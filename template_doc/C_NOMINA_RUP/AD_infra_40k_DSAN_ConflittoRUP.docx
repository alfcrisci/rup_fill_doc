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i/>
          <w:iCs/>
        </w:rPr>
        <w:t>Alla Stazione appaltante </w:t>
      </w:r>
      <w:r>
        <w:rPr/>
        <w:t> </w:t>
      </w:r>
    </w:p>
    <w:p>
      <w:pPr>
        <w:pStyle w:val="Normal"/>
        <w:ind w:left="2832"/>
        <w:jc w:val="right"/>
        <w:rPr/>
      </w:pPr>
      <w:r>
        <w:rPr>
          <w:b/>
          <w:bCs/>
          <w:i/>
          <w:iCs/>
        </w:rPr>
        <w:t>Consiglio Nazionale delle Ricerche - Istituto per la BioEconomia</w:t>
      </w:r>
      <w:r>
        <w:rPr/>
        <w:t> </w:t>
      </w:r>
    </w:p>
    <w:p>
      <w:pPr>
        <w:pStyle w:val="Normal"/>
        <w:jc w:val="right"/>
        <w:rPr/>
      </w:pPr>
      <w:r>
        <w:rPr>
          <w:b/>
          <w:bCs/>
          <w:shd w:fill="FFFFFF" w:val="clear"/>
        </w:rPr>
        <w:t>{{sede_</w:t>
      </w:r>
      <w:r>
        <w:rPr>
          <w:b/>
          <w:bCs/>
          <w:shd w:fill="FFFFFF" w:val="clear"/>
        </w:rPr>
        <w:t>RUP</w:t>
      </w:r>
      <w:r>
        <w:rPr>
          <w:b/>
          <w:bCs/>
          <w:shd w:fill="FFFFFF" w:val="clear"/>
        </w:rPr>
        <w:t>}}</w:t>
      </w:r>
    </w:p>
    <w:p>
      <w:pPr>
        <w:pStyle w:val="Normal"/>
        <w:ind w:left="2832"/>
        <w:jc w:val="right"/>
        <w:rPr/>
      </w:pPr>
      <w:r>
        <w:rPr/>
        <w:t>  </w:t>
      </w:r>
    </w:p>
    <w:p>
      <w:pPr>
        <w:pStyle w:val="Normal"/>
        <w:jc w:val="both"/>
        <w:rPr/>
      </w:pPr>
      <w:r>
        <w:rPr/>
        <w:t xml:space="preserve">AFFIDAMENTO DIRETTO AI SENSI DELL’ART. 50 COMMA 1, LETT. B) DEL D.LGS. N. 36/2023 DEL </w:t>
      </w:r>
      <w:r>
        <w:rPr>
          <w:b/>
          <w:bCs/>
          <w:shd w:fill="FFFFFF" w:val="clear"/>
        </w:rPr>
        <w:t xml:space="preserve">{{fornitura_servizio}} </w:t>
      </w:r>
      <w:r>
        <w:rPr/>
        <w:t xml:space="preserve"> DI </w:t>
      </w:r>
      <w:r>
        <w:rPr>
          <w:b/>
          <w:bCs/>
          <w:shd w:fill="FFFFFF" w:val="clear"/>
        </w:rPr>
        <w:t>{{oggetto_fornitura_servizio}}</w:t>
      </w:r>
      <w:r>
        <w:rPr/>
        <w:t xml:space="preserve"> NELL’AMBITO DEL PROGETTO </w:t>
      </w:r>
      <w:r>
        <w:rPr>
          <w:b/>
          <w:bCs/>
          <w:shd w:fill="FFFFFF" w:val="clear"/>
        </w:rPr>
        <w:t xml:space="preserve">{{acronimo_progetto}} </w:t>
      </w:r>
      <w:r>
        <w:rPr/>
        <w:t xml:space="preserve"> CUP </w:t>
      </w:r>
      <w:r>
        <w:rPr>
          <w:b/>
          <w:bCs/>
          <w:shd w:fill="FFFFFF" w:val="clear"/>
        </w:rPr>
        <w:t xml:space="preserve">{{numero_CUP}} </w:t>
      </w:r>
    </w:p>
    <w:p>
      <w:pPr>
        <w:pStyle w:val="Normal"/>
        <w:jc w:val="center"/>
        <w:rPr/>
      </w:pPr>
      <w:r>
        <w:rPr/>
      </w:r>
    </w:p>
    <w:p>
      <w:pPr>
        <w:pStyle w:val="Normal"/>
        <w:jc w:val="center"/>
        <w:rPr/>
      </w:pPr>
      <w:r>
        <w:rPr>
          <w:b/>
          <w:bCs/>
        </w:rPr>
        <w:t>DICHIARAZIONE DI ASSENZA DI SITUAZIONI DI CONFLITTO DI INTERESSI</w:t>
      </w:r>
    </w:p>
    <w:p>
      <w:pPr>
        <w:pStyle w:val="Normal"/>
        <w:jc w:val="center"/>
        <w:rPr/>
      </w:pPr>
      <w:r>
        <w:rPr>
          <w:b/>
          <w:bCs/>
        </w:rPr>
        <w:t>AI SENSI DEGLI ARTT. 46 e 47 D.P.R. 445/2000</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115"/>
        <w:gridCol w:w="2684"/>
        <w:gridCol w:w="705"/>
        <w:gridCol w:w="4110"/>
      </w:tblGrid>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Il/la sottoscritto/a</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{{nome_cognome_</w:t>
            </w:r>
            <w:r>
              <w:rPr>
                <w:b/>
                <w:bCs/>
                <w:shd w:fill="FFFFFF" w:val="clear"/>
              </w:rPr>
              <w:t>RUP</w:t>
            </w:r>
            <w:r>
              <w:rPr>
                <w:b/>
                <w:bCs/>
                <w:shd w:fill="FFFFFF" w:val="clear"/>
              </w:rPr>
              <w:t>}}</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Nato a</w:t>
            </w:r>
          </w:p>
        </w:tc>
        <w:tc>
          <w:tcPr>
            <w:tcW w:w="268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{{luogo_nascita_</w:t>
            </w:r>
            <w:r>
              <w:rPr>
                <w:b/>
                <w:bCs/>
                <w:shd w:fill="FFFFFF" w:val="clear"/>
              </w:rPr>
              <w:t>RUP</w:t>
            </w:r>
            <w:r>
              <w:rPr>
                <w:b/>
                <w:bCs/>
                <w:shd w:fill="FFFFFF" w:val="clear"/>
              </w:rPr>
              <w:t>}}</w:t>
            </w:r>
          </w:p>
        </w:tc>
        <w:tc>
          <w:tcPr>
            <w:tcW w:w="70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w:t>
            </w:r>
          </w:p>
        </w:tc>
        <w:tc>
          <w:tcPr>
            <w:tcW w:w="411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{{data_nascita_</w:t>
            </w:r>
            <w:r>
              <w:rPr>
                <w:b/>
                <w:bCs/>
                <w:shd w:fill="FFFFFF" w:val="clear"/>
              </w:rPr>
              <w:t>RUP</w:t>
            </w:r>
            <w:r>
              <w:rPr>
                <w:b/>
                <w:bCs/>
                <w:shd w:fill="FFFFFF" w:val="clear"/>
              </w:rPr>
              <w:t>}}</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{{CF_</w:t>
            </w:r>
            <w:r>
              <w:rPr>
                <w:b/>
                <w:bCs/>
                <w:shd w:fill="FFFFFF" w:val="clear"/>
              </w:rPr>
              <w:t>RUP</w:t>
            </w:r>
            <w:r>
              <w:rPr>
                <w:b/>
                <w:bCs/>
                <w:shd w:fill="FFFFFF" w:val="clear"/>
              </w:rPr>
              <w:t>}}</w:t>
            </w:r>
          </w:p>
        </w:tc>
      </w:tr>
    </w:tbl>
    <w:p>
      <w:pPr>
        <w:pStyle w:val="Normal"/>
        <w:rPr/>
      </w:pPr>
      <w:r>
        <w:rPr/>
      </w:r>
    </w:p>
    <w:p>
      <w:pPr>
        <w:pStyle w:val="Normal"/>
        <w:jc w:val="center"/>
        <w:rPr>
          <w:b/>
          <w:bCs/>
        </w:rPr>
      </w:pPr>
      <w:r>
        <w:rPr>
          <w:b/>
          <w:bCs/>
        </w:rPr>
        <w:t>VISTA</w:t>
      </w:r>
    </w:p>
    <w:p>
      <w:pPr>
        <w:pStyle w:val="Normal"/>
        <w:jc w:val="center"/>
        <w:rPr>
          <w:b/>
          <w:bCs/>
        </w:rPr>
      </w:pPr>
      <w:r>
        <w:rPr>
          <w:b/>
          <w:bCs/>
        </w:rPr>
      </w:r>
    </w:p>
    <w:p>
      <w:pPr>
        <w:pStyle w:val="Normal"/>
        <w:jc w:val="both"/>
        <w:rPr/>
      </w:pPr>
      <w:r>
        <w:rPr/>
        <w:t xml:space="preserve">la normativa attinente alle situazioni, anche potenziali, di conflitto di interessi, in relazione all’incarico di Direttore/Dirigente per l’affidamento per </w:t>
      </w:r>
      <w:r>
        <w:rPr>
          <w:b/>
          <w:bCs/>
          <w:shd w:fill="FFFFFF" w:val="clear"/>
        </w:rPr>
        <w:t xml:space="preserve">{{fornitura_servizio}} </w:t>
      </w:r>
      <w:r>
        <w:rPr/>
        <w:t xml:space="preserve">di </w:t>
      </w:r>
      <w:r>
        <w:rPr>
          <w:b/>
          <w:bCs/>
          <w:shd w:fill="FFFFFF" w:val="clear"/>
        </w:rPr>
        <w:t xml:space="preserve">{{oggetto_fornitura_servizio}} </w:t>
      </w:r>
      <w:r>
        <w:rPr/>
        <w:t xml:space="preserve">all’operatore economico </w:t>
      </w:r>
      <w:r>
        <w:rPr>
          <w:b/>
          <w:bCs/>
          <w:shd w:fill="FFFFFF" w:val="clear"/>
        </w:rPr>
        <w:t xml:space="preserve">{{nome_ditta_scelta}} </w:t>
      </w:r>
      <w:r>
        <w:rPr/>
        <w:t xml:space="preserve">, nell’ambito del progetto </w:t>
      </w:r>
      <w:r>
        <w:rPr>
          <w:b/>
          <w:bCs/>
          <w:shd w:fill="FFFFFF" w:val="clear"/>
        </w:rPr>
        <w:t xml:space="preserve">{{acronimo_progetto}} </w:t>
      </w:r>
      <w:r>
        <w:rPr/>
        <w:t xml:space="preserve"> CUP </w:t>
      </w:r>
      <w:r>
        <w:rPr>
          <w:b/>
          <w:bCs/>
          <w:shd w:fill="FFFFFF" w:val="clear"/>
        </w:rPr>
        <w:t xml:space="preserve">{{numero_CUP}} </w:t>
      </w:r>
      <w:r>
        <w:rPr/>
        <w:t>, consapevole delle responsabilità e delle sanzioni penali stabilite dalla legge per le false attestazioni e le dichiarazioni mendaci (artt. 75 e 76 D.P.R. n° 445/2000 e s.m.i.), sotto la propria responsabilità;  </w:t>
      </w:r>
    </w:p>
    <w:p>
      <w:pPr>
        <w:pStyle w:val="Normal"/>
        <w:jc w:val="center"/>
        <w:rPr/>
      </w:pPr>
      <w:r>
        <w:rPr>
          <w:b/>
          <w:bCs/>
        </w:rPr>
        <w:t>CONSIDERATE</w:t>
      </w:r>
      <w:r>
        <w:rPr/>
        <w:t xml:space="preserve"> </w:t>
      </w:r>
    </w:p>
    <w:p>
      <w:pPr>
        <w:pStyle w:val="Normal"/>
        <w:jc w:val="both"/>
        <w:rPr/>
      </w:pPr>
      <w:r>
        <w:rPr/>
        <w:t>le disposizioni di cui al decreto legislativo 8 aprile 2013 n. 39 in materia di incompatibilità e inconferibilità di incarichi presso le pubbliche amministrazioni e presso gli enti privati in controllo pubblico. </w:t>
      </w:r>
    </w:p>
    <w:p>
      <w:pPr>
        <w:pStyle w:val="Normal"/>
        <w:jc w:val="both"/>
        <w:rPr/>
      </w:pPr>
      <w:r>
        <w:rPr/>
        <w:t> </w:t>
      </w:r>
    </w:p>
    <w:p>
      <w:pPr>
        <w:pStyle w:val="Normal"/>
        <w:jc w:val="center"/>
        <w:rPr/>
      </w:pPr>
      <w:r>
        <w:rPr/>
        <w:t> </w:t>
      </w:r>
    </w:p>
    <w:p>
      <w:pPr>
        <w:pStyle w:val="Normal"/>
        <w:jc w:val="center"/>
        <w:rPr/>
      </w:pPr>
      <w:r>
        <w:rPr>
          <w:b/>
          <w:bCs/>
        </w:rPr>
        <w:t>DICHIARA</w:t>
      </w:r>
      <w:r>
        <w:rPr/>
        <w:t> </w:t>
      </w:r>
    </w:p>
    <w:p>
      <w:pPr>
        <w:pStyle w:val="Normal"/>
        <w:jc w:val="center"/>
        <w:rPr/>
      </w:pPr>
      <w:r>
        <w:rPr/>
        <w:t> </w:t>
      </w:r>
    </w:p>
    <w:p>
      <w:pPr>
        <w:pStyle w:val="Normal"/>
        <w:numPr>
          <w:ilvl w:val="0"/>
          <w:numId w:val="1"/>
        </w:numPr>
        <w:jc w:val="both"/>
        <w:rPr/>
      </w:pPr>
      <w:r>
        <w:rPr/>
        <w:t>Di non trovarsi rispetto al ruolo ricoperto ed alle funzioni svolte, in alcuna situazione di conflitto d’interesse, anche potenziale, ai sensi dell’art. 16 del D.lgs 36/2023, nonché della vigente normativa in materia tale da ledere l’imparzialità e l’immagine nell’agire dell’Amministrazione. </w:t>
      </w:r>
    </w:p>
    <w:p>
      <w:pPr>
        <w:pStyle w:val="Normal"/>
        <w:numPr>
          <w:ilvl w:val="0"/>
          <w:numId w:val="2"/>
        </w:numPr>
        <w:jc w:val="both"/>
        <w:rPr/>
      </w:pPr>
      <w:r>
        <w:rPr/>
        <w:t>Di impegnarsi a comunicare qualsiasi conflitto d’interesse che possa insorgere durante il presente affidamento o nella fase esecutiva del contratto. </w:t>
      </w:r>
    </w:p>
    <w:p>
      <w:pPr>
        <w:pStyle w:val="Normal"/>
        <w:numPr>
          <w:ilvl w:val="0"/>
          <w:numId w:val="3"/>
        </w:numPr>
        <w:jc w:val="both"/>
        <w:rPr/>
      </w:pPr>
      <w:r>
        <w:rPr/>
        <w:t>Di impegnarsi ad astenersi prontamente dalla prosecuzione dell’affidamento diretto nel caso emerga un conflitto d’interesse. </w:t>
      </w:r>
    </w:p>
    <w:p>
      <w:pPr>
        <w:pStyle w:val="Normal"/>
        <w:jc w:val="both"/>
        <w:rPr/>
      </w:pPr>
      <w:r>
        <w:rPr/>
        <w:t> </w:t>
      </w:r>
    </w:p>
    <w:p>
      <w:pPr>
        <w:pStyle w:val="Normal"/>
        <w:jc w:val="center"/>
        <w:rPr/>
      </w:pPr>
      <w:r>
        <w:rPr>
          <w:b/>
          <w:bCs/>
        </w:rPr>
        <w:t>DICHIARA ALTRESÌ</w:t>
      </w:r>
      <w:r>
        <w:rPr/>
        <w:t> </w:t>
      </w:r>
    </w:p>
    <w:p>
      <w:pPr>
        <w:pStyle w:val="Normal"/>
        <w:jc w:val="center"/>
        <w:rPr/>
      </w:pPr>
      <w:r>
        <w:rPr/>
        <w:t> </w:t>
      </w:r>
    </w:p>
    <w:p>
      <w:pPr>
        <w:pStyle w:val="Normal"/>
        <w:numPr>
          <w:ilvl w:val="0"/>
          <w:numId w:val="4"/>
        </w:numPr>
        <w:jc w:val="both"/>
        <w:rPr/>
      </w:pPr>
      <w:r>
        <w:rPr/>
        <w:t>Di aver preso piena cognizione del D.P.R. 16 aprile 2013, n. 62 e delle norme in esso contenute, nonché del Codice di comportamento dei dipendenti del Consiglio Nazionale delle Ricerche adottato con delibera del Consiglio di Amministrazione n° 137/2017: </w:t>
      </w:r>
    </w:p>
    <w:p>
      <w:pPr>
        <w:pStyle w:val="Normal"/>
        <w:numPr>
          <w:ilvl w:val="0"/>
          <w:numId w:val="4"/>
        </w:numPr>
        <w:jc w:val="both"/>
        <w:rPr/>
      </w:pPr>
      <w:r>
        <w:rPr/>
      </w:r>
    </w:p>
    <w:tbl>
      <w:tblPr>
        <w:tblW w:w="7632" w:type="dxa"/>
        <w:jc w:val="left"/>
        <w:tblInd w:w="0" w:type="dxa"/>
        <w:tblLayout w:type="fixed"/>
        <w:tblCellMar>
          <w:top w:w="0" w:type="dxa"/>
          <w:left w:w="30" w:type="dxa"/>
          <w:bottom w:w="0" w:type="dxa"/>
          <w:right w:w="30" w:type="dxa"/>
        </w:tblCellMar>
      </w:tblPr>
      <w:tblGrid>
        <w:gridCol w:w="7632"/>
      </w:tblGrid>
      <w:tr>
        <w:trPr>
          <w:trHeight w:val="276" w:hRule="atLeast"/>
        </w:trPr>
        <w:tc>
          <w:tcPr>
            <w:tcW w:w="7632" w:type="dxa"/>
            <w:tcBorders/>
            <w:vAlign w:val="bottom"/>
          </w:tcPr>
          <w:p>
            <w:pPr>
              <w:pStyle w:val="Normal"/>
              <w:numPr>
                <w:ilvl w:val="0"/>
                <w:numId w:val="4"/>
              </w:numPr>
              <w:tabs>
                <w:tab w:val="clear" w:pos="708"/>
              </w:tabs>
              <w:jc w:val="right"/>
              <w:rPr/>
            </w:pPr>
            <w:r>
              <w:rPr/>
              <w:t>{{ dichiarazioni_partecipazione_associazioni_organizzazioni_</w:t>
            </w:r>
            <w:r>
              <w:rPr/>
              <w:t>RUP</w:t>
            </w:r>
            <w:r>
              <w:rPr/>
              <w:t>}</w:t>
            </w:r>
          </w:p>
        </w:tc>
      </w:tr>
      <w:tr>
        <w:trPr>
          <w:trHeight w:val="276" w:hRule="atLeast"/>
        </w:trPr>
        <w:tc>
          <w:tcPr>
            <w:tcW w:w="7632" w:type="dxa"/>
            <w:tcBorders/>
            <w:vAlign w:val="bottom"/>
          </w:tcPr>
          <w:p>
            <w:pPr>
              <w:pStyle w:val="Normal"/>
              <w:numPr>
                <w:ilvl w:val="0"/>
                <w:numId w:val="4"/>
              </w:numPr>
              <w:tabs>
                <w:tab w:val="clear" w:pos="708"/>
              </w:tabs>
              <w:jc w:val="right"/>
              <w:rPr/>
            </w:pPr>
            <w:r>
              <w:rPr/>
              <w:t>{{ dichiarazioni_comunicazione_incarichi_</w:t>
            </w:r>
            <w:r>
              <w:rPr/>
              <w:t>RUP</w:t>
            </w:r>
            <w:r>
              <w:rPr/>
              <w:t>}}</w:t>
            </w:r>
          </w:p>
        </w:tc>
      </w:tr>
    </w:tbl>
    <w:p>
      <w:pPr>
        <w:pStyle w:val="Normal"/>
        <w:numPr>
          <w:ilvl w:val="0"/>
          <w:numId w:val="4"/>
        </w:numPr>
        <w:rPr/>
      </w:pPr>
      <w:r>
        <w:rPr/>
        <w:commentReference w:id="0"/>
      </w:r>
    </w:p>
    <w:p>
      <w:pPr>
        <w:pStyle w:val="Normal"/>
        <w:jc w:val="center"/>
        <w:rPr/>
      </w:pPr>
      <w:r>
        <w:rPr/>
      </w:r>
    </w:p>
    <w:p>
      <w:pPr>
        <w:pStyle w:val="Normal"/>
        <w:jc w:val="center"/>
        <w:rPr/>
      </w:pPr>
      <w:r>
        <w:rPr>
          <w:b/>
          <w:bCs/>
        </w:rPr>
        <w:t>SI IMPEGNA</w:t>
      </w:r>
      <w:r>
        <w:rPr/>
        <w:t> </w:t>
      </w:r>
    </w:p>
    <w:p>
      <w:pPr>
        <w:pStyle w:val="Normal"/>
        <w:jc w:val="center"/>
        <w:rPr/>
      </w:pPr>
      <w:r>
        <w:rPr/>
        <w:t> </w:t>
      </w:r>
    </w:p>
    <w:p>
      <w:pPr>
        <w:pStyle w:val="Normal"/>
        <w:numPr>
          <w:ilvl w:val="0"/>
          <w:numId w:val="5"/>
        </w:numPr>
        <w:jc w:val="both"/>
        <w:rPr/>
      </w:pPr>
      <w:r>
        <w:rPr/>
        <w:t>A non utilizzare a fini privati le informazioni di cui dispone in ragione del ruolo ricoperto, a non divulgarle al di fuori dei casi consentiti e ad evitare situazioni e comportamenti che possano ostacolare il corretto adempimento della funzione sopra descritta. </w:t>
      </w:r>
    </w:p>
    <w:p>
      <w:pPr>
        <w:pStyle w:val="Normal"/>
        <w:numPr>
          <w:ilvl w:val="0"/>
          <w:numId w:val="6"/>
        </w:numPr>
        <w:jc w:val="both"/>
        <w:rPr/>
      </w:pPr>
      <w:r>
        <w:rPr/>
        <w:t>A comunicare tempestivamente eventuali variazioni del contenuto della presente dichiarazione e a rendere, se del caso, una nuova dichiarazione sostitutiva. </w:t>
      </w:r>
    </w:p>
    <w:p>
      <w:pPr>
        <w:pStyle w:val="Normal"/>
        <w:jc w:val="center"/>
        <w:rPr/>
      </w:pPr>
      <w:r>
        <w:rPr/>
        <w:t> </w:t>
      </w:r>
    </w:p>
    <w:p>
      <w:pPr>
        <w:pStyle w:val="Normal"/>
        <w:jc w:val="both"/>
        <w:rPr/>
      </w:pPr>
      <w:r>
        <w:rPr/>
        <w:t>La presente dichiarazione è resa ai sensi e per gli effetti dell’art. 6-</w:t>
      </w:r>
      <w:r>
        <w:rPr>
          <w:i/>
          <w:iCs/>
        </w:rPr>
        <w:t>bis</w:t>
      </w:r>
      <w:r>
        <w:rPr/>
        <w:t xml:space="preserve"> Legge 241/1990, degli artt. 6 e 7 del D.P.R. 16 aprile 2013, n. 62, dell’art. 53, comma 14, del D. Lgs. n° 165/2001, dell’art. 15, comma 1, lettera c) del D. Lgs. n° 33/2013 e dell’art. 20 del D. Lgs. n° 39/2013. </w:t>
      </w:r>
    </w:p>
    <w:p>
      <w:pPr>
        <w:pStyle w:val="Normal"/>
        <w:rPr/>
      </w:pPr>
      <w:r>
        <w:rPr/>
        <w:t> </w:t>
      </w:r>
    </w:p>
    <w:tbl>
      <w:tblPr>
        <w:tblW w:w="9503" w:type="dxa"/>
        <w:jc w:val="left"/>
        <w:tblInd w:w="97" w:type="dxa"/>
        <w:tblLayout w:type="fixed"/>
        <w:tblCellMar>
          <w:top w:w="0" w:type="dxa"/>
          <w:left w:w="7" w:type="dxa"/>
          <w:bottom w:w="0" w:type="dxa"/>
          <w:right w:w="7" w:type="dxa"/>
        </w:tblCellMar>
        <w:tblLook w:firstRow="1" w:noVBand="1" w:lastRow="0" w:firstColumn="1" w:lastColumn="0" w:noHBand="0" w:val="04a0"/>
      </w:tblPr>
      <w:tblGrid>
        <w:gridCol w:w="4703"/>
        <w:gridCol w:w="4799"/>
      </w:tblGrid>
      <w:tr>
        <w:trPr>
          <w:trHeight w:val="300" w:hRule="atLeast"/>
        </w:trPr>
        <w:tc>
          <w:tcPr>
            <w:tcW w:w="47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rPr>
            </w:pPr>
            <w:r>
              <w:rPr>
                <w:b/>
                <w:bCs/>
                <w:shd w:fill="FFFFFF" w:val="clear"/>
              </w:rPr>
              <w:t>{{ sede_</w:t>
            </w:r>
            <w:r>
              <w:rPr>
                <w:b/>
                <w:bCs/>
                <w:shd w:fill="FFFFFF" w:val="clear"/>
              </w:rPr>
              <w:t>RUP</w:t>
            </w:r>
            <w:r>
              <w:rPr>
                <w:b/>
                <w:bCs/>
                <w:shd w:fill="FFFFFF" w:val="clear"/>
              </w:rPr>
              <w:t>}} {{data_rda}}</w:t>
            </w:r>
          </w:p>
        </w:tc>
        <w:tc>
          <w:tcPr>
            <w:tcW w:w="4799"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highlight w:val="none"/>
                <w:shd w:fill="FFFFFF" w:val="clear"/>
              </w:rPr>
            </w:pPr>
            <w:r>
              <w:rPr>
                <w:b/>
                <w:bCs/>
                <w:shd w:fill="FFFFFF" w:val="clear"/>
              </w:rPr>
              <w:t>{{nome_cognome_</w:t>
            </w:r>
            <w:r>
              <w:rPr>
                <w:b/>
                <w:bCs/>
                <w:shd w:fill="FFFFFF" w:val="clear"/>
              </w:rPr>
              <w:t>RUP</w:t>
            </w:r>
            <w:r>
              <w:rPr>
                <w:b/>
                <w:bCs/>
                <w:shd w:fill="FFFFFF" w:val="clear"/>
              </w:rPr>
              <w:t>}}</w:t>
            </w:r>
          </w:p>
        </w:tc>
      </w:tr>
    </w:tbl>
    <w:p>
      <w:pPr>
        <w:pStyle w:val="Normal"/>
        <w:rPr>
          <w:b/>
          <w:bCs/>
          <w:highlight w:val="none"/>
          <w:shd w:fill="FFFFFF" w:val="clear"/>
        </w:rPr>
      </w:pPr>
      <w:r>
        <w:rPr>
          <w:b/>
          <w:bCs/>
          <w:shd w:fill="FFFFFF" w:val="clear"/>
        </w:rPr>
        <w:t xml:space="preserve"> </w:t>
      </w:r>
      <w:r>
        <w:rPr>
          <w:b/>
          <w:bCs/>
          <w:shd w:fill="FFFFFF" w:val="clear"/>
        </w:rPr>
        <w:t>{{ firma_</w:t>
      </w:r>
      <w:r>
        <w:rPr>
          <w:b/>
          <w:bCs/>
          <w:shd w:fill="FFFFFF" w:val="clear"/>
        </w:rPr>
        <w:t>RUP</w:t>
      </w:r>
      <w:r>
        <w:rPr>
          <w:b/>
          <w:bCs/>
          <w:shd w:fill="FFFFFF" w:val="clear"/>
        </w:rPr>
        <w:t>}}</w:t>
      </w:r>
    </w:p>
    <w:p>
      <w:pPr>
        <w:pStyle w:val="Normal"/>
        <w:rPr>
          <w:b/>
          <w:bCs/>
          <w:highlight w:val="none"/>
          <w:shd w:fill="FFFFFF" w:val="clear"/>
        </w:rPr>
      </w:pPr>
      <w:r>
        <w:rPr>
          <w:b/>
          <w:bCs/>
          <w:shd w:fill="FFFFFF" w:val="clear"/>
        </w:rPr>
        <w:t>{{ img_documento_</w:t>
      </w:r>
      <w:r>
        <w:rPr>
          <w:b/>
          <w:bCs/>
          <w:shd w:fill="FFFFFF" w:val="clear"/>
        </w:rPr>
        <w:t>RUP</w:t>
      </w:r>
      <w:r>
        <w:rPr>
          <w:b/>
          <w:bCs/>
          <w:shd w:fill="FFFFFF" w:val="clear"/>
        </w:rPr>
        <w:t>}}</w:t>
      </w:r>
      <w:r>
        <w:rPr/>
        <w:t> </w:t>
      </w:r>
    </w:p>
    <w:p>
      <w:pPr>
        <w:pStyle w:val="Normal"/>
        <w:jc w:val="center"/>
        <w:rPr/>
      </w:pPr>
      <w:r>
        <w:rPr>
          <w:i/>
          <w:iCs/>
        </w:rPr>
        <w:t>Il dichiarante deve firmare con firma digitale qualificata oppure allegando copia fotostatica del documento di identità, in corso di validità (art. 38 del D.P.R. n° 445/2000 e s.m.i.).</w:t>
      </w:r>
      <w:r>
        <w:rPr/>
        <w:t>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bCs/>
        </w:rPr>
        <w:t>NORMATIVA DI RIFERIMENTO</w:t>
      </w:r>
    </w:p>
    <w:p>
      <w:pPr>
        <w:pStyle w:val="Normal"/>
        <w:jc w:val="both"/>
        <w:rPr/>
      </w:pPr>
      <w:r>
        <w:rPr/>
        <w:t> </w:t>
      </w:r>
    </w:p>
    <w:p>
      <w:pPr>
        <w:pStyle w:val="Normal"/>
        <w:jc w:val="both"/>
        <w:rPr/>
      </w:pPr>
      <w:r>
        <w:rPr>
          <w:b/>
          <w:bCs/>
        </w:rPr>
        <w:t>Legge 241/90</w:t>
      </w:r>
      <w:r>
        <w:rPr/>
        <w:t xml:space="preserve"> - Art. 6-bis (Conflitto di interessi) </w:t>
      </w:r>
    </w:p>
    <w:p>
      <w:pPr>
        <w:pStyle w:val="Normal"/>
        <w:jc w:val="both"/>
        <w:rPr/>
      </w:pPr>
      <w:r>
        <w:rPr>
          <w:i/>
          <w:iCs/>
        </w:rPr>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r>
        <w:rPr/>
        <w:t> </w:t>
      </w:r>
    </w:p>
    <w:p>
      <w:pPr>
        <w:pStyle w:val="Normal"/>
        <w:jc w:val="both"/>
        <w:rPr/>
      </w:pPr>
      <w:r>
        <w:rPr/>
        <w:t> </w:t>
      </w:r>
    </w:p>
    <w:p>
      <w:pPr>
        <w:pStyle w:val="Normal"/>
        <w:jc w:val="both"/>
        <w:rPr/>
      </w:pPr>
      <w:r>
        <w:rPr>
          <w:b/>
          <w:bCs/>
        </w:rPr>
        <w:t>D.P.R. 16 aprile 2013, n. 62</w:t>
      </w:r>
      <w:r>
        <w:rPr/>
        <w:t xml:space="preserve"> – Art. 6 (Comunicazione degli interessi finanziari e conflitti d'interesse) </w:t>
      </w:r>
    </w:p>
    <w:p>
      <w:pPr>
        <w:pStyle w:val="Normal"/>
        <w:jc w:val="both"/>
        <w:rPr/>
      </w:pPr>
      <w:r>
        <w:rPr>
          <w:i/>
          <w:iCs/>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r>
        <w:rPr/>
        <w:t> </w:t>
      </w:r>
    </w:p>
    <w:p>
      <w:pPr>
        <w:pStyle w:val="Normal"/>
        <w:numPr>
          <w:ilvl w:val="0"/>
          <w:numId w:val="7"/>
        </w:numPr>
        <w:jc w:val="both"/>
        <w:rPr/>
      </w:pPr>
      <w:r>
        <w:rPr>
          <w:i/>
          <w:iCs/>
        </w:rPr>
        <w:t>se in prima persona, o suoi parenti o affini entro il secondo grado, il coniuge o il convivente abbiano ancora rapporti finanziari con il soggetto con cui ha avuto i predetti rapporti di collaborazione; </w:t>
      </w:r>
      <w:r>
        <w:rPr/>
        <w:t> </w:t>
      </w:r>
    </w:p>
    <w:p>
      <w:pPr>
        <w:pStyle w:val="Normal"/>
        <w:numPr>
          <w:ilvl w:val="0"/>
          <w:numId w:val="8"/>
        </w:numPr>
        <w:jc w:val="both"/>
        <w:rPr/>
      </w:pPr>
      <w:r>
        <w:rPr>
          <w:i/>
          <w:iCs/>
        </w:rPr>
        <w:t> </w:t>
      </w:r>
      <w:r>
        <w:rPr>
          <w:i/>
          <w:iCs/>
        </w:rPr>
        <w:t>se tali rapporti siano intercorsi o intercorrano con soggetti che abbiano interessi in attività o decisioni inerenti all'ufficio, limitatamente alle pratiche a lui affidate. </w:t>
      </w:r>
      <w:r>
        <w:rPr/>
        <w:t> </w:t>
      </w:r>
    </w:p>
    <w:p>
      <w:pPr>
        <w:pStyle w:val="Normal"/>
        <w:jc w:val="both"/>
        <w:rPr/>
      </w:pPr>
      <w:r>
        <w:rPr>
          <w:i/>
          <w:iCs/>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r>
        <w:rPr/>
        <w:t> </w:t>
      </w:r>
    </w:p>
    <w:p>
      <w:pPr>
        <w:pStyle w:val="Normal"/>
        <w:jc w:val="both"/>
        <w:rPr/>
      </w:pPr>
      <w:r>
        <w:rPr/>
        <w:t> </w:t>
      </w:r>
    </w:p>
    <w:p>
      <w:pPr>
        <w:pStyle w:val="Normal"/>
        <w:jc w:val="both"/>
        <w:rPr/>
      </w:pPr>
      <w:r>
        <w:rPr>
          <w:b/>
          <w:bCs/>
        </w:rPr>
        <w:t>D.P.R. 16 aprile 2013, n. 62</w:t>
      </w:r>
      <w:r>
        <w:rPr/>
        <w:t xml:space="preserve"> – Art. 7 (Obbligo di astensione) </w:t>
      </w:r>
    </w:p>
    <w:p>
      <w:pPr>
        <w:pStyle w:val="Normal"/>
        <w:jc w:val="both"/>
        <w:rPr/>
      </w:pPr>
      <w:r>
        <w:rPr>
          <w:i/>
          <w:iCs/>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r>
        <w:rPr/>
        <w:t> </w:t>
      </w:r>
    </w:p>
    <w:p>
      <w:pPr>
        <w:pStyle w:val="Normal"/>
        <w:jc w:val="both"/>
        <w:rPr/>
      </w:pPr>
      <w:r>
        <w:rPr/>
        <w:t> </w:t>
      </w:r>
    </w:p>
    <w:p>
      <w:pPr>
        <w:pStyle w:val="Normal"/>
        <w:jc w:val="both"/>
        <w:rPr/>
      </w:pPr>
      <w:r>
        <w:rPr>
          <w:b/>
          <w:bCs/>
        </w:rPr>
        <w:t>D. Lgs. n° 165/2001</w:t>
      </w:r>
      <w:r>
        <w:rPr/>
        <w:t xml:space="preserve"> - Art. 53 (</w:t>
      </w:r>
      <w:r>
        <w:rPr>
          <w:i/>
          <w:iCs/>
        </w:rPr>
        <w:t>Incompatibilità, cumulo di impieghi e incarichi</w:t>
      </w:r>
      <w:r>
        <w:rPr/>
        <w:t>) </w:t>
      </w:r>
    </w:p>
    <w:p>
      <w:pPr>
        <w:pStyle w:val="Normal"/>
        <w:jc w:val="both"/>
        <w:rPr/>
      </w:pPr>
      <w:r>
        <w:rPr>
          <w:i/>
          <w:iCs/>
        </w:rPr>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rPr/>
        <w:t> </w:t>
      </w:r>
    </w:p>
    <w:p>
      <w:pPr>
        <w:pStyle w:val="Normal"/>
        <w:jc w:val="both"/>
        <w:rPr/>
      </w:pPr>
      <w:r>
        <w:rPr>
          <w:i/>
          <w:iCs/>
        </w:rPr>
        <w:t>nonché 676 del decreto legislativo 16 aprile 1994, n. 297, all'articolo 9, commi 1 e 2, della legge 23 dicembre 1992, n. 498, all'articolo 4, comma 7, della legge 30 dicembre 1991, n. 412, ed ogni altra successiva modificazione ed integrazione della relativa disciplina. </w:t>
      </w:r>
      <w:r>
        <w:rPr/>
        <w:t> </w:t>
      </w:r>
    </w:p>
    <w:p>
      <w:pPr>
        <w:pStyle w:val="Normal"/>
        <w:jc w:val="both"/>
        <w:rPr/>
      </w:pPr>
      <w:r>
        <w:rPr>
          <w:i/>
          <w:iCs/>
        </w:rPr>
        <w:t>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r>
        <w:rPr/>
        <w:t> </w:t>
      </w:r>
    </w:p>
    <w:p>
      <w:pPr>
        <w:pStyle w:val="Normal"/>
        <w:jc w:val="both"/>
        <w:rPr/>
      </w:pPr>
      <w:r>
        <w:rPr>
          <w:i/>
          <w:iCs/>
        </w:rPr>
        <w:t>2. Le pubbliche amministrazioni non possono conferire ai dipendenti incarichi, non compresi nei compiti e doveri di ufficio, che non siano espressamente previsti o disciplinati da legge o altre fonti normative, o che non siano espressamente autorizzati. </w:t>
      </w:r>
      <w:r>
        <w:rPr/>
        <w:t> </w:t>
      </w:r>
    </w:p>
    <w:p>
      <w:pPr>
        <w:pStyle w:val="Normal"/>
        <w:jc w:val="both"/>
        <w:rPr/>
      </w:pPr>
      <w:r>
        <w:rPr>
          <w:i/>
          <w:iCs/>
        </w:rPr>
        <w:t>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r>
        <w:rPr/>
        <w:t> </w:t>
      </w:r>
    </w:p>
    <w:p>
      <w:pPr>
        <w:pStyle w:val="Normal"/>
        <w:jc w:val="both"/>
        <w:rPr/>
      </w:pPr>
      <w:r>
        <w:rPr>
          <w:i/>
          <w:iCs/>
        </w:rPr>
        <w:t>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r>
        <w:rPr/>
        <w:t> </w:t>
      </w:r>
    </w:p>
    <w:p>
      <w:pPr>
        <w:pStyle w:val="Normal"/>
        <w:jc w:val="both"/>
        <w:rPr/>
      </w:pPr>
      <w:r>
        <w:rPr>
          <w:i/>
          <w:iCs/>
        </w:rPr>
        <w:t> </w:t>
      </w:r>
      <w:r>
        <w:rPr>
          <w:i/>
          <w:iCs/>
        </w:rPr>
        <w:t>4. Nel caso in cui i regolamenti di cui al comma 3 non siano emanati, l'attribuzione degli incarichi e' consentita nei soli casi espressamente previsti dalla legge o da altre fonti normative. </w:t>
      </w:r>
      <w:r>
        <w:rPr/>
        <w:t> </w:t>
      </w:r>
    </w:p>
    <w:p>
      <w:pPr>
        <w:pStyle w:val="Normal"/>
        <w:jc w:val="both"/>
        <w:rPr/>
      </w:pPr>
      <w:r>
        <w:rPr>
          <w:i/>
          <w:iCs/>
        </w:rPr>
        <w:t>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r>
        <w:rPr/>
        <w:t> </w:t>
      </w:r>
    </w:p>
    <w:p>
      <w:pPr>
        <w:pStyle w:val="Normal"/>
        <w:jc w:val="both"/>
        <w:rPr/>
      </w:pPr>
      <w:r>
        <w:rPr>
          <w:i/>
          <w:iCs/>
        </w:rPr>
        <w:t>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r>
        <w:rPr/>
        <w:t> </w:t>
      </w:r>
    </w:p>
    <w:p>
      <w:pPr>
        <w:pStyle w:val="Normal"/>
        <w:numPr>
          <w:ilvl w:val="0"/>
          <w:numId w:val="9"/>
        </w:numPr>
        <w:jc w:val="both"/>
        <w:rPr/>
      </w:pPr>
      <w:r>
        <w:rPr>
          <w:i/>
          <w:iCs/>
        </w:rPr>
        <w:t> </w:t>
      </w:r>
      <w:r>
        <w:rPr>
          <w:i/>
          <w:iCs/>
        </w:rPr>
        <w:t>dalla collaborazione a giornali, riviste, enciclopedie e simili; </w:t>
      </w:r>
      <w:r>
        <w:rPr/>
        <w:t> </w:t>
      </w:r>
    </w:p>
    <w:p>
      <w:pPr>
        <w:pStyle w:val="Normal"/>
        <w:numPr>
          <w:ilvl w:val="0"/>
          <w:numId w:val="10"/>
        </w:numPr>
        <w:jc w:val="both"/>
        <w:rPr/>
      </w:pPr>
      <w:r>
        <w:rPr>
          <w:i/>
          <w:iCs/>
        </w:rPr>
        <w:t> </w:t>
      </w:r>
      <w:r>
        <w:rPr>
          <w:i/>
          <w:iCs/>
        </w:rPr>
        <w:t>dalla utilizzazione economica da parte dell'autore o inventore di opere dell'ingegno e di invenzioni industriali; </w:t>
      </w:r>
      <w:r>
        <w:rPr/>
        <w:t> </w:t>
      </w:r>
    </w:p>
    <w:p>
      <w:pPr>
        <w:pStyle w:val="Normal"/>
        <w:numPr>
          <w:ilvl w:val="0"/>
          <w:numId w:val="11"/>
        </w:numPr>
        <w:jc w:val="both"/>
        <w:rPr/>
      </w:pPr>
      <w:r>
        <w:rPr>
          <w:i/>
          <w:iCs/>
        </w:rPr>
        <w:t> </w:t>
      </w:r>
      <w:r>
        <w:rPr>
          <w:i/>
          <w:iCs/>
        </w:rPr>
        <w:t>dalla partecipazione a convegni e seminari; </w:t>
      </w:r>
      <w:r>
        <w:rPr/>
        <w:t> </w:t>
      </w:r>
    </w:p>
    <w:p>
      <w:pPr>
        <w:pStyle w:val="Normal"/>
        <w:numPr>
          <w:ilvl w:val="0"/>
          <w:numId w:val="12"/>
        </w:numPr>
        <w:jc w:val="both"/>
        <w:rPr/>
      </w:pPr>
      <w:r>
        <w:rPr>
          <w:i/>
          <w:iCs/>
        </w:rPr>
        <w:t> </w:t>
      </w:r>
      <w:r>
        <w:rPr>
          <w:i/>
          <w:iCs/>
        </w:rPr>
        <w:t>da incarichi per i quali è corrisposto solo il rimborso delle spese documentate; </w:t>
      </w:r>
      <w:r>
        <w:rPr/>
        <w:t> </w:t>
      </w:r>
    </w:p>
    <w:p>
      <w:pPr>
        <w:pStyle w:val="Normal"/>
        <w:numPr>
          <w:ilvl w:val="0"/>
          <w:numId w:val="13"/>
        </w:numPr>
        <w:jc w:val="both"/>
        <w:rPr/>
      </w:pPr>
      <w:r>
        <w:rPr>
          <w:i/>
          <w:iCs/>
        </w:rPr>
        <w:t> </w:t>
      </w:r>
      <w:r>
        <w:rPr>
          <w:i/>
          <w:iCs/>
        </w:rPr>
        <w:t>da incarichi per lo svolgimento dei quali il dipendente è posto in posizione di aspettativa, di comando o di fuori ruolo; </w:t>
      </w:r>
      <w:r>
        <w:rPr/>
        <w:t> </w:t>
      </w:r>
    </w:p>
    <w:p>
      <w:pPr>
        <w:pStyle w:val="Normal"/>
        <w:numPr>
          <w:ilvl w:val="0"/>
          <w:numId w:val="14"/>
        </w:numPr>
        <w:jc w:val="both"/>
        <w:rPr/>
      </w:pPr>
      <w:r>
        <w:rPr>
          <w:i/>
          <w:iCs/>
        </w:rPr>
        <w:t> </w:t>
      </w:r>
      <w:r>
        <w:rPr>
          <w:i/>
          <w:iCs/>
        </w:rPr>
        <w:t>da incarichi conferiti dalle organizzazioni sindacali a dipendenti presso le stesse distaccati o in aspettativa non retribuita. </w:t>
      </w:r>
      <w:r>
        <w:rPr/>
        <w:t> </w:t>
      </w:r>
    </w:p>
    <w:p>
      <w:pPr>
        <w:pStyle w:val="Normal"/>
        <w:jc w:val="both"/>
        <w:rPr/>
      </w:pPr>
      <w:r>
        <w:rPr>
          <w:i/>
          <w:iCs/>
        </w:rPr>
        <w:t> </w:t>
      </w:r>
      <w:r>
        <w:rPr>
          <w:i/>
          <w:iCs/>
        </w:rPr>
        <w:t>f-bis) da attività di formazione diretta ai dipendenti della pubblica amministrazione nonché di docenza e di ricerca scientifica. </w:t>
      </w:r>
      <w:r>
        <w:rPr/>
        <w:t> </w:t>
      </w:r>
    </w:p>
    <w:p>
      <w:pPr>
        <w:pStyle w:val="Normal"/>
        <w:jc w:val="both"/>
        <w:rPr/>
      </w:pPr>
      <w:r>
        <w:rPr>
          <w:i/>
          <w:iCs/>
        </w:rPr>
        <w:t> </w:t>
      </w:r>
      <w:r>
        <w:rPr>
          <w:i/>
          <w:iCs/>
        </w:rPr>
        <w:t>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r>
        <w:rPr/>
        <w:t> </w:t>
      </w:r>
    </w:p>
    <w:p>
      <w:pPr>
        <w:pStyle w:val="Normal"/>
        <w:jc w:val="both"/>
        <w:rPr/>
      </w:pPr>
      <w:r>
        <w:rPr>
          <w:i/>
          <w:iCs/>
        </w:rPr>
        <w:t>dell'erogante o, in difetto, del percettore, nel conto dell'entrata del bilancio dell'amministrazione di appartenenza del dipendente per essere destinato ad incremento del fondo di produttività o di fondi equivalenti. </w:t>
      </w:r>
      <w:r>
        <w:rPr/>
        <w:t> </w:t>
      </w:r>
    </w:p>
    <w:p>
      <w:pPr>
        <w:pStyle w:val="Normal"/>
        <w:jc w:val="both"/>
        <w:rPr/>
      </w:pPr>
      <w:r>
        <w:rPr>
          <w:i/>
          <w:iCs/>
        </w:rPr>
        <w:t>7-bis. L'omissione del versamento del compenso da parte del dipendente pubblico indebito percettore costituisce ipotesi di responsabilità erariale soggetta alla giurisdizione della Corte dei conti. </w:t>
      </w:r>
      <w:r>
        <w:rPr/>
        <w:t> </w:t>
      </w:r>
    </w:p>
    <w:p>
      <w:pPr>
        <w:pStyle w:val="Normal"/>
        <w:jc w:val="both"/>
        <w:rPr/>
      </w:pPr>
      <w:r>
        <w:rPr>
          <w:i/>
          <w:iCs/>
        </w:rPr>
        <w:t>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r>
        <w:rPr/>
        <w:t> </w:t>
      </w:r>
    </w:p>
    <w:p>
      <w:pPr>
        <w:pStyle w:val="Normal"/>
        <w:jc w:val="both"/>
        <w:rPr/>
      </w:pPr>
      <w:r>
        <w:rPr>
          <w:i/>
          <w:iCs/>
        </w:rPr>
        <w:t>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r>
        <w:rPr/>
        <w:t> </w:t>
      </w:r>
    </w:p>
    <w:p>
      <w:pPr>
        <w:pStyle w:val="Normal"/>
        <w:jc w:val="both"/>
        <w:rPr/>
      </w:pPr>
      <w:r>
        <w:rPr>
          <w:i/>
          <w:iCs/>
        </w:rPr>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r>
        <w:rPr/>
        <w:t> </w:t>
      </w:r>
    </w:p>
    <w:p>
      <w:pPr>
        <w:pStyle w:val="Normal"/>
        <w:jc w:val="both"/>
        <w:rPr/>
      </w:pPr>
      <w:r>
        <w:rPr>
          <w:i/>
          <w:iCs/>
        </w:rPr>
        <w:t>11. Entro quindici giorni dall'erogazione del compenso per gli incarichi di cui al comma 6, i soggetti pubblici o privati comunicano all'amministrazione di appartenenza l'ammontare dei compensi erogati ai dipendenti pubblici. </w:t>
      </w:r>
      <w:r>
        <w:rPr/>
        <w:t> </w:t>
      </w:r>
    </w:p>
    <w:p>
      <w:pPr>
        <w:pStyle w:val="Normal"/>
        <w:jc w:val="both"/>
        <w:rPr/>
      </w:pPr>
      <w:r>
        <w:rPr>
          <w:i/>
          <w:iCs/>
        </w:rPr>
        <w:t>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r>
        <w:rPr/>
        <w:t> </w:t>
      </w:r>
    </w:p>
    <w:p>
      <w:pPr>
        <w:pStyle w:val="Normal"/>
        <w:jc w:val="both"/>
        <w:rPr/>
      </w:pPr>
      <w:r>
        <w:rPr>
          <w:i/>
          <w:iCs/>
        </w:rPr>
        <w:t>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r>
        <w:rPr/>
        <w:t> </w:t>
      </w:r>
    </w:p>
    <w:p>
      <w:pPr>
        <w:pStyle w:val="Normal"/>
        <w:jc w:val="both"/>
        <w:rPr/>
      </w:pPr>
      <w:r>
        <w:rPr>
          <w:i/>
          <w:iCs/>
        </w:rPr>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r>
        <w:rPr/>
        <w:t> </w:t>
      </w:r>
    </w:p>
    <w:p>
      <w:pPr>
        <w:pStyle w:val="Normal"/>
        <w:jc w:val="both"/>
        <w:rPr/>
      </w:pPr>
      <w:r>
        <w:rPr>
          <w:i/>
          <w:iCs/>
        </w:rPr>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r>
        <w:rPr/>
        <w:t> </w:t>
      </w:r>
    </w:p>
    <w:p>
      <w:pPr>
        <w:pStyle w:val="Normal"/>
        <w:jc w:val="both"/>
        <w:rPr/>
      </w:pPr>
      <w:r>
        <w:rPr>
          <w:i/>
          <w:iCs/>
        </w:rPr>
        <w:t>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r>
        <w:rPr/>
        <w:t> </w:t>
      </w:r>
    </w:p>
    <w:p>
      <w:pPr>
        <w:pStyle w:val="Normal"/>
        <w:jc w:val="both"/>
        <w:rPr/>
      </w:pPr>
      <w:r>
        <w:rPr>
          <w:i/>
          <w:iCs/>
        </w:rPr>
        <w:t>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r>
        <w:rPr/>
        <w:t> </w:t>
      </w:r>
    </w:p>
    <w:p>
      <w:pPr>
        <w:pStyle w:val="Normal"/>
        <w:jc w:val="both"/>
        <w:rPr/>
      </w:pPr>
      <w:r>
        <w:rPr>
          <w:i/>
          <w:iCs/>
        </w:rPr>
        <w:t>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r>
        <w:rPr/>
        <w:t> </w:t>
      </w:r>
    </w:p>
    <w:p>
      <w:pPr>
        <w:pStyle w:val="Normal"/>
        <w:jc w:val="both"/>
        <w:rPr/>
      </w:pPr>
      <w:r>
        <w:rPr>
          <w:i/>
          <w:iCs/>
        </w:rPr>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r>
        <w:rPr/>
        <w:t> </w:t>
      </w:r>
    </w:p>
    <w:p>
      <w:pPr>
        <w:pStyle w:val="Normal"/>
        <w:jc w:val="both"/>
        <w:rPr/>
      </w:pPr>
      <w:r>
        <w:rPr/>
        <w:t> </w:t>
      </w:r>
    </w:p>
    <w:p>
      <w:pPr>
        <w:pStyle w:val="Normal"/>
        <w:jc w:val="both"/>
        <w:rPr/>
      </w:pPr>
      <w:r>
        <w:rPr>
          <w:b/>
          <w:bCs/>
        </w:rPr>
        <w:t>D. Lgs. n° 33/2013</w:t>
      </w:r>
      <w:r>
        <w:rPr/>
        <w:t xml:space="preserve"> – Art. 15 (Obblighi di pubblicazione concernenti i titolari di incarichi di collaborazione o consulenza), comma 1, lettera c) </w:t>
      </w:r>
    </w:p>
    <w:p>
      <w:pPr>
        <w:pStyle w:val="Normal"/>
        <w:jc w:val="both"/>
        <w:rPr/>
      </w:pPr>
      <w:r>
        <w:rPr>
          <w:i/>
          <w:iCs/>
        </w:rPr>
        <w:t>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r>
        <w:rPr/>
        <w:t> </w:t>
      </w:r>
    </w:p>
    <w:p>
      <w:pPr>
        <w:pStyle w:val="Normal"/>
        <w:jc w:val="both"/>
        <w:rPr/>
      </w:pPr>
      <w:r>
        <w:rPr>
          <w:i/>
          <w:iCs/>
        </w:rPr>
        <w:t>…</w:t>
      </w:r>
      <w:r>
        <w:rPr>
          <w:i/>
          <w:iCs/>
        </w:rPr>
        <w:t>omissis…</w:t>
      </w:r>
      <w:r>
        <w:rPr/>
        <w:t> </w:t>
      </w:r>
    </w:p>
    <w:p>
      <w:pPr>
        <w:pStyle w:val="Normal"/>
        <w:jc w:val="both"/>
        <w:rPr/>
      </w:pPr>
      <w:r>
        <w:rPr>
          <w:i/>
          <w:iCs/>
        </w:rPr>
        <w:t> </w:t>
      </w:r>
      <w:r>
        <w:rPr>
          <w:i/>
          <w:iCs/>
        </w:rPr>
        <w:t>c) i dati relativi allo svolgimento di incarichi o la titolarità di cariche in enti di diritto privato regolati o finanziati dalla</w:t>
      </w:r>
      <w:r>
        <w:rPr/>
        <w:t> </w:t>
      </w:r>
    </w:p>
    <w:p>
      <w:pPr>
        <w:pStyle w:val="Normal"/>
        <w:jc w:val="both"/>
        <w:rPr/>
      </w:pPr>
      <w:r>
        <w:rPr>
          <w:i/>
          <w:iCs/>
        </w:rPr>
        <w:t>pubblica amministrazione o lo svolgimento di attività professionali;</w:t>
      </w:r>
      <w:r>
        <w:rPr/>
        <w:t> </w:t>
      </w:r>
    </w:p>
    <w:p>
      <w:pPr>
        <w:pStyle w:val="Normal"/>
        <w:jc w:val="both"/>
        <w:rPr/>
      </w:pPr>
      <w:r>
        <w:rPr>
          <w:i/>
          <w:iCs/>
        </w:rPr>
        <w:t>…</w:t>
      </w:r>
      <w:r>
        <w:rPr>
          <w:i/>
          <w:iCs/>
        </w:rPr>
        <w:t>omissis…</w:t>
      </w:r>
      <w:r>
        <w:rPr/>
        <w:t> </w:t>
      </w:r>
    </w:p>
    <w:p>
      <w:pPr>
        <w:pStyle w:val="Normal"/>
        <w:jc w:val="both"/>
        <w:rPr/>
      </w:pPr>
      <w:r>
        <w:rPr/>
        <w:t> </w:t>
      </w:r>
    </w:p>
    <w:p>
      <w:pPr>
        <w:pStyle w:val="Normal"/>
        <w:jc w:val="both"/>
        <w:rPr/>
      </w:pPr>
      <w:r>
        <w:rPr>
          <w:b/>
          <w:bCs/>
        </w:rPr>
        <w:t>D. Lgs. n° 39/2013</w:t>
      </w:r>
      <w:r>
        <w:rPr/>
        <w:t xml:space="preserve"> - Art. 20 (Dichiarazione sulla insussistenza di cause di inconferibilità o incompatibilità) </w:t>
      </w:r>
    </w:p>
    <w:p>
      <w:pPr>
        <w:pStyle w:val="Normal"/>
        <w:jc w:val="both"/>
        <w:rPr/>
      </w:pPr>
      <w:r>
        <w:rPr>
          <w:i/>
          <w:iCs/>
        </w:rPr>
        <w:t>1. All'atto del conferimento dell'incarico l'interessato presenta una dichiarazione sulla insussistenza di una delle cause di inconferibilità di cui al presente decreto. </w:t>
      </w:r>
      <w:r>
        <w:rPr/>
        <w:t> </w:t>
      </w:r>
    </w:p>
    <w:p>
      <w:pPr>
        <w:pStyle w:val="Normal"/>
        <w:jc w:val="both"/>
        <w:rPr/>
      </w:pPr>
      <w:r>
        <w:rPr>
          <w:i/>
          <w:iCs/>
        </w:rPr>
        <w:t>2. Nel corso dell'incarico l'interessato presenta annualmente una dichiarazione sulla insussistenza di una delle cause di incompatibilità di cui al presente decreto. </w:t>
      </w:r>
      <w:r>
        <w:rPr/>
        <w:t> </w:t>
      </w:r>
    </w:p>
    <w:p>
      <w:pPr>
        <w:pStyle w:val="Normal"/>
        <w:jc w:val="both"/>
        <w:rPr/>
      </w:pPr>
      <w:r>
        <w:rPr>
          <w:i/>
          <w:iCs/>
        </w:rPr>
        <w:t> </w:t>
      </w:r>
      <w:r>
        <w:rPr>
          <w:i/>
          <w:iCs/>
        </w:rPr>
        <w:t>3. Le dichiarazioni di cui ai commi 1 e 2 sono pubblicate nel sito della pubblica amministrazione, ente pubblico o ente di diritto privato in controllo pubblico che ha conferito l'incarico. </w:t>
      </w:r>
      <w:r>
        <w:rPr/>
        <w:t> </w:t>
      </w:r>
    </w:p>
    <w:p>
      <w:pPr>
        <w:pStyle w:val="Normal"/>
        <w:jc w:val="both"/>
        <w:rPr/>
      </w:pPr>
      <w:r>
        <w:rPr>
          <w:i/>
          <w:iCs/>
        </w:rPr>
        <w:t> </w:t>
      </w:r>
      <w:r>
        <w:rPr>
          <w:i/>
          <w:iCs/>
        </w:rPr>
        <w:t>4. La dichiarazione di cui al comma 1 è condizione per l'acquisizione dell'efficacia dell'incarico. </w:t>
      </w:r>
      <w:r>
        <w:rPr/>
        <w:t> </w:t>
      </w:r>
    </w:p>
    <w:p>
      <w:pPr>
        <w:pStyle w:val="Normal"/>
        <w:jc w:val="both"/>
        <w:rPr/>
      </w:pPr>
      <w:r>
        <w:rPr>
          <w:i/>
          <w:iCs/>
        </w:rPr>
        <w:t> </w:t>
      </w:r>
      <w:r>
        <w:rPr>
          <w:i/>
          <w:iCs/>
        </w:rPr>
        <w:t>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r>
        <w:rPr/>
        <w:t> </w:t>
      </w:r>
    </w:p>
    <w:p>
      <w:pPr>
        <w:pStyle w:val="Normal"/>
        <w:jc w:val="both"/>
        <w:rPr/>
      </w:pPr>
      <w:r>
        <w:rPr/>
        <w:t> </w:t>
      </w:r>
    </w:p>
    <w:p>
      <w:pPr>
        <w:pStyle w:val="Normal"/>
        <w:jc w:val="both"/>
        <w:rPr/>
      </w:pPr>
      <w:r>
        <w:rPr>
          <w:b/>
          <w:bCs/>
        </w:rPr>
        <w:t>D. Lgs. n° 36/2023</w:t>
      </w:r>
      <w:r>
        <w:rPr/>
        <w:t xml:space="preserve"> – Art. 16 (Conflitto di interesse) </w:t>
      </w:r>
    </w:p>
    <w:p>
      <w:pPr>
        <w:pStyle w:val="Normal"/>
        <w:jc w:val="both"/>
        <w:rPr/>
      </w:pPr>
      <w:r>
        <w:rPr>
          <w:i/>
          <w:iCs/>
        </w:rPr>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r>
        <w:rPr/>
        <w:t> </w:t>
      </w:r>
    </w:p>
    <w:p>
      <w:pPr>
        <w:pStyle w:val="Normal"/>
        <w:jc w:val="both"/>
        <w:rPr/>
      </w:pPr>
      <w:r>
        <w:rPr>
          <w:i/>
          <w:iCs/>
        </w:rPr>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r>
        <w:rPr/>
        <w:t> </w:t>
      </w:r>
    </w:p>
    <w:p>
      <w:pPr>
        <w:pStyle w:val="Normal"/>
        <w:jc w:val="both"/>
        <w:rPr/>
      </w:pPr>
      <w:r>
        <w:rPr>
          <w:i/>
          <w:iCs/>
        </w:rPr>
        <w:t>3. Il personale che versa nelle ipotesi di cui al comma 1 ne dà comunicazione alla stazione appaltante o all’ente concedente e si astiene dal partecipare alla procedura di aggiudicazione e all’esecuzione.</w:t>
      </w:r>
      <w:r>
        <w:rPr/>
        <w:t> </w:t>
      </w:r>
    </w:p>
    <w:p>
      <w:pPr>
        <w:pStyle w:val="Normal"/>
        <w:jc w:val="both"/>
        <w:rPr/>
      </w:pPr>
      <w:r>
        <w:rPr>
          <w:i/>
          <w:iCs/>
        </w:rPr>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r>
        <w:rPr/>
        <w:t> </w:t>
      </w:r>
    </w:p>
    <w:p>
      <w:pPr>
        <w:pStyle w:val="Normal"/>
        <w:jc w:val="both"/>
        <w:rPr/>
      </w:pPr>
      <w:r>
        <w:rPr/>
        <w:t> </w:t>
      </w:r>
    </w:p>
    <w:p>
      <w:pPr>
        <w:pStyle w:val="Normal"/>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7-02T16:51:48Z" w:initials="">
    <w:p>
      <w:pPr>
        <w:overflowPunct w:val="false"/>
        <w:rPr/>
      </w:pPr>
      <w:r>
        <w:rPr>
          <w:rFonts w:ascii="Liberation Serif" w:hAnsi="Liberation Serif" w:eastAsia="Segoe UI" w:cs="Tahoma"/>
          <w:sz w:val="24"/>
          <w:szCs w:val="24"/>
          <w:lang w:val="en-US" w:eastAsia="en-US" w:bidi="en-US"/>
        </w:rPr>
      </w:r>
    </w:p>
    <w:p>
      <w:pPr>
        <w:overflowPunct w:val="false"/>
        <w:autoSpaceDE w:val="false"/>
        <w:bidi w:val="0"/>
        <w:spacing w:before="0" w:after="0"/>
        <w:ind w:left="720" w:hanging="360"/>
        <w:jc w:val="both"/>
        <w:rPr/>
      </w:pPr>
      <w:r>
        <w:rPr>
          <w:rFonts w:ascii="Calibri" w:hAnsi="Calibri" w:eastAsia="Calibri" w:cs="Calibri"/>
          <w:color w:val="auto"/>
          <w:sz w:val="22"/>
          <w:szCs w:val="22"/>
          <w:lang w:val="it-IT" w:eastAsia="en-US" w:bidi="ar-SA"/>
        </w:rPr>
      </w:r>
    </w:p>
    <w:p>
      <w:pPr>
        <w:overflowPunct w:val="false"/>
        <w:autoSpaceDE w:val="false"/>
        <w:bidi w:val="0"/>
        <w:spacing w:before="0" w:after="0"/>
        <w:ind w:left="720" w:hanging="360"/>
        <w:jc w:val="both"/>
        <w:rPr/>
      </w:pPr>
      <w:r>
        <w:rPr>
          <w:rFonts w:ascii="Calibri" w:hAnsi="Calibri" w:eastAsia="Calibri" w:cs="Calibri"/>
          <w:i/>
          <w:iCs/>
          <w:color w:val="auto"/>
          <w:sz w:val="22"/>
          <w:szCs w:val="22"/>
          <w:lang w:val="it-IT" w:eastAsia="en-US" w:bidi="ar-SA"/>
        </w:rPr>
        <w:t>(spazio per ulteriori dichiarazioni relative alla partecipazione ad associazioni e organizzazioni)</w:t>
      </w:r>
      <w:r>
        <w:rPr>
          <w:rFonts w:ascii="Calibri" w:hAnsi="Calibri" w:eastAsia="Calibri" w:cs="Calibri"/>
          <w:color w:val="auto"/>
          <w:sz w:val="22"/>
          <w:szCs w:val="22"/>
          <w:lang w:val="it-IT" w:eastAsia="en-US" w:bidi="ar-SA"/>
        </w:rPr>
        <w:t> </w:t>
      </w:r>
    </w:p>
    <w:p>
      <w:pPr>
        <w:overflowPunct w:val="false"/>
        <w:autoSpaceDE w:val="false"/>
        <w:bidi w:val="0"/>
        <w:spacing w:before="0" w:after="0"/>
        <w:ind w:left="720" w:hanging="360"/>
        <w:jc w:val="both"/>
        <w:rPr/>
      </w:pPr>
      <w:r>
        <w:rPr>
          <w:rFonts w:ascii="Calibri" w:hAnsi="Calibri" w:eastAsia="Calibri" w:cs="Calibri"/>
          <w:i/>
          <w:iCs/>
          <w:color w:val="auto"/>
          <w:sz w:val="22"/>
          <w:szCs w:val="22"/>
          <w:lang w:val="it-IT" w:eastAsia="en-US" w:bidi="ar-SA"/>
        </w:rPr>
        <w:t>(spazio per comunicazione incarichi di cui all’art. 53 del D. Lgs. 165/2001)</w:t>
      </w:r>
      <w:r>
        <w:rPr>
          <w:rFonts w:ascii="Calibri" w:hAnsi="Calibri" w:eastAsia="Calibri" w:cs="Calibri"/>
          <w:color w:val="auto"/>
          <w:sz w:val="22"/>
          <w:szCs w:val="22"/>
          <w:lang w:val="it-IT" w:eastAsia="en-US" w:bidi="ar-SA"/>
        </w:rPr>
        <w:t> </w:t>
      </w:r>
    </w:p>
    <w:p>
      <w:pPr>
        <w:overflowPunct w:val="false"/>
        <w:autoSpaceDE w:val="false"/>
        <w:bidi w:val="0"/>
        <w:spacing w:before="0" w:after="0"/>
        <w:jc w:val="center"/>
        <w:rPr/>
      </w:pPr>
      <w:r>
        <w:rPr>
          <w:rFonts w:ascii="Calibri" w:hAnsi="Calibri" w:eastAsia="Calibri" w:cs="Calibri"/>
          <w:color w:val="auto"/>
          <w:sz w:val="22"/>
          <w:szCs w:val="22"/>
          <w:lang w:val="it-IT" w:eastAsia="en-US" w:bidi="ar-SA"/>
        </w:rPr>
        <w: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23"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23"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16"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0" distB="0" distL="0" distR="0" simplePos="0" locked="0" layoutInCell="0" allowOverlap="1" relativeHeight="16"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70.6pt" to="481.8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3">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4">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bidi w:val="0"/>
      <w:spacing w:before="0" w:after="0"/>
      <w:jc w:val="left"/>
    </w:pPr>
    <w:rPr>
      <w:rFonts w:ascii="Times New Roman" w:hAnsi="Times New Roman" w:cs="Times New Roman" w:eastAsia="Calibri"/>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BE407-5769-490F-B464-15C712355AD8}"/>
</file>

<file path=customXml/itemProps2.xml><?xml version="1.0" encoding="utf-8"?>
<ds:datastoreItem xmlns:ds="http://schemas.openxmlformats.org/officeDocument/2006/customXml" ds:itemID="{C88249DA-C95E-42AB-8312-DC5043FFE4AF}"/>
</file>

<file path=customXml/itemProps3.xml><?xml version="1.0" encoding="utf-8"?>
<ds:datastoreItem xmlns:ds="http://schemas.openxmlformats.org/officeDocument/2006/customXml" ds:itemID="{F5B22C09-0A33-4BBE-943F-358F386CEF9F}"/>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LibreOffice/24.2.6.2$Windows_X86_64 LibreOffice_project/ef66aa7e36a1bb8e65bfbc63aba53045a14d0871</Application>
  <AppVersion>15.0000</AppVersion>
  <Pages>7</Pages>
  <Words>3238</Words>
  <Characters>19587</Characters>
  <CharactersWithSpaces>22875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2025-04-08T14:54:00Z</dcterms:created>
  <dc:creator>Elvira Giannozzi</dc:creator>
  <dc:description/>
  <dc:language>it-IT</dc:language>
  <cp:lastModifiedBy/>
  <cp:lastPrinted>2020-02-20T15:09:00Z</cp:lastPrinted>
  <dcterms:modified xsi:type="dcterms:W3CDTF">2025-07-02T16:57:06Z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