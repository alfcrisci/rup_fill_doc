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9C05B6" w:rsidR="009C05B6" w:rsidP="009C05B6" w:rsidRDefault="009C05B6" w14:paraId="2505D218" w14:textId="588EEB7A">
      <w:pPr>
        <w:jc w:val="center"/>
      </w:pPr>
      <w:r w:rsidRPr="009C05B6">
        <w:rPr>
          <w:b/>
          <w:bCs/>
        </w:rPr>
        <w:t>PROVVEDIMENTO</w:t>
      </w:r>
    </w:p>
    <w:p w:rsidRPr="009C05B6" w:rsidR="009C05B6" w:rsidP="009C05B6" w:rsidRDefault="009C05B6" w14:paraId="6B59B1EA" w14:textId="77777777">
      <w:r w:rsidRPr="009C05B6">
        <w:t> </w:t>
      </w:r>
    </w:p>
    <w:p w:rsidRPr="009C05B6" w:rsidR="009C05B6" w:rsidP="57F2F19D" w:rsidRDefault="009C05B6" w14:paraId="6B0B5DFC" w14:textId="0133A336">
      <w:pPr>
        <w:jc w:val="both"/>
        <w:rPr>
          <w:i w:val="1"/>
          <w:iCs w:val="1"/>
        </w:rPr>
      </w:pPr>
      <w:r w:rsidRPr="57F2F19D" w:rsidR="009C05B6">
        <w:rPr>
          <w:b w:val="1"/>
          <w:bCs w:val="1"/>
        </w:rPr>
        <w:t>OGGETTO</w:t>
      </w:r>
      <w:r w:rsidRPr="57F2F19D" w:rsidR="009C05B6">
        <w:rPr>
          <w:i w:val="1"/>
          <w:iCs w:val="1"/>
        </w:rPr>
        <w:t xml:space="preserve">: NOMINA DEL RESPONSABILE UNICO DEL PROGETTO AI SENSI DELL’ART. 15 E DELL’ALLEGATO I.2 DEL DECRETO LEGISLATIVO 31 MARZO 2023 N. 36 PER L’AFFIDAMENTO DEL </w:t>
      </w:r>
      <w:r w:rsidRPr="57F2F19D" w:rsidR="009C05B6">
        <w:rPr>
          <w:i w:val="1"/>
          <w:iCs w:val="1"/>
          <w:color w:val="FF0000"/>
        </w:rPr>
        <w:t xml:space="preserve">SERVIZIO/FORNITURA </w:t>
      </w:r>
      <w:r w:rsidRPr="57F2F19D" w:rsidR="009C05B6">
        <w:rPr>
          <w:i w:val="1"/>
          <w:iCs w:val="1"/>
        </w:rPr>
        <w:t>DI [</w:t>
      </w:r>
      <w:r w:rsidRPr="57F2F19D" w:rsidR="009C05B6">
        <w:rPr>
          <w:i w:val="1"/>
          <w:iCs w:val="1"/>
          <w:highlight w:val="yellow"/>
        </w:rPr>
        <w:t>completare</w:t>
      </w:r>
      <w:r w:rsidRPr="57F2F19D" w:rsidR="009C05B6">
        <w:rPr>
          <w:i w:val="1"/>
          <w:iCs w:val="1"/>
        </w:rPr>
        <w:t>] NELL’AMBITO DEL PROGETTO [</w:t>
      </w:r>
      <w:r w:rsidRPr="57F2F19D" w:rsidR="009C05B6">
        <w:rPr>
          <w:i w:val="1"/>
          <w:iCs w:val="1"/>
          <w:highlight w:val="yellow"/>
        </w:rPr>
        <w:t>acronimo</w:t>
      </w:r>
      <w:r w:rsidRPr="57F2F19D" w:rsidR="009C05B6">
        <w:rPr>
          <w:i w:val="1"/>
          <w:iCs w:val="1"/>
        </w:rPr>
        <w:t>] CUP [</w:t>
      </w:r>
      <w:r w:rsidRPr="57F2F19D" w:rsidR="009C05B6">
        <w:rPr>
          <w:i w:val="1"/>
          <w:iCs w:val="1"/>
          <w:highlight w:val="yellow"/>
        </w:rPr>
        <w:t>completare</w:t>
      </w:r>
      <w:r w:rsidRPr="57F2F19D" w:rsidR="009C05B6">
        <w:rPr>
          <w:i w:val="1"/>
          <w:iCs w:val="1"/>
        </w:rPr>
        <w:t>] </w:t>
      </w:r>
      <w:r w:rsidR="3864151C">
        <w:rPr/>
        <w:t>-</w:t>
      </w:r>
      <w:r w:rsidR="3864151C">
        <w:rPr/>
        <w:t xml:space="preserve"> </w:t>
      </w:r>
      <w:r w:rsidRPr="57F2F19D" w:rsidR="3864151C">
        <w:rPr>
          <w:i w:val="1"/>
          <w:iCs w:val="1"/>
        </w:rPr>
        <w:t>url</w:t>
      </w:r>
      <w:r w:rsidRPr="57F2F19D" w:rsidR="3864151C">
        <w:rPr>
          <w:i w:val="1"/>
          <w:iCs w:val="1"/>
        </w:rPr>
        <w:t>: [</w:t>
      </w:r>
      <w:r w:rsidRPr="57F2F19D" w:rsidR="3864151C">
        <w:rPr>
          <w:i w:val="1"/>
          <w:iCs w:val="1"/>
          <w:highlight w:val="yellow"/>
        </w:rPr>
        <w:t>completare</w:t>
      </w:r>
      <w:r w:rsidRPr="57F2F19D" w:rsidR="3864151C">
        <w:rPr>
          <w:i w:val="1"/>
          <w:iCs w:val="1"/>
        </w:rPr>
        <w:t>] </w:t>
      </w:r>
    </w:p>
    <w:p w:rsidRPr="009C05B6" w:rsidR="009C05B6" w:rsidP="009C05B6" w:rsidRDefault="009C05B6" w14:paraId="2E216FAE" w14:textId="77777777">
      <w:pPr>
        <w:jc w:val="both"/>
      </w:pPr>
      <w:r w:rsidRPr="009C05B6">
        <w:t> </w:t>
      </w:r>
    </w:p>
    <w:p w:rsidRPr="009C05B6" w:rsidR="009C05B6" w:rsidP="009C05B6" w:rsidRDefault="009C05B6" w14:paraId="53C625AD" w14:textId="7DEC826E">
      <w:pPr>
        <w:jc w:val="center"/>
      </w:pPr>
      <w:r w:rsidRPr="009C05B6">
        <w:rPr>
          <w:b/>
          <w:bCs/>
        </w:rPr>
        <w:t xml:space="preserve">IL DIRETTORE/RESPONSABILE DELLA SEDE SECONDARIA di </w:t>
      </w:r>
      <w:r w:rsidRPr="009C05B6">
        <w:rPr>
          <w:i/>
          <w:iCs/>
        </w:rPr>
        <w:t>[</w:t>
      </w:r>
      <w:r w:rsidRPr="009C05B6">
        <w:rPr>
          <w:i/>
          <w:iCs/>
          <w:highlight w:val="yellow"/>
        </w:rPr>
        <w:t>completare</w:t>
      </w:r>
      <w:r w:rsidRPr="009C05B6">
        <w:rPr>
          <w:i/>
          <w:iCs/>
        </w:rPr>
        <w:t>]</w:t>
      </w:r>
    </w:p>
    <w:p w:rsidRPr="009C05B6" w:rsidR="009C05B6" w:rsidP="009C05B6" w:rsidRDefault="009C05B6" w14:paraId="73A031EA" w14:textId="77777777">
      <w:pPr>
        <w:jc w:val="both"/>
      </w:pPr>
      <w:r w:rsidRPr="009C05B6">
        <w:t> </w:t>
      </w:r>
    </w:p>
    <w:p w:rsidRPr="009C05B6" w:rsidR="009C05B6" w:rsidP="009C05B6" w:rsidRDefault="009C05B6" w14:paraId="63A7D691" w14:textId="77777777">
      <w:pPr>
        <w:jc w:val="both"/>
      </w:pPr>
      <w:r w:rsidRPr="009C05B6">
        <w:rPr>
          <w:b/>
          <w:bCs/>
        </w:rPr>
        <w:t xml:space="preserve">VISTO </w:t>
      </w:r>
      <w:r w:rsidRPr="009C05B6">
        <w:t>il Decreto Legislativo del 4 giugno 2003, n. 127 recante “</w:t>
      </w:r>
      <w:r w:rsidRPr="009C05B6">
        <w:rPr>
          <w:i/>
          <w:iCs/>
        </w:rPr>
        <w:t>Riordino del Consiglio Nazionale delle Ricerche</w:t>
      </w:r>
      <w:r w:rsidRPr="009C05B6">
        <w:t>”; </w:t>
      </w:r>
    </w:p>
    <w:p w:rsidRPr="009C05B6" w:rsidR="009C05B6" w:rsidP="009C05B6" w:rsidRDefault="009C05B6" w14:paraId="38DF5C8E" w14:textId="77777777">
      <w:pPr>
        <w:jc w:val="both"/>
      </w:pPr>
      <w:r w:rsidRPr="009C05B6">
        <w:rPr>
          <w:b/>
          <w:bCs/>
        </w:rPr>
        <w:t xml:space="preserve">VISTO </w:t>
      </w:r>
      <w:r w:rsidRPr="009C05B6">
        <w:t>il d.lgs. 31 dicembre 2009 n. 213, recante “</w:t>
      </w:r>
      <w:r w:rsidRPr="009C05B6">
        <w:rPr>
          <w:i/>
          <w:iCs/>
        </w:rPr>
        <w:t>Riordino del Consiglio Nazionale delle Ricerche in attuazione</w:t>
      </w:r>
      <w:r w:rsidRPr="009C05B6">
        <w:t xml:space="preserve"> </w:t>
      </w:r>
      <w:r w:rsidRPr="009C05B6">
        <w:rPr>
          <w:i/>
          <w:iCs/>
        </w:rPr>
        <w:t>dell’articolo 1 della Legge 27 settembre 2007, n. 165</w:t>
      </w:r>
      <w:r w:rsidRPr="009C05B6">
        <w:t>”; </w:t>
      </w:r>
    </w:p>
    <w:p w:rsidRPr="009C05B6" w:rsidR="009C05B6" w:rsidP="009C05B6" w:rsidRDefault="009C05B6" w14:paraId="6BEE924B" w14:textId="77777777">
      <w:pPr>
        <w:jc w:val="both"/>
      </w:pPr>
      <w:r w:rsidRPr="009C05B6">
        <w:rPr>
          <w:b/>
          <w:bCs/>
        </w:rPr>
        <w:t xml:space="preserve">VISTO </w:t>
      </w:r>
      <w:r w:rsidRPr="009C05B6">
        <w:t>il d.lgs. 25 novembre 2016 n. 218, recante “</w:t>
      </w:r>
      <w:r w:rsidRPr="009C05B6">
        <w:rPr>
          <w:i/>
          <w:iCs/>
        </w:rPr>
        <w:t>Semplificazione delle attività degli enti pubblici di ricerca ai sensi dell'articolo 13 della legge 7 agosto 2015, n. 124</w:t>
      </w:r>
      <w:r w:rsidRPr="009C05B6">
        <w:t>”; </w:t>
      </w:r>
    </w:p>
    <w:p w:rsidRPr="009C05B6" w:rsidR="009C05B6" w:rsidP="009C05B6" w:rsidRDefault="009C05B6" w14:paraId="3A6F37DD" w14:textId="77777777">
      <w:pPr>
        <w:jc w:val="both"/>
      </w:pPr>
      <w:r w:rsidRPr="009C05B6">
        <w:rPr>
          <w:b/>
          <w:bCs/>
        </w:rPr>
        <w:t xml:space="preserve">VISTA </w:t>
      </w:r>
      <w:r w:rsidRPr="009C05B6">
        <w:t>la legge 7 agosto 1990, n. 241 recante “</w:t>
      </w:r>
      <w:r w:rsidRPr="009C05B6">
        <w:rPr>
          <w:i/>
          <w:iCs/>
        </w:rPr>
        <w:t>Nuove norme in materia di procedimento amministrativo e di diritto di accesso ai documenti amministrativi</w:t>
      </w:r>
      <w:r w:rsidRPr="009C05B6">
        <w:t xml:space="preserve">” pubblicata sulla Gazzetta Ufficiale n. 192 del 18/08/1990 e </w:t>
      </w:r>
      <w:proofErr w:type="spellStart"/>
      <w:r w:rsidRPr="009C05B6">
        <w:t>s.m.i.</w:t>
      </w:r>
      <w:proofErr w:type="spellEnd"/>
      <w:r w:rsidRPr="009C05B6">
        <w:t>; </w:t>
      </w:r>
    </w:p>
    <w:p w:rsidRPr="009C05B6" w:rsidR="009C05B6" w:rsidP="009C05B6" w:rsidRDefault="009C05B6" w14:paraId="57BEF36C" w14:textId="77777777">
      <w:pPr>
        <w:jc w:val="both"/>
      </w:pPr>
      <w:r w:rsidRPr="009C05B6">
        <w:rPr>
          <w:b/>
          <w:bCs/>
        </w:rPr>
        <w:t xml:space="preserve">VISTO </w:t>
      </w:r>
      <w:r w:rsidRPr="009C05B6">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 </w:t>
      </w:r>
    </w:p>
    <w:p w:rsidRPr="009C05B6" w:rsidR="009C05B6" w:rsidP="009C05B6" w:rsidRDefault="009C05B6" w14:paraId="538D63C7" w14:textId="77777777">
      <w:pPr>
        <w:jc w:val="both"/>
      </w:pPr>
      <w:r w:rsidRPr="009C05B6">
        <w:rPr>
          <w:b/>
          <w:bCs/>
        </w:rPr>
        <w:t xml:space="preserve">VISTO </w:t>
      </w:r>
      <w:r w:rsidRPr="009C05B6">
        <w:t>il Regolamento di Organizzazione e Funzionamento del Consiglio Nazionale delle Ricerche - DPCNR n. 119 prot. n. 241776 del 10 luglio 2024, entrato in vigore dal 1° agosto 2024; </w:t>
      </w:r>
    </w:p>
    <w:p w:rsidRPr="009C05B6" w:rsidR="009C05B6" w:rsidP="009C05B6" w:rsidRDefault="009C05B6" w14:paraId="7239B88F" w14:textId="77777777">
      <w:pPr>
        <w:jc w:val="both"/>
      </w:pPr>
      <w:r w:rsidRPr="009C05B6">
        <w:rPr>
          <w:b/>
          <w:bCs/>
        </w:rPr>
        <w:t xml:space="preserve">VISTO </w:t>
      </w:r>
      <w:r w:rsidRPr="009C05B6">
        <w:t>il Regolamento del personale del Consiglio Nazionale delle Ricerche emanato con decreto del Presidente prot. n. 25035 in data 4 maggio 2005, pubblicato nel Supplemento ordinario n. 101 alla Gazzetta Ufficiale della Repubblica Italiana n. 124 del 30 maggio 2005; </w:t>
      </w:r>
    </w:p>
    <w:p w:rsidRPr="009C05B6" w:rsidR="009C05B6" w:rsidP="009C05B6" w:rsidRDefault="009C05B6" w14:paraId="2B6A3C0A" w14:textId="77777777">
      <w:pPr>
        <w:jc w:val="both"/>
      </w:pPr>
      <w:r w:rsidRPr="009C05B6">
        <w:rPr>
          <w:b/>
          <w:bCs/>
        </w:rPr>
        <w:t xml:space="preserve">VISTO </w:t>
      </w:r>
      <w:r w:rsidRPr="009C05B6">
        <w:t>il D.lgs. 31 marzo 2023, n. 36 rubricato “</w:t>
      </w:r>
      <w:r w:rsidRPr="009C05B6">
        <w:rPr>
          <w:i/>
          <w:iCs/>
        </w:rPr>
        <w:t>Codice dei Contratti Pubblici in attuazione dell’articolo 1 della legge 21 giugno 2022, n. 78, recante delega al Governo in materia di contratti pubblici</w:t>
      </w:r>
      <w:r w:rsidRPr="009C05B6">
        <w:t>”, pubblicato sul Supplemento Ordinario n. 12 della GU n. 77 del 31 marzo 2023 (nel seguito per brevità “Codice”); </w:t>
      </w:r>
    </w:p>
    <w:p w:rsidRPr="009C05B6" w:rsidR="009C05B6" w:rsidP="009C05B6" w:rsidRDefault="009C05B6" w14:paraId="258E094D" w14:textId="77777777">
      <w:pPr>
        <w:jc w:val="both"/>
      </w:pPr>
      <w:r w:rsidRPr="009C05B6">
        <w:rPr>
          <w:b/>
          <w:bCs/>
        </w:rPr>
        <w:t xml:space="preserve">VISTO </w:t>
      </w:r>
      <w:r w:rsidRPr="009C05B6">
        <w:t>il D.lgs. 31 dicembre 2024, n. 209 rubricato</w:t>
      </w:r>
      <w:r w:rsidRPr="009C05B6">
        <w:rPr>
          <w:i/>
          <w:iCs/>
        </w:rPr>
        <w:t xml:space="preserve"> “Disposizioni integrative e correttive al codice dei contratti pubblici, di cui al decreto legislativo 31 marzo 2023, n. 36”, </w:t>
      </w:r>
      <w:r w:rsidRPr="009C05B6">
        <w:t>pubblicato sul Supplemento Ordinario n.45/L della GU n. 305 del 31 dicembre 2024</w:t>
      </w:r>
      <w:r w:rsidRPr="009C05B6">
        <w:rPr>
          <w:i/>
          <w:iCs/>
        </w:rPr>
        <w:t>;</w:t>
      </w:r>
      <w:r w:rsidRPr="009C05B6">
        <w:t> </w:t>
      </w:r>
    </w:p>
    <w:p w:rsidRPr="009C05B6" w:rsidR="009C05B6" w:rsidP="009C05B6" w:rsidRDefault="009C05B6" w14:paraId="55079541" w14:textId="77777777">
      <w:pPr>
        <w:jc w:val="both"/>
      </w:pPr>
      <w:r w:rsidRPr="009C05B6">
        <w:rPr>
          <w:b/>
          <w:bCs/>
        </w:rPr>
        <w:t>VISTO</w:t>
      </w:r>
      <w:r w:rsidRPr="009C05B6">
        <w:t xml:space="preserve"> il provvedimento del Direttore Generale CNR n. 193/2024 del 18/12/2024 con cui il Dott. Beniamino Gioli è stato nominato Direttore dell’Istituto per la </w:t>
      </w:r>
      <w:proofErr w:type="spellStart"/>
      <w:r w:rsidRPr="009C05B6">
        <w:t>BioEconomia</w:t>
      </w:r>
      <w:proofErr w:type="spellEnd"/>
      <w:r w:rsidRPr="009C05B6">
        <w:t xml:space="preserve"> del Consiglio Nazionale delle Ricerche, a decorrere dal 1° gennaio 2025, per la durata di quattro anni; </w:t>
      </w:r>
    </w:p>
    <w:p w:rsidRPr="009C05B6" w:rsidR="009C05B6" w:rsidP="009C05B6" w:rsidRDefault="009C05B6" w14:paraId="1EF5C6FE" w14:textId="77777777">
      <w:pPr>
        <w:jc w:val="both"/>
      </w:pPr>
      <w:r w:rsidRPr="009C05B6">
        <w:t> </w:t>
      </w:r>
    </w:p>
    <w:p w:rsidRPr="009C05B6" w:rsidR="009C05B6" w:rsidP="009C05B6" w:rsidRDefault="009C05B6" w14:paraId="55DFB2B9" w14:textId="77777777">
      <w:pPr>
        <w:jc w:val="both"/>
      </w:pPr>
      <w:r w:rsidRPr="009C05B6">
        <w:rPr>
          <w:highlight w:val="green"/>
        </w:rPr>
        <w:t>(per sedi secondarie, selezionare la nomina RSS relativa ed eliminare le alternative)</w:t>
      </w:r>
      <w:r w:rsidRPr="009C05B6">
        <w:t> </w:t>
      </w:r>
    </w:p>
    <w:p w:rsidRPr="009C05B6" w:rsidR="009C05B6" w:rsidP="009C05B6" w:rsidRDefault="009C05B6" w14:paraId="01D842BF" w14:textId="77777777">
      <w:pPr>
        <w:jc w:val="both"/>
      </w:pPr>
      <w:r w:rsidRPr="009C05B6">
        <w:rPr>
          <w:highlight w:val="green"/>
        </w:rPr>
        <w:t>RSS BO</w:t>
      </w:r>
      <w:r w:rsidRPr="009C05B6">
        <w:t xml:space="preserve"> </w:t>
      </w:r>
      <w:r w:rsidRPr="009C05B6">
        <w:rPr>
          <w:b/>
          <w:bCs/>
        </w:rPr>
        <w:t>VISTO</w:t>
      </w:r>
      <w:r w:rsidRPr="009C05B6">
        <w:t xml:space="preserve"> il provvedimento prot. n. 0022348 del 27.01.2025 relativo al conferimento dell’incarico del Dott.ssa Camilla Chieco di Responsabile delegato alla gestione della sede secondaria di Bologna dell’Istituto per la </w:t>
      </w:r>
      <w:proofErr w:type="spellStart"/>
      <w:r w:rsidRPr="009C05B6">
        <w:t>BioEconomia</w:t>
      </w:r>
      <w:proofErr w:type="spellEnd"/>
      <w:r w:rsidRPr="009C05B6">
        <w:t>, con decorrenza dal 01.02.2025; </w:t>
      </w:r>
    </w:p>
    <w:p w:rsidRPr="009C05B6" w:rsidR="009C05B6" w:rsidP="009C05B6" w:rsidRDefault="009C05B6" w14:paraId="60853D33" w14:textId="77777777">
      <w:pPr>
        <w:jc w:val="both"/>
      </w:pPr>
      <w:r w:rsidRPr="009C05B6">
        <w:rPr>
          <w:highlight w:val="green"/>
        </w:rPr>
        <w:t>RSS CT</w:t>
      </w:r>
      <w:r w:rsidRPr="009C05B6">
        <w:t xml:space="preserve"> </w:t>
      </w:r>
      <w:r w:rsidRPr="009C05B6">
        <w:rPr>
          <w:b/>
          <w:bCs/>
        </w:rPr>
        <w:t>VISTO</w:t>
      </w:r>
      <w:r w:rsidRPr="009C05B6">
        <w:t xml:space="preserve"> il provvedimento prot. n. 0000388 del 02.01.2025 relativo al conferimento dell’incarico del Dott. Ezio Riggi di Responsabile delegato alla gestione della sede secondaria di Catania dell’Istituto per la </w:t>
      </w:r>
      <w:proofErr w:type="spellStart"/>
      <w:r w:rsidRPr="009C05B6">
        <w:t>BioEconomia</w:t>
      </w:r>
      <w:proofErr w:type="spellEnd"/>
      <w:r w:rsidRPr="009C05B6">
        <w:t>, con decorrenza dal 01.01.2025; </w:t>
      </w:r>
    </w:p>
    <w:p w:rsidRPr="009C05B6" w:rsidR="009C05B6" w:rsidP="009C05B6" w:rsidRDefault="009C05B6" w14:paraId="7289C6FC" w14:textId="25881ED1">
      <w:pPr>
        <w:jc w:val="both"/>
      </w:pPr>
      <w:r w:rsidRPr="02D93672" w:rsidR="009C05B6">
        <w:rPr>
          <w:highlight w:val="green"/>
        </w:rPr>
        <w:t>RSS RM</w:t>
      </w:r>
      <w:r w:rsidR="009C05B6">
        <w:rPr/>
        <w:t xml:space="preserve"> </w:t>
      </w:r>
      <w:r w:rsidRPr="02D93672" w:rsidR="5B16AAC5">
        <w:rPr>
          <w:rFonts w:ascii="Calibri" w:hAnsi="Calibri" w:eastAsia="Calibri" w:cs="Calibri"/>
          <w:b w:val="1"/>
          <w:bCs w:val="1"/>
          <w:i w:val="0"/>
          <w:iCs w:val="0"/>
          <w:caps w:val="0"/>
          <w:smallCaps w:val="0"/>
          <w:noProof w:val="0"/>
          <w:color w:val="000000" w:themeColor="text1" w:themeTint="FF" w:themeShade="FF"/>
          <w:sz w:val="22"/>
          <w:szCs w:val="22"/>
          <w:lang w:val="it-IT"/>
        </w:rPr>
        <w:t>VISTO</w:t>
      </w:r>
      <w:r w:rsidRPr="02D93672" w:rsidR="5B16AAC5">
        <w:rPr>
          <w:rFonts w:ascii="Calibri" w:hAnsi="Calibri" w:eastAsia="Calibri" w:cs="Calibri"/>
          <w:b w:val="0"/>
          <w:bCs w:val="0"/>
          <w:i w:val="0"/>
          <w:iCs w:val="0"/>
          <w:caps w:val="0"/>
          <w:smallCaps w:val="0"/>
          <w:noProof w:val="0"/>
          <w:color w:val="000000" w:themeColor="text1" w:themeTint="FF" w:themeShade="FF"/>
          <w:sz w:val="22"/>
          <w:szCs w:val="22"/>
          <w:lang w:val="it-IT"/>
        </w:rPr>
        <w:t xml:space="preserve"> il provvedimento prot. n. 00179385 del 22.05.2025 relativo al conferimento dell’incarico del Dott. Massimiliano Pasqui di Responsabile delegato alla gestione della sede secondaria di Roma dell’Istituto per la BioEconomia, con decorrenza dal 01.06.2025;</w:t>
      </w:r>
      <w:r w:rsidR="009C05B6">
        <w:rPr/>
        <w:t> </w:t>
      </w:r>
    </w:p>
    <w:p w:rsidRPr="009C05B6" w:rsidR="009C05B6" w:rsidP="009C05B6" w:rsidRDefault="009C05B6" w14:paraId="2AA3B340" w14:textId="77777777">
      <w:pPr>
        <w:jc w:val="both"/>
      </w:pPr>
      <w:r w:rsidRPr="009C05B6">
        <w:rPr>
          <w:highlight w:val="green"/>
        </w:rPr>
        <w:t>RSS SMA</w:t>
      </w:r>
      <w:r w:rsidRPr="009C05B6">
        <w:t xml:space="preserve"> </w:t>
      </w:r>
      <w:r w:rsidRPr="009C05B6">
        <w:rPr>
          <w:b/>
          <w:bCs/>
        </w:rPr>
        <w:t>VISTO</w:t>
      </w:r>
      <w:r w:rsidRPr="009C05B6">
        <w:t xml:space="preserve"> il provvedimento prot. n. 0000383 del 02.01.2025 relativo al conferimento dell’incarico del Dott. Martino Negri di Responsabile delegato alla gestione della sede secondaria di S. Michele all’Adige dell’Istituto per la </w:t>
      </w:r>
      <w:proofErr w:type="spellStart"/>
      <w:r w:rsidRPr="009C05B6">
        <w:t>BioEconomia</w:t>
      </w:r>
      <w:proofErr w:type="spellEnd"/>
      <w:r w:rsidRPr="009C05B6">
        <w:t>, con decorrenza dal 01.01.2025; </w:t>
      </w:r>
    </w:p>
    <w:p w:rsidRPr="009C05B6" w:rsidR="009C05B6" w:rsidP="009C05B6" w:rsidRDefault="009C05B6" w14:paraId="652061E9" w14:textId="77777777">
      <w:pPr>
        <w:jc w:val="both"/>
      </w:pPr>
      <w:r w:rsidRPr="009C05B6">
        <w:rPr>
          <w:highlight w:val="green"/>
        </w:rPr>
        <w:t>RSS SS</w:t>
      </w:r>
      <w:r w:rsidRPr="009C05B6">
        <w:t xml:space="preserve"> </w:t>
      </w:r>
      <w:r w:rsidRPr="009C05B6">
        <w:rPr>
          <w:b/>
          <w:bCs/>
        </w:rPr>
        <w:t>VISTO</w:t>
      </w:r>
      <w:r w:rsidRPr="009C05B6">
        <w:t xml:space="preserve"> il provvedimento prot. n. 0000387 del 02.01.2025 relativo al conferimento dell’incarico del Dott. Bachisio Arca di Responsabile delegato alla gestione della sede secondaria di Sassari dell’Istituto per la </w:t>
      </w:r>
      <w:proofErr w:type="spellStart"/>
      <w:r w:rsidRPr="009C05B6">
        <w:t>BioEconomia</w:t>
      </w:r>
      <w:proofErr w:type="spellEnd"/>
      <w:r w:rsidRPr="009C05B6">
        <w:t>, con decorrenza dal 01.01.2025; </w:t>
      </w:r>
    </w:p>
    <w:p w:rsidRPr="009C05B6" w:rsidR="009C05B6" w:rsidP="009C05B6" w:rsidRDefault="009C05B6" w14:paraId="2659024F" w14:textId="77777777">
      <w:pPr>
        <w:jc w:val="both"/>
      </w:pPr>
      <w:r w:rsidRPr="009C05B6">
        <w:t> </w:t>
      </w:r>
    </w:p>
    <w:p w:rsidRPr="009C05B6" w:rsidR="009C05B6" w:rsidP="009C05B6" w:rsidRDefault="009C05B6" w14:paraId="3FBA624C" w14:textId="77777777">
      <w:pPr>
        <w:jc w:val="both"/>
      </w:pPr>
      <w:r w:rsidRPr="009C05B6">
        <w:rPr>
          <w:b/>
          <w:bCs/>
        </w:rPr>
        <w:t xml:space="preserve">VISTO </w:t>
      </w:r>
      <w:r w:rsidRPr="009C05B6">
        <w:t>il Codice di comportamento dei dipendenti del Consiglio Nazionale delle Ricerche approvato con delibera del Consiglio di Amministrazione n° 137/2017; </w:t>
      </w:r>
    </w:p>
    <w:p w:rsidRPr="009C05B6" w:rsidR="009C05B6" w:rsidP="009C05B6" w:rsidRDefault="009C05B6" w14:paraId="6C59D007" w14:textId="77777777">
      <w:pPr>
        <w:jc w:val="both"/>
      </w:pPr>
      <w:r w:rsidRPr="009C05B6">
        <w:rPr>
          <w:b/>
          <w:bCs/>
        </w:rPr>
        <w:t xml:space="preserve">VISTO </w:t>
      </w:r>
      <w:r w:rsidRPr="009C05B6">
        <w:t>il vigente Piano triennale per la prevenzione della corruzione e della trasparenza (PTPCT) contenuto nel Piano Integrato di Attività e Organizzazione (PIAO), adottato con delibera del Consiglio di Amministrazione del Consiglio Nazionale delle Ricerche ai sensi dell’articolo 6 del decreto-legge n. 80/2021; </w:t>
      </w:r>
    </w:p>
    <w:p w:rsidRPr="009C05B6" w:rsidR="009C05B6" w:rsidP="009C05B6" w:rsidRDefault="009C05B6" w14:paraId="4C8E9541" w14:textId="77777777">
      <w:pPr>
        <w:jc w:val="both"/>
      </w:pPr>
      <w:r w:rsidRPr="009C05B6">
        <w:rPr>
          <w:b/>
          <w:bCs/>
        </w:rPr>
        <w:t xml:space="preserve">VISTO </w:t>
      </w:r>
      <w:r w:rsidRPr="009C05B6">
        <w:t>l’art. 15, comma 1, del Codice il quale dispone che “</w:t>
      </w:r>
      <w:r w:rsidRPr="009C05B6">
        <w:rPr>
          <w:i/>
          <w:iCs/>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r w:rsidRPr="009C05B6">
        <w:t> </w:t>
      </w:r>
    </w:p>
    <w:p w:rsidRPr="009C05B6" w:rsidR="009C05B6" w:rsidP="009C05B6" w:rsidRDefault="009C05B6" w14:paraId="1500AA12" w14:textId="77777777">
      <w:pPr>
        <w:jc w:val="both"/>
      </w:pPr>
      <w:r w:rsidRPr="009C05B6">
        <w:rPr>
          <w:b/>
          <w:bCs/>
        </w:rPr>
        <w:t>CONSIDERATO</w:t>
      </w:r>
      <w:r w:rsidRPr="009C05B6">
        <w:t xml:space="preserve"> che, a tenore del comma 2, del già richiamato art. 15 del Codice “</w:t>
      </w:r>
      <w:r w:rsidRPr="009C05B6">
        <w:rPr>
          <w:i/>
          <w:iCs/>
        </w:rPr>
        <w:t xml:space="preserve">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 ….OMISSIS…. Resta in ogni caso ferma la possibilità per le S.A., in caso di accertata carenza nel proprio organico di personale in possesso dei requisiti di cui all’Allegato I.2, di nominare il RUP tra i dipendenti di altre amministrazioni pubbliche. </w:t>
      </w:r>
      <w:r w:rsidRPr="009C05B6">
        <w:t>”</w:t>
      </w:r>
      <w:r w:rsidRPr="009C05B6">
        <w:rPr>
          <w:i/>
          <w:iCs/>
        </w:rPr>
        <w:t>;</w:t>
      </w:r>
      <w:r w:rsidRPr="009C05B6">
        <w:t> </w:t>
      </w:r>
    </w:p>
    <w:p w:rsidRPr="009C05B6" w:rsidR="009C05B6" w:rsidP="009C05B6" w:rsidRDefault="009C05B6" w14:paraId="558924A4" w14:textId="77777777">
      <w:pPr>
        <w:jc w:val="both"/>
      </w:pPr>
      <w:r w:rsidRPr="009C05B6">
        <w:rPr>
          <w:b/>
          <w:bCs/>
        </w:rPr>
        <w:t xml:space="preserve">VISTO </w:t>
      </w:r>
      <w:r w:rsidRPr="009C05B6">
        <w:t>l’allegato I.2 del Codice, recante “</w:t>
      </w:r>
      <w:r w:rsidRPr="009C05B6">
        <w:rPr>
          <w:i/>
          <w:iCs/>
        </w:rPr>
        <w:t>Attività del RUP (Art. 15, comma 5, del Codice)</w:t>
      </w:r>
      <w:r w:rsidRPr="009C05B6">
        <w:t>”, riguardante la nomina i requisiti e i compiti del responsabile unico del progetto (RUP) per l’affidamento di appalti e concessioni, ai sensi dell’articolo 15, comma 5, del Codice; </w:t>
      </w:r>
    </w:p>
    <w:p w:rsidRPr="009C05B6" w:rsidR="009C05B6" w:rsidP="009C05B6" w:rsidRDefault="009C05B6" w14:paraId="094F98F3" w14:textId="77777777">
      <w:pPr>
        <w:jc w:val="both"/>
      </w:pPr>
      <w:r w:rsidRPr="009C05B6">
        <w:rPr>
          <w:b/>
          <w:bCs/>
        </w:rPr>
        <w:t xml:space="preserve">VISTA </w:t>
      </w:r>
      <w:r w:rsidRPr="009C05B6">
        <w:t>la richiesta di acquisto pervenuta dal dott.[</w:t>
      </w:r>
      <w:r w:rsidRPr="009C05B6">
        <w:rPr>
          <w:highlight w:val="yellow"/>
        </w:rPr>
        <w:t>completare</w:t>
      </w:r>
      <w:r w:rsidRPr="009C05B6">
        <w:t>] relativa alla necessità di procedere all’acquisizione del servizio/fornitura di [</w:t>
      </w:r>
      <w:r w:rsidRPr="009C05B6">
        <w:rPr>
          <w:highlight w:val="yellow"/>
        </w:rPr>
        <w:t>completare</w:t>
      </w:r>
      <w:r w:rsidRPr="009C05B6">
        <w:t>] nell’ambito del Progetto [</w:t>
      </w:r>
      <w:r w:rsidRPr="009C05B6">
        <w:rPr>
          <w:highlight w:val="yellow"/>
        </w:rPr>
        <w:t>completare</w:t>
      </w:r>
      <w:r w:rsidRPr="009C05B6">
        <w:t>], mediante affidamento diretto all’operatore economico [</w:t>
      </w:r>
      <w:r w:rsidRPr="009C05B6">
        <w:rPr>
          <w:highlight w:val="yellow"/>
        </w:rPr>
        <w:t>completare</w:t>
      </w:r>
      <w:r w:rsidRPr="009C05B6">
        <w:t>], per un importo presunto di euro [</w:t>
      </w:r>
      <w:r w:rsidRPr="009C05B6">
        <w:rPr>
          <w:highlight w:val="yellow"/>
        </w:rPr>
        <w:t>completare</w:t>
      </w:r>
      <w:r w:rsidRPr="009C05B6">
        <w:t>], [</w:t>
      </w:r>
      <w:r w:rsidRPr="009C05B6">
        <w:rPr>
          <w:highlight w:val="yellow"/>
        </w:rPr>
        <w:t>eventuale solo in caso di forniture con posa in opera e servizi diversi da quelli di natura intellettuale]</w:t>
      </w:r>
      <w:r w:rsidRPr="009C05B6">
        <w:t xml:space="preserve"> comprensivo di euro [</w:t>
      </w:r>
      <w:r w:rsidRPr="009C05B6">
        <w:rPr>
          <w:highlight w:val="yellow"/>
        </w:rPr>
        <w:t>completare</w:t>
      </w:r>
      <w:r w:rsidRPr="009C05B6">
        <w:t>] quali oneri per la sicurezza dovuti a rischi da interferenze, oltre IVA e di altre imposte e contributi di legge; </w:t>
      </w:r>
    </w:p>
    <w:p w:rsidRPr="009C05B6" w:rsidR="009C05B6" w:rsidP="009C05B6" w:rsidRDefault="009C05B6" w14:paraId="4DAB4EEF" w14:textId="77777777">
      <w:pPr>
        <w:jc w:val="both"/>
      </w:pPr>
      <w:r w:rsidRPr="009C05B6">
        <w:rPr>
          <w:b/>
          <w:bCs/>
        </w:rPr>
        <w:t>CONSIDERATA</w:t>
      </w:r>
      <w:r w:rsidRPr="009C05B6">
        <w:t>, pertanto, la necessità di procedere alla nomina del Responsabile Unico del Progetto per la progettazione, affidamento e esecuzione di una procedura di affidamento dei servizi /forniture di ________ ; </w:t>
      </w:r>
    </w:p>
    <w:p w:rsidRPr="009C05B6" w:rsidR="009C05B6" w:rsidP="009C05B6" w:rsidRDefault="009C05B6" w14:paraId="40000A8E" w14:textId="77777777">
      <w:pPr>
        <w:jc w:val="both"/>
      </w:pPr>
      <w:r w:rsidRPr="009C05B6">
        <w:t> </w:t>
      </w:r>
    </w:p>
    <w:p w:rsidRPr="009C05B6" w:rsidR="009C05B6" w:rsidP="009C05B6" w:rsidRDefault="009C05B6" w14:paraId="5CA1BA5B" w14:textId="77777777">
      <w:pPr>
        <w:jc w:val="both"/>
      </w:pPr>
      <w:r w:rsidRPr="009C05B6">
        <w:rPr>
          <w:b/>
          <w:bCs/>
        </w:rPr>
        <w:t xml:space="preserve">CONSIDERATO </w:t>
      </w:r>
      <w:r w:rsidRPr="009C05B6">
        <w:t>che,</w:t>
      </w:r>
      <w:r w:rsidRPr="009C05B6">
        <w:rPr>
          <w:b/>
          <w:bCs/>
        </w:rPr>
        <w:t xml:space="preserve"> </w:t>
      </w:r>
      <w:r w:rsidRPr="009C05B6">
        <w:t>il soggetto nominando è dipendente dell’Ente committente ed è in possesso della necessaria esperienza e qualificazione prevista dall’allegato I.2 del Codice sopra richiamato; </w:t>
      </w:r>
    </w:p>
    <w:p w:rsidRPr="009C05B6" w:rsidR="009C05B6" w:rsidP="009C05B6" w:rsidRDefault="009C05B6" w14:paraId="43772DEB" w14:textId="77777777">
      <w:pPr>
        <w:jc w:val="both"/>
      </w:pPr>
      <w:r w:rsidRPr="009C05B6">
        <w:t> </w:t>
      </w:r>
    </w:p>
    <w:p w:rsidRPr="009C05B6" w:rsidR="009C05B6" w:rsidP="2E9CEA95" w:rsidRDefault="009C05B6" w14:paraId="4E2969AF" w14:textId="77777777" w14:noSpellErr="1">
      <w:pPr>
        <w:jc w:val="center"/>
      </w:pPr>
      <w:r w:rsidRPr="2E9CEA95" w:rsidR="009C05B6">
        <w:rPr>
          <w:b w:val="1"/>
          <w:bCs w:val="1"/>
        </w:rPr>
        <w:t>DISPONE</w:t>
      </w:r>
      <w:r w:rsidR="009C05B6">
        <w:rPr/>
        <w:t> </w:t>
      </w:r>
      <w:r>
        <w:br/>
      </w:r>
      <w:r w:rsidR="009C05B6">
        <w:rPr/>
        <w:t> </w:t>
      </w:r>
    </w:p>
    <w:p w:rsidRPr="009C05B6" w:rsidR="009C05B6" w:rsidP="009C05B6" w:rsidRDefault="009C05B6" w14:paraId="25C84C32" w14:textId="77777777">
      <w:pPr>
        <w:numPr>
          <w:ilvl w:val="0"/>
          <w:numId w:val="168"/>
        </w:numPr>
        <w:jc w:val="both"/>
      </w:pPr>
      <w:r w:rsidRPr="009C05B6">
        <w:rPr>
          <w:b/>
          <w:bCs/>
        </w:rPr>
        <w:t>DI NOMINARE</w:t>
      </w:r>
      <w:r w:rsidRPr="009C05B6">
        <w:t xml:space="preserve"> il [</w:t>
      </w:r>
      <w:r w:rsidRPr="009C05B6">
        <w:rPr>
          <w:highlight w:val="yellow"/>
        </w:rPr>
        <w:t>completare</w:t>
      </w:r>
      <w:r w:rsidRPr="009C05B6">
        <w:t>] / [</w:t>
      </w:r>
      <w:r w:rsidRPr="009C05B6">
        <w:rPr>
          <w:b/>
          <w:bCs/>
        </w:rPr>
        <w:t>DI ASSUMERE</w:t>
      </w:r>
      <w:r w:rsidRPr="009C05B6">
        <w:t xml:space="preserve"> il ruolo di] Responsabile Unico del Progetto il quale, ai sensi dell'art. 15 del Codice, dovrà: </w:t>
      </w:r>
    </w:p>
    <w:p w:rsidRPr="009C05B6" w:rsidR="009C05B6" w:rsidP="009C05B6" w:rsidRDefault="009C05B6" w14:paraId="101FEA0A" w14:textId="77777777">
      <w:pPr>
        <w:numPr>
          <w:ilvl w:val="0"/>
          <w:numId w:val="169"/>
        </w:numPr>
        <w:jc w:val="both"/>
      </w:pPr>
      <w:r w:rsidRPr="009C05B6">
        <w:t>svolgere tutte le attività indicate nell’allegato I.2 del Codice, o che siano comunque necessarie ove non di competenza di altri organi; </w:t>
      </w:r>
    </w:p>
    <w:p w:rsidRPr="009C05B6" w:rsidR="009C05B6" w:rsidP="009C05B6" w:rsidRDefault="009C05B6" w14:paraId="33624D3D" w14:textId="77777777">
      <w:pPr>
        <w:numPr>
          <w:ilvl w:val="0"/>
          <w:numId w:val="170"/>
        </w:numPr>
        <w:jc w:val="both"/>
      </w:pPr>
      <w:r w:rsidRPr="009C05B6">
        <w:t>(</w:t>
      </w:r>
      <w:r w:rsidRPr="009C05B6">
        <w:rPr>
          <w:i/>
          <w:iCs/>
          <w:highlight w:val="yellow"/>
        </w:rPr>
        <w:t>Eventuale nel caso di appalti di servizi diversi da quelli di natura intellettuale e forniture con posa in opera</w:t>
      </w:r>
      <w:r w:rsidRPr="009C05B6">
        <w:t>), individuare il CCNL, in base all’/alle attività oggetto dell’appalto svolta/e dall’impresa, in conformità al comma 1 dell’art.11 e allegato 1.01 del Codice, nonché ai sensi del comma 2-bis dell’art.11 del Codice; </w:t>
      </w:r>
    </w:p>
    <w:p w:rsidRPr="009C05B6" w:rsidR="009C05B6" w:rsidP="009C05B6" w:rsidRDefault="009C05B6" w14:paraId="5D39DB33" w14:textId="77777777">
      <w:pPr>
        <w:numPr>
          <w:ilvl w:val="0"/>
          <w:numId w:val="171"/>
        </w:numPr>
        <w:jc w:val="both"/>
      </w:pPr>
      <w:r w:rsidRPr="009C05B6">
        <w:t xml:space="preserve">vigilare sullo svolgimento delle fasi di affidamento ed esecuzione della fornitura in argomento, provvedendo a creare le condizioni affinché il processo di acquisto risulti condotto in modo unitario </w:t>
      </w:r>
      <w:r w:rsidRPr="009C05B6">
        <w:t>rispetto alle esigenze dell’Ente, in conformità a qualsiasi altra disposizione di legge e di regolamento in materia ivi incluso l'accertamento dei requisiti di carattere generale e tecnico-professionali, ove richiesti, in capo all'operatore economico individuato;  </w:t>
      </w:r>
    </w:p>
    <w:p w:rsidRPr="009C05B6" w:rsidR="009C05B6" w:rsidP="009C05B6" w:rsidRDefault="009C05B6" w14:paraId="0F9B1CA8" w14:textId="77777777">
      <w:pPr>
        <w:numPr>
          <w:ilvl w:val="0"/>
          <w:numId w:val="172"/>
        </w:numPr>
        <w:jc w:val="both"/>
      </w:pPr>
      <w:r w:rsidRPr="009C05B6">
        <w:t>procedere, di concerto con la stazione appaltante, al completamento della documentazione; </w:t>
      </w:r>
    </w:p>
    <w:p w:rsidRPr="009C05B6" w:rsidR="009C05B6" w:rsidP="009C05B6" w:rsidRDefault="009C05B6" w14:paraId="4CA70670" w14:textId="77777777">
      <w:pPr>
        <w:numPr>
          <w:ilvl w:val="0"/>
          <w:numId w:val="173"/>
        </w:numPr>
        <w:jc w:val="both"/>
      </w:pPr>
      <w:r w:rsidRPr="009C05B6">
        <w:t>procedere all’acquisizione del Codice Identificativo Gara (CIG) tramite la piattaforma telematica di negoziazione e di tutti gli altri adempimenti previsti dalla normativa vigente in materia di contratti pubblici e di digitalizzazione degli appalti; </w:t>
      </w:r>
    </w:p>
    <w:p w:rsidRPr="009C05B6" w:rsidR="009C05B6" w:rsidP="009C05B6" w:rsidRDefault="009C05B6" w14:paraId="3EAED360" w14:textId="77777777">
      <w:pPr>
        <w:numPr>
          <w:ilvl w:val="0"/>
          <w:numId w:val="174"/>
        </w:numPr>
        <w:jc w:val="both"/>
      </w:pPr>
      <w:r w:rsidRPr="009C05B6">
        <w:t>rilasciare apposita dichiarazione, rispetto al ruolo ricoperto ed alle funzioni svolte, nella quale attesti di non trovarsi in alcuna delle situazioni di conflitto di interessi, anche potenziale, di cui all’art. 16 del D.lgs. n. 36/2023. </w:t>
      </w:r>
    </w:p>
    <w:p w:rsidRPr="009C05B6" w:rsidR="009C05B6" w:rsidP="009C05B6" w:rsidRDefault="009C05B6" w14:paraId="53EFD7CD" w14:textId="77777777">
      <w:pPr>
        <w:jc w:val="both"/>
      </w:pPr>
      <w:r w:rsidRPr="009C05B6">
        <w:t> </w:t>
      </w:r>
    </w:p>
    <w:p w:rsidRPr="009C05B6" w:rsidR="009C05B6" w:rsidP="009C05B6" w:rsidRDefault="009C05B6" w14:paraId="3336A9B7" w14:textId="77777777">
      <w:pPr>
        <w:numPr>
          <w:ilvl w:val="0"/>
          <w:numId w:val="175"/>
        </w:numPr>
        <w:jc w:val="both"/>
      </w:pPr>
      <w:r w:rsidRPr="009C05B6">
        <w:rPr>
          <w:i/>
          <w:iCs/>
        </w:rPr>
        <w:t>(</w:t>
      </w:r>
      <w:r w:rsidRPr="009C05B6">
        <w:rPr>
          <w:i/>
          <w:iCs/>
          <w:highlight w:val="yellow"/>
        </w:rPr>
        <w:t>eventuale</w:t>
      </w:r>
      <w:r w:rsidRPr="009C05B6">
        <w:rPr>
          <w:i/>
          <w:iCs/>
        </w:rPr>
        <w:t>)</w:t>
      </w:r>
      <w:r w:rsidRPr="009C05B6">
        <w:t xml:space="preserve"> </w:t>
      </w:r>
      <w:r w:rsidRPr="009C05B6">
        <w:rPr>
          <w:b/>
          <w:bCs/>
        </w:rPr>
        <w:t>DI INDIVIDUARE</w:t>
      </w:r>
      <w:r w:rsidRPr="009C05B6">
        <w:t xml:space="preserve"> ai sensi dell'art. 15, comma 6, del Codice, il [</w:t>
      </w:r>
      <w:r w:rsidRPr="009C05B6">
        <w:rPr>
          <w:highlight w:val="yellow"/>
        </w:rPr>
        <w:t>completare</w:t>
      </w:r>
      <w:r w:rsidRPr="009C05B6">
        <w:t>] o il gruppo di lavoro [</w:t>
      </w:r>
      <w:r w:rsidRPr="009C05B6">
        <w:rPr>
          <w:highlight w:val="yellow"/>
        </w:rPr>
        <w:t>completare</w:t>
      </w:r>
      <w:r w:rsidRPr="009C05B6">
        <w:t>] in qualità di supporto al RUP, fermo restando i compiti e le mansioni a cui gli stessi sono già assegnati; </w:t>
      </w:r>
    </w:p>
    <w:p w:rsidRPr="009C05B6" w:rsidR="009C05B6" w:rsidP="009C05B6" w:rsidRDefault="009C05B6" w14:paraId="5319ADF1" w14:textId="77777777">
      <w:pPr>
        <w:numPr>
          <w:ilvl w:val="0"/>
          <w:numId w:val="176"/>
        </w:numPr>
        <w:jc w:val="both"/>
      </w:pPr>
      <w:r w:rsidRPr="009C05B6">
        <w:rPr>
          <w:b/>
          <w:bCs/>
        </w:rPr>
        <w:t>LA TRASMISSIONE</w:t>
      </w:r>
      <w:r w:rsidRPr="009C05B6">
        <w:t xml:space="preserve"> del presente atto ai dipendenti indicati ai precedenti punti da valere ai fini della notifica e accettazione. </w:t>
      </w:r>
    </w:p>
    <w:p w:rsidRPr="009C05B6" w:rsidR="009C05B6" w:rsidP="009C05B6" w:rsidRDefault="009C05B6" w14:paraId="1B32D5F0" w14:textId="77777777">
      <w:pPr>
        <w:jc w:val="both"/>
      </w:pPr>
      <w:r w:rsidRPr="009C05B6">
        <w:t> </w:t>
      </w:r>
    </w:p>
    <w:p w:rsidRPr="009C05B6" w:rsidR="009C05B6" w:rsidP="009C05B6" w:rsidRDefault="009C05B6" w14:paraId="0846146F" w14:textId="77777777">
      <w:pPr>
        <w:jc w:val="both"/>
      </w:pPr>
      <w:r w:rsidRPr="009C05B6">
        <w:t> </w:t>
      </w:r>
    </w:p>
    <w:p w:rsidRPr="009C05B6" w:rsidR="009C05B6" w:rsidP="009C05B6" w:rsidRDefault="009C05B6" w14:paraId="038A9B4D" w14:textId="77777777">
      <w:pPr>
        <w:jc w:val="both"/>
      </w:pPr>
      <w:r w:rsidRPr="009C05B6">
        <w:t> </w:t>
      </w:r>
    </w:p>
    <w:p w:rsidRPr="009C05B6" w:rsidR="009C05B6" w:rsidP="009C05B6" w:rsidRDefault="009C05B6" w14:paraId="77749C8E" w14:textId="77777777">
      <w:pPr>
        <w:jc w:val="both"/>
      </w:pPr>
      <w:r w:rsidRPr="009C05B6">
        <w:t> </w:t>
      </w:r>
    </w:p>
    <w:p w:rsidRPr="009C05B6" w:rsidR="009C05B6" w:rsidP="009C05B6" w:rsidRDefault="009C05B6" w14:paraId="4FA6EDA5" w14:textId="77777777">
      <w:pPr>
        <w:jc w:val="both"/>
      </w:pPr>
      <w:r w:rsidRPr="009C05B6">
        <w:t> </w:t>
      </w:r>
    </w:p>
    <w:p w:rsidRPr="009C05B6" w:rsidR="009C05B6" w:rsidP="009C05B6" w:rsidRDefault="009C05B6" w14:paraId="51F7A8BC" w14:textId="3AD1305C">
      <w:pPr>
        <w:ind w:left="4956"/>
        <w:jc w:val="center"/>
      </w:pPr>
      <w:r w:rsidRPr="009C05B6">
        <w:rPr>
          <w:b/>
          <w:bCs/>
        </w:rPr>
        <w:t>Il Direttore</w:t>
      </w:r>
      <w:r w:rsidRPr="009C05B6">
        <w:t xml:space="preserve">/ </w:t>
      </w:r>
      <w:r w:rsidRPr="009C05B6">
        <w:rPr>
          <w:b/>
          <w:bCs/>
        </w:rPr>
        <w:t>Responsabile della Sede Secondaria</w:t>
      </w:r>
    </w:p>
    <w:p w:rsidRPr="009C05B6" w:rsidR="009C05B6" w:rsidP="009C05B6" w:rsidRDefault="009C05B6" w14:paraId="25110D50" w14:textId="06391271">
      <w:pPr>
        <w:ind w:left="4956"/>
        <w:jc w:val="center"/>
      </w:pPr>
      <w:r w:rsidRPr="009C05B6">
        <w:t>(nome e cognome)</w:t>
      </w:r>
    </w:p>
    <w:p w:rsidRPr="002E22D2" w:rsidR="009842A7" w:rsidP="009C05B6" w:rsidRDefault="009842A7" w14:paraId="125A2E93" w14:textId="77777777">
      <w:pPr>
        <w:jc w:val="both"/>
      </w:pPr>
    </w:p>
    <w:sectPr w:rsidRPr="002E22D2" w:rsidR="009842A7" w:rsidSect="00AA63EB">
      <w:headerReference w:type="even" r:id="rId8"/>
      <w:headerReference w:type="default" r:id="rId9"/>
      <w:footerReference w:type="even" r:id="rId10"/>
      <w:footerReference w:type="default" r:id="rId11"/>
      <w:headerReference w:type="first" r:id="rId12"/>
      <w:footerReference w:type="first" r:id="rId13"/>
      <w:pgSz w:w="11906" w:h="16838" w:orient="portrait"/>
      <w:pgMar w:top="2155" w:right="1134" w:bottom="1474" w:left="1134" w:header="278" w:footer="41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D4C36" w:rsidP="008B43A7" w:rsidRDefault="002D4C36" w14:paraId="17A87678" w14:textId="77777777">
      <w:r>
        <w:separator/>
      </w:r>
    </w:p>
  </w:endnote>
  <w:endnote w:type="continuationSeparator" w:id="0">
    <w:p w:rsidR="002D4C36" w:rsidP="008B43A7" w:rsidRDefault="002D4C36" w14:paraId="00E4EDF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charset w:val="B1"/>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sansLight">
    <w:altName w:val="Trebuchet MS"/>
    <w:charset w:val="00"/>
    <w:family w:val="auto"/>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D293C" w:rsidRDefault="00ED293C" w14:paraId="7B1B3668" w14:textId="77777777">
    <w:pPr>
      <w:pStyle w:val="Pidipagina"/>
    </w:pPr>
  </w:p>
  <w:p w:rsidR="00ED293C" w:rsidRDefault="00ED293C" w14:paraId="5E0334A8" w14:textId="77777777"/>
  <w:p w:rsidR="00ED293C" w:rsidRDefault="00ED293C" w14:paraId="3C07FB0E"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ED293C" w:rsidP="00FF60EA" w:rsidRDefault="0030534F" w14:paraId="733CF158" w14:textId="4450350A">
    <w:pPr>
      <w:pStyle w:val="Pidipagina"/>
      <w:jc w:val="center"/>
      <w:rPr>
        <w:rFonts w:ascii="GeosansLight" w:hAnsi="GeosansLight"/>
        <w:b/>
        <w:sz w:val="18"/>
        <w:szCs w:val="18"/>
      </w:rPr>
    </w:pPr>
    <w:r>
      <w:rPr>
        <w:noProof/>
        <w:lang w:eastAsia="it-IT"/>
      </w:rPr>
      <mc:AlternateContent>
        <mc:Choice Requires="wps">
          <w:drawing>
            <wp:anchor distT="4294967293" distB="4294967293" distL="114300" distR="114300" simplePos="0" relativeHeight="251663360" behindDoc="0" locked="0" layoutInCell="1" allowOverlap="1" wp14:anchorId="6B23B795" wp14:editId="72A879A9">
              <wp:simplePos x="0" y="0"/>
              <wp:positionH relativeFrom="column">
                <wp:posOffset>-10160</wp:posOffset>
              </wp:positionH>
              <wp:positionV relativeFrom="paragraph">
                <wp:posOffset>20319</wp:posOffset>
              </wp:positionV>
              <wp:extent cx="6133465" cy="0"/>
              <wp:effectExtent l="0" t="0" r="635" b="0"/>
              <wp:wrapNone/>
              <wp:docPr id="4" name="Connettore 1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3465" cy="0"/>
                      </a:xfrm>
                      <a:prstGeom prst="line">
                        <a:avLst/>
                      </a:prstGeom>
                      <a:noFill/>
                      <a:ln w="12700" cap="flat" cmpd="sng" algn="ctr">
                        <a:solidFill>
                          <a:srgbClr val="002F5F"/>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w14:anchorId="1393D6BC">
            <v:line id="Connettore 1 3" style="position:absolute;z-index:2516633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o:spid="_x0000_s1026" strokecolor="#002f5f" strokeweight="1pt" from="-.8pt,1.6pt" to="482.15pt,1.6pt" w14:anchorId="68240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">
              <o:lock v:ext="edit" shapetype="f"/>
            </v:line>
          </w:pict>
        </mc:Fallback>
      </mc:AlternateContent>
    </w:r>
    <w:r w:rsidR="00ED293C">
      <w:rPr>
        <w:rFonts w:ascii="GeosansLight" w:hAnsi="GeosansLight"/>
        <w:b/>
        <w:sz w:val="18"/>
        <w:szCs w:val="18"/>
      </w:rPr>
      <w:t xml:space="preserve"> </w:t>
    </w:r>
  </w:p>
  <w:p w:rsidR="00DD53AC" w:rsidP="00195FE8" w:rsidRDefault="002F75B4" w14:paraId="41C7234E" w14:textId="0F0A67DE">
    <w:pPr>
      <w:pStyle w:val="Pidipagina"/>
      <w:tabs>
        <w:tab w:val="clear" w:pos="4819"/>
        <w:tab w:val="clear" w:pos="9638"/>
      </w:tabs>
      <w:ind w:right="-285" w:firstLine="708"/>
      <w:rPr>
        <w:rFonts w:ascii="GeosansLight" w:hAnsi="GeosansLight"/>
        <w:color w:val="002F5F"/>
        <w:sz w:val="18"/>
        <w:szCs w:val="18"/>
      </w:rPr>
    </w:pPr>
    <w:r w:rsidRPr="002F75B4">
      <w:rPr>
        <w:rFonts w:ascii="GeosansLight" w:hAnsi="GeosansLight"/>
        <w:color w:val="002F5F"/>
        <w:sz w:val="18"/>
        <w:szCs w:val="18"/>
      </w:rPr>
      <w:t>F</w:t>
    </w:r>
    <w:r w:rsidR="00A823BB">
      <w:rPr>
        <w:rFonts w:ascii="GeosansLight" w:hAnsi="GeosansLight"/>
        <w:color w:val="002F5F"/>
        <w:sz w:val="18"/>
        <w:szCs w:val="18"/>
      </w:rPr>
      <w:t>IRENZE</w:t>
    </w:r>
    <w:r>
      <w:rPr>
        <w:rFonts w:ascii="GeosansLight" w:hAnsi="GeosansLight"/>
        <w:color w:val="002F5F"/>
        <w:sz w:val="18"/>
        <w:szCs w:val="18"/>
      </w:rPr>
      <w:t xml:space="preserve"> – </w:t>
    </w:r>
    <w:r w:rsidRPr="002F75B4">
      <w:rPr>
        <w:rFonts w:ascii="GeosansLight" w:hAnsi="GeosansLight"/>
        <w:color w:val="002F5F"/>
        <w:sz w:val="18"/>
        <w:szCs w:val="18"/>
      </w:rPr>
      <w:t>BOLOGNA</w:t>
    </w:r>
    <w:r>
      <w:rPr>
        <w:rFonts w:ascii="GeosansLight" w:hAnsi="GeosansLight"/>
        <w:color w:val="002F5F"/>
        <w:sz w:val="18"/>
        <w:szCs w:val="18"/>
      </w:rPr>
      <w:t xml:space="preserve"> – </w:t>
    </w:r>
    <w:r w:rsidRPr="002F75B4">
      <w:rPr>
        <w:rFonts w:ascii="GeosansLight" w:hAnsi="GeosansLight"/>
        <w:color w:val="002F5F"/>
        <w:sz w:val="18"/>
        <w:szCs w:val="18"/>
      </w:rPr>
      <w:t>CATANIA</w:t>
    </w:r>
    <w:r>
      <w:rPr>
        <w:rFonts w:ascii="GeosansLight" w:hAnsi="GeosansLight"/>
        <w:color w:val="002F5F"/>
        <w:sz w:val="18"/>
        <w:szCs w:val="18"/>
      </w:rPr>
      <w:t xml:space="preserve"> – </w:t>
    </w:r>
    <w:r w:rsidRPr="002F75B4">
      <w:rPr>
        <w:rFonts w:ascii="GeosansLight" w:hAnsi="GeosansLight"/>
        <w:color w:val="002F5F"/>
        <w:sz w:val="18"/>
        <w:szCs w:val="18"/>
      </w:rPr>
      <w:t>ROMA</w:t>
    </w:r>
    <w:r>
      <w:rPr>
        <w:rFonts w:ascii="GeosansLight" w:hAnsi="GeosansLight"/>
        <w:color w:val="002F5F"/>
        <w:sz w:val="18"/>
        <w:szCs w:val="18"/>
      </w:rPr>
      <w:t xml:space="preserve"> – </w:t>
    </w:r>
    <w:r w:rsidRPr="002F75B4">
      <w:rPr>
        <w:rFonts w:ascii="GeosansLight" w:hAnsi="GeosansLight"/>
        <w:color w:val="002F5F"/>
        <w:sz w:val="18"/>
        <w:szCs w:val="18"/>
      </w:rPr>
      <w:t>SASSARI</w:t>
    </w:r>
    <w:r>
      <w:rPr>
        <w:rFonts w:ascii="GeosansLight" w:hAnsi="GeosansLight"/>
        <w:color w:val="002F5F"/>
        <w:sz w:val="18"/>
        <w:szCs w:val="18"/>
      </w:rPr>
      <w:t xml:space="preserve"> - </w:t>
    </w:r>
    <w:r w:rsidRPr="002F75B4">
      <w:rPr>
        <w:rFonts w:ascii="GeosansLight" w:hAnsi="GeosansLight"/>
        <w:color w:val="002F5F"/>
        <w:sz w:val="18"/>
        <w:szCs w:val="18"/>
      </w:rPr>
      <w:t>S.MICHELE ALL’ADIGE (TN)</w:t>
    </w:r>
    <w:r>
      <w:rPr>
        <w:rFonts w:ascii="GeosansLight" w:hAnsi="GeosansLight"/>
        <w:color w:val="002F5F"/>
        <w:sz w:val="18"/>
        <w:szCs w:val="18"/>
      </w:rPr>
      <w:t xml:space="preserve"> – FOLLONICA (GR) </w:t>
    </w:r>
    <w:r w:rsidR="00A47EEF">
      <w:rPr>
        <w:rFonts w:ascii="GeosansLight" w:hAnsi="GeosansLight"/>
        <w:color w:val="002F5F"/>
        <w:sz w:val="18"/>
        <w:szCs w:val="18"/>
      </w:rPr>
      <w:t>–</w:t>
    </w:r>
    <w:r>
      <w:rPr>
        <w:rFonts w:ascii="GeosansLight" w:hAnsi="GeosansLight"/>
        <w:color w:val="002F5F"/>
        <w:sz w:val="18"/>
        <w:szCs w:val="18"/>
      </w:rPr>
      <w:t xml:space="preserve"> LIVORNO</w:t>
    </w:r>
  </w:p>
  <w:p w:rsidR="00A47EEF" w:rsidP="00A47EEF" w:rsidRDefault="00A47EEF" w14:paraId="7EA997A7" w14:textId="77777777">
    <w:pPr>
      <w:pStyle w:val="Pidipagina"/>
      <w:tabs>
        <w:tab w:val="clear" w:pos="4819"/>
        <w:tab w:val="clear" w:pos="9638"/>
      </w:tabs>
      <w:ind w:right="-285"/>
      <w:rPr>
        <w:rFonts w:ascii="GeosansLight" w:hAnsi="GeosansLight"/>
        <w:color w:val="002F5F"/>
        <w:sz w:val="18"/>
        <w:szCs w:val="18"/>
      </w:rPr>
    </w:pPr>
  </w:p>
  <w:p w:rsidRPr="00DD53F8" w:rsidR="00ED293C" w:rsidP="00DD53F8" w:rsidRDefault="00ED293C" w14:paraId="4C27C018" w14:textId="799725C5">
    <w:pPr>
      <w:pStyle w:val="Pidipagina"/>
      <w:tabs>
        <w:tab w:val="clear" w:pos="4819"/>
        <w:tab w:val="clear" w:pos="9638"/>
      </w:tabs>
      <w:jc w:val="center"/>
      <w:rPr>
        <w:rFonts w:ascii="GeosansLight" w:hAnsi="GeosansLight"/>
        <w:color w:val="002F5F"/>
        <w:sz w:val="18"/>
        <w:szCs w:val="18"/>
      </w:rPr>
    </w:pPr>
    <w:r w:rsidRPr="009835E9">
      <w:rPr>
        <w:rFonts w:ascii="GeosansLight" w:hAnsi="GeosansLight"/>
        <w:color w:val="002F5F"/>
        <w:sz w:val="18"/>
        <w:szCs w:val="18"/>
      </w:rPr>
      <w:t xml:space="preserve">C.F. 80054330586 – P.IVA 02118311006 </w:t>
    </w:r>
    <w:r w:rsidRPr="009835E9" w:rsidR="009835E9">
      <w:rPr>
        <w:rFonts w:ascii="GeosansLight" w:hAnsi="GeosansLight"/>
        <w:color w:val="002F5F"/>
        <w:sz w:val="18"/>
        <w:szCs w:val="18"/>
      </w:rPr>
      <w:t>–</w:t>
    </w:r>
    <w:r w:rsidRPr="009835E9" w:rsidR="00805F5F">
      <w:rPr>
        <w:rFonts w:ascii="GeosansLight" w:hAnsi="GeosansLight"/>
        <w:color w:val="002F5F"/>
        <w:sz w:val="18"/>
        <w:szCs w:val="18"/>
      </w:rPr>
      <w:t xml:space="preserve"> </w:t>
    </w:r>
    <w:r w:rsidRPr="009835E9" w:rsidR="009835E9">
      <w:rPr>
        <w:rFonts w:ascii="GeosansLight" w:hAnsi="GeosansLight"/>
        <w:color w:val="002F5F"/>
        <w:sz w:val="18"/>
        <w:szCs w:val="18"/>
      </w:rPr>
      <w:t xml:space="preserve">email: </w:t>
    </w:r>
    <w:hyperlink w:history="1" r:id="rId1">
      <w:r w:rsidRPr="000D7EB3" w:rsidR="00DD53F8">
        <w:rPr>
          <w:rStyle w:val="Collegamentoipertestuale"/>
          <w:rFonts w:ascii="GeosansLight" w:hAnsi="GeosansLight"/>
          <w:sz w:val="18"/>
          <w:szCs w:val="18"/>
        </w:rPr>
        <w:t>segreteria@ibe.cnr.it</w:t>
      </w:r>
    </w:hyperlink>
    <w:r w:rsidR="00DD53F8">
      <w:rPr>
        <w:rFonts w:ascii="GeosansLight" w:hAnsi="GeosansLight"/>
        <w:color w:val="002F5F"/>
        <w:sz w:val="18"/>
        <w:szCs w:val="18"/>
      </w:rPr>
      <w:t xml:space="preserve"> </w:t>
    </w:r>
    <w:r w:rsidRPr="00DD53F8" w:rsidR="00DD53F8">
      <w:rPr>
        <w:rFonts w:ascii="GeosansLight" w:hAnsi="GeosansLight"/>
        <w:color w:val="002F5F"/>
        <w:sz w:val="18"/>
        <w:szCs w:val="18"/>
      </w:rPr>
      <w:t xml:space="preserve">- </w:t>
    </w:r>
    <w:r w:rsidRPr="00DD53F8">
      <w:rPr>
        <w:rFonts w:ascii="GeosansLight" w:hAnsi="GeosansLight"/>
        <w:color w:val="002F5F"/>
        <w:sz w:val="18"/>
        <w:szCs w:val="18"/>
      </w:rPr>
      <w:t xml:space="preserve">PEC: </w:t>
    </w:r>
    <w:hyperlink w:history="1" r:id="rId2">
      <w:r w:rsidRPr="00DD53F8">
        <w:rPr>
          <w:rStyle w:val="Collegamentoipertestuale"/>
          <w:rFonts w:ascii="GeosansLight" w:hAnsi="GeosansLight"/>
          <w:sz w:val="18"/>
          <w:szCs w:val="18"/>
        </w:rPr>
        <w:t>protocollo.ibe@pec.cnr.it</w:t>
      </w:r>
    </w:hyperlink>
    <w:r w:rsidRPr="00DD53F8">
      <w:rPr>
        <w:rFonts w:ascii="GeosansLight" w:hAnsi="GeosansLight"/>
        <w:color w:val="002F5F"/>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31179"/>
      <w:docPartObj>
        <w:docPartGallery w:val="Page Numbers (Bottom of Page)"/>
        <w:docPartUnique/>
      </w:docPartObj>
    </w:sdtPr>
    <w:sdtContent>
      <w:p w:rsidR="00ED293C" w:rsidRDefault="002F6FAB" w14:paraId="36720738" w14:textId="77777777">
        <w:pPr>
          <w:pStyle w:val="Pidipagina"/>
          <w:jc w:val="right"/>
        </w:pPr>
        <w:r>
          <w:rPr>
            <w:noProof/>
          </w:rPr>
          <w:fldChar w:fldCharType="begin"/>
        </w:r>
        <w:r>
          <w:rPr>
            <w:noProof/>
          </w:rPr>
          <w:instrText xml:space="preserve"> PAGE   \* MERGEFORMAT </w:instrText>
        </w:r>
        <w:r>
          <w:rPr>
            <w:noProof/>
          </w:rPr>
          <w:fldChar w:fldCharType="separate"/>
        </w:r>
        <w:r w:rsidR="00ED293C">
          <w:rPr>
            <w:noProof/>
          </w:rPr>
          <w:t>1</w:t>
        </w:r>
        <w:r>
          <w:rPr>
            <w:noProof/>
          </w:rPr>
          <w:fldChar w:fldCharType="end"/>
        </w:r>
      </w:p>
    </w:sdtContent>
  </w:sdt>
  <w:p w:rsidRPr="00365744" w:rsidR="00ED293C" w:rsidP="00607276" w:rsidRDefault="00ED293C" w14:paraId="4F8BAD89" w14:textId="77777777">
    <w:pPr>
      <w:pStyle w:val="Pidipagina"/>
      <w:jc w:val="center"/>
      <w:rPr>
        <w:rFonts w:ascii="GeosansLight" w:hAnsi="GeosansLight"/>
        <w:b/>
        <w:color w:val="002F5F"/>
        <w:sz w:val="18"/>
        <w:szCs w:val="18"/>
      </w:rPr>
    </w:pPr>
  </w:p>
  <w:p w:rsidR="00ED293C" w:rsidRDefault="00ED293C" w14:paraId="3C8D3178" w14:textId="77777777"/>
  <w:p w:rsidR="00ED293C" w:rsidRDefault="00ED293C" w14:paraId="0FAF9420"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D4C36" w:rsidP="008B43A7" w:rsidRDefault="002D4C36" w14:paraId="7FF4B76E" w14:textId="77777777">
      <w:r>
        <w:separator/>
      </w:r>
    </w:p>
  </w:footnote>
  <w:footnote w:type="continuationSeparator" w:id="0">
    <w:p w:rsidR="002D4C36" w:rsidP="008B43A7" w:rsidRDefault="002D4C36" w14:paraId="0180EBC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D293C" w:rsidRDefault="00ED293C" w14:paraId="09539311" w14:textId="77777777">
    <w:pPr>
      <w:pStyle w:val="Intestazione"/>
    </w:pPr>
  </w:p>
  <w:p w:rsidR="00ED293C" w:rsidRDefault="00ED293C" w14:paraId="663D9F88" w14:textId="77777777"/>
  <w:p w:rsidR="00ED293C" w:rsidRDefault="00ED293C" w14:paraId="651E12A0"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531105" w:rsidR="00ED293C" w:rsidP="00CD6C10" w:rsidRDefault="00CD6C10" w14:paraId="19610D80" w14:textId="7B349942">
    <w:pPr>
      <w:pStyle w:val="Intestazione"/>
      <w:jc w:val="center"/>
      <w:rPr>
        <w:rFonts w:ascii="GeosansLight" w:hAnsi="GeosansLight"/>
        <w:b/>
        <w:sz w:val="32"/>
        <w:szCs w:val="28"/>
      </w:rPr>
    </w:pPr>
    <w:r>
      <w:rPr>
        <w:rFonts w:ascii="GeosansLight" w:hAnsi="GeosansLight"/>
        <w:b/>
        <w:noProof/>
        <w:sz w:val="32"/>
        <w:szCs w:val="28"/>
        <w:lang w:eastAsia="it-IT"/>
      </w:rPr>
      <mc:AlternateContent>
        <mc:Choice Requires="wps">
          <w:drawing>
            <wp:anchor distT="4294967294" distB="4294967294" distL="114300" distR="114300" simplePos="0" relativeHeight="251661312" behindDoc="0" locked="0" layoutInCell="1" allowOverlap="1" wp14:anchorId="7064EEA2" wp14:editId="2BE88252">
              <wp:simplePos x="0" y="0"/>
              <wp:positionH relativeFrom="margin">
                <wp:align>right</wp:align>
              </wp:positionH>
              <wp:positionV relativeFrom="paragraph">
                <wp:posOffset>896620</wp:posOffset>
              </wp:positionV>
              <wp:extent cx="6133465" cy="0"/>
              <wp:effectExtent l="0" t="0" r="0" b="0"/>
              <wp:wrapNone/>
              <wp:docPr id="5" name="Connettore 1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3465" cy="0"/>
                      </a:xfrm>
                      <a:prstGeom prst="line">
                        <a:avLst/>
                      </a:prstGeom>
                      <a:ln w="12700">
                        <a:solidFill>
                          <a:srgbClr val="002F5F"/>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AEC629E">
            <v:line id="Connettore 1 2" style="position:absolute;z-index:251661312;visibility:visible;mso-wrap-style:square;mso-width-percent:0;mso-height-percent:0;mso-wrap-distance-left:9pt;mso-wrap-distance-top:-6e-5mm;mso-wrap-distance-right:9pt;mso-wrap-distance-bottom:-6e-5mm;mso-position-horizontal:right;mso-position-horizontal-relative:margin;mso-position-vertical:absolute;mso-position-vertical-relative:text;mso-width-percent:0;mso-height-percent:0;mso-width-relative:margin;mso-height-relative:margin" o:spid="_x0000_s1026" strokecolor="#002f5f" strokeweight="1pt" from="431.75pt,70.6pt" to="914.7pt,70.6pt" w14:anchorId="17ECCB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">
              <o:lock v:ext="edit" shapetype="f"/>
              <w10:wrap anchorx="margin"/>
            </v:line>
          </w:pict>
        </mc:Fallback>
      </mc:AlternateContent>
    </w:r>
    <w:r>
      <w:rPr>
        <w:rFonts w:ascii="GeosansLight" w:hAnsi="GeosansLight"/>
        <w:b/>
        <w:noProof/>
        <w:sz w:val="32"/>
        <w:szCs w:val="28"/>
        <w:lang w:eastAsia="it-IT"/>
      </w:rPr>
      <w:drawing>
        <wp:inline distT="0" distB="0" distL="0" distR="0" wp14:anchorId="742DF6A5" wp14:editId="3CFB5A12">
          <wp:extent cx="3695700" cy="847014"/>
          <wp:effectExtent l="0" t="0" r="0" b="0"/>
          <wp:docPr id="357781061"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3757087" cy="86108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ED293C" w:rsidP="008B43A7" w:rsidRDefault="00ED293C" w14:paraId="46257C4D" w14:textId="77777777">
    <w:pPr>
      <w:pStyle w:val="Intestazione"/>
      <w:jc w:val="center"/>
    </w:pPr>
    <w:r>
      <w:rPr>
        <w:noProof/>
        <w:lang w:eastAsia="it-IT"/>
      </w:rPr>
      <w:drawing>
        <wp:inline distT="0" distB="0" distL="0" distR="0" wp14:anchorId="5446BD59" wp14:editId="38DAE0AA">
          <wp:extent cx="4005069" cy="565150"/>
          <wp:effectExtent l="0" t="0" r="0" b="0"/>
          <wp:docPr id="991723613" name="Immagine 991723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NR-2010-ITA-medium.png"/>
                  <pic:cNvPicPr/>
                </pic:nvPicPr>
                <pic:blipFill>
                  <a:blip r:embed="rId1">
                    <a:extLst>
                      <a:ext uri="{28A0092B-C50C-407E-A947-70E740481C1C}">
                        <a14:useLocalDpi xmlns:a14="http://schemas.microsoft.com/office/drawing/2010/main" val="0"/>
                      </a:ext>
                    </a:extLst>
                  </a:blip>
                  <a:stretch>
                    <a:fillRect/>
                  </a:stretch>
                </pic:blipFill>
                <pic:spPr>
                  <a:xfrm>
                    <a:off x="0" y="0"/>
                    <a:ext cx="4004741" cy="565104"/>
                  </a:xfrm>
                  <a:prstGeom prst="rect">
                    <a:avLst/>
                  </a:prstGeom>
                </pic:spPr>
              </pic:pic>
            </a:graphicData>
          </a:graphic>
        </wp:inline>
      </w:drawing>
    </w:r>
  </w:p>
  <w:p w:rsidRPr="00365744" w:rsidR="00ED293C" w:rsidP="008B43A7" w:rsidRDefault="00ED293C" w14:paraId="271E6CE4" w14:textId="77777777">
    <w:pPr>
      <w:pStyle w:val="Intestazione"/>
      <w:jc w:val="center"/>
      <w:rPr>
        <w:rFonts w:ascii="GeosansLight" w:hAnsi="GeosansLight"/>
        <w:b/>
        <w:color w:val="002F5F"/>
        <w:sz w:val="32"/>
        <w:szCs w:val="28"/>
      </w:rPr>
    </w:pPr>
    <w:r w:rsidRPr="00365744">
      <w:rPr>
        <w:rFonts w:ascii="GeosansLight" w:hAnsi="GeosansLight"/>
        <w:b/>
        <w:color w:val="002F5F"/>
        <w:sz w:val="32"/>
        <w:szCs w:val="28"/>
      </w:rPr>
      <w:t>Istituto di Biometeorologia</w:t>
    </w:r>
  </w:p>
  <w:p w:rsidRPr="00531105" w:rsidR="00ED293C" w:rsidP="00C05C72" w:rsidRDefault="0030534F" w14:paraId="55443547" w14:textId="2572E23A">
    <w:pPr>
      <w:pStyle w:val="Intestazione"/>
      <w:rPr>
        <w:rFonts w:ascii="GeosansLight" w:hAnsi="GeosansLight"/>
        <w:b/>
        <w:sz w:val="32"/>
        <w:szCs w:val="28"/>
      </w:rPr>
    </w:pPr>
    <w:r>
      <w:rPr>
        <w:rFonts w:ascii="GeosansLight" w:hAnsi="GeosansLight"/>
        <w:b/>
        <w:noProof/>
        <w:sz w:val="32"/>
        <w:szCs w:val="28"/>
        <w:lang w:eastAsia="it-IT"/>
      </w:rPr>
      <mc:AlternateContent>
        <mc:Choice Requires="wps">
          <w:drawing>
            <wp:anchor distT="4294967294" distB="4294967294" distL="114300" distR="114300" simplePos="0" relativeHeight="251659264" behindDoc="0" locked="0" layoutInCell="1" allowOverlap="1" wp14:anchorId="3FE9B1B9" wp14:editId="45F6BB0E">
              <wp:simplePos x="0" y="0"/>
              <wp:positionH relativeFrom="column">
                <wp:posOffset>-10160</wp:posOffset>
              </wp:positionH>
              <wp:positionV relativeFrom="paragraph">
                <wp:posOffset>114299</wp:posOffset>
              </wp:positionV>
              <wp:extent cx="6133465" cy="0"/>
              <wp:effectExtent l="0" t="0" r="635" b="0"/>
              <wp:wrapNone/>
              <wp:docPr id="3" name="Connettore 1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3465" cy="0"/>
                      </a:xfrm>
                      <a:prstGeom prst="line">
                        <a:avLst/>
                      </a:prstGeom>
                      <a:ln w="12700">
                        <a:solidFill>
                          <a:srgbClr val="002F5F"/>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1486D6E">
            <v:line id="Connettore 1 2"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o:spid="_x0000_s1026" strokecolor="#002f5f" strokeweight="1pt" from="-.8pt,9pt" to="482.15pt,9pt" w14:anchorId="6BA726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">
              <o:lock v:ext="edit" shapetype="f"/>
            </v:line>
          </w:pict>
        </mc:Fallback>
      </mc:AlternateContent>
    </w:r>
  </w:p>
  <w:p w:rsidR="00ED293C" w:rsidRDefault="00ED293C" w14:paraId="34BCC574" w14:textId="77777777"/>
  <w:p w:rsidR="00ED293C" w:rsidRDefault="00ED293C" w14:paraId="48EFB2C1"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10"/>
    <w:lvl w:ilvl="0">
      <w:start w:val="1"/>
      <w:numFmt w:val="bullet"/>
      <w:lvlText w:val=""/>
      <w:lvlJc w:val="left"/>
      <w:pPr>
        <w:tabs>
          <w:tab w:val="num" w:pos="0"/>
        </w:tabs>
        <w:ind w:left="1788" w:hanging="360"/>
      </w:pPr>
      <w:rPr>
        <w:rFonts w:ascii="Symbol" w:hAnsi="Symbol"/>
      </w:rPr>
    </w:lvl>
  </w:abstractNum>
  <w:abstractNum w:abstractNumId="1" w15:restartNumberingAfterBreak="0">
    <w:nsid w:val="00000002"/>
    <w:multiLevelType w:val="multilevel"/>
    <w:tmpl w:val="00000002"/>
    <w:name w:val="WW8Num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cs="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rPr>
    </w:lvl>
  </w:abstractNum>
  <w:abstractNum w:abstractNumId="4" w15:restartNumberingAfterBreak="0">
    <w:nsid w:val="00336127"/>
    <w:multiLevelType w:val="multilevel"/>
    <w:tmpl w:val="BD76E1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01775700"/>
    <w:multiLevelType w:val="multilevel"/>
    <w:tmpl w:val="D748624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2B86918"/>
    <w:multiLevelType w:val="multilevel"/>
    <w:tmpl w:val="146CC6B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2EF28C8"/>
    <w:multiLevelType w:val="multilevel"/>
    <w:tmpl w:val="6DDE4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F93231"/>
    <w:multiLevelType w:val="multilevel"/>
    <w:tmpl w:val="9E78D4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03602439"/>
    <w:multiLevelType w:val="hybridMultilevel"/>
    <w:tmpl w:val="BDDA0294"/>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0" w15:restartNumberingAfterBreak="0">
    <w:nsid w:val="044863F2"/>
    <w:multiLevelType w:val="multilevel"/>
    <w:tmpl w:val="28FE1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D96773"/>
    <w:multiLevelType w:val="hybridMultilevel"/>
    <w:tmpl w:val="F0E89EA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2" w15:restartNumberingAfterBreak="0">
    <w:nsid w:val="07173BDB"/>
    <w:multiLevelType w:val="multilevel"/>
    <w:tmpl w:val="FCECB0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087362F7"/>
    <w:multiLevelType w:val="hybridMultilevel"/>
    <w:tmpl w:val="C6C05464"/>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4" w15:restartNumberingAfterBreak="0">
    <w:nsid w:val="0877639A"/>
    <w:multiLevelType w:val="multilevel"/>
    <w:tmpl w:val="B60680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09FC3DEC"/>
    <w:multiLevelType w:val="multilevel"/>
    <w:tmpl w:val="74CAD1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0A465A9C"/>
    <w:multiLevelType w:val="multilevel"/>
    <w:tmpl w:val="AFD4C9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0B783D80"/>
    <w:multiLevelType w:val="multilevel"/>
    <w:tmpl w:val="266EBE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0C002100"/>
    <w:multiLevelType w:val="multilevel"/>
    <w:tmpl w:val="49AA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E71633"/>
    <w:multiLevelType w:val="multilevel"/>
    <w:tmpl w:val="B6AA4D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0E504A44"/>
    <w:multiLevelType w:val="multilevel"/>
    <w:tmpl w:val="96E094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0E6B4D88"/>
    <w:multiLevelType w:val="multilevel"/>
    <w:tmpl w:val="44D2BFE4"/>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10845AA9"/>
    <w:multiLevelType w:val="multilevel"/>
    <w:tmpl w:val="9078CF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11257CBE"/>
    <w:multiLevelType w:val="multilevel"/>
    <w:tmpl w:val="A47A70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11604469"/>
    <w:multiLevelType w:val="multilevel"/>
    <w:tmpl w:val="64A0BA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11AE6F6C"/>
    <w:multiLevelType w:val="multilevel"/>
    <w:tmpl w:val="82463B3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12131DD5"/>
    <w:multiLevelType w:val="multilevel"/>
    <w:tmpl w:val="570014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12F50467"/>
    <w:multiLevelType w:val="multilevel"/>
    <w:tmpl w:val="1DB644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134F5F32"/>
    <w:multiLevelType w:val="multilevel"/>
    <w:tmpl w:val="B6E058A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13B7001E"/>
    <w:multiLevelType w:val="multilevel"/>
    <w:tmpl w:val="67FED8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13F542C9"/>
    <w:multiLevelType w:val="hybridMultilevel"/>
    <w:tmpl w:val="42E47DB4"/>
    <w:lvl w:ilvl="0" w:tplc="7412538A">
      <w:start w:val="1"/>
      <w:numFmt w:val="low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1" w15:restartNumberingAfterBreak="0">
    <w:nsid w:val="14A71175"/>
    <w:multiLevelType w:val="multilevel"/>
    <w:tmpl w:val="D3D892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14E42BE1"/>
    <w:multiLevelType w:val="multilevel"/>
    <w:tmpl w:val="0E0656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3" w15:restartNumberingAfterBreak="0">
    <w:nsid w:val="14E60016"/>
    <w:multiLevelType w:val="multilevel"/>
    <w:tmpl w:val="02C8F8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AA5594"/>
    <w:multiLevelType w:val="multilevel"/>
    <w:tmpl w:val="951026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172F121B"/>
    <w:multiLevelType w:val="multilevel"/>
    <w:tmpl w:val="82FEC0A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17733AE6"/>
    <w:multiLevelType w:val="hybridMultilevel"/>
    <w:tmpl w:val="934E8FE0"/>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7" w15:restartNumberingAfterBreak="0">
    <w:nsid w:val="178C1A51"/>
    <w:multiLevelType w:val="hybridMultilevel"/>
    <w:tmpl w:val="A24CAAC0"/>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8" w15:restartNumberingAfterBreak="0">
    <w:nsid w:val="185768D0"/>
    <w:multiLevelType w:val="multilevel"/>
    <w:tmpl w:val="733888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8842FC4"/>
    <w:multiLevelType w:val="multilevel"/>
    <w:tmpl w:val="4198E2B0"/>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190B6780"/>
    <w:multiLevelType w:val="hybridMultilevel"/>
    <w:tmpl w:val="C1F68FB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41" w15:restartNumberingAfterBreak="0">
    <w:nsid w:val="1ACA6457"/>
    <w:multiLevelType w:val="multilevel"/>
    <w:tmpl w:val="61DA6A8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1B234511"/>
    <w:multiLevelType w:val="multilevel"/>
    <w:tmpl w:val="B5D2A656"/>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1DFA3778"/>
    <w:multiLevelType w:val="multilevel"/>
    <w:tmpl w:val="6D1090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4" w15:restartNumberingAfterBreak="0">
    <w:nsid w:val="1E073CAE"/>
    <w:multiLevelType w:val="multilevel"/>
    <w:tmpl w:val="3F42260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1EF97C1D"/>
    <w:multiLevelType w:val="hybridMultilevel"/>
    <w:tmpl w:val="8D660D1E"/>
    <w:lvl w:ilvl="0" w:tplc="FFFFFFFF">
      <w:start w:val="1"/>
      <w:numFmt w:val="bullet"/>
      <w:lvlText w:val=""/>
      <w:lvlJc w:val="left"/>
      <w:pPr>
        <w:tabs>
          <w:tab w:val="num" w:pos="502"/>
        </w:tabs>
        <w:ind w:left="502" w:hanging="360"/>
      </w:pPr>
      <w:rPr>
        <w:rFonts w:hint="default" w:ascii="Symbol" w:hAnsi="Symbol"/>
      </w:rPr>
    </w:lvl>
    <w:lvl w:ilvl="1" w:tplc="FFFFFFFF">
      <w:start w:val="1"/>
      <w:numFmt w:val="bullet"/>
      <w:lvlText w:val="o"/>
      <w:lvlJc w:val="left"/>
      <w:pPr>
        <w:tabs>
          <w:tab w:val="num" w:pos="1440"/>
        </w:tabs>
        <w:ind w:left="1440" w:hanging="360"/>
      </w:pPr>
      <w:rPr>
        <w:rFonts w:hint="default" w:ascii="Courier New" w:hAnsi="Courier New" w:cs="Times New Roman"/>
      </w:rPr>
    </w:lvl>
    <w:lvl w:ilvl="2" w:tplc="FFFFFFFF">
      <w:start w:val="1"/>
      <w:numFmt w:val="bullet"/>
      <w:lvlText w:val=""/>
      <w:lvlJc w:val="left"/>
      <w:pPr>
        <w:tabs>
          <w:tab w:val="num" w:pos="2160"/>
        </w:tabs>
        <w:ind w:left="2160" w:hanging="360"/>
      </w:pPr>
      <w:rPr>
        <w:rFonts w:hint="default" w:ascii="Wingdings" w:hAnsi="Wingdings"/>
      </w:rPr>
    </w:lvl>
    <w:lvl w:ilvl="3" w:tplc="FFFFFFFF">
      <w:start w:val="1"/>
      <w:numFmt w:val="bullet"/>
      <w:lvlText w:val=""/>
      <w:lvlJc w:val="left"/>
      <w:pPr>
        <w:tabs>
          <w:tab w:val="num" w:pos="2880"/>
        </w:tabs>
        <w:ind w:left="2880" w:hanging="360"/>
      </w:pPr>
      <w:rPr>
        <w:rFonts w:hint="default" w:ascii="Symbol" w:hAnsi="Symbol"/>
      </w:rPr>
    </w:lvl>
    <w:lvl w:ilvl="4" w:tplc="FFFFFFFF">
      <w:start w:val="1"/>
      <w:numFmt w:val="bullet"/>
      <w:lvlText w:val="o"/>
      <w:lvlJc w:val="left"/>
      <w:pPr>
        <w:tabs>
          <w:tab w:val="num" w:pos="3600"/>
        </w:tabs>
        <w:ind w:left="3600" w:hanging="360"/>
      </w:pPr>
      <w:rPr>
        <w:rFonts w:hint="default" w:ascii="Courier New" w:hAnsi="Courier New" w:cs="Times New Roman"/>
      </w:rPr>
    </w:lvl>
    <w:lvl w:ilvl="5" w:tplc="FFFFFFFF">
      <w:start w:val="1"/>
      <w:numFmt w:val="bullet"/>
      <w:lvlText w:val=""/>
      <w:lvlJc w:val="left"/>
      <w:pPr>
        <w:tabs>
          <w:tab w:val="num" w:pos="4320"/>
        </w:tabs>
        <w:ind w:left="4320" w:hanging="360"/>
      </w:pPr>
      <w:rPr>
        <w:rFonts w:hint="default" w:ascii="Wingdings" w:hAnsi="Wingdings"/>
      </w:rPr>
    </w:lvl>
    <w:lvl w:ilvl="6" w:tplc="FFFFFFFF">
      <w:start w:val="1"/>
      <w:numFmt w:val="bullet"/>
      <w:lvlText w:val=""/>
      <w:lvlJc w:val="left"/>
      <w:pPr>
        <w:tabs>
          <w:tab w:val="num" w:pos="5040"/>
        </w:tabs>
        <w:ind w:left="5040" w:hanging="360"/>
      </w:pPr>
      <w:rPr>
        <w:rFonts w:hint="default" w:ascii="Symbol" w:hAnsi="Symbol"/>
      </w:rPr>
    </w:lvl>
    <w:lvl w:ilvl="7" w:tplc="FFFFFFFF">
      <w:start w:val="1"/>
      <w:numFmt w:val="bullet"/>
      <w:lvlText w:val="o"/>
      <w:lvlJc w:val="left"/>
      <w:pPr>
        <w:tabs>
          <w:tab w:val="num" w:pos="5760"/>
        </w:tabs>
        <w:ind w:left="5760" w:hanging="360"/>
      </w:pPr>
      <w:rPr>
        <w:rFonts w:hint="default" w:ascii="Courier New" w:hAnsi="Courier New" w:cs="Times New Roman"/>
      </w:rPr>
    </w:lvl>
    <w:lvl w:ilvl="8" w:tplc="FFFFFFFF">
      <w:start w:val="1"/>
      <w:numFmt w:val="bullet"/>
      <w:lvlText w:val=""/>
      <w:lvlJc w:val="left"/>
      <w:pPr>
        <w:tabs>
          <w:tab w:val="num" w:pos="6480"/>
        </w:tabs>
        <w:ind w:left="6480" w:hanging="360"/>
      </w:pPr>
      <w:rPr>
        <w:rFonts w:hint="default" w:ascii="Wingdings" w:hAnsi="Wingdings"/>
      </w:rPr>
    </w:lvl>
  </w:abstractNum>
  <w:abstractNum w:abstractNumId="46" w15:restartNumberingAfterBreak="0">
    <w:nsid w:val="22CB0DB0"/>
    <w:multiLevelType w:val="multilevel"/>
    <w:tmpl w:val="89A4EC1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23385708"/>
    <w:multiLevelType w:val="hybridMultilevel"/>
    <w:tmpl w:val="0AD01826"/>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48" w15:restartNumberingAfterBreak="0">
    <w:nsid w:val="23CC7A65"/>
    <w:multiLevelType w:val="multilevel"/>
    <w:tmpl w:val="7E588B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3DF69F3"/>
    <w:multiLevelType w:val="hybridMultilevel"/>
    <w:tmpl w:val="B9C667A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50" w15:restartNumberingAfterBreak="0">
    <w:nsid w:val="23ED7A9B"/>
    <w:multiLevelType w:val="multilevel"/>
    <w:tmpl w:val="DB48EE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1" w15:restartNumberingAfterBreak="0">
    <w:nsid w:val="23FA5E7E"/>
    <w:multiLevelType w:val="multilevel"/>
    <w:tmpl w:val="9D3201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2" w15:restartNumberingAfterBreak="0">
    <w:nsid w:val="249C2844"/>
    <w:multiLevelType w:val="multilevel"/>
    <w:tmpl w:val="DBC6B4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3" w15:restartNumberingAfterBreak="0">
    <w:nsid w:val="25491F3C"/>
    <w:multiLevelType w:val="multilevel"/>
    <w:tmpl w:val="F42A99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26DA34FA"/>
    <w:multiLevelType w:val="multilevel"/>
    <w:tmpl w:val="2ED896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5" w15:restartNumberingAfterBreak="0">
    <w:nsid w:val="27744D12"/>
    <w:multiLevelType w:val="multilevel"/>
    <w:tmpl w:val="BF00DB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6" w15:restartNumberingAfterBreak="0">
    <w:nsid w:val="27885935"/>
    <w:multiLevelType w:val="multilevel"/>
    <w:tmpl w:val="3A621F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7" w15:restartNumberingAfterBreak="0">
    <w:nsid w:val="27BB6058"/>
    <w:multiLevelType w:val="hybridMultilevel"/>
    <w:tmpl w:val="CFFC94C0"/>
    <w:lvl w:ilvl="0" w:tplc="2FB0F874">
      <w:start w:val="1"/>
      <w:numFmt w:val="decimal"/>
      <w:lvlText w:val="%1"/>
      <w:lvlJc w:val="left"/>
      <w:pPr>
        <w:ind w:left="1996" w:hanging="360"/>
      </w:pPr>
      <w:rPr>
        <w:rFonts w:hint="default"/>
      </w:rPr>
    </w:lvl>
    <w:lvl w:ilvl="1" w:tplc="04100019" w:tentative="1">
      <w:start w:val="1"/>
      <w:numFmt w:val="lowerLetter"/>
      <w:lvlText w:val="%2."/>
      <w:lvlJc w:val="left"/>
      <w:pPr>
        <w:ind w:left="2716" w:hanging="360"/>
      </w:pPr>
    </w:lvl>
    <w:lvl w:ilvl="2" w:tplc="0410001B" w:tentative="1">
      <w:start w:val="1"/>
      <w:numFmt w:val="lowerRoman"/>
      <w:lvlText w:val="%3."/>
      <w:lvlJc w:val="right"/>
      <w:pPr>
        <w:ind w:left="3436" w:hanging="180"/>
      </w:pPr>
    </w:lvl>
    <w:lvl w:ilvl="3" w:tplc="0410000F" w:tentative="1">
      <w:start w:val="1"/>
      <w:numFmt w:val="decimal"/>
      <w:lvlText w:val="%4."/>
      <w:lvlJc w:val="left"/>
      <w:pPr>
        <w:ind w:left="4156" w:hanging="360"/>
      </w:pPr>
    </w:lvl>
    <w:lvl w:ilvl="4" w:tplc="04100019" w:tentative="1">
      <w:start w:val="1"/>
      <w:numFmt w:val="lowerLetter"/>
      <w:lvlText w:val="%5."/>
      <w:lvlJc w:val="left"/>
      <w:pPr>
        <w:ind w:left="4876" w:hanging="360"/>
      </w:pPr>
    </w:lvl>
    <w:lvl w:ilvl="5" w:tplc="0410001B" w:tentative="1">
      <w:start w:val="1"/>
      <w:numFmt w:val="lowerRoman"/>
      <w:lvlText w:val="%6."/>
      <w:lvlJc w:val="right"/>
      <w:pPr>
        <w:ind w:left="5596" w:hanging="180"/>
      </w:pPr>
    </w:lvl>
    <w:lvl w:ilvl="6" w:tplc="0410000F" w:tentative="1">
      <w:start w:val="1"/>
      <w:numFmt w:val="decimal"/>
      <w:lvlText w:val="%7."/>
      <w:lvlJc w:val="left"/>
      <w:pPr>
        <w:ind w:left="6316" w:hanging="360"/>
      </w:pPr>
    </w:lvl>
    <w:lvl w:ilvl="7" w:tplc="04100019" w:tentative="1">
      <w:start w:val="1"/>
      <w:numFmt w:val="lowerLetter"/>
      <w:lvlText w:val="%8."/>
      <w:lvlJc w:val="left"/>
      <w:pPr>
        <w:ind w:left="7036" w:hanging="360"/>
      </w:pPr>
    </w:lvl>
    <w:lvl w:ilvl="8" w:tplc="0410001B" w:tentative="1">
      <w:start w:val="1"/>
      <w:numFmt w:val="lowerRoman"/>
      <w:lvlText w:val="%9."/>
      <w:lvlJc w:val="right"/>
      <w:pPr>
        <w:ind w:left="7756" w:hanging="180"/>
      </w:pPr>
    </w:lvl>
  </w:abstractNum>
  <w:abstractNum w:abstractNumId="58" w15:restartNumberingAfterBreak="0">
    <w:nsid w:val="285C021B"/>
    <w:multiLevelType w:val="multilevel"/>
    <w:tmpl w:val="E96EDF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9" w15:restartNumberingAfterBreak="0">
    <w:nsid w:val="29B54302"/>
    <w:multiLevelType w:val="multilevel"/>
    <w:tmpl w:val="B08EB45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15:restartNumberingAfterBreak="0">
    <w:nsid w:val="2A3273A4"/>
    <w:multiLevelType w:val="multilevel"/>
    <w:tmpl w:val="78D61B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15:restartNumberingAfterBreak="0">
    <w:nsid w:val="2AB933D6"/>
    <w:multiLevelType w:val="multilevel"/>
    <w:tmpl w:val="902E97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2" w15:restartNumberingAfterBreak="0">
    <w:nsid w:val="2B1E502D"/>
    <w:multiLevelType w:val="multilevel"/>
    <w:tmpl w:val="0C7674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3" w15:restartNumberingAfterBreak="0">
    <w:nsid w:val="2B883D4B"/>
    <w:multiLevelType w:val="multilevel"/>
    <w:tmpl w:val="61D6D36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2BB5049B"/>
    <w:multiLevelType w:val="multilevel"/>
    <w:tmpl w:val="B2B432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BD54F33"/>
    <w:multiLevelType w:val="multilevel"/>
    <w:tmpl w:val="267CB2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6" w15:restartNumberingAfterBreak="0">
    <w:nsid w:val="2BE53C3B"/>
    <w:multiLevelType w:val="hybridMultilevel"/>
    <w:tmpl w:val="E2FEEF18"/>
    <w:lvl w:ilvl="0" w:tplc="04100001">
      <w:start w:val="1"/>
      <w:numFmt w:val="bullet"/>
      <w:lvlText w:val=""/>
      <w:lvlJc w:val="left"/>
      <w:pPr>
        <w:ind w:left="720" w:hanging="360"/>
      </w:pPr>
      <w:rPr>
        <w:rFonts w:hint="default" w:ascii="Symbol" w:hAnsi="Symbol"/>
      </w:rPr>
    </w:lvl>
    <w:lvl w:ilvl="1" w:tplc="04100003">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67" w15:restartNumberingAfterBreak="0">
    <w:nsid w:val="2C0E5FD0"/>
    <w:multiLevelType w:val="multilevel"/>
    <w:tmpl w:val="08142D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8" w15:restartNumberingAfterBreak="0">
    <w:nsid w:val="2C1F49DF"/>
    <w:multiLevelType w:val="multilevel"/>
    <w:tmpl w:val="5B88D6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9" w15:restartNumberingAfterBreak="0">
    <w:nsid w:val="2CAC0E29"/>
    <w:multiLevelType w:val="multilevel"/>
    <w:tmpl w:val="D4FE8D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0" w15:restartNumberingAfterBreak="0">
    <w:nsid w:val="2DD87126"/>
    <w:multiLevelType w:val="multilevel"/>
    <w:tmpl w:val="2EA4C8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F0F0EAF"/>
    <w:multiLevelType w:val="multilevel"/>
    <w:tmpl w:val="EC1219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F3C47A0"/>
    <w:multiLevelType w:val="multilevel"/>
    <w:tmpl w:val="1E7A99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3" w15:restartNumberingAfterBreak="0">
    <w:nsid w:val="2F576B8C"/>
    <w:multiLevelType w:val="multilevel"/>
    <w:tmpl w:val="6DA607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4" w15:restartNumberingAfterBreak="0">
    <w:nsid w:val="30A313F9"/>
    <w:multiLevelType w:val="multilevel"/>
    <w:tmpl w:val="C0D0A8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1E96594"/>
    <w:multiLevelType w:val="multilevel"/>
    <w:tmpl w:val="45681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2F059C7"/>
    <w:multiLevelType w:val="multilevel"/>
    <w:tmpl w:val="CD98C2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3E472B9"/>
    <w:multiLevelType w:val="multilevel"/>
    <w:tmpl w:val="D00878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8" w15:restartNumberingAfterBreak="0">
    <w:nsid w:val="353E422E"/>
    <w:multiLevelType w:val="multilevel"/>
    <w:tmpl w:val="5574AD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9" w15:restartNumberingAfterBreak="0">
    <w:nsid w:val="35C579A1"/>
    <w:multiLevelType w:val="multilevel"/>
    <w:tmpl w:val="B22CAF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5D03CF1"/>
    <w:multiLevelType w:val="multilevel"/>
    <w:tmpl w:val="79F2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6A76721"/>
    <w:multiLevelType w:val="multilevel"/>
    <w:tmpl w:val="41ACF6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73409E8"/>
    <w:multiLevelType w:val="multilevel"/>
    <w:tmpl w:val="6E90F0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8095FEE"/>
    <w:multiLevelType w:val="hybridMultilevel"/>
    <w:tmpl w:val="0DD0326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15:restartNumberingAfterBreak="0">
    <w:nsid w:val="38F302AB"/>
    <w:multiLevelType w:val="multilevel"/>
    <w:tmpl w:val="2F6A66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5" w15:restartNumberingAfterBreak="0">
    <w:nsid w:val="3B0D280F"/>
    <w:multiLevelType w:val="multilevel"/>
    <w:tmpl w:val="E3B8865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6" w15:restartNumberingAfterBreak="0">
    <w:nsid w:val="3BBD7EB8"/>
    <w:multiLevelType w:val="hybridMultilevel"/>
    <w:tmpl w:val="AB2A07BE"/>
    <w:lvl w:ilvl="0" w:tplc="FFFFFFFF">
      <w:numFmt w:val="bullet"/>
      <w:lvlText w:val="-"/>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7" w15:restartNumberingAfterBreak="0">
    <w:nsid w:val="3C0B44E2"/>
    <w:multiLevelType w:val="multilevel"/>
    <w:tmpl w:val="853E164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8" w15:restartNumberingAfterBreak="0">
    <w:nsid w:val="3C281099"/>
    <w:multiLevelType w:val="multilevel"/>
    <w:tmpl w:val="D9C870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CB067B5"/>
    <w:multiLevelType w:val="multilevel"/>
    <w:tmpl w:val="A210D45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0" w15:restartNumberingAfterBreak="0">
    <w:nsid w:val="3CD87DD4"/>
    <w:multiLevelType w:val="multilevel"/>
    <w:tmpl w:val="268ADC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1" w15:restartNumberingAfterBreak="0">
    <w:nsid w:val="3D2A3D59"/>
    <w:multiLevelType w:val="multilevel"/>
    <w:tmpl w:val="A22ACA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2" w15:restartNumberingAfterBreak="0">
    <w:nsid w:val="3DAE0DAA"/>
    <w:multiLevelType w:val="multilevel"/>
    <w:tmpl w:val="E77AF6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3" w15:restartNumberingAfterBreak="0">
    <w:nsid w:val="3DFA5BDF"/>
    <w:multiLevelType w:val="multilevel"/>
    <w:tmpl w:val="68529E9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4" w15:restartNumberingAfterBreak="0">
    <w:nsid w:val="3E4B7FD8"/>
    <w:multiLevelType w:val="hybridMultilevel"/>
    <w:tmpl w:val="B4A222E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95" w15:restartNumberingAfterBreak="0">
    <w:nsid w:val="3FC40D24"/>
    <w:multiLevelType w:val="multilevel"/>
    <w:tmpl w:val="85D6C4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2E91EB9"/>
    <w:multiLevelType w:val="multilevel"/>
    <w:tmpl w:val="9E0250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7" w15:restartNumberingAfterBreak="0">
    <w:nsid w:val="483430DA"/>
    <w:multiLevelType w:val="multilevel"/>
    <w:tmpl w:val="AC2A7B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8" w15:restartNumberingAfterBreak="0">
    <w:nsid w:val="492D0FEF"/>
    <w:multiLevelType w:val="hybridMultilevel"/>
    <w:tmpl w:val="1F3CA77C"/>
    <w:lvl w:ilvl="0" w:tplc="620009B8">
      <w:start w:val="32"/>
      <w:numFmt w:val="bullet"/>
      <w:lvlText w:val="-"/>
      <w:lvlJc w:val="left"/>
      <w:pPr>
        <w:ind w:left="720" w:hanging="360"/>
      </w:pPr>
      <w:rPr>
        <w:rFonts w:hint="default" w:ascii="Calibri" w:hAnsi="Calibri" w:eastAsia="Calibri" w:cs="David"/>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99" w15:restartNumberingAfterBreak="0">
    <w:nsid w:val="492E1CDF"/>
    <w:multiLevelType w:val="singleLevel"/>
    <w:tmpl w:val="B1C2E414"/>
    <w:lvl w:ilvl="0">
      <w:numFmt w:val="bullet"/>
      <w:lvlText w:val="-"/>
      <w:lvlJc w:val="left"/>
      <w:pPr>
        <w:tabs>
          <w:tab w:val="num" w:pos="360"/>
        </w:tabs>
        <w:ind w:left="360" w:hanging="360"/>
      </w:pPr>
      <w:rPr>
        <w:rFonts w:hint="default"/>
      </w:rPr>
    </w:lvl>
  </w:abstractNum>
  <w:abstractNum w:abstractNumId="100" w15:restartNumberingAfterBreak="0">
    <w:nsid w:val="4B1C2A27"/>
    <w:multiLevelType w:val="multilevel"/>
    <w:tmpl w:val="A2C007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1" w15:restartNumberingAfterBreak="0">
    <w:nsid w:val="4DC66BAD"/>
    <w:multiLevelType w:val="multilevel"/>
    <w:tmpl w:val="17F228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2" w15:restartNumberingAfterBreak="0">
    <w:nsid w:val="4DE76FA1"/>
    <w:multiLevelType w:val="hybridMultilevel"/>
    <w:tmpl w:val="8DA0C78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3" w15:restartNumberingAfterBreak="0">
    <w:nsid w:val="4E1F523B"/>
    <w:multiLevelType w:val="singleLevel"/>
    <w:tmpl w:val="04100011"/>
    <w:lvl w:ilvl="0">
      <w:start w:val="1"/>
      <w:numFmt w:val="decimal"/>
      <w:lvlText w:val="%1)"/>
      <w:lvlJc w:val="left"/>
      <w:pPr>
        <w:tabs>
          <w:tab w:val="num" w:pos="360"/>
        </w:tabs>
        <w:ind w:left="360" w:hanging="360"/>
      </w:pPr>
      <w:rPr>
        <w:rFonts w:hint="default"/>
      </w:rPr>
    </w:lvl>
  </w:abstractNum>
  <w:abstractNum w:abstractNumId="104" w15:restartNumberingAfterBreak="0">
    <w:nsid w:val="4FBA4F2F"/>
    <w:multiLevelType w:val="multilevel"/>
    <w:tmpl w:val="EE98C9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5" w15:restartNumberingAfterBreak="0">
    <w:nsid w:val="504C400C"/>
    <w:multiLevelType w:val="hybridMultilevel"/>
    <w:tmpl w:val="E36A1B2E"/>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06" w15:restartNumberingAfterBreak="0">
    <w:nsid w:val="50C2662B"/>
    <w:multiLevelType w:val="multilevel"/>
    <w:tmpl w:val="B11C11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1403D36"/>
    <w:multiLevelType w:val="multilevel"/>
    <w:tmpl w:val="DC54322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8" w15:restartNumberingAfterBreak="0">
    <w:nsid w:val="51C94D33"/>
    <w:multiLevelType w:val="multilevel"/>
    <w:tmpl w:val="859AEFC2"/>
    <w:lvl w:ilvl="0">
      <w:start w:val="2"/>
      <w:numFmt w:val="decimal"/>
      <w:lvlText w:val="%1."/>
      <w:lvlJc w:val="left"/>
      <w:pPr>
        <w:tabs>
          <w:tab w:val="num" w:pos="720"/>
        </w:tabs>
        <w:ind w:left="720" w:hanging="360"/>
      </w:pPr>
    </w:lvl>
    <w:lvl w:ilvl="1">
      <w:numFmt w:val="bullet"/>
      <w:lvlText w:val="-"/>
      <w:lvlJc w:val="left"/>
      <w:pPr>
        <w:ind w:left="1440" w:hanging="360"/>
      </w:pPr>
      <w:rPr>
        <w:rFonts w:hint="default" w:ascii="Calibri" w:hAnsi="Calibri" w:cs="Calibri" w:eastAsiaTheme="minorHAns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26D5BF9"/>
    <w:multiLevelType w:val="multilevel"/>
    <w:tmpl w:val="2D2E9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3262ED4"/>
    <w:multiLevelType w:val="multilevel"/>
    <w:tmpl w:val="94D8C4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1" w15:restartNumberingAfterBreak="0">
    <w:nsid w:val="550160DE"/>
    <w:multiLevelType w:val="multilevel"/>
    <w:tmpl w:val="ED2A081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2" w15:restartNumberingAfterBreak="0">
    <w:nsid w:val="5595738B"/>
    <w:multiLevelType w:val="multilevel"/>
    <w:tmpl w:val="DEC60DE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3" w15:restartNumberingAfterBreak="0">
    <w:nsid w:val="56431B1F"/>
    <w:multiLevelType w:val="multilevel"/>
    <w:tmpl w:val="642EAA1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4" w15:restartNumberingAfterBreak="0">
    <w:nsid w:val="56E13EDA"/>
    <w:multiLevelType w:val="multilevel"/>
    <w:tmpl w:val="C31ECC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5" w15:restartNumberingAfterBreak="0">
    <w:nsid w:val="579954D4"/>
    <w:multiLevelType w:val="multilevel"/>
    <w:tmpl w:val="1C809C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6" w15:restartNumberingAfterBreak="0">
    <w:nsid w:val="58CA0A39"/>
    <w:multiLevelType w:val="multilevel"/>
    <w:tmpl w:val="A776DF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7" w15:restartNumberingAfterBreak="0">
    <w:nsid w:val="59543A4E"/>
    <w:multiLevelType w:val="multilevel"/>
    <w:tmpl w:val="1ED098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8" w15:restartNumberingAfterBreak="0">
    <w:nsid w:val="5A1D56CC"/>
    <w:multiLevelType w:val="multilevel"/>
    <w:tmpl w:val="2824313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9" w15:restartNumberingAfterBreak="0">
    <w:nsid w:val="5A31487E"/>
    <w:multiLevelType w:val="multilevel"/>
    <w:tmpl w:val="BCA48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AD72169"/>
    <w:multiLevelType w:val="multilevel"/>
    <w:tmpl w:val="DCD80B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1" w15:restartNumberingAfterBreak="0">
    <w:nsid w:val="5AD97A67"/>
    <w:multiLevelType w:val="multilevel"/>
    <w:tmpl w:val="19D8B7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2" w15:restartNumberingAfterBreak="0">
    <w:nsid w:val="5CAD1881"/>
    <w:multiLevelType w:val="hybridMultilevel"/>
    <w:tmpl w:val="97D8B48A"/>
    <w:lvl w:ilvl="0" w:tplc="962ECD40">
      <w:numFmt w:val="bullet"/>
      <w:lvlText w:val="-"/>
      <w:lvlJc w:val="left"/>
      <w:pPr>
        <w:ind w:left="720" w:hanging="360"/>
      </w:pPr>
      <w:rPr>
        <w:rFonts w:hint="default" w:ascii="Arial" w:hAnsi="Arial" w:eastAsia="Times New Roman" w:cs="Aria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23" w15:restartNumberingAfterBreak="0">
    <w:nsid w:val="5F115785"/>
    <w:multiLevelType w:val="hybridMultilevel"/>
    <w:tmpl w:val="C4D6DE10"/>
    <w:lvl w:ilvl="0" w:tplc="0410000D">
      <w:start w:val="1"/>
      <w:numFmt w:val="bullet"/>
      <w:lvlText w:val=""/>
      <w:lvlJc w:val="left"/>
      <w:pPr>
        <w:ind w:left="720" w:hanging="360"/>
      </w:pPr>
      <w:rPr>
        <w:rFonts w:hint="default" w:ascii="Wingdings" w:hAnsi="Wingdings"/>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24" w15:restartNumberingAfterBreak="0">
    <w:nsid w:val="5FB02046"/>
    <w:multiLevelType w:val="multilevel"/>
    <w:tmpl w:val="C6CADC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5" w15:restartNumberingAfterBreak="0">
    <w:nsid w:val="60864137"/>
    <w:multiLevelType w:val="hybridMultilevel"/>
    <w:tmpl w:val="3F7870F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26" w15:restartNumberingAfterBreak="0">
    <w:nsid w:val="610263E2"/>
    <w:multiLevelType w:val="multilevel"/>
    <w:tmpl w:val="379CED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7" w15:restartNumberingAfterBreak="0">
    <w:nsid w:val="616F2569"/>
    <w:multiLevelType w:val="multilevel"/>
    <w:tmpl w:val="D9F668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20D485F"/>
    <w:multiLevelType w:val="multilevel"/>
    <w:tmpl w:val="38D48D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9" w15:restartNumberingAfterBreak="0">
    <w:nsid w:val="6344686C"/>
    <w:multiLevelType w:val="multilevel"/>
    <w:tmpl w:val="868893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0" w15:restartNumberingAfterBreak="0">
    <w:nsid w:val="644C760D"/>
    <w:multiLevelType w:val="multilevel"/>
    <w:tmpl w:val="2398DB6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1" w15:restartNumberingAfterBreak="0">
    <w:nsid w:val="64875159"/>
    <w:multiLevelType w:val="multilevel"/>
    <w:tmpl w:val="F386F0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4E021AD"/>
    <w:multiLevelType w:val="multilevel"/>
    <w:tmpl w:val="3D2AC9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3" w15:restartNumberingAfterBreak="0">
    <w:nsid w:val="64F31D8A"/>
    <w:multiLevelType w:val="multilevel"/>
    <w:tmpl w:val="D8CEE1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4" w15:restartNumberingAfterBreak="0">
    <w:nsid w:val="653B6810"/>
    <w:multiLevelType w:val="multilevel"/>
    <w:tmpl w:val="DB9A25E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5" w15:restartNumberingAfterBreak="0">
    <w:nsid w:val="6617563D"/>
    <w:multiLevelType w:val="hybridMultilevel"/>
    <w:tmpl w:val="F41EE7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6" w15:restartNumberingAfterBreak="0">
    <w:nsid w:val="66F33A74"/>
    <w:multiLevelType w:val="multilevel"/>
    <w:tmpl w:val="6532AE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7" w15:restartNumberingAfterBreak="0">
    <w:nsid w:val="67BC5242"/>
    <w:multiLevelType w:val="hybridMultilevel"/>
    <w:tmpl w:val="83E6A60E"/>
    <w:lvl w:ilvl="0" w:tplc="DED08CD0">
      <w:numFmt w:val="bullet"/>
      <w:lvlText w:val="-"/>
      <w:lvlJc w:val="left"/>
      <w:pPr>
        <w:ind w:left="720" w:hanging="360"/>
      </w:pPr>
      <w:rPr>
        <w:rFonts w:hint="default" w:ascii="Times New Roman" w:hAnsi="Times New Roman" w:eastAsia="Times New Roman" w:cs="Times New Roman"/>
        <w:b/>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38" w15:restartNumberingAfterBreak="0">
    <w:nsid w:val="68236667"/>
    <w:multiLevelType w:val="multilevel"/>
    <w:tmpl w:val="9184F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9396DC9"/>
    <w:multiLevelType w:val="hybridMultilevel"/>
    <w:tmpl w:val="18FAAA0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0" w15:restartNumberingAfterBreak="0">
    <w:nsid w:val="698011DD"/>
    <w:multiLevelType w:val="multilevel"/>
    <w:tmpl w:val="DE6448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1" w15:restartNumberingAfterBreak="0">
    <w:nsid w:val="6985512A"/>
    <w:multiLevelType w:val="multilevel"/>
    <w:tmpl w:val="0310E2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2" w15:restartNumberingAfterBreak="0">
    <w:nsid w:val="6A2611C9"/>
    <w:multiLevelType w:val="multilevel"/>
    <w:tmpl w:val="238C1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AC27497"/>
    <w:multiLevelType w:val="multilevel"/>
    <w:tmpl w:val="459275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4" w15:restartNumberingAfterBreak="0">
    <w:nsid w:val="6BC355A9"/>
    <w:multiLevelType w:val="multilevel"/>
    <w:tmpl w:val="E9D415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5" w15:restartNumberingAfterBreak="0">
    <w:nsid w:val="6C0677B4"/>
    <w:multiLevelType w:val="multilevel"/>
    <w:tmpl w:val="001435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6" w15:restartNumberingAfterBreak="0">
    <w:nsid w:val="6C15357A"/>
    <w:multiLevelType w:val="multilevel"/>
    <w:tmpl w:val="B02AAF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7" w15:restartNumberingAfterBreak="0">
    <w:nsid w:val="6DB639EB"/>
    <w:multiLevelType w:val="multilevel"/>
    <w:tmpl w:val="4A982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E5909EB"/>
    <w:multiLevelType w:val="hybridMultilevel"/>
    <w:tmpl w:val="57A4AB50"/>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49" w15:restartNumberingAfterBreak="0">
    <w:nsid w:val="6EAB5907"/>
    <w:multiLevelType w:val="hybridMultilevel"/>
    <w:tmpl w:val="616A773A"/>
    <w:lvl w:ilvl="0" w:tplc="00000003">
      <w:start w:val="1"/>
      <w:numFmt w:val="bullet"/>
      <w:lvlText w:val=""/>
      <w:lvlJc w:val="left"/>
      <w:pPr>
        <w:ind w:left="720" w:hanging="360"/>
      </w:pPr>
      <w:rPr>
        <w:rFonts w:ascii="Symbol" w:hAnsi="Symbol" w:cs="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50" w15:restartNumberingAfterBreak="0">
    <w:nsid w:val="6EE817BA"/>
    <w:multiLevelType w:val="multilevel"/>
    <w:tmpl w:val="F280B9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1" w15:restartNumberingAfterBreak="0">
    <w:nsid w:val="6F0B4C17"/>
    <w:multiLevelType w:val="multilevel"/>
    <w:tmpl w:val="CAD2919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2" w15:restartNumberingAfterBreak="0">
    <w:nsid w:val="6F63043C"/>
    <w:multiLevelType w:val="hybridMultilevel"/>
    <w:tmpl w:val="8208DA40"/>
    <w:lvl w:ilvl="0" w:tplc="A4E0BC46">
      <w:numFmt w:val="bullet"/>
      <w:lvlText w:val="-"/>
      <w:lvlJc w:val="left"/>
      <w:pPr>
        <w:ind w:left="720" w:hanging="360"/>
      </w:pPr>
      <w:rPr>
        <w:rFonts w:hint="default" w:ascii="Arial" w:hAnsi="Arial" w:eastAsia="Calibri" w:cs="Aria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53" w15:restartNumberingAfterBreak="0">
    <w:nsid w:val="6FAC6735"/>
    <w:multiLevelType w:val="hybridMultilevel"/>
    <w:tmpl w:val="2FF40C2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54" w15:restartNumberingAfterBreak="0">
    <w:nsid w:val="6FF42C80"/>
    <w:multiLevelType w:val="multilevel"/>
    <w:tmpl w:val="AF76BE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5" w15:restartNumberingAfterBreak="0">
    <w:nsid w:val="716C05DE"/>
    <w:multiLevelType w:val="multilevel"/>
    <w:tmpl w:val="A476B1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6" w15:restartNumberingAfterBreak="0">
    <w:nsid w:val="72A91952"/>
    <w:multiLevelType w:val="multilevel"/>
    <w:tmpl w:val="448CFE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7" w15:restartNumberingAfterBreak="0">
    <w:nsid w:val="75A16699"/>
    <w:multiLevelType w:val="multilevel"/>
    <w:tmpl w:val="A6ACC4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8" w15:restartNumberingAfterBreak="0">
    <w:nsid w:val="75DB2AA2"/>
    <w:multiLevelType w:val="multilevel"/>
    <w:tmpl w:val="8CAC33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9" w15:restartNumberingAfterBreak="0">
    <w:nsid w:val="760B5A73"/>
    <w:multiLevelType w:val="hybridMultilevel"/>
    <w:tmpl w:val="8926E3B2"/>
    <w:lvl w:ilvl="0" w:tplc="A4E0BC46">
      <w:numFmt w:val="bullet"/>
      <w:lvlText w:val="-"/>
      <w:lvlJc w:val="left"/>
      <w:pPr>
        <w:ind w:left="720" w:hanging="360"/>
      </w:pPr>
      <w:rPr>
        <w:rFonts w:hint="default" w:ascii="Arial" w:hAnsi="Arial" w:eastAsia="Calibri" w:cs="Aria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60" w15:restartNumberingAfterBreak="0">
    <w:nsid w:val="76712C56"/>
    <w:multiLevelType w:val="multilevel"/>
    <w:tmpl w:val="56E4E8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1" w15:restartNumberingAfterBreak="0">
    <w:nsid w:val="76C37135"/>
    <w:multiLevelType w:val="hybridMultilevel"/>
    <w:tmpl w:val="77BA7546"/>
    <w:lvl w:ilvl="0" w:tplc="C9543200">
      <w:numFmt w:val="bullet"/>
      <w:lvlText w:val="-"/>
      <w:lvlJc w:val="left"/>
      <w:pPr>
        <w:ind w:left="720" w:hanging="360"/>
      </w:pPr>
      <w:rPr>
        <w:rFonts w:hint="default" w:ascii="Calibri" w:hAnsi="Calibri" w:eastAsiaTheme="minorEastAsia" w:cstheme="minorBid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62" w15:restartNumberingAfterBreak="0">
    <w:nsid w:val="76D4048D"/>
    <w:multiLevelType w:val="hybridMultilevel"/>
    <w:tmpl w:val="7100907C"/>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63" w15:restartNumberingAfterBreak="0">
    <w:nsid w:val="776062DD"/>
    <w:multiLevelType w:val="multilevel"/>
    <w:tmpl w:val="2DFA42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4" w15:restartNumberingAfterBreak="0">
    <w:nsid w:val="77BC3078"/>
    <w:multiLevelType w:val="hybridMultilevel"/>
    <w:tmpl w:val="29028D0E"/>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65" w15:restartNumberingAfterBreak="0">
    <w:nsid w:val="789D6DF6"/>
    <w:multiLevelType w:val="multilevel"/>
    <w:tmpl w:val="A91E96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6" w15:restartNumberingAfterBreak="0">
    <w:nsid w:val="78CC0CE0"/>
    <w:multiLevelType w:val="multilevel"/>
    <w:tmpl w:val="32EE6490"/>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7" w15:restartNumberingAfterBreak="0">
    <w:nsid w:val="79050827"/>
    <w:multiLevelType w:val="multilevel"/>
    <w:tmpl w:val="D08290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92D15FB"/>
    <w:multiLevelType w:val="multilevel"/>
    <w:tmpl w:val="D4D440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9" w15:restartNumberingAfterBreak="0">
    <w:nsid w:val="794408E6"/>
    <w:multiLevelType w:val="hybridMultilevel"/>
    <w:tmpl w:val="C3C28272"/>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70" w15:restartNumberingAfterBreak="0">
    <w:nsid w:val="7A3C2ECE"/>
    <w:multiLevelType w:val="hybridMultilevel"/>
    <w:tmpl w:val="B464FB9E"/>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71" w15:restartNumberingAfterBreak="0">
    <w:nsid w:val="7AEC07D3"/>
    <w:multiLevelType w:val="hybridMultilevel"/>
    <w:tmpl w:val="E8103E1E"/>
    <w:lvl w:ilvl="0" w:tplc="04100001">
      <w:start w:val="1"/>
      <w:numFmt w:val="bullet"/>
      <w:lvlText w:val=""/>
      <w:lvlJc w:val="left"/>
      <w:pPr>
        <w:tabs>
          <w:tab w:val="num" w:pos="1439"/>
        </w:tabs>
        <w:ind w:left="1439" w:hanging="360"/>
      </w:pPr>
      <w:rPr>
        <w:rFonts w:hint="default" w:ascii="Symbol" w:hAnsi="Symbol"/>
        <w:color w:val="auto"/>
      </w:rPr>
    </w:lvl>
    <w:lvl w:ilvl="1" w:tplc="04100003">
      <w:start w:val="1"/>
      <w:numFmt w:val="bullet"/>
      <w:lvlText w:val="o"/>
      <w:lvlJc w:val="left"/>
      <w:pPr>
        <w:tabs>
          <w:tab w:val="num" w:pos="1799"/>
        </w:tabs>
        <w:ind w:left="1799" w:hanging="360"/>
      </w:pPr>
      <w:rPr>
        <w:rFonts w:hint="default" w:ascii="Courier New" w:hAnsi="Courier New" w:cs="Courier New"/>
      </w:rPr>
    </w:lvl>
    <w:lvl w:ilvl="2" w:tplc="04100005" w:tentative="1">
      <w:start w:val="1"/>
      <w:numFmt w:val="bullet"/>
      <w:lvlText w:val=""/>
      <w:lvlJc w:val="left"/>
      <w:pPr>
        <w:tabs>
          <w:tab w:val="num" w:pos="2519"/>
        </w:tabs>
        <w:ind w:left="2519" w:hanging="360"/>
      </w:pPr>
      <w:rPr>
        <w:rFonts w:hint="default" w:ascii="Wingdings" w:hAnsi="Wingdings"/>
      </w:rPr>
    </w:lvl>
    <w:lvl w:ilvl="3" w:tplc="04100001" w:tentative="1">
      <w:start w:val="1"/>
      <w:numFmt w:val="bullet"/>
      <w:lvlText w:val=""/>
      <w:lvlJc w:val="left"/>
      <w:pPr>
        <w:tabs>
          <w:tab w:val="num" w:pos="3239"/>
        </w:tabs>
        <w:ind w:left="3239" w:hanging="360"/>
      </w:pPr>
      <w:rPr>
        <w:rFonts w:hint="default" w:ascii="Symbol" w:hAnsi="Symbol"/>
      </w:rPr>
    </w:lvl>
    <w:lvl w:ilvl="4" w:tplc="04100003" w:tentative="1">
      <w:start w:val="1"/>
      <w:numFmt w:val="bullet"/>
      <w:lvlText w:val="o"/>
      <w:lvlJc w:val="left"/>
      <w:pPr>
        <w:tabs>
          <w:tab w:val="num" w:pos="3959"/>
        </w:tabs>
        <w:ind w:left="3959" w:hanging="360"/>
      </w:pPr>
      <w:rPr>
        <w:rFonts w:hint="default" w:ascii="Courier New" w:hAnsi="Courier New" w:cs="Courier New"/>
      </w:rPr>
    </w:lvl>
    <w:lvl w:ilvl="5" w:tplc="04100005" w:tentative="1">
      <w:start w:val="1"/>
      <w:numFmt w:val="bullet"/>
      <w:lvlText w:val=""/>
      <w:lvlJc w:val="left"/>
      <w:pPr>
        <w:tabs>
          <w:tab w:val="num" w:pos="4679"/>
        </w:tabs>
        <w:ind w:left="4679" w:hanging="360"/>
      </w:pPr>
      <w:rPr>
        <w:rFonts w:hint="default" w:ascii="Wingdings" w:hAnsi="Wingdings"/>
      </w:rPr>
    </w:lvl>
    <w:lvl w:ilvl="6" w:tplc="04100001" w:tentative="1">
      <w:start w:val="1"/>
      <w:numFmt w:val="bullet"/>
      <w:lvlText w:val=""/>
      <w:lvlJc w:val="left"/>
      <w:pPr>
        <w:tabs>
          <w:tab w:val="num" w:pos="5399"/>
        </w:tabs>
        <w:ind w:left="5399" w:hanging="360"/>
      </w:pPr>
      <w:rPr>
        <w:rFonts w:hint="default" w:ascii="Symbol" w:hAnsi="Symbol"/>
      </w:rPr>
    </w:lvl>
    <w:lvl w:ilvl="7" w:tplc="04100003" w:tentative="1">
      <w:start w:val="1"/>
      <w:numFmt w:val="bullet"/>
      <w:lvlText w:val="o"/>
      <w:lvlJc w:val="left"/>
      <w:pPr>
        <w:tabs>
          <w:tab w:val="num" w:pos="6119"/>
        </w:tabs>
        <w:ind w:left="6119" w:hanging="360"/>
      </w:pPr>
      <w:rPr>
        <w:rFonts w:hint="default" w:ascii="Courier New" w:hAnsi="Courier New" w:cs="Courier New"/>
      </w:rPr>
    </w:lvl>
    <w:lvl w:ilvl="8" w:tplc="04100005" w:tentative="1">
      <w:start w:val="1"/>
      <w:numFmt w:val="bullet"/>
      <w:lvlText w:val=""/>
      <w:lvlJc w:val="left"/>
      <w:pPr>
        <w:tabs>
          <w:tab w:val="num" w:pos="6839"/>
        </w:tabs>
        <w:ind w:left="6839" w:hanging="360"/>
      </w:pPr>
      <w:rPr>
        <w:rFonts w:hint="default" w:ascii="Wingdings" w:hAnsi="Wingdings"/>
      </w:rPr>
    </w:lvl>
  </w:abstractNum>
  <w:abstractNum w:abstractNumId="172" w15:restartNumberingAfterBreak="0">
    <w:nsid w:val="7B6941D4"/>
    <w:multiLevelType w:val="multilevel"/>
    <w:tmpl w:val="6D7C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BE56533"/>
    <w:multiLevelType w:val="multilevel"/>
    <w:tmpl w:val="32A2CE2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4" w15:restartNumberingAfterBreak="0">
    <w:nsid w:val="7D921116"/>
    <w:multiLevelType w:val="multilevel"/>
    <w:tmpl w:val="453464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5" w15:restartNumberingAfterBreak="0">
    <w:nsid w:val="7E7C2709"/>
    <w:multiLevelType w:val="hybridMultilevel"/>
    <w:tmpl w:val="79C04842"/>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76" w15:restartNumberingAfterBreak="0">
    <w:nsid w:val="7FBB7676"/>
    <w:multiLevelType w:val="multilevel"/>
    <w:tmpl w:val="C67863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946502481">
    <w:abstractNumId w:val="171"/>
  </w:num>
  <w:num w:numId="2" w16cid:durableId="291667477">
    <w:abstractNumId w:val="139"/>
  </w:num>
  <w:num w:numId="3" w16cid:durableId="641739733">
    <w:abstractNumId w:val="83"/>
  </w:num>
  <w:num w:numId="4" w16cid:durableId="477843234">
    <w:abstractNumId w:val="49"/>
  </w:num>
  <w:num w:numId="5" w16cid:durableId="956255804">
    <w:abstractNumId w:val="36"/>
  </w:num>
  <w:num w:numId="6" w16cid:durableId="1664968226">
    <w:abstractNumId w:val="66"/>
  </w:num>
  <w:num w:numId="7" w16cid:durableId="1008215167">
    <w:abstractNumId w:val="169"/>
  </w:num>
  <w:num w:numId="8" w16cid:durableId="1141264215">
    <w:abstractNumId w:val="105"/>
  </w:num>
  <w:num w:numId="9" w16cid:durableId="1172448859">
    <w:abstractNumId w:val="175"/>
  </w:num>
  <w:num w:numId="10" w16cid:durableId="1277523852">
    <w:abstractNumId w:val="11"/>
  </w:num>
  <w:num w:numId="11" w16cid:durableId="375592567">
    <w:abstractNumId w:val="164"/>
  </w:num>
  <w:num w:numId="12" w16cid:durableId="541014839">
    <w:abstractNumId w:val="162"/>
  </w:num>
  <w:num w:numId="13" w16cid:durableId="45416910">
    <w:abstractNumId w:val="123"/>
  </w:num>
  <w:num w:numId="14" w16cid:durableId="1835561518">
    <w:abstractNumId w:val="1"/>
  </w:num>
  <w:num w:numId="15" w16cid:durableId="446628558">
    <w:abstractNumId w:val="2"/>
  </w:num>
  <w:num w:numId="16" w16cid:durableId="934047701">
    <w:abstractNumId w:val="3"/>
  </w:num>
  <w:num w:numId="17" w16cid:durableId="1040204509">
    <w:abstractNumId w:val="149"/>
  </w:num>
  <w:num w:numId="18" w16cid:durableId="1917014168">
    <w:abstractNumId w:val="45"/>
  </w:num>
  <w:num w:numId="19" w16cid:durableId="208611661">
    <w:abstractNumId w:val="57"/>
  </w:num>
  <w:num w:numId="20" w16cid:durableId="1859736239">
    <w:abstractNumId w:val="122"/>
  </w:num>
  <w:num w:numId="21" w16cid:durableId="1725912105">
    <w:abstractNumId w:val="13"/>
  </w:num>
  <w:num w:numId="22" w16cid:durableId="35469716">
    <w:abstractNumId w:val="170"/>
  </w:num>
  <w:num w:numId="23" w16cid:durableId="2103841250">
    <w:abstractNumId w:val="153"/>
  </w:num>
  <w:num w:numId="24" w16cid:durableId="1327198854">
    <w:abstractNumId w:val="40"/>
  </w:num>
  <w:num w:numId="25" w16cid:durableId="912198106">
    <w:abstractNumId w:val="86"/>
  </w:num>
  <w:num w:numId="26" w16cid:durableId="2004622234">
    <w:abstractNumId w:val="99"/>
  </w:num>
  <w:num w:numId="27" w16cid:durableId="1920207465">
    <w:abstractNumId w:val="37"/>
  </w:num>
  <w:num w:numId="28" w16cid:durableId="1815023950">
    <w:abstractNumId w:val="148"/>
  </w:num>
  <w:num w:numId="29" w16cid:durableId="1192766385">
    <w:abstractNumId w:val="142"/>
  </w:num>
  <w:num w:numId="30" w16cid:durableId="713231324">
    <w:abstractNumId w:val="137"/>
  </w:num>
  <w:num w:numId="31" w16cid:durableId="168981599">
    <w:abstractNumId w:val="9"/>
  </w:num>
  <w:num w:numId="32" w16cid:durableId="354156904">
    <w:abstractNumId w:val="98"/>
  </w:num>
  <w:num w:numId="33" w16cid:durableId="1670020929">
    <w:abstractNumId w:val="94"/>
  </w:num>
  <w:num w:numId="34" w16cid:durableId="890652188">
    <w:abstractNumId w:val="125"/>
  </w:num>
  <w:num w:numId="35" w16cid:durableId="1150555567">
    <w:abstractNumId w:val="103"/>
  </w:num>
  <w:num w:numId="36" w16cid:durableId="1096442097">
    <w:abstractNumId w:val="30"/>
  </w:num>
  <w:num w:numId="37" w16cid:durableId="940114612">
    <w:abstractNumId w:val="135"/>
  </w:num>
  <w:num w:numId="38" w16cid:durableId="460615877">
    <w:abstractNumId w:val="152"/>
  </w:num>
  <w:num w:numId="39" w16cid:durableId="201747962">
    <w:abstractNumId w:val="159"/>
  </w:num>
  <w:num w:numId="40" w16cid:durableId="952782548">
    <w:abstractNumId w:val="102"/>
  </w:num>
  <w:num w:numId="41" w16cid:durableId="1718623642">
    <w:abstractNumId w:val="47"/>
  </w:num>
  <w:num w:numId="42" w16cid:durableId="10035282">
    <w:abstractNumId w:val="161"/>
  </w:num>
  <w:num w:numId="43" w16cid:durableId="1890721009">
    <w:abstractNumId w:val="120"/>
  </w:num>
  <w:num w:numId="44" w16cid:durableId="48379344">
    <w:abstractNumId w:val="68"/>
  </w:num>
  <w:num w:numId="45" w16cid:durableId="1944150410">
    <w:abstractNumId w:val="61"/>
  </w:num>
  <w:num w:numId="46" w16cid:durableId="767844986">
    <w:abstractNumId w:val="166"/>
  </w:num>
  <w:num w:numId="47" w16cid:durableId="507066675">
    <w:abstractNumId w:val="39"/>
  </w:num>
  <w:num w:numId="48" w16cid:durableId="1760983934">
    <w:abstractNumId w:val="42"/>
  </w:num>
  <w:num w:numId="49" w16cid:durableId="148450753">
    <w:abstractNumId w:val="43"/>
  </w:num>
  <w:num w:numId="50" w16cid:durableId="2002738169">
    <w:abstractNumId w:val="116"/>
  </w:num>
  <w:num w:numId="51" w16cid:durableId="485125867">
    <w:abstractNumId w:val="156"/>
  </w:num>
  <w:num w:numId="52" w16cid:durableId="1236285565">
    <w:abstractNumId w:val="54"/>
  </w:num>
  <w:num w:numId="53" w16cid:durableId="1269048214">
    <w:abstractNumId w:val="19"/>
  </w:num>
  <w:num w:numId="54" w16cid:durableId="3018041">
    <w:abstractNumId w:val="24"/>
  </w:num>
  <w:num w:numId="55" w16cid:durableId="10692286">
    <w:abstractNumId w:val="56"/>
  </w:num>
  <w:num w:numId="56" w16cid:durableId="593830624">
    <w:abstractNumId w:val="97"/>
  </w:num>
  <w:num w:numId="57" w16cid:durableId="1876842387">
    <w:abstractNumId w:val="117"/>
  </w:num>
  <w:num w:numId="58" w16cid:durableId="1094009739">
    <w:abstractNumId w:val="73"/>
  </w:num>
  <w:num w:numId="59" w16cid:durableId="1928613155">
    <w:abstractNumId w:val="146"/>
  </w:num>
  <w:num w:numId="60" w16cid:durableId="1073233728">
    <w:abstractNumId w:val="100"/>
  </w:num>
  <w:num w:numId="61" w16cid:durableId="1455977113">
    <w:abstractNumId w:val="154"/>
  </w:num>
  <w:num w:numId="62" w16cid:durableId="1579944960">
    <w:abstractNumId w:val="34"/>
  </w:num>
  <w:num w:numId="63" w16cid:durableId="1955210090">
    <w:abstractNumId w:val="163"/>
  </w:num>
  <w:num w:numId="64" w16cid:durableId="747967881">
    <w:abstractNumId w:val="20"/>
  </w:num>
  <w:num w:numId="65" w16cid:durableId="184103103">
    <w:abstractNumId w:val="67"/>
  </w:num>
  <w:num w:numId="66" w16cid:durableId="978614897">
    <w:abstractNumId w:val="14"/>
  </w:num>
  <w:num w:numId="67" w16cid:durableId="155197493">
    <w:abstractNumId w:val="4"/>
  </w:num>
  <w:num w:numId="68" w16cid:durableId="1332874330">
    <w:abstractNumId w:val="121"/>
  </w:num>
  <w:num w:numId="69" w16cid:durableId="1860507962">
    <w:abstractNumId w:val="80"/>
  </w:num>
  <w:num w:numId="70" w16cid:durableId="811211096">
    <w:abstractNumId w:val="33"/>
  </w:num>
  <w:num w:numId="71" w16cid:durableId="534536170">
    <w:abstractNumId w:val="92"/>
  </w:num>
  <w:num w:numId="72" w16cid:durableId="697854863">
    <w:abstractNumId w:val="118"/>
  </w:num>
  <w:num w:numId="73" w16cid:durableId="14579649">
    <w:abstractNumId w:val="84"/>
  </w:num>
  <w:num w:numId="74" w16cid:durableId="1084187733">
    <w:abstractNumId w:val="134"/>
  </w:num>
  <w:num w:numId="75" w16cid:durableId="1970742797">
    <w:abstractNumId w:val="87"/>
  </w:num>
  <w:num w:numId="76" w16cid:durableId="792865196">
    <w:abstractNumId w:val="112"/>
  </w:num>
  <w:num w:numId="77" w16cid:durableId="392587391">
    <w:abstractNumId w:val="59"/>
  </w:num>
  <w:num w:numId="78" w16cid:durableId="143091204">
    <w:abstractNumId w:val="21"/>
  </w:num>
  <w:num w:numId="79" w16cid:durableId="797382532">
    <w:abstractNumId w:val="15"/>
  </w:num>
  <w:num w:numId="80" w16cid:durableId="680396360">
    <w:abstractNumId w:val="50"/>
  </w:num>
  <w:num w:numId="81" w16cid:durableId="527647748">
    <w:abstractNumId w:val="90"/>
  </w:num>
  <w:num w:numId="82" w16cid:durableId="444616711">
    <w:abstractNumId w:val="55"/>
  </w:num>
  <w:num w:numId="83" w16cid:durableId="1895043538">
    <w:abstractNumId w:val="32"/>
  </w:num>
  <w:num w:numId="84" w16cid:durableId="756248884">
    <w:abstractNumId w:val="128"/>
  </w:num>
  <w:num w:numId="85" w16cid:durableId="1535847385">
    <w:abstractNumId w:val="7"/>
  </w:num>
  <w:num w:numId="86" w16cid:durableId="686294153">
    <w:abstractNumId w:val="76"/>
  </w:num>
  <w:num w:numId="87" w16cid:durableId="2026901472">
    <w:abstractNumId w:val="145"/>
  </w:num>
  <w:num w:numId="88" w16cid:durableId="456071059">
    <w:abstractNumId w:val="168"/>
  </w:num>
  <w:num w:numId="89" w16cid:durableId="656421975">
    <w:abstractNumId w:val="53"/>
  </w:num>
  <w:num w:numId="90" w16cid:durableId="1353411178">
    <w:abstractNumId w:val="5"/>
  </w:num>
  <w:num w:numId="91" w16cid:durableId="265501185">
    <w:abstractNumId w:val="151"/>
  </w:num>
  <w:num w:numId="92" w16cid:durableId="1499464235">
    <w:abstractNumId w:val="130"/>
  </w:num>
  <w:num w:numId="93" w16cid:durableId="1646351742">
    <w:abstractNumId w:val="93"/>
  </w:num>
  <w:num w:numId="94" w16cid:durableId="2124566023">
    <w:abstractNumId w:val="173"/>
  </w:num>
  <w:num w:numId="95" w16cid:durableId="1349060766">
    <w:abstractNumId w:val="158"/>
  </w:num>
  <w:num w:numId="96" w16cid:durableId="1241016789">
    <w:abstractNumId w:val="77"/>
  </w:num>
  <w:num w:numId="97" w16cid:durableId="55443704">
    <w:abstractNumId w:val="165"/>
  </w:num>
  <w:num w:numId="98" w16cid:durableId="784278337">
    <w:abstractNumId w:val="133"/>
  </w:num>
  <w:num w:numId="99" w16cid:durableId="252056229">
    <w:abstractNumId w:val="65"/>
  </w:num>
  <w:num w:numId="100" w16cid:durableId="838810341">
    <w:abstractNumId w:val="31"/>
  </w:num>
  <w:num w:numId="101" w16cid:durableId="661085006">
    <w:abstractNumId w:val="119"/>
  </w:num>
  <w:num w:numId="102" w16cid:durableId="325474555">
    <w:abstractNumId w:val="167"/>
  </w:num>
  <w:num w:numId="103" w16cid:durableId="1760788172">
    <w:abstractNumId w:val="141"/>
  </w:num>
  <w:num w:numId="104" w16cid:durableId="1155073345">
    <w:abstractNumId w:val="89"/>
  </w:num>
  <w:num w:numId="105" w16cid:durableId="896012468">
    <w:abstractNumId w:val="136"/>
  </w:num>
  <w:num w:numId="106" w16cid:durableId="967706202">
    <w:abstractNumId w:val="6"/>
  </w:num>
  <w:num w:numId="107" w16cid:durableId="912933955">
    <w:abstractNumId w:val="113"/>
  </w:num>
  <w:num w:numId="108" w16cid:durableId="361974592">
    <w:abstractNumId w:val="107"/>
  </w:num>
  <w:num w:numId="109" w16cid:durableId="2137289614">
    <w:abstractNumId w:val="63"/>
  </w:num>
  <w:num w:numId="110" w16cid:durableId="677120858">
    <w:abstractNumId w:val="85"/>
  </w:num>
  <w:num w:numId="111" w16cid:durableId="1242132278">
    <w:abstractNumId w:val="22"/>
  </w:num>
  <w:num w:numId="112" w16cid:durableId="1037000454">
    <w:abstractNumId w:val="96"/>
  </w:num>
  <w:num w:numId="113" w16cid:durableId="972561236">
    <w:abstractNumId w:val="140"/>
  </w:num>
  <w:num w:numId="114" w16cid:durableId="1122454489">
    <w:abstractNumId w:val="150"/>
  </w:num>
  <w:num w:numId="115" w16cid:durableId="2031099722">
    <w:abstractNumId w:val="104"/>
  </w:num>
  <w:num w:numId="116" w16cid:durableId="1743520893">
    <w:abstractNumId w:val="114"/>
  </w:num>
  <w:num w:numId="117" w16cid:durableId="1816528344">
    <w:abstractNumId w:val="75"/>
  </w:num>
  <w:num w:numId="118" w16cid:durableId="1051463515">
    <w:abstractNumId w:val="138"/>
  </w:num>
  <w:num w:numId="119" w16cid:durableId="853105834">
    <w:abstractNumId w:val="124"/>
  </w:num>
  <w:num w:numId="120" w16cid:durableId="370231537">
    <w:abstractNumId w:val="44"/>
  </w:num>
  <w:num w:numId="121" w16cid:durableId="255066868">
    <w:abstractNumId w:val="60"/>
  </w:num>
  <w:num w:numId="122" w16cid:durableId="1253467923">
    <w:abstractNumId w:val="35"/>
  </w:num>
  <w:num w:numId="123" w16cid:durableId="300231434">
    <w:abstractNumId w:val="25"/>
  </w:num>
  <w:num w:numId="124" w16cid:durableId="1589070483">
    <w:abstractNumId w:val="46"/>
  </w:num>
  <w:num w:numId="125" w16cid:durableId="52242233">
    <w:abstractNumId w:val="111"/>
  </w:num>
  <w:num w:numId="126" w16cid:durableId="172450861">
    <w:abstractNumId w:val="41"/>
  </w:num>
  <w:num w:numId="127" w16cid:durableId="2084065286">
    <w:abstractNumId w:val="62"/>
  </w:num>
  <w:num w:numId="128" w16cid:durableId="2114587322">
    <w:abstractNumId w:val="91"/>
  </w:num>
  <w:num w:numId="129" w16cid:durableId="1538814223">
    <w:abstractNumId w:val="27"/>
  </w:num>
  <w:num w:numId="130" w16cid:durableId="206339507">
    <w:abstractNumId w:val="12"/>
  </w:num>
  <w:num w:numId="131" w16cid:durableId="295720726">
    <w:abstractNumId w:val="29"/>
  </w:num>
  <w:num w:numId="132" w16cid:durableId="294870705">
    <w:abstractNumId w:val="110"/>
  </w:num>
  <w:num w:numId="133" w16cid:durableId="1292441321">
    <w:abstractNumId w:val="147"/>
  </w:num>
  <w:num w:numId="134" w16cid:durableId="1256282315">
    <w:abstractNumId w:val="108"/>
  </w:num>
  <w:num w:numId="135" w16cid:durableId="523712075">
    <w:abstractNumId w:val="129"/>
  </w:num>
  <w:num w:numId="136" w16cid:durableId="993798767">
    <w:abstractNumId w:val="69"/>
  </w:num>
  <w:num w:numId="137" w16cid:durableId="1678923249">
    <w:abstractNumId w:val="88"/>
  </w:num>
  <w:num w:numId="138" w16cid:durableId="1708482854">
    <w:abstractNumId w:val="38"/>
  </w:num>
  <w:num w:numId="139" w16cid:durableId="1988583790">
    <w:abstractNumId w:val="95"/>
  </w:num>
  <w:num w:numId="140" w16cid:durableId="453597939">
    <w:abstractNumId w:val="48"/>
  </w:num>
  <w:num w:numId="141" w16cid:durableId="1883400323">
    <w:abstractNumId w:val="127"/>
  </w:num>
  <w:num w:numId="142" w16cid:durableId="522403209">
    <w:abstractNumId w:val="131"/>
  </w:num>
  <w:num w:numId="143" w16cid:durableId="1689402929">
    <w:abstractNumId w:val="115"/>
  </w:num>
  <w:num w:numId="144" w16cid:durableId="1327394564">
    <w:abstractNumId w:val="28"/>
  </w:num>
  <w:num w:numId="145" w16cid:durableId="802892482">
    <w:abstractNumId w:val="172"/>
  </w:num>
  <w:num w:numId="146" w16cid:durableId="914365277">
    <w:abstractNumId w:val="70"/>
  </w:num>
  <w:num w:numId="147" w16cid:durableId="993529247">
    <w:abstractNumId w:val="157"/>
  </w:num>
  <w:num w:numId="148" w16cid:durableId="2112436284">
    <w:abstractNumId w:val="78"/>
  </w:num>
  <w:num w:numId="149" w16cid:durableId="1645424222">
    <w:abstractNumId w:val="8"/>
  </w:num>
  <w:num w:numId="150" w16cid:durableId="1050764296">
    <w:abstractNumId w:val="16"/>
  </w:num>
  <w:num w:numId="151" w16cid:durableId="1352367916">
    <w:abstractNumId w:val="23"/>
  </w:num>
  <w:num w:numId="152" w16cid:durableId="234633673">
    <w:abstractNumId w:val="58"/>
  </w:num>
  <w:num w:numId="153" w16cid:durableId="1804617183">
    <w:abstractNumId w:val="176"/>
  </w:num>
  <w:num w:numId="154" w16cid:durableId="1773548531">
    <w:abstractNumId w:val="52"/>
  </w:num>
  <w:num w:numId="155" w16cid:durableId="1869181417">
    <w:abstractNumId w:val="51"/>
  </w:num>
  <w:num w:numId="156" w16cid:durableId="47533826">
    <w:abstractNumId w:val="143"/>
  </w:num>
  <w:num w:numId="157" w16cid:durableId="1377504283">
    <w:abstractNumId w:val="26"/>
  </w:num>
  <w:num w:numId="158" w16cid:durableId="1516847301">
    <w:abstractNumId w:val="71"/>
  </w:num>
  <w:num w:numId="159" w16cid:durableId="467480078">
    <w:abstractNumId w:val="81"/>
  </w:num>
  <w:num w:numId="160" w16cid:durableId="1444421243">
    <w:abstractNumId w:val="72"/>
  </w:num>
  <w:num w:numId="161" w16cid:durableId="465782694">
    <w:abstractNumId w:val="155"/>
  </w:num>
  <w:num w:numId="162" w16cid:durableId="152719340">
    <w:abstractNumId w:val="132"/>
  </w:num>
  <w:num w:numId="163" w16cid:durableId="1639260164">
    <w:abstractNumId w:val="82"/>
  </w:num>
  <w:num w:numId="164" w16cid:durableId="1615096716">
    <w:abstractNumId w:val="64"/>
  </w:num>
  <w:num w:numId="165" w16cid:durableId="320817287">
    <w:abstractNumId w:val="74"/>
  </w:num>
  <w:num w:numId="166" w16cid:durableId="1399208836">
    <w:abstractNumId w:val="10"/>
  </w:num>
  <w:num w:numId="167" w16cid:durableId="1078869728">
    <w:abstractNumId w:val="106"/>
  </w:num>
  <w:num w:numId="168" w16cid:durableId="1419252670">
    <w:abstractNumId w:val="18"/>
  </w:num>
  <w:num w:numId="169" w16cid:durableId="214513994">
    <w:abstractNumId w:val="101"/>
  </w:num>
  <w:num w:numId="170" w16cid:durableId="79958308">
    <w:abstractNumId w:val="17"/>
  </w:num>
  <w:num w:numId="171" w16cid:durableId="531117672">
    <w:abstractNumId w:val="126"/>
  </w:num>
  <w:num w:numId="172" w16cid:durableId="153419969">
    <w:abstractNumId w:val="174"/>
  </w:num>
  <w:num w:numId="173" w16cid:durableId="2122412806">
    <w:abstractNumId w:val="144"/>
  </w:num>
  <w:num w:numId="174" w16cid:durableId="10618629">
    <w:abstractNumId w:val="160"/>
  </w:num>
  <w:num w:numId="175" w16cid:durableId="771166627">
    <w:abstractNumId w:val="79"/>
  </w:num>
  <w:num w:numId="176" w16cid:durableId="1175917853">
    <w:abstractNumId w:val="109"/>
  </w:num>
  <w:numIdMacAtCleanup w:val="1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08"/>
  <w:hyphenationZone w:val="283"/>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3A7"/>
    <w:rsid w:val="0000325B"/>
    <w:rsid w:val="00011F53"/>
    <w:rsid w:val="000158DC"/>
    <w:rsid w:val="00020AAE"/>
    <w:rsid w:val="00025769"/>
    <w:rsid w:val="00026BFA"/>
    <w:rsid w:val="00030851"/>
    <w:rsid w:val="00032215"/>
    <w:rsid w:val="000362F9"/>
    <w:rsid w:val="00045E60"/>
    <w:rsid w:val="00047B84"/>
    <w:rsid w:val="000530D5"/>
    <w:rsid w:val="00055A00"/>
    <w:rsid w:val="00057CA0"/>
    <w:rsid w:val="00060BC7"/>
    <w:rsid w:val="00067C22"/>
    <w:rsid w:val="0007139D"/>
    <w:rsid w:val="00074895"/>
    <w:rsid w:val="00077690"/>
    <w:rsid w:val="00086E54"/>
    <w:rsid w:val="0008742D"/>
    <w:rsid w:val="00092F8B"/>
    <w:rsid w:val="00093315"/>
    <w:rsid w:val="000945A0"/>
    <w:rsid w:val="000960C3"/>
    <w:rsid w:val="000B23A5"/>
    <w:rsid w:val="000C43C6"/>
    <w:rsid w:val="000C4495"/>
    <w:rsid w:val="000C49AD"/>
    <w:rsid w:val="000C6331"/>
    <w:rsid w:val="000D182B"/>
    <w:rsid w:val="000E3F12"/>
    <w:rsid w:val="000F037D"/>
    <w:rsid w:val="000F0844"/>
    <w:rsid w:val="000F1E64"/>
    <w:rsid w:val="000F1F89"/>
    <w:rsid w:val="000F26CA"/>
    <w:rsid w:val="000F64F9"/>
    <w:rsid w:val="000F7181"/>
    <w:rsid w:val="001043E3"/>
    <w:rsid w:val="00106483"/>
    <w:rsid w:val="00106AC4"/>
    <w:rsid w:val="001170A9"/>
    <w:rsid w:val="00121911"/>
    <w:rsid w:val="00122F66"/>
    <w:rsid w:val="00123DBA"/>
    <w:rsid w:val="00145460"/>
    <w:rsid w:val="00161429"/>
    <w:rsid w:val="00161A23"/>
    <w:rsid w:val="00164FDB"/>
    <w:rsid w:val="001662BC"/>
    <w:rsid w:val="00173504"/>
    <w:rsid w:val="00177C54"/>
    <w:rsid w:val="0019411E"/>
    <w:rsid w:val="00195FE8"/>
    <w:rsid w:val="001A0E10"/>
    <w:rsid w:val="001A55E2"/>
    <w:rsid w:val="001A5F62"/>
    <w:rsid w:val="001A75C9"/>
    <w:rsid w:val="001A791E"/>
    <w:rsid w:val="001B1E5B"/>
    <w:rsid w:val="001B482E"/>
    <w:rsid w:val="001B5810"/>
    <w:rsid w:val="001B7EAC"/>
    <w:rsid w:val="001F46A0"/>
    <w:rsid w:val="00206B31"/>
    <w:rsid w:val="0021024B"/>
    <w:rsid w:val="00211C10"/>
    <w:rsid w:val="00231AF4"/>
    <w:rsid w:val="002376B2"/>
    <w:rsid w:val="00240FB8"/>
    <w:rsid w:val="00241A0B"/>
    <w:rsid w:val="00242F56"/>
    <w:rsid w:val="00253A2D"/>
    <w:rsid w:val="00255039"/>
    <w:rsid w:val="00255EAE"/>
    <w:rsid w:val="00261AAF"/>
    <w:rsid w:val="00283AF1"/>
    <w:rsid w:val="002876EC"/>
    <w:rsid w:val="00293075"/>
    <w:rsid w:val="002A462C"/>
    <w:rsid w:val="002B4652"/>
    <w:rsid w:val="002B5A47"/>
    <w:rsid w:val="002D3BE8"/>
    <w:rsid w:val="002D4C36"/>
    <w:rsid w:val="002D7FCF"/>
    <w:rsid w:val="002E14C4"/>
    <w:rsid w:val="002E22D2"/>
    <w:rsid w:val="002E30B2"/>
    <w:rsid w:val="002E3E77"/>
    <w:rsid w:val="002E5890"/>
    <w:rsid w:val="002F2C4B"/>
    <w:rsid w:val="002F6FAB"/>
    <w:rsid w:val="002F75B4"/>
    <w:rsid w:val="0030120E"/>
    <w:rsid w:val="0030534F"/>
    <w:rsid w:val="0031594F"/>
    <w:rsid w:val="00315FDA"/>
    <w:rsid w:val="00331599"/>
    <w:rsid w:val="0034218E"/>
    <w:rsid w:val="00346381"/>
    <w:rsid w:val="003478DC"/>
    <w:rsid w:val="0035043C"/>
    <w:rsid w:val="00360A18"/>
    <w:rsid w:val="00360E78"/>
    <w:rsid w:val="00365744"/>
    <w:rsid w:val="00366B1A"/>
    <w:rsid w:val="003670B0"/>
    <w:rsid w:val="0037055A"/>
    <w:rsid w:val="0037633D"/>
    <w:rsid w:val="003920BB"/>
    <w:rsid w:val="003942A4"/>
    <w:rsid w:val="003960B3"/>
    <w:rsid w:val="003A4FA1"/>
    <w:rsid w:val="003B5F25"/>
    <w:rsid w:val="003C29EB"/>
    <w:rsid w:val="003C79C3"/>
    <w:rsid w:val="003D2A97"/>
    <w:rsid w:val="003D51B8"/>
    <w:rsid w:val="003E5EB0"/>
    <w:rsid w:val="003E6B86"/>
    <w:rsid w:val="003E7C5A"/>
    <w:rsid w:val="003F156D"/>
    <w:rsid w:val="003F34A9"/>
    <w:rsid w:val="003F6D27"/>
    <w:rsid w:val="0040023D"/>
    <w:rsid w:val="004136D9"/>
    <w:rsid w:val="00426960"/>
    <w:rsid w:val="004275AF"/>
    <w:rsid w:val="00427CCB"/>
    <w:rsid w:val="004357D3"/>
    <w:rsid w:val="00440134"/>
    <w:rsid w:val="00442C4F"/>
    <w:rsid w:val="00446E6D"/>
    <w:rsid w:val="00451EBD"/>
    <w:rsid w:val="00453EDD"/>
    <w:rsid w:val="004676DF"/>
    <w:rsid w:val="00473EA1"/>
    <w:rsid w:val="00474D1E"/>
    <w:rsid w:val="00481A4C"/>
    <w:rsid w:val="00493950"/>
    <w:rsid w:val="00494A6D"/>
    <w:rsid w:val="004A2373"/>
    <w:rsid w:val="004A297B"/>
    <w:rsid w:val="004B1023"/>
    <w:rsid w:val="004B47DC"/>
    <w:rsid w:val="004D249E"/>
    <w:rsid w:val="004D2DA4"/>
    <w:rsid w:val="004D3B56"/>
    <w:rsid w:val="004F1006"/>
    <w:rsid w:val="004F5EDD"/>
    <w:rsid w:val="00504927"/>
    <w:rsid w:val="00507C86"/>
    <w:rsid w:val="0051109E"/>
    <w:rsid w:val="00517028"/>
    <w:rsid w:val="00524E17"/>
    <w:rsid w:val="00531105"/>
    <w:rsid w:val="00531984"/>
    <w:rsid w:val="0054090C"/>
    <w:rsid w:val="00551373"/>
    <w:rsid w:val="0055349C"/>
    <w:rsid w:val="00564AC8"/>
    <w:rsid w:val="005665CE"/>
    <w:rsid w:val="00566EDB"/>
    <w:rsid w:val="00567290"/>
    <w:rsid w:val="0057125E"/>
    <w:rsid w:val="00574D47"/>
    <w:rsid w:val="00585828"/>
    <w:rsid w:val="00592951"/>
    <w:rsid w:val="005963A7"/>
    <w:rsid w:val="005972EB"/>
    <w:rsid w:val="005978FD"/>
    <w:rsid w:val="005A174F"/>
    <w:rsid w:val="005A5388"/>
    <w:rsid w:val="005A62A1"/>
    <w:rsid w:val="005B30AE"/>
    <w:rsid w:val="005C0620"/>
    <w:rsid w:val="005C547D"/>
    <w:rsid w:val="005C5993"/>
    <w:rsid w:val="005D58B5"/>
    <w:rsid w:val="005E0F2E"/>
    <w:rsid w:val="005E3A83"/>
    <w:rsid w:val="005E41A5"/>
    <w:rsid w:val="005F251C"/>
    <w:rsid w:val="0060137A"/>
    <w:rsid w:val="00604798"/>
    <w:rsid w:val="00607276"/>
    <w:rsid w:val="00622C55"/>
    <w:rsid w:val="00623CD2"/>
    <w:rsid w:val="00624755"/>
    <w:rsid w:val="00640E49"/>
    <w:rsid w:val="006606E2"/>
    <w:rsid w:val="006643F0"/>
    <w:rsid w:val="00664F15"/>
    <w:rsid w:val="00691EAE"/>
    <w:rsid w:val="00693033"/>
    <w:rsid w:val="006A00F1"/>
    <w:rsid w:val="006A1CD6"/>
    <w:rsid w:val="006A21C2"/>
    <w:rsid w:val="006C16DA"/>
    <w:rsid w:val="006C1B87"/>
    <w:rsid w:val="006C5552"/>
    <w:rsid w:val="006D11DD"/>
    <w:rsid w:val="006D1CB7"/>
    <w:rsid w:val="006E3E67"/>
    <w:rsid w:val="006E60FC"/>
    <w:rsid w:val="006F5636"/>
    <w:rsid w:val="006F7D0B"/>
    <w:rsid w:val="00700492"/>
    <w:rsid w:val="0070340D"/>
    <w:rsid w:val="00706D4C"/>
    <w:rsid w:val="007153D7"/>
    <w:rsid w:val="00716073"/>
    <w:rsid w:val="007210AD"/>
    <w:rsid w:val="00724E1C"/>
    <w:rsid w:val="00725594"/>
    <w:rsid w:val="00725D19"/>
    <w:rsid w:val="00730375"/>
    <w:rsid w:val="00730F69"/>
    <w:rsid w:val="007363F7"/>
    <w:rsid w:val="00741FB1"/>
    <w:rsid w:val="00760C35"/>
    <w:rsid w:val="00761F51"/>
    <w:rsid w:val="007671CA"/>
    <w:rsid w:val="00771F88"/>
    <w:rsid w:val="00772B5E"/>
    <w:rsid w:val="0077513E"/>
    <w:rsid w:val="00785731"/>
    <w:rsid w:val="00791FF4"/>
    <w:rsid w:val="007A09DC"/>
    <w:rsid w:val="007A0C88"/>
    <w:rsid w:val="007A1292"/>
    <w:rsid w:val="007B2CC6"/>
    <w:rsid w:val="007B5D30"/>
    <w:rsid w:val="007C42A4"/>
    <w:rsid w:val="007D2ADA"/>
    <w:rsid w:val="007D7A71"/>
    <w:rsid w:val="007E107D"/>
    <w:rsid w:val="007E7CC3"/>
    <w:rsid w:val="007F603C"/>
    <w:rsid w:val="007F68B7"/>
    <w:rsid w:val="00805F5F"/>
    <w:rsid w:val="00822B89"/>
    <w:rsid w:val="00824706"/>
    <w:rsid w:val="00837E11"/>
    <w:rsid w:val="00853F7C"/>
    <w:rsid w:val="00854639"/>
    <w:rsid w:val="00861BC6"/>
    <w:rsid w:val="00865A11"/>
    <w:rsid w:val="008668A4"/>
    <w:rsid w:val="00870FE7"/>
    <w:rsid w:val="008752DB"/>
    <w:rsid w:val="00880EE1"/>
    <w:rsid w:val="00891B2C"/>
    <w:rsid w:val="008A1498"/>
    <w:rsid w:val="008A49AF"/>
    <w:rsid w:val="008A539A"/>
    <w:rsid w:val="008A5BDC"/>
    <w:rsid w:val="008B09C8"/>
    <w:rsid w:val="008B0FF4"/>
    <w:rsid w:val="008B1EF3"/>
    <w:rsid w:val="008B43A7"/>
    <w:rsid w:val="008B47F8"/>
    <w:rsid w:val="008B500E"/>
    <w:rsid w:val="008C782F"/>
    <w:rsid w:val="008E5957"/>
    <w:rsid w:val="008E6CD3"/>
    <w:rsid w:val="008F5DF2"/>
    <w:rsid w:val="008F62F2"/>
    <w:rsid w:val="00900DF7"/>
    <w:rsid w:val="009012BD"/>
    <w:rsid w:val="0090567A"/>
    <w:rsid w:val="00921FA1"/>
    <w:rsid w:val="009276A8"/>
    <w:rsid w:val="00931C00"/>
    <w:rsid w:val="00931FA0"/>
    <w:rsid w:val="00942946"/>
    <w:rsid w:val="0095035D"/>
    <w:rsid w:val="00953F57"/>
    <w:rsid w:val="00964A71"/>
    <w:rsid w:val="00974598"/>
    <w:rsid w:val="00975935"/>
    <w:rsid w:val="0097716F"/>
    <w:rsid w:val="009835E9"/>
    <w:rsid w:val="009842A7"/>
    <w:rsid w:val="00984994"/>
    <w:rsid w:val="0098562C"/>
    <w:rsid w:val="0098621E"/>
    <w:rsid w:val="00994101"/>
    <w:rsid w:val="0099444B"/>
    <w:rsid w:val="009A3BA5"/>
    <w:rsid w:val="009A62BE"/>
    <w:rsid w:val="009C05B6"/>
    <w:rsid w:val="009D565D"/>
    <w:rsid w:val="009E73EB"/>
    <w:rsid w:val="009F7301"/>
    <w:rsid w:val="00A002E2"/>
    <w:rsid w:val="00A135C3"/>
    <w:rsid w:val="00A14D14"/>
    <w:rsid w:val="00A26754"/>
    <w:rsid w:val="00A2754A"/>
    <w:rsid w:val="00A3465D"/>
    <w:rsid w:val="00A42B90"/>
    <w:rsid w:val="00A4385D"/>
    <w:rsid w:val="00A4394C"/>
    <w:rsid w:val="00A47EEF"/>
    <w:rsid w:val="00A55D25"/>
    <w:rsid w:val="00A55E6F"/>
    <w:rsid w:val="00A614E3"/>
    <w:rsid w:val="00A704DD"/>
    <w:rsid w:val="00A76006"/>
    <w:rsid w:val="00A823BB"/>
    <w:rsid w:val="00A83F6D"/>
    <w:rsid w:val="00A9668D"/>
    <w:rsid w:val="00A97E0D"/>
    <w:rsid w:val="00AA02FF"/>
    <w:rsid w:val="00AA3278"/>
    <w:rsid w:val="00AA4CD4"/>
    <w:rsid w:val="00AA63EB"/>
    <w:rsid w:val="00AB3EB6"/>
    <w:rsid w:val="00AC2C7F"/>
    <w:rsid w:val="00AC2D69"/>
    <w:rsid w:val="00AD3E6C"/>
    <w:rsid w:val="00AD5E8A"/>
    <w:rsid w:val="00AD69EC"/>
    <w:rsid w:val="00AE7FF3"/>
    <w:rsid w:val="00AF2394"/>
    <w:rsid w:val="00AF620C"/>
    <w:rsid w:val="00B006A8"/>
    <w:rsid w:val="00B06A71"/>
    <w:rsid w:val="00B166EA"/>
    <w:rsid w:val="00B234FD"/>
    <w:rsid w:val="00B360D9"/>
    <w:rsid w:val="00B36CC1"/>
    <w:rsid w:val="00B4092E"/>
    <w:rsid w:val="00B45951"/>
    <w:rsid w:val="00B63118"/>
    <w:rsid w:val="00B65374"/>
    <w:rsid w:val="00B67FE5"/>
    <w:rsid w:val="00B831E9"/>
    <w:rsid w:val="00B849E8"/>
    <w:rsid w:val="00B86CCE"/>
    <w:rsid w:val="00B96F7A"/>
    <w:rsid w:val="00B9707C"/>
    <w:rsid w:val="00B97512"/>
    <w:rsid w:val="00BA2402"/>
    <w:rsid w:val="00BB03F7"/>
    <w:rsid w:val="00BB0EDC"/>
    <w:rsid w:val="00BB54FA"/>
    <w:rsid w:val="00BB631B"/>
    <w:rsid w:val="00BC21D5"/>
    <w:rsid w:val="00BC30A2"/>
    <w:rsid w:val="00BC7D3E"/>
    <w:rsid w:val="00BD5FCC"/>
    <w:rsid w:val="00BE21B5"/>
    <w:rsid w:val="00BF01DC"/>
    <w:rsid w:val="00BF1754"/>
    <w:rsid w:val="00BF74A0"/>
    <w:rsid w:val="00C01F1D"/>
    <w:rsid w:val="00C05C72"/>
    <w:rsid w:val="00C14C82"/>
    <w:rsid w:val="00C2000E"/>
    <w:rsid w:val="00C35201"/>
    <w:rsid w:val="00C37699"/>
    <w:rsid w:val="00C42E0F"/>
    <w:rsid w:val="00C55B5A"/>
    <w:rsid w:val="00C663CE"/>
    <w:rsid w:val="00C66CF9"/>
    <w:rsid w:val="00C70E7E"/>
    <w:rsid w:val="00C729D0"/>
    <w:rsid w:val="00C83425"/>
    <w:rsid w:val="00C8358A"/>
    <w:rsid w:val="00C85098"/>
    <w:rsid w:val="00C85E9E"/>
    <w:rsid w:val="00C975E1"/>
    <w:rsid w:val="00CA3847"/>
    <w:rsid w:val="00CB2A63"/>
    <w:rsid w:val="00CB4425"/>
    <w:rsid w:val="00CD1C87"/>
    <w:rsid w:val="00CD6C10"/>
    <w:rsid w:val="00CE4F81"/>
    <w:rsid w:val="00CF05C6"/>
    <w:rsid w:val="00D01F21"/>
    <w:rsid w:val="00D070DF"/>
    <w:rsid w:val="00D13064"/>
    <w:rsid w:val="00D2037C"/>
    <w:rsid w:val="00D2685D"/>
    <w:rsid w:val="00D31C61"/>
    <w:rsid w:val="00D33239"/>
    <w:rsid w:val="00D41EA2"/>
    <w:rsid w:val="00D421E2"/>
    <w:rsid w:val="00D4667D"/>
    <w:rsid w:val="00D5472D"/>
    <w:rsid w:val="00D576F2"/>
    <w:rsid w:val="00D579B2"/>
    <w:rsid w:val="00D60FDB"/>
    <w:rsid w:val="00D61185"/>
    <w:rsid w:val="00D80748"/>
    <w:rsid w:val="00D824F9"/>
    <w:rsid w:val="00DA6664"/>
    <w:rsid w:val="00DA724A"/>
    <w:rsid w:val="00DB468E"/>
    <w:rsid w:val="00DB6BD0"/>
    <w:rsid w:val="00DC6189"/>
    <w:rsid w:val="00DD53AC"/>
    <w:rsid w:val="00DD53F8"/>
    <w:rsid w:val="00DE4568"/>
    <w:rsid w:val="00DE614D"/>
    <w:rsid w:val="00E037C4"/>
    <w:rsid w:val="00E04A19"/>
    <w:rsid w:val="00E10350"/>
    <w:rsid w:val="00E14F0C"/>
    <w:rsid w:val="00E15BAB"/>
    <w:rsid w:val="00E270DB"/>
    <w:rsid w:val="00E31480"/>
    <w:rsid w:val="00E363BE"/>
    <w:rsid w:val="00E4098C"/>
    <w:rsid w:val="00E51782"/>
    <w:rsid w:val="00E81E59"/>
    <w:rsid w:val="00E85248"/>
    <w:rsid w:val="00E85551"/>
    <w:rsid w:val="00E87D9F"/>
    <w:rsid w:val="00E91313"/>
    <w:rsid w:val="00E92B83"/>
    <w:rsid w:val="00E97FB8"/>
    <w:rsid w:val="00EA1E0F"/>
    <w:rsid w:val="00EB465E"/>
    <w:rsid w:val="00EC222F"/>
    <w:rsid w:val="00EC765A"/>
    <w:rsid w:val="00ED293C"/>
    <w:rsid w:val="00ED50C7"/>
    <w:rsid w:val="00ED760E"/>
    <w:rsid w:val="00EE0B4E"/>
    <w:rsid w:val="00EF3683"/>
    <w:rsid w:val="00F02C8E"/>
    <w:rsid w:val="00F037A6"/>
    <w:rsid w:val="00F07919"/>
    <w:rsid w:val="00F117F1"/>
    <w:rsid w:val="00F122F8"/>
    <w:rsid w:val="00F13B22"/>
    <w:rsid w:val="00F13CEF"/>
    <w:rsid w:val="00F37035"/>
    <w:rsid w:val="00F455C6"/>
    <w:rsid w:val="00F56F01"/>
    <w:rsid w:val="00F60342"/>
    <w:rsid w:val="00F603FF"/>
    <w:rsid w:val="00F6173D"/>
    <w:rsid w:val="00F662BB"/>
    <w:rsid w:val="00F90FD8"/>
    <w:rsid w:val="00F9333B"/>
    <w:rsid w:val="00F93F8C"/>
    <w:rsid w:val="00F95AF3"/>
    <w:rsid w:val="00FA3DEB"/>
    <w:rsid w:val="00FA6271"/>
    <w:rsid w:val="00FB02E2"/>
    <w:rsid w:val="00FC6B0D"/>
    <w:rsid w:val="00FE01DC"/>
    <w:rsid w:val="00FE5A67"/>
    <w:rsid w:val="00FF209E"/>
    <w:rsid w:val="00FF2EDC"/>
    <w:rsid w:val="00FF54B8"/>
    <w:rsid w:val="00FF60EA"/>
    <w:rsid w:val="02D93672"/>
    <w:rsid w:val="2E9CEA95"/>
    <w:rsid w:val="3864151C"/>
    <w:rsid w:val="57F2F19D"/>
    <w:rsid w:val="5B16AA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12DBC"/>
  <w15:docId w15:val="{5B43C23C-D16D-48DB-9BCF-400C1B5855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rsid w:val="00B006A8"/>
  </w:style>
  <w:style w:type="paragraph" w:styleId="Titolo1">
    <w:name w:val="heading 1"/>
    <w:basedOn w:val="Normale"/>
    <w:next w:val="Normale"/>
    <w:link w:val="Titolo1Carattere"/>
    <w:qFormat/>
    <w:rsid w:val="00623CD2"/>
    <w:pPr>
      <w:keepNext/>
      <w:jc w:val="center"/>
      <w:outlineLvl w:val="0"/>
    </w:pPr>
    <w:rPr>
      <w:rFonts w:ascii="Palatino" w:hAnsi="Palatino" w:eastAsia="Times New Roman" w:cs="Times New Roman"/>
      <w:b/>
      <w:color w:val="000000"/>
      <w:sz w:val="28"/>
      <w:szCs w:val="20"/>
      <w:lang w:eastAsia="it-IT"/>
    </w:rPr>
  </w:style>
  <w:style w:type="paragraph" w:styleId="Titolo2">
    <w:name w:val="heading 2"/>
    <w:basedOn w:val="Normale"/>
    <w:next w:val="Normale"/>
    <w:link w:val="Titolo2Carattere"/>
    <w:uiPriority w:val="9"/>
    <w:semiHidden/>
    <w:unhideWhenUsed/>
    <w:qFormat/>
    <w:rsid w:val="002376B2"/>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Titolo3">
    <w:name w:val="heading 3"/>
    <w:basedOn w:val="Normale"/>
    <w:next w:val="Normale"/>
    <w:link w:val="Titolo3Carattere"/>
    <w:qFormat/>
    <w:rsid w:val="00623CD2"/>
    <w:pPr>
      <w:keepNext/>
      <w:spacing w:line="360" w:lineRule="auto"/>
      <w:jc w:val="both"/>
      <w:outlineLvl w:val="2"/>
    </w:pPr>
    <w:rPr>
      <w:rFonts w:ascii="Palatino" w:hAnsi="Palatino" w:eastAsia="Times New Roman" w:cs="Times New Roman"/>
      <w:i/>
      <w:color w:val="000000"/>
      <w:sz w:val="20"/>
      <w:szCs w:val="20"/>
      <w:lang w:eastAsia="it-IT"/>
    </w:rPr>
  </w:style>
  <w:style w:type="paragraph" w:styleId="Titolo4">
    <w:name w:val="heading 4"/>
    <w:basedOn w:val="Normale"/>
    <w:next w:val="Normale"/>
    <w:link w:val="Titolo4Carattere"/>
    <w:uiPriority w:val="9"/>
    <w:semiHidden/>
    <w:unhideWhenUsed/>
    <w:qFormat/>
    <w:rsid w:val="003478DC"/>
    <w:pPr>
      <w:keepNext/>
      <w:keepLines/>
      <w:spacing w:before="40"/>
      <w:outlineLvl w:val="3"/>
    </w:pPr>
    <w:rPr>
      <w:rFonts w:asciiTheme="majorHAnsi" w:hAnsiTheme="majorHAnsi" w:eastAsiaTheme="majorEastAsia" w:cstheme="majorBidi"/>
      <w:i/>
      <w:iCs/>
      <w:color w:val="365F91" w:themeColor="accent1" w:themeShade="BF"/>
    </w:rPr>
  </w:style>
  <w:style w:type="paragraph" w:styleId="Titolo5">
    <w:name w:val="heading 5"/>
    <w:basedOn w:val="Normale"/>
    <w:next w:val="Normale"/>
    <w:link w:val="Titolo5Carattere"/>
    <w:uiPriority w:val="9"/>
    <w:semiHidden/>
    <w:unhideWhenUsed/>
    <w:qFormat/>
    <w:rsid w:val="00D824F9"/>
    <w:pPr>
      <w:keepNext/>
      <w:keepLines/>
      <w:spacing w:before="200"/>
      <w:outlineLvl w:val="4"/>
    </w:pPr>
    <w:rPr>
      <w:rFonts w:asciiTheme="majorHAnsi" w:hAnsiTheme="majorHAnsi" w:eastAsiaTheme="majorEastAsia" w:cstheme="majorBidi"/>
      <w:color w:val="243F60" w:themeColor="accent1" w:themeShade="7F"/>
    </w:rPr>
  </w:style>
  <w:style w:type="paragraph" w:styleId="Titolo6">
    <w:name w:val="heading 6"/>
    <w:basedOn w:val="Normale"/>
    <w:next w:val="Normale"/>
    <w:link w:val="Titolo6Carattere"/>
    <w:uiPriority w:val="9"/>
    <w:semiHidden/>
    <w:unhideWhenUsed/>
    <w:qFormat/>
    <w:rsid w:val="00D824F9"/>
    <w:pPr>
      <w:keepNext/>
      <w:keepLines/>
      <w:spacing w:before="200"/>
      <w:outlineLvl w:val="5"/>
    </w:pPr>
    <w:rPr>
      <w:rFonts w:asciiTheme="majorHAnsi" w:hAnsiTheme="majorHAnsi" w:eastAsiaTheme="majorEastAsia" w:cstheme="majorBidi"/>
      <w:i/>
      <w:iCs/>
      <w:color w:val="243F60" w:themeColor="accent1" w:themeShade="7F"/>
    </w:rPr>
  </w:style>
  <w:style w:type="paragraph" w:styleId="Titolo9">
    <w:name w:val="heading 9"/>
    <w:basedOn w:val="Normale"/>
    <w:next w:val="Normale"/>
    <w:link w:val="Titolo9Carattere"/>
    <w:uiPriority w:val="9"/>
    <w:semiHidden/>
    <w:unhideWhenUsed/>
    <w:qFormat/>
    <w:rsid w:val="00C35201"/>
    <w:pPr>
      <w:keepNext/>
      <w:keepLines/>
      <w:spacing w:before="40"/>
      <w:outlineLvl w:val="8"/>
    </w:pPr>
    <w:rPr>
      <w:rFonts w:asciiTheme="majorHAnsi" w:hAnsiTheme="majorHAnsi" w:eastAsiaTheme="majorEastAsia" w:cstheme="majorBidi"/>
      <w:i/>
      <w:iCs/>
      <w:color w:val="272727" w:themeColor="text1" w:themeTint="D8"/>
      <w:sz w:val="21"/>
      <w:szCs w:val="21"/>
    </w:rPr>
  </w:style>
  <w:style w:type="character" w:styleId="Carpredefinitoparagrafo" w:default="1">
    <w:name w:val="Default Paragraph Font"/>
    <w:uiPriority w:val="1"/>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itolo1Carattere" w:customStyle="1">
    <w:name w:val="Titolo 1 Carattere"/>
    <w:basedOn w:val="Carpredefinitoparagrafo"/>
    <w:link w:val="Titolo1"/>
    <w:rsid w:val="00623CD2"/>
    <w:rPr>
      <w:rFonts w:ascii="Palatino" w:hAnsi="Palatino" w:eastAsia="Times New Roman" w:cs="Times New Roman"/>
      <w:b/>
      <w:color w:val="000000"/>
      <w:sz w:val="28"/>
      <w:szCs w:val="20"/>
      <w:lang w:eastAsia="it-IT"/>
    </w:rPr>
  </w:style>
  <w:style w:type="character" w:styleId="Titolo2Carattere" w:customStyle="1">
    <w:name w:val="Titolo 2 Carattere"/>
    <w:basedOn w:val="Carpredefinitoparagrafo"/>
    <w:link w:val="Titolo2"/>
    <w:uiPriority w:val="9"/>
    <w:semiHidden/>
    <w:rsid w:val="002376B2"/>
    <w:rPr>
      <w:rFonts w:asciiTheme="majorHAnsi" w:hAnsiTheme="majorHAnsi" w:eastAsiaTheme="majorEastAsia" w:cstheme="majorBidi"/>
      <w:color w:val="365F91" w:themeColor="accent1" w:themeShade="BF"/>
      <w:sz w:val="26"/>
      <w:szCs w:val="26"/>
    </w:rPr>
  </w:style>
  <w:style w:type="character" w:styleId="Titolo3Carattere" w:customStyle="1">
    <w:name w:val="Titolo 3 Carattere"/>
    <w:basedOn w:val="Carpredefinitoparagrafo"/>
    <w:link w:val="Titolo3"/>
    <w:rsid w:val="00623CD2"/>
    <w:rPr>
      <w:rFonts w:ascii="Palatino" w:hAnsi="Palatino" w:eastAsia="Times New Roman" w:cs="Times New Roman"/>
      <w:i/>
      <w:color w:val="000000"/>
      <w:sz w:val="20"/>
      <w:szCs w:val="20"/>
      <w:lang w:eastAsia="it-IT"/>
    </w:rPr>
  </w:style>
  <w:style w:type="character" w:styleId="Titolo5Carattere" w:customStyle="1">
    <w:name w:val="Titolo 5 Carattere"/>
    <w:basedOn w:val="Carpredefinitoparagrafo"/>
    <w:link w:val="Titolo5"/>
    <w:uiPriority w:val="9"/>
    <w:semiHidden/>
    <w:rsid w:val="00D824F9"/>
    <w:rPr>
      <w:rFonts w:asciiTheme="majorHAnsi" w:hAnsiTheme="majorHAnsi" w:eastAsiaTheme="majorEastAsia" w:cstheme="majorBidi"/>
      <w:color w:val="243F60" w:themeColor="accent1" w:themeShade="7F"/>
    </w:rPr>
  </w:style>
  <w:style w:type="character" w:styleId="Titolo6Carattere" w:customStyle="1">
    <w:name w:val="Titolo 6 Carattere"/>
    <w:basedOn w:val="Carpredefinitoparagrafo"/>
    <w:link w:val="Titolo6"/>
    <w:uiPriority w:val="9"/>
    <w:semiHidden/>
    <w:rsid w:val="00D824F9"/>
    <w:rPr>
      <w:rFonts w:asciiTheme="majorHAnsi" w:hAnsiTheme="majorHAnsi" w:eastAsiaTheme="majorEastAsia" w:cstheme="majorBidi"/>
      <w:i/>
      <w:iCs/>
      <w:color w:val="243F60" w:themeColor="accent1" w:themeShade="7F"/>
    </w:rPr>
  </w:style>
  <w:style w:type="character" w:styleId="Titolo9Carattere" w:customStyle="1">
    <w:name w:val="Titolo 9 Carattere"/>
    <w:basedOn w:val="Carpredefinitoparagrafo"/>
    <w:link w:val="Titolo9"/>
    <w:uiPriority w:val="9"/>
    <w:semiHidden/>
    <w:rsid w:val="00C35201"/>
    <w:rPr>
      <w:rFonts w:asciiTheme="majorHAnsi" w:hAnsiTheme="majorHAnsi" w:eastAsiaTheme="majorEastAsia" w:cstheme="majorBidi"/>
      <w:i/>
      <w:iCs/>
      <w:color w:val="272727" w:themeColor="text1" w:themeTint="D8"/>
      <w:sz w:val="21"/>
      <w:szCs w:val="21"/>
    </w:rPr>
  </w:style>
  <w:style w:type="paragraph" w:styleId="Intestazione">
    <w:name w:val="header"/>
    <w:basedOn w:val="Normale"/>
    <w:link w:val="IntestazioneCarattere"/>
    <w:unhideWhenUsed/>
    <w:rsid w:val="008B43A7"/>
    <w:pPr>
      <w:tabs>
        <w:tab w:val="center" w:pos="4819"/>
        <w:tab w:val="right" w:pos="9638"/>
      </w:tabs>
    </w:pPr>
  </w:style>
  <w:style w:type="character" w:styleId="IntestazioneCarattere" w:customStyle="1">
    <w:name w:val="Intestazione Carattere"/>
    <w:basedOn w:val="Carpredefinitoparagrafo"/>
    <w:link w:val="Intestazione"/>
    <w:uiPriority w:val="99"/>
    <w:rsid w:val="008B43A7"/>
  </w:style>
  <w:style w:type="paragraph" w:styleId="Pidipagina">
    <w:name w:val="footer"/>
    <w:aliases w:val="Carattere"/>
    <w:basedOn w:val="Normale"/>
    <w:link w:val="PidipaginaCarattere"/>
    <w:uiPriority w:val="99"/>
    <w:unhideWhenUsed/>
    <w:rsid w:val="008B43A7"/>
    <w:pPr>
      <w:tabs>
        <w:tab w:val="center" w:pos="4819"/>
        <w:tab w:val="right" w:pos="9638"/>
      </w:tabs>
    </w:pPr>
  </w:style>
  <w:style w:type="character" w:styleId="PidipaginaCarattere" w:customStyle="1">
    <w:name w:val="Piè di pagina Carattere"/>
    <w:aliases w:val="Carattere Carattere"/>
    <w:basedOn w:val="Carpredefinitoparagrafo"/>
    <w:link w:val="Pidipagina"/>
    <w:uiPriority w:val="99"/>
    <w:rsid w:val="008B43A7"/>
  </w:style>
  <w:style w:type="paragraph" w:styleId="Testofumetto">
    <w:name w:val="Balloon Text"/>
    <w:basedOn w:val="Normale"/>
    <w:link w:val="TestofumettoCarattere"/>
    <w:uiPriority w:val="99"/>
    <w:semiHidden/>
    <w:unhideWhenUsed/>
    <w:rsid w:val="008B43A7"/>
    <w:rPr>
      <w:rFonts w:ascii="Tahoma" w:hAnsi="Tahoma" w:cs="Tahoma"/>
      <w:sz w:val="16"/>
      <w:szCs w:val="16"/>
    </w:rPr>
  </w:style>
  <w:style w:type="character" w:styleId="TestofumettoCarattere" w:customStyle="1">
    <w:name w:val="Testo fumetto Carattere"/>
    <w:basedOn w:val="Carpredefinitoparagrafo"/>
    <w:link w:val="Testofumetto"/>
    <w:uiPriority w:val="99"/>
    <w:semiHidden/>
    <w:rsid w:val="008B43A7"/>
    <w:rPr>
      <w:rFonts w:ascii="Tahoma" w:hAnsi="Tahoma" w:cs="Tahoma"/>
      <w:sz w:val="16"/>
      <w:szCs w:val="16"/>
    </w:rPr>
  </w:style>
  <w:style w:type="paragraph" w:styleId="Corpotesto">
    <w:name w:val="Body Text"/>
    <w:basedOn w:val="Normale"/>
    <w:link w:val="CorpotestoCarattere"/>
    <w:semiHidden/>
    <w:rsid w:val="00A55D25"/>
    <w:pPr>
      <w:tabs>
        <w:tab w:val="left" w:pos="4820"/>
      </w:tabs>
      <w:suppressAutoHyphens/>
      <w:jc w:val="both"/>
    </w:pPr>
    <w:rPr>
      <w:rFonts w:ascii="Arial" w:hAnsi="Arial" w:eastAsia="Times New Roman" w:cs="Times New Roman"/>
      <w:sz w:val="24"/>
      <w:szCs w:val="20"/>
      <w:lang w:eastAsia="ar-SA"/>
    </w:rPr>
  </w:style>
  <w:style w:type="character" w:styleId="CorpotestoCarattere" w:customStyle="1">
    <w:name w:val="Corpo testo Carattere"/>
    <w:basedOn w:val="Carpredefinitoparagrafo"/>
    <w:link w:val="Corpotesto"/>
    <w:semiHidden/>
    <w:rsid w:val="00A55D25"/>
    <w:rPr>
      <w:rFonts w:ascii="Arial" w:hAnsi="Arial" w:eastAsia="Times New Roman" w:cs="Times New Roman"/>
      <w:sz w:val="24"/>
      <w:szCs w:val="20"/>
      <w:lang w:eastAsia="ar-SA"/>
    </w:rPr>
  </w:style>
  <w:style w:type="character" w:styleId="hoenzb" w:customStyle="1">
    <w:name w:val="hoenzb"/>
    <w:basedOn w:val="Carpredefinitoparagrafo"/>
    <w:rsid w:val="001B1E5B"/>
  </w:style>
  <w:style w:type="paragraph" w:styleId="Rientrocorpodeltesto">
    <w:name w:val="Body Text Indent"/>
    <w:basedOn w:val="Normale"/>
    <w:link w:val="RientrocorpodeltestoCarattere"/>
    <w:uiPriority w:val="99"/>
    <w:unhideWhenUsed/>
    <w:rsid w:val="00623CD2"/>
    <w:pPr>
      <w:spacing w:after="120"/>
      <w:ind w:left="283"/>
    </w:pPr>
  </w:style>
  <w:style w:type="character" w:styleId="RientrocorpodeltestoCarattere" w:customStyle="1">
    <w:name w:val="Rientro corpo del testo Carattere"/>
    <w:basedOn w:val="Carpredefinitoparagrafo"/>
    <w:link w:val="Rientrocorpodeltesto"/>
    <w:uiPriority w:val="99"/>
    <w:rsid w:val="00623CD2"/>
  </w:style>
  <w:style w:type="paragraph" w:styleId="Rientrocorpodeltesto2">
    <w:name w:val="Body Text Indent 2"/>
    <w:basedOn w:val="Normale"/>
    <w:link w:val="Rientrocorpodeltesto2Carattere"/>
    <w:uiPriority w:val="99"/>
    <w:semiHidden/>
    <w:unhideWhenUsed/>
    <w:rsid w:val="00623CD2"/>
    <w:pPr>
      <w:spacing w:after="120" w:line="480" w:lineRule="auto"/>
      <w:ind w:left="283"/>
    </w:pPr>
  </w:style>
  <w:style w:type="character" w:styleId="Rientrocorpodeltesto2Carattere" w:customStyle="1">
    <w:name w:val="Rientro corpo del testo 2 Carattere"/>
    <w:basedOn w:val="Carpredefinitoparagrafo"/>
    <w:link w:val="Rientrocorpodeltesto2"/>
    <w:uiPriority w:val="99"/>
    <w:semiHidden/>
    <w:rsid w:val="00623CD2"/>
  </w:style>
  <w:style w:type="paragraph" w:styleId="Corpodeltesto2">
    <w:name w:val="Body Text 2"/>
    <w:basedOn w:val="Normale"/>
    <w:link w:val="Corpodeltesto2Carattere"/>
    <w:uiPriority w:val="99"/>
    <w:semiHidden/>
    <w:unhideWhenUsed/>
    <w:rsid w:val="00623CD2"/>
    <w:pPr>
      <w:spacing w:after="120" w:line="480" w:lineRule="auto"/>
    </w:pPr>
  </w:style>
  <w:style w:type="character" w:styleId="Corpodeltesto2Carattere" w:customStyle="1">
    <w:name w:val="Corpo del testo 2 Carattere"/>
    <w:basedOn w:val="Carpredefinitoparagrafo"/>
    <w:link w:val="Corpodeltesto2"/>
    <w:uiPriority w:val="99"/>
    <w:semiHidden/>
    <w:rsid w:val="00623CD2"/>
  </w:style>
  <w:style w:type="paragraph" w:styleId="Titolo">
    <w:name w:val="Title"/>
    <w:basedOn w:val="Normale"/>
    <w:link w:val="TitoloCarattere"/>
    <w:qFormat/>
    <w:rsid w:val="00623CD2"/>
    <w:pPr>
      <w:jc w:val="center"/>
    </w:pPr>
    <w:rPr>
      <w:rFonts w:ascii="Tahoma" w:hAnsi="Tahoma" w:eastAsia="Times New Roman" w:cs="Tahoma"/>
      <w:b/>
      <w:bCs/>
      <w:i/>
      <w:iCs/>
      <w:sz w:val="24"/>
      <w:szCs w:val="24"/>
      <w:lang w:eastAsia="it-IT"/>
    </w:rPr>
  </w:style>
  <w:style w:type="character" w:styleId="TitoloCarattere" w:customStyle="1">
    <w:name w:val="Titolo Carattere"/>
    <w:basedOn w:val="Carpredefinitoparagrafo"/>
    <w:link w:val="Titolo"/>
    <w:rsid w:val="00623CD2"/>
    <w:rPr>
      <w:rFonts w:ascii="Tahoma" w:hAnsi="Tahoma" w:eastAsia="Times New Roman" w:cs="Tahoma"/>
      <w:b/>
      <w:bCs/>
      <w:i/>
      <w:iCs/>
      <w:sz w:val="24"/>
      <w:szCs w:val="24"/>
      <w:lang w:eastAsia="it-IT"/>
    </w:rPr>
  </w:style>
  <w:style w:type="paragraph" w:styleId="Sottotitolo">
    <w:name w:val="Subtitle"/>
    <w:basedOn w:val="Normale"/>
    <w:link w:val="SottotitoloCarattere"/>
    <w:qFormat/>
    <w:rsid w:val="00623CD2"/>
    <w:pPr>
      <w:jc w:val="center"/>
    </w:pPr>
    <w:rPr>
      <w:rFonts w:ascii="Tahoma" w:hAnsi="Tahoma" w:eastAsia="Times New Roman" w:cs="Tahoma"/>
      <w:b/>
      <w:bCs/>
      <w:sz w:val="24"/>
      <w:szCs w:val="24"/>
      <w:lang w:eastAsia="it-IT"/>
    </w:rPr>
  </w:style>
  <w:style w:type="character" w:styleId="SottotitoloCarattere" w:customStyle="1">
    <w:name w:val="Sottotitolo Carattere"/>
    <w:basedOn w:val="Carpredefinitoparagrafo"/>
    <w:link w:val="Sottotitolo"/>
    <w:rsid w:val="00623CD2"/>
    <w:rPr>
      <w:rFonts w:ascii="Tahoma" w:hAnsi="Tahoma" w:eastAsia="Times New Roman" w:cs="Tahoma"/>
      <w:b/>
      <w:bCs/>
      <w:sz w:val="24"/>
      <w:szCs w:val="24"/>
      <w:lang w:eastAsia="it-IT"/>
    </w:rPr>
  </w:style>
  <w:style w:type="paragraph" w:styleId="Testonotaapidipagina">
    <w:name w:val="footnote text"/>
    <w:basedOn w:val="Normale"/>
    <w:link w:val="TestonotaapidipaginaCarattere"/>
    <w:semiHidden/>
    <w:rsid w:val="00623CD2"/>
    <w:rPr>
      <w:rFonts w:ascii="Times New Roman" w:hAnsi="Times New Roman" w:eastAsia="Times New Roman" w:cs="Times New Roman"/>
      <w:sz w:val="20"/>
      <w:szCs w:val="20"/>
      <w:lang w:eastAsia="it-IT"/>
    </w:rPr>
  </w:style>
  <w:style w:type="character" w:styleId="TestonotaapidipaginaCarattere" w:customStyle="1">
    <w:name w:val="Testo nota a piè di pagina Carattere"/>
    <w:basedOn w:val="Carpredefinitoparagrafo"/>
    <w:link w:val="Testonotaapidipagina"/>
    <w:uiPriority w:val="99"/>
    <w:semiHidden/>
    <w:rsid w:val="00623CD2"/>
    <w:rPr>
      <w:rFonts w:ascii="Times New Roman" w:hAnsi="Times New Roman" w:eastAsia="Times New Roman" w:cs="Times New Roman"/>
      <w:sz w:val="20"/>
      <w:szCs w:val="20"/>
      <w:lang w:eastAsia="it-IT"/>
    </w:rPr>
  </w:style>
  <w:style w:type="character" w:styleId="Rimandonotaapidipagina">
    <w:name w:val="footnote reference"/>
    <w:basedOn w:val="Carpredefinitoparagrafo"/>
    <w:semiHidden/>
    <w:rsid w:val="00623CD2"/>
    <w:rPr>
      <w:vertAlign w:val="superscript"/>
    </w:rPr>
  </w:style>
  <w:style w:type="paragraph" w:styleId="Corpodeltesto3">
    <w:name w:val="Body Text 3"/>
    <w:basedOn w:val="Normale"/>
    <w:link w:val="Corpodeltesto3Carattere"/>
    <w:rsid w:val="00623CD2"/>
    <w:pPr>
      <w:spacing w:after="120"/>
    </w:pPr>
    <w:rPr>
      <w:rFonts w:ascii="Palatino" w:hAnsi="Palatino" w:eastAsia="Times New Roman" w:cs="Times New Roman"/>
      <w:color w:val="000000"/>
      <w:sz w:val="16"/>
      <w:szCs w:val="16"/>
      <w:lang w:eastAsia="it-IT"/>
    </w:rPr>
  </w:style>
  <w:style w:type="character" w:styleId="Corpodeltesto3Carattere" w:customStyle="1">
    <w:name w:val="Corpo del testo 3 Carattere"/>
    <w:basedOn w:val="Carpredefinitoparagrafo"/>
    <w:link w:val="Corpodeltesto3"/>
    <w:rsid w:val="00623CD2"/>
    <w:rPr>
      <w:rFonts w:ascii="Palatino" w:hAnsi="Palatino" w:eastAsia="Times New Roman" w:cs="Times New Roman"/>
      <w:color w:val="000000"/>
      <w:sz w:val="16"/>
      <w:szCs w:val="16"/>
      <w:lang w:eastAsia="it-IT"/>
    </w:rPr>
  </w:style>
  <w:style w:type="character" w:styleId="Collegamentoipertestuale">
    <w:name w:val="Hyperlink"/>
    <w:unhideWhenUsed/>
    <w:rsid w:val="00D824F9"/>
    <w:rPr>
      <w:color w:val="0000FF"/>
      <w:u w:val="single"/>
    </w:rPr>
  </w:style>
  <w:style w:type="paragraph" w:styleId="NormaleWeb">
    <w:name w:val="Normal (Web)"/>
    <w:basedOn w:val="Normale"/>
    <w:uiPriority w:val="99"/>
    <w:rsid w:val="00D824F9"/>
    <w:pPr>
      <w:spacing w:before="100" w:beforeAutospacing="1" w:after="100" w:afterAutospacing="1"/>
    </w:pPr>
    <w:rPr>
      <w:rFonts w:ascii="Times New Roman" w:hAnsi="Times New Roman" w:eastAsia="Times New Roman" w:cs="Times New Roman"/>
      <w:sz w:val="24"/>
      <w:szCs w:val="24"/>
      <w:lang w:eastAsia="it-IT"/>
    </w:rPr>
  </w:style>
  <w:style w:type="paragraph" w:styleId="Paragrafoelenco">
    <w:name w:val="List Paragraph"/>
    <w:basedOn w:val="Normale"/>
    <w:uiPriority w:val="34"/>
    <w:qFormat/>
    <w:rsid w:val="004D3B56"/>
    <w:pPr>
      <w:ind w:left="720"/>
      <w:contextualSpacing/>
    </w:pPr>
  </w:style>
  <w:style w:type="table" w:styleId="Grigliatabella">
    <w:name w:val="Table Grid"/>
    <w:basedOn w:val="Tabellanormale"/>
    <w:uiPriority w:val="59"/>
    <w:rsid w:val="00426960"/>
    <w:rPr>
      <w:rFonts w:ascii="Calibri" w:hAnsi="Calibri" w:eastAsia="Calibri" w:cs="Times New Roman"/>
      <w:sz w:val="20"/>
      <w:szCs w:val="20"/>
      <w:lang w:eastAsia="it-IT"/>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pple-converted-space" w:customStyle="1">
    <w:name w:val="apple-converted-space"/>
    <w:basedOn w:val="Carpredefinitoparagrafo"/>
    <w:rsid w:val="006C5552"/>
  </w:style>
  <w:style w:type="paragraph" w:styleId="Didascalia1" w:customStyle="1">
    <w:name w:val="Didascalia1"/>
    <w:basedOn w:val="Normale"/>
    <w:rsid w:val="006C5552"/>
    <w:pPr>
      <w:spacing w:before="100" w:beforeAutospacing="1" w:after="100" w:afterAutospacing="1"/>
    </w:pPr>
    <w:rPr>
      <w:rFonts w:ascii="Times New Roman" w:hAnsi="Times New Roman" w:eastAsia="Times New Roman" w:cs="Times New Roman"/>
      <w:sz w:val="24"/>
      <w:szCs w:val="24"/>
      <w:lang w:eastAsia="it-IT"/>
    </w:rPr>
  </w:style>
  <w:style w:type="character" w:styleId="Enfasicorsivo">
    <w:name w:val="Emphasis"/>
    <w:basedOn w:val="Carpredefinitoparagrafo"/>
    <w:uiPriority w:val="20"/>
    <w:qFormat/>
    <w:rsid w:val="006C5552"/>
    <w:rPr>
      <w:i/>
      <w:iCs/>
    </w:rPr>
  </w:style>
  <w:style w:type="character" w:styleId="Rimandocommento">
    <w:name w:val="annotation reference"/>
    <w:basedOn w:val="Carpredefinitoparagrafo"/>
    <w:uiPriority w:val="99"/>
    <w:semiHidden/>
    <w:unhideWhenUsed/>
    <w:rsid w:val="006C5552"/>
    <w:rPr>
      <w:sz w:val="16"/>
      <w:szCs w:val="16"/>
    </w:rPr>
  </w:style>
  <w:style w:type="paragraph" w:styleId="Testocommento">
    <w:name w:val="annotation text"/>
    <w:basedOn w:val="Normale"/>
    <w:link w:val="TestocommentoCarattere"/>
    <w:uiPriority w:val="99"/>
    <w:semiHidden/>
    <w:unhideWhenUsed/>
    <w:rsid w:val="006C5552"/>
    <w:pPr>
      <w:spacing w:after="160"/>
    </w:pPr>
    <w:rPr>
      <w:sz w:val="20"/>
      <w:szCs w:val="20"/>
    </w:rPr>
  </w:style>
  <w:style w:type="character" w:styleId="TestocommentoCarattere" w:customStyle="1">
    <w:name w:val="Testo commento Carattere"/>
    <w:basedOn w:val="Carpredefinitoparagrafo"/>
    <w:link w:val="Testocommento"/>
    <w:uiPriority w:val="99"/>
    <w:semiHidden/>
    <w:rsid w:val="006C5552"/>
    <w:rPr>
      <w:sz w:val="20"/>
      <w:szCs w:val="20"/>
    </w:rPr>
  </w:style>
  <w:style w:type="character" w:styleId="Collegamentovisitato">
    <w:name w:val="FollowedHyperlink"/>
    <w:basedOn w:val="Carpredefinitoparagrafo"/>
    <w:uiPriority w:val="99"/>
    <w:semiHidden/>
    <w:unhideWhenUsed/>
    <w:rsid w:val="007671CA"/>
    <w:rPr>
      <w:color w:val="800080" w:themeColor="followedHyperlink"/>
      <w:u w:val="single"/>
    </w:rPr>
  </w:style>
  <w:style w:type="paragraph" w:styleId="Default" w:customStyle="1">
    <w:name w:val="Default"/>
    <w:rsid w:val="000F1F89"/>
    <w:pPr>
      <w:autoSpaceDE w:val="0"/>
      <w:autoSpaceDN w:val="0"/>
      <w:adjustRightInd w:val="0"/>
    </w:pPr>
    <w:rPr>
      <w:rFonts w:ascii="Times New Roman" w:hAnsi="Times New Roman" w:cs="Times New Roman"/>
      <w:color w:val="000000"/>
      <w:sz w:val="24"/>
      <w:szCs w:val="24"/>
    </w:rPr>
  </w:style>
  <w:style w:type="paragraph" w:styleId="OmniPage3" w:customStyle="1">
    <w:name w:val="OmniPage #3"/>
    <w:basedOn w:val="Normale"/>
    <w:uiPriority w:val="99"/>
    <w:rsid w:val="00622C55"/>
    <w:pPr>
      <w:tabs>
        <w:tab w:val="right" w:pos="4704"/>
      </w:tabs>
      <w:spacing w:line="293" w:lineRule="exact"/>
      <w:ind w:left="2700" w:right="5340"/>
    </w:pPr>
    <w:rPr>
      <w:rFonts w:ascii="Times New Roman" w:hAnsi="Times New Roman" w:eastAsia="Times New Roman" w:cs="Times New Roman"/>
      <w:noProof/>
      <w:sz w:val="20"/>
      <w:szCs w:val="20"/>
      <w:lang w:eastAsia="it-IT"/>
    </w:rPr>
  </w:style>
  <w:style w:type="paragraph" w:styleId="Testonormale">
    <w:name w:val="Plain Text"/>
    <w:basedOn w:val="Normale"/>
    <w:link w:val="TestonormaleCarattere"/>
    <w:rsid w:val="00D2685D"/>
    <w:rPr>
      <w:rFonts w:ascii="Courier New" w:hAnsi="Courier New" w:eastAsia="Times New Roman" w:cs="Times New Roman"/>
      <w:sz w:val="20"/>
      <w:szCs w:val="20"/>
      <w:lang w:val="en-GB" w:eastAsia="it-IT"/>
    </w:rPr>
  </w:style>
  <w:style w:type="character" w:styleId="TestonormaleCarattere" w:customStyle="1">
    <w:name w:val="Testo normale Carattere"/>
    <w:basedOn w:val="Carpredefinitoparagrafo"/>
    <w:link w:val="Testonormale"/>
    <w:rsid w:val="00D2685D"/>
    <w:rPr>
      <w:rFonts w:ascii="Courier New" w:hAnsi="Courier New" w:eastAsia="Times New Roman" w:cs="Times New Roman"/>
      <w:sz w:val="20"/>
      <w:szCs w:val="20"/>
      <w:lang w:val="en-GB" w:eastAsia="it-IT"/>
    </w:rPr>
  </w:style>
  <w:style w:type="paragraph" w:styleId="Corpodeltesto1" w:customStyle="1">
    <w:name w:val="Corpo del testo1"/>
    <w:basedOn w:val="Normale"/>
    <w:rsid w:val="008A49AF"/>
    <w:pPr>
      <w:spacing w:line="360" w:lineRule="auto"/>
    </w:pPr>
    <w:rPr>
      <w:rFonts w:ascii="Times New Roman" w:hAnsi="Times New Roman" w:eastAsia="Times New Roman" w:cs="Times New Roman"/>
      <w:sz w:val="28"/>
      <w:szCs w:val="20"/>
      <w:lang w:eastAsia="it-IT"/>
    </w:rPr>
  </w:style>
  <w:style w:type="character" w:styleId="Enfasidelicata">
    <w:name w:val="Subtle Emphasis"/>
    <w:basedOn w:val="Carpredefinitoparagrafo"/>
    <w:uiPriority w:val="19"/>
    <w:qFormat/>
    <w:rsid w:val="008A49AF"/>
    <w:rPr>
      <w:i/>
      <w:iCs/>
      <w:color w:val="404040" w:themeColor="text1" w:themeTint="BF"/>
    </w:rPr>
  </w:style>
  <w:style w:type="paragraph" w:styleId="Puntoelenco">
    <w:name w:val="List Bullet"/>
    <w:basedOn w:val="Normale"/>
    <w:autoRedefine/>
    <w:rsid w:val="002D3BE8"/>
    <w:pPr>
      <w:tabs>
        <w:tab w:val="left" w:pos="426"/>
        <w:tab w:val="left" w:pos="11766"/>
      </w:tabs>
      <w:spacing w:after="120"/>
      <w:jc w:val="both"/>
    </w:pPr>
    <w:rPr>
      <w:rFonts w:ascii="Calibri" w:hAnsi="Calibri" w:eastAsia="Times New Roman" w:cs="Times New Roman"/>
      <w:b/>
      <w:bCs/>
      <w:lang w:eastAsia="it-IT"/>
    </w:rPr>
  </w:style>
  <w:style w:type="paragraph" w:styleId="Rientrocorpodeltesto21" w:customStyle="1">
    <w:name w:val="Rientro corpo del testo 21"/>
    <w:basedOn w:val="Normale"/>
    <w:rsid w:val="00691EAE"/>
    <w:pPr>
      <w:suppressAutoHyphens/>
      <w:ind w:left="5656" w:hanging="700"/>
    </w:pPr>
    <w:rPr>
      <w:rFonts w:ascii="Times New Roman" w:hAnsi="Times New Roman" w:eastAsia="Times New Roman" w:cs="Times New Roman"/>
      <w:sz w:val="24"/>
      <w:szCs w:val="20"/>
      <w:lang w:eastAsia="it-IT"/>
    </w:rPr>
  </w:style>
  <w:style w:type="character" w:styleId="background-details" w:customStyle="1">
    <w:name w:val="background-details"/>
    <w:basedOn w:val="Carpredefinitoparagrafo"/>
    <w:rsid w:val="00624755"/>
  </w:style>
  <w:style w:type="character" w:styleId="text" w:customStyle="1">
    <w:name w:val="text"/>
    <w:basedOn w:val="Carpredefinitoparagrafo"/>
    <w:rsid w:val="00624755"/>
  </w:style>
  <w:style w:type="character" w:styleId="st" w:customStyle="1">
    <w:name w:val="st"/>
    <w:basedOn w:val="Carpredefinitoparagrafo"/>
    <w:rsid w:val="00624755"/>
  </w:style>
  <w:style w:type="character" w:styleId="hvr" w:customStyle="1">
    <w:name w:val="hvr"/>
    <w:basedOn w:val="Carpredefinitoparagrafo"/>
    <w:rsid w:val="00624755"/>
  </w:style>
  <w:style w:type="character" w:styleId="CorpodeltestoCarattere" w:customStyle="1">
    <w:name w:val="Corpo del testo Carattere"/>
    <w:semiHidden/>
    <w:rsid w:val="00C35201"/>
    <w:rPr>
      <w:rFonts w:ascii="Arial" w:hAnsi="Arial" w:eastAsia="Times New Roman" w:cs="Times New Roman"/>
      <w:sz w:val="24"/>
      <w:szCs w:val="20"/>
      <w:lang w:eastAsia="ar-SA"/>
    </w:rPr>
  </w:style>
  <w:style w:type="paragraph" w:styleId="Rientrocorpodeltesto22" w:customStyle="1">
    <w:name w:val="Rientro corpo del testo 22"/>
    <w:basedOn w:val="Normale"/>
    <w:rsid w:val="00161429"/>
    <w:pPr>
      <w:ind w:left="5656" w:hanging="700"/>
    </w:pPr>
    <w:rPr>
      <w:rFonts w:ascii="Times New Roman" w:hAnsi="Times New Roman" w:eastAsia="Times New Roman" w:cs="Times New Roman"/>
      <w:sz w:val="24"/>
      <w:szCs w:val="24"/>
      <w:lang w:eastAsia="it-IT"/>
    </w:rPr>
  </w:style>
  <w:style w:type="paragraph" w:styleId="xl64" w:customStyle="1">
    <w:name w:val="xl64"/>
    <w:basedOn w:val="Normale"/>
    <w:rsid w:val="0037633D"/>
    <w:pPr>
      <w:pBdr>
        <w:top w:val="single" w:color="auto" w:sz="4" w:space="0"/>
        <w:left w:val="single" w:color="auto" w:sz="4" w:space="0"/>
        <w:bottom w:val="single" w:color="auto" w:sz="4" w:space="0"/>
        <w:right w:val="single" w:color="auto" w:sz="4" w:space="0"/>
      </w:pBdr>
      <w:spacing w:before="100" w:beforeAutospacing="1" w:after="100" w:afterAutospacing="1"/>
    </w:pPr>
    <w:rPr>
      <w:rFonts w:ascii="Times New Roman" w:hAnsi="Times New Roman" w:eastAsia="Times New Roman" w:cs="Times New Roman"/>
      <w:sz w:val="24"/>
      <w:szCs w:val="24"/>
      <w:lang w:eastAsia="it-IT"/>
    </w:rPr>
  </w:style>
  <w:style w:type="paragraph" w:styleId="xl65" w:customStyle="1">
    <w:name w:val="xl65"/>
    <w:basedOn w:val="Normale"/>
    <w:rsid w:val="0037633D"/>
    <w:pPr>
      <w:pBdr>
        <w:top w:val="single" w:color="auto" w:sz="4" w:space="0"/>
        <w:left w:val="single" w:color="auto" w:sz="4" w:space="0"/>
        <w:bottom w:val="single" w:color="auto" w:sz="4" w:space="0"/>
        <w:right w:val="single" w:color="auto" w:sz="4" w:space="0"/>
      </w:pBdr>
      <w:spacing w:before="100" w:beforeAutospacing="1" w:after="100" w:afterAutospacing="1"/>
      <w:jc w:val="both"/>
      <w:textAlignment w:val="center"/>
    </w:pPr>
    <w:rPr>
      <w:rFonts w:ascii="Times New Roman" w:hAnsi="Times New Roman" w:eastAsia="Times New Roman" w:cs="Times New Roman"/>
      <w:sz w:val="24"/>
      <w:szCs w:val="24"/>
      <w:lang w:eastAsia="it-IT"/>
    </w:rPr>
  </w:style>
  <w:style w:type="paragraph" w:styleId="xl66" w:customStyle="1">
    <w:name w:val="xl66"/>
    <w:basedOn w:val="Normale"/>
    <w:rsid w:val="0037633D"/>
    <w:pPr>
      <w:spacing w:before="100" w:beforeAutospacing="1" w:after="100" w:afterAutospacing="1"/>
    </w:pPr>
    <w:rPr>
      <w:rFonts w:ascii="Times New Roman" w:hAnsi="Times New Roman" w:eastAsia="Times New Roman" w:cs="Times New Roman"/>
      <w:b/>
      <w:bCs/>
      <w:sz w:val="24"/>
      <w:szCs w:val="24"/>
      <w:lang w:eastAsia="it-IT"/>
    </w:rPr>
  </w:style>
  <w:style w:type="paragraph" w:styleId="Elenco">
    <w:name w:val="List"/>
    <w:basedOn w:val="Normale"/>
    <w:rsid w:val="00700492"/>
    <w:pPr>
      <w:ind w:left="283" w:hanging="283"/>
    </w:pPr>
    <w:rPr>
      <w:rFonts w:ascii="Times New Roman" w:hAnsi="Times New Roman" w:eastAsia="Times New Roman" w:cs="Times New Roman"/>
      <w:sz w:val="20"/>
      <w:szCs w:val="20"/>
      <w:lang w:eastAsia="it-IT"/>
    </w:rPr>
  </w:style>
  <w:style w:type="paragraph" w:styleId="Testodelblocco">
    <w:name w:val="Block Text"/>
    <w:basedOn w:val="Normale"/>
    <w:semiHidden/>
    <w:rsid w:val="002A462C"/>
    <w:pPr>
      <w:ind w:left="357" w:right="357"/>
      <w:jc w:val="both"/>
    </w:pPr>
    <w:rPr>
      <w:rFonts w:ascii="Times New Roman" w:hAnsi="Times New Roman" w:eastAsia="Times New Roman" w:cs="Times New Roman"/>
      <w:sz w:val="24"/>
      <w:szCs w:val="24"/>
      <w:lang w:eastAsia="it-IT"/>
    </w:rPr>
  </w:style>
  <w:style w:type="character" w:styleId="Titolo4Carattere" w:customStyle="1">
    <w:name w:val="Titolo 4 Carattere"/>
    <w:basedOn w:val="Carpredefinitoparagrafo"/>
    <w:link w:val="Titolo4"/>
    <w:uiPriority w:val="9"/>
    <w:semiHidden/>
    <w:rsid w:val="003478DC"/>
    <w:rPr>
      <w:rFonts w:asciiTheme="majorHAnsi" w:hAnsiTheme="majorHAnsi" w:eastAsiaTheme="majorEastAsia" w:cstheme="majorBidi"/>
      <w:i/>
      <w:iCs/>
      <w:color w:val="365F91" w:themeColor="accent1" w:themeShade="BF"/>
    </w:rPr>
  </w:style>
  <w:style w:type="paragraph" w:styleId="PreformattatoHTML">
    <w:name w:val="HTML Preformatted"/>
    <w:basedOn w:val="Normale"/>
    <w:link w:val="PreformattatoHTMLCarattere"/>
    <w:uiPriority w:val="99"/>
    <w:semiHidden/>
    <w:unhideWhenUsed/>
    <w:rsid w:val="00596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eastAsia="it-IT"/>
    </w:rPr>
  </w:style>
  <w:style w:type="character" w:styleId="PreformattatoHTMLCarattere" w:customStyle="1">
    <w:name w:val="Preformattato HTML Carattere"/>
    <w:basedOn w:val="Carpredefinitoparagrafo"/>
    <w:link w:val="PreformattatoHTML"/>
    <w:uiPriority w:val="99"/>
    <w:semiHidden/>
    <w:rsid w:val="005963A7"/>
    <w:rPr>
      <w:rFonts w:ascii="Courier New" w:hAnsi="Courier New" w:eastAsia="Times New Roman" w:cs="Courier New"/>
      <w:sz w:val="20"/>
      <w:szCs w:val="20"/>
      <w:lang w:eastAsia="it-IT"/>
    </w:rPr>
  </w:style>
  <w:style w:type="character" w:styleId="Menzionenonrisolta">
    <w:name w:val="Unresolved Mention"/>
    <w:basedOn w:val="Carpredefinitoparagrafo"/>
    <w:uiPriority w:val="99"/>
    <w:semiHidden/>
    <w:unhideWhenUsed/>
    <w:rsid w:val="00DD5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5722">
      <w:bodyDiv w:val="1"/>
      <w:marLeft w:val="0"/>
      <w:marRight w:val="0"/>
      <w:marTop w:val="0"/>
      <w:marBottom w:val="0"/>
      <w:divBdr>
        <w:top w:val="none" w:sz="0" w:space="0" w:color="auto"/>
        <w:left w:val="none" w:sz="0" w:space="0" w:color="auto"/>
        <w:bottom w:val="none" w:sz="0" w:space="0" w:color="auto"/>
        <w:right w:val="none" w:sz="0" w:space="0" w:color="auto"/>
      </w:divBdr>
      <w:divsChild>
        <w:div w:id="925847777">
          <w:marLeft w:val="0"/>
          <w:marRight w:val="0"/>
          <w:marTop w:val="0"/>
          <w:marBottom w:val="0"/>
          <w:divBdr>
            <w:top w:val="none" w:sz="0" w:space="0" w:color="auto"/>
            <w:left w:val="none" w:sz="0" w:space="0" w:color="auto"/>
            <w:bottom w:val="none" w:sz="0" w:space="0" w:color="auto"/>
            <w:right w:val="none" w:sz="0" w:space="0" w:color="auto"/>
          </w:divBdr>
        </w:div>
        <w:div w:id="1664039911">
          <w:marLeft w:val="0"/>
          <w:marRight w:val="0"/>
          <w:marTop w:val="0"/>
          <w:marBottom w:val="0"/>
          <w:divBdr>
            <w:top w:val="none" w:sz="0" w:space="0" w:color="auto"/>
            <w:left w:val="none" w:sz="0" w:space="0" w:color="auto"/>
            <w:bottom w:val="none" w:sz="0" w:space="0" w:color="auto"/>
            <w:right w:val="none" w:sz="0" w:space="0" w:color="auto"/>
          </w:divBdr>
        </w:div>
        <w:div w:id="688334688">
          <w:marLeft w:val="0"/>
          <w:marRight w:val="0"/>
          <w:marTop w:val="0"/>
          <w:marBottom w:val="0"/>
          <w:divBdr>
            <w:top w:val="none" w:sz="0" w:space="0" w:color="auto"/>
            <w:left w:val="none" w:sz="0" w:space="0" w:color="auto"/>
            <w:bottom w:val="none" w:sz="0" w:space="0" w:color="auto"/>
            <w:right w:val="none" w:sz="0" w:space="0" w:color="auto"/>
          </w:divBdr>
        </w:div>
        <w:div w:id="389428093">
          <w:marLeft w:val="0"/>
          <w:marRight w:val="0"/>
          <w:marTop w:val="0"/>
          <w:marBottom w:val="0"/>
          <w:divBdr>
            <w:top w:val="none" w:sz="0" w:space="0" w:color="auto"/>
            <w:left w:val="none" w:sz="0" w:space="0" w:color="auto"/>
            <w:bottom w:val="none" w:sz="0" w:space="0" w:color="auto"/>
            <w:right w:val="none" w:sz="0" w:space="0" w:color="auto"/>
          </w:divBdr>
        </w:div>
        <w:div w:id="1519736601">
          <w:marLeft w:val="0"/>
          <w:marRight w:val="0"/>
          <w:marTop w:val="0"/>
          <w:marBottom w:val="0"/>
          <w:divBdr>
            <w:top w:val="none" w:sz="0" w:space="0" w:color="auto"/>
            <w:left w:val="none" w:sz="0" w:space="0" w:color="auto"/>
            <w:bottom w:val="none" w:sz="0" w:space="0" w:color="auto"/>
            <w:right w:val="none" w:sz="0" w:space="0" w:color="auto"/>
          </w:divBdr>
        </w:div>
        <w:div w:id="217084715">
          <w:marLeft w:val="0"/>
          <w:marRight w:val="0"/>
          <w:marTop w:val="0"/>
          <w:marBottom w:val="0"/>
          <w:divBdr>
            <w:top w:val="none" w:sz="0" w:space="0" w:color="auto"/>
            <w:left w:val="none" w:sz="0" w:space="0" w:color="auto"/>
            <w:bottom w:val="none" w:sz="0" w:space="0" w:color="auto"/>
            <w:right w:val="none" w:sz="0" w:space="0" w:color="auto"/>
          </w:divBdr>
        </w:div>
        <w:div w:id="1597206076">
          <w:marLeft w:val="0"/>
          <w:marRight w:val="0"/>
          <w:marTop w:val="0"/>
          <w:marBottom w:val="0"/>
          <w:divBdr>
            <w:top w:val="none" w:sz="0" w:space="0" w:color="auto"/>
            <w:left w:val="none" w:sz="0" w:space="0" w:color="auto"/>
            <w:bottom w:val="none" w:sz="0" w:space="0" w:color="auto"/>
            <w:right w:val="none" w:sz="0" w:space="0" w:color="auto"/>
          </w:divBdr>
        </w:div>
        <w:div w:id="320890983">
          <w:marLeft w:val="0"/>
          <w:marRight w:val="0"/>
          <w:marTop w:val="0"/>
          <w:marBottom w:val="0"/>
          <w:divBdr>
            <w:top w:val="none" w:sz="0" w:space="0" w:color="auto"/>
            <w:left w:val="none" w:sz="0" w:space="0" w:color="auto"/>
            <w:bottom w:val="none" w:sz="0" w:space="0" w:color="auto"/>
            <w:right w:val="none" w:sz="0" w:space="0" w:color="auto"/>
          </w:divBdr>
        </w:div>
        <w:div w:id="1429345850">
          <w:marLeft w:val="0"/>
          <w:marRight w:val="0"/>
          <w:marTop w:val="0"/>
          <w:marBottom w:val="0"/>
          <w:divBdr>
            <w:top w:val="none" w:sz="0" w:space="0" w:color="auto"/>
            <w:left w:val="none" w:sz="0" w:space="0" w:color="auto"/>
            <w:bottom w:val="none" w:sz="0" w:space="0" w:color="auto"/>
            <w:right w:val="none" w:sz="0" w:space="0" w:color="auto"/>
          </w:divBdr>
        </w:div>
        <w:div w:id="1071585162">
          <w:marLeft w:val="0"/>
          <w:marRight w:val="0"/>
          <w:marTop w:val="0"/>
          <w:marBottom w:val="0"/>
          <w:divBdr>
            <w:top w:val="none" w:sz="0" w:space="0" w:color="auto"/>
            <w:left w:val="none" w:sz="0" w:space="0" w:color="auto"/>
            <w:bottom w:val="none" w:sz="0" w:space="0" w:color="auto"/>
            <w:right w:val="none" w:sz="0" w:space="0" w:color="auto"/>
          </w:divBdr>
        </w:div>
        <w:div w:id="226457759">
          <w:marLeft w:val="0"/>
          <w:marRight w:val="0"/>
          <w:marTop w:val="0"/>
          <w:marBottom w:val="0"/>
          <w:divBdr>
            <w:top w:val="none" w:sz="0" w:space="0" w:color="auto"/>
            <w:left w:val="none" w:sz="0" w:space="0" w:color="auto"/>
            <w:bottom w:val="none" w:sz="0" w:space="0" w:color="auto"/>
            <w:right w:val="none" w:sz="0" w:space="0" w:color="auto"/>
          </w:divBdr>
        </w:div>
        <w:div w:id="461388683">
          <w:marLeft w:val="0"/>
          <w:marRight w:val="0"/>
          <w:marTop w:val="0"/>
          <w:marBottom w:val="0"/>
          <w:divBdr>
            <w:top w:val="none" w:sz="0" w:space="0" w:color="auto"/>
            <w:left w:val="none" w:sz="0" w:space="0" w:color="auto"/>
            <w:bottom w:val="none" w:sz="0" w:space="0" w:color="auto"/>
            <w:right w:val="none" w:sz="0" w:space="0" w:color="auto"/>
          </w:divBdr>
        </w:div>
        <w:div w:id="1291671570">
          <w:marLeft w:val="0"/>
          <w:marRight w:val="0"/>
          <w:marTop w:val="0"/>
          <w:marBottom w:val="0"/>
          <w:divBdr>
            <w:top w:val="none" w:sz="0" w:space="0" w:color="auto"/>
            <w:left w:val="none" w:sz="0" w:space="0" w:color="auto"/>
            <w:bottom w:val="none" w:sz="0" w:space="0" w:color="auto"/>
            <w:right w:val="none" w:sz="0" w:space="0" w:color="auto"/>
          </w:divBdr>
        </w:div>
        <w:div w:id="1558322599">
          <w:marLeft w:val="0"/>
          <w:marRight w:val="0"/>
          <w:marTop w:val="0"/>
          <w:marBottom w:val="0"/>
          <w:divBdr>
            <w:top w:val="none" w:sz="0" w:space="0" w:color="auto"/>
            <w:left w:val="none" w:sz="0" w:space="0" w:color="auto"/>
            <w:bottom w:val="none" w:sz="0" w:space="0" w:color="auto"/>
            <w:right w:val="none" w:sz="0" w:space="0" w:color="auto"/>
          </w:divBdr>
        </w:div>
        <w:div w:id="611017246">
          <w:marLeft w:val="0"/>
          <w:marRight w:val="0"/>
          <w:marTop w:val="0"/>
          <w:marBottom w:val="0"/>
          <w:divBdr>
            <w:top w:val="none" w:sz="0" w:space="0" w:color="auto"/>
            <w:left w:val="none" w:sz="0" w:space="0" w:color="auto"/>
            <w:bottom w:val="none" w:sz="0" w:space="0" w:color="auto"/>
            <w:right w:val="none" w:sz="0" w:space="0" w:color="auto"/>
          </w:divBdr>
        </w:div>
        <w:div w:id="1109616597">
          <w:marLeft w:val="0"/>
          <w:marRight w:val="0"/>
          <w:marTop w:val="0"/>
          <w:marBottom w:val="0"/>
          <w:divBdr>
            <w:top w:val="none" w:sz="0" w:space="0" w:color="auto"/>
            <w:left w:val="none" w:sz="0" w:space="0" w:color="auto"/>
            <w:bottom w:val="none" w:sz="0" w:space="0" w:color="auto"/>
            <w:right w:val="none" w:sz="0" w:space="0" w:color="auto"/>
          </w:divBdr>
        </w:div>
        <w:div w:id="2076776306">
          <w:marLeft w:val="0"/>
          <w:marRight w:val="0"/>
          <w:marTop w:val="0"/>
          <w:marBottom w:val="0"/>
          <w:divBdr>
            <w:top w:val="none" w:sz="0" w:space="0" w:color="auto"/>
            <w:left w:val="none" w:sz="0" w:space="0" w:color="auto"/>
            <w:bottom w:val="none" w:sz="0" w:space="0" w:color="auto"/>
            <w:right w:val="none" w:sz="0" w:space="0" w:color="auto"/>
          </w:divBdr>
        </w:div>
        <w:div w:id="216671754">
          <w:marLeft w:val="0"/>
          <w:marRight w:val="0"/>
          <w:marTop w:val="0"/>
          <w:marBottom w:val="0"/>
          <w:divBdr>
            <w:top w:val="none" w:sz="0" w:space="0" w:color="auto"/>
            <w:left w:val="none" w:sz="0" w:space="0" w:color="auto"/>
            <w:bottom w:val="none" w:sz="0" w:space="0" w:color="auto"/>
            <w:right w:val="none" w:sz="0" w:space="0" w:color="auto"/>
          </w:divBdr>
        </w:div>
        <w:div w:id="1543714141">
          <w:marLeft w:val="0"/>
          <w:marRight w:val="0"/>
          <w:marTop w:val="0"/>
          <w:marBottom w:val="0"/>
          <w:divBdr>
            <w:top w:val="none" w:sz="0" w:space="0" w:color="auto"/>
            <w:left w:val="none" w:sz="0" w:space="0" w:color="auto"/>
            <w:bottom w:val="none" w:sz="0" w:space="0" w:color="auto"/>
            <w:right w:val="none" w:sz="0" w:space="0" w:color="auto"/>
          </w:divBdr>
        </w:div>
        <w:div w:id="1000231035">
          <w:marLeft w:val="0"/>
          <w:marRight w:val="0"/>
          <w:marTop w:val="0"/>
          <w:marBottom w:val="0"/>
          <w:divBdr>
            <w:top w:val="none" w:sz="0" w:space="0" w:color="auto"/>
            <w:left w:val="none" w:sz="0" w:space="0" w:color="auto"/>
            <w:bottom w:val="none" w:sz="0" w:space="0" w:color="auto"/>
            <w:right w:val="none" w:sz="0" w:space="0" w:color="auto"/>
          </w:divBdr>
        </w:div>
        <w:div w:id="1609465530">
          <w:marLeft w:val="0"/>
          <w:marRight w:val="0"/>
          <w:marTop w:val="0"/>
          <w:marBottom w:val="0"/>
          <w:divBdr>
            <w:top w:val="none" w:sz="0" w:space="0" w:color="auto"/>
            <w:left w:val="none" w:sz="0" w:space="0" w:color="auto"/>
            <w:bottom w:val="none" w:sz="0" w:space="0" w:color="auto"/>
            <w:right w:val="none" w:sz="0" w:space="0" w:color="auto"/>
          </w:divBdr>
          <w:divsChild>
            <w:div w:id="476269231">
              <w:marLeft w:val="0"/>
              <w:marRight w:val="0"/>
              <w:marTop w:val="0"/>
              <w:marBottom w:val="0"/>
              <w:divBdr>
                <w:top w:val="none" w:sz="0" w:space="0" w:color="auto"/>
                <w:left w:val="none" w:sz="0" w:space="0" w:color="auto"/>
                <w:bottom w:val="none" w:sz="0" w:space="0" w:color="auto"/>
                <w:right w:val="none" w:sz="0" w:space="0" w:color="auto"/>
              </w:divBdr>
            </w:div>
            <w:div w:id="663751781">
              <w:marLeft w:val="0"/>
              <w:marRight w:val="0"/>
              <w:marTop w:val="0"/>
              <w:marBottom w:val="0"/>
              <w:divBdr>
                <w:top w:val="none" w:sz="0" w:space="0" w:color="auto"/>
                <w:left w:val="none" w:sz="0" w:space="0" w:color="auto"/>
                <w:bottom w:val="none" w:sz="0" w:space="0" w:color="auto"/>
                <w:right w:val="none" w:sz="0" w:space="0" w:color="auto"/>
              </w:divBdr>
            </w:div>
            <w:div w:id="142234542">
              <w:marLeft w:val="0"/>
              <w:marRight w:val="0"/>
              <w:marTop w:val="0"/>
              <w:marBottom w:val="0"/>
              <w:divBdr>
                <w:top w:val="none" w:sz="0" w:space="0" w:color="auto"/>
                <w:left w:val="none" w:sz="0" w:space="0" w:color="auto"/>
                <w:bottom w:val="none" w:sz="0" w:space="0" w:color="auto"/>
                <w:right w:val="none" w:sz="0" w:space="0" w:color="auto"/>
              </w:divBdr>
            </w:div>
            <w:div w:id="1841194106">
              <w:marLeft w:val="0"/>
              <w:marRight w:val="0"/>
              <w:marTop w:val="0"/>
              <w:marBottom w:val="0"/>
              <w:divBdr>
                <w:top w:val="none" w:sz="0" w:space="0" w:color="auto"/>
                <w:left w:val="none" w:sz="0" w:space="0" w:color="auto"/>
                <w:bottom w:val="none" w:sz="0" w:space="0" w:color="auto"/>
                <w:right w:val="none" w:sz="0" w:space="0" w:color="auto"/>
              </w:divBdr>
            </w:div>
            <w:div w:id="1287808431">
              <w:marLeft w:val="0"/>
              <w:marRight w:val="0"/>
              <w:marTop w:val="0"/>
              <w:marBottom w:val="0"/>
              <w:divBdr>
                <w:top w:val="none" w:sz="0" w:space="0" w:color="auto"/>
                <w:left w:val="none" w:sz="0" w:space="0" w:color="auto"/>
                <w:bottom w:val="none" w:sz="0" w:space="0" w:color="auto"/>
                <w:right w:val="none" w:sz="0" w:space="0" w:color="auto"/>
              </w:divBdr>
            </w:div>
            <w:div w:id="599800638">
              <w:marLeft w:val="0"/>
              <w:marRight w:val="0"/>
              <w:marTop w:val="0"/>
              <w:marBottom w:val="0"/>
              <w:divBdr>
                <w:top w:val="none" w:sz="0" w:space="0" w:color="auto"/>
                <w:left w:val="none" w:sz="0" w:space="0" w:color="auto"/>
                <w:bottom w:val="none" w:sz="0" w:space="0" w:color="auto"/>
                <w:right w:val="none" w:sz="0" w:space="0" w:color="auto"/>
              </w:divBdr>
            </w:div>
            <w:div w:id="1417093432">
              <w:marLeft w:val="0"/>
              <w:marRight w:val="0"/>
              <w:marTop w:val="0"/>
              <w:marBottom w:val="0"/>
              <w:divBdr>
                <w:top w:val="none" w:sz="0" w:space="0" w:color="auto"/>
                <w:left w:val="none" w:sz="0" w:space="0" w:color="auto"/>
                <w:bottom w:val="none" w:sz="0" w:space="0" w:color="auto"/>
                <w:right w:val="none" w:sz="0" w:space="0" w:color="auto"/>
              </w:divBdr>
            </w:div>
            <w:div w:id="1295403184">
              <w:marLeft w:val="0"/>
              <w:marRight w:val="0"/>
              <w:marTop w:val="0"/>
              <w:marBottom w:val="0"/>
              <w:divBdr>
                <w:top w:val="none" w:sz="0" w:space="0" w:color="auto"/>
                <w:left w:val="none" w:sz="0" w:space="0" w:color="auto"/>
                <w:bottom w:val="none" w:sz="0" w:space="0" w:color="auto"/>
                <w:right w:val="none" w:sz="0" w:space="0" w:color="auto"/>
              </w:divBdr>
            </w:div>
            <w:div w:id="268244096">
              <w:marLeft w:val="0"/>
              <w:marRight w:val="0"/>
              <w:marTop w:val="0"/>
              <w:marBottom w:val="0"/>
              <w:divBdr>
                <w:top w:val="none" w:sz="0" w:space="0" w:color="auto"/>
                <w:left w:val="none" w:sz="0" w:space="0" w:color="auto"/>
                <w:bottom w:val="none" w:sz="0" w:space="0" w:color="auto"/>
                <w:right w:val="none" w:sz="0" w:space="0" w:color="auto"/>
              </w:divBdr>
            </w:div>
            <w:div w:id="228925611">
              <w:marLeft w:val="0"/>
              <w:marRight w:val="0"/>
              <w:marTop w:val="0"/>
              <w:marBottom w:val="0"/>
              <w:divBdr>
                <w:top w:val="none" w:sz="0" w:space="0" w:color="auto"/>
                <w:left w:val="none" w:sz="0" w:space="0" w:color="auto"/>
                <w:bottom w:val="none" w:sz="0" w:space="0" w:color="auto"/>
                <w:right w:val="none" w:sz="0" w:space="0" w:color="auto"/>
              </w:divBdr>
            </w:div>
            <w:div w:id="1512646809">
              <w:marLeft w:val="0"/>
              <w:marRight w:val="0"/>
              <w:marTop w:val="0"/>
              <w:marBottom w:val="0"/>
              <w:divBdr>
                <w:top w:val="none" w:sz="0" w:space="0" w:color="auto"/>
                <w:left w:val="none" w:sz="0" w:space="0" w:color="auto"/>
                <w:bottom w:val="none" w:sz="0" w:space="0" w:color="auto"/>
                <w:right w:val="none" w:sz="0" w:space="0" w:color="auto"/>
              </w:divBdr>
            </w:div>
            <w:div w:id="2144497326">
              <w:marLeft w:val="0"/>
              <w:marRight w:val="0"/>
              <w:marTop w:val="0"/>
              <w:marBottom w:val="0"/>
              <w:divBdr>
                <w:top w:val="none" w:sz="0" w:space="0" w:color="auto"/>
                <w:left w:val="none" w:sz="0" w:space="0" w:color="auto"/>
                <w:bottom w:val="none" w:sz="0" w:space="0" w:color="auto"/>
                <w:right w:val="none" w:sz="0" w:space="0" w:color="auto"/>
              </w:divBdr>
            </w:div>
            <w:div w:id="535585591">
              <w:marLeft w:val="0"/>
              <w:marRight w:val="0"/>
              <w:marTop w:val="0"/>
              <w:marBottom w:val="0"/>
              <w:divBdr>
                <w:top w:val="none" w:sz="0" w:space="0" w:color="auto"/>
                <w:left w:val="none" w:sz="0" w:space="0" w:color="auto"/>
                <w:bottom w:val="none" w:sz="0" w:space="0" w:color="auto"/>
                <w:right w:val="none" w:sz="0" w:space="0" w:color="auto"/>
              </w:divBdr>
            </w:div>
            <w:div w:id="1452017812">
              <w:marLeft w:val="0"/>
              <w:marRight w:val="0"/>
              <w:marTop w:val="0"/>
              <w:marBottom w:val="0"/>
              <w:divBdr>
                <w:top w:val="none" w:sz="0" w:space="0" w:color="auto"/>
                <w:left w:val="none" w:sz="0" w:space="0" w:color="auto"/>
                <w:bottom w:val="none" w:sz="0" w:space="0" w:color="auto"/>
                <w:right w:val="none" w:sz="0" w:space="0" w:color="auto"/>
              </w:divBdr>
            </w:div>
            <w:div w:id="277221836">
              <w:marLeft w:val="0"/>
              <w:marRight w:val="0"/>
              <w:marTop w:val="0"/>
              <w:marBottom w:val="0"/>
              <w:divBdr>
                <w:top w:val="none" w:sz="0" w:space="0" w:color="auto"/>
                <w:left w:val="none" w:sz="0" w:space="0" w:color="auto"/>
                <w:bottom w:val="none" w:sz="0" w:space="0" w:color="auto"/>
                <w:right w:val="none" w:sz="0" w:space="0" w:color="auto"/>
              </w:divBdr>
            </w:div>
            <w:div w:id="1016035856">
              <w:marLeft w:val="0"/>
              <w:marRight w:val="0"/>
              <w:marTop w:val="0"/>
              <w:marBottom w:val="0"/>
              <w:divBdr>
                <w:top w:val="none" w:sz="0" w:space="0" w:color="auto"/>
                <w:left w:val="none" w:sz="0" w:space="0" w:color="auto"/>
                <w:bottom w:val="none" w:sz="0" w:space="0" w:color="auto"/>
                <w:right w:val="none" w:sz="0" w:space="0" w:color="auto"/>
              </w:divBdr>
            </w:div>
            <w:div w:id="1977638672">
              <w:marLeft w:val="0"/>
              <w:marRight w:val="0"/>
              <w:marTop w:val="0"/>
              <w:marBottom w:val="0"/>
              <w:divBdr>
                <w:top w:val="none" w:sz="0" w:space="0" w:color="auto"/>
                <w:left w:val="none" w:sz="0" w:space="0" w:color="auto"/>
                <w:bottom w:val="none" w:sz="0" w:space="0" w:color="auto"/>
                <w:right w:val="none" w:sz="0" w:space="0" w:color="auto"/>
              </w:divBdr>
            </w:div>
            <w:div w:id="328141378">
              <w:marLeft w:val="0"/>
              <w:marRight w:val="0"/>
              <w:marTop w:val="0"/>
              <w:marBottom w:val="0"/>
              <w:divBdr>
                <w:top w:val="none" w:sz="0" w:space="0" w:color="auto"/>
                <w:left w:val="none" w:sz="0" w:space="0" w:color="auto"/>
                <w:bottom w:val="none" w:sz="0" w:space="0" w:color="auto"/>
                <w:right w:val="none" w:sz="0" w:space="0" w:color="auto"/>
              </w:divBdr>
            </w:div>
            <w:div w:id="478349145">
              <w:marLeft w:val="0"/>
              <w:marRight w:val="0"/>
              <w:marTop w:val="0"/>
              <w:marBottom w:val="0"/>
              <w:divBdr>
                <w:top w:val="none" w:sz="0" w:space="0" w:color="auto"/>
                <w:left w:val="none" w:sz="0" w:space="0" w:color="auto"/>
                <w:bottom w:val="none" w:sz="0" w:space="0" w:color="auto"/>
                <w:right w:val="none" w:sz="0" w:space="0" w:color="auto"/>
              </w:divBdr>
            </w:div>
            <w:div w:id="1914267317">
              <w:marLeft w:val="0"/>
              <w:marRight w:val="0"/>
              <w:marTop w:val="0"/>
              <w:marBottom w:val="0"/>
              <w:divBdr>
                <w:top w:val="none" w:sz="0" w:space="0" w:color="auto"/>
                <w:left w:val="none" w:sz="0" w:space="0" w:color="auto"/>
                <w:bottom w:val="none" w:sz="0" w:space="0" w:color="auto"/>
                <w:right w:val="none" w:sz="0" w:space="0" w:color="auto"/>
              </w:divBdr>
            </w:div>
          </w:divsChild>
        </w:div>
        <w:div w:id="1917517938">
          <w:marLeft w:val="0"/>
          <w:marRight w:val="0"/>
          <w:marTop w:val="0"/>
          <w:marBottom w:val="0"/>
          <w:divBdr>
            <w:top w:val="none" w:sz="0" w:space="0" w:color="auto"/>
            <w:left w:val="none" w:sz="0" w:space="0" w:color="auto"/>
            <w:bottom w:val="none" w:sz="0" w:space="0" w:color="auto"/>
            <w:right w:val="none" w:sz="0" w:space="0" w:color="auto"/>
          </w:divBdr>
          <w:divsChild>
            <w:div w:id="1586959307">
              <w:marLeft w:val="0"/>
              <w:marRight w:val="0"/>
              <w:marTop w:val="0"/>
              <w:marBottom w:val="0"/>
              <w:divBdr>
                <w:top w:val="none" w:sz="0" w:space="0" w:color="auto"/>
                <w:left w:val="none" w:sz="0" w:space="0" w:color="auto"/>
                <w:bottom w:val="none" w:sz="0" w:space="0" w:color="auto"/>
                <w:right w:val="none" w:sz="0" w:space="0" w:color="auto"/>
              </w:divBdr>
            </w:div>
            <w:div w:id="1702198503">
              <w:marLeft w:val="0"/>
              <w:marRight w:val="0"/>
              <w:marTop w:val="0"/>
              <w:marBottom w:val="0"/>
              <w:divBdr>
                <w:top w:val="none" w:sz="0" w:space="0" w:color="auto"/>
                <w:left w:val="none" w:sz="0" w:space="0" w:color="auto"/>
                <w:bottom w:val="none" w:sz="0" w:space="0" w:color="auto"/>
                <w:right w:val="none" w:sz="0" w:space="0" w:color="auto"/>
              </w:divBdr>
            </w:div>
            <w:div w:id="1268153156">
              <w:marLeft w:val="0"/>
              <w:marRight w:val="0"/>
              <w:marTop w:val="0"/>
              <w:marBottom w:val="0"/>
              <w:divBdr>
                <w:top w:val="none" w:sz="0" w:space="0" w:color="auto"/>
                <w:left w:val="none" w:sz="0" w:space="0" w:color="auto"/>
                <w:bottom w:val="none" w:sz="0" w:space="0" w:color="auto"/>
                <w:right w:val="none" w:sz="0" w:space="0" w:color="auto"/>
              </w:divBdr>
            </w:div>
            <w:div w:id="15083393">
              <w:marLeft w:val="0"/>
              <w:marRight w:val="0"/>
              <w:marTop w:val="0"/>
              <w:marBottom w:val="0"/>
              <w:divBdr>
                <w:top w:val="none" w:sz="0" w:space="0" w:color="auto"/>
                <w:left w:val="none" w:sz="0" w:space="0" w:color="auto"/>
                <w:bottom w:val="none" w:sz="0" w:space="0" w:color="auto"/>
                <w:right w:val="none" w:sz="0" w:space="0" w:color="auto"/>
              </w:divBdr>
            </w:div>
            <w:div w:id="649478815">
              <w:marLeft w:val="0"/>
              <w:marRight w:val="0"/>
              <w:marTop w:val="0"/>
              <w:marBottom w:val="0"/>
              <w:divBdr>
                <w:top w:val="none" w:sz="0" w:space="0" w:color="auto"/>
                <w:left w:val="none" w:sz="0" w:space="0" w:color="auto"/>
                <w:bottom w:val="none" w:sz="0" w:space="0" w:color="auto"/>
                <w:right w:val="none" w:sz="0" w:space="0" w:color="auto"/>
              </w:divBdr>
            </w:div>
            <w:div w:id="2016951995">
              <w:marLeft w:val="0"/>
              <w:marRight w:val="0"/>
              <w:marTop w:val="0"/>
              <w:marBottom w:val="0"/>
              <w:divBdr>
                <w:top w:val="none" w:sz="0" w:space="0" w:color="auto"/>
                <w:left w:val="none" w:sz="0" w:space="0" w:color="auto"/>
                <w:bottom w:val="none" w:sz="0" w:space="0" w:color="auto"/>
                <w:right w:val="none" w:sz="0" w:space="0" w:color="auto"/>
              </w:divBdr>
            </w:div>
            <w:div w:id="946742751">
              <w:marLeft w:val="0"/>
              <w:marRight w:val="0"/>
              <w:marTop w:val="0"/>
              <w:marBottom w:val="0"/>
              <w:divBdr>
                <w:top w:val="none" w:sz="0" w:space="0" w:color="auto"/>
                <w:left w:val="none" w:sz="0" w:space="0" w:color="auto"/>
                <w:bottom w:val="none" w:sz="0" w:space="0" w:color="auto"/>
                <w:right w:val="none" w:sz="0" w:space="0" w:color="auto"/>
              </w:divBdr>
            </w:div>
            <w:div w:id="1578975042">
              <w:marLeft w:val="0"/>
              <w:marRight w:val="0"/>
              <w:marTop w:val="0"/>
              <w:marBottom w:val="0"/>
              <w:divBdr>
                <w:top w:val="none" w:sz="0" w:space="0" w:color="auto"/>
                <w:left w:val="none" w:sz="0" w:space="0" w:color="auto"/>
                <w:bottom w:val="none" w:sz="0" w:space="0" w:color="auto"/>
                <w:right w:val="none" w:sz="0" w:space="0" w:color="auto"/>
              </w:divBdr>
            </w:div>
            <w:div w:id="1848207088">
              <w:marLeft w:val="0"/>
              <w:marRight w:val="0"/>
              <w:marTop w:val="0"/>
              <w:marBottom w:val="0"/>
              <w:divBdr>
                <w:top w:val="none" w:sz="0" w:space="0" w:color="auto"/>
                <w:left w:val="none" w:sz="0" w:space="0" w:color="auto"/>
                <w:bottom w:val="none" w:sz="0" w:space="0" w:color="auto"/>
                <w:right w:val="none" w:sz="0" w:space="0" w:color="auto"/>
              </w:divBdr>
            </w:div>
            <w:div w:id="464323470">
              <w:marLeft w:val="0"/>
              <w:marRight w:val="0"/>
              <w:marTop w:val="0"/>
              <w:marBottom w:val="0"/>
              <w:divBdr>
                <w:top w:val="none" w:sz="0" w:space="0" w:color="auto"/>
                <w:left w:val="none" w:sz="0" w:space="0" w:color="auto"/>
                <w:bottom w:val="none" w:sz="0" w:space="0" w:color="auto"/>
                <w:right w:val="none" w:sz="0" w:space="0" w:color="auto"/>
              </w:divBdr>
            </w:div>
            <w:div w:id="1152019203">
              <w:marLeft w:val="0"/>
              <w:marRight w:val="0"/>
              <w:marTop w:val="0"/>
              <w:marBottom w:val="0"/>
              <w:divBdr>
                <w:top w:val="none" w:sz="0" w:space="0" w:color="auto"/>
                <w:left w:val="none" w:sz="0" w:space="0" w:color="auto"/>
                <w:bottom w:val="none" w:sz="0" w:space="0" w:color="auto"/>
                <w:right w:val="none" w:sz="0" w:space="0" w:color="auto"/>
              </w:divBdr>
            </w:div>
            <w:div w:id="400444184">
              <w:marLeft w:val="0"/>
              <w:marRight w:val="0"/>
              <w:marTop w:val="0"/>
              <w:marBottom w:val="0"/>
              <w:divBdr>
                <w:top w:val="none" w:sz="0" w:space="0" w:color="auto"/>
                <w:left w:val="none" w:sz="0" w:space="0" w:color="auto"/>
                <w:bottom w:val="none" w:sz="0" w:space="0" w:color="auto"/>
                <w:right w:val="none" w:sz="0" w:space="0" w:color="auto"/>
              </w:divBdr>
            </w:div>
            <w:div w:id="950090322">
              <w:marLeft w:val="0"/>
              <w:marRight w:val="0"/>
              <w:marTop w:val="0"/>
              <w:marBottom w:val="0"/>
              <w:divBdr>
                <w:top w:val="none" w:sz="0" w:space="0" w:color="auto"/>
                <w:left w:val="none" w:sz="0" w:space="0" w:color="auto"/>
                <w:bottom w:val="none" w:sz="0" w:space="0" w:color="auto"/>
                <w:right w:val="none" w:sz="0" w:space="0" w:color="auto"/>
              </w:divBdr>
            </w:div>
            <w:div w:id="905460432">
              <w:marLeft w:val="0"/>
              <w:marRight w:val="0"/>
              <w:marTop w:val="0"/>
              <w:marBottom w:val="0"/>
              <w:divBdr>
                <w:top w:val="none" w:sz="0" w:space="0" w:color="auto"/>
                <w:left w:val="none" w:sz="0" w:space="0" w:color="auto"/>
                <w:bottom w:val="none" w:sz="0" w:space="0" w:color="auto"/>
                <w:right w:val="none" w:sz="0" w:space="0" w:color="auto"/>
              </w:divBdr>
            </w:div>
            <w:div w:id="780682954">
              <w:marLeft w:val="0"/>
              <w:marRight w:val="0"/>
              <w:marTop w:val="0"/>
              <w:marBottom w:val="0"/>
              <w:divBdr>
                <w:top w:val="none" w:sz="0" w:space="0" w:color="auto"/>
                <w:left w:val="none" w:sz="0" w:space="0" w:color="auto"/>
                <w:bottom w:val="none" w:sz="0" w:space="0" w:color="auto"/>
                <w:right w:val="none" w:sz="0" w:space="0" w:color="auto"/>
              </w:divBdr>
            </w:div>
            <w:div w:id="1464082849">
              <w:marLeft w:val="0"/>
              <w:marRight w:val="0"/>
              <w:marTop w:val="0"/>
              <w:marBottom w:val="0"/>
              <w:divBdr>
                <w:top w:val="none" w:sz="0" w:space="0" w:color="auto"/>
                <w:left w:val="none" w:sz="0" w:space="0" w:color="auto"/>
                <w:bottom w:val="none" w:sz="0" w:space="0" w:color="auto"/>
                <w:right w:val="none" w:sz="0" w:space="0" w:color="auto"/>
              </w:divBdr>
            </w:div>
            <w:div w:id="966928923">
              <w:marLeft w:val="0"/>
              <w:marRight w:val="0"/>
              <w:marTop w:val="0"/>
              <w:marBottom w:val="0"/>
              <w:divBdr>
                <w:top w:val="none" w:sz="0" w:space="0" w:color="auto"/>
                <w:left w:val="none" w:sz="0" w:space="0" w:color="auto"/>
                <w:bottom w:val="none" w:sz="0" w:space="0" w:color="auto"/>
                <w:right w:val="none" w:sz="0" w:space="0" w:color="auto"/>
              </w:divBdr>
            </w:div>
            <w:div w:id="1717779615">
              <w:marLeft w:val="0"/>
              <w:marRight w:val="0"/>
              <w:marTop w:val="0"/>
              <w:marBottom w:val="0"/>
              <w:divBdr>
                <w:top w:val="none" w:sz="0" w:space="0" w:color="auto"/>
                <w:left w:val="none" w:sz="0" w:space="0" w:color="auto"/>
                <w:bottom w:val="none" w:sz="0" w:space="0" w:color="auto"/>
                <w:right w:val="none" w:sz="0" w:space="0" w:color="auto"/>
              </w:divBdr>
            </w:div>
            <w:div w:id="1241672604">
              <w:marLeft w:val="0"/>
              <w:marRight w:val="0"/>
              <w:marTop w:val="0"/>
              <w:marBottom w:val="0"/>
              <w:divBdr>
                <w:top w:val="none" w:sz="0" w:space="0" w:color="auto"/>
                <w:left w:val="none" w:sz="0" w:space="0" w:color="auto"/>
                <w:bottom w:val="none" w:sz="0" w:space="0" w:color="auto"/>
                <w:right w:val="none" w:sz="0" w:space="0" w:color="auto"/>
              </w:divBdr>
            </w:div>
            <w:div w:id="1984659264">
              <w:marLeft w:val="0"/>
              <w:marRight w:val="0"/>
              <w:marTop w:val="0"/>
              <w:marBottom w:val="0"/>
              <w:divBdr>
                <w:top w:val="none" w:sz="0" w:space="0" w:color="auto"/>
                <w:left w:val="none" w:sz="0" w:space="0" w:color="auto"/>
                <w:bottom w:val="none" w:sz="0" w:space="0" w:color="auto"/>
                <w:right w:val="none" w:sz="0" w:space="0" w:color="auto"/>
              </w:divBdr>
            </w:div>
          </w:divsChild>
        </w:div>
        <w:div w:id="800077504">
          <w:marLeft w:val="0"/>
          <w:marRight w:val="0"/>
          <w:marTop w:val="0"/>
          <w:marBottom w:val="0"/>
          <w:divBdr>
            <w:top w:val="none" w:sz="0" w:space="0" w:color="auto"/>
            <w:left w:val="none" w:sz="0" w:space="0" w:color="auto"/>
            <w:bottom w:val="none" w:sz="0" w:space="0" w:color="auto"/>
            <w:right w:val="none" w:sz="0" w:space="0" w:color="auto"/>
          </w:divBdr>
        </w:div>
        <w:div w:id="1967735854">
          <w:marLeft w:val="0"/>
          <w:marRight w:val="0"/>
          <w:marTop w:val="0"/>
          <w:marBottom w:val="0"/>
          <w:divBdr>
            <w:top w:val="none" w:sz="0" w:space="0" w:color="auto"/>
            <w:left w:val="none" w:sz="0" w:space="0" w:color="auto"/>
            <w:bottom w:val="none" w:sz="0" w:space="0" w:color="auto"/>
            <w:right w:val="none" w:sz="0" w:space="0" w:color="auto"/>
          </w:divBdr>
        </w:div>
        <w:div w:id="995887176">
          <w:marLeft w:val="0"/>
          <w:marRight w:val="0"/>
          <w:marTop w:val="0"/>
          <w:marBottom w:val="0"/>
          <w:divBdr>
            <w:top w:val="none" w:sz="0" w:space="0" w:color="auto"/>
            <w:left w:val="none" w:sz="0" w:space="0" w:color="auto"/>
            <w:bottom w:val="none" w:sz="0" w:space="0" w:color="auto"/>
            <w:right w:val="none" w:sz="0" w:space="0" w:color="auto"/>
          </w:divBdr>
        </w:div>
        <w:div w:id="1086876013">
          <w:marLeft w:val="0"/>
          <w:marRight w:val="0"/>
          <w:marTop w:val="0"/>
          <w:marBottom w:val="0"/>
          <w:divBdr>
            <w:top w:val="none" w:sz="0" w:space="0" w:color="auto"/>
            <w:left w:val="none" w:sz="0" w:space="0" w:color="auto"/>
            <w:bottom w:val="none" w:sz="0" w:space="0" w:color="auto"/>
            <w:right w:val="none" w:sz="0" w:space="0" w:color="auto"/>
          </w:divBdr>
        </w:div>
        <w:div w:id="541359621">
          <w:marLeft w:val="0"/>
          <w:marRight w:val="0"/>
          <w:marTop w:val="0"/>
          <w:marBottom w:val="0"/>
          <w:divBdr>
            <w:top w:val="none" w:sz="0" w:space="0" w:color="auto"/>
            <w:left w:val="none" w:sz="0" w:space="0" w:color="auto"/>
            <w:bottom w:val="none" w:sz="0" w:space="0" w:color="auto"/>
            <w:right w:val="none" w:sz="0" w:space="0" w:color="auto"/>
          </w:divBdr>
        </w:div>
        <w:div w:id="896236126">
          <w:marLeft w:val="0"/>
          <w:marRight w:val="0"/>
          <w:marTop w:val="0"/>
          <w:marBottom w:val="0"/>
          <w:divBdr>
            <w:top w:val="none" w:sz="0" w:space="0" w:color="auto"/>
            <w:left w:val="none" w:sz="0" w:space="0" w:color="auto"/>
            <w:bottom w:val="none" w:sz="0" w:space="0" w:color="auto"/>
            <w:right w:val="none" w:sz="0" w:space="0" w:color="auto"/>
          </w:divBdr>
        </w:div>
        <w:div w:id="656611626">
          <w:marLeft w:val="0"/>
          <w:marRight w:val="0"/>
          <w:marTop w:val="0"/>
          <w:marBottom w:val="0"/>
          <w:divBdr>
            <w:top w:val="none" w:sz="0" w:space="0" w:color="auto"/>
            <w:left w:val="none" w:sz="0" w:space="0" w:color="auto"/>
            <w:bottom w:val="none" w:sz="0" w:space="0" w:color="auto"/>
            <w:right w:val="none" w:sz="0" w:space="0" w:color="auto"/>
          </w:divBdr>
        </w:div>
        <w:div w:id="1691105756">
          <w:marLeft w:val="0"/>
          <w:marRight w:val="0"/>
          <w:marTop w:val="0"/>
          <w:marBottom w:val="0"/>
          <w:divBdr>
            <w:top w:val="none" w:sz="0" w:space="0" w:color="auto"/>
            <w:left w:val="none" w:sz="0" w:space="0" w:color="auto"/>
            <w:bottom w:val="none" w:sz="0" w:space="0" w:color="auto"/>
            <w:right w:val="none" w:sz="0" w:space="0" w:color="auto"/>
          </w:divBdr>
        </w:div>
        <w:div w:id="948706631">
          <w:marLeft w:val="0"/>
          <w:marRight w:val="0"/>
          <w:marTop w:val="0"/>
          <w:marBottom w:val="0"/>
          <w:divBdr>
            <w:top w:val="none" w:sz="0" w:space="0" w:color="auto"/>
            <w:left w:val="none" w:sz="0" w:space="0" w:color="auto"/>
            <w:bottom w:val="none" w:sz="0" w:space="0" w:color="auto"/>
            <w:right w:val="none" w:sz="0" w:space="0" w:color="auto"/>
          </w:divBdr>
        </w:div>
        <w:div w:id="1084495275">
          <w:marLeft w:val="0"/>
          <w:marRight w:val="0"/>
          <w:marTop w:val="0"/>
          <w:marBottom w:val="0"/>
          <w:divBdr>
            <w:top w:val="none" w:sz="0" w:space="0" w:color="auto"/>
            <w:left w:val="none" w:sz="0" w:space="0" w:color="auto"/>
            <w:bottom w:val="none" w:sz="0" w:space="0" w:color="auto"/>
            <w:right w:val="none" w:sz="0" w:space="0" w:color="auto"/>
          </w:divBdr>
        </w:div>
        <w:div w:id="1364163504">
          <w:marLeft w:val="0"/>
          <w:marRight w:val="0"/>
          <w:marTop w:val="0"/>
          <w:marBottom w:val="0"/>
          <w:divBdr>
            <w:top w:val="none" w:sz="0" w:space="0" w:color="auto"/>
            <w:left w:val="none" w:sz="0" w:space="0" w:color="auto"/>
            <w:bottom w:val="none" w:sz="0" w:space="0" w:color="auto"/>
            <w:right w:val="none" w:sz="0" w:space="0" w:color="auto"/>
          </w:divBdr>
        </w:div>
        <w:div w:id="819542851">
          <w:marLeft w:val="0"/>
          <w:marRight w:val="0"/>
          <w:marTop w:val="0"/>
          <w:marBottom w:val="0"/>
          <w:divBdr>
            <w:top w:val="none" w:sz="0" w:space="0" w:color="auto"/>
            <w:left w:val="none" w:sz="0" w:space="0" w:color="auto"/>
            <w:bottom w:val="none" w:sz="0" w:space="0" w:color="auto"/>
            <w:right w:val="none" w:sz="0" w:space="0" w:color="auto"/>
          </w:divBdr>
        </w:div>
        <w:div w:id="624585288">
          <w:marLeft w:val="0"/>
          <w:marRight w:val="0"/>
          <w:marTop w:val="0"/>
          <w:marBottom w:val="0"/>
          <w:divBdr>
            <w:top w:val="none" w:sz="0" w:space="0" w:color="auto"/>
            <w:left w:val="none" w:sz="0" w:space="0" w:color="auto"/>
            <w:bottom w:val="none" w:sz="0" w:space="0" w:color="auto"/>
            <w:right w:val="none" w:sz="0" w:space="0" w:color="auto"/>
          </w:divBdr>
        </w:div>
      </w:divsChild>
    </w:div>
    <w:div w:id="62920760">
      <w:bodyDiv w:val="1"/>
      <w:marLeft w:val="0"/>
      <w:marRight w:val="0"/>
      <w:marTop w:val="0"/>
      <w:marBottom w:val="0"/>
      <w:divBdr>
        <w:top w:val="none" w:sz="0" w:space="0" w:color="auto"/>
        <w:left w:val="none" w:sz="0" w:space="0" w:color="auto"/>
        <w:bottom w:val="none" w:sz="0" w:space="0" w:color="auto"/>
        <w:right w:val="none" w:sz="0" w:space="0" w:color="auto"/>
      </w:divBdr>
      <w:divsChild>
        <w:div w:id="1490361471">
          <w:marLeft w:val="0"/>
          <w:marRight w:val="0"/>
          <w:marTop w:val="0"/>
          <w:marBottom w:val="0"/>
          <w:divBdr>
            <w:top w:val="none" w:sz="0" w:space="0" w:color="auto"/>
            <w:left w:val="none" w:sz="0" w:space="0" w:color="auto"/>
            <w:bottom w:val="none" w:sz="0" w:space="0" w:color="auto"/>
            <w:right w:val="none" w:sz="0" w:space="0" w:color="auto"/>
          </w:divBdr>
        </w:div>
        <w:div w:id="979767416">
          <w:marLeft w:val="0"/>
          <w:marRight w:val="0"/>
          <w:marTop w:val="0"/>
          <w:marBottom w:val="0"/>
          <w:divBdr>
            <w:top w:val="none" w:sz="0" w:space="0" w:color="auto"/>
            <w:left w:val="none" w:sz="0" w:space="0" w:color="auto"/>
            <w:bottom w:val="none" w:sz="0" w:space="0" w:color="auto"/>
            <w:right w:val="none" w:sz="0" w:space="0" w:color="auto"/>
          </w:divBdr>
        </w:div>
        <w:div w:id="1351293933">
          <w:marLeft w:val="0"/>
          <w:marRight w:val="0"/>
          <w:marTop w:val="0"/>
          <w:marBottom w:val="0"/>
          <w:divBdr>
            <w:top w:val="none" w:sz="0" w:space="0" w:color="auto"/>
            <w:left w:val="none" w:sz="0" w:space="0" w:color="auto"/>
            <w:bottom w:val="none" w:sz="0" w:space="0" w:color="auto"/>
            <w:right w:val="none" w:sz="0" w:space="0" w:color="auto"/>
          </w:divBdr>
        </w:div>
        <w:div w:id="1859201538">
          <w:marLeft w:val="0"/>
          <w:marRight w:val="0"/>
          <w:marTop w:val="0"/>
          <w:marBottom w:val="0"/>
          <w:divBdr>
            <w:top w:val="none" w:sz="0" w:space="0" w:color="auto"/>
            <w:left w:val="none" w:sz="0" w:space="0" w:color="auto"/>
            <w:bottom w:val="none" w:sz="0" w:space="0" w:color="auto"/>
            <w:right w:val="none" w:sz="0" w:space="0" w:color="auto"/>
          </w:divBdr>
        </w:div>
        <w:div w:id="715004867">
          <w:marLeft w:val="0"/>
          <w:marRight w:val="0"/>
          <w:marTop w:val="0"/>
          <w:marBottom w:val="0"/>
          <w:divBdr>
            <w:top w:val="none" w:sz="0" w:space="0" w:color="auto"/>
            <w:left w:val="none" w:sz="0" w:space="0" w:color="auto"/>
            <w:bottom w:val="none" w:sz="0" w:space="0" w:color="auto"/>
            <w:right w:val="none" w:sz="0" w:space="0" w:color="auto"/>
          </w:divBdr>
        </w:div>
        <w:div w:id="99493630">
          <w:marLeft w:val="0"/>
          <w:marRight w:val="0"/>
          <w:marTop w:val="0"/>
          <w:marBottom w:val="0"/>
          <w:divBdr>
            <w:top w:val="none" w:sz="0" w:space="0" w:color="auto"/>
            <w:left w:val="none" w:sz="0" w:space="0" w:color="auto"/>
            <w:bottom w:val="none" w:sz="0" w:space="0" w:color="auto"/>
            <w:right w:val="none" w:sz="0" w:space="0" w:color="auto"/>
          </w:divBdr>
        </w:div>
        <w:div w:id="1810629278">
          <w:marLeft w:val="0"/>
          <w:marRight w:val="0"/>
          <w:marTop w:val="0"/>
          <w:marBottom w:val="0"/>
          <w:divBdr>
            <w:top w:val="none" w:sz="0" w:space="0" w:color="auto"/>
            <w:left w:val="none" w:sz="0" w:space="0" w:color="auto"/>
            <w:bottom w:val="none" w:sz="0" w:space="0" w:color="auto"/>
            <w:right w:val="none" w:sz="0" w:space="0" w:color="auto"/>
          </w:divBdr>
        </w:div>
        <w:div w:id="1915507704">
          <w:marLeft w:val="0"/>
          <w:marRight w:val="0"/>
          <w:marTop w:val="0"/>
          <w:marBottom w:val="0"/>
          <w:divBdr>
            <w:top w:val="none" w:sz="0" w:space="0" w:color="auto"/>
            <w:left w:val="none" w:sz="0" w:space="0" w:color="auto"/>
            <w:bottom w:val="none" w:sz="0" w:space="0" w:color="auto"/>
            <w:right w:val="none" w:sz="0" w:space="0" w:color="auto"/>
          </w:divBdr>
        </w:div>
        <w:div w:id="1726682568">
          <w:marLeft w:val="0"/>
          <w:marRight w:val="0"/>
          <w:marTop w:val="0"/>
          <w:marBottom w:val="0"/>
          <w:divBdr>
            <w:top w:val="none" w:sz="0" w:space="0" w:color="auto"/>
            <w:left w:val="none" w:sz="0" w:space="0" w:color="auto"/>
            <w:bottom w:val="none" w:sz="0" w:space="0" w:color="auto"/>
            <w:right w:val="none" w:sz="0" w:space="0" w:color="auto"/>
          </w:divBdr>
        </w:div>
        <w:div w:id="462045048">
          <w:marLeft w:val="0"/>
          <w:marRight w:val="0"/>
          <w:marTop w:val="0"/>
          <w:marBottom w:val="0"/>
          <w:divBdr>
            <w:top w:val="none" w:sz="0" w:space="0" w:color="auto"/>
            <w:left w:val="none" w:sz="0" w:space="0" w:color="auto"/>
            <w:bottom w:val="none" w:sz="0" w:space="0" w:color="auto"/>
            <w:right w:val="none" w:sz="0" w:space="0" w:color="auto"/>
          </w:divBdr>
        </w:div>
        <w:div w:id="1997803408">
          <w:marLeft w:val="0"/>
          <w:marRight w:val="0"/>
          <w:marTop w:val="0"/>
          <w:marBottom w:val="0"/>
          <w:divBdr>
            <w:top w:val="none" w:sz="0" w:space="0" w:color="auto"/>
            <w:left w:val="none" w:sz="0" w:space="0" w:color="auto"/>
            <w:bottom w:val="none" w:sz="0" w:space="0" w:color="auto"/>
            <w:right w:val="none" w:sz="0" w:space="0" w:color="auto"/>
          </w:divBdr>
        </w:div>
        <w:div w:id="75367579">
          <w:marLeft w:val="0"/>
          <w:marRight w:val="0"/>
          <w:marTop w:val="0"/>
          <w:marBottom w:val="0"/>
          <w:divBdr>
            <w:top w:val="none" w:sz="0" w:space="0" w:color="auto"/>
            <w:left w:val="none" w:sz="0" w:space="0" w:color="auto"/>
            <w:bottom w:val="none" w:sz="0" w:space="0" w:color="auto"/>
            <w:right w:val="none" w:sz="0" w:space="0" w:color="auto"/>
          </w:divBdr>
        </w:div>
        <w:div w:id="850487989">
          <w:marLeft w:val="0"/>
          <w:marRight w:val="0"/>
          <w:marTop w:val="0"/>
          <w:marBottom w:val="0"/>
          <w:divBdr>
            <w:top w:val="none" w:sz="0" w:space="0" w:color="auto"/>
            <w:left w:val="none" w:sz="0" w:space="0" w:color="auto"/>
            <w:bottom w:val="none" w:sz="0" w:space="0" w:color="auto"/>
            <w:right w:val="none" w:sz="0" w:space="0" w:color="auto"/>
          </w:divBdr>
        </w:div>
        <w:div w:id="957680729">
          <w:marLeft w:val="0"/>
          <w:marRight w:val="0"/>
          <w:marTop w:val="0"/>
          <w:marBottom w:val="0"/>
          <w:divBdr>
            <w:top w:val="none" w:sz="0" w:space="0" w:color="auto"/>
            <w:left w:val="none" w:sz="0" w:space="0" w:color="auto"/>
            <w:bottom w:val="none" w:sz="0" w:space="0" w:color="auto"/>
            <w:right w:val="none" w:sz="0" w:space="0" w:color="auto"/>
          </w:divBdr>
        </w:div>
        <w:div w:id="1276712587">
          <w:marLeft w:val="0"/>
          <w:marRight w:val="0"/>
          <w:marTop w:val="0"/>
          <w:marBottom w:val="0"/>
          <w:divBdr>
            <w:top w:val="none" w:sz="0" w:space="0" w:color="auto"/>
            <w:left w:val="none" w:sz="0" w:space="0" w:color="auto"/>
            <w:bottom w:val="none" w:sz="0" w:space="0" w:color="auto"/>
            <w:right w:val="none" w:sz="0" w:space="0" w:color="auto"/>
          </w:divBdr>
        </w:div>
        <w:div w:id="1359816780">
          <w:marLeft w:val="0"/>
          <w:marRight w:val="0"/>
          <w:marTop w:val="0"/>
          <w:marBottom w:val="0"/>
          <w:divBdr>
            <w:top w:val="none" w:sz="0" w:space="0" w:color="auto"/>
            <w:left w:val="none" w:sz="0" w:space="0" w:color="auto"/>
            <w:bottom w:val="none" w:sz="0" w:space="0" w:color="auto"/>
            <w:right w:val="none" w:sz="0" w:space="0" w:color="auto"/>
          </w:divBdr>
        </w:div>
        <w:div w:id="2066483353">
          <w:marLeft w:val="0"/>
          <w:marRight w:val="0"/>
          <w:marTop w:val="0"/>
          <w:marBottom w:val="0"/>
          <w:divBdr>
            <w:top w:val="none" w:sz="0" w:space="0" w:color="auto"/>
            <w:left w:val="none" w:sz="0" w:space="0" w:color="auto"/>
            <w:bottom w:val="none" w:sz="0" w:space="0" w:color="auto"/>
            <w:right w:val="none" w:sz="0" w:space="0" w:color="auto"/>
          </w:divBdr>
        </w:div>
        <w:div w:id="1748112558">
          <w:marLeft w:val="0"/>
          <w:marRight w:val="0"/>
          <w:marTop w:val="0"/>
          <w:marBottom w:val="0"/>
          <w:divBdr>
            <w:top w:val="none" w:sz="0" w:space="0" w:color="auto"/>
            <w:left w:val="none" w:sz="0" w:space="0" w:color="auto"/>
            <w:bottom w:val="none" w:sz="0" w:space="0" w:color="auto"/>
            <w:right w:val="none" w:sz="0" w:space="0" w:color="auto"/>
          </w:divBdr>
        </w:div>
        <w:div w:id="1882984309">
          <w:marLeft w:val="0"/>
          <w:marRight w:val="0"/>
          <w:marTop w:val="0"/>
          <w:marBottom w:val="0"/>
          <w:divBdr>
            <w:top w:val="none" w:sz="0" w:space="0" w:color="auto"/>
            <w:left w:val="none" w:sz="0" w:space="0" w:color="auto"/>
            <w:bottom w:val="none" w:sz="0" w:space="0" w:color="auto"/>
            <w:right w:val="none" w:sz="0" w:space="0" w:color="auto"/>
          </w:divBdr>
        </w:div>
        <w:div w:id="42290892">
          <w:marLeft w:val="0"/>
          <w:marRight w:val="0"/>
          <w:marTop w:val="0"/>
          <w:marBottom w:val="0"/>
          <w:divBdr>
            <w:top w:val="none" w:sz="0" w:space="0" w:color="auto"/>
            <w:left w:val="none" w:sz="0" w:space="0" w:color="auto"/>
            <w:bottom w:val="none" w:sz="0" w:space="0" w:color="auto"/>
            <w:right w:val="none" w:sz="0" w:space="0" w:color="auto"/>
          </w:divBdr>
        </w:div>
        <w:div w:id="657540221">
          <w:marLeft w:val="0"/>
          <w:marRight w:val="0"/>
          <w:marTop w:val="0"/>
          <w:marBottom w:val="0"/>
          <w:divBdr>
            <w:top w:val="none" w:sz="0" w:space="0" w:color="auto"/>
            <w:left w:val="none" w:sz="0" w:space="0" w:color="auto"/>
            <w:bottom w:val="none" w:sz="0" w:space="0" w:color="auto"/>
            <w:right w:val="none" w:sz="0" w:space="0" w:color="auto"/>
          </w:divBdr>
          <w:divsChild>
            <w:div w:id="2025785813">
              <w:marLeft w:val="0"/>
              <w:marRight w:val="0"/>
              <w:marTop w:val="0"/>
              <w:marBottom w:val="0"/>
              <w:divBdr>
                <w:top w:val="none" w:sz="0" w:space="0" w:color="auto"/>
                <w:left w:val="none" w:sz="0" w:space="0" w:color="auto"/>
                <w:bottom w:val="none" w:sz="0" w:space="0" w:color="auto"/>
                <w:right w:val="none" w:sz="0" w:space="0" w:color="auto"/>
              </w:divBdr>
            </w:div>
            <w:div w:id="920529838">
              <w:marLeft w:val="0"/>
              <w:marRight w:val="0"/>
              <w:marTop w:val="0"/>
              <w:marBottom w:val="0"/>
              <w:divBdr>
                <w:top w:val="none" w:sz="0" w:space="0" w:color="auto"/>
                <w:left w:val="none" w:sz="0" w:space="0" w:color="auto"/>
                <w:bottom w:val="none" w:sz="0" w:space="0" w:color="auto"/>
                <w:right w:val="none" w:sz="0" w:space="0" w:color="auto"/>
              </w:divBdr>
            </w:div>
            <w:div w:id="1092580369">
              <w:marLeft w:val="0"/>
              <w:marRight w:val="0"/>
              <w:marTop w:val="0"/>
              <w:marBottom w:val="0"/>
              <w:divBdr>
                <w:top w:val="none" w:sz="0" w:space="0" w:color="auto"/>
                <w:left w:val="none" w:sz="0" w:space="0" w:color="auto"/>
                <w:bottom w:val="none" w:sz="0" w:space="0" w:color="auto"/>
                <w:right w:val="none" w:sz="0" w:space="0" w:color="auto"/>
              </w:divBdr>
            </w:div>
            <w:div w:id="1411733283">
              <w:marLeft w:val="0"/>
              <w:marRight w:val="0"/>
              <w:marTop w:val="0"/>
              <w:marBottom w:val="0"/>
              <w:divBdr>
                <w:top w:val="none" w:sz="0" w:space="0" w:color="auto"/>
                <w:left w:val="none" w:sz="0" w:space="0" w:color="auto"/>
                <w:bottom w:val="none" w:sz="0" w:space="0" w:color="auto"/>
                <w:right w:val="none" w:sz="0" w:space="0" w:color="auto"/>
              </w:divBdr>
            </w:div>
            <w:div w:id="2060128276">
              <w:marLeft w:val="0"/>
              <w:marRight w:val="0"/>
              <w:marTop w:val="0"/>
              <w:marBottom w:val="0"/>
              <w:divBdr>
                <w:top w:val="none" w:sz="0" w:space="0" w:color="auto"/>
                <w:left w:val="none" w:sz="0" w:space="0" w:color="auto"/>
                <w:bottom w:val="none" w:sz="0" w:space="0" w:color="auto"/>
                <w:right w:val="none" w:sz="0" w:space="0" w:color="auto"/>
              </w:divBdr>
            </w:div>
            <w:div w:id="1809322596">
              <w:marLeft w:val="0"/>
              <w:marRight w:val="0"/>
              <w:marTop w:val="0"/>
              <w:marBottom w:val="0"/>
              <w:divBdr>
                <w:top w:val="none" w:sz="0" w:space="0" w:color="auto"/>
                <w:left w:val="none" w:sz="0" w:space="0" w:color="auto"/>
                <w:bottom w:val="none" w:sz="0" w:space="0" w:color="auto"/>
                <w:right w:val="none" w:sz="0" w:space="0" w:color="auto"/>
              </w:divBdr>
            </w:div>
            <w:div w:id="492451273">
              <w:marLeft w:val="0"/>
              <w:marRight w:val="0"/>
              <w:marTop w:val="0"/>
              <w:marBottom w:val="0"/>
              <w:divBdr>
                <w:top w:val="none" w:sz="0" w:space="0" w:color="auto"/>
                <w:left w:val="none" w:sz="0" w:space="0" w:color="auto"/>
                <w:bottom w:val="none" w:sz="0" w:space="0" w:color="auto"/>
                <w:right w:val="none" w:sz="0" w:space="0" w:color="auto"/>
              </w:divBdr>
            </w:div>
            <w:div w:id="1850751065">
              <w:marLeft w:val="0"/>
              <w:marRight w:val="0"/>
              <w:marTop w:val="0"/>
              <w:marBottom w:val="0"/>
              <w:divBdr>
                <w:top w:val="none" w:sz="0" w:space="0" w:color="auto"/>
                <w:left w:val="none" w:sz="0" w:space="0" w:color="auto"/>
                <w:bottom w:val="none" w:sz="0" w:space="0" w:color="auto"/>
                <w:right w:val="none" w:sz="0" w:space="0" w:color="auto"/>
              </w:divBdr>
            </w:div>
            <w:div w:id="1271933132">
              <w:marLeft w:val="0"/>
              <w:marRight w:val="0"/>
              <w:marTop w:val="0"/>
              <w:marBottom w:val="0"/>
              <w:divBdr>
                <w:top w:val="none" w:sz="0" w:space="0" w:color="auto"/>
                <w:left w:val="none" w:sz="0" w:space="0" w:color="auto"/>
                <w:bottom w:val="none" w:sz="0" w:space="0" w:color="auto"/>
                <w:right w:val="none" w:sz="0" w:space="0" w:color="auto"/>
              </w:divBdr>
            </w:div>
            <w:div w:id="544878250">
              <w:marLeft w:val="0"/>
              <w:marRight w:val="0"/>
              <w:marTop w:val="0"/>
              <w:marBottom w:val="0"/>
              <w:divBdr>
                <w:top w:val="none" w:sz="0" w:space="0" w:color="auto"/>
                <w:left w:val="none" w:sz="0" w:space="0" w:color="auto"/>
                <w:bottom w:val="none" w:sz="0" w:space="0" w:color="auto"/>
                <w:right w:val="none" w:sz="0" w:space="0" w:color="auto"/>
              </w:divBdr>
            </w:div>
            <w:div w:id="972096088">
              <w:marLeft w:val="0"/>
              <w:marRight w:val="0"/>
              <w:marTop w:val="0"/>
              <w:marBottom w:val="0"/>
              <w:divBdr>
                <w:top w:val="none" w:sz="0" w:space="0" w:color="auto"/>
                <w:left w:val="none" w:sz="0" w:space="0" w:color="auto"/>
                <w:bottom w:val="none" w:sz="0" w:space="0" w:color="auto"/>
                <w:right w:val="none" w:sz="0" w:space="0" w:color="auto"/>
              </w:divBdr>
            </w:div>
            <w:div w:id="1605769511">
              <w:marLeft w:val="0"/>
              <w:marRight w:val="0"/>
              <w:marTop w:val="0"/>
              <w:marBottom w:val="0"/>
              <w:divBdr>
                <w:top w:val="none" w:sz="0" w:space="0" w:color="auto"/>
                <w:left w:val="none" w:sz="0" w:space="0" w:color="auto"/>
                <w:bottom w:val="none" w:sz="0" w:space="0" w:color="auto"/>
                <w:right w:val="none" w:sz="0" w:space="0" w:color="auto"/>
              </w:divBdr>
            </w:div>
            <w:div w:id="1938052232">
              <w:marLeft w:val="0"/>
              <w:marRight w:val="0"/>
              <w:marTop w:val="0"/>
              <w:marBottom w:val="0"/>
              <w:divBdr>
                <w:top w:val="none" w:sz="0" w:space="0" w:color="auto"/>
                <w:left w:val="none" w:sz="0" w:space="0" w:color="auto"/>
                <w:bottom w:val="none" w:sz="0" w:space="0" w:color="auto"/>
                <w:right w:val="none" w:sz="0" w:space="0" w:color="auto"/>
              </w:divBdr>
            </w:div>
            <w:div w:id="1838304807">
              <w:marLeft w:val="0"/>
              <w:marRight w:val="0"/>
              <w:marTop w:val="0"/>
              <w:marBottom w:val="0"/>
              <w:divBdr>
                <w:top w:val="none" w:sz="0" w:space="0" w:color="auto"/>
                <w:left w:val="none" w:sz="0" w:space="0" w:color="auto"/>
                <w:bottom w:val="none" w:sz="0" w:space="0" w:color="auto"/>
                <w:right w:val="none" w:sz="0" w:space="0" w:color="auto"/>
              </w:divBdr>
            </w:div>
            <w:div w:id="1744252815">
              <w:marLeft w:val="0"/>
              <w:marRight w:val="0"/>
              <w:marTop w:val="0"/>
              <w:marBottom w:val="0"/>
              <w:divBdr>
                <w:top w:val="none" w:sz="0" w:space="0" w:color="auto"/>
                <w:left w:val="none" w:sz="0" w:space="0" w:color="auto"/>
                <w:bottom w:val="none" w:sz="0" w:space="0" w:color="auto"/>
                <w:right w:val="none" w:sz="0" w:space="0" w:color="auto"/>
              </w:divBdr>
            </w:div>
            <w:div w:id="258299225">
              <w:marLeft w:val="0"/>
              <w:marRight w:val="0"/>
              <w:marTop w:val="0"/>
              <w:marBottom w:val="0"/>
              <w:divBdr>
                <w:top w:val="none" w:sz="0" w:space="0" w:color="auto"/>
                <w:left w:val="none" w:sz="0" w:space="0" w:color="auto"/>
                <w:bottom w:val="none" w:sz="0" w:space="0" w:color="auto"/>
                <w:right w:val="none" w:sz="0" w:space="0" w:color="auto"/>
              </w:divBdr>
            </w:div>
            <w:div w:id="1223061213">
              <w:marLeft w:val="0"/>
              <w:marRight w:val="0"/>
              <w:marTop w:val="0"/>
              <w:marBottom w:val="0"/>
              <w:divBdr>
                <w:top w:val="none" w:sz="0" w:space="0" w:color="auto"/>
                <w:left w:val="none" w:sz="0" w:space="0" w:color="auto"/>
                <w:bottom w:val="none" w:sz="0" w:space="0" w:color="auto"/>
                <w:right w:val="none" w:sz="0" w:space="0" w:color="auto"/>
              </w:divBdr>
            </w:div>
            <w:div w:id="12628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5610">
      <w:bodyDiv w:val="1"/>
      <w:marLeft w:val="0"/>
      <w:marRight w:val="0"/>
      <w:marTop w:val="0"/>
      <w:marBottom w:val="0"/>
      <w:divBdr>
        <w:top w:val="none" w:sz="0" w:space="0" w:color="auto"/>
        <w:left w:val="none" w:sz="0" w:space="0" w:color="auto"/>
        <w:bottom w:val="none" w:sz="0" w:space="0" w:color="auto"/>
        <w:right w:val="none" w:sz="0" w:space="0" w:color="auto"/>
      </w:divBdr>
      <w:divsChild>
        <w:div w:id="1951470954">
          <w:marLeft w:val="0"/>
          <w:marRight w:val="0"/>
          <w:marTop w:val="0"/>
          <w:marBottom w:val="0"/>
          <w:divBdr>
            <w:top w:val="none" w:sz="0" w:space="0" w:color="auto"/>
            <w:left w:val="none" w:sz="0" w:space="0" w:color="auto"/>
            <w:bottom w:val="none" w:sz="0" w:space="0" w:color="auto"/>
            <w:right w:val="none" w:sz="0" w:space="0" w:color="auto"/>
          </w:divBdr>
        </w:div>
        <w:div w:id="598024282">
          <w:marLeft w:val="0"/>
          <w:marRight w:val="0"/>
          <w:marTop w:val="0"/>
          <w:marBottom w:val="0"/>
          <w:divBdr>
            <w:top w:val="none" w:sz="0" w:space="0" w:color="auto"/>
            <w:left w:val="none" w:sz="0" w:space="0" w:color="auto"/>
            <w:bottom w:val="none" w:sz="0" w:space="0" w:color="auto"/>
            <w:right w:val="none" w:sz="0" w:space="0" w:color="auto"/>
          </w:divBdr>
        </w:div>
        <w:div w:id="581984360">
          <w:marLeft w:val="0"/>
          <w:marRight w:val="0"/>
          <w:marTop w:val="0"/>
          <w:marBottom w:val="0"/>
          <w:divBdr>
            <w:top w:val="none" w:sz="0" w:space="0" w:color="auto"/>
            <w:left w:val="none" w:sz="0" w:space="0" w:color="auto"/>
            <w:bottom w:val="none" w:sz="0" w:space="0" w:color="auto"/>
            <w:right w:val="none" w:sz="0" w:space="0" w:color="auto"/>
          </w:divBdr>
        </w:div>
        <w:div w:id="726340262">
          <w:marLeft w:val="0"/>
          <w:marRight w:val="0"/>
          <w:marTop w:val="0"/>
          <w:marBottom w:val="0"/>
          <w:divBdr>
            <w:top w:val="none" w:sz="0" w:space="0" w:color="auto"/>
            <w:left w:val="none" w:sz="0" w:space="0" w:color="auto"/>
            <w:bottom w:val="none" w:sz="0" w:space="0" w:color="auto"/>
            <w:right w:val="none" w:sz="0" w:space="0" w:color="auto"/>
          </w:divBdr>
        </w:div>
        <w:div w:id="83455076">
          <w:marLeft w:val="0"/>
          <w:marRight w:val="0"/>
          <w:marTop w:val="0"/>
          <w:marBottom w:val="0"/>
          <w:divBdr>
            <w:top w:val="none" w:sz="0" w:space="0" w:color="auto"/>
            <w:left w:val="none" w:sz="0" w:space="0" w:color="auto"/>
            <w:bottom w:val="none" w:sz="0" w:space="0" w:color="auto"/>
            <w:right w:val="none" w:sz="0" w:space="0" w:color="auto"/>
          </w:divBdr>
        </w:div>
        <w:div w:id="1676033989">
          <w:marLeft w:val="0"/>
          <w:marRight w:val="0"/>
          <w:marTop w:val="0"/>
          <w:marBottom w:val="0"/>
          <w:divBdr>
            <w:top w:val="none" w:sz="0" w:space="0" w:color="auto"/>
            <w:left w:val="none" w:sz="0" w:space="0" w:color="auto"/>
            <w:bottom w:val="none" w:sz="0" w:space="0" w:color="auto"/>
            <w:right w:val="none" w:sz="0" w:space="0" w:color="auto"/>
          </w:divBdr>
        </w:div>
        <w:div w:id="23408715">
          <w:marLeft w:val="0"/>
          <w:marRight w:val="0"/>
          <w:marTop w:val="0"/>
          <w:marBottom w:val="0"/>
          <w:divBdr>
            <w:top w:val="none" w:sz="0" w:space="0" w:color="auto"/>
            <w:left w:val="none" w:sz="0" w:space="0" w:color="auto"/>
            <w:bottom w:val="none" w:sz="0" w:space="0" w:color="auto"/>
            <w:right w:val="none" w:sz="0" w:space="0" w:color="auto"/>
          </w:divBdr>
        </w:div>
        <w:div w:id="1122573815">
          <w:marLeft w:val="0"/>
          <w:marRight w:val="0"/>
          <w:marTop w:val="0"/>
          <w:marBottom w:val="0"/>
          <w:divBdr>
            <w:top w:val="none" w:sz="0" w:space="0" w:color="auto"/>
            <w:left w:val="none" w:sz="0" w:space="0" w:color="auto"/>
            <w:bottom w:val="none" w:sz="0" w:space="0" w:color="auto"/>
            <w:right w:val="none" w:sz="0" w:space="0" w:color="auto"/>
          </w:divBdr>
        </w:div>
        <w:div w:id="228881814">
          <w:marLeft w:val="0"/>
          <w:marRight w:val="0"/>
          <w:marTop w:val="0"/>
          <w:marBottom w:val="0"/>
          <w:divBdr>
            <w:top w:val="none" w:sz="0" w:space="0" w:color="auto"/>
            <w:left w:val="none" w:sz="0" w:space="0" w:color="auto"/>
            <w:bottom w:val="none" w:sz="0" w:space="0" w:color="auto"/>
            <w:right w:val="none" w:sz="0" w:space="0" w:color="auto"/>
          </w:divBdr>
        </w:div>
        <w:div w:id="681012463">
          <w:marLeft w:val="0"/>
          <w:marRight w:val="0"/>
          <w:marTop w:val="0"/>
          <w:marBottom w:val="0"/>
          <w:divBdr>
            <w:top w:val="none" w:sz="0" w:space="0" w:color="auto"/>
            <w:left w:val="none" w:sz="0" w:space="0" w:color="auto"/>
            <w:bottom w:val="none" w:sz="0" w:space="0" w:color="auto"/>
            <w:right w:val="none" w:sz="0" w:space="0" w:color="auto"/>
          </w:divBdr>
        </w:div>
        <w:div w:id="503981058">
          <w:marLeft w:val="0"/>
          <w:marRight w:val="0"/>
          <w:marTop w:val="0"/>
          <w:marBottom w:val="0"/>
          <w:divBdr>
            <w:top w:val="none" w:sz="0" w:space="0" w:color="auto"/>
            <w:left w:val="none" w:sz="0" w:space="0" w:color="auto"/>
            <w:bottom w:val="none" w:sz="0" w:space="0" w:color="auto"/>
            <w:right w:val="none" w:sz="0" w:space="0" w:color="auto"/>
          </w:divBdr>
          <w:divsChild>
            <w:div w:id="1715422634">
              <w:marLeft w:val="-75"/>
              <w:marRight w:val="0"/>
              <w:marTop w:val="30"/>
              <w:marBottom w:val="30"/>
              <w:divBdr>
                <w:top w:val="none" w:sz="0" w:space="0" w:color="auto"/>
                <w:left w:val="none" w:sz="0" w:space="0" w:color="auto"/>
                <w:bottom w:val="none" w:sz="0" w:space="0" w:color="auto"/>
                <w:right w:val="none" w:sz="0" w:space="0" w:color="auto"/>
              </w:divBdr>
              <w:divsChild>
                <w:div w:id="1003319116">
                  <w:marLeft w:val="0"/>
                  <w:marRight w:val="0"/>
                  <w:marTop w:val="0"/>
                  <w:marBottom w:val="0"/>
                  <w:divBdr>
                    <w:top w:val="none" w:sz="0" w:space="0" w:color="auto"/>
                    <w:left w:val="none" w:sz="0" w:space="0" w:color="auto"/>
                    <w:bottom w:val="none" w:sz="0" w:space="0" w:color="auto"/>
                    <w:right w:val="none" w:sz="0" w:space="0" w:color="auto"/>
                  </w:divBdr>
                  <w:divsChild>
                    <w:div w:id="1018846096">
                      <w:marLeft w:val="0"/>
                      <w:marRight w:val="0"/>
                      <w:marTop w:val="0"/>
                      <w:marBottom w:val="0"/>
                      <w:divBdr>
                        <w:top w:val="none" w:sz="0" w:space="0" w:color="auto"/>
                        <w:left w:val="none" w:sz="0" w:space="0" w:color="auto"/>
                        <w:bottom w:val="none" w:sz="0" w:space="0" w:color="auto"/>
                        <w:right w:val="none" w:sz="0" w:space="0" w:color="auto"/>
                      </w:divBdr>
                    </w:div>
                  </w:divsChild>
                </w:div>
                <w:div w:id="1003628199">
                  <w:marLeft w:val="0"/>
                  <w:marRight w:val="0"/>
                  <w:marTop w:val="0"/>
                  <w:marBottom w:val="0"/>
                  <w:divBdr>
                    <w:top w:val="none" w:sz="0" w:space="0" w:color="auto"/>
                    <w:left w:val="none" w:sz="0" w:space="0" w:color="auto"/>
                    <w:bottom w:val="none" w:sz="0" w:space="0" w:color="auto"/>
                    <w:right w:val="none" w:sz="0" w:space="0" w:color="auto"/>
                  </w:divBdr>
                  <w:divsChild>
                    <w:div w:id="1354771477">
                      <w:marLeft w:val="0"/>
                      <w:marRight w:val="0"/>
                      <w:marTop w:val="0"/>
                      <w:marBottom w:val="0"/>
                      <w:divBdr>
                        <w:top w:val="none" w:sz="0" w:space="0" w:color="auto"/>
                        <w:left w:val="none" w:sz="0" w:space="0" w:color="auto"/>
                        <w:bottom w:val="none" w:sz="0" w:space="0" w:color="auto"/>
                        <w:right w:val="none" w:sz="0" w:space="0" w:color="auto"/>
                      </w:divBdr>
                    </w:div>
                  </w:divsChild>
                </w:div>
                <w:div w:id="1079209696">
                  <w:marLeft w:val="0"/>
                  <w:marRight w:val="0"/>
                  <w:marTop w:val="0"/>
                  <w:marBottom w:val="0"/>
                  <w:divBdr>
                    <w:top w:val="none" w:sz="0" w:space="0" w:color="auto"/>
                    <w:left w:val="none" w:sz="0" w:space="0" w:color="auto"/>
                    <w:bottom w:val="none" w:sz="0" w:space="0" w:color="auto"/>
                    <w:right w:val="none" w:sz="0" w:space="0" w:color="auto"/>
                  </w:divBdr>
                  <w:divsChild>
                    <w:div w:id="1438712370">
                      <w:marLeft w:val="0"/>
                      <w:marRight w:val="0"/>
                      <w:marTop w:val="0"/>
                      <w:marBottom w:val="0"/>
                      <w:divBdr>
                        <w:top w:val="none" w:sz="0" w:space="0" w:color="auto"/>
                        <w:left w:val="none" w:sz="0" w:space="0" w:color="auto"/>
                        <w:bottom w:val="none" w:sz="0" w:space="0" w:color="auto"/>
                        <w:right w:val="none" w:sz="0" w:space="0" w:color="auto"/>
                      </w:divBdr>
                    </w:div>
                  </w:divsChild>
                </w:div>
                <w:div w:id="672495191">
                  <w:marLeft w:val="0"/>
                  <w:marRight w:val="0"/>
                  <w:marTop w:val="0"/>
                  <w:marBottom w:val="0"/>
                  <w:divBdr>
                    <w:top w:val="none" w:sz="0" w:space="0" w:color="auto"/>
                    <w:left w:val="none" w:sz="0" w:space="0" w:color="auto"/>
                    <w:bottom w:val="none" w:sz="0" w:space="0" w:color="auto"/>
                    <w:right w:val="none" w:sz="0" w:space="0" w:color="auto"/>
                  </w:divBdr>
                  <w:divsChild>
                    <w:div w:id="607354149">
                      <w:marLeft w:val="0"/>
                      <w:marRight w:val="0"/>
                      <w:marTop w:val="0"/>
                      <w:marBottom w:val="0"/>
                      <w:divBdr>
                        <w:top w:val="none" w:sz="0" w:space="0" w:color="auto"/>
                        <w:left w:val="none" w:sz="0" w:space="0" w:color="auto"/>
                        <w:bottom w:val="none" w:sz="0" w:space="0" w:color="auto"/>
                        <w:right w:val="none" w:sz="0" w:space="0" w:color="auto"/>
                      </w:divBdr>
                    </w:div>
                  </w:divsChild>
                </w:div>
                <w:div w:id="1561552150">
                  <w:marLeft w:val="0"/>
                  <w:marRight w:val="0"/>
                  <w:marTop w:val="0"/>
                  <w:marBottom w:val="0"/>
                  <w:divBdr>
                    <w:top w:val="none" w:sz="0" w:space="0" w:color="auto"/>
                    <w:left w:val="none" w:sz="0" w:space="0" w:color="auto"/>
                    <w:bottom w:val="none" w:sz="0" w:space="0" w:color="auto"/>
                    <w:right w:val="none" w:sz="0" w:space="0" w:color="auto"/>
                  </w:divBdr>
                  <w:divsChild>
                    <w:div w:id="72632130">
                      <w:marLeft w:val="0"/>
                      <w:marRight w:val="0"/>
                      <w:marTop w:val="0"/>
                      <w:marBottom w:val="0"/>
                      <w:divBdr>
                        <w:top w:val="none" w:sz="0" w:space="0" w:color="auto"/>
                        <w:left w:val="none" w:sz="0" w:space="0" w:color="auto"/>
                        <w:bottom w:val="none" w:sz="0" w:space="0" w:color="auto"/>
                        <w:right w:val="none" w:sz="0" w:space="0" w:color="auto"/>
                      </w:divBdr>
                    </w:div>
                  </w:divsChild>
                </w:div>
                <w:div w:id="1280722659">
                  <w:marLeft w:val="0"/>
                  <w:marRight w:val="0"/>
                  <w:marTop w:val="0"/>
                  <w:marBottom w:val="0"/>
                  <w:divBdr>
                    <w:top w:val="none" w:sz="0" w:space="0" w:color="auto"/>
                    <w:left w:val="none" w:sz="0" w:space="0" w:color="auto"/>
                    <w:bottom w:val="none" w:sz="0" w:space="0" w:color="auto"/>
                    <w:right w:val="none" w:sz="0" w:space="0" w:color="auto"/>
                  </w:divBdr>
                  <w:divsChild>
                    <w:div w:id="711687999">
                      <w:marLeft w:val="0"/>
                      <w:marRight w:val="0"/>
                      <w:marTop w:val="0"/>
                      <w:marBottom w:val="0"/>
                      <w:divBdr>
                        <w:top w:val="none" w:sz="0" w:space="0" w:color="auto"/>
                        <w:left w:val="none" w:sz="0" w:space="0" w:color="auto"/>
                        <w:bottom w:val="none" w:sz="0" w:space="0" w:color="auto"/>
                        <w:right w:val="none" w:sz="0" w:space="0" w:color="auto"/>
                      </w:divBdr>
                    </w:div>
                  </w:divsChild>
                </w:div>
                <w:div w:id="1473400651">
                  <w:marLeft w:val="0"/>
                  <w:marRight w:val="0"/>
                  <w:marTop w:val="0"/>
                  <w:marBottom w:val="0"/>
                  <w:divBdr>
                    <w:top w:val="none" w:sz="0" w:space="0" w:color="auto"/>
                    <w:left w:val="none" w:sz="0" w:space="0" w:color="auto"/>
                    <w:bottom w:val="none" w:sz="0" w:space="0" w:color="auto"/>
                    <w:right w:val="none" w:sz="0" w:space="0" w:color="auto"/>
                  </w:divBdr>
                  <w:divsChild>
                    <w:div w:id="156849797">
                      <w:marLeft w:val="0"/>
                      <w:marRight w:val="0"/>
                      <w:marTop w:val="0"/>
                      <w:marBottom w:val="0"/>
                      <w:divBdr>
                        <w:top w:val="none" w:sz="0" w:space="0" w:color="auto"/>
                        <w:left w:val="none" w:sz="0" w:space="0" w:color="auto"/>
                        <w:bottom w:val="none" w:sz="0" w:space="0" w:color="auto"/>
                        <w:right w:val="none" w:sz="0" w:space="0" w:color="auto"/>
                      </w:divBdr>
                    </w:div>
                  </w:divsChild>
                </w:div>
                <w:div w:id="2067028131">
                  <w:marLeft w:val="0"/>
                  <w:marRight w:val="0"/>
                  <w:marTop w:val="0"/>
                  <w:marBottom w:val="0"/>
                  <w:divBdr>
                    <w:top w:val="none" w:sz="0" w:space="0" w:color="auto"/>
                    <w:left w:val="none" w:sz="0" w:space="0" w:color="auto"/>
                    <w:bottom w:val="none" w:sz="0" w:space="0" w:color="auto"/>
                    <w:right w:val="none" w:sz="0" w:space="0" w:color="auto"/>
                  </w:divBdr>
                  <w:divsChild>
                    <w:div w:id="5839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72379">
          <w:marLeft w:val="0"/>
          <w:marRight w:val="0"/>
          <w:marTop w:val="0"/>
          <w:marBottom w:val="0"/>
          <w:divBdr>
            <w:top w:val="none" w:sz="0" w:space="0" w:color="auto"/>
            <w:left w:val="none" w:sz="0" w:space="0" w:color="auto"/>
            <w:bottom w:val="none" w:sz="0" w:space="0" w:color="auto"/>
            <w:right w:val="none" w:sz="0" w:space="0" w:color="auto"/>
          </w:divBdr>
          <w:divsChild>
            <w:div w:id="1692604573">
              <w:marLeft w:val="0"/>
              <w:marRight w:val="0"/>
              <w:marTop w:val="0"/>
              <w:marBottom w:val="0"/>
              <w:divBdr>
                <w:top w:val="none" w:sz="0" w:space="0" w:color="auto"/>
                <w:left w:val="none" w:sz="0" w:space="0" w:color="auto"/>
                <w:bottom w:val="none" w:sz="0" w:space="0" w:color="auto"/>
                <w:right w:val="none" w:sz="0" w:space="0" w:color="auto"/>
              </w:divBdr>
            </w:div>
            <w:div w:id="1126122040">
              <w:marLeft w:val="0"/>
              <w:marRight w:val="0"/>
              <w:marTop w:val="0"/>
              <w:marBottom w:val="0"/>
              <w:divBdr>
                <w:top w:val="none" w:sz="0" w:space="0" w:color="auto"/>
                <w:left w:val="none" w:sz="0" w:space="0" w:color="auto"/>
                <w:bottom w:val="none" w:sz="0" w:space="0" w:color="auto"/>
                <w:right w:val="none" w:sz="0" w:space="0" w:color="auto"/>
              </w:divBdr>
            </w:div>
            <w:div w:id="1833183947">
              <w:marLeft w:val="0"/>
              <w:marRight w:val="0"/>
              <w:marTop w:val="0"/>
              <w:marBottom w:val="0"/>
              <w:divBdr>
                <w:top w:val="none" w:sz="0" w:space="0" w:color="auto"/>
                <w:left w:val="none" w:sz="0" w:space="0" w:color="auto"/>
                <w:bottom w:val="none" w:sz="0" w:space="0" w:color="auto"/>
                <w:right w:val="none" w:sz="0" w:space="0" w:color="auto"/>
              </w:divBdr>
            </w:div>
            <w:div w:id="1415778719">
              <w:marLeft w:val="0"/>
              <w:marRight w:val="0"/>
              <w:marTop w:val="0"/>
              <w:marBottom w:val="0"/>
              <w:divBdr>
                <w:top w:val="none" w:sz="0" w:space="0" w:color="auto"/>
                <w:left w:val="none" w:sz="0" w:space="0" w:color="auto"/>
                <w:bottom w:val="none" w:sz="0" w:space="0" w:color="auto"/>
                <w:right w:val="none" w:sz="0" w:space="0" w:color="auto"/>
              </w:divBdr>
            </w:div>
            <w:div w:id="175583525">
              <w:marLeft w:val="0"/>
              <w:marRight w:val="0"/>
              <w:marTop w:val="0"/>
              <w:marBottom w:val="0"/>
              <w:divBdr>
                <w:top w:val="none" w:sz="0" w:space="0" w:color="auto"/>
                <w:left w:val="none" w:sz="0" w:space="0" w:color="auto"/>
                <w:bottom w:val="none" w:sz="0" w:space="0" w:color="auto"/>
                <w:right w:val="none" w:sz="0" w:space="0" w:color="auto"/>
              </w:divBdr>
            </w:div>
            <w:div w:id="27919724">
              <w:marLeft w:val="0"/>
              <w:marRight w:val="0"/>
              <w:marTop w:val="0"/>
              <w:marBottom w:val="0"/>
              <w:divBdr>
                <w:top w:val="none" w:sz="0" w:space="0" w:color="auto"/>
                <w:left w:val="none" w:sz="0" w:space="0" w:color="auto"/>
                <w:bottom w:val="none" w:sz="0" w:space="0" w:color="auto"/>
                <w:right w:val="none" w:sz="0" w:space="0" w:color="auto"/>
              </w:divBdr>
            </w:div>
            <w:div w:id="180704799">
              <w:marLeft w:val="0"/>
              <w:marRight w:val="0"/>
              <w:marTop w:val="0"/>
              <w:marBottom w:val="0"/>
              <w:divBdr>
                <w:top w:val="none" w:sz="0" w:space="0" w:color="auto"/>
                <w:left w:val="none" w:sz="0" w:space="0" w:color="auto"/>
                <w:bottom w:val="none" w:sz="0" w:space="0" w:color="auto"/>
                <w:right w:val="none" w:sz="0" w:space="0" w:color="auto"/>
              </w:divBdr>
            </w:div>
            <w:div w:id="2025744163">
              <w:marLeft w:val="0"/>
              <w:marRight w:val="0"/>
              <w:marTop w:val="0"/>
              <w:marBottom w:val="0"/>
              <w:divBdr>
                <w:top w:val="none" w:sz="0" w:space="0" w:color="auto"/>
                <w:left w:val="none" w:sz="0" w:space="0" w:color="auto"/>
                <w:bottom w:val="none" w:sz="0" w:space="0" w:color="auto"/>
                <w:right w:val="none" w:sz="0" w:space="0" w:color="auto"/>
              </w:divBdr>
            </w:div>
            <w:div w:id="988829756">
              <w:marLeft w:val="0"/>
              <w:marRight w:val="0"/>
              <w:marTop w:val="0"/>
              <w:marBottom w:val="0"/>
              <w:divBdr>
                <w:top w:val="none" w:sz="0" w:space="0" w:color="auto"/>
                <w:left w:val="none" w:sz="0" w:space="0" w:color="auto"/>
                <w:bottom w:val="none" w:sz="0" w:space="0" w:color="auto"/>
                <w:right w:val="none" w:sz="0" w:space="0" w:color="auto"/>
              </w:divBdr>
            </w:div>
            <w:div w:id="340395045">
              <w:marLeft w:val="0"/>
              <w:marRight w:val="0"/>
              <w:marTop w:val="0"/>
              <w:marBottom w:val="0"/>
              <w:divBdr>
                <w:top w:val="none" w:sz="0" w:space="0" w:color="auto"/>
                <w:left w:val="none" w:sz="0" w:space="0" w:color="auto"/>
                <w:bottom w:val="none" w:sz="0" w:space="0" w:color="auto"/>
                <w:right w:val="none" w:sz="0" w:space="0" w:color="auto"/>
              </w:divBdr>
            </w:div>
            <w:div w:id="423649072">
              <w:marLeft w:val="0"/>
              <w:marRight w:val="0"/>
              <w:marTop w:val="0"/>
              <w:marBottom w:val="0"/>
              <w:divBdr>
                <w:top w:val="none" w:sz="0" w:space="0" w:color="auto"/>
                <w:left w:val="none" w:sz="0" w:space="0" w:color="auto"/>
                <w:bottom w:val="none" w:sz="0" w:space="0" w:color="auto"/>
                <w:right w:val="none" w:sz="0" w:space="0" w:color="auto"/>
              </w:divBdr>
            </w:div>
            <w:div w:id="1754886920">
              <w:marLeft w:val="0"/>
              <w:marRight w:val="0"/>
              <w:marTop w:val="0"/>
              <w:marBottom w:val="0"/>
              <w:divBdr>
                <w:top w:val="none" w:sz="0" w:space="0" w:color="auto"/>
                <w:left w:val="none" w:sz="0" w:space="0" w:color="auto"/>
                <w:bottom w:val="none" w:sz="0" w:space="0" w:color="auto"/>
                <w:right w:val="none" w:sz="0" w:space="0" w:color="auto"/>
              </w:divBdr>
            </w:div>
            <w:div w:id="1098015243">
              <w:marLeft w:val="0"/>
              <w:marRight w:val="0"/>
              <w:marTop w:val="0"/>
              <w:marBottom w:val="0"/>
              <w:divBdr>
                <w:top w:val="none" w:sz="0" w:space="0" w:color="auto"/>
                <w:left w:val="none" w:sz="0" w:space="0" w:color="auto"/>
                <w:bottom w:val="none" w:sz="0" w:space="0" w:color="auto"/>
                <w:right w:val="none" w:sz="0" w:space="0" w:color="auto"/>
              </w:divBdr>
            </w:div>
            <w:div w:id="1243299385">
              <w:marLeft w:val="0"/>
              <w:marRight w:val="0"/>
              <w:marTop w:val="0"/>
              <w:marBottom w:val="0"/>
              <w:divBdr>
                <w:top w:val="none" w:sz="0" w:space="0" w:color="auto"/>
                <w:left w:val="none" w:sz="0" w:space="0" w:color="auto"/>
                <w:bottom w:val="none" w:sz="0" w:space="0" w:color="auto"/>
                <w:right w:val="none" w:sz="0" w:space="0" w:color="auto"/>
              </w:divBdr>
            </w:div>
            <w:div w:id="491138439">
              <w:marLeft w:val="0"/>
              <w:marRight w:val="0"/>
              <w:marTop w:val="0"/>
              <w:marBottom w:val="0"/>
              <w:divBdr>
                <w:top w:val="none" w:sz="0" w:space="0" w:color="auto"/>
                <w:left w:val="none" w:sz="0" w:space="0" w:color="auto"/>
                <w:bottom w:val="none" w:sz="0" w:space="0" w:color="auto"/>
                <w:right w:val="none" w:sz="0" w:space="0" w:color="auto"/>
              </w:divBdr>
            </w:div>
            <w:div w:id="714963687">
              <w:marLeft w:val="0"/>
              <w:marRight w:val="0"/>
              <w:marTop w:val="0"/>
              <w:marBottom w:val="0"/>
              <w:divBdr>
                <w:top w:val="none" w:sz="0" w:space="0" w:color="auto"/>
                <w:left w:val="none" w:sz="0" w:space="0" w:color="auto"/>
                <w:bottom w:val="none" w:sz="0" w:space="0" w:color="auto"/>
                <w:right w:val="none" w:sz="0" w:space="0" w:color="auto"/>
              </w:divBdr>
            </w:div>
            <w:div w:id="620302084">
              <w:marLeft w:val="0"/>
              <w:marRight w:val="0"/>
              <w:marTop w:val="0"/>
              <w:marBottom w:val="0"/>
              <w:divBdr>
                <w:top w:val="none" w:sz="0" w:space="0" w:color="auto"/>
                <w:left w:val="none" w:sz="0" w:space="0" w:color="auto"/>
                <w:bottom w:val="none" w:sz="0" w:space="0" w:color="auto"/>
                <w:right w:val="none" w:sz="0" w:space="0" w:color="auto"/>
              </w:divBdr>
            </w:div>
            <w:div w:id="720598917">
              <w:marLeft w:val="0"/>
              <w:marRight w:val="0"/>
              <w:marTop w:val="0"/>
              <w:marBottom w:val="0"/>
              <w:divBdr>
                <w:top w:val="none" w:sz="0" w:space="0" w:color="auto"/>
                <w:left w:val="none" w:sz="0" w:space="0" w:color="auto"/>
                <w:bottom w:val="none" w:sz="0" w:space="0" w:color="auto"/>
                <w:right w:val="none" w:sz="0" w:space="0" w:color="auto"/>
              </w:divBdr>
            </w:div>
            <w:div w:id="1794786430">
              <w:marLeft w:val="0"/>
              <w:marRight w:val="0"/>
              <w:marTop w:val="0"/>
              <w:marBottom w:val="0"/>
              <w:divBdr>
                <w:top w:val="none" w:sz="0" w:space="0" w:color="auto"/>
                <w:left w:val="none" w:sz="0" w:space="0" w:color="auto"/>
                <w:bottom w:val="none" w:sz="0" w:space="0" w:color="auto"/>
                <w:right w:val="none" w:sz="0" w:space="0" w:color="auto"/>
              </w:divBdr>
            </w:div>
            <w:div w:id="309598426">
              <w:marLeft w:val="0"/>
              <w:marRight w:val="0"/>
              <w:marTop w:val="0"/>
              <w:marBottom w:val="0"/>
              <w:divBdr>
                <w:top w:val="none" w:sz="0" w:space="0" w:color="auto"/>
                <w:left w:val="none" w:sz="0" w:space="0" w:color="auto"/>
                <w:bottom w:val="none" w:sz="0" w:space="0" w:color="auto"/>
                <w:right w:val="none" w:sz="0" w:space="0" w:color="auto"/>
              </w:divBdr>
            </w:div>
          </w:divsChild>
        </w:div>
        <w:div w:id="1008948229">
          <w:marLeft w:val="0"/>
          <w:marRight w:val="0"/>
          <w:marTop w:val="0"/>
          <w:marBottom w:val="0"/>
          <w:divBdr>
            <w:top w:val="none" w:sz="0" w:space="0" w:color="auto"/>
            <w:left w:val="none" w:sz="0" w:space="0" w:color="auto"/>
            <w:bottom w:val="none" w:sz="0" w:space="0" w:color="auto"/>
            <w:right w:val="none" w:sz="0" w:space="0" w:color="auto"/>
          </w:divBdr>
        </w:div>
        <w:div w:id="1792164600">
          <w:marLeft w:val="0"/>
          <w:marRight w:val="0"/>
          <w:marTop w:val="0"/>
          <w:marBottom w:val="0"/>
          <w:divBdr>
            <w:top w:val="none" w:sz="0" w:space="0" w:color="auto"/>
            <w:left w:val="none" w:sz="0" w:space="0" w:color="auto"/>
            <w:bottom w:val="none" w:sz="0" w:space="0" w:color="auto"/>
            <w:right w:val="none" w:sz="0" w:space="0" w:color="auto"/>
          </w:divBdr>
        </w:div>
        <w:div w:id="907691653">
          <w:marLeft w:val="0"/>
          <w:marRight w:val="0"/>
          <w:marTop w:val="0"/>
          <w:marBottom w:val="0"/>
          <w:divBdr>
            <w:top w:val="none" w:sz="0" w:space="0" w:color="auto"/>
            <w:left w:val="none" w:sz="0" w:space="0" w:color="auto"/>
            <w:bottom w:val="none" w:sz="0" w:space="0" w:color="auto"/>
            <w:right w:val="none" w:sz="0" w:space="0" w:color="auto"/>
          </w:divBdr>
        </w:div>
        <w:div w:id="1997027117">
          <w:marLeft w:val="0"/>
          <w:marRight w:val="0"/>
          <w:marTop w:val="0"/>
          <w:marBottom w:val="0"/>
          <w:divBdr>
            <w:top w:val="none" w:sz="0" w:space="0" w:color="auto"/>
            <w:left w:val="none" w:sz="0" w:space="0" w:color="auto"/>
            <w:bottom w:val="none" w:sz="0" w:space="0" w:color="auto"/>
            <w:right w:val="none" w:sz="0" w:space="0" w:color="auto"/>
          </w:divBdr>
        </w:div>
        <w:div w:id="992878095">
          <w:marLeft w:val="0"/>
          <w:marRight w:val="0"/>
          <w:marTop w:val="0"/>
          <w:marBottom w:val="0"/>
          <w:divBdr>
            <w:top w:val="none" w:sz="0" w:space="0" w:color="auto"/>
            <w:left w:val="none" w:sz="0" w:space="0" w:color="auto"/>
            <w:bottom w:val="none" w:sz="0" w:space="0" w:color="auto"/>
            <w:right w:val="none" w:sz="0" w:space="0" w:color="auto"/>
          </w:divBdr>
          <w:divsChild>
            <w:div w:id="1237324950">
              <w:marLeft w:val="-75"/>
              <w:marRight w:val="0"/>
              <w:marTop w:val="30"/>
              <w:marBottom w:val="30"/>
              <w:divBdr>
                <w:top w:val="none" w:sz="0" w:space="0" w:color="auto"/>
                <w:left w:val="none" w:sz="0" w:space="0" w:color="auto"/>
                <w:bottom w:val="none" w:sz="0" w:space="0" w:color="auto"/>
                <w:right w:val="none" w:sz="0" w:space="0" w:color="auto"/>
              </w:divBdr>
              <w:divsChild>
                <w:div w:id="861019695">
                  <w:marLeft w:val="0"/>
                  <w:marRight w:val="0"/>
                  <w:marTop w:val="0"/>
                  <w:marBottom w:val="0"/>
                  <w:divBdr>
                    <w:top w:val="none" w:sz="0" w:space="0" w:color="auto"/>
                    <w:left w:val="none" w:sz="0" w:space="0" w:color="auto"/>
                    <w:bottom w:val="none" w:sz="0" w:space="0" w:color="auto"/>
                    <w:right w:val="none" w:sz="0" w:space="0" w:color="auto"/>
                  </w:divBdr>
                  <w:divsChild>
                    <w:div w:id="1556890787">
                      <w:marLeft w:val="0"/>
                      <w:marRight w:val="0"/>
                      <w:marTop w:val="0"/>
                      <w:marBottom w:val="0"/>
                      <w:divBdr>
                        <w:top w:val="none" w:sz="0" w:space="0" w:color="auto"/>
                        <w:left w:val="none" w:sz="0" w:space="0" w:color="auto"/>
                        <w:bottom w:val="none" w:sz="0" w:space="0" w:color="auto"/>
                        <w:right w:val="none" w:sz="0" w:space="0" w:color="auto"/>
                      </w:divBdr>
                    </w:div>
                  </w:divsChild>
                </w:div>
                <w:div w:id="1385301300">
                  <w:marLeft w:val="0"/>
                  <w:marRight w:val="0"/>
                  <w:marTop w:val="0"/>
                  <w:marBottom w:val="0"/>
                  <w:divBdr>
                    <w:top w:val="none" w:sz="0" w:space="0" w:color="auto"/>
                    <w:left w:val="none" w:sz="0" w:space="0" w:color="auto"/>
                    <w:bottom w:val="none" w:sz="0" w:space="0" w:color="auto"/>
                    <w:right w:val="none" w:sz="0" w:space="0" w:color="auto"/>
                  </w:divBdr>
                  <w:divsChild>
                    <w:div w:id="21109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416418">
          <w:marLeft w:val="0"/>
          <w:marRight w:val="0"/>
          <w:marTop w:val="0"/>
          <w:marBottom w:val="0"/>
          <w:divBdr>
            <w:top w:val="none" w:sz="0" w:space="0" w:color="auto"/>
            <w:left w:val="none" w:sz="0" w:space="0" w:color="auto"/>
            <w:bottom w:val="none" w:sz="0" w:space="0" w:color="auto"/>
            <w:right w:val="none" w:sz="0" w:space="0" w:color="auto"/>
          </w:divBdr>
          <w:divsChild>
            <w:div w:id="935093529">
              <w:marLeft w:val="0"/>
              <w:marRight w:val="0"/>
              <w:marTop w:val="0"/>
              <w:marBottom w:val="0"/>
              <w:divBdr>
                <w:top w:val="none" w:sz="0" w:space="0" w:color="auto"/>
                <w:left w:val="none" w:sz="0" w:space="0" w:color="auto"/>
                <w:bottom w:val="none" w:sz="0" w:space="0" w:color="auto"/>
                <w:right w:val="none" w:sz="0" w:space="0" w:color="auto"/>
              </w:divBdr>
            </w:div>
            <w:div w:id="224033115">
              <w:marLeft w:val="0"/>
              <w:marRight w:val="0"/>
              <w:marTop w:val="0"/>
              <w:marBottom w:val="0"/>
              <w:divBdr>
                <w:top w:val="none" w:sz="0" w:space="0" w:color="auto"/>
                <w:left w:val="none" w:sz="0" w:space="0" w:color="auto"/>
                <w:bottom w:val="none" w:sz="0" w:space="0" w:color="auto"/>
                <w:right w:val="none" w:sz="0" w:space="0" w:color="auto"/>
              </w:divBdr>
            </w:div>
            <w:div w:id="886721116">
              <w:marLeft w:val="0"/>
              <w:marRight w:val="0"/>
              <w:marTop w:val="0"/>
              <w:marBottom w:val="0"/>
              <w:divBdr>
                <w:top w:val="none" w:sz="0" w:space="0" w:color="auto"/>
                <w:left w:val="none" w:sz="0" w:space="0" w:color="auto"/>
                <w:bottom w:val="none" w:sz="0" w:space="0" w:color="auto"/>
                <w:right w:val="none" w:sz="0" w:space="0" w:color="auto"/>
              </w:divBdr>
            </w:div>
            <w:div w:id="1020860301">
              <w:marLeft w:val="0"/>
              <w:marRight w:val="0"/>
              <w:marTop w:val="0"/>
              <w:marBottom w:val="0"/>
              <w:divBdr>
                <w:top w:val="none" w:sz="0" w:space="0" w:color="auto"/>
                <w:left w:val="none" w:sz="0" w:space="0" w:color="auto"/>
                <w:bottom w:val="none" w:sz="0" w:space="0" w:color="auto"/>
                <w:right w:val="none" w:sz="0" w:space="0" w:color="auto"/>
              </w:divBdr>
            </w:div>
            <w:div w:id="149564250">
              <w:marLeft w:val="0"/>
              <w:marRight w:val="0"/>
              <w:marTop w:val="0"/>
              <w:marBottom w:val="0"/>
              <w:divBdr>
                <w:top w:val="none" w:sz="0" w:space="0" w:color="auto"/>
                <w:left w:val="none" w:sz="0" w:space="0" w:color="auto"/>
                <w:bottom w:val="none" w:sz="0" w:space="0" w:color="auto"/>
                <w:right w:val="none" w:sz="0" w:space="0" w:color="auto"/>
              </w:divBdr>
            </w:div>
            <w:div w:id="1046297942">
              <w:marLeft w:val="0"/>
              <w:marRight w:val="0"/>
              <w:marTop w:val="0"/>
              <w:marBottom w:val="0"/>
              <w:divBdr>
                <w:top w:val="none" w:sz="0" w:space="0" w:color="auto"/>
                <w:left w:val="none" w:sz="0" w:space="0" w:color="auto"/>
                <w:bottom w:val="none" w:sz="0" w:space="0" w:color="auto"/>
                <w:right w:val="none" w:sz="0" w:space="0" w:color="auto"/>
              </w:divBdr>
            </w:div>
            <w:div w:id="366372141">
              <w:marLeft w:val="0"/>
              <w:marRight w:val="0"/>
              <w:marTop w:val="0"/>
              <w:marBottom w:val="0"/>
              <w:divBdr>
                <w:top w:val="none" w:sz="0" w:space="0" w:color="auto"/>
                <w:left w:val="none" w:sz="0" w:space="0" w:color="auto"/>
                <w:bottom w:val="none" w:sz="0" w:space="0" w:color="auto"/>
                <w:right w:val="none" w:sz="0" w:space="0" w:color="auto"/>
              </w:divBdr>
            </w:div>
            <w:div w:id="437602731">
              <w:marLeft w:val="0"/>
              <w:marRight w:val="0"/>
              <w:marTop w:val="0"/>
              <w:marBottom w:val="0"/>
              <w:divBdr>
                <w:top w:val="none" w:sz="0" w:space="0" w:color="auto"/>
                <w:left w:val="none" w:sz="0" w:space="0" w:color="auto"/>
                <w:bottom w:val="none" w:sz="0" w:space="0" w:color="auto"/>
                <w:right w:val="none" w:sz="0" w:space="0" w:color="auto"/>
              </w:divBdr>
            </w:div>
            <w:div w:id="968778435">
              <w:marLeft w:val="0"/>
              <w:marRight w:val="0"/>
              <w:marTop w:val="0"/>
              <w:marBottom w:val="0"/>
              <w:divBdr>
                <w:top w:val="none" w:sz="0" w:space="0" w:color="auto"/>
                <w:left w:val="none" w:sz="0" w:space="0" w:color="auto"/>
                <w:bottom w:val="none" w:sz="0" w:space="0" w:color="auto"/>
                <w:right w:val="none" w:sz="0" w:space="0" w:color="auto"/>
              </w:divBdr>
            </w:div>
            <w:div w:id="2049799385">
              <w:marLeft w:val="0"/>
              <w:marRight w:val="0"/>
              <w:marTop w:val="0"/>
              <w:marBottom w:val="0"/>
              <w:divBdr>
                <w:top w:val="none" w:sz="0" w:space="0" w:color="auto"/>
                <w:left w:val="none" w:sz="0" w:space="0" w:color="auto"/>
                <w:bottom w:val="none" w:sz="0" w:space="0" w:color="auto"/>
                <w:right w:val="none" w:sz="0" w:space="0" w:color="auto"/>
              </w:divBdr>
            </w:div>
            <w:div w:id="1809123274">
              <w:marLeft w:val="0"/>
              <w:marRight w:val="0"/>
              <w:marTop w:val="0"/>
              <w:marBottom w:val="0"/>
              <w:divBdr>
                <w:top w:val="none" w:sz="0" w:space="0" w:color="auto"/>
                <w:left w:val="none" w:sz="0" w:space="0" w:color="auto"/>
                <w:bottom w:val="none" w:sz="0" w:space="0" w:color="auto"/>
                <w:right w:val="none" w:sz="0" w:space="0" w:color="auto"/>
              </w:divBdr>
            </w:div>
            <w:div w:id="1095635031">
              <w:marLeft w:val="0"/>
              <w:marRight w:val="0"/>
              <w:marTop w:val="0"/>
              <w:marBottom w:val="0"/>
              <w:divBdr>
                <w:top w:val="none" w:sz="0" w:space="0" w:color="auto"/>
                <w:left w:val="none" w:sz="0" w:space="0" w:color="auto"/>
                <w:bottom w:val="none" w:sz="0" w:space="0" w:color="auto"/>
                <w:right w:val="none" w:sz="0" w:space="0" w:color="auto"/>
              </w:divBdr>
            </w:div>
            <w:div w:id="1420639895">
              <w:marLeft w:val="0"/>
              <w:marRight w:val="0"/>
              <w:marTop w:val="0"/>
              <w:marBottom w:val="0"/>
              <w:divBdr>
                <w:top w:val="none" w:sz="0" w:space="0" w:color="auto"/>
                <w:left w:val="none" w:sz="0" w:space="0" w:color="auto"/>
                <w:bottom w:val="none" w:sz="0" w:space="0" w:color="auto"/>
                <w:right w:val="none" w:sz="0" w:space="0" w:color="auto"/>
              </w:divBdr>
            </w:div>
            <w:div w:id="1382943818">
              <w:marLeft w:val="0"/>
              <w:marRight w:val="0"/>
              <w:marTop w:val="0"/>
              <w:marBottom w:val="0"/>
              <w:divBdr>
                <w:top w:val="none" w:sz="0" w:space="0" w:color="auto"/>
                <w:left w:val="none" w:sz="0" w:space="0" w:color="auto"/>
                <w:bottom w:val="none" w:sz="0" w:space="0" w:color="auto"/>
                <w:right w:val="none" w:sz="0" w:space="0" w:color="auto"/>
              </w:divBdr>
            </w:div>
            <w:div w:id="124741914">
              <w:marLeft w:val="0"/>
              <w:marRight w:val="0"/>
              <w:marTop w:val="0"/>
              <w:marBottom w:val="0"/>
              <w:divBdr>
                <w:top w:val="none" w:sz="0" w:space="0" w:color="auto"/>
                <w:left w:val="none" w:sz="0" w:space="0" w:color="auto"/>
                <w:bottom w:val="none" w:sz="0" w:space="0" w:color="auto"/>
                <w:right w:val="none" w:sz="0" w:space="0" w:color="auto"/>
              </w:divBdr>
            </w:div>
            <w:div w:id="675157962">
              <w:marLeft w:val="0"/>
              <w:marRight w:val="0"/>
              <w:marTop w:val="0"/>
              <w:marBottom w:val="0"/>
              <w:divBdr>
                <w:top w:val="none" w:sz="0" w:space="0" w:color="auto"/>
                <w:left w:val="none" w:sz="0" w:space="0" w:color="auto"/>
                <w:bottom w:val="none" w:sz="0" w:space="0" w:color="auto"/>
                <w:right w:val="none" w:sz="0" w:space="0" w:color="auto"/>
              </w:divBdr>
            </w:div>
            <w:div w:id="973869105">
              <w:marLeft w:val="0"/>
              <w:marRight w:val="0"/>
              <w:marTop w:val="0"/>
              <w:marBottom w:val="0"/>
              <w:divBdr>
                <w:top w:val="none" w:sz="0" w:space="0" w:color="auto"/>
                <w:left w:val="none" w:sz="0" w:space="0" w:color="auto"/>
                <w:bottom w:val="none" w:sz="0" w:space="0" w:color="auto"/>
                <w:right w:val="none" w:sz="0" w:space="0" w:color="auto"/>
              </w:divBdr>
            </w:div>
            <w:div w:id="922909533">
              <w:marLeft w:val="0"/>
              <w:marRight w:val="0"/>
              <w:marTop w:val="0"/>
              <w:marBottom w:val="0"/>
              <w:divBdr>
                <w:top w:val="none" w:sz="0" w:space="0" w:color="auto"/>
                <w:left w:val="none" w:sz="0" w:space="0" w:color="auto"/>
                <w:bottom w:val="none" w:sz="0" w:space="0" w:color="auto"/>
                <w:right w:val="none" w:sz="0" w:space="0" w:color="auto"/>
              </w:divBdr>
            </w:div>
            <w:div w:id="1516993435">
              <w:marLeft w:val="0"/>
              <w:marRight w:val="0"/>
              <w:marTop w:val="0"/>
              <w:marBottom w:val="0"/>
              <w:divBdr>
                <w:top w:val="none" w:sz="0" w:space="0" w:color="auto"/>
                <w:left w:val="none" w:sz="0" w:space="0" w:color="auto"/>
                <w:bottom w:val="none" w:sz="0" w:space="0" w:color="auto"/>
                <w:right w:val="none" w:sz="0" w:space="0" w:color="auto"/>
              </w:divBdr>
            </w:div>
            <w:div w:id="243996641">
              <w:marLeft w:val="0"/>
              <w:marRight w:val="0"/>
              <w:marTop w:val="0"/>
              <w:marBottom w:val="0"/>
              <w:divBdr>
                <w:top w:val="none" w:sz="0" w:space="0" w:color="auto"/>
                <w:left w:val="none" w:sz="0" w:space="0" w:color="auto"/>
                <w:bottom w:val="none" w:sz="0" w:space="0" w:color="auto"/>
                <w:right w:val="none" w:sz="0" w:space="0" w:color="auto"/>
              </w:divBdr>
            </w:div>
          </w:divsChild>
        </w:div>
        <w:div w:id="1320888440">
          <w:marLeft w:val="0"/>
          <w:marRight w:val="0"/>
          <w:marTop w:val="0"/>
          <w:marBottom w:val="0"/>
          <w:divBdr>
            <w:top w:val="none" w:sz="0" w:space="0" w:color="auto"/>
            <w:left w:val="none" w:sz="0" w:space="0" w:color="auto"/>
            <w:bottom w:val="none" w:sz="0" w:space="0" w:color="auto"/>
            <w:right w:val="none" w:sz="0" w:space="0" w:color="auto"/>
          </w:divBdr>
          <w:divsChild>
            <w:div w:id="786969914">
              <w:marLeft w:val="0"/>
              <w:marRight w:val="0"/>
              <w:marTop w:val="0"/>
              <w:marBottom w:val="0"/>
              <w:divBdr>
                <w:top w:val="none" w:sz="0" w:space="0" w:color="auto"/>
                <w:left w:val="none" w:sz="0" w:space="0" w:color="auto"/>
                <w:bottom w:val="none" w:sz="0" w:space="0" w:color="auto"/>
                <w:right w:val="none" w:sz="0" w:space="0" w:color="auto"/>
              </w:divBdr>
            </w:div>
            <w:div w:id="121576384">
              <w:marLeft w:val="0"/>
              <w:marRight w:val="0"/>
              <w:marTop w:val="0"/>
              <w:marBottom w:val="0"/>
              <w:divBdr>
                <w:top w:val="none" w:sz="0" w:space="0" w:color="auto"/>
                <w:left w:val="none" w:sz="0" w:space="0" w:color="auto"/>
                <w:bottom w:val="none" w:sz="0" w:space="0" w:color="auto"/>
                <w:right w:val="none" w:sz="0" w:space="0" w:color="auto"/>
              </w:divBdr>
            </w:div>
            <w:div w:id="749353510">
              <w:marLeft w:val="0"/>
              <w:marRight w:val="0"/>
              <w:marTop w:val="0"/>
              <w:marBottom w:val="0"/>
              <w:divBdr>
                <w:top w:val="none" w:sz="0" w:space="0" w:color="auto"/>
                <w:left w:val="none" w:sz="0" w:space="0" w:color="auto"/>
                <w:bottom w:val="none" w:sz="0" w:space="0" w:color="auto"/>
                <w:right w:val="none" w:sz="0" w:space="0" w:color="auto"/>
              </w:divBdr>
            </w:div>
            <w:div w:id="1657109737">
              <w:marLeft w:val="0"/>
              <w:marRight w:val="0"/>
              <w:marTop w:val="0"/>
              <w:marBottom w:val="0"/>
              <w:divBdr>
                <w:top w:val="none" w:sz="0" w:space="0" w:color="auto"/>
                <w:left w:val="none" w:sz="0" w:space="0" w:color="auto"/>
                <w:bottom w:val="none" w:sz="0" w:space="0" w:color="auto"/>
                <w:right w:val="none" w:sz="0" w:space="0" w:color="auto"/>
              </w:divBdr>
            </w:div>
            <w:div w:id="495071516">
              <w:marLeft w:val="0"/>
              <w:marRight w:val="0"/>
              <w:marTop w:val="0"/>
              <w:marBottom w:val="0"/>
              <w:divBdr>
                <w:top w:val="none" w:sz="0" w:space="0" w:color="auto"/>
                <w:left w:val="none" w:sz="0" w:space="0" w:color="auto"/>
                <w:bottom w:val="none" w:sz="0" w:space="0" w:color="auto"/>
                <w:right w:val="none" w:sz="0" w:space="0" w:color="auto"/>
              </w:divBdr>
            </w:div>
            <w:div w:id="617375311">
              <w:marLeft w:val="0"/>
              <w:marRight w:val="0"/>
              <w:marTop w:val="0"/>
              <w:marBottom w:val="0"/>
              <w:divBdr>
                <w:top w:val="none" w:sz="0" w:space="0" w:color="auto"/>
                <w:left w:val="none" w:sz="0" w:space="0" w:color="auto"/>
                <w:bottom w:val="none" w:sz="0" w:space="0" w:color="auto"/>
                <w:right w:val="none" w:sz="0" w:space="0" w:color="auto"/>
              </w:divBdr>
            </w:div>
            <w:div w:id="187065394">
              <w:marLeft w:val="0"/>
              <w:marRight w:val="0"/>
              <w:marTop w:val="0"/>
              <w:marBottom w:val="0"/>
              <w:divBdr>
                <w:top w:val="none" w:sz="0" w:space="0" w:color="auto"/>
                <w:left w:val="none" w:sz="0" w:space="0" w:color="auto"/>
                <w:bottom w:val="none" w:sz="0" w:space="0" w:color="auto"/>
                <w:right w:val="none" w:sz="0" w:space="0" w:color="auto"/>
              </w:divBdr>
            </w:div>
            <w:div w:id="2040154613">
              <w:marLeft w:val="0"/>
              <w:marRight w:val="0"/>
              <w:marTop w:val="0"/>
              <w:marBottom w:val="0"/>
              <w:divBdr>
                <w:top w:val="none" w:sz="0" w:space="0" w:color="auto"/>
                <w:left w:val="none" w:sz="0" w:space="0" w:color="auto"/>
                <w:bottom w:val="none" w:sz="0" w:space="0" w:color="auto"/>
                <w:right w:val="none" w:sz="0" w:space="0" w:color="auto"/>
              </w:divBdr>
            </w:div>
            <w:div w:id="1348944638">
              <w:marLeft w:val="0"/>
              <w:marRight w:val="0"/>
              <w:marTop w:val="0"/>
              <w:marBottom w:val="0"/>
              <w:divBdr>
                <w:top w:val="none" w:sz="0" w:space="0" w:color="auto"/>
                <w:left w:val="none" w:sz="0" w:space="0" w:color="auto"/>
                <w:bottom w:val="none" w:sz="0" w:space="0" w:color="auto"/>
                <w:right w:val="none" w:sz="0" w:space="0" w:color="auto"/>
              </w:divBdr>
            </w:div>
            <w:div w:id="500051475">
              <w:marLeft w:val="0"/>
              <w:marRight w:val="0"/>
              <w:marTop w:val="0"/>
              <w:marBottom w:val="0"/>
              <w:divBdr>
                <w:top w:val="none" w:sz="0" w:space="0" w:color="auto"/>
                <w:left w:val="none" w:sz="0" w:space="0" w:color="auto"/>
                <w:bottom w:val="none" w:sz="0" w:space="0" w:color="auto"/>
                <w:right w:val="none" w:sz="0" w:space="0" w:color="auto"/>
              </w:divBdr>
            </w:div>
            <w:div w:id="1714697443">
              <w:marLeft w:val="0"/>
              <w:marRight w:val="0"/>
              <w:marTop w:val="0"/>
              <w:marBottom w:val="0"/>
              <w:divBdr>
                <w:top w:val="none" w:sz="0" w:space="0" w:color="auto"/>
                <w:left w:val="none" w:sz="0" w:space="0" w:color="auto"/>
                <w:bottom w:val="none" w:sz="0" w:space="0" w:color="auto"/>
                <w:right w:val="none" w:sz="0" w:space="0" w:color="auto"/>
              </w:divBdr>
            </w:div>
            <w:div w:id="218591653">
              <w:marLeft w:val="0"/>
              <w:marRight w:val="0"/>
              <w:marTop w:val="0"/>
              <w:marBottom w:val="0"/>
              <w:divBdr>
                <w:top w:val="none" w:sz="0" w:space="0" w:color="auto"/>
                <w:left w:val="none" w:sz="0" w:space="0" w:color="auto"/>
                <w:bottom w:val="none" w:sz="0" w:space="0" w:color="auto"/>
                <w:right w:val="none" w:sz="0" w:space="0" w:color="auto"/>
              </w:divBdr>
            </w:div>
            <w:div w:id="385377379">
              <w:marLeft w:val="0"/>
              <w:marRight w:val="0"/>
              <w:marTop w:val="0"/>
              <w:marBottom w:val="0"/>
              <w:divBdr>
                <w:top w:val="none" w:sz="0" w:space="0" w:color="auto"/>
                <w:left w:val="none" w:sz="0" w:space="0" w:color="auto"/>
                <w:bottom w:val="none" w:sz="0" w:space="0" w:color="auto"/>
                <w:right w:val="none" w:sz="0" w:space="0" w:color="auto"/>
              </w:divBdr>
            </w:div>
            <w:div w:id="1111244463">
              <w:marLeft w:val="0"/>
              <w:marRight w:val="0"/>
              <w:marTop w:val="0"/>
              <w:marBottom w:val="0"/>
              <w:divBdr>
                <w:top w:val="none" w:sz="0" w:space="0" w:color="auto"/>
                <w:left w:val="none" w:sz="0" w:space="0" w:color="auto"/>
                <w:bottom w:val="none" w:sz="0" w:space="0" w:color="auto"/>
                <w:right w:val="none" w:sz="0" w:space="0" w:color="auto"/>
              </w:divBdr>
            </w:div>
            <w:div w:id="1712996956">
              <w:marLeft w:val="0"/>
              <w:marRight w:val="0"/>
              <w:marTop w:val="0"/>
              <w:marBottom w:val="0"/>
              <w:divBdr>
                <w:top w:val="none" w:sz="0" w:space="0" w:color="auto"/>
                <w:left w:val="none" w:sz="0" w:space="0" w:color="auto"/>
                <w:bottom w:val="none" w:sz="0" w:space="0" w:color="auto"/>
                <w:right w:val="none" w:sz="0" w:space="0" w:color="auto"/>
              </w:divBdr>
            </w:div>
            <w:div w:id="1459641785">
              <w:marLeft w:val="0"/>
              <w:marRight w:val="0"/>
              <w:marTop w:val="0"/>
              <w:marBottom w:val="0"/>
              <w:divBdr>
                <w:top w:val="none" w:sz="0" w:space="0" w:color="auto"/>
                <w:left w:val="none" w:sz="0" w:space="0" w:color="auto"/>
                <w:bottom w:val="none" w:sz="0" w:space="0" w:color="auto"/>
                <w:right w:val="none" w:sz="0" w:space="0" w:color="auto"/>
              </w:divBdr>
            </w:div>
            <w:div w:id="431048506">
              <w:marLeft w:val="0"/>
              <w:marRight w:val="0"/>
              <w:marTop w:val="0"/>
              <w:marBottom w:val="0"/>
              <w:divBdr>
                <w:top w:val="none" w:sz="0" w:space="0" w:color="auto"/>
                <w:left w:val="none" w:sz="0" w:space="0" w:color="auto"/>
                <w:bottom w:val="none" w:sz="0" w:space="0" w:color="auto"/>
                <w:right w:val="none" w:sz="0" w:space="0" w:color="auto"/>
              </w:divBdr>
            </w:div>
            <w:div w:id="186719837">
              <w:marLeft w:val="0"/>
              <w:marRight w:val="0"/>
              <w:marTop w:val="0"/>
              <w:marBottom w:val="0"/>
              <w:divBdr>
                <w:top w:val="none" w:sz="0" w:space="0" w:color="auto"/>
                <w:left w:val="none" w:sz="0" w:space="0" w:color="auto"/>
                <w:bottom w:val="none" w:sz="0" w:space="0" w:color="auto"/>
                <w:right w:val="none" w:sz="0" w:space="0" w:color="auto"/>
              </w:divBdr>
            </w:div>
            <w:div w:id="1470903591">
              <w:marLeft w:val="0"/>
              <w:marRight w:val="0"/>
              <w:marTop w:val="0"/>
              <w:marBottom w:val="0"/>
              <w:divBdr>
                <w:top w:val="none" w:sz="0" w:space="0" w:color="auto"/>
                <w:left w:val="none" w:sz="0" w:space="0" w:color="auto"/>
                <w:bottom w:val="none" w:sz="0" w:space="0" w:color="auto"/>
                <w:right w:val="none" w:sz="0" w:space="0" w:color="auto"/>
              </w:divBdr>
            </w:div>
            <w:div w:id="507603654">
              <w:marLeft w:val="0"/>
              <w:marRight w:val="0"/>
              <w:marTop w:val="0"/>
              <w:marBottom w:val="0"/>
              <w:divBdr>
                <w:top w:val="none" w:sz="0" w:space="0" w:color="auto"/>
                <w:left w:val="none" w:sz="0" w:space="0" w:color="auto"/>
                <w:bottom w:val="none" w:sz="0" w:space="0" w:color="auto"/>
                <w:right w:val="none" w:sz="0" w:space="0" w:color="auto"/>
              </w:divBdr>
            </w:div>
          </w:divsChild>
        </w:div>
        <w:div w:id="335038055">
          <w:marLeft w:val="0"/>
          <w:marRight w:val="0"/>
          <w:marTop w:val="0"/>
          <w:marBottom w:val="0"/>
          <w:divBdr>
            <w:top w:val="none" w:sz="0" w:space="0" w:color="auto"/>
            <w:left w:val="none" w:sz="0" w:space="0" w:color="auto"/>
            <w:bottom w:val="none" w:sz="0" w:space="0" w:color="auto"/>
            <w:right w:val="none" w:sz="0" w:space="0" w:color="auto"/>
          </w:divBdr>
        </w:div>
        <w:div w:id="1829128624">
          <w:marLeft w:val="0"/>
          <w:marRight w:val="0"/>
          <w:marTop w:val="0"/>
          <w:marBottom w:val="0"/>
          <w:divBdr>
            <w:top w:val="none" w:sz="0" w:space="0" w:color="auto"/>
            <w:left w:val="none" w:sz="0" w:space="0" w:color="auto"/>
            <w:bottom w:val="none" w:sz="0" w:space="0" w:color="auto"/>
            <w:right w:val="none" w:sz="0" w:space="0" w:color="auto"/>
          </w:divBdr>
        </w:div>
        <w:div w:id="333802054">
          <w:marLeft w:val="0"/>
          <w:marRight w:val="0"/>
          <w:marTop w:val="0"/>
          <w:marBottom w:val="0"/>
          <w:divBdr>
            <w:top w:val="none" w:sz="0" w:space="0" w:color="auto"/>
            <w:left w:val="none" w:sz="0" w:space="0" w:color="auto"/>
            <w:bottom w:val="none" w:sz="0" w:space="0" w:color="auto"/>
            <w:right w:val="none" w:sz="0" w:space="0" w:color="auto"/>
          </w:divBdr>
        </w:div>
        <w:div w:id="704597147">
          <w:marLeft w:val="0"/>
          <w:marRight w:val="0"/>
          <w:marTop w:val="0"/>
          <w:marBottom w:val="0"/>
          <w:divBdr>
            <w:top w:val="none" w:sz="0" w:space="0" w:color="auto"/>
            <w:left w:val="none" w:sz="0" w:space="0" w:color="auto"/>
            <w:bottom w:val="none" w:sz="0" w:space="0" w:color="auto"/>
            <w:right w:val="none" w:sz="0" w:space="0" w:color="auto"/>
          </w:divBdr>
        </w:div>
        <w:div w:id="2045520120">
          <w:marLeft w:val="0"/>
          <w:marRight w:val="0"/>
          <w:marTop w:val="0"/>
          <w:marBottom w:val="0"/>
          <w:divBdr>
            <w:top w:val="none" w:sz="0" w:space="0" w:color="auto"/>
            <w:left w:val="none" w:sz="0" w:space="0" w:color="auto"/>
            <w:bottom w:val="none" w:sz="0" w:space="0" w:color="auto"/>
            <w:right w:val="none" w:sz="0" w:space="0" w:color="auto"/>
          </w:divBdr>
        </w:div>
        <w:div w:id="1016469589">
          <w:marLeft w:val="0"/>
          <w:marRight w:val="0"/>
          <w:marTop w:val="0"/>
          <w:marBottom w:val="0"/>
          <w:divBdr>
            <w:top w:val="none" w:sz="0" w:space="0" w:color="auto"/>
            <w:left w:val="none" w:sz="0" w:space="0" w:color="auto"/>
            <w:bottom w:val="none" w:sz="0" w:space="0" w:color="auto"/>
            <w:right w:val="none" w:sz="0" w:space="0" w:color="auto"/>
          </w:divBdr>
        </w:div>
        <w:div w:id="358627612">
          <w:marLeft w:val="0"/>
          <w:marRight w:val="0"/>
          <w:marTop w:val="0"/>
          <w:marBottom w:val="0"/>
          <w:divBdr>
            <w:top w:val="none" w:sz="0" w:space="0" w:color="auto"/>
            <w:left w:val="none" w:sz="0" w:space="0" w:color="auto"/>
            <w:bottom w:val="none" w:sz="0" w:space="0" w:color="auto"/>
            <w:right w:val="none" w:sz="0" w:space="0" w:color="auto"/>
          </w:divBdr>
        </w:div>
        <w:div w:id="1957759099">
          <w:marLeft w:val="0"/>
          <w:marRight w:val="0"/>
          <w:marTop w:val="0"/>
          <w:marBottom w:val="0"/>
          <w:divBdr>
            <w:top w:val="none" w:sz="0" w:space="0" w:color="auto"/>
            <w:left w:val="none" w:sz="0" w:space="0" w:color="auto"/>
            <w:bottom w:val="none" w:sz="0" w:space="0" w:color="auto"/>
            <w:right w:val="none" w:sz="0" w:space="0" w:color="auto"/>
          </w:divBdr>
        </w:div>
        <w:div w:id="1548026753">
          <w:marLeft w:val="0"/>
          <w:marRight w:val="0"/>
          <w:marTop w:val="0"/>
          <w:marBottom w:val="0"/>
          <w:divBdr>
            <w:top w:val="none" w:sz="0" w:space="0" w:color="auto"/>
            <w:left w:val="none" w:sz="0" w:space="0" w:color="auto"/>
            <w:bottom w:val="none" w:sz="0" w:space="0" w:color="auto"/>
            <w:right w:val="none" w:sz="0" w:space="0" w:color="auto"/>
          </w:divBdr>
        </w:div>
        <w:div w:id="2118674826">
          <w:marLeft w:val="0"/>
          <w:marRight w:val="0"/>
          <w:marTop w:val="0"/>
          <w:marBottom w:val="0"/>
          <w:divBdr>
            <w:top w:val="none" w:sz="0" w:space="0" w:color="auto"/>
            <w:left w:val="none" w:sz="0" w:space="0" w:color="auto"/>
            <w:bottom w:val="none" w:sz="0" w:space="0" w:color="auto"/>
            <w:right w:val="none" w:sz="0" w:space="0" w:color="auto"/>
          </w:divBdr>
        </w:div>
        <w:div w:id="28074292">
          <w:marLeft w:val="0"/>
          <w:marRight w:val="0"/>
          <w:marTop w:val="0"/>
          <w:marBottom w:val="0"/>
          <w:divBdr>
            <w:top w:val="none" w:sz="0" w:space="0" w:color="auto"/>
            <w:left w:val="none" w:sz="0" w:space="0" w:color="auto"/>
            <w:bottom w:val="none" w:sz="0" w:space="0" w:color="auto"/>
            <w:right w:val="none" w:sz="0" w:space="0" w:color="auto"/>
          </w:divBdr>
        </w:div>
        <w:div w:id="626397862">
          <w:marLeft w:val="0"/>
          <w:marRight w:val="0"/>
          <w:marTop w:val="0"/>
          <w:marBottom w:val="0"/>
          <w:divBdr>
            <w:top w:val="none" w:sz="0" w:space="0" w:color="auto"/>
            <w:left w:val="none" w:sz="0" w:space="0" w:color="auto"/>
            <w:bottom w:val="none" w:sz="0" w:space="0" w:color="auto"/>
            <w:right w:val="none" w:sz="0" w:space="0" w:color="auto"/>
          </w:divBdr>
        </w:div>
        <w:div w:id="2125885728">
          <w:marLeft w:val="0"/>
          <w:marRight w:val="0"/>
          <w:marTop w:val="0"/>
          <w:marBottom w:val="0"/>
          <w:divBdr>
            <w:top w:val="none" w:sz="0" w:space="0" w:color="auto"/>
            <w:left w:val="none" w:sz="0" w:space="0" w:color="auto"/>
            <w:bottom w:val="none" w:sz="0" w:space="0" w:color="auto"/>
            <w:right w:val="none" w:sz="0" w:space="0" w:color="auto"/>
          </w:divBdr>
        </w:div>
        <w:div w:id="326401450">
          <w:marLeft w:val="0"/>
          <w:marRight w:val="0"/>
          <w:marTop w:val="0"/>
          <w:marBottom w:val="0"/>
          <w:divBdr>
            <w:top w:val="none" w:sz="0" w:space="0" w:color="auto"/>
            <w:left w:val="none" w:sz="0" w:space="0" w:color="auto"/>
            <w:bottom w:val="none" w:sz="0" w:space="0" w:color="auto"/>
            <w:right w:val="none" w:sz="0" w:space="0" w:color="auto"/>
          </w:divBdr>
        </w:div>
        <w:div w:id="442772077">
          <w:marLeft w:val="0"/>
          <w:marRight w:val="0"/>
          <w:marTop w:val="0"/>
          <w:marBottom w:val="0"/>
          <w:divBdr>
            <w:top w:val="none" w:sz="0" w:space="0" w:color="auto"/>
            <w:left w:val="none" w:sz="0" w:space="0" w:color="auto"/>
            <w:bottom w:val="none" w:sz="0" w:space="0" w:color="auto"/>
            <w:right w:val="none" w:sz="0" w:space="0" w:color="auto"/>
          </w:divBdr>
        </w:div>
        <w:div w:id="459373689">
          <w:marLeft w:val="0"/>
          <w:marRight w:val="0"/>
          <w:marTop w:val="0"/>
          <w:marBottom w:val="0"/>
          <w:divBdr>
            <w:top w:val="none" w:sz="0" w:space="0" w:color="auto"/>
            <w:left w:val="none" w:sz="0" w:space="0" w:color="auto"/>
            <w:bottom w:val="none" w:sz="0" w:space="0" w:color="auto"/>
            <w:right w:val="none" w:sz="0" w:space="0" w:color="auto"/>
          </w:divBdr>
        </w:div>
        <w:div w:id="1275553427">
          <w:marLeft w:val="0"/>
          <w:marRight w:val="0"/>
          <w:marTop w:val="0"/>
          <w:marBottom w:val="0"/>
          <w:divBdr>
            <w:top w:val="none" w:sz="0" w:space="0" w:color="auto"/>
            <w:left w:val="none" w:sz="0" w:space="0" w:color="auto"/>
            <w:bottom w:val="none" w:sz="0" w:space="0" w:color="auto"/>
            <w:right w:val="none" w:sz="0" w:space="0" w:color="auto"/>
          </w:divBdr>
        </w:div>
        <w:div w:id="1276017069">
          <w:marLeft w:val="0"/>
          <w:marRight w:val="0"/>
          <w:marTop w:val="0"/>
          <w:marBottom w:val="0"/>
          <w:divBdr>
            <w:top w:val="none" w:sz="0" w:space="0" w:color="auto"/>
            <w:left w:val="none" w:sz="0" w:space="0" w:color="auto"/>
            <w:bottom w:val="none" w:sz="0" w:space="0" w:color="auto"/>
            <w:right w:val="none" w:sz="0" w:space="0" w:color="auto"/>
          </w:divBdr>
        </w:div>
        <w:div w:id="260795818">
          <w:marLeft w:val="0"/>
          <w:marRight w:val="0"/>
          <w:marTop w:val="0"/>
          <w:marBottom w:val="0"/>
          <w:divBdr>
            <w:top w:val="none" w:sz="0" w:space="0" w:color="auto"/>
            <w:left w:val="none" w:sz="0" w:space="0" w:color="auto"/>
            <w:bottom w:val="none" w:sz="0" w:space="0" w:color="auto"/>
            <w:right w:val="none" w:sz="0" w:space="0" w:color="auto"/>
          </w:divBdr>
        </w:div>
        <w:div w:id="969290079">
          <w:marLeft w:val="0"/>
          <w:marRight w:val="0"/>
          <w:marTop w:val="0"/>
          <w:marBottom w:val="0"/>
          <w:divBdr>
            <w:top w:val="none" w:sz="0" w:space="0" w:color="auto"/>
            <w:left w:val="none" w:sz="0" w:space="0" w:color="auto"/>
            <w:bottom w:val="none" w:sz="0" w:space="0" w:color="auto"/>
            <w:right w:val="none" w:sz="0" w:space="0" w:color="auto"/>
          </w:divBdr>
        </w:div>
        <w:div w:id="364210758">
          <w:marLeft w:val="0"/>
          <w:marRight w:val="0"/>
          <w:marTop w:val="0"/>
          <w:marBottom w:val="0"/>
          <w:divBdr>
            <w:top w:val="none" w:sz="0" w:space="0" w:color="auto"/>
            <w:left w:val="none" w:sz="0" w:space="0" w:color="auto"/>
            <w:bottom w:val="none" w:sz="0" w:space="0" w:color="auto"/>
            <w:right w:val="none" w:sz="0" w:space="0" w:color="auto"/>
          </w:divBdr>
        </w:div>
        <w:div w:id="796266502">
          <w:marLeft w:val="0"/>
          <w:marRight w:val="0"/>
          <w:marTop w:val="0"/>
          <w:marBottom w:val="0"/>
          <w:divBdr>
            <w:top w:val="none" w:sz="0" w:space="0" w:color="auto"/>
            <w:left w:val="none" w:sz="0" w:space="0" w:color="auto"/>
            <w:bottom w:val="none" w:sz="0" w:space="0" w:color="auto"/>
            <w:right w:val="none" w:sz="0" w:space="0" w:color="auto"/>
          </w:divBdr>
        </w:div>
        <w:div w:id="955912323">
          <w:marLeft w:val="0"/>
          <w:marRight w:val="0"/>
          <w:marTop w:val="0"/>
          <w:marBottom w:val="0"/>
          <w:divBdr>
            <w:top w:val="none" w:sz="0" w:space="0" w:color="auto"/>
            <w:left w:val="none" w:sz="0" w:space="0" w:color="auto"/>
            <w:bottom w:val="none" w:sz="0" w:space="0" w:color="auto"/>
            <w:right w:val="none" w:sz="0" w:space="0" w:color="auto"/>
          </w:divBdr>
        </w:div>
        <w:div w:id="21789543">
          <w:marLeft w:val="0"/>
          <w:marRight w:val="0"/>
          <w:marTop w:val="0"/>
          <w:marBottom w:val="0"/>
          <w:divBdr>
            <w:top w:val="none" w:sz="0" w:space="0" w:color="auto"/>
            <w:left w:val="none" w:sz="0" w:space="0" w:color="auto"/>
            <w:bottom w:val="none" w:sz="0" w:space="0" w:color="auto"/>
            <w:right w:val="none" w:sz="0" w:space="0" w:color="auto"/>
          </w:divBdr>
        </w:div>
        <w:div w:id="1189484160">
          <w:marLeft w:val="0"/>
          <w:marRight w:val="0"/>
          <w:marTop w:val="0"/>
          <w:marBottom w:val="0"/>
          <w:divBdr>
            <w:top w:val="none" w:sz="0" w:space="0" w:color="auto"/>
            <w:left w:val="none" w:sz="0" w:space="0" w:color="auto"/>
            <w:bottom w:val="none" w:sz="0" w:space="0" w:color="auto"/>
            <w:right w:val="none" w:sz="0" w:space="0" w:color="auto"/>
          </w:divBdr>
        </w:div>
        <w:div w:id="766659033">
          <w:marLeft w:val="0"/>
          <w:marRight w:val="0"/>
          <w:marTop w:val="0"/>
          <w:marBottom w:val="0"/>
          <w:divBdr>
            <w:top w:val="none" w:sz="0" w:space="0" w:color="auto"/>
            <w:left w:val="none" w:sz="0" w:space="0" w:color="auto"/>
            <w:bottom w:val="none" w:sz="0" w:space="0" w:color="auto"/>
            <w:right w:val="none" w:sz="0" w:space="0" w:color="auto"/>
          </w:divBdr>
        </w:div>
        <w:div w:id="779836057">
          <w:marLeft w:val="0"/>
          <w:marRight w:val="0"/>
          <w:marTop w:val="0"/>
          <w:marBottom w:val="0"/>
          <w:divBdr>
            <w:top w:val="none" w:sz="0" w:space="0" w:color="auto"/>
            <w:left w:val="none" w:sz="0" w:space="0" w:color="auto"/>
            <w:bottom w:val="none" w:sz="0" w:space="0" w:color="auto"/>
            <w:right w:val="none" w:sz="0" w:space="0" w:color="auto"/>
          </w:divBdr>
        </w:div>
        <w:div w:id="1311057242">
          <w:marLeft w:val="0"/>
          <w:marRight w:val="0"/>
          <w:marTop w:val="0"/>
          <w:marBottom w:val="0"/>
          <w:divBdr>
            <w:top w:val="none" w:sz="0" w:space="0" w:color="auto"/>
            <w:left w:val="none" w:sz="0" w:space="0" w:color="auto"/>
            <w:bottom w:val="none" w:sz="0" w:space="0" w:color="auto"/>
            <w:right w:val="none" w:sz="0" w:space="0" w:color="auto"/>
          </w:divBdr>
        </w:div>
        <w:div w:id="180821292">
          <w:marLeft w:val="0"/>
          <w:marRight w:val="0"/>
          <w:marTop w:val="0"/>
          <w:marBottom w:val="0"/>
          <w:divBdr>
            <w:top w:val="none" w:sz="0" w:space="0" w:color="auto"/>
            <w:left w:val="none" w:sz="0" w:space="0" w:color="auto"/>
            <w:bottom w:val="none" w:sz="0" w:space="0" w:color="auto"/>
            <w:right w:val="none" w:sz="0" w:space="0" w:color="auto"/>
          </w:divBdr>
        </w:div>
        <w:div w:id="909467174">
          <w:marLeft w:val="0"/>
          <w:marRight w:val="0"/>
          <w:marTop w:val="0"/>
          <w:marBottom w:val="0"/>
          <w:divBdr>
            <w:top w:val="none" w:sz="0" w:space="0" w:color="auto"/>
            <w:left w:val="none" w:sz="0" w:space="0" w:color="auto"/>
            <w:bottom w:val="none" w:sz="0" w:space="0" w:color="auto"/>
            <w:right w:val="none" w:sz="0" w:space="0" w:color="auto"/>
          </w:divBdr>
        </w:div>
        <w:div w:id="159391541">
          <w:marLeft w:val="0"/>
          <w:marRight w:val="0"/>
          <w:marTop w:val="0"/>
          <w:marBottom w:val="0"/>
          <w:divBdr>
            <w:top w:val="none" w:sz="0" w:space="0" w:color="auto"/>
            <w:left w:val="none" w:sz="0" w:space="0" w:color="auto"/>
            <w:bottom w:val="none" w:sz="0" w:space="0" w:color="auto"/>
            <w:right w:val="none" w:sz="0" w:space="0" w:color="auto"/>
          </w:divBdr>
        </w:div>
        <w:div w:id="1422943813">
          <w:marLeft w:val="0"/>
          <w:marRight w:val="0"/>
          <w:marTop w:val="0"/>
          <w:marBottom w:val="0"/>
          <w:divBdr>
            <w:top w:val="none" w:sz="0" w:space="0" w:color="auto"/>
            <w:left w:val="none" w:sz="0" w:space="0" w:color="auto"/>
            <w:bottom w:val="none" w:sz="0" w:space="0" w:color="auto"/>
            <w:right w:val="none" w:sz="0" w:space="0" w:color="auto"/>
          </w:divBdr>
        </w:div>
        <w:div w:id="220871494">
          <w:marLeft w:val="0"/>
          <w:marRight w:val="0"/>
          <w:marTop w:val="0"/>
          <w:marBottom w:val="0"/>
          <w:divBdr>
            <w:top w:val="none" w:sz="0" w:space="0" w:color="auto"/>
            <w:left w:val="none" w:sz="0" w:space="0" w:color="auto"/>
            <w:bottom w:val="none" w:sz="0" w:space="0" w:color="auto"/>
            <w:right w:val="none" w:sz="0" w:space="0" w:color="auto"/>
          </w:divBdr>
        </w:div>
      </w:divsChild>
    </w:div>
    <w:div w:id="68504724">
      <w:bodyDiv w:val="1"/>
      <w:marLeft w:val="0"/>
      <w:marRight w:val="0"/>
      <w:marTop w:val="0"/>
      <w:marBottom w:val="0"/>
      <w:divBdr>
        <w:top w:val="none" w:sz="0" w:space="0" w:color="auto"/>
        <w:left w:val="none" w:sz="0" w:space="0" w:color="auto"/>
        <w:bottom w:val="none" w:sz="0" w:space="0" w:color="auto"/>
        <w:right w:val="none" w:sz="0" w:space="0" w:color="auto"/>
      </w:divBdr>
      <w:divsChild>
        <w:div w:id="1796291023">
          <w:marLeft w:val="0"/>
          <w:marRight w:val="0"/>
          <w:marTop w:val="0"/>
          <w:marBottom w:val="0"/>
          <w:divBdr>
            <w:top w:val="none" w:sz="0" w:space="0" w:color="auto"/>
            <w:left w:val="none" w:sz="0" w:space="0" w:color="auto"/>
            <w:bottom w:val="none" w:sz="0" w:space="0" w:color="auto"/>
            <w:right w:val="none" w:sz="0" w:space="0" w:color="auto"/>
          </w:divBdr>
          <w:divsChild>
            <w:div w:id="1143738771">
              <w:marLeft w:val="0"/>
              <w:marRight w:val="0"/>
              <w:marTop w:val="0"/>
              <w:marBottom w:val="0"/>
              <w:divBdr>
                <w:top w:val="none" w:sz="0" w:space="0" w:color="auto"/>
                <w:left w:val="none" w:sz="0" w:space="0" w:color="auto"/>
                <w:bottom w:val="none" w:sz="0" w:space="0" w:color="auto"/>
                <w:right w:val="none" w:sz="0" w:space="0" w:color="auto"/>
              </w:divBdr>
            </w:div>
            <w:div w:id="1078214362">
              <w:marLeft w:val="0"/>
              <w:marRight w:val="0"/>
              <w:marTop w:val="0"/>
              <w:marBottom w:val="0"/>
              <w:divBdr>
                <w:top w:val="none" w:sz="0" w:space="0" w:color="auto"/>
                <w:left w:val="none" w:sz="0" w:space="0" w:color="auto"/>
                <w:bottom w:val="none" w:sz="0" w:space="0" w:color="auto"/>
                <w:right w:val="none" w:sz="0" w:space="0" w:color="auto"/>
              </w:divBdr>
            </w:div>
            <w:div w:id="1429545140">
              <w:marLeft w:val="0"/>
              <w:marRight w:val="0"/>
              <w:marTop w:val="0"/>
              <w:marBottom w:val="0"/>
              <w:divBdr>
                <w:top w:val="none" w:sz="0" w:space="0" w:color="auto"/>
                <w:left w:val="none" w:sz="0" w:space="0" w:color="auto"/>
                <w:bottom w:val="none" w:sz="0" w:space="0" w:color="auto"/>
                <w:right w:val="none" w:sz="0" w:space="0" w:color="auto"/>
              </w:divBdr>
            </w:div>
            <w:div w:id="794328449">
              <w:marLeft w:val="0"/>
              <w:marRight w:val="0"/>
              <w:marTop w:val="0"/>
              <w:marBottom w:val="0"/>
              <w:divBdr>
                <w:top w:val="none" w:sz="0" w:space="0" w:color="auto"/>
                <w:left w:val="none" w:sz="0" w:space="0" w:color="auto"/>
                <w:bottom w:val="none" w:sz="0" w:space="0" w:color="auto"/>
                <w:right w:val="none" w:sz="0" w:space="0" w:color="auto"/>
              </w:divBdr>
            </w:div>
            <w:div w:id="1729986124">
              <w:marLeft w:val="0"/>
              <w:marRight w:val="0"/>
              <w:marTop w:val="0"/>
              <w:marBottom w:val="0"/>
              <w:divBdr>
                <w:top w:val="none" w:sz="0" w:space="0" w:color="auto"/>
                <w:left w:val="none" w:sz="0" w:space="0" w:color="auto"/>
                <w:bottom w:val="none" w:sz="0" w:space="0" w:color="auto"/>
                <w:right w:val="none" w:sz="0" w:space="0" w:color="auto"/>
              </w:divBdr>
            </w:div>
            <w:div w:id="1598169136">
              <w:marLeft w:val="0"/>
              <w:marRight w:val="0"/>
              <w:marTop w:val="0"/>
              <w:marBottom w:val="0"/>
              <w:divBdr>
                <w:top w:val="none" w:sz="0" w:space="0" w:color="auto"/>
                <w:left w:val="none" w:sz="0" w:space="0" w:color="auto"/>
                <w:bottom w:val="none" w:sz="0" w:space="0" w:color="auto"/>
                <w:right w:val="none" w:sz="0" w:space="0" w:color="auto"/>
              </w:divBdr>
            </w:div>
            <w:div w:id="1384603054">
              <w:marLeft w:val="0"/>
              <w:marRight w:val="0"/>
              <w:marTop w:val="0"/>
              <w:marBottom w:val="0"/>
              <w:divBdr>
                <w:top w:val="none" w:sz="0" w:space="0" w:color="auto"/>
                <w:left w:val="none" w:sz="0" w:space="0" w:color="auto"/>
                <w:bottom w:val="none" w:sz="0" w:space="0" w:color="auto"/>
                <w:right w:val="none" w:sz="0" w:space="0" w:color="auto"/>
              </w:divBdr>
            </w:div>
            <w:div w:id="776757948">
              <w:marLeft w:val="0"/>
              <w:marRight w:val="0"/>
              <w:marTop w:val="0"/>
              <w:marBottom w:val="0"/>
              <w:divBdr>
                <w:top w:val="none" w:sz="0" w:space="0" w:color="auto"/>
                <w:left w:val="none" w:sz="0" w:space="0" w:color="auto"/>
                <w:bottom w:val="none" w:sz="0" w:space="0" w:color="auto"/>
                <w:right w:val="none" w:sz="0" w:space="0" w:color="auto"/>
              </w:divBdr>
            </w:div>
            <w:div w:id="1179001470">
              <w:marLeft w:val="0"/>
              <w:marRight w:val="0"/>
              <w:marTop w:val="0"/>
              <w:marBottom w:val="0"/>
              <w:divBdr>
                <w:top w:val="none" w:sz="0" w:space="0" w:color="auto"/>
                <w:left w:val="none" w:sz="0" w:space="0" w:color="auto"/>
                <w:bottom w:val="none" w:sz="0" w:space="0" w:color="auto"/>
                <w:right w:val="none" w:sz="0" w:space="0" w:color="auto"/>
              </w:divBdr>
            </w:div>
            <w:div w:id="1072779646">
              <w:marLeft w:val="0"/>
              <w:marRight w:val="0"/>
              <w:marTop w:val="0"/>
              <w:marBottom w:val="0"/>
              <w:divBdr>
                <w:top w:val="none" w:sz="0" w:space="0" w:color="auto"/>
                <w:left w:val="none" w:sz="0" w:space="0" w:color="auto"/>
                <w:bottom w:val="none" w:sz="0" w:space="0" w:color="auto"/>
                <w:right w:val="none" w:sz="0" w:space="0" w:color="auto"/>
              </w:divBdr>
            </w:div>
            <w:div w:id="1819686737">
              <w:marLeft w:val="0"/>
              <w:marRight w:val="0"/>
              <w:marTop w:val="0"/>
              <w:marBottom w:val="0"/>
              <w:divBdr>
                <w:top w:val="none" w:sz="0" w:space="0" w:color="auto"/>
                <w:left w:val="none" w:sz="0" w:space="0" w:color="auto"/>
                <w:bottom w:val="none" w:sz="0" w:space="0" w:color="auto"/>
                <w:right w:val="none" w:sz="0" w:space="0" w:color="auto"/>
              </w:divBdr>
            </w:div>
            <w:div w:id="1024478206">
              <w:marLeft w:val="0"/>
              <w:marRight w:val="0"/>
              <w:marTop w:val="0"/>
              <w:marBottom w:val="0"/>
              <w:divBdr>
                <w:top w:val="none" w:sz="0" w:space="0" w:color="auto"/>
                <w:left w:val="none" w:sz="0" w:space="0" w:color="auto"/>
                <w:bottom w:val="none" w:sz="0" w:space="0" w:color="auto"/>
                <w:right w:val="none" w:sz="0" w:space="0" w:color="auto"/>
              </w:divBdr>
            </w:div>
            <w:div w:id="2073457981">
              <w:marLeft w:val="0"/>
              <w:marRight w:val="0"/>
              <w:marTop w:val="0"/>
              <w:marBottom w:val="0"/>
              <w:divBdr>
                <w:top w:val="none" w:sz="0" w:space="0" w:color="auto"/>
                <w:left w:val="none" w:sz="0" w:space="0" w:color="auto"/>
                <w:bottom w:val="none" w:sz="0" w:space="0" w:color="auto"/>
                <w:right w:val="none" w:sz="0" w:space="0" w:color="auto"/>
              </w:divBdr>
            </w:div>
            <w:div w:id="1209534327">
              <w:marLeft w:val="0"/>
              <w:marRight w:val="0"/>
              <w:marTop w:val="0"/>
              <w:marBottom w:val="0"/>
              <w:divBdr>
                <w:top w:val="none" w:sz="0" w:space="0" w:color="auto"/>
                <w:left w:val="none" w:sz="0" w:space="0" w:color="auto"/>
                <w:bottom w:val="none" w:sz="0" w:space="0" w:color="auto"/>
                <w:right w:val="none" w:sz="0" w:space="0" w:color="auto"/>
              </w:divBdr>
            </w:div>
            <w:div w:id="458644026">
              <w:marLeft w:val="0"/>
              <w:marRight w:val="0"/>
              <w:marTop w:val="0"/>
              <w:marBottom w:val="0"/>
              <w:divBdr>
                <w:top w:val="none" w:sz="0" w:space="0" w:color="auto"/>
                <w:left w:val="none" w:sz="0" w:space="0" w:color="auto"/>
                <w:bottom w:val="none" w:sz="0" w:space="0" w:color="auto"/>
                <w:right w:val="none" w:sz="0" w:space="0" w:color="auto"/>
              </w:divBdr>
            </w:div>
            <w:div w:id="293759101">
              <w:marLeft w:val="0"/>
              <w:marRight w:val="0"/>
              <w:marTop w:val="0"/>
              <w:marBottom w:val="0"/>
              <w:divBdr>
                <w:top w:val="none" w:sz="0" w:space="0" w:color="auto"/>
                <w:left w:val="none" w:sz="0" w:space="0" w:color="auto"/>
                <w:bottom w:val="none" w:sz="0" w:space="0" w:color="auto"/>
                <w:right w:val="none" w:sz="0" w:space="0" w:color="auto"/>
              </w:divBdr>
            </w:div>
            <w:div w:id="799956554">
              <w:marLeft w:val="0"/>
              <w:marRight w:val="0"/>
              <w:marTop w:val="0"/>
              <w:marBottom w:val="0"/>
              <w:divBdr>
                <w:top w:val="none" w:sz="0" w:space="0" w:color="auto"/>
                <w:left w:val="none" w:sz="0" w:space="0" w:color="auto"/>
                <w:bottom w:val="none" w:sz="0" w:space="0" w:color="auto"/>
                <w:right w:val="none" w:sz="0" w:space="0" w:color="auto"/>
              </w:divBdr>
            </w:div>
            <w:div w:id="1793477085">
              <w:marLeft w:val="0"/>
              <w:marRight w:val="0"/>
              <w:marTop w:val="0"/>
              <w:marBottom w:val="0"/>
              <w:divBdr>
                <w:top w:val="none" w:sz="0" w:space="0" w:color="auto"/>
                <w:left w:val="none" w:sz="0" w:space="0" w:color="auto"/>
                <w:bottom w:val="none" w:sz="0" w:space="0" w:color="auto"/>
                <w:right w:val="none" w:sz="0" w:space="0" w:color="auto"/>
              </w:divBdr>
            </w:div>
            <w:div w:id="999770824">
              <w:marLeft w:val="0"/>
              <w:marRight w:val="0"/>
              <w:marTop w:val="0"/>
              <w:marBottom w:val="0"/>
              <w:divBdr>
                <w:top w:val="none" w:sz="0" w:space="0" w:color="auto"/>
                <w:left w:val="none" w:sz="0" w:space="0" w:color="auto"/>
                <w:bottom w:val="none" w:sz="0" w:space="0" w:color="auto"/>
                <w:right w:val="none" w:sz="0" w:space="0" w:color="auto"/>
              </w:divBdr>
            </w:div>
          </w:divsChild>
        </w:div>
        <w:div w:id="1788234679">
          <w:marLeft w:val="0"/>
          <w:marRight w:val="0"/>
          <w:marTop w:val="0"/>
          <w:marBottom w:val="0"/>
          <w:divBdr>
            <w:top w:val="none" w:sz="0" w:space="0" w:color="auto"/>
            <w:left w:val="none" w:sz="0" w:space="0" w:color="auto"/>
            <w:bottom w:val="none" w:sz="0" w:space="0" w:color="auto"/>
            <w:right w:val="none" w:sz="0" w:space="0" w:color="auto"/>
          </w:divBdr>
          <w:divsChild>
            <w:div w:id="786387115">
              <w:marLeft w:val="0"/>
              <w:marRight w:val="0"/>
              <w:marTop w:val="0"/>
              <w:marBottom w:val="0"/>
              <w:divBdr>
                <w:top w:val="none" w:sz="0" w:space="0" w:color="auto"/>
                <w:left w:val="none" w:sz="0" w:space="0" w:color="auto"/>
                <w:bottom w:val="none" w:sz="0" w:space="0" w:color="auto"/>
                <w:right w:val="none" w:sz="0" w:space="0" w:color="auto"/>
              </w:divBdr>
            </w:div>
            <w:div w:id="1129975538">
              <w:marLeft w:val="0"/>
              <w:marRight w:val="0"/>
              <w:marTop w:val="0"/>
              <w:marBottom w:val="0"/>
              <w:divBdr>
                <w:top w:val="none" w:sz="0" w:space="0" w:color="auto"/>
                <w:left w:val="none" w:sz="0" w:space="0" w:color="auto"/>
                <w:bottom w:val="none" w:sz="0" w:space="0" w:color="auto"/>
                <w:right w:val="none" w:sz="0" w:space="0" w:color="auto"/>
              </w:divBdr>
            </w:div>
            <w:div w:id="1789734451">
              <w:marLeft w:val="0"/>
              <w:marRight w:val="0"/>
              <w:marTop w:val="0"/>
              <w:marBottom w:val="0"/>
              <w:divBdr>
                <w:top w:val="none" w:sz="0" w:space="0" w:color="auto"/>
                <w:left w:val="none" w:sz="0" w:space="0" w:color="auto"/>
                <w:bottom w:val="none" w:sz="0" w:space="0" w:color="auto"/>
                <w:right w:val="none" w:sz="0" w:space="0" w:color="auto"/>
              </w:divBdr>
            </w:div>
            <w:div w:id="2053847020">
              <w:marLeft w:val="0"/>
              <w:marRight w:val="0"/>
              <w:marTop w:val="0"/>
              <w:marBottom w:val="0"/>
              <w:divBdr>
                <w:top w:val="none" w:sz="0" w:space="0" w:color="auto"/>
                <w:left w:val="none" w:sz="0" w:space="0" w:color="auto"/>
                <w:bottom w:val="none" w:sz="0" w:space="0" w:color="auto"/>
                <w:right w:val="none" w:sz="0" w:space="0" w:color="auto"/>
              </w:divBdr>
            </w:div>
          </w:divsChild>
        </w:div>
        <w:div w:id="475293712">
          <w:marLeft w:val="0"/>
          <w:marRight w:val="0"/>
          <w:marTop w:val="0"/>
          <w:marBottom w:val="0"/>
          <w:divBdr>
            <w:top w:val="none" w:sz="0" w:space="0" w:color="auto"/>
            <w:left w:val="none" w:sz="0" w:space="0" w:color="auto"/>
            <w:bottom w:val="none" w:sz="0" w:space="0" w:color="auto"/>
            <w:right w:val="none" w:sz="0" w:space="0" w:color="auto"/>
          </w:divBdr>
          <w:divsChild>
            <w:div w:id="1769696621">
              <w:marLeft w:val="-75"/>
              <w:marRight w:val="0"/>
              <w:marTop w:val="30"/>
              <w:marBottom w:val="30"/>
              <w:divBdr>
                <w:top w:val="none" w:sz="0" w:space="0" w:color="auto"/>
                <w:left w:val="none" w:sz="0" w:space="0" w:color="auto"/>
                <w:bottom w:val="none" w:sz="0" w:space="0" w:color="auto"/>
                <w:right w:val="none" w:sz="0" w:space="0" w:color="auto"/>
              </w:divBdr>
              <w:divsChild>
                <w:div w:id="1583444248">
                  <w:marLeft w:val="0"/>
                  <w:marRight w:val="0"/>
                  <w:marTop w:val="0"/>
                  <w:marBottom w:val="0"/>
                  <w:divBdr>
                    <w:top w:val="none" w:sz="0" w:space="0" w:color="auto"/>
                    <w:left w:val="none" w:sz="0" w:space="0" w:color="auto"/>
                    <w:bottom w:val="none" w:sz="0" w:space="0" w:color="auto"/>
                    <w:right w:val="none" w:sz="0" w:space="0" w:color="auto"/>
                  </w:divBdr>
                  <w:divsChild>
                    <w:div w:id="1334256525">
                      <w:marLeft w:val="0"/>
                      <w:marRight w:val="0"/>
                      <w:marTop w:val="0"/>
                      <w:marBottom w:val="0"/>
                      <w:divBdr>
                        <w:top w:val="none" w:sz="0" w:space="0" w:color="auto"/>
                        <w:left w:val="none" w:sz="0" w:space="0" w:color="auto"/>
                        <w:bottom w:val="none" w:sz="0" w:space="0" w:color="auto"/>
                        <w:right w:val="none" w:sz="0" w:space="0" w:color="auto"/>
                      </w:divBdr>
                    </w:div>
                  </w:divsChild>
                </w:div>
                <w:div w:id="2026394115">
                  <w:marLeft w:val="0"/>
                  <w:marRight w:val="0"/>
                  <w:marTop w:val="0"/>
                  <w:marBottom w:val="0"/>
                  <w:divBdr>
                    <w:top w:val="none" w:sz="0" w:space="0" w:color="auto"/>
                    <w:left w:val="none" w:sz="0" w:space="0" w:color="auto"/>
                    <w:bottom w:val="none" w:sz="0" w:space="0" w:color="auto"/>
                    <w:right w:val="none" w:sz="0" w:space="0" w:color="auto"/>
                  </w:divBdr>
                  <w:divsChild>
                    <w:div w:id="10647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6523">
          <w:marLeft w:val="0"/>
          <w:marRight w:val="0"/>
          <w:marTop w:val="0"/>
          <w:marBottom w:val="0"/>
          <w:divBdr>
            <w:top w:val="none" w:sz="0" w:space="0" w:color="auto"/>
            <w:left w:val="none" w:sz="0" w:space="0" w:color="auto"/>
            <w:bottom w:val="none" w:sz="0" w:space="0" w:color="auto"/>
            <w:right w:val="none" w:sz="0" w:space="0" w:color="auto"/>
          </w:divBdr>
          <w:divsChild>
            <w:div w:id="1258831236">
              <w:marLeft w:val="0"/>
              <w:marRight w:val="0"/>
              <w:marTop w:val="0"/>
              <w:marBottom w:val="0"/>
              <w:divBdr>
                <w:top w:val="none" w:sz="0" w:space="0" w:color="auto"/>
                <w:left w:val="none" w:sz="0" w:space="0" w:color="auto"/>
                <w:bottom w:val="none" w:sz="0" w:space="0" w:color="auto"/>
                <w:right w:val="none" w:sz="0" w:space="0" w:color="auto"/>
              </w:divBdr>
            </w:div>
            <w:div w:id="2107997621">
              <w:marLeft w:val="0"/>
              <w:marRight w:val="0"/>
              <w:marTop w:val="0"/>
              <w:marBottom w:val="0"/>
              <w:divBdr>
                <w:top w:val="none" w:sz="0" w:space="0" w:color="auto"/>
                <w:left w:val="none" w:sz="0" w:space="0" w:color="auto"/>
                <w:bottom w:val="none" w:sz="0" w:space="0" w:color="auto"/>
                <w:right w:val="none" w:sz="0" w:space="0" w:color="auto"/>
              </w:divBdr>
            </w:div>
            <w:div w:id="845250087">
              <w:marLeft w:val="0"/>
              <w:marRight w:val="0"/>
              <w:marTop w:val="0"/>
              <w:marBottom w:val="0"/>
              <w:divBdr>
                <w:top w:val="none" w:sz="0" w:space="0" w:color="auto"/>
                <w:left w:val="none" w:sz="0" w:space="0" w:color="auto"/>
                <w:bottom w:val="none" w:sz="0" w:space="0" w:color="auto"/>
                <w:right w:val="none" w:sz="0" w:space="0" w:color="auto"/>
              </w:divBdr>
            </w:div>
            <w:div w:id="1134451180">
              <w:marLeft w:val="0"/>
              <w:marRight w:val="0"/>
              <w:marTop w:val="0"/>
              <w:marBottom w:val="0"/>
              <w:divBdr>
                <w:top w:val="none" w:sz="0" w:space="0" w:color="auto"/>
                <w:left w:val="none" w:sz="0" w:space="0" w:color="auto"/>
                <w:bottom w:val="none" w:sz="0" w:space="0" w:color="auto"/>
                <w:right w:val="none" w:sz="0" w:space="0" w:color="auto"/>
              </w:divBdr>
            </w:div>
            <w:div w:id="1310280197">
              <w:marLeft w:val="0"/>
              <w:marRight w:val="0"/>
              <w:marTop w:val="0"/>
              <w:marBottom w:val="0"/>
              <w:divBdr>
                <w:top w:val="none" w:sz="0" w:space="0" w:color="auto"/>
                <w:left w:val="none" w:sz="0" w:space="0" w:color="auto"/>
                <w:bottom w:val="none" w:sz="0" w:space="0" w:color="auto"/>
                <w:right w:val="none" w:sz="0" w:space="0" w:color="auto"/>
              </w:divBdr>
            </w:div>
            <w:div w:id="1338769508">
              <w:marLeft w:val="0"/>
              <w:marRight w:val="0"/>
              <w:marTop w:val="0"/>
              <w:marBottom w:val="0"/>
              <w:divBdr>
                <w:top w:val="none" w:sz="0" w:space="0" w:color="auto"/>
                <w:left w:val="none" w:sz="0" w:space="0" w:color="auto"/>
                <w:bottom w:val="none" w:sz="0" w:space="0" w:color="auto"/>
                <w:right w:val="none" w:sz="0" w:space="0" w:color="auto"/>
              </w:divBdr>
            </w:div>
            <w:div w:id="305013519">
              <w:marLeft w:val="0"/>
              <w:marRight w:val="0"/>
              <w:marTop w:val="0"/>
              <w:marBottom w:val="0"/>
              <w:divBdr>
                <w:top w:val="none" w:sz="0" w:space="0" w:color="auto"/>
                <w:left w:val="none" w:sz="0" w:space="0" w:color="auto"/>
                <w:bottom w:val="none" w:sz="0" w:space="0" w:color="auto"/>
                <w:right w:val="none" w:sz="0" w:space="0" w:color="auto"/>
              </w:divBdr>
            </w:div>
            <w:div w:id="2054579501">
              <w:marLeft w:val="0"/>
              <w:marRight w:val="0"/>
              <w:marTop w:val="0"/>
              <w:marBottom w:val="0"/>
              <w:divBdr>
                <w:top w:val="none" w:sz="0" w:space="0" w:color="auto"/>
                <w:left w:val="none" w:sz="0" w:space="0" w:color="auto"/>
                <w:bottom w:val="none" w:sz="0" w:space="0" w:color="auto"/>
                <w:right w:val="none" w:sz="0" w:space="0" w:color="auto"/>
              </w:divBdr>
            </w:div>
            <w:div w:id="105975114">
              <w:marLeft w:val="0"/>
              <w:marRight w:val="0"/>
              <w:marTop w:val="0"/>
              <w:marBottom w:val="0"/>
              <w:divBdr>
                <w:top w:val="none" w:sz="0" w:space="0" w:color="auto"/>
                <w:left w:val="none" w:sz="0" w:space="0" w:color="auto"/>
                <w:bottom w:val="none" w:sz="0" w:space="0" w:color="auto"/>
                <w:right w:val="none" w:sz="0" w:space="0" w:color="auto"/>
              </w:divBdr>
            </w:div>
            <w:div w:id="810950705">
              <w:marLeft w:val="0"/>
              <w:marRight w:val="0"/>
              <w:marTop w:val="0"/>
              <w:marBottom w:val="0"/>
              <w:divBdr>
                <w:top w:val="none" w:sz="0" w:space="0" w:color="auto"/>
                <w:left w:val="none" w:sz="0" w:space="0" w:color="auto"/>
                <w:bottom w:val="none" w:sz="0" w:space="0" w:color="auto"/>
                <w:right w:val="none" w:sz="0" w:space="0" w:color="auto"/>
              </w:divBdr>
            </w:div>
            <w:div w:id="1073623607">
              <w:marLeft w:val="0"/>
              <w:marRight w:val="0"/>
              <w:marTop w:val="0"/>
              <w:marBottom w:val="0"/>
              <w:divBdr>
                <w:top w:val="none" w:sz="0" w:space="0" w:color="auto"/>
                <w:left w:val="none" w:sz="0" w:space="0" w:color="auto"/>
                <w:bottom w:val="none" w:sz="0" w:space="0" w:color="auto"/>
                <w:right w:val="none" w:sz="0" w:space="0" w:color="auto"/>
              </w:divBdr>
            </w:div>
            <w:div w:id="1999649367">
              <w:marLeft w:val="0"/>
              <w:marRight w:val="0"/>
              <w:marTop w:val="0"/>
              <w:marBottom w:val="0"/>
              <w:divBdr>
                <w:top w:val="none" w:sz="0" w:space="0" w:color="auto"/>
                <w:left w:val="none" w:sz="0" w:space="0" w:color="auto"/>
                <w:bottom w:val="none" w:sz="0" w:space="0" w:color="auto"/>
                <w:right w:val="none" w:sz="0" w:space="0" w:color="auto"/>
              </w:divBdr>
            </w:div>
            <w:div w:id="1105350338">
              <w:marLeft w:val="0"/>
              <w:marRight w:val="0"/>
              <w:marTop w:val="0"/>
              <w:marBottom w:val="0"/>
              <w:divBdr>
                <w:top w:val="none" w:sz="0" w:space="0" w:color="auto"/>
                <w:left w:val="none" w:sz="0" w:space="0" w:color="auto"/>
                <w:bottom w:val="none" w:sz="0" w:space="0" w:color="auto"/>
                <w:right w:val="none" w:sz="0" w:space="0" w:color="auto"/>
              </w:divBdr>
            </w:div>
            <w:div w:id="94980300">
              <w:marLeft w:val="0"/>
              <w:marRight w:val="0"/>
              <w:marTop w:val="0"/>
              <w:marBottom w:val="0"/>
              <w:divBdr>
                <w:top w:val="none" w:sz="0" w:space="0" w:color="auto"/>
                <w:left w:val="none" w:sz="0" w:space="0" w:color="auto"/>
                <w:bottom w:val="none" w:sz="0" w:space="0" w:color="auto"/>
                <w:right w:val="none" w:sz="0" w:space="0" w:color="auto"/>
              </w:divBdr>
            </w:div>
            <w:div w:id="1460031700">
              <w:marLeft w:val="0"/>
              <w:marRight w:val="0"/>
              <w:marTop w:val="0"/>
              <w:marBottom w:val="0"/>
              <w:divBdr>
                <w:top w:val="none" w:sz="0" w:space="0" w:color="auto"/>
                <w:left w:val="none" w:sz="0" w:space="0" w:color="auto"/>
                <w:bottom w:val="none" w:sz="0" w:space="0" w:color="auto"/>
                <w:right w:val="none" w:sz="0" w:space="0" w:color="auto"/>
              </w:divBdr>
            </w:div>
            <w:div w:id="1845784491">
              <w:marLeft w:val="0"/>
              <w:marRight w:val="0"/>
              <w:marTop w:val="0"/>
              <w:marBottom w:val="0"/>
              <w:divBdr>
                <w:top w:val="none" w:sz="0" w:space="0" w:color="auto"/>
                <w:left w:val="none" w:sz="0" w:space="0" w:color="auto"/>
                <w:bottom w:val="none" w:sz="0" w:space="0" w:color="auto"/>
                <w:right w:val="none" w:sz="0" w:space="0" w:color="auto"/>
              </w:divBdr>
            </w:div>
            <w:div w:id="494301859">
              <w:marLeft w:val="0"/>
              <w:marRight w:val="0"/>
              <w:marTop w:val="0"/>
              <w:marBottom w:val="0"/>
              <w:divBdr>
                <w:top w:val="none" w:sz="0" w:space="0" w:color="auto"/>
                <w:left w:val="none" w:sz="0" w:space="0" w:color="auto"/>
                <w:bottom w:val="none" w:sz="0" w:space="0" w:color="auto"/>
                <w:right w:val="none" w:sz="0" w:space="0" w:color="auto"/>
              </w:divBdr>
            </w:div>
            <w:div w:id="2007394249">
              <w:marLeft w:val="0"/>
              <w:marRight w:val="0"/>
              <w:marTop w:val="0"/>
              <w:marBottom w:val="0"/>
              <w:divBdr>
                <w:top w:val="none" w:sz="0" w:space="0" w:color="auto"/>
                <w:left w:val="none" w:sz="0" w:space="0" w:color="auto"/>
                <w:bottom w:val="none" w:sz="0" w:space="0" w:color="auto"/>
                <w:right w:val="none" w:sz="0" w:space="0" w:color="auto"/>
              </w:divBdr>
            </w:div>
            <w:div w:id="1003514166">
              <w:marLeft w:val="0"/>
              <w:marRight w:val="0"/>
              <w:marTop w:val="0"/>
              <w:marBottom w:val="0"/>
              <w:divBdr>
                <w:top w:val="none" w:sz="0" w:space="0" w:color="auto"/>
                <w:left w:val="none" w:sz="0" w:space="0" w:color="auto"/>
                <w:bottom w:val="none" w:sz="0" w:space="0" w:color="auto"/>
                <w:right w:val="none" w:sz="0" w:space="0" w:color="auto"/>
              </w:divBdr>
            </w:div>
            <w:div w:id="1822579747">
              <w:marLeft w:val="0"/>
              <w:marRight w:val="0"/>
              <w:marTop w:val="0"/>
              <w:marBottom w:val="0"/>
              <w:divBdr>
                <w:top w:val="none" w:sz="0" w:space="0" w:color="auto"/>
                <w:left w:val="none" w:sz="0" w:space="0" w:color="auto"/>
                <w:bottom w:val="none" w:sz="0" w:space="0" w:color="auto"/>
                <w:right w:val="none" w:sz="0" w:space="0" w:color="auto"/>
              </w:divBdr>
            </w:div>
          </w:divsChild>
        </w:div>
        <w:div w:id="1714887579">
          <w:marLeft w:val="0"/>
          <w:marRight w:val="0"/>
          <w:marTop w:val="0"/>
          <w:marBottom w:val="0"/>
          <w:divBdr>
            <w:top w:val="none" w:sz="0" w:space="0" w:color="auto"/>
            <w:left w:val="none" w:sz="0" w:space="0" w:color="auto"/>
            <w:bottom w:val="none" w:sz="0" w:space="0" w:color="auto"/>
            <w:right w:val="none" w:sz="0" w:space="0" w:color="auto"/>
          </w:divBdr>
          <w:divsChild>
            <w:div w:id="401949109">
              <w:marLeft w:val="0"/>
              <w:marRight w:val="0"/>
              <w:marTop w:val="0"/>
              <w:marBottom w:val="0"/>
              <w:divBdr>
                <w:top w:val="none" w:sz="0" w:space="0" w:color="auto"/>
                <w:left w:val="none" w:sz="0" w:space="0" w:color="auto"/>
                <w:bottom w:val="none" w:sz="0" w:space="0" w:color="auto"/>
                <w:right w:val="none" w:sz="0" w:space="0" w:color="auto"/>
              </w:divBdr>
            </w:div>
            <w:div w:id="1278374039">
              <w:marLeft w:val="0"/>
              <w:marRight w:val="0"/>
              <w:marTop w:val="0"/>
              <w:marBottom w:val="0"/>
              <w:divBdr>
                <w:top w:val="none" w:sz="0" w:space="0" w:color="auto"/>
                <w:left w:val="none" w:sz="0" w:space="0" w:color="auto"/>
                <w:bottom w:val="none" w:sz="0" w:space="0" w:color="auto"/>
                <w:right w:val="none" w:sz="0" w:space="0" w:color="auto"/>
              </w:divBdr>
            </w:div>
            <w:div w:id="1794010865">
              <w:marLeft w:val="0"/>
              <w:marRight w:val="0"/>
              <w:marTop w:val="0"/>
              <w:marBottom w:val="0"/>
              <w:divBdr>
                <w:top w:val="none" w:sz="0" w:space="0" w:color="auto"/>
                <w:left w:val="none" w:sz="0" w:space="0" w:color="auto"/>
                <w:bottom w:val="none" w:sz="0" w:space="0" w:color="auto"/>
                <w:right w:val="none" w:sz="0" w:space="0" w:color="auto"/>
              </w:divBdr>
            </w:div>
            <w:div w:id="1079979835">
              <w:marLeft w:val="0"/>
              <w:marRight w:val="0"/>
              <w:marTop w:val="0"/>
              <w:marBottom w:val="0"/>
              <w:divBdr>
                <w:top w:val="none" w:sz="0" w:space="0" w:color="auto"/>
                <w:left w:val="none" w:sz="0" w:space="0" w:color="auto"/>
                <w:bottom w:val="none" w:sz="0" w:space="0" w:color="auto"/>
                <w:right w:val="none" w:sz="0" w:space="0" w:color="auto"/>
              </w:divBdr>
            </w:div>
            <w:div w:id="1914854851">
              <w:marLeft w:val="0"/>
              <w:marRight w:val="0"/>
              <w:marTop w:val="0"/>
              <w:marBottom w:val="0"/>
              <w:divBdr>
                <w:top w:val="none" w:sz="0" w:space="0" w:color="auto"/>
                <w:left w:val="none" w:sz="0" w:space="0" w:color="auto"/>
                <w:bottom w:val="none" w:sz="0" w:space="0" w:color="auto"/>
                <w:right w:val="none" w:sz="0" w:space="0" w:color="auto"/>
              </w:divBdr>
            </w:div>
            <w:div w:id="435178877">
              <w:marLeft w:val="0"/>
              <w:marRight w:val="0"/>
              <w:marTop w:val="0"/>
              <w:marBottom w:val="0"/>
              <w:divBdr>
                <w:top w:val="none" w:sz="0" w:space="0" w:color="auto"/>
                <w:left w:val="none" w:sz="0" w:space="0" w:color="auto"/>
                <w:bottom w:val="none" w:sz="0" w:space="0" w:color="auto"/>
                <w:right w:val="none" w:sz="0" w:space="0" w:color="auto"/>
              </w:divBdr>
            </w:div>
            <w:div w:id="1707369970">
              <w:marLeft w:val="0"/>
              <w:marRight w:val="0"/>
              <w:marTop w:val="0"/>
              <w:marBottom w:val="0"/>
              <w:divBdr>
                <w:top w:val="none" w:sz="0" w:space="0" w:color="auto"/>
                <w:left w:val="none" w:sz="0" w:space="0" w:color="auto"/>
                <w:bottom w:val="none" w:sz="0" w:space="0" w:color="auto"/>
                <w:right w:val="none" w:sz="0" w:space="0" w:color="auto"/>
              </w:divBdr>
            </w:div>
            <w:div w:id="1158880182">
              <w:marLeft w:val="0"/>
              <w:marRight w:val="0"/>
              <w:marTop w:val="0"/>
              <w:marBottom w:val="0"/>
              <w:divBdr>
                <w:top w:val="none" w:sz="0" w:space="0" w:color="auto"/>
                <w:left w:val="none" w:sz="0" w:space="0" w:color="auto"/>
                <w:bottom w:val="none" w:sz="0" w:space="0" w:color="auto"/>
                <w:right w:val="none" w:sz="0" w:space="0" w:color="auto"/>
              </w:divBdr>
            </w:div>
            <w:div w:id="2055427247">
              <w:marLeft w:val="0"/>
              <w:marRight w:val="0"/>
              <w:marTop w:val="0"/>
              <w:marBottom w:val="0"/>
              <w:divBdr>
                <w:top w:val="none" w:sz="0" w:space="0" w:color="auto"/>
                <w:left w:val="none" w:sz="0" w:space="0" w:color="auto"/>
                <w:bottom w:val="none" w:sz="0" w:space="0" w:color="auto"/>
                <w:right w:val="none" w:sz="0" w:space="0" w:color="auto"/>
              </w:divBdr>
            </w:div>
            <w:div w:id="1482887472">
              <w:marLeft w:val="0"/>
              <w:marRight w:val="0"/>
              <w:marTop w:val="0"/>
              <w:marBottom w:val="0"/>
              <w:divBdr>
                <w:top w:val="none" w:sz="0" w:space="0" w:color="auto"/>
                <w:left w:val="none" w:sz="0" w:space="0" w:color="auto"/>
                <w:bottom w:val="none" w:sz="0" w:space="0" w:color="auto"/>
                <w:right w:val="none" w:sz="0" w:space="0" w:color="auto"/>
              </w:divBdr>
            </w:div>
            <w:div w:id="710149927">
              <w:marLeft w:val="0"/>
              <w:marRight w:val="0"/>
              <w:marTop w:val="0"/>
              <w:marBottom w:val="0"/>
              <w:divBdr>
                <w:top w:val="none" w:sz="0" w:space="0" w:color="auto"/>
                <w:left w:val="none" w:sz="0" w:space="0" w:color="auto"/>
                <w:bottom w:val="none" w:sz="0" w:space="0" w:color="auto"/>
                <w:right w:val="none" w:sz="0" w:space="0" w:color="auto"/>
              </w:divBdr>
            </w:div>
            <w:div w:id="660475471">
              <w:marLeft w:val="0"/>
              <w:marRight w:val="0"/>
              <w:marTop w:val="0"/>
              <w:marBottom w:val="0"/>
              <w:divBdr>
                <w:top w:val="none" w:sz="0" w:space="0" w:color="auto"/>
                <w:left w:val="none" w:sz="0" w:space="0" w:color="auto"/>
                <w:bottom w:val="none" w:sz="0" w:space="0" w:color="auto"/>
                <w:right w:val="none" w:sz="0" w:space="0" w:color="auto"/>
              </w:divBdr>
            </w:div>
            <w:div w:id="473969">
              <w:marLeft w:val="0"/>
              <w:marRight w:val="0"/>
              <w:marTop w:val="0"/>
              <w:marBottom w:val="0"/>
              <w:divBdr>
                <w:top w:val="none" w:sz="0" w:space="0" w:color="auto"/>
                <w:left w:val="none" w:sz="0" w:space="0" w:color="auto"/>
                <w:bottom w:val="none" w:sz="0" w:space="0" w:color="auto"/>
                <w:right w:val="none" w:sz="0" w:space="0" w:color="auto"/>
              </w:divBdr>
            </w:div>
            <w:div w:id="1878932554">
              <w:marLeft w:val="0"/>
              <w:marRight w:val="0"/>
              <w:marTop w:val="0"/>
              <w:marBottom w:val="0"/>
              <w:divBdr>
                <w:top w:val="none" w:sz="0" w:space="0" w:color="auto"/>
                <w:left w:val="none" w:sz="0" w:space="0" w:color="auto"/>
                <w:bottom w:val="none" w:sz="0" w:space="0" w:color="auto"/>
                <w:right w:val="none" w:sz="0" w:space="0" w:color="auto"/>
              </w:divBdr>
            </w:div>
            <w:div w:id="222301013">
              <w:marLeft w:val="0"/>
              <w:marRight w:val="0"/>
              <w:marTop w:val="0"/>
              <w:marBottom w:val="0"/>
              <w:divBdr>
                <w:top w:val="none" w:sz="0" w:space="0" w:color="auto"/>
                <w:left w:val="none" w:sz="0" w:space="0" w:color="auto"/>
                <w:bottom w:val="none" w:sz="0" w:space="0" w:color="auto"/>
                <w:right w:val="none" w:sz="0" w:space="0" w:color="auto"/>
              </w:divBdr>
            </w:div>
            <w:div w:id="1486780927">
              <w:marLeft w:val="0"/>
              <w:marRight w:val="0"/>
              <w:marTop w:val="0"/>
              <w:marBottom w:val="0"/>
              <w:divBdr>
                <w:top w:val="none" w:sz="0" w:space="0" w:color="auto"/>
                <w:left w:val="none" w:sz="0" w:space="0" w:color="auto"/>
                <w:bottom w:val="none" w:sz="0" w:space="0" w:color="auto"/>
                <w:right w:val="none" w:sz="0" w:space="0" w:color="auto"/>
              </w:divBdr>
            </w:div>
            <w:div w:id="1600212527">
              <w:marLeft w:val="0"/>
              <w:marRight w:val="0"/>
              <w:marTop w:val="0"/>
              <w:marBottom w:val="0"/>
              <w:divBdr>
                <w:top w:val="none" w:sz="0" w:space="0" w:color="auto"/>
                <w:left w:val="none" w:sz="0" w:space="0" w:color="auto"/>
                <w:bottom w:val="none" w:sz="0" w:space="0" w:color="auto"/>
                <w:right w:val="none" w:sz="0" w:space="0" w:color="auto"/>
              </w:divBdr>
            </w:div>
            <w:div w:id="1983850732">
              <w:marLeft w:val="0"/>
              <w:marRight w:val="0"/>
              <w:marTop w:val="0"/>
              <w:marBottom w:val="0"/>
              <w:divBdr>
                <w:top w:val="none" w:sz="0" w:space="0" w:color="auto"/>
                <w:left w:val="none" w:sz="0" w:space="0" w:color="auto"/>
                <w:bottom w:val="none" w:sz="0" w:space="0" w:color="auto"/>
                <w:right w:val="none" w:sz="0" w:space="0" w:color="auto"/>
              </w:divBdr>
            </w:div>
            <w:div w:id="1856268038">
              <w:marLeft w:val="0"/>
              <w:marRight w:val="0"/>
              <w:marTop w:val="0"/>
              <w:marBottom w:val="0"/>
              <w:divBdr>
                <w:top w:val="none" w:sz="0" w:space="0" w:color="auto"/>
                <w:left w:val="none" w:sz="0" w:space="0" w:color="auto"/>
                <w:bottom w:val="none" w:sz="0" w:space="0" w:color="auto"/>
                <w:right w:val="none" w:sz="0" w:space="0" w:color="auto"/>
              </w:divBdr>
            </w:div>
            <w:div w:id="69886151">
              <w:marLeft w:val="0"/>
              <w:marRight w:val="0"/>
              <w:marTop w:val="0"/>
              <w:marBottom w:val="0"/>
              <w:divBdr>
                <w:top w:val="none" w:sz="0" w:space="0" w:color="auto"/>
                <w:left w:val="none" w:sz="0" w:space="0" w:color="auto"/>
                <w:bottom w:val="none" w:sz="0" w:space="0" w:color="auto"/>
                <w:right w:val="none" w:sz="0" w:space="0" w:color="auto"/>
              </w:divBdr>
            </w:div>
          </w:divsChild>
        </w:div>
        <w:div w:id="664867689">
          <w:marLeft w:val="0"/>
          <w:marRight w:val="0"/>
          <w:marTop w:val="0"/>
          <w:marBottom w:val="0"/>
          <w:divBdr>
            <w:top w:val="none" w:sz="0" w:space="0" w:color="auto"/>
            <w:left w:val="none" w:sz="0" w:space="0" w:color="auto"/>
            <w:bottom w:val="none" w:sz="0" w:space="0" w:color="auto"/>
            <w:right w:val="none" w:sz="0" w:space="0" w:color="auto"/>
          </w:divBdr>
        </w:div>
        <w:div w:id="1002274032">
          <w:marLeft w:val="0"/>
          <w:marRight w:val="0"/>
          <w:marTop w:val="0"/>
          <w:marBottom w:val="0"/>
          <w:divBdr>
            <w:top w:val="none" w:sz="0" w:space="0" w:color="auto"/>
            <w:left w:val="none" w:sz="0" w:space="0" w:color="auto"/>
            <w:bottom w:val="none" w:sz="0" w:space="0" w:color="auto"/>
            <w:right w:val="none" w:sz="0" w:space="0" w:color="auto"/>
          </w:divBdr>
        </w:div>
        <w:div w:id="870261321">
          <w:marLeft w:val="0"/>
          <w:marRight w:val="0"/>
          <w:marTop w:val="0"/>
          <w:marBottom w:val="0"/>
          <w:divBdr>
            <w:top w:val="none" w:sz="0" w:space="0" w:color="auto"/>
            <w:left w:val="none" w:sz="0" w:space="0" w:color="auto"/>
            <w:bottom w:val="none" w:sz="0" w:space="0" w:color="auto"/>
            <w:right w:val="none" w:sz="0" w:space="0" w:color="auto"/>
          </w:divBdr>
        </w:div>
        <w:div w:id="1444226089">
          <w:marLeft w:val="0"/>
          <w:marRight w:val="0"/>
          <w:marTop w:val="0"/>
          <w:marBottom w:val="0"/>
          <w:divBdr>
            <w:top w:val="none" w:sz="0" w:space="0" w:color="auto"/>
            <w:left w:val="none" w:sz="0" w:space="0" w:color="auto"/>
            <w:bottom w:val="none" w:sz="0" w:space="0" w:color="auto"/>
            <w:right w:val="none" w:sz="0" w:space="0" w:color="auto"/>
          </w:divBdr>
        </w:div>
        <w:div w:id="1487476086">
          <w:marLeft w:val="0"/>
          <w:marRight w:val="0"/>
          <w:marTop w:val="0"/>
          <w:marBottom w:val="0"/>
          <w:divBdr>
            <w:top w:val="none" w:sz="0" w:space="0" w:color="auto"/>
            <w:left w:val="none" w:sz="0" w:space="0" w:color="auto"/>
            <w:bottom w:val="none" w:sz="0" w:space="0" w:color="auto"/>
            <w:right w:val="none" w:sz="0" w:space="0" w:color="auto"/>
          </w:divBdr>
        </w:div>
        <w:div w:id="1533952516">
          <w:marLeft w:val="0"/>
          <w:marRight w:val="0"/>
          <w:marTop w:val="0"/>
          <w:marBottom w:val="0"/>
          <w:divBdr>
            <w:top w:val="none" w:sz="0" w:space="0" w:color="auto"/>
            <w:left w:val="none" w:sz="0" w:space="0" w:color="auto"/>
            <w:bottom w:val="none" w:sz="0" w:space="0" w:color="auto"/>
            <w:right w:val="none" w:sz="0" w:space="0" w:color="auto"/>
          </w:divBdr>
        </w:div>
        <w:div w:id="811948186">
          <w:marLeft w:val="0"/>
          <w:marRight w:val="0"/>
          <w:marTop w:val="0"/>
          <w:marBottom w:val="0"/>
          <w:divBdr>
            <w:top w:val="none" w:sz="0" w:space="0" w:color="auto"/>
            <w:left w:val="none" w:sz="0" w:space="0" w:color="auto"/>
            <w:bottom w:val="none" w:sz="0" w:space="0" w:color="auto"/>
            <w:right w:val="none" w:sz="0" w:space="0" w:color="auto"/>
          </w:divBdr>
        </w:div>
        <w:div w:id="768696388">
          <w:marLeft w:val="0"/>
          <w:marRight w:val="0"/>
          <w:marTop w:val="0"/>
          <w:marBottom w:val="0"/>
          <w:divBdr>
            <w:top w:val="none" w:sz="0" w:space="0" w:color="auto"/>
            <w:left w:val="none" w:sz="0" w:space="0" w:color="auto"/>
            <w:bottom w:val="none" w:sz="0" w:space="0" w:color="auto"/>
            <w:right w:val="none" w:sz="0" w:space="0" w:color="auto"/>
          </w:divBdr>
        </w:div>
        <w:div w:id="1034766393">
          <w:marLeft w:val="0"/>
          <w:marRight w:val="0"/>
          <w:marTop w:val="0"/>
          <w:marBottom w:val="0"/>
          <w:divBdr>
            <w:top w:val="none" w:sz="0" w:space="0" w:color="auto"/>
            <w:left w:val="none" w:sz="0" w:space="0" w:color="auto"/>
            <w:bottom w:val="none" w:sz="0" w:space="0" w:color="auto"/>
            <w:right w:val="none" w:sz="0" w:space="0" w:color="auto"/>
          </w:divBdr>
        </w:div>
        <w:div w:id="1350835220">
          <w:marLeft w:val="0"/>
          <w:marRight w:val="0"/>
          <w:marTop w:val="0"/>
          <w:marBottom w:val="0"/>
          <w:divBdr>
            <w:top w:val="none" w:sz="0" w:space="0" w:color="auto"/>
            <w:left w:val="none" w:sz="0" w:space="0" w:color="auto"/>
            <w:bottom w:val="none" w:sz="0" w:space="0" w:color="auto"/>
            <w:right w:val="none" w:sz="0" w:space="0" w:color="auto"/>
          </w:divBdr>
        </w:div>
        <w:div w:id="753168027">
          <w:marLeft w:val="0"/>
          <w:marRight w:val="0"/>
          <w:marTop w:val="0"/>
          <w:marBottom w:val="0"/>
          <w:divBdr>
            <w:top w:val="none" w:sz="0" w:space="0" w:color="auto"/>
            <w:left w:val="none" w:sz="0" w:space="0" w:color="auto"/>
            <w:bottom w:val="none" w:sz="0" w:space="0" w:color="auto"/>
            <w:right w:val="none" w:sz="0" w:space="0" w:color="auto"/>
          </w:divBdr>
        </w:div>
        <w:div w:id="1250847513">
          <w:marLeft w:val="0"/>
          <w:marRight w:val="0"/>
          <w:marTop w:val="0"/>
          <w:marBottom w:val="0"/>
          <w:divBdr>
            <w:top w:val="none" w:sz="0" w:space="0" w:color="auto"/>
            <w:left w:val="none" w:sz="0" w:space="0" w:color="auto"/>
            <w:bottom w:val="none" w:sz="0" w:space="0" w:color="auto"/>
            <w:right w:val="none" w:sz="0" w:space="0" w:color="auto"/>
          </w:divBdr>
        </w:div>
        <w:div w:id="999115786">
          <w:marLeft w:val="0"/>
          <w:marRight w:val="0"/>
          <w:marTop w:val="0"/>
          <w:marBottom w:val="0"/>
          <w:divBdr>
            <w:top w:val="none" w:sz="0" w:space="0" w:color="auto"/>
            <w:left w:val="none" w:sz="0" w:space="0" w:color="auto"/>
            <w:bottom w:val="none" w:sz="0" w:space="0" w:color="auto"/>
            <w:right w:val="none" w:sz="0" w:space="0" w:color="auto"/>
          </w:divBdr>
        </w:div>
        <w:div w:id="835807067">
          <w:marLeft w:val="0"/>
          <w:marRight w:val="0"/>
          <w:marTop w:val="0"/>
          <w:marBottom w:val="0"/>
          <w:divBdr>
            <w:top w:val="none" w:sz="0" w:space="0" w:color="auto"/>
            <w:left w:val="none" w:sz="0" w:space="0" w:color="auto"/>
            <w:bottom w:val="none" w:sz="0" w:space="0" w:color="auto"/>
            <w:right w:val="none" w:sz="0" w:space="0" w:color="auto"/>
          </w:divBdr>
        </w:div>
        <w:div w:id="1195730947">
          <w:marLeft w:val="0"/>
          <w:marRight w:val="0"/>
          <w:marTop w:val="0"/>
          <w:marBottom w:val="0"/>
          <w:divBdr>
            <w:top w:val="none" w:sz="0" w:space="0" w:color="auto"/>
            <w:left w:val="none" w:sz="0" w:space="0" w:color="auto"/>
            <w:bottom w:val="none" w:sz="0" w:space="0" w:color="auto"/>
            <w:right w:val="none" w:sz="0" w:space="0" w:color="auto"/>
          </w:divBdr>
        </w:div>
        <w:div w:id="1862209092">
          <w:marLeft w:val="0"/>
          <w:marRight w:val="0"/>
          <w:marTop w:val="0"/>
          <w:marBottom w:val="0"/>
          <w:divBdr>
            <w:top w:val="none" w:sz="0" w:space="0" w:color="auto"/>
            <w:left w:val="none" w:sz="0" w:space="0" w:color="auto"/>
            <w:bottom w:val="none" w:sz="0" w:space="0" w:color="auto"/>
            <w:right w:val="none" w:sz="0" w:space="0" w:color="auto"/>
          </w:divBdr>
        </w:div>
        <w:div w:id="1674917489">
          <w:marLeft w:val="0"/>
          <w:marRight w:val="0"/>
          <w:marTop w:val="0"/>
          <w:marBottom w:val="0"/>
          <w:divBdr>
            <w:top w:val="none" w:sz="0" w:space="0" w:color="auto"/>
            <w:left w:val="none" w:sz="0" w:space="0" w:color="auto"/>
            <w:bottom w:val="none" w:sz="0" w:space="0" w:color="auto"/>
            <w:right w:val="none" w:sz="0" w:space="0" w:color="auto"/>
          </w:divBdr>
        </w:div>
        <w:div w:id="395012718">
          <w:marLeft w:val="0"/>
          <w:marRight w:val="0"/>
          <w:marTop w:val="0"/>
          <w:marBottom w:val="0"/>
          <w:divBdr>
            <w:top w:val="none" w:sz="0" w:space="0" w:color="auto"/>
            <w:left w:val="none" w:sz="0" w:space="0" w:color="auto"/>
            <w:bottom w:val="none" w:sz="0" w:space="0" w:color="auto"/>
            <w:right w:val="none" w:sz="0" w:space="0" w:color="auto"/>
          </w:divBdr>
        </w:div>
        <w:div w:id="530653126">
          <w:marLeft w:val="0"/>
          <w:marRight w:val="0"/>
          <w:marTop w:val="0"/>
          <w:marBottom w:val="0"/>
          <w:divBdr>
            <w:top w:val="none" w:sz="0" w:space="0" w:color="auto"/>
            <w:left w:val="none" w:sz="0" w:space="0" w:color="auto"/>
            <w:bottom w:val="none" w:sz="0" w:space="0" w:color="auto"/>
            <w:right w:val="none" w:sz="0" w:space="0" w:color="auto"/>
          </w:divBdr>
        </w:div>
        <w:div w:id="2013411942">
          <w:marLeft w:val="0"/>
          <w:marRight w:val="0"/>
          <w:marTop w:val="0"/>
          <w:marBottom w:val="0"/>
          <w:divBdr>
            <w:top w:val="none" w:sz="0" w:space="0" w:color="auto"/>
            <w:left w:val="none" w:sz="0" w:space="0" w:color="auto"/>
            <w:bottom w:val="none" w:sz="0" w:space="0" w:color="auto"/>
            <w:right w:val="none" w:sz="0" w:space="0" w:color="auto"/>
          </w:divBdr>
        </w:div>
        <w:div w:id="14118831">
          <w:marLeft w:val="0"/>
          <w:marRight w:val="0"/>
          <w:marTop w:val="0"/>
          <w:marBottom w:val="0"/>
          <w:divBdr>
            <w:top w:val="none" w:sz="0" w:space="0" w:color="auto"/>
            <w:left w:val="none" w:sz="0" w:space="0" w:color="auto"/>
            <w:bottom w:val="none" w:sz="0" w:space="0" w:color="auto"/>
            <w:right w:val="none" w:sz="0" w:space="0" w:color="auto"/>
          </w:divBdr>
        </w:div>
        <w:div w:id="1175849895">
          <w:marLeft w:val="0"/>
          <w:marRight w:val="0"/>
          <w:marTop w:val="0"/>
          <w:marBottom w:val="0"/>
          <w:divBdr>
            <w:top w:val="none" w:sz="0" w:space="0" w:color="auto"/>
            <w:left w:val="none" w:sz="0" w:space="0" w:color="auto"/>
            <w:bottom w:val="none" w:sz="0" w:space="0" w:color="auto"/>
            <w:right w:val="none" w:sz="0" w:space="0" w:color="auto"/>
          </w:divBdr>
        </w:div>
        <w:div w:id="2142839969">
          <w:marLeft w:val="0"/>
          <w:marRight w:val="0"/>
          <w:marTop w:val="0"/>
          <w:marBottom w:val="0"/>
          <w:divBdr>
            <w:top w:val="none" w:sz="0" w:space="0" w:color="auto"/>
            <w:left w:val="none" w:sz="0" w:space="0" w:color="auto"/>
            <w:bottom w:val="none" w:sz="0" w:space="0" w:color="auto"/>
            <w:right w:val="none" w:sz="0" w:space="0" w:color="auto"/>
          </w:divBdr>
        </w:div>
        <w:div w:id="1449620321">
          <w:marLeft w:val="0"/>
          <w:marRight w:val="0"/>
          <w:marTop w:val="0"/>
          <w:marBottom w:val="0"/>
          <w:divBdr>
            <w:top w:val="none" w:sz="0" w:space="0" w:color="auto"/>
            <w:left w:val="none" w:sz="0" w:space="0" w:color="auto"/>
            <w:bottom w:val="none" w:sz="0" w:space="0" w:color="auto"/>
            <w:right w:val="none" w:sz="0" w:space="0" w:color="auto"/>
          </w:divBdr>
        </w:div>
        <w:div w:id="205024402">
          <w:marLeft w:val="0"/>
          <w:marRight w:val="0"/>
          <w:marTop w:val="0"/>
          <w:marBottom w:val="0"/>
          <w:divBdr>
            <w:top w:val="none" w:sz="0" w:space="0" w:color="auto"/>
            <w:left w:val="none" w:sz="0" w:space="0" w:color="auto"/>
            <w:bottom w:val="none" w:sz="0" w:space="0" w:color="auto"/>
            <w:right w:val="none" w:sz="0" w:space="0" w:color="auto"/>
          </w:divBdr>
        </w:div>
        <w:div w:id="1069617940">
          <w:marLeft w:val="0"/>
          <w:marRight w:val="0"/>
          <w:marTop w:val="0"/>
          <w:marBottom w:val="0"/>
          <w:divBdr>
            <w:top w:val="none" w:sz="0" w:space="0" w:color="auto"/>
            <w:left w:val="none" w:sz="0" w:space="0" w:color="auto"/>
            <w:bottom w:val="none" w:sz="0" w:space="0" w:color="auto"/>
            <w:right w:val="none" w:sz="0" w:space="0" w:color="auto"/>
          </w:divBdr>
        </w:div>
        <w:div w:id="18816795">
          <w:marLeft w:val="0"/>
          <w:marRight w:val="0"/>
          <w:marTop w:val="0"/>
          <w:marBottom w:val="0"/>
          <w:divBdr>
            <w:top w:val="none" w:sz="0" w:space="0" w:color="auto"/>
            <w:left w:val="none" w:sz="0" w:space="0" w:color="auto"/>
            <w:bottom w:val="none" w:sz="0" w:space="0" w:color="auto"/>
            <w:right w:val="none" w:sz="0" w:space="0" w:color="auto"/>
          </w:divBdr>
        </w:div>
        <w:div w:id="1748266844">
          <w:marLeft w:val="0"/>
          <w:marRight w:val="0"/>
          <w:marTop w:val="0"/>
          <w:marBottom w:val="0"/>
          <w:divBdr>
            <w:top w:val="none" w:sz="0" w:space="0" w:color="auto"/>
            <w:left w:val="none" w:sz="0" w:space="0" w:color="auto"/>
            <w:bottom w:val="none" w:sz="0" w:space="0" w:color="auto"/>
            <w:right w:val="none" w:sz="0" w:space="0" w:color="auto"/>
          </w:divBdr>
        </w:div>
        <w:div w:id="1195536205">
          <w:marLeft w:val="0"/>
          <w:marRight w:val="0"/>
          <w:marTop w:val="0"/>
          <w:marBottom w:val="0"/>
          <w:divBdr>
            <w:top w:val="none" w:sz="0" w:space="0" w:color="auto"/>
            <w:left w:val="none" w:sz="0" w:space="0" w:color="auto"/>
            <w:bottom w:val="none" w:sz="0" w:space="0" w:color="auto"/>
            <w:right w:val="none" w:sz="0" w:space="0" w:color="auto"/>
          </w:divBdr>
        </w:div>
      </w:divsChild>
    </w:div>
    <w:div w:id="121657954">
      <w:bodyDiv w:val="1"/>
      <w:marLeft w:val="0"/>
      <w:marRight w:val="0"/>
      <w:marTop w:val="0"/>
      <w:marBottom w:val="0"/>
      <w:divBdr>
        <w:top w:val="none" w:sz="0" w:space="0" w:color="auto"/>
        <w:left w:val="none" w:sz="0" w:space="0" w:color="auto"/>
        <w:bottom w:val="none" w:sz="0" w:space="0" w:color="auto"/>
        <w:right w:val="none" w:sz="0" w:space="0" w:color="auto"/>
      </w:divBdr>
      <w:divsChild>
        <w:div w:id="392972562">
          <w:marLeft w:val="0"/>
          <w:marRight w:val="0"/>
          <w:marTop w:val="0"/>
          <w:marBottom w:val="0"/>
          <w:divBdr>
            <w:top w:val="none" w:sz="0" w:space="0" w:color="auto"/>
            <w:left w:val="none" w:sz="0" w:space="0" w:color="auto"/>
            <w:bottom w:val="none" w:sz="0" w:space="0" w:color="auto"/>
            <w:right w:val="none" w:sz="0" w:space="0" w:color="auto"/>
          </w:divBdr>
        </w:div>
        <w:div w:id="1358042144">
          <w:marLeft w:val="0"/>
          <w:marRight w:val="0"/>
          <w:marTop w:val="0"/>
          <w:marBottom w:val="0"/>
          <w:divBdr>
            <w:top w:val="none" w:sz="0" w:space="0" w:color="auto"/>
            <w:left w:val="none" w:sz="0" w:space="0" w:color="auto"/>
            <w:bottom w:val="none" w:sz="0" w:space="0" w:color="auto"/>
            <w:right w:val="none" w:sz="0" w:space="0" w:color="auto"/>
          </w:divBdr>
        </w:div>
        <w:div w:id="609817581">
          <w:marLeft w:val="0"/>
          <w:marRight w:val="0"/>
          <w:marTop w:val="0"/>
          <w:marBottom w:val="0"/>
          <w:divBdr>
            <w:top w:val="none" w:sz="0" w:space="0" w:color="auto"/>
            <w:left w:val="none" w:sz="0" w:space="0" w:color="auto"/>
            <w:bottom w:val="none" w:sz="0" w:space="0" w:color="auto"/>
            <w:right w:val="none" w:sz="0" w:space="0" w:color="auto"/>
          </w:divBdr>
        </w:div>
        <w:div w:id="148862738">
          <w:marLeft w:val="0"/>
          <w:marRight w:val="0"/>
          <w:marTop w:val="0"/>
          <w:marBottom w:val="0"/>
          <w:divBdr>
            <w:top w:val="none" w:sz="0" w:space="0" w:color="auto"/>
            <w:left w:val="none" w:sz="0" w:space="0" w:color="auto"/>
            <w:bottom w:val="none" w:sz="0" w:space="0" w:color="auto"/>
            <w:right w:val="none" w:sz="0" w:space="0" w:color="auto"/>
          </w:divBdr>
        </w:div>
        <w:div w:id="104740851">
          <w:marLeft w:val="0"/>
          <w:marRight w:val="0"/>
          <w:marTop w:val="0"/>
          <w:marBottom w:val="0"/>
          <w:divBdr>
            <w:top w:val="none" w:sz="0" w:space="0" w:color="auto"/>
            <w:left w:val="none" w:sz="0" w:space="0" w:color="auto"/>
            <w:bottom w:val="none" w:sz="0" w:space="0" w:color="auto"/>
            <w:right w:val="none" w:sz="0" w:space="0" w:color="auto"/>
          </w:divBdr>
        </w:div>
        <w:div w:id="2024089127">
          <w:marLeft w:val="0"/>
          <w:marRight w:val="0"/>
          <w:marTop w:val="0"/>
          <w:marBottom w:val="0"/>
          <w:divBdr>
            <w:top w:val="none" w:sz="0" w:space="0" w:color="auto"/>
            <w:left w:val="none" w:sz="0" w:space="0" w:color="auto"/>
            <w:bottom w:val="none" w:sz="0" w:space="0" w:color="auto"/>
            <w:right w:val="none" w:sz="0" w:space="0" w:color="auto"/>
          </w:divBdr>
        </w:div>
        <w:div w:id="900411806">
          <w:marLeft w:val="0"/>
          <w:marRight w:val="0"/>
          <w:marTop w:val="0"/>
          <w:marBottom w:val="0"/>
          <w:divBdr>
            <w:top w:val="none" w:sz="0" w:space="0" w:color="auto"/>
            <w:left w:val="none" w:sz="0" w:space="0" w:color="auto"/>
            <w:bottom w:val="none" w:sz="0" w:space="0" w:color="auto"/>
            <w:right w:val="none" w:sz="0" w:space="0" w:color="auto"/>
          </w:divBdr>
        </w:div>
        <w:div w:id="505561314">
          <w:marLeft w:val="0"/>
          <w:marRight w:val="0"/>
          <w:marTop w:val="0"/>
          <w:marBottom w:val="0"/>
          <w:divBdr>
            <w:top w:val="none" w:sz="0" w:space="0" w:color="auto"/>
            <w:left w:val="none" w:sz="0" w:space="0" w:color="auto"/>
            <w:bottom w:val="none" w:sz="0" w:space="0" w:color="auto"/>
            <w:right w:val="none" w:sz="0" w:space="0" w:color="auto"/>
          </w:divBdr>
        </w:div>
        <w:div w:id="926035643">
          <w:marLeft w:val="0"/>
          <w:marRight w:val="0"/>
          <w:marTop w:val="0"/>
          <w:marBottom w:val="0"/>
          <w:divBdr>
            <w:top w:val="none" w:sz="0" w:space="0" w:color="auto"/>
            <w:left w:val="none" w:sz="0" w:space="0" w:color="auto"/>
            <w:bottom w:val="none" w:sz="0" w:space="0" w:color="auto"/>
            <w:right w:val="none" w:sz="0" w:space="0" w:color="auto"/>
          </w:divBdr>
        </w:div>
        <w:div w:id="1390806885">
          <w:marLeft w:val="0"/>
          <w:marRight w:val="0"/>
          <w:marTop w:val="0"/>
          <w:marBottom w:val="0"/>
          <w:divBdr>
            <w:top w:val="none" w:sz="0" w:space="0" w:color="auto"/>
            <w:left w:val="none" w:sz="0" w:space="0" w:color="auto"/>
            <w:bottom w:val="none" w:sz="0" w:space="0" w:color="auto"/>
            <w:right w:val="none" w:sz="0" w:space="0" w:color="auto"/>
          </w:divBdr>
        </w:div>
        <w:div w:id="949358727">
          <w:marLeft w:val="0"/>
          <w:marRight w:val="0"/>
          <w:marTop w:val="0"/>
          <w:marBottom w:val="0"/>
          <w:divBdr>
            <w:top w:val="none" w:sz="0" w:space="0" w:color="auto"/>
            <w:left w:val="none" w:sz="0" w:space="0" w:color="auto"/>
            <w:bottom w:val="none" w:sz="0" w:space="0" w:color="auto"/>
            <w:right w:val="none" w:sz="0" w:space="0" w:color="auto"/>
          </w:divBdr>
        </w:div>
        <w:div w:id="642657075">
          <w:marLeft w:val="0"/>
          <w:marRight w:val="0"/>
          <w:marTop w:val="0"/>
          <w:marBottom w:val="0"/>
          <w:divBdr>
            <w:top w:val="none" w:sz="0" w:space="0" w:color="auto"/>
            <w:left w:val="none" w:sz="0" w:space="0" w:color="auto"/>
            <w:bottom w:val="none" w:sz="0" w:space="0" w:color="auto"/>
            <w:right w:val="none" w:sz="0" w:space="0" w:color="auto"/>
          </w:divBdr>
        </w:div>
        <w:div w:id="1334263267">
          <w:marLeft w:val="0"/>
          <w:marRight w:val="0"/>
          <w:marTop w:val="0"/>
          <w:marBottom w:val="0"/>
          <w:divBdr>
            <w:top w:val="none" w:sz="0" w:space="0" w:color="auto"/>
            <w:left w:val="none" w:sz="0" w:space="0" w:color="auto"/>
            <w:bottom w:val="none" w:sz="0" w:space="0" w:color="auto"/>
            <w:right w:val="none" w:sz="0" w:space="0" w:color="auto"/>
          </w:divBdr>
        </w:div>
        <w:div w:id="1375958091">
          <w:marLeft w:val="0"/>
          <w:marRight w:val="0"/>
          <w:marTop w:val="0"/>
          <w:marBottom w:val="0"/>
          <w:divBdr>
            <w:top w:val="none" w:sz="0" w:space="0" w:color="auto"/>
            <w:left w:val="none" w:sz="0" w:space="0" w:color="auto"/>
            <w:bottom w:val="none" w:sz="0" w:space="0" w:color="auto"/>
            <w:right w:val="none" w:sz="0" w:space="0" w:color="auto"/>
          </w:divBdr>
        </w:div>
        <w:div w:id="2054189589">
          <w:marLeft w:val="0"/>
          <w:marRight w:val="0"/>
          <w:marTop w:val="0"/>
          <w:marBottom w:val="0"/>
          <w:divBdr>
            <w:top w:val="none" w:sz="0" w:space="0" w:color="auto"/>
            <w:left w:val="none" w:sz="0" w:space="0" w:color="auto"/>
            <w:bottom w:val="none" w:sz="0" w:space="0" w:color="auto"/>
            <w:right w:val="none" w:sz="0" w:space="0" w:color="auto"/>
          </w:divBdr>
        </w:div>
        <w:div w:id="1180658094">
          <w:marLeft w:val="0"/>
          <w:marRight w:val="0"/>
          <w:marTop w:val="0"/>
          <w:marBottom w:val="0"/>
          <w:divBdr>
            <w:top w:val="none" w:sz="0" w:space="0" w:color="auto"/>
            <w:left w:val="none" w:sz="0" w:space="0" w:color="auto"/>
            <w:bottom w:val="none" w:sz="0" w:space="0" w:color="auto"/>
            <w:right w:val="none" w:sz="0" w:space="0" w:color="auto"/>
          </w:divBdr>
        </w:div>
        <w:div w:id="1819883851">
          <w:marLeft w:val="0"/>
          <w:marRight w:val="0"/>
          <w:marTop w:val="0"/>
          <w:marBottom w:val="0"/>
          <w:divBdr>
            <w:top w:val="none" w:sz="0" w:space="0" w:color="auto"/>
            <w:left w:val="none" w:sz="0" w:space="0" w:color="auto"/>
            <w:bottom w:val="none" w:sz="0" w:space="0" w:color="auto"/>
            <w:right w:val="none" w:sz="0" w:space="0" w:color="auto"/>
          </w:divBdr>
        </w:div>
        <w:div w:id="2062822658">
          <w:marLeft w:val="0"/>
          <w:marRight w:val="0"/>
          <w:marTop w:val="0"/>
          <w:marBottom w:val="0"/>
          <w:divBdr>
            <w:top w:val="none" w:sz="0" w:space="0" w:color="auto"/>
            <w:left w:val="none" w:sz="0" w:space="0" w:color="auto"/>
            <w:bottom w:val="none" w:sz="0" w:space="0" w:color="auto"/>
            <w:right w:val="none" w:sz="0" w:space="0" w:color="auto"/>
          </w:divBdr>
        </w:div>
        <w:div w:id="931084306">
          <w:marLeft w:val="0"/>
          <w:marRight w:val="0"/>
          <w:marTop w:val="0"/>
          <w:marBottom w:val="0"/>
          <w:divBdr>
            <w:top w:val="none" w:sz="0" w:space="0" w:color="auto"/>
            <w:left w:val="none" w:sz="0" w:space="0" w:color="auto"/>
            <w:bottom w:val="none" w:sz="0" w:space="0" w:color="auto"/>
            <w:right w:val="none" w:sz="0" w:space="0" w:color="auto"/>
          </w:divBdr>
        </w:div>
        <w:div w:id="574820447">
          <w:marLeft w:val="0"/>
          <w:marRight w:val="0"/>
          <w:marTop w:val="0"/>
          <w:marBottom w:val="0"/>
          <w:divBdr>
            <w:top w:val="none" w:sz="0" w:space="0" w:color="auto"/>
            <w:left w:val="none" w:sz="0" w:space="0" w:color="auto"/>
            <w:bottom w:val="none" w:sz="0" w:space="0" w:color="auto"/>
            <w:right w:val="none" w:sz="0" w:space="0" w:color="auto"/>
          </w:divBdr>
        </w:div>
        <w:div w:id="436491358">
          <w:marLeft w:val="0"/>
          <w:marRight w:val="0"/>
          <w:marTop w:val="0"/>
          <w:marBottom w:val="0"/>
          <w:divBdr>
            <w:top w:val="none" w:sz="0" w:space="0" w:color="auto"/>
            <w:left w:val="none" w:sz="0" w:space="0" w:color="auto"/>
            <w:bottom w:val="none" w:sz="0" w:space="0" w:color="auto"/>
            <w:right w:val="none" w:sz="0" w:space="0" w:color="auto"/>
          </w:divBdr>
        </w:div>
        <w:div w:id="1086341059">
          <w:marLeft w:val="0"/>
          <w:marRight w:val="0"/>
          <w:marTop w:val="0"/>
          <w:marBottom w:val="0"/>
          <w:divBdr>
            <w:top w:val="none" w:sz="0" w:space="0" w:color="auto"/>
            <w:left w:val="none" w:sz="0" w:space="0" w:color="auto"/>
            <w:bottom w:val="none" w:sz="0" w:space="0" w:color="auto"/>
            <w:right w:val="none" w:sz="0" w:space="0" w:color="auto"/>
          </w:divBdr>
        </w:div>
        <w:div w:id="1050693866">
          <w:marLeft w:val="0"/>
          <w:marRight w:val="0"/>
          <w:marTop w:val="0"/>
          <w:marBottom w:val="0"/>
          <w:divBdr>
            <w:top w:val="none" w:sz="0" w:space="0" w:color="auto"/>
            <w:left w:val="none" w:sz="0" w:space="0" w:color="auto"/>
            <w:bottom w:val="none" w:sz="0" w:space="0" w:color="auto"/>
            <w:right w:val="none" w:sz="0" w:space="0" w:color="auto"/>
          </w:divBdr>
        </w:div>
        <w:div w:id="1152018628">
          <w:marLeft w:val="0"/>
          <w:marRight w:val="0"/>
          <w:marTop w:val="0"/>
          <w:marBottom w:val="0"/>
          <w:divBdr>
            <w:top w:val="none" w:sz="0" w:space="0" w:color="auto"/>
            <w:left w:val="none" w:sz="0" w:space="0" w:color="auto"/>
            <w:bottom w:val="none" w:sz="0" w:space="0" w:color="auto"/>
            <w:right w:val="none" w:sz="0" w:space="0" w:color="auto"/>
          </w:divBdr>
        </w:div>
        <w:div w:id="1148475485">
          <w:marLeft w:val="0"/>
          <w:marRight w:val="0"/>
          <w:marTop w:val="0"/>
          <w:marBottom w:val="0"/>
          <w:divBdr>
            <w:top w:val="none" w:sz="0" w:space="0" w:color="auto"/>
            <w:left w:val="none" w:sz="0" w:space="0" w:color="auto"/>
            <w:bottom w:val="none" w:sz="0" w:space="0" w:color="auto"/>
            <w:right w:val="none" w:sz="0" w:space="0" w:color="auto"/>
          </w:divBdr>
        </w:div>
      </w:divsChild>
    </w:div>
    <w:div w:id="147212627">
      <w:bodyDiv w:val="1"/>
      <w:marLeft w:val="0"/>
      <w:marRight w:val="0"/>
      <w:marTop w:val="0"/>
      <w:marBottom w:val="0"/>
      <w:divBdr>
        <w:top w:val="none" w:sz="0" w:space="0" w:color="auto"/>
        <w:left w:val="none" w:sz="0" w:space="0" w:color="auto"/>
        <w:bottom w:val="none" w:sz="0" w:space="0" w:color="auto"/>
        <w:right w:val="none" w:sz="0" w:space="0" w:color="auto"/>
      </w:divBdr>
    </w:div>
    <w:div w:id="159852492">
      <w:bodyDiv w:val="1"/>
      <w:marLeft w:val="0"/>
      <w:marRight w:val="0"/>
      <w:marTop w:val="0"/>
      <w:marBottom w:val="0"/>
      <w:divBdr>
        <w:top w:val="none" w:sz="0" w:space="0" w:color="auto"/>
        <w:left w:val="none" w:sz="0" w:space="0" w:color="auto"/>
        <w:bottom w:val="none" w:sz="0" w:space="0" w:color="auto"/>
        <w:right w:val="none" w:sz="0" w:space="0" w:color="auto"/>
      </w:divBdr>
    </w:div>
    <w:div w:id="177237793">
      <w:bodyDiv w:val="1"/>
      <w:marLeft w:val="0"/>
      <w:marRight w:val="0"/>
      <w:marTop w:val="0"/>
      <w:marBottom w:val="0"/>
      <w:divBdr>
        <w:top w:val="none" w:sz="0" w:space="0" w:color="auto"/>
        <w:left w:val="none" w:sz="0" w:space="0" w:color="auto"/>
        <w:bottom w:val="none" w:sz="0" w:space="0" w:color="auto"/>
        <w:right w:val="none" w:sz="0" w:space="0" w:color="auto"/>
      </w:divBdr>
      <w:divsChild>
        <w:div w:id="1800300898">
          <w:marLeft w:val="0"/>
          <w:marRight w:val="0"/>
          <w:marTop w:val="0"/>
          <w:marBottom w:val="0"/>
          <w:divBdr>
            <w:top w:val="none" w:sz="0" w:space="0" w:color="auto"/>
            <w:left w:val="none" w:sz="0" w:space="0" w:color="auto"/>
            <w:bottom w:val="none" w:sz="0" w:space="0" w:color="auto"/>
            <w:right w:val="none" w:sz="0" w:space="0" w:color="auto"/>
          </w:divBdr>
          <w:divsChild>
            <w:div w:id="11012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1573">
      <w:bodyDiv w:val="1"/>
      <w:marLeft w:val="0"/>
      <w:marRight w:val="0"/>
      <w:marTop w:val="0"/>
      <w:marBottom w:val="0"/>
      <w:divBdr>
        <w:top w:val="none" w:sz="0" w:space="0" w:color="auto"/>
        <w:left w:val="none" w:sz="0" w:space="0" w:color="auto"/>
        <w:bottom w:val="none" w:sz="0" w:space="0" w:color="auto"/>
        <w:right w:val="none" w:sz="0" w:space="0" w:color="auto"/>
      </w:divBdr>
    </w:div>
    <w:div w:id="240061908">
      <w:bodyDiv w:val="1"/>
      <w:marLeft w:val="0"/>
      <w:marRight w:val="0"/>
      <w:marTop w:val="0"/>
      <w:marBottom w:val="0"/>
      <w:divBdr>
        <w:top w:val="none" w:sz="0" w:space="0" w:color="auto"/>
        <w:left w:val="none" w:sz="0" w:space="0" w:color="auto"/>
        <w:bottom w:val="none" w:sz="0" w:space="0" w:color="auto"/>
        <w:right w:val="none" w:sz="0" w:space="0" w:color="auto"/>
      </w:divBdr>
    </w:div>
    <w:div w:id="253824147">
      <w:bodyDiv w:val="1"/>
      <w:marLeft w:val="0"/>
      <w:marRight w:val="0"/>
      <w:marTop w:val="0"/>
      <w:marBottom w:val="0"/>
      <w:divBdr>
        <w:top w:val="none" w:sz="0" w:space="0" w:color="auto"/>
        <w:left w:val="none" w:sz="0" w:space="0" w:color="auto"/>
        <w:bottom w:val="none" w:sz="0" w:space="0" w:color="auto"/>
        <w:right w:val="none" w:sz="0" w:space="0" w:color="auto"/>
      </w:divBdr>
    </w:div>
    <w:div w:id="269510252">
      <w:bodyDiv w:val="1"/>
      <w:marLeft w:val="0"/>
      <w:marRight w:val="0"/>
      <w:marTop w:val="0"/>
      <w:marBottom w:val="0"/>
      <w:divBdr>
        <w:top w:val="none" w:sz="0" w:space="0" w:color="auto"/>
        <w:left w:val="none" w:sz="0" w:space="0" w:color="auto"/>
        <w:bottom w:val="none" w:sz="0" w:space="0" w:color="auto"/>
        <w:right w:val="none" w:sz="0" w:space="0" w:color="auto"/>
      </w:divBdr>
      <w:divsChild>
        <w:div w:id="1203057675">
          <w:marLeft w:val="0"/>
          <w:marRight w:val="0"/>
          <w:marTop w:val="0"/>
          <w:marBottom w:val="0"/>
          <w:divBdr>
            <w:top w:val="none" w:sz="0" w:space="0" w:color="auto"/>
            <w:left w:val="none" w:sz="0" w:space="0" w:color="auto"/>
            <w:bottom w:val="none" w:sz="0" w:space="0" w:color="auto"/>
            <w:right w:val="none" w:sz="0" w:space="0" w:color="auto"/>
          </w:divBdr>
        </w:div>
        <w:div w:id="747964818">
          <w:marLeft w:val="0"/>
          <w:marRight w:val="0"/>
          <w:marTop w:val="0"/>
          <w:marBottom w:val="0"/>
          <w:divBdr>
            <w:top w:val="none" w:sz="0" w:space="0" w:color="auto"/>
            <w:left w:val="none" w:sz="0" w:space="0" w:color="auto"/>
            <w:bottom w:val="none" w:sz="0" w:space="0" w:color="auto"/>
            <w:right w:val="none" w:sz="0" w:space="0" w:color="auto"/>
          </w:divBdr>
        </w:div>
        <w:div w:id="1124543227">
          <w:marLeft w:val="0"/>
          <w:marRight w:val="0"/>
          <w:marTop w:val="0"/>
          <w:marBottom w:val="0"/>
          <w:divBdr>
            <w:top w:val="none" w:sz="0" w:space="0" w:color="auto"/>
            <w:left w:val="none" w:sz="0" w:space="0" w:color="auto"/>
            <w:bottom w:val="none" w:sz="0" w:space="0" w:color="auto"/>
            <w:right w:val="none" w:sz="0" w:space="0" w:color="auto"/>
          </w:divBdr>
        </w:div>
        <w:div w:id="1743216765">
          <w:marLeft w:val="0"/>
          <w:marRight w:val="0"/>
          <w:marTop w:val="0"/>
          <w:marBottom w:val="0"/>
          <w:divBdr>
            <w:top w:val="none" w:sz="0" w:space="0" w:color="auto"/>
            <w:left w:val="none" w:sz="0" w:space="0" w:color="auto"/>
            <w:bottom w:val="none" w:sz="0" w:space="0" w:color="auto"/>
            <w:right w:val="none" w:sz="0" w:space="0" w:color="auto"/>
          </w:divBdr>
        </w:div>
        <w:div w:id="1387334864">
          <w:marLeft w:val="0"/>
          <w:marRight w:val="0"/>
          <w:marTop w:val="0"/>
          <w:marBottom w:val="0"/>
          <w:divBdr>
            <w:top w:val="none" w:sz="0" w:space="0" w:color="auto"/>
            <w:left w:val="none" w:sz="0" w:space="0" w:color="auto"/>
            <w:bottom w:val="none" w:sz="0" w:space="0" w:color="auto"/>
            <w:right w:val="none" w:sz="0" w:space="0" w:color="auto"/>
          </w:divBdr>
        </w:div>
        <w:div w:id="477235245">
          <w:marLeft w:val="0"/>
          <w:marRight w:val="0"/>
          <w:marTop w:val="0"/>
          <w:marBottom w:val="0"/>
          <w:divBdr>
            <w:top w:val="none" w:sz="0" w:space="0" w:color="auto"/>
            <w:left w:val="none" w:sz="0" w:space="0" w:color="auto"/>
            <w:bottom w:val="none" w:sz="0" w:space="0" w:color="auto"/>
            <w:right w:val="none" w:sz="0" w:space="0" w:color="auto"/>
          </w:divBdr>
        </w:div>
        <w:div w:id="609973477">
          <w:marLeft w:val="0"/>
          <w:marRight w:val="0"/>
          <w:marTop w:val="0"/>
          <w:marBottom w:val="0"/>
          <w:divBdr>
            <w:top w:val="none" w:sz="0" w:space="0" w:color="auto"/>
            <w:left w:val="none" w:sz="0" w:space="0" w:color="auto"/>
            <w:bottom w:val="none" w:sz="0" w:space="0" w:color="auto"/>
            <w:right w:val="none" w:sz="0" w:space="0" w:color="auto"/>
          </w:divBdr>
        </w:div>
        <w:div w:id="802116368">
          <w:marLeft w:val="0"/>
          <w:marRight w:val="0"/>
          <w:marTop w:val="0"/>
          <w:marBottom w:val="0"/>
          <w:divBdr>
            <w:top w:val="none" w:sz="0" w:space="0" w:color="auto"/>
            <w:left w:val="none" w:sz="0" w:space="0" w:color="auto"/>
            <w:bottom w:val="none" w:sz="0" w:space="0" w:color="auto"/>
            <w:right w:val="none" w:sz="0" w:space="0" w:color="auto"/>
          </w:divBdr>
        </w:div>
        <w:div w:id="774135641">
          <w:marLeft w:val="0"/>
          <w:marRight w:val="0"/>
          <w:marTop w:val="0"/>
          <w:marBottom w:val="0"/>
          <w:divBdr>
            <w:top w:val="none" w:sz="0" w:space="0" w:color="auto"/>
            <w:left w:val="none" w:sz="0" w:space="0" w:color="auto"/>
            <w:bottom w:val="none" w:sz="0" w:space="0" w:color="auto"/>
            <w:right w:val="none" w:sz="0" w:space="0" w:color="auto"/>
          </w:divBdr>
        </w:div>
        <w:div w:id="1926105479">
          <w:marLeft w:val="0"/>
          <w:marRight w:val="0"/>
          <w:marTop w:val="0"/>
          <w:marBottom w:val="0"/>
          <w:divBdr>
            <w:top w:val="none" w:sz="0" w:space="0" w:color="auto"/>
            <w:left w:val="none" w:sz="0" w:space="0" w:color="auto"/>
            <w:bottom w:val="none" w:sz="0" w:space="0" w:color="auto"/>
            <w:right w:val="none" w:sz="0" w:space="0" w:color="auto"/>
          </w:divBdr>
        </w:div>
        <w:div w:id="888614508">
          <w:marLeft w:val="0"/>
          <w:marRight w:val="0"/>
          <w:marTop w:val="0"/>
          <w:marBottom w:val="0"/>
          <w:divBdr>
            <w:top w:val="none" w:sz="0" w:space="0" w:color="auto"/>
            <w:left w:val="none" w:sz="0" w:space="0" w:color="auto"/>
            <w:bottom w:val="none" w:sz="0" w:space="0" w:color="auto"/>
            <w:right w:val="none" w:sz="0" w:space="0" w:color="auto"/>
          </w:divBdr>
          <w:divsChild>
            <w:div w:id="1847666755">
              <w:marLeft w:val="-75"/>
              <w:marRight w:val="0"/>
              <w:marTop w:val="30"/>
              <w:marBottom w:val="30"/>
              <w:divBdr>
                <w:top w:val="none" w:sz="0" w:space="0" w:color="auto"/>
                <w:left w:val="none" w:sz="0" w:space="0" w:color="auto"/>
                <w:bottom w:val="none" w:sz="0" w:space="0" w:color="auto"/>
                <w:right w:val="none" w:sz="0" w:space="0" w:color="auto"/>
              </w:divBdr>
              <w:divsChild>
                <w:div w:id="805515731">
                  <w:marLeft w:val="0"/>
                  <w:marRight w:val="0"/>
                  <w:marTop w:val="0"/>
                  <w:marBottom w:val="0"/>
                  <w:divBdr>
                    <w:top w:val="none" w:sz="0" w:space="0" w:color="auto"/>
                    <w:left w:val="none" w:sz="0" w:space="0" w:color="auto"/>
                    <w:bottom w:val="none" w:sz="0" w:space="0" w:color="auto"/>
                    <w:right w:val="none" w:sz="0" w:space="0" w:color="auto"/>
                  </w:divBdr>
                  <w:divsChild>
                    <w:div w:id="355740389">
                      <w:marLeft w:val="0"/>
                      <w:marRight w:val="0"/>
                      <w:marTop w:val="0"/>
                      <w:marBottom w:val="0"/>
                      <w:divBdr>
                        <w:top w:val="none" w:sz="0" w:space="0" w:color="auto"/>
                        <w:left w:val="none" w:sz="0" w:space="0" w:color="auto"/>
                        <w:bottom w:val="none" w:sz="0" w:space="0" w:color="auto"/>
                        <w:right w:val="none" w:sz="0" w:space="0" w:color="auto"/>
                      </w:divBdr>
                    </w:div>
                  </w:divsChild>
                </w:div>
                <w:div w:id="417219464">
                  <w:marLeft w:val="0"/>
                  <w:marRight w:val="0"/>
                  <w:marTop w:val="0"/>
                  <w:marBottom w:val="0"/>
                  <w:divBdr>
                    <w:top w:val="none" w:sz="0" w:space="0" w:color="auto"/>
                    <w:left w:val="none" w:sz="0" w:space="0" w:color="auto"/>
                    <w:bottom w:val="none" w:sz="0" w:space="0" w:color="auto"/>
                    <w:right w:val="none" w:sz="0" w:space="0" w:color="auto"/>
                  </w:divBdr>
                  <w:divsChild>
                    <w:div w:id="1881284898">
                      <w:marLeft w:val="0"/>
                      <w:marRight w:val="0"/>
                      <w:marTop w:val="0"/>
                      <w:marBottom w:val="0"/>
                      <w:divBdr>
                        <w:top w:val="none" w:sz="0" w:space="0" w:color="auto"/>
                        <w:left w:val="none" w:sz="0" w:space="0" w:color="auto"/>
                        <w:bottom w:val="none" w:sz="0" w:space="0" w:color="auto"/>
                        <w:right w:val="none" w:sz="0" w:space="0" w:color="auto"/>
                      </w:divBdr>
                    </w:div>
                  </w:divsChild>
                </w:div>
                <w:div w:id="493179983">
                  <w:marLeft w:val="0"/>
                  <w:marRight w:val="0"/>
                  <w:marTop w:val="0"/>
                  <w:marBottom w:val="0"/>
                  <w:divBdr>
                    <w:top w:val="none" w:sz="0" w:space="0" w:color="auto"/>
                    <w:left w:val="none" w:sz="0" w:space="0" w:color="auto"/>
                    <w:bottom w:val="none" w:sz="0" w:space="0" w:color="auto"/>
                    <w:right w:val="none" w:sz="0" w:space="0" w:color="auto"/>
                  </w:divBdr>
                  <w:divsChild>
                    <w:div w:id="1569145161">
                      <w:marLeft w:val="0"/>
                      <w:marRight w:val="0"/>
                      <w:marTop w:val="0"/>
                      <w:marBottom w:val="0"/>
                      <w:divBdr>
                        <w:top w:val="none" w:sz="0" w:space="0" w:color="auto"/>
                        <w:left w:val="none" w:sz="0" w:space="0" w:color="auto"/>
                        <w:bottom w:val="none" w:sz="0" w:space="0" w:color="auto"/>
                        <w:right w:val="none" w:sz="0" w:space="0" w:color="auto"/>
                      </w:divBdr>
                    </w:div>
                  </w:divsChild>
                </w:div>
                <w:div w:id="740296227">
                  <w:marLeft w:val="0"/>
                  <w:marRight w:val="0"/>
                  <w:marTop w:val="0"/>
                  <w:marBottom w:val="0"/>
                  <w:divBdr>
                    <w:top w:val="none" w:sz="0" w:space="0" w:color="auto"/>
                    <w:left w:val="none" w:sz="0" w:space="0" w:color="auto"/>
                    <w:bottom w:val="none" w:sz="0" w:space="0" w:color="auto"/>
                    <w:right w:val="none" w:sz="0" w:space="0" w:color="auto"/>
                  </w:divBdr>
                  <w:divsChild>
                    <w:div w:id="2023780201">
                      <w:marLeft w:val="0"/>
                      <w:marRight w:val="0"/>
                      <w:marTop w:val="0"/>
                      <w:marBottom w:val="0"/>
                      <w:divBdr>
                        <w:top w:val="none" w:sz="0" w:space="0" w:color="auto"/>
                        <w:left w:val="none" w:sz="0" w:space="0" w:color="auto"/>
                        <w:bottom w:val="none" w:sz="0" w:space="0" w:color="auto"/>
                        <w:right w:val="none" w:sz="0" w:space="0" w:color="auto"/>
                      </w:divBdr>
                    </w:div>
                  </w:divsChild>
                </w:div>
                <w:div w:id="24604254">
                  <w:marLeft w:val="0"/>
                  <w:marRight w:val="0"/>
                  <w:marTop w:val="0"/>
                  <w:marBottom w:val="0"/>
                  <w:divBdr>
                    <w:top w:val="none" w:sz="0" w:space="0" w:color="auto"/>
                    <w:left w:val="none" w:sz="0" w:space="0" w:color="auto"/>
                    <w:bottom w:val="none" w:sz="0" w:space="0" w:color="auto"/>
                    <w:right w:val="none" w:sz="0" w:space="0" w:color="auto"/>
                  </w:divBdr>
                  <w:divsChild>
                    <w:div w:id="50540133">
                      <w:marLeft w:val="0"/>
                      <w:marRight w:val="0"/>
                      <w:marTop w:val="0"/>
                      <w:marBottom w:val="0"/>
                      <w:divBdr>
                        <w:top w:val="none" w:sz="0" w:space="0" w:color="auto"/>
                        <w:left w:val="none" w:sz="0" w:space="0" w:color="auto"/>
                        <w:bottom w:val="none" w:sz="0" w:space="0" w:color="auto"/>
                        <w:right w:val="none" w:sz="0" w:space="0" w:color="auto"/>
                      </w:divBdr>
                    </w:div>
                  </w:divsChild>
                </w:div>
                <w:div w:id="1469588902">
                  <w:marLeft w:val="0"/>
                  <w:marRight w:val="0"/>
                  <w:marTop w:val="0"/>
                  <w:marBottom w:val="0"/>
                  <w:divBdr>
                    <w:top w:val="none" w:sz="0" w:space="0" w:color="auto"/>
                    <w:left w:val="none" w:sz="0" w:space="0" w:color="auto"/>
                    <w:bottom w:val="none" w:sz="0" w:space="0" w:color="auto"/>
                    <w:right w:val="none" w:sz="0" w:space="0" w:color="auto"/>
                  </w:divBdr>
                  <w:divsChild>
                    <w:div w:id="765468373">
                      <w:marLeft w:val="0"/>
                      <w:marRight w:val="0"/>
                      <w:marTop w:val="0"/>
                      <w:marBottom w:val="0"/>
                      <w:divBdr>
                        <w:top w:val="none" w:sz="0" w:space="0" w:color="auto"/>
                        <w:left w:val="none" w:sz="0" w:space="0" w:color="auto"/>
                        <w:bottom w:val="none" w:sz="0" w:space="0" w:color="auto"/>
                        <w:right w:val="none" w:sz="0" w:space="0" w:color="auto"/>
                      </w:divBdr>
                    </w:div>
                  </w:divsChild>
                </w:div>
                <w:div w:id="124667273">
                  <w:marLeft w:val="0"/>
                  <w:marRight w:val="0"/>
                  <w:marTop w:val="0"/>
                  <w:marBottom w:val="0"/>
                  <w:divBdr>
                    <w:top w:val="none" w:sz="0" w:space="0" w:color="auto"/>
                    <w:left w:val="none" w:sz="0" w:space="0" w:color="auto"/>
                    <w:bottom w:val="none" w:sz="0" w:space="0" w:color="auto"/>
                    <w:right w:val="none" w:sz="0" w:space="0" w:color="auto"/>
                  </w:divBdr>
                  <w:divsChild>
                    <w:div w:id="1419018089">
                      <w:marLeft w:val="0"/>
                      <w:marRight w:val="0"/>
                      <w:marTop w:val="0"/>
                      <w:marBottom w:val="0"/>
                      <w:divBdr>
                        <w:top w:val="none" w:sz="0" w:space="0" w:color="auto"/>
                        <w:left w:val="none" w:sz="0" w:space="0" w:color="auto"/>
                        <w:bottom w:val="none" w:sz="0" w:space="0" w:color="auto"/>
                        <w:right w:val="none" w:sz="0" w:space="0" w:color="auto"/>
                      </w:divBdr>
                    </w:div>
                  </w:divsChild>
                </w:div>
                <w:div w:id="1067336898">
                  <w:marLeft w:val="0"/>
                  <w:marRight w:val="0"/>
                  <w:marTop w:val="0"/>
                  <w:marBottom w:val="0"/>
                  <w:divBdr>
                    <w:top w:val="none" w:sz="0" w:space="0" w:color="auto"/>
                    <w:left w:val="none" w:sz="0" w:space="0" w:color="auto"/>
                    <w:bottom w:val="none" w:sz="0" w:space="0" w:color="auto"/>
                    <w:right w:val="none" w:sz="0" w:space="0" w:color="auto"/>
                  </w:divBdr>
                  <w:divsChild>
                    <w:div w:id="8488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7262">
          <w:marLeft w:val="0"/>
          <w:marRight w:val="0"/>
          <w:marTop w:val="0"/>
          <w:marBottom w:val="0"/>
          <w:divBdr>
            <w:top w:val="none" w:sz="0" w:space="0" w:color="auto"/>
            <w:left w:val="none" w:sz="0" w:space="0" w:color="auto"/>
            <w:bottom w:val="none" w:sz="0" w:space="0" w:color="auto"/>
            <w:right w:val="none" w:sz="0" w:space="0" w:color="auto"/>
          </w:divBdr>
          <w:divsChild>
            <w:div w:id="2116514636">
              <w:marLeft w:val="0"/>
              <w:marRight w:val="0"/>
              <w:marTop w:val="0"/>
              <w:marBottom w:val="0"/>
              <w:divBdr>
                <w:top w:val="none" w:sz="0" w:space="0" w:color="auto"/>
                <w:left w:val="none" w:sz="0" w:space="0" w:color="auto"/>
                <w:bottom w:val="none" w:sz="0" w:space="0" w:color="auto"/>
                <w:right w:val="none" w:sz="0" w:space="0" w:color="auto"/>
              </w:divBdr>
            </w:div>
            <w:div w:id="1260941623">
              <w:marLeft w:val="0"/>
              <w:marRight w:val="0"/>
              <w:marTop w:val="0"/>
              <w:marBottom w:val="0"/>
              <w:divBdr>
                <w:top w:val="none" w:sz="0" w:space="0" w:color="auto"/>
                <w:left w:val="none" w:sz="0" w:space="0" w:color="auto"/>
                <w:bottom w:val="none" w:sz="0" w:space="0" w:color="auto"/>
                <w:right w:val="none" w:sz="0" w:space="0" w:color="auto"/>
              </w:divBdr>
            </w:div>
            <w:div w:id="2052459680">
              <w:marLeft w:val="0"/>
              <w:marRight w:val="0"/>
              <w:marTop w:val="0"/>
              <w:marBottom w:val="0"/>
              <w:divBdr>
                <w:top w:val="none" w:sz="0" w:space="0" w:color="auto"/>
                <w:left w:val="none" w:sz="0" w:space="0" w:color="auto"/>
                <w:bottom w:val="none" w:sz="0" w:space="0" w:color="auto"/>
                <w:right w:val="none" w:sz="0" w:space="0" w:color="auto"/>
              </w:divBdr>
            </w:div>
            <w:div w:id="1770274819">
              <w:marLeft w:val="0"/>
              <w:marRight w:val="0"/>
              <w:marTop w:val="0"/>
              <w:marBottom w:val="0"/>
              <w:divBdr>
                <w:top w:val="none" w:sz="0" w:space="0" w:color="auto"/>
                <w:left w:val="none" w:sz="0" w:space="0" w:color="auto"/>
                <w:bottom w:val="none" w:sz="0" w:space="0" w:color="auto"/>
                <w:right w:val="none" w:sz="0" w:space="0" w:color="auto"/>
              </w:divBdr>
            </w:div>
            <w:div w:id="1162818859">
              <w:marLeft w:val="0"/>
              <w:marRight w:val="0"/>
              <w:marTop w:val="0"/>
              <w:marBottom w:val="0"/>
              <w:divBdr>
                <w:top w:val="none" w:sz="0" w:space="0" w:color="auto"/>
                <w:left w:val="none" w:sz="0" w:space="0" w:color="auto"/>
                <w:bottom w:val="none" w:sz="0" w:space="0" w:color="auto"/>
                <w:right w:val="none" w:sz="0" w:space="0" w:color="auto"/>
              </w:divBdr>
            </w:div>
            <w:div w:id="1026297404">
              <w:marLeft w:val="0"/>
              <w:marRight w:val="0"/>
              <w:marTop w:val="0"/>
              <w:marBottom w:val="0"/>
              <w:divBdr>
                <w:top w:val="none" w:sz="0" w:space="0" w:color="auto"/>
                <w:left w:val="none" w:sz="0" w:space="0" w:color="auto"/>
                <w:bottom w:val="none" w:sz="0" w:space="0" w:color="auto"/>
                <w:right w:val="none" w:sz="0" w:space="0" w:color="auto"/>
              </w:divBdr>
            </w:div>
            <w:div w:id="437530391">
              <w:marLeft w:val="0"/>
              <w:marRight w:val="0"/>
              <w:marTop w:val="0"/>
              <w:marBottom w:val="0"/>
              <w:divBdr>
                <w:top w:val="none" w:sz="0" w:space="0" w:color="auto"/>
                <w:left w:val="none" w:sz="0" w:space="0" w:color="auto"/>
                <w:bottom w:val="none" w:sz="0" w:space="0" w:color="auto"/>
                <w:right w:val="none" w:sz="0" w:space="0" w:color="auto"/>
              </w:divBdr>
            </w:div>
            <w:div w:id="1310554845">
              <w:marLeft w:val="0"/>
              <w:marRight w:val="0"/>
              <w:marTop w:val="0"/>
              <w:marBottom w:val="0"/>
              <w:divBdr>
                <w:top w:val="none" w:sz="0" w:space="0" w:color="auto"/>
                <w:left w:val="none" w:sz="0" w:space="0" w:color="auto"/>
                <w:bottom w:val="none" w:sz="0" w:space="0" w:color="auto"/>
                <w:right w:val="none" w:sz="0" w:space="0" w:color="auto"/>
              </w:divBdr>
            </w:div>
            <w:div w:id="620962640">
              <w:marLeft w:val="0"/>
              <w:marRight w:val="0"/>
              <w:marTop w:val="0"/>
              <w:marBottom w:val="0"/>
              <w:divBdr>
                <w:top w:val="none" w:sz="0" w:space="0" w:color="auto"/>
                <w:left w:val="none" w:sz="0" w:space="0" w:color="auto"/>
                <w:bottom w:val="none" w:sz="0" w:space="0" w:color="auto"/>
                <w:right w:val="none" w:sz="0" w:space="0" w:color="auto"/>
              </w:divBdr>
            </w:div>
            <w:div w:id="379474311">
              <w:marLeft w:val="0"/>
              <w:marRight w:val="0"/>
              <w:marTop w:val="0"/>
              <w:marBottom w:val="0"/>
              <w:divBdr>
                <w:top w:val="none" w:sz="0" w:space="0" w:color="auto"/>
                <w:left w:val="none" w:sz="0" w:space="0" w:color="auto"/>
                <w:bottom w:val="none" w:sz="0" w:space="0" w:color="auto"/>
                <w:right w:val="none" w:sz="0" w:space="0" w:color="auto"/>
              </w:divBdr>
            </w:div>
            <w:div w:id="1038552830">
              <w:marLeft w:val="0"/>
              <w:marRight w:val="0"/>
              <w:marTop w:val="0"/>
              <w:marBottom w:val="0"/>
              <w:divBdr>
                <w:top w:val="none" w:sz="0" w:space="0" w:color="auto"/>
                <w:left w:val="none" w:sz="0" w:space="0" w:color="auto"/>
                <w:bottom w:val="none" w:sz="0" w:space="0" w:color="auto"/>
                <w:right w:val="none" w:sz="0" w:space="0" w:color="auto"/>
              </w:divBdr>
            </w:div>
            <w:div w:id="651911236">
              <w:marLeft w:val="0"/>
              <w:marRight w:val="0"/>
              <w:marTop w:val="0"/>
              <w:marBottom w:val="0"/>
              <w:divBdr>
                <w:top w:val="none" w:sz="0" w:space="0" w:color="auto"/>
                <w:left w:val="none" w:sz="0" w:space="0" w:color="auto"/>
                <w:bottom w:val="none" w:sz="0" w:space="0" w:color="auto"/>
                <w:right w:val="none" w:sz="0" w:space="0" w:color="auto"/>
              </w:divBdr>
            </w:div>
            <w:div w:id="1869950332">
              <w:marLeft w:val="0"/>
              <w:marRight w:val="0"/>
              <w:marTop w:val="0"/>
              <w:marBottom w:val="0"/>
              <w:divBdr>
                <w:top w:val="none" w:sz="0" w:space="0" w:color="auto"/>
                <w:left w:val="none" w:sz="0" w:space="0" w:color="auto"/>
                <w:bottom w:val="none" w:sz="0" w:space="0" w:color="auto"/>
                <w:right w:val="none" w:sz="0" w:space="0" w:color="auto"/>
              </w:divBdr>
            </w:div>
            <w:div w:id="1780292509">
              <w:marLeft w:val="0"/>
              <w:marRight w:val="0"/>
              <w:marTop w:val="0"/>
              <w:marBottom w:val="0"/>
              <w:divBdr>
                <w:top w:val="none" w:sz="0" w:space="0" w:color="auto"/>
                <w:left w:val="none" w:sz="0" w:space="0" w:color="auto"/>
                <w:bottom w:val="none" w:sz="0" w:space="0" w:color="auto"/>
                <w:right w:val="none" w:sz="0" w:space="0" w:color="auto"/>
              </w:divBdr>
            </w:div>
            <w:div w:id="722102468">
              <w:marLeft w:val="0"/>
              <w:marRight w:val="0"/>
              <w:marTop w:val="0"/>
              <w:marBottom w:val="0"/>
              <w:divBdr>
                <w:top w:val="none" w:sz="0" w:space="0" w:color="auto"/>
                <w:left w:val="none" w:sz="0" w:space="0" w:color="auto"/>
                <w:bottom w:val="none" w:sz="0" w:space="0" w:color="auto"/>
                <w:right w:val="none" w:sz="0" w:space="0" w:color="auto"/>
              </w:divBdr>
            </w:div>
            <w:div w:id="1096174227">
              <w:marLeft w:val="0"/>
              <w:marRight w:val="0"/>
              <w:marTop w:val="0"/>
              <w:marBottom w:val="0"/>
              <w:divBdr>
                <w:top w:val="none" w:sz="0" w:space="0" w:color="auto"/>
                <w:left w:val="none" w:sz="0" w:space="0" w:color="auto"/>
                <w:bottom w:val="none" w:sz="0" w:space="0" w:color="auto"/>
                <w:right w:val="none" w:sz="0" w:space="0" w:color="auto"/>
              </w:divBdr>
            </w:div>
            <w:div w:id="2041662475">
              <w:marLeft w:val="0"/>
              <w:marRight w:val="0"/>
              <w:marTop w:val="0"/>
              <w:marBottom w:val="0"/>
              <w:divBdr>
                <w:top w:val="none" w:sz="0" w:space="0" w:color="auto"/>
                <w:left w:val="none" w:sz="0" w:space="0" w:color="auto"/>
                <w:bottom w:val="none" w:sz="0" w:space="0" w:color="auto"/>
                <w:right w:val="none" w:sz="0" w:space="0" w:color="auto"/>
              </w:divBdr>
            </w:div>
            <w:div w:id="1361123943">
              <w:marLeft w:val="0"/>
              <w:marRight w:val="0"/>
              <w:marTop w:val="0"/>
              <w:marBottom w:val="0"/>
              <w:divBdr>
                <w:top w:val="none" w:sz="0" w:space="0" w:color="auto"/>
                <w:left w:val="none" w:sz="0" w:space="0" w:color="auto"/>
                <w:bottom w:val="none" w:sz="0" w:space="0" w:color="auto"/>
                <w:right w:val="none" w:sz="0" w:space="0" w:color="auto"/>
              </w:divBdr>
            </w:div>
            <w:div w:id="1425027871">
              <w:marLeft w:val="0"/>
              <w:marRight w:val="0"/>
              <w:marTop w:val="0"/>
              <w:marBottom w:val="0"/>
              <w:divBdr>
                <w:top w:val="none" w:sz="0" w:space="0" w:color="auto"/>
                <w:left w:val="none" w:sz="0" w:space="0" w:color="auto"/>
                <w:bottom w:val="none" w:sz="0" w:space="0" w:color="auto"/>
                <w:right w:val="none" w:sz="0" w:space="0" w:color="auto"/>
              </w:divBdr>
            </w:div>
            <w:div w:id="827064479">
              <w:marLeft w:val="0"/>
              <w:marRight w:val="0"/>
              <w:marTop w:val="0"/>
              <w:marBottom w:val="0"/>
              <w:divBdr>
                <w:top w:val="none" w:sz="0" w:space="0" w:color="auto"/>
                <w:left w:val="none" w:sz="0" w:space="0" w:color="auto"/>
                <w:bottom w:val="none" w:sz="0" w:space="0" w:color="auto"/>
                <w:right w:val="none" w:sz="0" w:space="0" w:color="auto"/>
              </w:divBdr>
            </w:div>
          </w:divsChild>
        </w:div>
        <w:div w:id="2008748768">
          <w:marLeft w:val="0"/>
          <w:marRight w:val="0"/>
          <w:marTop w:val="0"/>
          <w:marBottom w:val="0"/>
          <w:divBdr>
            <w:top w:val="none" w:sz="0" w:space="0" w:color="auto"/>
            <w:left w:val="none" w:sz="0" w:space="0" w:color="auto"/>
            <w:bottom w:val="none" w:sz="0" w:space="0" w:color="auto"/>
            <w:right w:val="none" w:sz="0" w:space="0" w:color="auto"/>
          </w:divBdr>
        </w:div>
        <w:div w:id="617223392">
          <w:marLeft w:val="0"/>
          <w:marRight w:val="0"/>
          <w:marTop w:val="0"/>
          <w:marBottom w:val="0"/>
          <w:divBdr>
            <w:top w:val="none" w:sz="0" w:space="0" w:color="auto"/>
            <w:left w:val="none" w:sz="0" w:space="0" w:color="auto"/>
            <w:bottom w:val="none" w:sz="0" w:space="0" w:color="auto"/>
            <w:right w:val="none" w:sz="0" w:space="0" w:color="auto"/>
          </w:divBdr>
        </w:div>
        <w:div w:id="1900364927">
          <w:marLeft w:val="0"/>
          <w:marRight w:val="0"/>
          <w:marTop w:val="0"/>
          <w:marBottom w:val="0"/>
          <w:divBdr>
            <w:top w:val="none" w:sz="0" w:space="0" w:color="auto"/>
            <w:left w:val="none" w:sz="0" w:space="0" w:color="auto"/>
            <w:bottom w:val="none" w:sz="0" w:space="0" w:color="auto"/>
            <w:right w:val="none" w:sz="0" w:space="0" w:color="auto"/>
          </w:divBdr>
        </w:div>
        <w:div w:id="844704603">
          <w:marLeft w:val="0"/>
          <w:marRight w:val="0"/>
          <w:marTop w:val="0"/>
          <w:marBottom w:val="0"/>
          <w:divBdr>
            <w:top w:val="none" w:sz="0" w:space="0" w:color="auto"/>
            <w:left w:val="none" w:sz="0" w:space="0" w:color="auto"/>
            <w:bottom w:val="none" w:sz="0" w:space="0" w:color="auto"/>
            <w:right w:val="none" w:sz="0" w:space="0" w:color="auto"/>
          </w:divBdr>
          <w:divsChild>
            <w:div w:id="1158813682">
              <w:marLeft w:val="-75"/>
              <w:marRight w:val="0"/>
              <w:marTop w:val="30"/>
              <w:marBottom w:val="30"/>
              <w:divBdr>
                <w:top w:val="none" w:sz="0" w:space="0" w:color="auto"/>
                <w:left w:val="none" w:sz="0" w:space="0" w:color="auto"/>
                <w:bottom w:val="none" w:sz="0" w:space="0" w:color="auto"/>
                <w:right w:val="none" w:sz="0" w:space="0" w:color="auto"/>
              </w:divBdr>
              <w:divsChild>
                <w:div w:id="1806242697">
                  <w:marLeft w:val="0"/>
                  <w:marRight w:val="0"/>
                  <w:marTop w:val="0"/>
                  <w:marBottom w:val="0"/>
                  <w:divBdr>
                    <w:top w:val="none" w:sz="0" w:space="0" w:color="auto"/>
                    <w:left w:val="none" w:sz="0" w:space="0" w:color="auto"/>
                    <w:bottom w:val="none" w:sz="0" w:space="0" w:color="auto"/>
                    <w:right w:val="none" w:sz="0" w:space="0" w:color="auto"/>
                  </w:divBdr>
                  <w:divsChild>
                    <w:div w:id="1737194270">
                      <w:marLeft w:val="0"/>
                      <w:marRight w:val="0"/>
                      <w:marTop w:val="0"/>
                      <w:marBottom w:val="0"/>
                      <w:divBdr>
                        <w:top w:val="none" w:sz="0" w:space="0" w:color="auto"/>
                        <w:left w:val="none" w:sz="0" w:space="0" w:color="auto"/>
                        <w:bottom w:val="none" w:sz="0" w:space="0" w:color="auto"/>
                        <w:right w:val="none" w:sz="0" w:space="0" w:color="auto"/>
                      </w:divBdr>
                    </w:div>
                  </w:divsChild>
                </w:div>
                <w:div w:id="1962691015">
                  <w:marLeft w:val="0"/>
                  <w:marRight w:val="0"/>
                  <w:marTop w:val="0"/>
                  <w:marBottom w:val="0"/>
                  <w:divBdr>
                    <w:top w:val="none" w:sz="0" w:space="0" w:color="auto"/>
                    <w:left w:val="none" w:sz="0" w:space="0" w:color="auto"/>
                    <w:bottom w:val="none" w:sz="0" w:space="0" w:color="auto"/>
                    <w:right w:val="none" w:sz="0" w:space="0" w:color="auto"/>
                  </w:divBdr>
                  <w:divsChild>
                    <w:div w:id="200030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96285">
          <w:marLeft w:val="0"/>
          <w:marRight w:val="0"/>
          <w:marTop w:val="0"/>
          <w:marBottom w:val="0"/>
          <w:divBdr>
            <w:top w:val="none" w:sz="0" w:space="0" w:color="auto"/>
            <w:left w:val="none" w:sz="0" w:space="0" w:color="auto"/>
            <w:bottom w:val="none" w:sz="0" w:space="0" w:color="auto"/>
            <w:right w:val="none" w:sz="0" w:space="0" w:color="auto"/>
          </w:divBdr>
          <w:divsChild>
            <w:div w:id="1214656650">
              <w:marLeft w:val="0"/>
              <w:marRight w:val="0"/>
              <w:marTop w:val="0"/>
              <w:marBottom w:val="0"/>
              <w:divBdr>
                <w:top w:val="none" w:sz="0" w:space="0" w:color="auto"/>
                <w:left w:val="none" w:sz="0" w:space="0" w:color="auto"/>
                <w:bottom w:val="none" w:sz="0" w:space="0" w:color="auto"/>
                <w:right w:val="none" w:sz="0" w:space="0" w:color="auto"/>
              </w:divBdr>
            </w:div>
            <w:div w:id="847259038">
              <w:marLeft w:val="0"/>
              <w:marRight w:val="0"/>
              <w:marTop w:val="0"/>
              <w:marBottom w:val="0"/>
              <w:divBdr>
                <w:top w:val="none" w:sz="0" w:space="0" w:color="auto"/>
                <w:left w:val="none" w:sz="0" w:space="0" w:color="auto"/>
                <w:bottom w:val="none" w:sz="0" w:space="0" w:color="auto"/>
                <w:right w:val="none" w:sz="0" w:space="0" w:color="auto"/>
              </w:divBdr>
            </w:div>
            <w:div w:id="908004250">
              <w:marLeft w:val="0"/>
              <w:marRight w:val="0"/>
              <w:marTop w:val="0"/>
              <w:marBottom w:val="0"/>
              <w:divBdr>
                <w:top w:val="none" w:sz="0" w:space="0" w:color="auto"/>
                <w:left w:val="none" w:sz="0" w:space="0" w:color="auto"/>
                <w:bottom w:val="none" w:sz="0" w:space="0" w:color="auto"/>
                <w:right w:val="none" w:sz="0" w:space="0" w:color="auto"/>
              </w:divBdr>
            </w:div>
            <w:div w:id="287904300">
              <w:marLeft w:val="0"/>
              <w:marRight w:val="0"/>
              <w:marTop w:val="0"/>
              <w:marBottom w:val="0"/>
              <w:divBdr>
                <w:top w:val="none" w:sz="0" w:space="0" w:color="auto"/>
                <w:left w:val="none" w:sz="0" w:space="0" w:color="auto"/>
                <w:bottom w:val="none" w:sz="0" w:space="0" w:color="auto"/>
                <w:right w:val="none" w:sz="0" w:space="0" w:color="auto"/>
              </w:divBdr>
            </w:div>
            <w:div w:id="1095051640">
              <w:marLeft w:val="0"/>
              <w:marRight w:val="0"/>
              <w:marTop w:val="0"/>
              <w:marBottom w:val="0"/>
              <w:divBdr>
                <w:top w:val="none" w:sz="0" w:space="0" w:color="auto"/>
                <w:left w:val="none" w:sz="0" w:space="0" w:color="auto"/>
                <w:bottom w:val="none" w:sz="0" w:space="0" w:color="auto"/>
                <w:right w:val="none" w:sz="0" w:space="0" w:color="auto"/>
              </w:divBdr>
            </w:div>
            <w:div w:id="2121532245">
              <w:marLeft w:val="0"/>
              <w:marRight w:val="0"/>
              <w:marTop w:val="0"/>
              <w:marBottom w:val="0"/>
              <w:divBdr>
                <w:top w:val="none" w:sz="0" w:space="0" w:color="auto"/>
                <w:left w:val="none" w:sz="0" w:space="0" w:color="auto"/>
                <w:bottom w:val="none" w:sz="0" w:space="0" w:color="auto"/>
                <w:right w:val="none" w:sz="0" w:space="0" w:color="auto"/>
              </w:divBdr>
            </w:div>
            <w:div w:id="1289312947">
              <w:marLeft w:val="0"/>
              <w:marRight w:val="0"/>
              <w:marTop w:val="0"/>
              <w:marBottom w:val="0"/>
              <w:divBdr>
                <w:top w:val="none" w:sz="0" w:space="0" w:color="auto"/>
                <w:left w:val="none" w:sz="0" w:space="0" w:color="auto"/>
                <w:bottom w:val="none" w:sz="0" w:space="0" w:color="auto"/>
                <w:right w:val="none" w:sz="0" w:space="0" w:color="auto"/>
              </w:divBdr>
            </w:div>
            <w:div w:id="882791380">
              <w:marLeft w:val="0"/>
              <w:marRight w:val="0"/>
              <w:marTop w:val="0"/>
              <w:marBottom w:val="0"/>
              <w:divBdr>
                <w:top w:val="none" w:sz="0" w:space="0" w:color="auto"/>
                <w:left w:val="none" w:sz="0" w:space="0" w:color="auto"/>
                <w:bottom w:val="none" w:sz="0" w:space="0" w:color="auto"/>
                <w:right w:val="none" w:sz="0" w:space="0" w:color="auto"/>
              </w:divBdr>
            </w:div>
            <w:div w:id="75324542">
              <w:marLeft w:val="0"/>
              <w:marRight w:val="0"/>
              <w:marTop w:val="0"/>
              <w:marBottom w:val="0"/>
              <w:divBdr>
                <w:top w:val="none" w:sz="0" w:space="0" w:color="auto"/>
                <w:left w:val="none" w:sz="0" w:space="0" w:color="auto"/>
                <w:bottom w:val="none" w:sz="0" w:space="0" w:color="auto"/>
                <w:right w:val="none" w:sz="0" w:space="0" w:color="auto"/>
              </w:divBdr>
            </w:div>
            <w:div w:id="637149499">
              <w:marLeft w:val="0"/>
              <w:marRight w:val="0"/>
              <w:marTop w:val="0"/>
              <w:marBottom w:val="0"/>
              <w:divBdr>
                <w:top w:val="none" w:sz="0" w:space="0" w:color="auto"/>
                <w:left w:val="none" w:sz="0" w:space="0" w:color="auto"/>
                <w:bottom w:val="none" w:sz="0" w:space="0" w:color="auto"/>
                <w:right w:val="none" w:sz="0" w:space="0" w:color="auto"/>
              </w:divBdr>
            </w:div>
            <w:div w:id="127750810">
              <w:marLeft w:val="0"/>
              <w:marRight w:val="0"/>
              <w:marTop w:val="0"/>
              <w:marBottom w:val="0"/>
              <w:divBdr>
                <w:top w:val="none" w:sz="0" w:space="0" w:color="auto"/>
                <w:left w:val="none" w:sz="0" w:space="0" w:color="auto"/>
                <w:bottom w:val="none" w:sz="0" w:space="0" w:color="auto"/>
                <w:right w:val="none" w:sz="0" w:space="0" w:color="auto"/>
              </w:divBdr>
            </w:div>
            <w:div w:id="2101481914">
              <w:marLeft w:val="0"/>
              <w:marRight w:val="0"/>
              <w:marTop w:val="0"/>
              <w:marBottom w:val="0"/>
              <w:divBdr>
                <w:top w:val="none" w:sz="0" w:space="0" w:color="auto"/>
                <w:left w:val="none" w:sz="0" w:space="0" w:color="auto"/>
                <w:bottom w:val="none" w:sz="0" w:space="0" w:color="auto"/>
                <w:right w:val="none" w:sz="0" w:space="0" w:color="auto"/>
              </w:divBdr>
            </w:div>
            <w:div w:id="617027831">
              <w:marLeft w:val="0"/>
              <w:marRight w:val="0"/>
              <w:marTop w:val="0"/>
              <w:marBottom w:val="0"/>
              <w:divBdr>
                <w:top w:val="none" w:sz="0" w:space="0" w:color="auto"/>
                <w:left w:val="none" w:sz="0" w:space="0" w:color="auto"/>
                <w:bottom w:val="none" w:sz="0" w:space="0" w:color="auto"/>
                <w:right w:val="none" w:sz="0" w:space="0" w:color="auto"/>
              </w:divBdr>
            </w:div>
            <w:div w:id="1504006384">
              <w:marLeft w:val="0"/>
              <w:marRight w:val="0"/>
              <w:marTop w:val="0"/>
              <w:marBottom w:val="0"/>
              <w:divBdr>
                <w:top w:val="none" w:sz="0" w:space="0" w:color="auto"/>
                <w:left w:val="none" w:sz="0" w:space="0" w:color="auto"/>
                <w:bottom w:val="none" w:sz="0" w:space="0" w:color="auto"/>
                <w:right w:val="none" w:sz="0" w:space="0" w:color="auto"/>
              </w:divBdr>
            </w:div>
            <w:div w:id="867913574">
              <w:marLeft w:val="0"/>
              <w:marRight w:val="0"/>
              <w:marTop w:val="0"/>
              <w:marBottom w:val="0"/>
              <w:divBdr>
                <w:top w:val="none" w:sz="0" w:space="0" w:color="auto"/>
                <w:left w:val="none" w:sz="0" w:space="0" w:color="auto"/>
                <w:bottom w:val="none" w:sz="0" w:space="0" w:color="auto"/>
                <w:right w:val="none" w:sz="0" w:space="0" w:color="auto"/>
              </w:divBdr>
            </w:div>
            <w:div w:id="601647973">
              <w:marLeft w:val="0"/>
              <w:marRight w:val="0"/>
              <w:marTop w:val="0"/>
              <w:marBottom w:val="0"/>
              <w:divBdr>
                <w:top w:val="none" w:sz="0" w:space="0" w:color="auto"/>
                <w:left w:val="none" w:sz="0" w:space="0" w:color="auto"/>
                <w:bottom w:val="none" w:sz="0" w:space="0" w:color="auto"/>
                <w:right w:val="none" w:sz="0" w:space="0" w:color="auto"/>
              </w:divBdr>
            </w:div>
            <w:div w:id="472216824">
              <w:marLeft w:val="0"/>
              <w:marRight w:val="0"/>
              <w:marTop w:val="0"/>
              <w:marBottom w:val="0"/>
              <w:divBdr>
                <w:top w:val="none" w:sz="0" w:space="0" w:color="auto"/>
                <w:left w:val="none" w:sz="0" w:space="0" w:color="auto"/>
                <w:bottom w:val="none" w:sz="0" w:space="0" w:color="auto"/>
                <w:right w:val="none" w:sz="0" w:space="0" w:color="auto"/>
              </w:divBdr>
            </w:div>
            <w:div w:id="1853642133">
              <w:marLeft w:val="0"/>
              <w:marRight w:val="0"/>
              <w:marTop w:val="0"/>
              <w:marBottom w:val="0"/>
              <w:divBdr>
                <w:top w:val="none" w:sz="0" w:space="0" w:color="auto"/>
                <w:left w:val="none" w:sz="0" w:space="0" w:color="auto"/>
                <w:bottom w:val="none" w:sz="0" w:space="0" w:color="auto"/>
                <w:right w:val="none" w:sz="0" w:space="0" w:color="auto"/>
              </w:divBdr>
            </w:div>
            <w:div w:id="1452284055">
              <w:marLeft w:val="0"/>
              <w:marRight w:val="0"/>
              <w:marTop w:val="0"/>
              <w:marBottom w:val="0"/>
              <w:divBdr>
                <w:top w:val="none" w:sz="0" w:space="0" w:color="auto"/>
                <w:left w:val="none" w:sz="0" w:space="0" w:color="auto"/>
                <w:bottom w:val="none" w:sz="0" w:space="0" w:color="auto"/>
                <w:right w:val="none" w:sz="0" w:space="0" w:color="auto"/>
              </w:divBdr>
            </w:div>
            <w:div w:id="1874877564">
              <w:marLeft w:val="0"/>
              <w:marRight w:val="0"/>
              <w:marTop w:val="0"/>
              <w:marBottom w:val="0"/>
              <w:divBdr>
                <w:top w:val="none" w:sz="0" w:space="0" w:color="auto"/>
                <w:left w:val="none" w:sz="0" w:space="0" w:color="auto"/>
                <w:bottom w:val="none" w:sz="0" w:space="0" w:color="auto"/>
                <w:right w:val="none" w:sz="0" w:space="0" w:color="auto"/>
              </w:divBdr>
            </w:div>
          </w:divsChild>
        </w:div>
        <w:div w:id="1167866579">
          <w:marLeft w:val="0"/>
          <w:marRight w:val="0"/>
          <w:marTop w:val="0"/>
          <w:marBottom w:val="0"/>
          <w:divBdr>
            <w:top w:val="none" w:sz="0" w:space="0" w:color="auto"/>
            <w:left w:val="none" w:sz="0" w:space="0" w:color="auto"/>
            <w:bottom w:val="none" w:sz="0" w:space="0" w:color="auto"/>
            <w:right w:val="none" w:sz="0" w:space="0" w:color="auto"/>
          </w:divBdr>
          <w:divsChild>
            <w:div w:id="243421361">
              <w:marLeft w:val="0"/>
              <w:marRight w:val="0"/>
              <w:marTop w:val="0"/>
              <w:marBottom w:val="0"/>
              <w:divBdr>
                <w:top w:val="none" w:sz="0" w:space="0" w:color="auto"/>
                <w:left w:val="none" w:sz="0" w:space="0" w:color="auto"/>
                <w:bottom w:val="none" w:sz="0" w:space="0" w:color="auto"/>
                <w:right w:val="none" w:sz="0" w:space="0" w:color="auto"/>
              </w:divBdr>
            </w:div>
            <w:div w:id="679353874">
              <w:marLeft w:val="0"/>
              <w:marRight w:val="0"/>
              <w:marTop w:val="0"/>
              <w:marBottom w:val="0"/>
              <w:divBdr>
                <w:top w:val="none" w:sz="0" w:space="0" w:color="auto"/>
                <w:left w:val="none" w:sz="0" w:space="0" w:color="auto"/>
                <w:bottom w:val="none" w:sz="0" w:space="0" w:color="auto"/>
                <w:right w:val="none" w:sz="0" w:space="0" w:color="auto"/>
              </w:divBdr>
            </w:div>
            <w:div w:id="565915295">
              <w:marLeft w:val="0"/>
              <w:marRight w:val="0"/>
              <w:marTop w:val="0"/>
              <w:marBottom w:val="0"/>
              <w:divBdr>
                <w:top w:val="none" w:sz="0" w:space="0" w:color="auto"/>
                <w:left w:val="none" w:sz="0" w:space="0" w:color="auto"/>
                <w:bottom w:val="none" w:sz="0" w:space="0" w:color="auto"/>
                <w:right w:val="none" w:sz="0" w:space="0" w:color="auto"/>
              </w:divBdr>
            </w:div>
            <w:div w:id="208957196">
              <w:marLeft w:val="0"/>
              <w:marRight w:val="0"/>
              <w:marTop w:val="0"/>
              <w:marBottom w:val="0"/>
              <w:divBdr>
                <w:top w:val="none" w:sz="0" w:space="0" w:color="auto"/>
                <w:left w:val="none" w:sz="0" w:space="0" w:color="auto"/>
                <w:bottom w:val="none" w:sz="0" w:space="0" w:color="auto"/>
                <w:right w:val="none" w:sz="0" w:space="0" w:color="auto"/>
              </w:divBdr>
            </w:div>
            <w:div w:id="938954659">
              <w:marLeft w:val="0"/>
              <w:marRight w:val="0"/>
              <w:marTop w:val="0"/>
              <w:marBottom w:val="0"/>
              <w:divBdr>
                <w:top w:val="none" w:sz="0" w:space="0" w:color="auto"/>
                <w:left w:val="none" w:sz="0" w:space="0" w:color="auto"/>
                <w:bottom w:val="none" w:sz="0" w:space="0" w:color="auto"/>
                <w:right w:val="none" w:sz="0" w:space="0" w:color="auto"/>
              </w:divBdr>
            </w:div>
            <w:div w:id="1260213065">
              <w:marLeft w:val="0"/>
              <w:marRight w:val="0"/>
              <w:marTop w:val="0"/>
              <w:marBottom w:val="0"/>
              <w:divBdr>
                <w:top w:val="none" w:sz="0" w:space="0" w:color="auto"/>
                <w:left w:val="none" w:sz="0" w:space="0" w:color="auto"/>
                <w:bottom w:val="none" w:sz="0" w:space="0" w:color="auto"/>
                <w:right w:val="none" w:sz="0" w:space="0" w:color="auto"/>
              </w:divBdr>
            </w:div>
            <w:div w:id="423652863">
              <w:marLeft w:val="0"/>
              <w:marRight w:val="0"/>
              <w:marTop w:val="0"/>
              <w:marBottom w:val="0"/>
              <w:divBdr>
                <w:top w:val="none" w:sz="0" w:space="0" w:color="auto"/>
                <w:left w:val="none" w:sz="0" w:space="0" w:color="auto"/>
                <w:bottom w:val="none" w:sz="0" w:space="0" w:color="auto"/>
                <w:right w:val="none" w:sz="0" w:space="0" w:color="auto"/>
              </w:divBdr>
            </w:div>
            <w:div w:id="874195960">
              <w:marLeft w:val="0"/>
              <w:marRight w:val="0"/>
              <w:marTop w:val="0"/>
              <w:marBottom w:val="0"/>
              <w:divBdr>
                <w:top w:val="none" w:sz="0" w:space="0" w:color="auto"/>
                <w:left w:val="none" w:sz="0" w:space="0" w:color="auto"/>
                <w:bottom w:val="none" w:sz="0" w:space="0" w:color="auto"/>
                <w:right w:val="none" w:sz="0" w:space="0" w:color="auto"/>
              </w:divBdr>
            </w:div>
            <w:div w:id="1837840984">
              <w:marLeft w:val="0"/>
              <w:marRight w:val="0"/>
              <w:marTop w:val="0"/>
              <w:marBottom w:val="0"/>
              <w:divBdr>
                <w:top w:val="none" w:sz="0" w:space="0" w:color="auto"/>
                <w:left w:val="none" w:sz="0" w:space="0" w:color="auto"/>
                <w:bottom w:val="none" w:sz="0" w:space="0" w:color="auto"/>
                <w:right w:val="none" w:sz="0" w:space="0" w:color="auto"/>
              </w:divBdr>
            </w:div>
            <w:div w:id="1567297415">
              <w:marLeft w:val="0"/>
              <w:marRight w:val="0"/>
              <w:marTop w:val="0"/>
              <w:marBottom w:val="0"/>
              <w:divBdr>
                <w:top w:val="none" w:sz="0" w:space="0" w:color="auto"/>
                <w:left w:val="none" w:sz="0" w:space="0" w:color="auto"/>
                <w:bottom w:val="none" w:sz="0" w:space="0" w:color="auto"/>
                <w:right w:val="none" w:sz="0" w:space="0" w:color="auto"/>
              </w:divBdr>
            </w:div>
            <w:div w:id="310209844">
              <w:marLeft w:val="0"/>
              <w:marRight w:val="0"/>
              <w:marTop w:val="0"/>
              <w:marBottom w:val="0"/>
              <w:divBdr>
                <w:top w:val="none" w:sz="0" w:space="0" w:color="auto"/>
                <w:left w:val="none" w:sz="0" w:space="0" w:color="auto"/>
                <w:bottom w:val="none" w:sz="0" w:space="0" w:color="auto"/>
                <w:right w:val="none" w:sz="0" w:space="0" w:color="auto"/>
              </w:divBdr>
            </w:div>
            <w:div w:id="812672610">
              <w:marLeft w:val="0"/>
              <w:marRight w:val="0"/>
              <w:marTop w:val="0"/>
              <w:marBottom w:val="0"/>
              <w:divBdr>
                <w:top w:val="none" w:sz="0" w:space="0" w:color="auto"/>
                <w:left w:val="none" w:sz="0" w:space="0" w:color="auto"/>
                <w:bottom w:val="none" w:sz="0" w:space="0" w:color="auto"/>
                <w:right w:val="none" w:sz="0" w:space="0" w:color="auto"/>
              </w:divBdr>
            </w:div>
            <w:div w:id="1628202246">
              <w:marLeft w:val="0"/>
              <w:marRight w:val="0"/>
              <w:marTop w:val="0"/>
              <w:marBottom w:val="0"/>
              <w:divBdr>
                <w:top w:val="none" w:sz="0" w:space="0" w:color="auto"/>
                <w:left w:val="none" w:sz="0" w:space="0" w:color="auto"/>
                <w:bottom w:val="none" w:sz="0" w:space="0" w:color="auto"/>
                <w:right w:val="none" w:sz="0" w:space="0" w:color="auto"/>
              </w:divBdr>
            </w:div>
            <w:div w:id="1030567979">
              <w:marLeft w:val="0"/>
              <w:marRight w:val="0"/>
              <w:marTop w:val="0"/>
              <w:marBottom w:val="0"/>
              <w:divBdr>
                <w:top w:val="none" w:sz="0" w:space="0" w:color="auto"/>
                <w:left w:val="none" w:sz="0" w:space="0" w:color="auto"/>
                <w:bottom w:val="none" w:sz="0" w:space="0" w:color="auto"/>
                <w:right w:val="none" w:sz="0" w:space="0" w:color="auto"/>
              </w:divBdr>
            </w:div>
            <w:div w:id="1712880192">
              <w:marLeft w:val="0"/>
              <w:marRight w:val="0"/>
              <w:marTop w:val="0"/>
              <w:marBottom w:val="0"/>
              <w:divBdr>
                <w:top w:val="none" w:sz="0" w:space="0" w:color="auto"/>
                <w:left w:val="none" w:sz="0" w:space="0" w:color="auto"/>
                <w:bottom w:val="none" w:sz="0" w:space="0" w:color="auto"/>
                <w:right w:val="none" w:sz="0" w:space="0" w:color="auto"/>
              </w:divBdr>
            </w:div>
            <w:div w:id="110437780">
              <w:marLeft w:val="0"/>
              <w:marRight w:val="0"/>
              <w:marTop w:val="0"/>
              <w:marBottom w:val="0"/>
              <w:divBdr>
                <w:top w:val="none" w:sz="0" w:space="0" w:color="auto"/>
                <w:left w:val="none" w:sz="0" w:space="0" w:color="auto"/>
                <w:bottom w:val="none" w:sz="0" w:space="0" w:color="auto"/>
                <w:right w:val="none" w:sz="0" w:space="0" w:color="auto"/>
              </w:divBdr>
            </w:div>
            <w:div w:id="1133477400">
              <w:marLeft w:val="0"/>
              <w:marRight w:val="0"/>
              <w:marTop w:val="0"/>
              <w:marBottom w:val="0"/>
              <w:divBdr>
                <w:top w:val="none" w:sz="0" w:space="0" w:color="auto"/>
                <w:left w:val="none" w:sz="0" w:space="0" w:color="auto"/>
                <w:bottom w:val="none" w:sz="0" w:space="0" w:color="auto"/>
                <w:right w:val="none" w:sz="0" w:space="0" w:color="auto"/>
              </w:divBdr>
            </w:div>
            <w:div w:id="379132348">
              <w:marLeft w:val="0"/>
              <w:marRight w:val="0"/>
              <w:marTop w:val="0"/>
              <w:marBottom w:val="0"/>
              <w:divBdr>
                <w:top w:val="none" w:sz="0" w:space="0" w:color="auto"/>
                <w:left w:val="none" w:sz="0" w:space="0" w:color="auto"/>
                <w:bottom w:val="none" w:sz="0" w:space="0" w:color="auto"/>
                <w:right w:val="none" w:sz="0" w:space="0" w:color="auto"/>
              </w:divBdr>
            </w:div>
            <w:div w:id="1409689245">
              <w:marLeft w:val="0"/>
              <w:marRight w:val="0"/>
              <w:marTop w:val="0"/>
              <w:marBottom w:val="0"/>
              <w:divBdr>
                <w:top w:val="none" w:sz="0" w:space="0" w:color="auto"/>
                <w:left w:val="none" w:sz="0" w:space="0" w:color="auto"/>
                <w:bottom w:val="none" w:sz="0" w:space="0" w:color="auto"/>
                <w:right w:val="none" w:sz="0" w:space="0" w:color="auto"/>
              </w:divBdr>
            </w:div>
            <w:div w:id="1772314372">
              <w:marLeft w:val="0"/>
              <w:marRight w:val="0"/>
              <w:marTop w:val="0"/>
              <w:marBottom w:val="0"/>
              <w:divBdr>
                <w:top w:val="none" w:sz="0" w:space="0" w:color="auto"/>
                <w:left w:val="none" w:sz="0" w:space="0" w:color="auto"/>
                <w:bottom w:val="none" w:sz="0" w:space="0" w:color="auto"/>
                <w:right w:val="none" w:sz="0" w:space="0" w:color="auto"/>
              </w:divBdr>
            </w:div>
          </w:divsChild>
        </w:div>
        <w:div w:id="1330912824">
          <w:marLeft w:val="0"/>
          <w:marRight w:val="0"/>
          <w:marTop w:val="0"/>
          <w:marBottom w:val="0"/>
          <w:divBdr>
            <w:top w:val="none" w:sz="0" w:space="0" w:color="auto"/>
            <w:left w:val="none" w:sz="0" w:space="0" w:color="auto"/>
            <w:bottom w:val="none" w:sz="0" w:space="0" w:color="auto"/>
            <w:right w:val="none" w:sz="0" w:space="0" w:color="auto"/>
          </w:divBdr>
        </w:div>
        <w:div w:id="1810706967">
          <w:marLeft w:val="0"/>
          <w:marRight w:val="0"/>
          <w:marTop w:val="0"/>
          <w:marBottom w:val="0"/>
          <w:divBdr>
            <w:top w:val="none" w:sz="0" w:space="0" w:color="auto"/>
            <w:left w:val="none" w:sz="0" w:space="0" w:color="auto"/>
            <w:bottom w:val="none" w:sz="0" w:space="0" w:color="auto"/>
            <w:right w:val="none" w:sz="0" w:space="0" w:color="auto"/>
          </w:divBdr>
        </w:div>
        <w:div w:id="953246044">
          <w:marLeft w:val="0"/>
          <w:marRight w:val="0"/>
          <w:marTop w:val="0"/>
          <w:marBottom w:val="0"/>
          <w:divBdr>
            <w:top w:val="none" w:sz="0" w:space="0" w:color="auto"/>
            <w:left w:val="none" w:sz="0" w:space="0" w:color="auto"/>
            <w:bottom w:val="none" w:sz="0" w:space="0" w:color="auto"/>
            <w:right w:val="none" w:sz="0" w:space="0" w:color="auto"/>
          </w:divBdr>
        </w:div>
        <w:div w:id="884365797">
          <w:marLeft w:val="0"/>
          <w:marRight w:val="0"/>
          <w:marTop w:val="0"/>
          <w:marBottom w:val="0"/>
          <w:divBdr>
            <w:top w:val="none" w:sz="0" w:space="0" w:color="auto"/>
            <w:left w:val="none" w:sz="0" w:space="0" w:color="auto"/>
            <w:bottom w:val="none" w:sz="0" w:space="0" w:color="auto"/>
            <w:right w:val="none" w:sz="0" w:space="0" w:color="auto"/>
          </w:divBdr>
        </w:div>
        <w:div w:id="1193300473">
          <w:marLeft w:val="0"/>
          <w:marRight w:val="0"/>
          <w:marTop w:val="0"/>
          <w:marBottom w:val="0"/>
          <w:divBdr>
            <w:top w:val="none" w:sz="0" w:space="0" w:color="auto"/>
            <w:left w:val="none" w:sz="0" w:space="0" w:color="auto"/>
            <w:bottom w:val="none" w:sz="0" w:space="0" w:color="auto"/>
            <w:right w:val="none" w:sz="0" w:space="0" w:color="auto"/>
          </w:divBdr>
        </w:div>
        <w:div w:id="1845781425">
          <w:marLeft w:val="0"/>
          <w:marRight w:val="0"/>
          <w:marTop w:val="0"/>
          <w:marBottom w:val="0"/>
          <w:divBdr>
            <w:top w:val="none" w:sz="0" w:space="0" w:color="auto"/>
            <w:left w:val="none" w:sz="0" w:space="0" w:color="auto"/>
            <w:bottom w:val="none" w:sz="0" w:space="0" w:color="auto"/>
            <w:right w:val="none" w:sz="0" w:space="0" w:color="auto"/>
          </w:divBdr>
        </w:div>
        <w:div w:id="543521952">
          <w:marLeft w:val="0"/>
          <w:marRight w:val="0"/>
          <w:marTop w:val="0"/>
          <w:marBottom w:val="0"/>
          <w:divBdr>
            <w:top w:val="none" w:sz="0" w:space="0" w:color="auto"/>
            <w:left w:val="none" w:sz="0" w:space="0" w:color="auto"/>
            <w:bottom w:val="none" w:sz="0" w:space="0" w:color="auto"/>
            <w:right w:val="none" w:sz="0" w:space="0" w:color="auto"/>
          </w:divBdr>
        </w:div>
        <w:div w:id="813373846">
          <w:marLeft w:val="0"/>
          <w:marRight w:val="0"/>
          <w:marTop w:val="0"/>
          <w:marBottom w:val="0"/>
          <w:divBdr>
            <w:top w:val="none" w:sz="0" w:space="0" w:color="auto"/>
            <w:left w:val="none" w:sz="0" w:space="0" w:color="auto"/>
            <w:bottom w:val="none" w:sz="0" w:space="0" w:color="auto"/>
            <w:right w:val="none" w:sz="0" w:space="0" w:color="auto"/>
          </w:divBdr>
        </w:div>
        <w:div w:id="379405876">
          <w:marLeft w:val="0"/>
          <w:marRight w:val="0"/>
          <w:marTop w:val="0"/>
          <w:marBottom w:val="0"/>
          <w:divBdr>
            <w:top w:val="none" w:sz="0" w:space="0" w:color="auto"/>
            <w:left w:val="none" w:sz="0" w:space="0" w:color="auto"/>
            <w:bottom w:val="none" w:sz="0" w:space="0" w:color="auto"/>
            <w:right w:val="none" w:sz="0" w:space="0" w:color="auto"/>
          </w:divBdr>
        </w:div>
        <w:div w:id="1280256095">
          <w:marLeft w:val="0"/>
          <w:marRight w:val="0"/>
          <w:marTop w:val="0"/>
          <w:marBottom w:val="0"/>
          <w:divBdr>
            <w:top w:val="none" w:sz="0" w:space="0" w:color="auto"/>
            <w:left w:val="none" w:sz="0" w:space="0" w:color="auto"/>
            <w:bottom w:val="none" w:sz="0" w:space="0" w:color="auto"/>
            <w:right w:val="none" w:sz="0" w:space="0" w:color="auto"/>
          </w:divBdr>
        </w:div>
        <w:div w:id="1368336692">
          <w:marLeft w:val="0"/>
          <w:marRight w:val="0"/>
          <w:marTop w:val="0"/>
          <w:marBottom w:val="0"/>
          <w:divBdr>
            <w:top w:val="none" w:sz="0" w:space="0" w:color="auto"/>
            <w:left w:val="none" w:sz="0" w:space="0" w:color="auto"/>
            <w:bottom w:val="none" w:sz="0" w:space="0" w:color="auto"/>
            <w:right w:val="none" w:sz="0" w:space="0" w:color="auto"/>
          </w:divBdr>
        </w:div>
        <w:div w:id="856621505">
          <w:marLeft w:val="0"/>
          <w:marRight w:val="0"/>
          <w:marTop w:val="0"/>
          <w:marBottom w:val="0"/>
          <w:divBdr>
            <w:top w:val="none" w:sz="0" w:space="0" w:color="auto"/>
            <w:left w:val="none" w:sz="0" w:space="0" w:color="auto"/>
            <w:bottom w:val="none" w:sz="0" w:space="0" w:color="auto"/>
            <w:right w:val="none" w:sz="0" w:space="0" w:color="auto"/>
          </w:divBdr>
        </w:div>
        <w:div w:id="1051151962">
          <w:marLeft w:val="0"/>
          <w:marRight w:val="0"/>
          <w:marTop w:val="0"/>
          <w:marBottom w:val="0"/>
          <w:divBdr>
            <w:top w:val="none" w:sz="0" w:space="0" w:color="auto"/>
            <w:left w:val="none" w:sz="0" w:space="0" w:color="auto"/>
            <w:bottom w:val="none" w:sz="0" w:space="0" w:color="auto"/>
            <w:right w:val="none" w:sz="0" w:space="0" w:color="auto"/>
          </w:divBdr>
        </w:div>
        <w:div w:id="4408104">
          <w:marLeft w:val="0"/>
          <w:marRight w:val="0"/>
          <w:marTop w:val="0"/>
          <w:marBottom w:val="0"/>
          <w:divBdr>
            <w:top w:val="none" w:sz="0" w:space="0" w:color="auto"/>
            <w:left w:val="none" w:sz="0" w:space="0" w:color="auto"/>
            <w:bottom w:val="none" w:sz="0" w:space="0" w:color="auto"/>
            <w:right w:val="none" w:sz="0" w:space="0" w:color="auto"/>
          </w:divBdr>
        </w:div>
        <w:div w:id="2085569973">
          <w:marLeft w:val="0"/>
          <w:marRight w:val="0"/>
          <w:marTop w:val="0"/>
          <w:marBottom w:val="0"/>
          <w:divBdr>
            <w:top w:val="none" w:sz="0" w:space="0" w:color="auto"/>
            <w:left w:val="none" w:sz="0" w:space="0" w:color="auto"/>
            <w:bottom w:val="none" w:sz="0" w:space="0" w:color="auto"/>
            <w:right w:val="none" w:sz="0" w:space="0" w:color="auto"/>
          </w:divBdr>
        </w:div>
        <w:div w:id="1267730641">
          <w:marLeft w:val="0"/>
          <w:marRight w:val="0"/>
          <w:marTop w:val="0"/>
          <w:marBottom w:val="0"/>
          <w:divBdr>
            <w:top w:val="none" w:sz="0" w:space="0" w:color="auto"/>
            <w:left w:val="none" w:sz="0" w:space="0" w:color="auto"/>
            <w:bottom w:val="none" w:sz="0" w:space="0" w:color="auto"/>
            <w:right w:val="none" w:sz="0" w:space="0" w:color="auto"/>
          </w:divBdr>
        </w:div>
        <w:div w:id="1383408557">
          <w:marLeft w:val="0"/>
          <w:marRight w:val="0"/>
          <w:marTop w:val="0"/>
          <w:marBottom w:val="0"/>
          <w:divBdr>
            <w:top w:val="none" w:sz="0" w:space="0" w:color="auto"/>
            <w:left w:val="none" w:sz="0" w:space="0" w:color="auto"/>
            <w:bottom w:val="none" w:sz="0" w:space="0" w:color="auto"/>
            <w:right w:val="none" w:sz="0" w:space="0" w:color="auto"/>
          </w:divBdr>
        </w:div>
        <w:div w:id="858860957">
          <w:marLeft w:val="0"/>
          <w:marRight w:val="0"/>
          <w:marTop w:val="0"/>
          <w:marBottom w:val="0"/>
          <w:divBdr>
            <w:top w:val="none" w:sz="0" w:space="0" w:color="auto"/>
            <w:left w:val="none" w:sz="0" w:space="0" w:color="auto"/>
            <w:bottom w:val="none" w:sz="0" w:space="0" w:color="auto"/>
            <w:right w:val="none" w:sz="0" w:space="0" w:color="auto"/>
          </w:divBdr>
        </w:div>
        <w:div w:id="2124155698">
          <w:marLeft w:val="0"/>
          <w:marRight w:val="0"/>
          <w:marTop w:val="0"/>
          <w:marBottom w:val="0"/>
          <w:divBdr>
            <w:top w:val="none" w:sz="0" w:space="0" w:color="auto"/>
            <w:left w:val="none" w:sz="0" w:space="0" w:color="auto"/>
            <w:bottom w:val="none" w:sz="0" w:space="0" w:color="auto"/>
            <w:right w:val="none" w:sz="0" w:space="0" w:color="auto"/>
          </w:divBdr>
        </w:div>
        <w:div w:id="2045011280">
          <w:marLeft w:val="0"/>
          <w:marRight w:val="0"/>
          <w:marTop w:val="0"/>
          <w:marBottom w:val="0"/>
          <w:divBdr>
            <w:top w:val="none" w:sz="0" w:space="0" w:color="auto"/>
            <w:left w:val="none" w:sz="0" w:space="0" w:color="auto"/>
            <w:bottom w:val="none" w:sz="0" w:space="0" w:color="auto"/>
            <w:right w:val="none" w:sz="0" w:space="0" w:color="auto"/>
          </w:divBdr>
        </w:div>
        <w:div w:id="1294406975">
          <w:marLeft w:val="0"/>
          <w:marRight w:val="0"/>
          <w:marTop w:val="0"/>
          <w:marBottom w:val="0"/>
          <w:divBdr>
            <w:top w:val="none" w:sz="0" w:space="0" w:color="auto"/>
            <w:left w:val="none" w:sz="0" w:space="0" w:color="auto"/>
            <w:bottom w:val="none" w:sz="0" w:space="0" w:color="auto"/>
            <w:right w:val="none" w:sz="0" w:space="0" w:color="auto"/>
          </w:divBdr>
        </w:div>
        <w:div w:id="810442782">
          <w:marLeft w:val="0"/>
          <w:marRight w:val="0"/>
          <w:marTop w:val="0"/>
          <w:marBottom w:val="0"/>
          <w:divBdr>
            <w:top w:val="none" w:sz="0" w:space="0" w:color="auto"/>
            <w:left w:val="none" w:sz="0" w:space="0" w:color="auto"/>
            <w:bottom w:val="none" w:sz="0" w:space="0" w:color="auto"/>
            <w:right w:val="none" w:sz="0" w:space="0" w:color="auto"/>
          </w:divBdr>
        </w:div>
        <w:div w:id="1983077329">
          <w:marLeft w:val="0"/>
          <w:marRight w:val="0"/>
          <w:marTop w:val="0"/>
          <w:marBottom w:val="0"/>
          <w:divBdr>
            <w:top w:val="none" w:sz="0" w:space="0" w:color="auto"/>
            <w:left w:val="none" w:sz="0" w:space="0" w:color="auto"/>
            <w:bottom w:val="none" w:sz="0" w:space="0" w:color="auto"/>
            <w:right w:val="none" w:sz="0" w:space="0" w:color="auto"/>
          </w:divBdr>
        </w:div>
        <w:div w:id="105085300">
          <w:marLeft w:val="0"/>
          <w:marRight w:val="0"/>
          <w:marTop w:val="0"/>
          <w:marBottom w:val="0"/>
          <w:divBdr>
            <w:top w:val="none" w:sz="0" w:space="0" w:color="auto"/>
            <w:left w:val="none" w:sz="0" w:space="0" w:color="auto"/>
            <w:bottom w:val="none" w:sz="0" w:space="0" w:color="auto"/>
            <w:right w:val="none" w:sz="0" w:space="0" w:color="auto"/>
          </w:divBdr>
        </w:div>
        <w:div w:id="2144035940">
          <w:marLeft w:val="0"/>
          <w:marRight w:val="0"/>
          <w:marTop w:val="0"/>
          <w:marBottom w:val="0"/>
          <w:divBdr>
            <w:top w:val="none" w:sz="0" w:space="0" w:color="auto"/>
            <w:left w:val="none" w:sz="0" w:space="0" w:color="auto"/>
            <w:bottom w:val="none" w:sz="0" w:space="0" w:color="auto"/>
            <w:right w:val="none" w:sz="0" w:space="0" w:color="auto"/>
          </w:divBdr>
        </w:div>
        <w:div w:id="1680039441">
          <w:marLeft w:val="0"/>
          <w:marRight w:val="0"/>
          <w:marTop w:val="0"/>
          <w:marBottom w:val="0"/>
          <w:divBdr>
            <w:top w:val="none" w:sz="0" w:space="0" w:color="auto"/>
            <w:left w:val="none" w:sz="0" w:space="0" w:color="auto"/>
            <w:bottom w:val="none" w:sz="0" w:space="0" w:color="auto"/>
            <w:right w:val="none" w:sz="0" w:space="0" w:color="auto"/>
          </w:divBdr>
        </w:div>
        <w:div w:id="1414736756">
          <w:marLeft w:val="0"/>
          <w:marRight w:val="0"/>
          <w:marTop w:val="0"/>
          <w:marBottom w:val="0"/>
          <w:divBdr>
            <w:top w:val="none" w:sz="0" w:space="0" w:color="auto"/>
            <w:left w:val="none" w:sz="0" w:space="0" w:color="auto"/>
            <w:bottom w:val="none" w:sz="0" w:space="0" w:color="auto"/>
            <w:right w:val="none" w:sz="0" w:space="0" w:color="auto"/>
          </w:divBdr>
        </w:div>
        <w:div w:id="285281985">
          <w:marLeft w:val="0"/>
          <w:marRight w:val="0"/>
          <w:marTop w:val="0"/>
          <w:marBottom w:val="0"/>
          <w:divBdr>
            <w:top w:val="none" w:sz="0" w:space="0" w:color="auto"/>
            <w:left w:val="none" w:sz="0" w:space="0" w:color="auto"/>
            <w:bottom w:val="none" w:sz="0" w:space="0" w:color="auto"/>
            <w:right w:val="none" w:sz="0" w:space="0" w:color="auto"/>
          </w:divBdr>
        </w:div>
      </w:divsChild>
    </w:div>
    <w:div w:id="296178721">
      <w:bodyDiv w:val="1"/>
      <w:marLeft w:val="0"/>
      <w:marRight w:val="0"/>
      <w:marTop w:val="0"/>
      <w:marBottom w:val="0"/>
      <w:divBdr>
        <w:top w:val="none" w:sz="0" w:space="0" w:color="auto"/>
        <w:left w:val="none" w:sz="0" w:space="0" w:color="auto"/>
        <w:bottom w:val="none" w:sz="0" w:space="0" w:color="auto"/>
        <w:right w:val="none" w:sz="0" w:space="0" w:color="auto"/>
      </w:divBdr>
    </w:div>
    <w:div w:id="296687915">
      <w:bodyDiv w:val="1"/>
      <w:marLeft w:val="0"/>
      <w:marRight w:val="0"/>
      <w:marTop w:val="0"/>
      <w:marBottom w:val="0"/>
      <w:divBdr>
        <w:top w:val="none" w:sz="0" w:space="0" w:color="auto"/>
        <w:left w:val="none" w:sz="0" w:space="0" w:color="auto"/>
        <w:bottom w:val="none" w:sz="0" w:space="0" w:color="auto"/>
        <w:right w:val="none" w:sz="0" w:space="0" w:color="auto"/>
      </w:divBdr>
    </w:div>
    <w:div w:id="307904705">
      <w:bodyDiv w:val="1"/>
      <w:marLeft w:val="0"/>
      <w:marRight w:val="0"/>
      <w:marTop w:val="0"/>
      <w:marBottom w:val="0"/>
      <w:divBdr>
        <w:top w:val="none" w:sz="0" w:space="0" w:color="auto"/>
        <w:left w:val="none" w:sz="0" w:space="0" w:color="auto"/>
        <w:bottom w:val="none" w:sz="0" w:space="0" w:color="auto"/>
        <w:right w:val="none" w:sz="0" w:space="0" w:color="auto"/>
      </w:divBdr>
    </w:div>
    <w:div w:id="318273673">
      <w:bodyDiv w:val="1"/>
      <w:marLeft w:val="0"/>
      <w:marRight w:val="0"/>
      <w:marTop w:val="0"/>
      <w:marBottom w:val="0"/>
      <w:divBdr>
        <w:top w:val="none" w:sz="0" w:space="0" w:color="auto"/>
        <w:left w:val="none" w:sz="0" w:space="0" w:color="auto"/>
        <w:bottom w:val="none" w:sz="0" w:space="0" w:color="auto"/>
        <w:right w:val="none" w:sz="0" w:space="0" w:color="auto"/>
      </w:divBdr>
    </w:div>
    <w:div w:id="318853736">
      <w:bodyDiv w:val="1"/>
      <w:marLeft w:val="0"/>
      <w:marRight w:val="0"/>
      <w:marTop w:val="0"/>
      <w:marBottom w:val="0"/>
      <w:divBdr>
        <w:top w:val="none" w:sz="0" w:space="0" w:color="auto"/>
        <w:left w:val="none" w:sz="0" w:space="0" w:color="auto"/>
        <w:bottom w:val="none" w:sz="0" w:space="0" w:color="auto"/>
        <w:right w:val="none" w:sz="0" w:space="0" w:color="auto"/>
      </w:divBdr>
      <w:divsChild>
        <w:div w:id="611396784">
          <w:marLeft w:val="0"/>
          <w:marRight w:val="0"/>
          <w:marTop w:val="0"/>
          <w:marBottom w:val="0"/>
          <w:divBdr>
            <w:top w:val="none" w:sz="0" w:space="0" w:color="auto"/>
            <w:left w:val="none" w:sz="0" w:space="0" w:color="auto"/>
            <w:bottom w:val="none" w:sz="0" w:space="0" w:color="auto"/>
            <w:right w:val="none" w:sz="0" w:space="0" w:color="auto"/>
          </w:divBdr>
          <w:divsChild>
            <w:div w:id="364673745">
              <w:marLeft w:val="0"/>
              <w:marRight w:val="0"/>
              <w:marTop w:val="0"/>
              <w:marBottom w:val="0"/>
              <w:divBdr>
                <w:top w:val="none" w:sz="0" w:space="0" w:color="auto"/>
                <w:left w:val="none" w:sz="0" w:space="0" w:color="auto"/>
                <w:bottom w:val="none" w:sz="0" w:space="0" w:color="auto"/>
                <w:right w:val="none" w:sz="0" w:space="0" w:color="auto"/>
              </w:divBdr>
            </w:div>
            <w:div w:id="1249078779">
              <w:marLeft w:val="0"/>
              <w:marRight w:val="0"/>
              <w:marTop w:val="0"/>
              <w:marBottom w:val="0"/>
              <w:divBdr>
                <w:top w:val="none" w:sz="0" w:space="0" w:color="auto"/>
                <w:left w:val="none" w:sz="0" w:space="0" w:color="auto"/>
                <w:bottom w:val="none" w:sz="0" w:space="0" w:color="auto"/>
                <w:right w:val="none" w:sz="0" w:space="0" w:color="auto"/>
              </w:divBdr>
            </w:div>
            <w:div w:id="1788154354">
              <w:marLeft w:val="0"/>
              <w:marRight w:val="0"/>
              <w:marTop w:val="0"/>
              <w:marBottom w:val="0"/>
              <w:divBdr>
                <w:top w:val="none" w:sz="0" w:space="0" w:color="auto"/>
                <w:left w:val="none" w:sz="0" w:space="0" w:color="auto"/>
                <w:bottom w:val="none" w:sz="0" w:space="0" w:color="auto"/>
                <w:right w:val="none" w:sz="0" w:space="0" w:color="auto"/>
              </w:divBdr>
            </w:div>
            <w:div w:id="59601817">
              <w:marLeft w:val="0"/>
              <w:marRight w:val="0"/>
              <w:marTop w:val="0"/>
              <w:marBottom w:val="0"/>
              <w:divBdr>
                <w:top w:val="none" w:sz="0" w:space="0" w:color="auto"/>
                <w:left w:val="none" w:sz="0" w:space="0" w:color="auto"/>
                <w:bottom w:val="none" w:sz="0" w:space="0" w:color="auto"/>
                <w:right w:val="none" w:sz="0" w:space="0" w:color="auto"/>
              </w:divBdr>
            </w:div>
            <w:div w:id="1385833442">
              <w:marLeft w:val="0"/>
              <w:marRight w:val="0"/>
              <w:marTop w:val="0"/>
              <w:marBottom w:val="0"/>
              <w:divBdr>
                <w:top w:val="none" w:sz="0" w:space="0" w:color="auto"/>
                <w:left w:val="none" w:sz="0" w:space="0" w:color="auto"/>
                <w:bottom w:val="none" w:sz="0" w:space="0" w:color="auto"/>
                <w:right w:val="none" w:sz="0" w:space="0" w:color="auto"/>
              </w:divBdr>
            </w:div>
            <w:div w:id="680358990">
              <w:marLeft w:val="0"/>
              <w:marRight w:val="0"/>
              <w:marTop w:val="0"/>
              <w:marBottom w:val="0"/>
              <w:divBdr>
                <w:top w:val="none" w:sz="0" w:space="0" w:color="auto"/>
                <w:left w:val="none" w:sz="0" w:space="0" w:color="auto"/>
                <w:bottom w:val="none" w:sz="0" w:space="0" w:color="auto"/>
                <w:right w:val="none" w:sz="0" w:space="0" w:color="auto"/>
              </w:divBdr>
            </w:div>
            <w:div w:id="1088425783">
              <w:marLeft w:val="0"/>
              <w:marRight w:val="0"/>
              <w:marTop w:val="0"/>
              <w:marBottom w:val="0"/>
              <w:divBdr>
                <w:top w:val="none" w:sz="0" w:space="0" w:color="auto"/>
                <w:left w:val="none" w:sz="0" w:space="0" w:color="auto"/>
                <w:bottom w:val="none" w:sz="0" w:space="0" w:color="auto"/>
                <w:right w:val="none" w:sz="0" w:space="0" w:color="auto"/>
              </w:divBdr>
            </w:div>
            <w:div w:id="1120297376">
              <w:marLeft w:val="0"/>
              <w:marRight w:val="0"/>
              <w:marTop w:val="0"/>
              <w:marBottom w:val="0"/>
              <w:divBdr>
                <w:top w:val="none" w:sz="0" w:space="0" w:color="auto"/>
                <w:left w:val="none" w:sz="0" w:space="0" w:color="auto"/>
                <w:bottom w:val="none" w:sz="0" w:space="0" w:color="auto"/>
                <w:right w:val="none" w:sz="0" w:space="0" w:color="auto"/>
              </w:divBdr>
            </w:div>
            <w:div w:id="357197098">
              <w:marLeft w:val="0"/>
              <w:marRight w:val="0"/>
              <w:marTop w:val="0"/>
              <w:marBottom w:val="0"/>
              <w:divBdr>
                <w:top w:val="none" w:sz="0" w:space="0" w:color="auto"/>
                <w:left w:val="none" w:sz="0" w:space="0" w:color="auto"/>
                <w:bottom w:val="none" w:sz="0" w:space="0" w:color="auto"/>
                <w:right w:val="none" w:sz="0" w:space="0" w:color="auto"/>
              </w:divBdr>
            </w:div>
            <w:div w:id="801271121">
              <w:marLeft w:val="0"/>
              <w:marRight w:val="0"/>
              <w:marTop w:val="0"/>
              <w:marBottom w:val="0"/>
              <w:divBdr>
                <w:top w:val="none" w:sz="0" w:space="0" w:color="auto"/>
                <w:left w:val="none" w:sz="0" w:space="0" w:color="auto"/>
                <w:bottom w:val="none" w:sz="0" w:space="0" w:color="auto"/>
                <w:right w:val="none" w:sz="0" w:space="0" w:color="auto"/>
              </w:divBdr>
            </w:div>
            <w:div w:id="1849245768">
              <w:marLeft w:val="0"/>
              <w:marRight w:val="0"/>
              <w:marTop w:val="0"/>
              <w:marBottom w:val="0"/>
              <w:divBdr>
                <w:top w:val="none" w:sz="0" w:space="0" w:color="auto"/>
                <w:left w:val="none" w:sz="0" w:space="0" w:color="auto"/>
                <w:bottom w:val="none" w:sz="0" w:space="0" w:color="auto"/>
                <w:right w:val="none" w:sz="0" w:space="0" w:color="auto"/>
              </w:divBdr>
            </w:div>
            <w:div w:id="784613046">
              <w:marLeft w:val="0"/>
              <w:marRight w:val="0"/>
              <w:marTop w:val="0"/>
              <w:marBottom w:val="0"/>
              <w:divBdr>
                <w:top w:val="none" w:sz="0" w:space="0" w:color="auto"/>
                <w:left w:val="none" w:sz="0" w:space="0" w:color="auto"/>
                <w:bottom w:val="none" w:sz="0" w:space="0" w:color="auto"/>
                <w:right w:val="none" w:sz="0" w:space="0" w:color="auto"/>
              </w:divBdr>
            </w:div>
            <w:div w:id="139470552">
              <w:marLeft w:val="0"/>
              <w:marRight w:val="0"/>
              <w:marTop w:val="0"/>
              <w:marBottom w:val="0"/>
              <w:divBdr>
                <w:top w:val="none" w:sz="0" w:space="0" w:color="auto"/>
                <w:left w:val="none" w:sz="0" w:space="0" w:color="auto"/>
                <w:bottom w:val="none" w:sz="0" w:space="0" w:color="auto"/>
                <w:right w:val="none" w:sz="0" w:space="0" w:color="auto"/>
              </w:divBdr>
            </w:div>
            <w:div w:id="2131119765">
              <w:marLeft w:val="0"/>
              <w:marRight w:val="0"/>
              <w:marTop w:val="0"/>
              <w:marBottom w:val="0"/>
              <w:divBdr>
                <w:top w:val="none" w:sz="0" w:space="0" w:color="auto"/>
                <w:left w:val="none" w:sz="0" w:space="0" w:color="auto"/>
                <w:bottom w:val="none" w:sz="0" w:space="0" w:color="auto"/>
                <w:right w:val="none" w:sz="0" w:space="0" w:color="auto"/>
              </w:divBdr>
            </w:div>
            <w:div w:id="1708019784">
              <w:marLeft w:val="0"/>
              <w:marRight w:val="0"/>
              <w:marTop w:val="0"/>
              <w:marBottom w:val="0"/>
              <w:divBdr>
                <w:top w:val="none" w:sz="0" w:space="0" w:color="auto"/>
                <w:left w:val="none" w:sz="0" w:space="0" w:color="auto"/>
                <w:bottom w:val="none" w:sz="0" w:space="0" w:color="auto"/>
                <w:right w:val="none" w:sz="0" w:space="0" w:color="auto"/>
              </w:divBdr>
            </w:div>
            <w:div w:id="1781801631">
              <w:marLeft w:val="0"/>
              <w:marRight w:val="0"/>
              <w:marTop w:val="0"/>
              <w:marBottom w:val="0"/>
              <w:divBdr>
                <w:top w:val="none" w:sz="0" w:space="0" w:color="auto"/>
                <w:left w:val="none" w:sz="0" w:space="0" w:color="auto"/>
                <w:bottom w:val="none" w:sz="0" w:space="0" w:color="auto"/>
                <w:right w:val="none" w:sz="0" w:space="0" w:color="auto"/>
              </w:divBdr>
            </w:div>
            <w:div w:id="965232012">
              <w:marLeft w:val="0"/>
              <w:marRight w:val="0"/>
              <w:marTop w:val="0"/>
              <w:marBottom w:val="0"/>
              <w:divBdr>
                <w:top w:val="none" w:sz="0" w:space="0" w:color="auto"/>
                <w:left w:val="none" w:sz="0" w:space="0" w:color="auto"/>
                <w:bottom w:val="none" w:sz="0" w:space="0" w:color="auto"/>
                <w:right w:val="none" w:sz="0" w:space="0" w:color="auto"/>
              </w:divBdr>
            </w:div>
            <w:div w:id="686711973">
              <w:marLeft w:val="0"/>
              <w:marRight w:val="0"/>
              <w:marTop w:val="0"/>
              <w:marBottom w:val="0"/>
              <w:divBdr>
                <w:top w:val="none" w:sz="0" w:space="0" w:color="auto"/>
                <w:left w:val="none" w:sz="0" w:space="0" w:color="auto"/>
                <w:bottom w:val="none" w:sz="0" w:space="0" w:color="auto"/>
                <w:right w:val="none" w:sz="0" w:space="0" w:color="auto"/>
              </w:divBdr>
            </w:div>
            <w:div w:id="1658799620">
              <w:marLeft w:val="0"/>
              <w:marRight w:val="0"/>
              <w:marTop w:val="0"/>
              <w:marBottom w:val="0"/>
              <w:divBdr>
                <w:top w:val="none" w:sz="0" w:space="0" w:color="auto"/>
                <w:left w:val="none" w:sz="0" w:space="0" w:color="auto"/>
                <w:bottom w:val="none" w:sz="0" w:space="0" w:color="auto"/>
                <w:right w:val="none" w:sz="0" w:space="0" w:color="auto"/>
              </w:divBdr>
            </w:div>
          </w:divsChild>
        </w:div>
        <w:div w:id="1285455281">
          <w:marLeft w:val="0"/>
          <w:marRight w:val="0"/>
          <w:marTop w:val="0"/>
          <w:marBottom w:val="0"/>
          <w:divBdr>
            <w:top w:val="none" w:sz="0" w:space="0" w:color="auto"/>
            <w:left w:val="none" w:sz="0" w:space="0" w:color="auto"/>
            <w:bottom w:val="none" w:sz="0" w:space="0" w:color="auto"/>
            <w:right w:val="none" w:sz="0" w:space="0" w:color="auto"/>
          </w:divBdr>
          <w:divsChild>
            <w:div w:id="1156653885">
              <w:marLeft w:val="0"/>
              <w:marRight w:val="0"/>
              <w:marTop w:val="0"/>
              <w:marBottom w:val="0"/>
              <w:divBdr>
                <w:top w:val="none" w:sz="0" w:space="0" w:color="auto"/>
                <w:left w:val="none" w:sz="0" w:space="0" w:color="auto"/>
                <w:bottom w:val="none" w:sz="0" w:space="0" w:color="auto"/>
                <w:right w:val="none" w:sz="0" w:space="0" w:color="auto"/>
              </w:divBdr>
            </w:div>
            <w:div w:id="1598057210">
              <w:marLeft w:val="0"/>
              <w:marRight w:val="0"/>
              <w:marTop w:val="0"/>
              <w:marBottom w:val="0"/>
              <w:divBdr>
                <w:top w:val="none" w:sz="0" w:space="0" w:color="auto"/>
                <w:left w:val="none" w:sz="0" w:space="0" w:color="auto"/>
                <w:bottom w:val="none" w:sz="0" w:space="0" w:color="auto"/>
                <w:right w:val="none" w:sz="0" w:space="0" w:color="auto"/>
              </w:divBdr>
            </w:div>
            <w:div w:id="637999079">
              <w:marLeft w:val="0"/>
              <w:marRight w:val="0"/>
              <w:marTop w:val="0"/>
              <w:marBottom w:val="0"/>
              <w:divBdr>
                <w:top w:val="none" w:sz="0" w:space="0" w:color="auto"/>
                <w:left w:val="none" w:sz="0" w:space="0" w:color="auto"/>
                <w:bottom w:val="none" w:sz="0" w:space="0" w:color="auto"/>
                <w:right w:val="none" w:sz="0" w:space="0" w:color="auto"/>
              </w:divBdr>
            </w:div>
            <w:div w:id="2011827153">
              <w:marLeft w:val="0"/>
              <w:marRight w:val="0"/>
              <w:marTop w:val="0"/>
              <w:marBottom w:val="0"/>
              <w:divBdr>
                <w:top w:val="none" w:sz="0" w:space="0" w:color="auto"/>
                <w:left w:val="none" w:sz="0" w:space="0" w:color="auto"/>
                <w:bottom w:val="none" w:sz="0" w:space="0" w:color="auto"/>
                <w:right w:val="none" w:sz="0" w:space="0" w:color="auto"/>
              </w:divBdr>
            </w:div>
          </w:divsChild>
        </w:div>
        <w:div w:id="723985694">
          <w:marLeft w:val="0"/>
          <w:marRight w:val="0"/>
          <w:marTop w:val="0"/>
          <w:marBottom w:val="0"/>
          <w:divBdr>
            <w:top w:val="none" w:sz="0" w:space="0" w:color="auto"/>
            <w:left w:val="none" w:sz="0" w:space="0" w:color="auto"/>
            <w:bottom w:val="none" w:sz="0" w:space="0" w:color="auto"/>
            <w:right w:val="none" w:sz="0" w:space="0" w:color="auto"/>
          </w:divBdr>
          <w:divsChild>
            <w:div w:id="1744141689">
              <w:marLeft w:val="-75"/>
              <w:marRight w:val="0"/>
              <w:marTop w:val="30"/>
              <w:marBottom w:val="30"/>
              <w:divBdr>
                <w:top w:val="none" w:sz="0" w:space="0" w:color="auto"/>
                <w:left w:val="none" w:sz="0" w:space="0" w:color="auto"/>
                <w:bottom w:val="none" w:sz="0" w:space="0" w:color="auto"/>
                <w:right w:val="none" w:sz="0" w:space="0" w:color="auto"/>
              </w:divBdr>
              <w:divsChild>
                <w:div w:id="726421121">
                  <w:marLeft w:val="0"/>
                  <w:marRight w:val="0"/>
                  <w:marTop w:val="0"/>
                  <w:marBottom w:val="0"/>
                  <w:divBdr>
                    <w:top w:val="none" w:sz="0" w:space="0" w:color="auto"/>
                    <w:left w:val="none" w:sz="0" w:space="0" w:color="auto"/>
                    <w:bottom w:val="none" w:sz="0" w:space="0" w:color="auto"/>
                    <w:right w:val="none" w:sz="0" w:space="0" w:color="auto"/>
                  </w:divBdr>
                  <w:divsChild>
                    <w:div w:id="506750794">
                      <w:marLeft w:val="0"/>
                      <w:marRight w:val="0"/>
                      <w:marTop w:val="0"/>
                      <w:marBottom w:val="0"/>
                      <w:divBdr>
                        <w:top w:val="none" w:sz="0" w:space="0" w:color="auto"/>
                        <w:left w:val="none" w:sz="0" w:space="0" w:color="auto"/>
                        <w:bottom w:val="none" w:sz="0" w:space="0" w:color="auto"/>
                        <w:right w:val="none" w:sz="0" w:space="0" w:color="auto"/>
                      </w:divBdr>
                    </w:div>
                  </w:divsChild>
                </w:div>
                <w:div w:id="1242791594">
                  <w:marLeft w:val="0"/>
                  <w:marRight w:val="0"/>
                  <w:marTop w:val="0"/>
                  <w:marBottom w:val="0"/>
                  <w:divBdr>
                    <w:top w:val="none" w:sz="0" w:space="0" w:color="auto"/>
                    <w:left w:val="none" w:sz="0" w:space="0" w:color="auto"/>
                    <w:bottom w:val="none" w:sz="0" w:space="0" w:color="auto"/>
                    <w:right w:val="none" w:sz="0" w:space="0" w:color="auto"/>
                  </w:divBdr>
                  <w:divsChild>
                    <w:div w:id="15304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06925">
          <w:marLeft w:val="0"/>
          <w:marRight w:val="0"/>
          <w:marTop w:val="0"/>
          <w:marBottom w:val="0"/>
          <w:divBdr>
            <w:top w:val="none" w:sz="0" w:space="0" w:color="auto"/>
            <w:left w:val="none" w:sz="0" w:space="0" w:color="auto"/>
            <w:bottom w:val="none" w:sz="0" w:space="0" w:color="auto"/>
            <w:right w:val="none" w:sz="0" w:space="0" w:color="auto"/>
          </w:divBdr>
          <w:divsChild>
            <w:div w:id="24333752">
              <w:marLeft w:val="0"/>
              <w:marRight w:val="0"/>
              <w:marTop w:val="0"/>
              <w:marBottom w:val="0"/>
              <w:divBdr>
                <w:top w:val="none" w:sz="0" w:space="0" w:color="auto"/>
                <w:left w:val="none" w:sz="0" w:space="0" w:color="auto"/>
                <w:bottom w:val="none" w:sz="0" w:space="0" w:color="auto"/>
                <w:right w:val="none" w:sz="0" w:space="0" w:color="auto"/>
              </w:divBdr>
            </w:div>
            <w:div w:id="455374152">
              <w:marLeft w:val="0"/>
              <w:marRight w:val="0"/>
              <w:marTop w:val="0"/>
              <w:marBottom w:val="0"/>
              <w:divBdr>
                <w:top w:val="none" w:sz="0" w:space="0" w:color="auto"/>
                <w:left w:val="none" w:sz="0" w:space="0" w:color="auto"/>
                <w:bottom w:val="none" w:sz="0" w:space="0" w:color="auto"/>
                <w:right w:val="none" w:sz="0" w:space="0" w:color="auto"/>
              </w:divBdr>
            </w:div>
            <w:div w:id="105276213">
              <w:marLeft w:val="0"/>
              <w:marRight w:val="0"/>
              <w:marTop w:val="0"/>
              <w:marBottom w:val="0"/>
              <w:divBdr>
                <w:top w:val="none" w:sz="0" w:space="0" w:color="auto"/>
                <w:left w:val="none" w:sz="0" w:space="0" w:color="auto"/>
                <w:bottom w:val="none" w:sz="0" w:space="0" w:color="auto"/>
                <w:right w:val="none" w:sz="0" w:space="0" w:color="auto"/>
              </w:divBdr>
            </w:div>
            <w:div w:id="135995201">
              <w:marLeft w:val="0"/>
              <w:marRight w:val="0"/>
              <w:marTop w:val="0"/>
              <w:marBottom w:val="0"/>
              <w:divBdr>
                <w:top w:val="none" w:sz="0" w:space="0" w:color="auto"/>
                <w:left w:val="none" w:sz="0" w:space="0" w:color="auto"/>
                <w:bottom w:val="none" w:sz="0" w:space="0" w:color="auto"/>
                <w:right w:val="none" w:sz="0" w:space="0" w:color="auto"/>
              </w:divBdr>
            </w:div>
            <w:div w:id="2130201214">
              <w:marLeft w:val="0"/>
              <w:marRight w:val="0"/>
              <w:marTop w:val="0"/>
              <w:marBottom w:val="0"/>
              <w:divBdr>
                <w:top w:val="none" w:sz="0" w:space="0" w:color="auto"/>
                <w:left w:val="none" w:sz="0" w:space="0" w:color="auto"/>
                <w:bottom w:val="none" w:sz="0" w:space="0" w:color="auto"/>
                <w:right w:val="none" w:sz="0" w:space="0" w:color="auto"/>
              </w:divBdr>
            </w:div>
            <w:div w:id="1783527617">
              <w:marLeft w:val="0"/>
              <w:marRight w:val="0"/>
              <w:marTop w:val="0"/>
              <w:marBottom w:val="0"/>
              <w:divBdr>
                <w:top w:val="none" w:sz="0" w:space="0" w:color="auto"/>
                <w:left w:val="none" w:sz="0" w:space="0" w:color="auto"/>
                <w:bottom w:val="none" w:sz="0" w:space="0" w:color="auto"/>
                <w:right w:val="none" w:sz="0" w:space="0" w:color="auto"/>
              </w:divBdr>
            </w:div>
            <w:div w:id="498077610">
              <w:marLeft w:val="0"/>
              <w:marRight w:val="0"/>
              <w:marTop w:val="0"/>
              <w:marBottom w:val="0"/>
              <w:divBdr>
                <w:top w:val="none" w:sz="0" w:space="0" w:color="auto"/>
                <w:left w:val="none" w:sz="0" w:space="0" w:color="auto"/>
                <w:bottom w:val="none" w:sz="0" w:space="0" w:color="auto"/>
                <w:right w:val="none" w:sz="0" w:space="0" w:color="auto"/>
              </w:divBdr>
            </w:div>
            <w:div w:id="1804882758">
              <w:marLeft w:val="0"/>
              <w:marRight w:val="0"/>
              <w:marTop w:val="0"/>
              <w:marBottom w:val="0"/>
              <w:divBdr>
                <w:top w:val="none" w:sz="0" w:space="0" w:color="auto"/>
                <w:left w:val="none" w:sz="0" w:space="0" w:color="auto"/>
                <w:bottom w:val="none" w:sz="0" w:space="0" w:color="auto"/>
                <w:right w:val="none" w:sz="0" w:space="0" w:color="auto"/>
              </w:divBdr>
            </w:div>
            <w:div w:id="1258563856">
              <w:marLeft w:val="0"/>
              <w:marRight w:val="0"/>
              <w:marTop w:val="0"/>
              <w:marBottom w:val="0"/>
              <w:divBdr>
                <w:top w:val="none" w:sz="0" w:space="0" w:color="auto"/>
                <w:left w:val="none" w:sz="0" w:space="0" w:color="auto"/>
                <w:bottom w:val="none" w:sz="0" w:space="0" w:color="auto"/>
                <w:right w:val="none" w:sz="0" w:space="0" w:color="auto"/>
              </w:divBdr>
            </w:div>
            <w:div w:id="696657363">
              <w:marLeft w:val="0"/>
              <w:marRight w:val="0"/>
              <w:marTop w:val="0"/>
              <w:marBottom w:val="0"/>
              <w:divBdr>
                <w:top w:val="none" w:sz="0" w:space="0" w:color="auto"/>
                <w:left w:val="none" w:sz="0" w:space="0" w:color="auto"/>
                <w:bottom w:val="none" w:sz="0" w:space="0" w:color="auto"/>
                <w:right w:val="none" w:sz="0" w:space="0" w:color="auto"/>
              </w:divBdr>
            </w:div>
            <w:div w:id="311063409">
              <w:marLeft w:val="0"/>
              <w:marRight w:val="0"/>
              <w:marTop w:val="0"/>
              <w:marBottom w:val="0"/>
              <w:divBdr>
                <w:top w:val="none" w:sz="0" w:space="0" w:color="auto"/>
                <w:left w:val="none" w:sz="0" w:space="0" w:color="auto"/>
                <w:bottom w:val="none" w:sz="0" w:space="0" w:color="auto"/>
                <w:right w:val="none" w:sz="0" w:space="0" w:color="auto"/>
              </w:divBdr>
            </w:div>
            <w:div w:id="1304240141">
              <w:marLeft w:val="0"/>
              <w:marRight w:val="0"/>
              <w:marTop w:val="0"/>
              <w:marBottom w:val="0"/>
              <w:divBdr>
                <w:top w:val="none" w:sz="0" w:space="0" w:color="auto"/>
                <w:left w:val="none" w:sz="0" w:space="0" w:color="auto"/>
                <w:bottom w:val="none" w:sz="0" w:space="0" w:color="auto"/>
                <w:right w:val="none" w:sz="0" w:space="0" w:color="auto"/>
              </w:divBdr>
            </w:div>
            <w:div w:id="601033371">
              <w:marLeft w:val="0"/>
              <w:marRight w:val="0"/>
              <w:marTop w:val="0"/>
              <w:marBottom w:val="0"/>
              <w:divBdr>
                <w:top w:val="none" w:sz="0" w:space="0" w:color="auto"/>
                <w:left w:val="none" w:sz="0" w:space="0" w:color="auto"/>
                <w:bottom w:val="none" w:sz="0" w:space="0" w:color="auto"/>
                <w:right w:val="none" w:sz="0" w:space="0" w:color="auto"/>
              </w:divBdr>
            </w:div>
            <w:div w:id="1798181377">
              <w:marLeft w:val="0"/>
              <w:marRight w:val="0"/>
              <w:marTop w:val="0"/>
              <w:marBottom w:val="0"/>
              <w:divBdr>
                <w:top w:val="none" w:sz="0" w:space="0" w:color="auto"/>
                <w:left w:val="none" w:sz="0" w:space="0" w:color="auto"/>
                <w:bottom w:val="none" w:sz="0" w:space="0" w:color="auto"/>
                <w:right w:val="none" w:sz="0" w:space="0" w:color="auto"/>
              </w:divBdr>
            </w:div>
            <w:div w:id="1159542290">
              <w:marLeft w:val="0"/>
              <w:marRight w:val="0"/>
              <w:marTop w:val="0"/>
              <w:marBottom w:val="0"/>
              <w:divBdr>
                <w:top w:val="none" w:sz="0" w:space="0" w:color="auto"/>
                <w:left w:val="none" w:sz="0" w:space="0" w:color="auto"/>
                <w:bottom w:val="none" w:sz="0" w:space="0" w:color="auto"/>
                <w:right w:val="none" w:sz="0" w:space="0" w:color="auto"/>
              </w:divBdr>
            </w:div>
            <w:div w:id="1751611334">
              <w:marLeft w:val="0"/>
              <w:marRight w:val="0"/>
              <w:marTop w:val="0"/>
              <w:marBottom w:val="0"/>
              <w:divBdr>
                <w:top w:val="none" w:sz="0" w:space="0" w:color="auto"/>
                <w:left w:val="none" w:sz="0" w:space="0" w:color="auto"/>
                <w:bottom w:val="none" w:sz="0" w:space="0" w:color="auto"/>
                <w:right w:val="none" w:sz="0" w:space="0" w:color="auto"/>
              </w:divBdr>
            </w:div>
            <w:div w:id="417210236">
              <w:marLeft w:val="0"/>
              <w:marRight w:val="0"/>
              <w:marTop w:val="0"/>
              <w:marBottom w:val="0"/>
              <w:divBdr>
                <w:top w:val="none" w:sz="0" w:space="0" w:color="auto"/>
                <w:left w:val="none" w:sz="0" w:space="0" w:color="auto"/>
                <w:bottom w:val="none" w:sz="0" w:space="0" w:color="auto"/>
                <w:right w:val="none" w:sz="0" w:space="0" w:color="auto"/>
              </w:divBdr>
            </w:div>
            <w:div w:id="1709865892">
              <w:marLeft w:val="0"/>
              <w:marRight w:val="0"/>
              <w:marTop w:val="0"/>
              <w:marBottom w:val="0"/>
              <w:divBdr>
                <w:top w:val="none" w:sz="0" w:space="0" w:color="auto"/>
                <w:left w:val="none" w:sz="0" w:space="0" w:color="auto"/>
                <w:bottom w:val="none" w:sz="0" w:space="0" w:color="auto"/>
                <w:right w:val="none" w:sz="0" w:space="0" w:color="auto"/>
              </w:divBdr>
            </w:div>
            <w:div w:id="1954432980">
              <w:marLeft w:val="0"/>
              <w:marRight w:val="0"/>
              <w:marTop w:val="0"/>
              <w:marBottom w:val="0"/>
              <w:divBdr>
                <w:top w:val="none" w:sz="0" w:space="0" w:color="auto"/>
                <w:left w:val="none" w:sz="0" w:space="0" w:color="auto"/>
                <w:bottom w:val="none" w:sz="0" w:space="0" w:color="auto"/>
                <w:right w:val="none" w:sz="0" w:space="0" w:color="auto"/>
              </w:divBdr>
            </w:div>
            <w:div w:id="1032994972">
              <w:marLeft w:val="0"/>
              <w:marRight w:val="0"/>
              <w:marTop w:val="0"/>
              <w:marBottom w:val="0"/>
              <w:divBdr>
                <w:top w:val="none" w:sz="0" w:space="0" w:color="auto"/>
                <w:left w:val="none" w:sz="0" w:space="0" w:color="auto"/>
                <w:bottom w:val="none" w:sz="0" w:space="0" w:color="auto"/>
                <w:right w:val="none" w:sz="0" w:space="0" w:color="auto"/>
              </w:divBdr>
            </w:div>
          </w:divsChild>
        </w:div>
        <w:div w:id="910457413">
          <w:marLeft w:val="0"/>
          <w:marRight w:val="0"/>
          <w:marTop w:val="0"/>
          <w:marBottom w:val="0"/>
          <w:divBdr>
            <w:top w:val="none" w:sz="0" w:space="0" w:color="auto"/>
            <w:left w:val="none" w:sz="0" w:space="0" w:color="auto"/>
            <w:bottom w:val="none" w:sz="0" w:space="0" w:color="auto"/>
            <w:right w:val="none" w:sz="0" w:space="0" w:color="auto"/>
          </w:divBdr>
          <w:divsChild>
            <w:div w:id="1170371214">
              <w:marLeft w:val="0"/>
              <w:marRight w:val="0"/>
              <w:marTop w:val="0"/>
              <w:marBottom w:val="0"/>
              <w:divBdr>
                <w:top w:val="none" w:sz="0" w:space="0" w:color="auto"/>
                <w:left w:val="none" w:sz="0" w:space="0" w:color="auto"/>
                <w:bottom w:val="none" w:sz="0" w:space="0" w:color="auto"/>
                <w:right w:val="none" w:sz="0" w:space="0" w:color="auto"/>
              </w:divBdr>
            </w:div>
            <w:div w:id="1688368203">
              <w:marLeft w:val="0"/>
              <w:marRight w:val="0"/>
              <w:marTop w:val="0"/>
              <w:marBottom w:val="0"/>
              <w:divBdr>
                <w:top w:val="none" w:sz="0" w:space="0" w:color="auto"/>
                <w:left w:val="none" w:sz="0" w:space="0" w:color="auto"/>
                <w:bottom w:val="none" w:sz="0" w:space="0" w:color="auto"/>
                <w:right w:val="none" w:sz="0" w:space="0" w:color="auto"/>
              </w:divBdr>
            </w:div>
            <w:div w:id="431364688">
              <w:marLeft w:val="0"/>
              <w:marRight w:val="0"/>
              <w:marTop w:val="0"/>
              <w:marBottom w:val="0"/>
              <w:divBdr>
                <w:top w:val="none" w:sz="0" w:space="0" w:color="auto"/>
                <w:left w:val="none" w:sz="0" w:space="0" w:color="auto"/>
                <w:bottom w:val="none" w:sz="0" w:space="0" w:color="auto"/>
                <w:right w:val="none" w:sz="0" w:space="0" w:color="auto"/>
              </w:divBdr>
            </w:div>
            <w:div w:id="244923498">
              <w:marLeft w:val="0"/>
              <w:marRight w:val="0"/>
              <w:marTop w:val="0"/>
              <w:marBottom w:val="0"/>
              <w:divBdr>
                <w:top w:val="none" w:sz="0" w:space="0" w:color="auto"/>
                <w:left w:val="none" w:sz="0" w:space="0" w:color="auto"/>
                <w:bottom w:val="none" w:sz="0" w:space="0" w:color="auto"/>
                <w:right w:val="none" w:sz="0" w:space="0" w:color="auto"/>
              </w:divBdr>
            </w:div>
            <w:div w:id="1527064273">
              <w:marLeft w:val="0"/>
              <w:marRight w:val="0"/>
              <w:marTop w:val="0"/>
              <w:marBottom w:val="0"/>
              <w:divBdr>
                <w:top w:val="none" w:sz="0" w:space="0" w:color="auto"/>
                <w:left w:val="none" w:sz="0" w:space="0" w:color="auto"/>
                <w:bottom w:val="none" w:sz="0" w:space="0" w:color="auto"/>
                <w:right w:val="none" w:sz="0" w:space="0" w:color="auto"/>
              </w:divBdr>
            </w:div>
            <w:div w:id="1019433681">
              <w:marLeft w:val="0"/>
              <w:marRight w:val="0"/>
              <w:marTop w:val="0"/>
              <w:marBottom w:val="0"/>
              <w:divBdr>
                <w:top w:val="none" w:sz="0" w:space="0" w:color="auto"/>
                <w:left w:val="none" w:sz="0" w:space="0" w:color="auto"/>
                <w:bottom w:val="none" w:sz="0" w:space="0" w:color="auto"/>
                <w:right w:val="none" w:sz="0" w:space="0" w:color="auto"/>
              </w:divBdr>
            </w:div>
            <w:div w:id="1963725392">
              <w:marLeft w:val="0"/>
              <w:marRight w:val="0"/>
              <w:marTop w:val="0"/>
              <w:marBottom w:val="0"/>
              <w:divBdr>
                <w:top w:val="none" w:sz="0" w:space="0" w:color="auto"/>
                <w:left w:val="none" w:sz="0" w:space="0" w:color="auto"/>
                <w:bottom w:val="none" w:sz="0" w:space="0" w:color="auto"/>
                <w:right w:val="none" w:sz="0" w:space="0" w:color="auto"/>
              </w:divBdr>
            </w:div>
            <w:div w:id="460002856">
              <w:marLeft w:val="0"/>
              <w:marRight w:val="0"/>
              <w:marTop w:val="0"/>
              <w:marBottom w:val="0"/>
              <w:divBdr>
                <w:top w:val="none" w:sz="0" w:space="0" w:color="auto"/>
                <w:left w:val="none" w:sz="0" w:space="0" w:color="auto"/>
                <w:bottom w:val="none" w:sz="0" w:space="0" w:color="auto"/>
                <w:right w:val="none" w:sz="0" w:space="0" w:color="auto"/>
              </w:divBdr>
            </w:div>
            <w:div w:id="1267888560">
              <w:marLeft w:val="0"/>
              <w:marRight w:val="0"/>
              <w:marTop w:val="0"/>
              <w:marBottom w:val="0"/>
              <w:divBdr>
                <w:top w:val="none" w:sz="0" w:space="0" w:color="auto"/>
                <w:left w:val="none" w:sz="0" w:space="0" w:color="auto"/>
                <w:bottom w:val="none" w:sz="0" w:space="0" w:color="auto"/>
                <w:right w:val="none" w:sz="0" w:space="0" w:color="auto"/>
              </w:divBdr>
            </w:div>
            <w:div w:id="459539785">
              <w:marLeft w:val="0"/>
              <w:marRight w:val="0"/>
              <w:marTop w:val="0"/>
              <w:marBottom w:val="0"/>
              <w:divBdr>
                <w:top w:val="none" w:sz="0" w:space="0" w:color="auto"/>
                <w:left w:val="none" w:sz="0" w:space="0" w:color="auto"/>
                <w:bottom w:val="none" w:sz="0" w:space="0" w:color="auto"/>
                <w:right w:val="none" w:sz="0" w:space="0" w:color="auto"/>
              </w:divBdr>
            </w:div>
            <w:div w:id="2035694543">
              <w:marLeft w:val="0"/>
              <w:marRight w:val="0"/>
              <w:marTop w:val="0"/>
              <w:marBottom w:val="0"/>
              <w:divBdr>
                <w:top w:val="none" w:sz="0" w:space="0" w:color="auto"/>
                <w:left w:val="none" w:sz="0" w:space="0" w:color="auto"/>
                <w:bottom w:val="none" w:sz="0" w:space="0" w:color="auto"/>
                <w:right w:val="none" w:sz="0" w:space="0" w:color="auto"/>
              </w:divBdr>
            </w:div>
            <w:div w:id="1723017126">
              <w:marLeft w:val="0"/>
              <w:marRight w:val="0"/>
              <w:marTop w:val="0"/>
              <w:marBottom w:val="0"/>
              <w:divBdr>
                <w:top w:val="none" w:sz="0" w:space="0" w:color="auto"/>
                <w:left w:val="none" w:sz="0" w:space="0" w:color="auto"/>
                <w:bottom w:val="none" w:sz="0" w:space="0" w:color="auto"/>
                <w:right w:val="none" w:sz="0" w:space="0" w:color="auto"/>
              </w:divBdr>
            </w:div>
            <w:div w:id="339282053">
              <w:marLeft w:val="0"/>
              <w:marRight w:val="0"/>
              <w:marTop w:val="0"/>
              <w:marBottom w:val="0"/>
              <w:divBdr>
                <w:top w:val="none" w:sz="0" w:space="0" w:color="auto"/>
                <w:left w:val="none" w:sz="0" w:space="0" w:color="auto"/>
                <w:bottom w:val="none" w:sz="0" w:space="0" w:color="auto"/>
                <w:right w:val="none" w:sz="0" w:space="0" w:color="auto"/>
              </w:divBdr>
            </w:div>
            <w:div w:id="1611814394">
              <w:marLeft w:val="0"/>
              <w:marRight w:val="0"/>
              <w:marTop w:val="0"/>
              <w:marBottom w:val="0"/>
              <w:divBdr>
                <w:top w:val="none" w:sz="0" w:space="0" w:color="auto"/>
                <w:left w:val="none" w:sz="0" w:space="0" w:color="auto"/>
                <w:bottom w:val="none" w:sz="0" w:space="0" w:color="auto"/>
                <w:right w:val="none" w:sz="0" w:space="0" w:color="auto"/>
              </w:divBdr>
            </w:div>
            <w:div w:id="103499350">
              <w:marLeft w:val="0"/>
              <w:marRight w:val="0"/>
              <w:marTop w:val="0"/>
              <w:marBottom w:val="0"/>
              <w:divBdr>
                <w:top w:val="none" w:sz="0" w:space="0" w:color="auto"/>
                <w:left w:val="none" w:sz="0" w:space="0" w:color="auto"/>
                <w:bottom w:val="none" w:sz="0" w:space="0" w:color="auto"/>
                <w:right w:val="none" w:sz="0" w:space="0" w:color="auto"/>
              </w:divBdr>
            </w:div>
            <w:div w:id="2087875498">
              <w:marLeft w:val="0"/>
              <w:marRight w:val="0"/>
              <w:marTop w:val="0"/>
              <w:marBottom w:val="0"/>
              <w:divBdr>
                <w:top w:val="none" w:sz="0" w:space="0" w:color="auto"/>
                <w:left w:val="none" w:sz="0" w:space="0" w:color="auto"/>
                <w:bottom w:val="none" w:sz="0" w:space="0" w:color="auto"/>
                <w:right w:val="none" w:sz="0" w:space="0" w:color="auto"/>
              </w:divBdr>
            </w:div>
            <w:div w:id="1951280288">
              <w:marLeft w:val="0"/>
              <w:marRight w:val="0"/>
              <w:marTop w:val="0"/>
              <w:marBottom w:val="0"/>
              <w:divBdr>
                <w:top w:val="none" w:sz="0" w:space="0" w:color="auto"/>
                <w:left w:val="none" w:sz="0" w:space="0" w:color="auto"/>
                <w:bottom w:val="none" w:sz="0" w:space="0" w:color="auto"/>
                <w:right w:val="none" w:sz="0" w:space="0" w:color="auto"/>
              </w:divBdr>
            </w:div>
            <w:div w:id="379131785">
              <w:marLeft w:val="0"/>
              <w:marRight w:val="0"/>
              <w:marTop w:val="0"/>
              <w:marBottom w:val="0"/>
              <w:divBdr>
                <w:top w:val="none" w:sz="0" w:space="0" w:color="auto"/>
                <w:left w:val="none" w:sz="0" w:space="0" w:color="auto"/>
                <w:bottom w:val="none" w:sz="0" w:space="0" w:color="auto"/>
                <w:right w:val="none" w:sz="0" w:space="0" w:color="auto"/>
              </w:divBdr>
            </w:div>
            <w:div w:id="73402229">
              <w:marLeft w:val="0"/>
              <w:marRight w:val="0"/>
              <w:marTop w:val="0"/>
              <w:marBottom w:val="0"/>
              <w:divBdr>
                <w:top w:val="none" w:sz="0" w:space="0" w:color="auto"/>
                <w:left w:val="none" w:sz="0" w:space="0" w:color="auto"/>
                <w:bottom w:val="none" w:sz="0" w:space="0" w:color="auto"/>
                <w:right w:val="none" w:sz="0" w:space="0" w:color="auto"/>
              </w:divBdr>
            </w:div>
            <w:div w:id="249509876">
              <w:marLeft w:val="0"/>
              <w:marRight w:val="0"/>
              <w:marTop w:val="0"/>
              <w:marBottom w:val="0"/>
              <w:divBdr>
                <w:top w:val="none" w:sz="0" w:space="0" w:color="auto"/>
                <w:left w:val="none" w:sz="0" w:space="0" w:color="auto"/>
                <w:bottom w:val="none" w:sz="0" w:space="0" w:color="auto"/>
                <w:right w:val="none" w:sz="0" w:space="0" w:color="auto"/>
              </w:divBdr>
            </w:div>
          </w:divsChild>
        </w:div>
        <w:div w:id="1513759719">
          <w:marLeft w:val="0"/>
          <w:marRight w:val="0"/>
          <w:marTop w:val="0"/>
          <w:marBottom w:val="0"/>
          <w:divBdr>
            <w:top w:val="none" w:sz="0" w:space="0" w:color="auto"/>
            <w:left w:val="none" w:sz="0" w:space="0" w:color="auto"/>
            <w:bottom w:val="none" w:sz="0" w:space="0" w:color="auto"/>
            <w:right w:val="none" w:sz="0" w:space="0" w:color="auto"/>
          </w:divBdr>
        </w:div>
        <w:div w:id="1736782920">
          <w:marLeft w:val="0"/>
          <w:marRight w:val="0"/>
          <w:marTop w:val="0"/>
          <w:marBottom w:val="0"/>
          <w:divBdr>
            <w:top w:val="none" w:sz="0" w:space="0" w:color="auto"/>
            <w:left w:val="none" w:sz="0" w:space="0" w:color="auto"/>
            <w:bottom w:val="none" w:sz="0" w:space="0" w:color="auto"/>
            <w:right w:val="none" w:sz="0" w:space="0" w:color="auto"/>
          </w:divBdr>
        </w:div>
        <w:div w:id="1350596662">
          <w:marLeft w:val="0"/>
          <w:marRight w:val="0"/>
          <w:marTop w:val="0"/>
          <w:marBottom w:val="0"/>
          <w:divBdr>
            <w:top w:val="none" w:sz="0" w:space="0" w:color="auto"/>
            <w:left w:val="none" w:sz="0" w:space="0" w:color="auto"/>
            <w:bottom w:val="none" w:sz="0" w:space="0" w:color="auto"/>
            <w:right w:val="none" w:sz="0" w:space="0" w:color="auto"/>
          </w:divBdr>
        </w:div>
        <w:div w:id="1687170551">
          <w:marLeft w:val="0"/>
          <w:marRight w:val="0"/>
          <w:marTop w:val="0"/>
          <w:marBottom w:val="0"/>
          <w:divBdr>
            <w:top w:val="none" w:sz="0" w:space="0" w:color="auto"/>
            <w:left w:val="none" w:sz="0" w:space="0" w:color="auto"/>
            <w:bottom w:val="none" w:sz="0" w:space="0" w:color="auto"/>
            <w:right w:val="none" w:sz="0" w:space="0" w:color="auto"/>
          </w:divBdr>
        </w:div>
        <w:div w:id="1815751606">
          <w:marLeft w:val="0"/>
          <w:marRight w:val="0"/>
          <w:marTop w:val="0"/>
          <w:marBottom w:val="0"/>
          <w:divBdr>
            <w:top w:val="none" w:sz="0" w:space="0" w:color="auto"/>
            <w:left w:val="none" w:sz="0" w:space="0" w:color="auto"/>
            <w:bottom w:val="none" w:sz="0" w:space="0" w:color="auto"/>
            <w:right w:val="none" w:sz="0" w:space="0" w:color="auto"/>
          </w:divBdr>
        </w:div>
        <w:div w:id="1912688672">
          <w:marLeft w:val="0"/>
          <w:marRight w:val="0"/>
          <w:marTop w:val="0"/>
          <w:marBottom w:val="0"/>
          <w:divBdr>
            <w:top w:val="none" w:sz="0" w:space="0" w:color="auto"/>
            <w:left w:val="none" w:sz="0" w:space="0" w:color="auto"/>
            <w:bottom w:val="none" w:sz="0" w:space="0" w:color="auto"/>
            <w:right w:val="none" w:sz="0" w:space="0" w:color="auto"/>
          </w:divBdr>
        </w:div>
        <w:div w:id="2100522304">
          <w:marLeft w:val="0"/>
          <w:marRight w:val="0"/>
          <w:marTop w:val="0"/>
          <w:marBottom w:val="0"/>
          <w:divBdr>
            <w:top w:val="none" w:sz="0" w:space="0" w:color="auto"/>
            <w:left w:val="none" w:sz="0" w:space="0" w:color="auto"/>
            <w:bottom w:val="none" w:sz="0" w:space="0" w:color="auto"/>
            <w:right w:val="none" w:sz="0" w:space="0" w:color="auto"/>
          </w:divBdr>
        </w:div>
        <w:div w:id="1656496650">
          <w:marLeft w:val="0"/>
          <w:marRight w:val="0"/>
          <w:marTop w:val="0"/>
          <w:marBottom w:val="0"/>
          <w:divBdr>
            <w:top w:val="none" w:sz="0" w:space="0" w:color="auto"/>
            <w:left w:val="none" w:sz="0" w:space="0" w:color="auto"/>
            <w:bottom w:val="none" w:sz="0" w:space="0" w:color="auto"/>
            <w:right w:val="none" w:sz="0" w:space="0" w:color="auto"/>
          </w:divBdr>
        </w:div>
        <w:div w:id="1607998674">
          <w:marLeft w:val="0"/>
          <w:marRight w:val="0"/>
          <w:marTop w:val="0"/>
          <w:marBottom w:val="0"/>
          <w:divBdr>
            <w:top w:val="none" w:sz="0" w:space="0" w:color="auto"/>
            <w:left w:val="none" w:sz="0" w:space="0" w:color="auto"/>
            <w:bottom w:val="none" w:sz="0" w:space="0" w:color="auto"/>
            <w:right w:val="none" w:sz="0" w:space="0" w:color="auto"/>
          </w:divBdr>
        </w:div>
        <w:div w:id="721364927">
          <w:marLeft w:val="0"/>
          <w:marRight w:val="0"/>
          <w:marTop w:val="0"/>
          <w:marBottom w:val="0"/>
          <w:divBdr>
            <w:top w:val="none" w:sz="0" w:space="0" w:color="auto"/>
            <w:left w:val="none" w:sz="0" w:space="0" w:color="auto"/>
            <w:bottom w:val="none" w:sz="0" w:space="0" w:color="auto"/>
            <w:right w:val="none" w:sz="0" w:space="0" w:color="auto"/>
          </w:divBdr>
        </w:div>
        <w:div w:id="1424454029">
          <w:marLeft w:val="0"/>
          <w:marRight w:val="0"/>
          <w:marTop w:val="0"/>
          <w:marBottom w:val="0"/>
          <w:divBdr>
            <w:top w:val="none" w:sz="0" w:space="0" w:color="auto"/>
            <w:left w:val="none" w:sz="0" w:space="0" w:color="auto"/>
            <w:bottom w:val="none" w:sz="0" w:space="0" w:color="auto"/>
            <w:right w:val="none" w:sz="0" w:space="0" w:color="auto"/>
          </w:divBdr>
        </w:div>
        <w:div w:id="1235966943">
          <w:marLeft w:val="0"/>
          <w:marRight w:val="0"/>
          <w:marTop w:val="0"/>
          <w:marBottom w:val="0"/>
          <w:divBdr>
            <w:top w:val="none" w:sz="0" w:space="0" w:color="auto"/>
            <w:left w:val="none" w:sz="0" w:space="0" w:color="auto"/>
            <w:bottom w:val="none" w:sz="0" w:space="0" w:color="auto"/>
            <w:right w:val="none" w:sz="0" w:space="0" w:color="auto"/>
          </w:divBdr>
        </w:div>
        <w:div w:id="621150238">
          <w:marLeft w:val="0"/>
          <w:marRight w:val="0"/>
          <w:marTop w:val="0"/>
          <w:marBottom w:val="0"/>
          <w:divBdr>
            <w:top w:val="none" w:sz="0" w:space="0" w:color="auto"/>
            <w:left w:val="none" w:sz="0" w:space="0" w:color="auto"/>
            <w:bottom w:val="none" w:sz="0" w:space="0" w:color="auto"/>
            <w:right w:val="none" w:sz="0" w:space="0" w:color="auto"/>
          </w:divBdr>
        </w:div>
        <w:div w:id="239871702">
          <w:marLeft w:val="0"/>
          <w:marRight w:val="0"/>
          <w:marTop w:val="0"/>
          <w:marBottom w:val="0"/>
          <w:divBdr>
            <w:top w:val="none" w:sz="0" w:space="0" w:color="auto"/>
            <w:left w:val="none" w:sz="0" w:space="0" w:color="auto"/>
            <w:bottom w:val="none" w:sz="0" w:space="0" w:color="auto"/>
            <w:right w:val="none" w:sz="0" w:space="0" w:color="auto"/>
          </w:divBdr>
        </w:div>
        <w:div w:id="1618751142">
          <w:marLeft w:val="0"/>
          <w:marRight w:val="0"/>
          <w:marTop w:val="0"/>
          <w:marBottom w:val="0"/>
          <w:divBdr>
            <w:top w:val="none" w:sz="0" w:space="0" w:color="auto"/>
            <w:left w:val="none" w:sz="0" w:space="0" w:color="auto"/>
            <w:bottom w:val="none" w:sz="0" w:space="0" w:color="auto"/>
            <w:right w:val="none" w:sz="0" w:space="0" w:color="auto"/>
          </w:divBdr>
        </w:div>
        <w:div w:id="649867377">
          <w:marLeft w:val="0"/>
          <w:marRight w:val="0"/>
          <w:marTop w:val="0"/>
          <w:marBottom w:val="0"/>
          <w:divBdr>
            <w:top w:val="none" w:sz="0" w:space="0" w:color="auto"/>
            <w:left w:val="none" w:sz="0" w:space="0" w:color="auto"/>
            <w:bottom w:val="none" w:sz="0" w:space="0" w:color="auto"/>
            <w:right w:val="none" w:sz="0" w:space="0" w:color="auto"/>
          </w:divBdr>
        </w:div>
        <w:div w:id="2129004868">
          <w:marLeft w:val="0"/>
          <w:marRight w:val="0"/>
          <w:marTop w:val="0"/>
          <w:marBottom w:val="0"/>
          <w:divBdr>
            <w:top w:val="none" w:sz="0" w:space="0" w:color="auto"/>
            <w:left w:val="none" w:sz="0" w:space="0" w:color="auto"/>
            <w:bottom w:val="none" w:sz="0" w:space="0" w:color="auto"/>
            <w:right w:val="none" w:sz="0" w:space="0" w:color="auto"/>
          </w:divBdr>
        </w:div>
        <w:div w:id="2043313569">
          <w:marLeft w:val="0"/>
          <w:marRight w:val="0"/>
          <w:marTop w:val="0"/>
          <w:marBottom w:val="0"/>
          <w:divBdr>
            <w:top w:val="none" w:sz="0" w:space="0" w:color="auto"/>
            <w:left w:val="none" w:sz="0" w:space="0" w:color="auto"/>
            <w:bottom w:val="none" w:sz="0" w:space="0" w:color="auto"/>
            <w:right w:val="none" w:sz="0" w:space="0" w:color="auto"/>
          </w:divBdr>
        </w:div>
        <w:div w:id="1212037457">
          <w:marLeft w:val="0"/>
          <w:marRight w:val="0"/>
          <w:marTop w:val="0"/>
          <w:marBottom w:val="0"/>
          <w:divBdr>
            <w:top w:val="none" w:sz="0" w:space="0" w:color="auto"/>
            <w:left w:val="none" w:sz="0" w:space="0" w:color="auto"/>
            <w:bottom w:val="none" w:sz="0" w:space="0" w:color="auto"/>
            <w:right w:val="none" w:sz="0" w:space="0" w:color="auto"/>
          </w:divBdr>
        </w:div>
        <w:div w:id="1646399109">
          <w:marLeft w:val="0"/>
          <w:marRight w:val="0"/>
          <w:marTop w:val="0"/>
          <w:marBottom w:val="0"/>
          <w:divBdr>
            <w:top w:val="none" w:sz="0" w:space="0" w:color="auto"/>
            <w:left w:val="none" w:sz="0" w:space="0" w:color="auto"/>
            <w:bottom w:val="none" w:sz="0" w:space="0" w:color="auto"/>
            <w:right w:val="none" w:sz="0" w:space="0" w:color="auto"/>
          </w:divBdr>
        </w:div>
        <w:div w:id="350837899">
          <w:marLeft w:val="0"/>
          <w:marRight w:val="0"/>
          <w:marTop w:val="0"/>
          <w:marBottom w:val="0"/>
          <w:divBdr>
            <w:top w:val="none" w:sz="0" w:space="0" w:color="auto"/>
            <w:left w:val="none" w:sz="0" w:space="0" w:color="auto"/>
            <w:bottom w:val="none" w:sz="0" w:space="0" w:color="auto"/>
            <w:right w:val="none" w:sz="0" w:space="0" w:color="auto"/>
          </w:divBdr>
        </w:div>
        <w:div w:id="1940866509">
          <w:marLeft w:val="0"/>
          <w:marRight w:val="0"/>
          <w:marTop w:val="0"/>
          <w:marBottom w:val="0"/>
          <w:divBdr>
            <w:top w:val="none" w:sz="0" w:space="0" w:color="auto"/>
            <w:left w:val="none" w:sz="0" w:space="0" w:color="auto"/>
            <w:bottom w:val="none" w:sz="0" w:space="0" w:color="auto"/>
            <w:right w:val="none" w:sz="0" w:space="0" w:color="auto"/>
          </w:divBdr>
        </w:div>
        <w:div w:id="1631938119">
          <w:marLeft w:val="0"/>
          <w:marRight w:val="0"/>
          <w:marTop w:val="0"/>
          <w:marBottom w:val="0"/>
          <w:divBdr>
            <w:top w:val="none" w:sz="0" w:space="0" w:color="auto"/>
            <w:left w:val="none" w:sz="0" w:space="0" w:color="auto"/>
            <w:bottom w:val="none" w:sz="0" w:space="0" w:color="auto"/>
            <w:right w:val="none" w:sz="0" w:space="0" w:color="auto"/>
          </w:divBdr>
        </w:div>
        <w:div w:id="1697998836">
          <w:marLeft w:val="0"/>
          <w:marRight w:val="0"/>
          <w:marTop w:val="0"/>
          <w:marBottom w:val="0"/>
          <w:divBdr>
            <w:top w:val="none" w:sz="0" w:space="0" w:color="auto"/>
            <w:left w:val="none" w:sz="0" w:space="0" w:color="auto"/>
            <w:bottom w:val="none" w:sz="0" w:space="0" w:color="auto"/>
            <w:right w:val="none" w:sz="0" w:space="0" w:color="auto"/>
          </w:divBdr>
        </w:div>
        <w:div w:id="484442221">
          <w:marLeft w:val="0"/>
          <w:marRight w:val="0"/>
          <w:marTop w:val="0"/>
          <w:marBottom w:val="0"/>
          <w:divBdr>
            <w:top w:val="none" w:sz="0" w:space="0" w:color="auto"/>
            <w:left w:val="none" w:sz="0" w:space="0" w:color="auto"/>
            <w:bottom w:val="none" w:sz="0" w:space="0" w:color="auto"/>
            <w:right w:val="none" w:sz="0" w:space="0" w:color="auto"/>
          </w:divBdr>
        </w:div>
        <w:div w:id="1769277100">
          <w:marLeft w:val="0"/>
          <w:marRight w:val="0"/>
          <w:marTop w:val="0"/>
          <w:marBottom w:val="0"/>
          <w:divBdr>
            <w:top w:val="none" w:sz="0" w:space="0" w:color="auto"/>
            <w:left w:val="none" w:sz="0" w:space="0" w:color="auto"/>
            <w:bottom w:val="none" w:sz="0" w:space="0" w:color="auto"/>
            <w:right w:val="none" w:sz="0" w:space="0" w:color="auto"/>
          </w:divBdr>
        </w:div>
        <w:div w:id="2006204553">
          <w:marLeft w:val="0"/>
          <w:marRight w:val="0"/>
          <w:marTop w:val="0"/>
          <w:marBottom w:val="0"/>
          <w:divBdr>
            <w:top w:val="none" w:sz="0" w:space="0" w:color="auto"/>
            <w:left w:val="none" w:sz="0" w:space="0" w:color="auto"/>
            <w:bottom w:val="none" w:sz="0" w:space="0" w:color="auto"/>
            <w:right w:val="none" w:sz="0" w:space="0" w:color="auto"/>
          </w:divBdr>
        </w:div>
        <w:div w:id="1680621038">
          <w:marLeft w:val="0"/>
          <w:marRight w:val="0"/>
          <w:marTop w:val="0"/>
          <w:marBottom w:val="0"/>
          <w:divBdr>
            <w:top w:val="none" w:sz="0" w:space="0" w:color="auto"/>
            <w:left w:val="none" w:sz="0" w:space="0" w:color="auto"/>
            <w:bottom w:val="none" w:sz="0" w:space="0" w:color="auto"/>
            <w:right w:val="none" w:sz="0" w:space="0" w:color="auto"/>
          </w:divBdr>
        </w:div>
        <w:div w:id="1981885827">
          <w:marLeft w:val="0"/>
          <w:marRight w:val="0"/>
          <w:marTop w:val="0"/>
          <w:marBottom w:val="0"/>
          <w:divBdr>
            <w:top w:val="none" w:sz="0" w:space="0" w:color="auto"/>
            <w:left w:val="none" w:sz="0" w:space="0" w:color="auto"/>
            <w:bottom w:val="none" w:sz="0" w:space="0" w:color="auto"/>
            <w:right w:val="none" w:sz="0" w:space="0" w:color="auto"/>
          </w:divBdr>
        </w:div>
      </w:divsChild>
    </w:div>
    <w:div w:id="332877686">
      <w:bodyDiv w:val="1"/>
      <w:marLeft w:val="0"/>
      <w:marRight w:val="0"/>
      <w:marTop w:val="0"/>
      <w:marBottom w:val="0"/>
      <w:divBdr>
        <w:top w:val="none" w:sz="0" w:space="0" w:color="auto"/>
        <w:left w:val="none" w:sz="0" w:space="0" w:color="auto"/>
        <w:bottom w:val="none" w:sz="0" w:space="0" w:color="auto"/>
        <w:right w:val="none" w:sz="0" w:space="0" w:color="auto"/>
      </w:divBdr>
      <w:divsChild>
        <w:div w:id="803427602">
          <w:marLeft w:val="0"/>
          <w:marRight w:val="0"/>
          <w:marTop w:val="0"/>
          <w:marBottom w:val="0"/>
          <w:divBdr>
            <w:top w:val="none" w:sz="0" w:space="0" w:color="auto"/>
            <w:left w:val="none" w:sz="0" w:space="0" w:color="auto"/>
            <w:bottom w:val="none" w:sz="0" w:space="0" w:color="auto"/>
            <w:right w:val="none" w:sz="0" w:space="0" w:color="auto"/>
          </w:divBdr>
        </w:div>
        <w:div w:id="1174953630">
          <w:marLeft w:val="0"/>
          <w:marRight w:val="0"/>
          <w:marTop w:val="0"/>
          <w:marBottom w:val="0"/>
          <w:divBdr>
            <w:top w:val="none" w:sz="0" w:space="0" w:color="auto"/>
            <w:left w:val="none" w:sz="0" w:space="0" w:color="auto"/>
            <w:bottom w:val="none" w:sz="0" w:space="0" w:color="auto"/>
            <w:right w:val="none" w:sz="0" w:space="0" w:color="auto"/>
          </w:divBdr>
        </w:div>
        <w:div w:id="14812105">
          <w:marLeft w:val="0"/>
          <w:marRight w:val="0"/>
          <w:marTop w:val="0"/>
          <w:marBottom w:val="0"/>
          <w:divBdr>
            <w:top w:val="none" w:sz="0" w:space="0" w:color="auto"/>
            <w:left w:val="none" w:sz="0" w:space="0" w:color="auto"/>
            <w:bottom w:val="none" w:sz="0" w:space="0" w:color="auto"/>
            <w:right w:val="none" w:sz="0" w:space="0" w:color="auto"/>
          </w:divBdr>
        </w:div>
        <w:div w:id="740760057">
          <w:marLeft w:val="0"/>
          <w:marRight w:val="0"/>
          <w:marTop w:val="0"/>
          <w:marBottom w:val="0"/>
          <w:divBdr>
            <w:top w:val="none" w:sz="0" w:space="0" w:color="auto"/>
            <w:left w:val="none" w:sz="0" w:space="0" w:color="auto"/>
            <w:bottom w:val="none" w:sz="0" w:space="0" w:color="auto"/>
            <w:right w:val="none" w:sz="0" w:space="0" w:color="auto"/>
          </w:divBdr>
        </w:div>
        <w:div w:id="1989246344">
          <w:marLeft w:val="0"/>
          <w:marRight w:val="0"/>
          <w:marTop w:val="0"/>
          <w:marBottom w:val="0"/>
          <w:divBdr>
            <w:top w:val="none" w:sz="0" w:space="0" w:color="auto"/>
            <w:left w:val="none" w:sz="0" w:space="0" w:color="auto"/>
            <w:bottom w:val="none" w:sz="0" w:space="0" w:color="auto"/>
            <w:right w:val="none" w:sz="0" w:space="0" w:color="auto"/>
          </w:divBdr>
        </w:div>
        <w:div w:id="972365682">
          <w:marLeft w:val="0"/>
          <w:marRight w:val="0"/>
          <w:marTop w:val="0"/>
          <w:marBottom w:val="0"/>
          <w:divBdr>
            <w:top w:val="none" w:sz="0" w:space="0" w:color="auto"/>
            <w:left w:val="none" w:sz="0" w:space="0" w:color="auto"/>
            <w:bottom w:val="none" w:sz="0" w:space="0" w:color="auto"/>
            <w:right w:val="none" w:sz="0" w:space="0" w:color="auto"/>
          </w:divBdr>
          <w:divsChild>
            <w:div w:id="750271210">
              <w:marLeft w:val="-75"/>
              <w:marRight w:val="0"/>
              <w:marTop w:val="30"/>
              <w:marBottom w:val="30"/>
              <w:divBdr>
                <w:top w:val="none" w:sz="0" w:space="0" w:color="auto"/>
                <w:left w:val="none" w:sz="0" w:space="0" w:color="auto"/>
                <w:bottom w:val="none" w:sz="0" w:space="0" w:color="auto"/>
                <w:right w:val="none" w:sz="0" w:space="0" w:color="auto"/>
              </w:divBdr>
              <w:divsChild>
                <w:div w:id="2091851550">
                  <w:marLeft w:val="0"/>
                  <w:marRight w:val="0"/>
                  <w:marTop w:val="0"/>
                  <w:marBottom w:val="0"/>
                  <w:divBdr>
                    <w:top w:val="none" w:sz="0" w:space="0" w:color="auto"/>
                    <w:left w:val="none" w:sz="0" w:space="0" w:color="auto"/>
                    <w:bottom w:val="none" w:sz="0" w:space="0" w:color="auto"/>
                    <w:right w:val="none" w:sz="0" w:space="0" w:color="auto"/>
                  </w:divBdr>
                  <w:divsChild>
                    <w:div w:id="1790856944">
                      <w:marLeft w:val="0"/>
                      <w:marRight w:val="0"/>
                      <w:marTop w:val="0"/>
                      <w:marBottom w:val="0"/>
                      <w:divBdr>
                        <w:top w:val="none" w:sz="0" w:space="0" w:color="auto"/>
                        <w:left w:val="none" w:sz="0" w:space="0" w:color="auto"/>
                        <w:bottom w:val="none" w:sz="0" w:space="0" w:color="auto"/>
                        <w:right w:val="none" w:sz="0" w:space="0" w:color="auto"/>
                      </w:divBdr>
                    </w:div>
                  </w:divsChild>
                </w:div>
                <w:div w:id="2039547970">
                  <w:marLeft w:val="0"/>
                  <w:marRight w:val="0"/>
                  <w:marTop w:val="0"/>
                  <w:marBottom w:val="0"/>
                  <w:divBdr>
                    <w:top w:val="none" w:sz="0" w:space="0" w:color="auto"/>
                    <w:left w:val="none" w:sz="0" w:space="0" w:color="auto"/>
                    <w:bottom w:val="none" w:sz="0" w:space="0" w:color="auto"/>
                    <w:right w:val="none" w:sz="0" w:space="0" w:color="auto"/>
                  </w:divBdr>
                  <w:divsChild>
                    <w:div w:id="1441491785">
                      <w:marLeft w:val="0"/>
                      <w:marRight w:val="0"/>
                      <w:marTop w:val="0"/>
                      <w:marBottom w:val="0"/>
                      <w:divBdr>
                        <w:top w:val="none" w:sz="0" w:space="0" w:color="auto"/>
                        <w:left w:val="none" w:sz="0" w:space="0" w:color="auto"/>
                        <w:bottom w:val="none" w:sz="0" w:space="0" w:color="auto"/>
                        <w:right w:val="none" w:sz="0" w:space="0" w:color="auto"/>
                      </w:divBdr>
                    </w:div>
                  </w:divsChild>
                </w:div>
                <w:div w:id="1077551033">
                  <w:marLeft w:val="0"/>
                  <w:marRight w:val="0"/>
                  <w:marTop w:val="0"/>
                  <w:marBottom w:val="0"/>
                  <w:divBdr>
                    <w:top w:val="none" w:sz="0" w:space="0" w:color="auto"/>
                    <w:left w:val="none" w:sz="0" w:space="0" w:color="auto"/>
                    <w:bottom w:val="none" w:sz="0" w:space="0" w:color="auto"/>
                    <w:right w:val="none" w:sz="0" w:space="0" w:color="auto"/>
                  </w:divBdr>
                  <w:divsChild>
                    <w:div w:id="1727682795">
                      <w:marLeft w:val="0"/>
                      <w:marRight w:val="0"/>
                      <w:marTop w:val="0"/>
                      <w:marBottom w:val="0"/>
                      <w:divBdr>
                        <w:top w:val="none" w:sz="0" w:space="0" w:color="auto"/>
                        <w:left w:val="none" w:sz="0" w:space="0" w:color="auto"/>
                        <w:bottom w:val="none" w:sz="0" w:space="0" w:color="auto"/>
                        <w:right w:val="none" w:sz="0" w:space="0" w:color="auto"/>
                      </w:divBdr>
                    </w:div>
                  </w:divsChild>
                </w:div>
                <w:div w:id="1410346449">
                  <w:marLeft w:val="0"/>
                  <w:marRight w:val="0"/>
                  <w:marTop w:val="0"/>
                  <w:marBottom w:val="0"/>
                  <w:divBdr>
                    <w:top w:val="none" w:sz="0" w:space="0" w:color="auto"/>
                    <w:left w:val="none" w:sz="0" w:space="0" w:color="auto"/>
                    <w:bottom w:val="none" w:sz="0" w:space="0" w:color="auto"/>
                    <w:right w:val="none" w:sz="0" w:space="0" w:color="auto"/>
                  </w:divBdr>
                  <w:divsChild>
                    <w:div w:id="119081073">
                      <w:marLeft w:val="0"/>
                      <w:marRight w:val="0"/>
                      <w:marTop w:val="0"/>
                      <w:marBottom w:val="0"/>
                      <w:divBdr>
                        <w:top w:val="none" w:sz="0" w:space="0" w:color="auto"/>
                        <w:left w:val="none" w:sz="0" w:space="0" w:color="auto"/>
                        <w:bottom w:val="none" w:sz="0" w:space="0" w:color="auto"/>
                        <w:right w:val="none" w:sz="0" w:space="0" w:color="auto"/>
                      </w:divBdr>
                    </w:div>
                  </w:divsChild>
                </w:div>
                <w:div w:id="1447574954">
                  <w:marLeft w:val="0"/>
                  <w:marRight w:val="0"/>
                  <w:marTop w:val="0"/>
                  <w:marBottom w:val="0"/>
                  <w:divBdr>
                    <w:top w:val="none" w:sz="0" w:space="0" w:color="auto"/>
                    <w:left w:val="none" w:sz="0" w:space="0" w:color="auto"/>
                    <w:bottom w:val="none" w:sz="0" w:space="0" w:color="auto"/>
                    <w:right w:val="none" w:sz="0" w:space="0" w:color="auto"/>
                  </w:divBdr>
                  <w:divsChild>
                    <w:div w:id="1286157498">
                      <w:marLeft w:val="0"/>
                      <w:marRight w:val="0"/>
                      <w:marTop w:val="0"/>
                      <w:marBottom w:val="0"/>
                      <w:divBdr>
                        <w:top w:val="none" w:sz="0" w:space="0" w:color="auto"/>
                        <w:left w:val="none" w:sz="0" w:space="0" w:color="auto"/>
                        <w:bottom w:val="none" w:sz="0" w:space="0" w:color="auto"/>
                        <w:right w:val="none" w:sz="0" w:space="0" w:color="auto"/>
                      </w:divBdr>
                    </w:div>
                  </w:divsChild>
                </w:div>
                <w:div w:id="2062703658">
                  <w:marLeft w:val="0"/>
                  <w:marRight w:val="0"/>
                  <w:marTop w:val="0"/>
                  <w:marBottom w:val="0"/>
                  <w:divBdr>
                    <w:top w:val="none" w:sz="0" w:space="0" w:color="auto"/>
                    <w:left w:val="none" w:sz="0" w:space="0" w:color="auto"/>
                    <w:bottom w:val="none" w:sz="0" w:space="0" w:color="auto"/>
                    <w:right w:val="none" w:sz="0" w:space="0" w:color="auto"/>
                  </w:divBdr>
                  <w:divsChild>
                    <w:div w:id="1308825508">
                      <w:marLeft w:val="0"/>
                      <w:marRight w:val="0"/>
                      <w:marTop w:val="0"/>
                      <w:marBottom w:val="0"/>
                      <w:divBdr>
                        <w:top w:val="none" w:sz="0" w:space="0" w:color="auto"/>
                        <w:left w:val="none" w:sz="0" w:space="0" w:color="auto"/>
                        <w:bottom w:val="none" w:sz="0" w:space="0" w:color="auto"/>
                        <w:right w:val="none" w:sz="0" w:space="0" w:color="auto"/>
                      </w:divBdr>
                    </w:div>
                  </w:divsChild>
                </w:div>
                <w:div w:id="2138520740">
                  <w:marLeft w:val="0"/>
                  <w:marRight w:val="0"/>
                  <w:marTop w:val="0"/>
                  <w:marBottom w:val="0"/>
                  <w:divBdr>
                    <w:top w:val="none" w:sz="0" w:space="0" w:color="auto"/>
                    <w:left w:val="none" w:sz="0" w:space="0" w:color="auto"/>
                    <w:bottom w:val="none" w:sz="0" w:space="0" w:color="auto"/>
                    <w:right w:val="none" w:sz="0" w:space="0" w:color="auto"/>
                  </w:divBdr>
                  <w:divsChild>
                    <w:div w:id="1500316775">
                      <w:marLeft w:val="0"/>
                      <w:marRight w:val="0"/>
                      <w:marTop w:val="0"/>
                      <w:marBottom w:val="0"/>
                      <w:divBdr>
                        <w:top w:val="none" w:sz="0" w:space="0" w:color="auto"/>
                        <w:left w:val="none" w:sz="0" w:space="0" w:color="auto"/>
                        <w:bottom w:val="none" w:sz="0" w:space="0" w:color="auto"/>
                        <w:right w:val="none" w:sz="0" w:space="0" w:color="auto"/>
                      </w:divBdr>
                    </w:div>
                  </w:divsChild>
                </w:div>
                <w:div w:id="894774708">
                  <w:marLeft w:val="0"/>
                  <w:marRight w:val="0"/>
                  <w:marTop w:val="0"/>
                  <w:marBottom w:val="0"/>
                  <w:divBdr>
                    <w:top w:val="none" w:sz="0" w:space="0" w:color="auto"/>
                    <w:left w:val="none" w:sz="0" w:space="0" w:color="auto"/>
                    <w:bottom w:val="none" w:sz="0" w:space="0" w:color="auto"/>
                    <w:right w:val="none" w:sz="0" w:space="0" w:color="auto"/>
                  </w:divBdr>
                  <w:divsChild>
                    <w:div w:id="15010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975981">
          <w:marLeft w:val="0"/>
          <w:marRight w:val="0"/>
          <w:marTop w:val="0"/>
          <w:marBottom w:val="0"/>
          <w:divBdr>
            <w:top w:val="none" w:sz="0" w:space="0" w:color="auto"/>
            <w:left w:val="none" w:sz="0" w:space="0" w:color="auto"/>
            <w:bottom w:val="none" w:sz="0" w:space="0" w:color="auto"/>
            <w:right w:val="none" w:sz="0" w:space="0" w:color="auto"/>
          </w:divBdr>
          <w:divsChild>
            <w:div w:id="1573928575">
              <w:marLeft w:val="0"/>
              <w:marRight w:val="0"/>
              <w:marTop w:val="0"/>
              <w:marBottom w:val="0"/>
              <w:divBdr>
                <w:top w:val="none" w:sz="0" w:space="0" w:color="auto"/>
                <w:left w:val="none" w:sz="0" w:space="0" w:color="auto"/>
                <w:bottom w:val="none" w:sz="0" w:space="0" w:color="auto"/>
                <w:right w:val="none" w:sz="0" w:space="0" w:color="auto"/>
              </w:divBdr>
            </w:div>
            <w:div w:id="736436756">
              <w:marLeft w:val="0"/>
              <w:marRight w:val="0"/>
              <w:marTop w:val="0"/>
              <w:marBottom w:val="0"/>
              <w:divBdr>
                <w:top w:val="none" w:sz="0" w:space="0" w:color="auto"/>
                <w:left w:val="none" w:sz="0" w:space="0" w:color="auto"/>
                <w:bottom w:val="none" w:sz="0" w:space="0" w:color="auto"/>
                <w:right w:val="none" w:sz="0" w:space="0" w:color="auto"/>
              </w:divBdr>
            </w:div>
            <w:div w:id="1691222857">
              <w:marLeft w:val="0"/>
              <w:marRight w:val="0"/>
              <w:marTop w:val="0"/>
              <w:marBottom w:val="0"/>
              <w:divBdr>
                <w:top w:val="none" w:sz="0" w:space="0" w:color="auto"/>
                <w:left w:val="none" w:sz="0" w:space="0" w:color="auto"/>
                <w:bottom w:val="none" w:sz="0" w:space="0" w:color="auto"/>
                <w:right w:val="none" w:sz="0" w:space="0" w:color="auto"/>
              </w:divBdr>
            </w:div>
            <w:div w:id="588202206">
              <w:marLeft w:val="0"/>
              <w:marRight w:val="0"/>
              <w:marTop w:val="0"/>
              <w:marBottom w:val="0"/>
              <w:divBdr>
                <w:top w:val="none" w:sz="0" w:space="0" w:color="auto"/>
                <w:left w:val="none" w:sz="0" w:space="0" w:color="auto"/>
                <w:bottom w:val="none" w:sz="0" w:space="0" w:color="auto"/>
                <w:right w:val="none" w:sz="0" w:space="0" w:color="auto"/>
              </w:divBdr>
            </w:div>
            <w:div w:id="761797075">
              <w:marLeft w:val="0"/>
              <w:marRight w:val="0"/>
              <w:marTop w:val="0"/>
              <w:marBottom w:val="0"/>
              <w:divBdr>
                <w:top w:val="none" w:sz="0" w:space="0" w:color="auto"/>
                <w:left w:val="none" w:sz="0" w:space="0" w:color="auto"/>
                <w:bottom w:val="none" w:sz="0" w:space="0" w:color="auto"/>
                <w:right w:val="none" w:sz="0" w:space="0" w:color="auto"/>
              </w:divBdr>
            </w:div>
            <w:div w:id="918713689">
              <w:marLeft w:val="0"/>
              <w:marRight w:val="0"/>
              <w:marTop w:val="0"/>
              <w:marBottom w:val="0"/>
              <w:divBdr>
                <w:top w:val="none" w:sz="0" w:space="0" w:color="auto"/>
                <w:left w:val="none" w:sz="0" w:space="0" w:color="auto"/>
                <w:bottom w:val="none" w:sz="0" w:space="0" w:color="auto"/>
                <w:right w:val="none" w:sz="0" w:space="0" w:color="auto"/>
              </w:divBdr>
            </w:div>
            <w:div w:id="307327122">
              <w:marLeft w:val="0"/>
              <w:marRight w:val="0"/>
              <w:marTop w:val="0"/>
              <w:marBottom w:val="0"/>
              <w:divBdr>
                <w:top w:val="none" w:sz="0" w:space="0" w:color="auto"/>
                <w:left w:val="none" w:sz="0" w:space="0" w:color="auto"/>
                <w:bottom w:val="none" w:sz="0" w:space="0" w:color="auto"/>
                <w:right w:val="none" w:sz="0" w:space="0" w:color="auto"/>
              </w:divBdr>
            </w:div>
            <w:div w:id="931233141">
              <w:marLeft w:val="0"/>
              <w:marRight w:val="0"/>
              <w:marTop w:val="0"/>
              <w:marBottom w:val="0"/>
              <w:divBdr>
                <w:top w:val="none" w:sz="0" w:space="0" w:color="auto"/>
                <w:left w:val="none" w:sz="0" w:space="0" w:color="auto"/>
                <w:bottom w:val="none" w:sz="0" w:space="0" w:color="auto"/>
                <w:right w:val="none" w:sz="0" w:space="0" w:color="auto"/>
              </w:divBdr>
            </w:div>
            <w:div w:id="1484619032">
              <w:marLeft w:val="0"/>
              <w:marRight w:val="0"/>
              <w:marTop w:val="0"/>
              <w:marBottom w:val="0"/>
              <w:divBdr>
                <w:top w:val="none" w:sz="0" w:space="0" w:color="auto"/>
                <w:left w:val="none" w:sz="0" w:space="0" w:color="auto"/>
                <w:bottom w:val="none" w:sz="0" w:space="0" w:color="auto"/>
                <w:right w:val="none" w:sz="0" w:space="0" w:color="auto"/>
              </w:divBdr>
            </w:div>
            <w:div w:id="1100564197">
              <w:marLeft w:val="0"/>
              <w:marRight w:val="0"/>
              <w:marTop w:val="0"/>
              <w:marBottom w:val="0"/>
              <w:divBdr>
                <w:top w:val="none" w:sz="0" w:space="0" w:color="auto"/>
                <w:left w:val="none" w:sz="0" w:space="0" w:color="auto"/>
                <w:bottom w:val="none" w:sz="0" w:space="0" w:color="auto"/>
                <w:right w:val="none" w:sz="0" w:space="0" w:color="auto"/>
              </w:divBdr>
            </w:div>
            <w:div w:id="1395009266">
              <w:marLeft w:val="0"/>
              <w:marRight w:val="0"/>
              <w:marTop w:val="0"/>
              <w:marBottom w:val="0"/>
              <w:divBdr>
                <w:top w:val="none" w:sz="0" w:space="0" w:color="auto"/>
                <w:left w:val="none" w:sz="0" w:space="0" w:color="auto"/>
                <w:bottom w:val="none" w:sz="0" w:space="0" w:color="auto"/>
                <w:right w:val="none" w:sz="0" w:space="0" w:color="auto"/>
              </w:divBdr>
            </w:div>
            <w:div w:id="494883625">
              <w:marLeft w:val="0"/>
              <w:marRight w:val="0"/>
              <w:marTop w:val="0"/>
              <w:marBottom w:val="0"/>
              <w:divBdr>
                <w:top w:val="none" w:sz="0" w:space="0" w:color="auto"/>
                <w:left w:val="none" w:sz="0" w:space="0" w:color="auto"/>
                <w:bottom w:val="none" w:sz="0" w:space="0" w:color="auto"/>
                <w:right w:val="none" w:sz="0" w:space="0" w:color="auto"/>
              </w:divBdr>
            </w:div>
            <w:div w:id="2001153664">
              <w:marLeft w:val="0"/>
              <w:marRight w:val="0"/>
              <w:marTop w:val="0"/>
              <w:marBottom w:val="0"/>
              <w:divBdr>
                <w:top w:val="none" w:sz="0" w:space="0" w:color="auto"/>
                <w:left w:val="none" w:sz="0" w:space="0" w:color="auto"/>
                <w:bottom w:val="none" w:sz="0" w:space="0" w:color="auto"/>
                <w:right w:val="none" w:sz="0" w:space="0" w:color="auto"/>
              </w:divBdr>
            </w:div>
            <w:div w:id="491800654">
              <w:marLeft w:val="0"/>
              <w:marRight w:val="0"/>
              <w:marTop w:val="0"/>
              <w:marBottom w:val="0"/>
              <w:divBdr>
                <w:top w:val="none" w:sz="0" w:space="0" w:color="auto"/>
                <w:left w:val="none" w:sz="0" w:space="0" w:color="auto"/>
                <w:bottom w:val="none" w:sz="0" w:space="0" w:color="auto"/>
                <w:right w:val="none" w:sz="0" w:space="0" w:color="auto"/>
              </w:divBdr>
            </w:div>
            <w:div w:id="1337733092">
              <w:marLeft w:val="0"/>
              <w:marRight w:val="0"/>
              <w:marTop w:val="0"/>
              <w:marBottom w:val="0"/>
              <w:divBdr>
                <w:top w:val="none" w:sz="0" w:space="0" w:color="auto"/>
                <w:left w:val="none" w:sz="0" w:space="0" w:color="auto"/>
                <w:bottom w:val="none" w:sz="0" w:space="0" w:color="auto"/>
                <w:right w:val="none" w:sz="0" w:space="0" w:color="auto"/>
              </w:divBdr>
            </w:div>
            <w:div w:id="7029401">
              <w:marLeft w:val="0"/>
              <w:marRight w:val="0"/>
              <w:marTop w:val="0"/>
              <w:marBottom w:val="0"/>
              <w:divBdr>
                <w:top w:val="none" w:sz="0" w:space="0" w:color="auto"/>
                <w:left w:val="none" w:sz="0" w:space="0" w:color="auto"/>
                <w:bottom w:val="none" w:sz="0" w:space="0" w:color="auto"/>
                <w:right w:val="none" w:sz="0" w:space="0" w:color="auto"/>
              </w:divBdr>
            </w:div>
            <w:div w:id="352347173">
              <w:marLeft w:val="0"/>
              <w:marRight w:val="0"/>
              <w:marTop w:val="0"/>
              <w:marBottom w:val="0"/>
              <w:divBdr>
                <w:top w:val="none" w:sz="0" w:space="0" w:color="auto"/>
                <w:left w:val="none" w:sz="0" w:space="0" w:color="auto"/>
                <w:bottom w:val="none" w:sz="0" w:space="0" w:color="auto"/>
                <w:right w:val="none" w:sz="0" w:space="0" w:color="auto"/>
              </w:divBdr>
            </w:div>
            <w:div w:id="132064515">
              <w:marLeft w:val="0"/>
              <w:marRight w:val="0"/>
              <w:marTop w:val="0"/>
              <w:marBottom w:val="0"/>
              <w:divBdr>
                <w:top w:val="none" w:sz="0" w:space="0" w:color="auto"/>
                <w:left w:val="none" w:sz="0" w:space="0" w:color="auto"/>
                <w:bottom w:val="none" w:sz="0" w:space="0" w:color="auto"/>
                <w:right w:val="none" w:sz="0" w:space="0" w:color="auto"/>
              </w:divBdr>
            </w:div>
            <w:div w:id="1767077294">
              <w:marLeft w:val="0"/>
              <w:marRight w:val="0"/>
              <w:marTop w:val="0"/>
              <w:marBottom w:val="0"/>
              <w:divBdr>
                <w:top w:val="none" w:sz="0" w:space="0" w:color="auto"/>
                <w:left w:val="none" w:sz="0" w:space="0" w:color="auto"/>
                <w:bottom w:val="none" w:sz="0" w:space="0" w:color="auto"/>
                <w:right w:val="none" w:sz="0" w:space="0" w:color="auto"/>
              </w:divBdr>
            </w:div>
            <w:div w:id="2136100993">
              <w:marLeft w:val="0"/>
              <w:marRight w:val="0"/>
              <w:marTop w:val="0"/>
              <w:marBottom w:val="0"/>
              <w:divBdr>
                <w:top w:val="none" w:sz="0" w:space="0" w:color="auto"/>
                <w:left w:val="none" w:sz="0" w:space="0" w:color="auto"/>
                <w:bottom w:val="none" w:sz="0" w:space="0" w:color="auto"/>
                <w:right w:val="none" w:sz="0" w:space="0" w:color="auto"/>
              </w:divBdr>
            </w:div>
          </w:divsChild>
        </w:div>
        <w:div w:id="2029405173">
          <w:marLeft w:val="0"/>
          <w:marRight w:val="0"/>
          <w:marTop w:val="0"/>
          <w:marBottom w:val="0"/>
          <w:divBdr>
            <w:top w:val="none" w:sz="0" w:space="0" w:color="auto"/>
            <w:left w:val="none" w:sz="0" w:space="0" w:color="auto"/>
            <w:bottom w:val="none" w:sz="0" w:space="0" w:color="auto"/>
            <w:right w:val="none" w:sz="0" w:space="0" w:color="auto"/>
          </w:divBdr>
          <w:divsChild>
            <w:div w:id="1960910761">
              <w:marLeft w:val="0"/>
              <w:marRight w:val="0"/>
              <w:marTop w:val="0"/>
              <w:marBottom w:val="0"/>
              <w:divBdr>
                <w:top w:val="none" w:sz="0" w:space="0" w:color="auto"/>
                <w:left w:val="none" w:sz="0" w:space="0" w:color="auto"/>
                <w:bottom w:val="none" w:sz="0" w:space="0" w:color="auto"/>
                <w:right w:val="none" w:sz="0" w:space="0" w:color="auto"/>
              </w:divBdr>
            </w:div>
            <w:div w:id="561871235">
              <w:marLeft w:val="0"/>
              <w:marRight w:val="0"/>
              <w:marTop w:val="0"/>
              <w:marBottom w:val="0"/>
              <w:divBdr>
                <w:top w:val="none" w:sz="0" w:space="0" w:color="auto"/>
                <w:left w:val="none" w:sz="0" w:space="0" w:color="auto"/>
                <w:bottom w:val="none" w:sz="0" w:space="0" w:color="auto"/>
                <w:right w:val="none" w:sz="0" w:space="0" w:color="auto"/>
              </w:divBdr>
            </w:div>
            <w:div w:id="1374500586">
              <w:marLeft w:val="0"/>
              <w:marRight w:val="0"/>
              <w:marTop w:val="0"/>
              <w:marBottom w:val="0"/>
              <w:divBdr>
                <w:top w:val="none" w:sz="0" w:space="0" w:color="auto"/>
                <w:left w:val="none" w:sz="0" w:space="0" w:color="auto"/>
                <w:bottom w:val="none" w:sz="0" w:space="0" w:color="auto"/>
                <w:right w:val="none" w:sz="0" w:space="0" w:color="auto"/>
              </w:divBdr>
            </w:div>
            <w:div w:id="1459838025">
              <w:marLeft w:val="0"/>
              <w:marRight w:val="0"/>
              <w:marTop w:val="0"/>
              <w:marBottom w:val="0"/>
              <w:divBdr>
                <w:top w:val="none" w:sz="0" w:space="0" w:color="auto"/>
                <w:left w:val="none" w:sz="0" w:space="0" w:color="auto"/>
                <w:bottom w:val="none" w:sz="0" w:space="0" w:color="auto"/>
                <w:right w:val="none" w:sz="0" w:space="0" w:color="auto"/>
              </w:divBdr>
            </w:div>
          </w:divsChild>
        </w:div>
        <w:div w:id="1656490039">
          <w:marLeft w:val="0"/>
          <w:marRight w:val="0"/>
          <w:marTop w:val="0"/>
          <w:marBottom w:val="0"/>
          <w:divBdr>
            <w:top w:val="none" w:sz="0" w:space="0" w:color="auto"/>
            <w:left w:val="none" w:sz="0" w:space="0" w:color="auto"/>
            <w:bottom w:val="none" w:sz="0" w:space="0" w:color="auto"/>
            <w:right w:val="none" w:sz="0" w:space="0" w:color="auto"/>
          </w:divBdr>
          <w:divsChild>
            <w:div w:id="271590472">
              <w:marLeft w:val="-75"/>
              <w:marRight w:val="0"/>
              <w:marTop w:val="30"/>
              <w:marBottom w:val="30"/>
              <w:divBdr>
                <w:top w:val="none" w:sz="0" w:space="0" w:color="auto"/>
                <w:left w:val="none" w:sz="0" w:space="0" w:color="auto"/>
                <w:bottom w:val="none" w:sz="0" w:space="0" w:color="auto"/>
                <w:right w:val="none" w:sz="0" w:space="0" w:color="auto"/>
              </w:divBdr>
              <w:divsChild>
                <w:div w:id="305429476">
                  <w:marLeft w:val="0"/>
                  <w:marRight w:val="0"/>
                  <w:marTop w:val="0"/>
                  <w:marBottom w:val="0"/>
                  <w:divBdr>
                    <w:top w:val="none" w:sz="0" w:space="0" w:color="auto"/>
                    <w:left w:val="none" w:sz="0" w:space="0" w:color="auto"/>
                    <w:bottom w:val="none" w:sz="0" w:space="0" w:color="auto"/>
                    <w:right w:val="none" w:sz="0" w:space="0" w:color="auto"/>
                  </w:divBdr>
                  <w:divsChild>
                    <w:div w:id="505243132">
                      <w:marLeft w:val="0"/>
                      <w:marRight w:val="0"/>
                      <w:marTop w:val="0"/>
                      <w:marBottom w:val="0"/>
                      <w:divBdr>
                        <w:top w:val="none" w:sz="0" w:space="0" w:color="auto"/>
                        <w:left w:val="none" w:sz="0" w:space="0" w:color="auto"/>
                        <w:bottom w:val="none" w:sz="0" w:space="0" w:color="auto"/>
                        <w:right w:val="none" w:sz="0" w:space="0" w:color="auto"/>
                      </w:divBdr>
                    </w:div>
                  </w:divsChild>
                </w:div>
                <w:div w:id="1661956760">
                  <w:marLeft w:val="0"/>
                  <w:marRight w:val="0"/>
                  <w:marTop w:val="0"/>
                  <w:marBottom w:val="0"/>
                  <w:divBdr>
                    <w:top w:val="none" w:sz="0" w:space="0" w:color="auto"/>
                    <w:left w:val="none" w:sz="0" w:space="0" w:color="auto"/>
                    <w:bottom w:val="none" w:sz="0" w:space="0" w:color="auto"/>
                    <w:right w:val="none" w:sz="0" w:space="0" w:color="auto"/>
                  </w:divBdr>
                  <w:divsChild>
                    <w:div w:id="20164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08523">
          <w:marLeft w:val="0"/>
          <w:marRight w:val="0"/>
          <w:marTop w:val="0"/>
          <w:marBottom w:val="0"/>
          <w:divBdr>
            <w:top w:val="none" w:sz="0" w:space="0" w:color="auto"/>
            <w:left w:val="none" w:sz="0" w:space="0" w:color="auto"/>
            <w:bottom w:val="none" w:sz="0" w:space="0" w:color="auto"/>
            <w:right w:val="none" w:sz="0" w:space="0" w:color="auto"/>
          </w:divBdr>
          <w:divsChild>
            <w:div w:id="1020426299">
              <w:marLeft w:val="0"/>
              <w:marRight w:val="0"/>
              <w:marTop w:val="0"/>
              <w:marBottom w:val="0"/>
              <w:divBdr>
                <w:top w:val="none" w:sz="0" w:space="0" w:color="auto"/>
                <w:left w:val="none" w:sz="0" w:space="0" w:color="auto"/>
                <w:bottom w:val="none" w:sz="0" w:space="0" w:color="auto"/>
                <w:right w:val="none" w:sz="0" w:space="0" w:color="auto"/>
              </w:divBdr>
            </w:div>
            <w:div w:id="330985767">
              <w:marLeft w:val="0"/>
              <w:marRight w:val="0"/>
              <w:marTop w:val="0"/>
              <w:marBottom w:val="0"/>
              <w:divBdr>
                <w:top w:val="none" w:sz="0" w:space="0" w:color="auto"/>
                <w:left w:val="none" w:sz="0" w:space="0" w:color="auto"/>
                <w:bottom w:val="none" w:sz="0" w:space="0" w:color="auto"/>
                <w:right w:val="none" w:sz="0" w:space="0" w:color="auto"/>
              </w:divBdr>
            </w:div>
            <w:div w:id="57829986">
              <w:marLeft w:val="0"/>
              <w:marRight w:val="0"/>
              <w:marTop w:val="0"/>
              <w:marBottom w:val="0"/>
              <w:divBdr>
                <w:top w:val="none" w:sz="0" w:space="0" w:color="auto"/>
                <w:left w:val="none" w:sz="0" w:space="0" w:color="auto"/>
                <w:bottom w:val="none" w:sz="0" w:space="0" w:color="auto"/>
                <w:right w:val="none" w:sz="0" w:space="0" w:color="auto"/>
              </w:divBdr>
            </w:div>
            <w:div w:id="1282959929">
              <w:marLeft w:val="0"/>
              <w:marRight w:val="0"/>
              <w:marTop w:val="0"/>
              <w:marBottom w:val="0"/>
              <w:divBdr>
                <w:top w:val="none" w:sz="0" w:space="0" w:color="auto"/>
                <w:left w:val="none" w:sz="0" w:space="0" w:color="auto"/>
                <w:bottom w:val="none" w:sz="0" w:space="0" w:color="auto"/>
                <w:right w:val="none" w:sz="0" w:space="0" w:color="auto"/>
              </w:divBdr>
            </w:div>
            <w:div w:id="898128754">
              <w:marLeft w:val="0"/>
              <w:marRight w:val="0"/>
              <w:marTop w:val="0"/>
              <w:marBottom w:val="0"/>
              <w:divBdr>
                <w:top w:val="none" w:sz="0" w:space="0" w:color="auto"/>
                <w:left w:val="none" w:sz="0" w:space="0" w:color="auto"/>
                <w:bottom w:val="none" w:sz="0" w:space="0" w:color="auto"/>
                <w:right w:val="none" w:sz="0" w:space="0" w:color="auto"/>
              </w:divBdr>
            </w:div>
            <w:div w:id="1244409484">
              <w:marLeft w:val="0"/>
              <w:marRight w:val="0"/>
              <w:marTop w:val="0"/>
              <w:marBottom w:val="0"/>
              <w:divBdr>
                <w:top w:val="none" w:sz="0" w:space="0" w:color="auto"/>
                <w:left w:val="none" w:sz="0" w:space="0" w:color="auto"/>
                <w:bottom w:val="none" w:sz="0" w:space="0" w:color="auto"/>
                <w:right w:val="none" w:sz="0" w:space="0" w:color="auto"/>
              </w:divBdr>
            </w:div>
            <w:div w:id="1361659373">
              <w:marLeft w:val="0"/>
              <w:marRight w:val="0"/>
              <w:marTop w:val="0"/>
              <w:marBottom w:val="0"/>
              <w:divBdr>
                <w:top w:val="none" w:sz="0" w:space="0" w:color="auto"/>
                <w:left w:val="none" w:sz="0" w:space="0" w:color="auto"/>
                <w:bottom w:val="none" w:sz="0" w:space="0" w:color="auto"/>
                <w:right w:val="none" w:sz="0" w:space="0" w:color="auto"/>
              </w:divBdr>
            </w:div>
            <w:div w:id="889001285">
              <w:marLeft w:val="0"/>
              <w:marRight w:val="0"/>
              <w:marTop w:val="0"/>
              <w:marBottom w:val="0"/>
              <w:divBdr>
                <w:top w:val="none" w:sz="0" w:space="0" w:color="auto"/>
                <w:left w:val="none" w:sz="0" w:space="0" w:color="auto"/>
                <w:bottom w:val="none" w:sz="0" w:space="0" w:color="auto"/>
                <w:right w:val="none" w:sz="0" w:space="0" w:color="auto"/>
              </w:divBdr>
            </w:div>
            <w:div w:id="1976638625">
              <w:marLeft w:val="0"/>
              <w:marRight w:val="0"/>
              <w:marTop w:val="0"/>
              <w:marBottom w:val="0"/>
              <w:divBdr>
                <w:top w:val="none" w:sz="0" w:space="0" w:color="auto"/>
                <w:left w:val="none" w:sz="0" w:space="0" w:color="auto"/>
                <w:bottom w:val="none" w:sz="0" w:space="0" w:color="auto"/>
                <w:right w:val="none" w:sz="0" w:space="0" w:color="auto"/>
              </w:divBdr>
            </w:div>
            <w:div w:id="1788423596">
              <w:marLeft w:val="0"/>
              <w:marRight w:val="0"/>
              <w:marTop w:val="0"/>
              <w:marBottom w:val="0"/>
              <w:divBdr>
                <w:top w:val="none" w:sz="0" w:space="0" w:color="auto"/>
                <w:left w:val="none" w:sz="0" w:space="0" w:color="auto"/>
                <w:bottom w:val="none" w:sz="0" w:space="0" w:color="auto"/>
                <w:right w:val="none" w:sz="0" w:space="0" w:color="auto"/>
              </w:divBdr>
            </w:div>
            <w:div w:id="1573656280">
              <w:marLeft w:val="0"/>
              <w:marRight w:val="0"/>
              <w:marTop w:val="0"/>
              <w:marBottom w:val="0"/>
              <w:divBdr>
                <w:top w:val="none" w:sz="0" w:space="0" w:color="auto"/>
                <w:left w:val="none" w:sz="0" w:space="0" w:color="auto"/>
                <w:bottom w:val="none" w:sz="0" w:space="0" w:color="auto"/>
                <w:right w:val="none" w:sz="0" w:space="0" w:color="auto"/>
              </w:divBdr>
            </w:div>
            <w:div w:id="206453226">
              <w:marLeft w:val="0"/>
              <w:marRight w:val="0"/>
              <w:marTop w:val="0"/>
              <w:marBottom w:val="0"/>
              <w:divBdr>
                <w:top w:val="none" w:sz="0" w:space="0" w:color="auto"/>
                <w:left w:val="none" w:sz="0" w:space="0" w:color="auto"/>
                <w:bottom w:val="none" w:sz="0" w:space="0" w:color="auto"/>
                <w:right w:val="none" w:sz="0" w:space="0" w:color="auto"/>
              </w:divBdr>
            </w:div>
            <w:div w:id="1631134807">
              <w:marLeft w:val="0"/>
              <w:marRight w:val="0"/>
              <w:marTop w:val="0"/>
              <w:marBottom w:val="0"/>
              <w:divBdr>
                <w:top w:val="none" w:sz="0" w:space="0" w:color="auto"/>
                <w:left w:val="none" w:sz="0" w:space="0" w:color="auto"/>
                <w:bottom w:val="none" w:sz="0" w:space="0" w:color="auto"/>
                <w:right w:val="none" w:sz="0" w:space="0" w:color="auto"/>
              </w:divBdr>
            </w:div>
            <w:div w:id="497186834">
              <w:marLeft w:val="0"/>
              <w:marRight w:val="0"/>
              <w:marTop w:val="0"/>
              <w:marBottom w:val="0"/>
              <w:divBdr>
                <w:top w:val="none" w:sz="0" w:space="0" w:color="auto"/>
                <w:left w:val="none" w:sz="0" w:space="0" w:color="auto"/>
                <w:bottom w:val="none" w:sz="0" w:space="0" w:color="auto"/>
                <w:right w:val="none" w:sz="0" w:space="0" w:color="auto"/>
              </w:divBdr>
            </w:div>
            <w:div w:id="1917325533">
              <w:marLeft w:val="0"/>
              <w:marRight w:val="0"/>
              <w:marTop w:val="0"/>
              <w:marBottom w:val="0"/>
              <w:divBdr>
                <w:top w:val="none" w:sz="0" w:space="0" w:color="auto"/>
                <w:left w:val="none" w:sz="0" w:space="0" w:color="auto"/>
                <w:bottom w:val="none" w:sz="0" w:space="0" w:color="auto"/>
                <w:right w:val="none" w:sz="0" w:space="0" w:color="auto"/>
              </w:divBdr>
            </w:div>
            <w:div w:id="1998876908">
              <w:marLeft w:val="0"/>
              <w:marRight w:val="0"/>
              <w:marTop w:val="0"/>
              <w:marBottom w:val="0"/>
              <w:divBdr>
                <w:top w:val="none" w:sz="0" w:space="0" w:color="auto"/>
                <w:left w:val="none" w:sz="0" w:space="0" w:color="auto"/>
                <w:bottom w:val="none" w:sz="0" w:space="0" w:color="auto"/>
                <w:right w:val="none" w:sz="0" w:space="0" w:color="auto"/>
              </w:divBdr>
            </w:div>
            <w:div w:id="1249773244">
              <w:marLeft w:val="0"/>
              <w:marRight w:val="0"/>
              <w:marTop w:val="0"/>
              <w:marBottom w:val="0"/>
              <w:divBdr>
                <w:top w:val="none" w:sz="0" w:space="0" w:color="auto"/>
                <w:left w:val="none" w:sz="0" w:space="0" w:color="auto"/>
                <w:bottom w:val="none" w:sz="0" w:space="0" w:color="auto"/>
                <w:right w:val="none" w:sz="0" w:space="0" w:color="auto"/>
              </w:divBdr>
            </w:div>
            <w:div w:id="1778215033">
              <w:marLeft w:val="0"/>
              <w:marRight w:val="0"/>
              <w:marTop w:val="0"/>
              <w:marBottom w:val="0"/>
              <w:divBdr>
                <w:top w:val="none" w:sz="0" w:space="0" w:color="auto"/>
                <w:left w:val="none" w:sz="0" w:space="0" w:color="auto"/>
                <w:bottom w:val="none" w:sz="0" w:space="0" w:color="auto"/>
                <w:right w:val="none" w:sz="0" w:space="0" w:color="auto"/>
              </w:divBdr>
            </w:div>
            <w:div w:id="482821889">
              <w:marLeft w:val="0"/>
              <w:marRight w:val="0"/>
              <w:marTop w:val="0"/>
              <w:marBottom w:val="0"/>
              <w:divBdr>
                <w:top w:val="none" w:sz="0" w:space="0" w:color="auto"/>
                <w:left w:val="none" w:sz="0" w:space="0" w:color="auto"/>
                <w:bottom w:val="none" w:sz="0" w:space="0" w:color="auto"/>
                <w:right w:val="none" w:sz="0" w:space="0" w:color="auto"/>
              </w:divBdr>
            </w:div>
            <w:div w:id="370496147">
              <w:marLeft w:val="0"/>
              <w:marRight w:val="0"/>
              <w:marTop w:val="0"/>
              <w:marBottom w:val="0"/>
              <w:divBdr>
                <w:top w:val="none" w:sz="0" w:space="0" w:color="auto"/>
                <w:left w:val="none" w:sz="0" w:space="0" w:color="auto"/>
                <w:bottom w:val="none" w:sz="0" w:space="0" w:color="auto"/>
                <w:right w:val="none" w:sz="0" w:space="0" w:color="auto"/>
              </w:divBdr>
            </w:div>
          </w:divsChild>
        </w:div>
        <w:div w:id="2078437940">
          <w:marLeft w:val="0"/>
          <w:marRight w:val="0"/>
          <w:marTop w:val="0"/>
          <w:marBottom w:val="0"/>
          <w:divBdr>
            <w:top w:val="none" w:sz="0" w:space="0" w:color="auto"/>
            <w:left w:val="none" w:sz="0" w:space="0" w:color="auto"/>
            <w:bottom w:val="none" w:sz="0" w:space="0" w:color="auto"/>
            <w:right w:val="none" w:sz="0" w:space="0" w:color="auto"/>
          </w:divBdr>
          <w:divsChild>
            <w:div w:id="94323793">
              <w:marLeft w:val="0"/>
              <w:marRight w:val="0"/>
              <w:marTop w:val="0"/>
              <w:marBottom w:val="0"/>
              <w:divBdr>
                <w:top w:val="none" w:sz="0" w:space="0" w:color="auto"/>
                <w:left w:val="none" w:sz="0" w:space="0" w:color="auto"/>
                <w:bottom w:val="none" w:sz="0" w:space="0" w:color="auto"/>
                <w:right w:val="none" w:sz="0" w:space="0" w:color="auto"/>
              </w:divBdr>
            </w:div>
            <w:div w:id="22757711">
              <w:marLeft w:val="0"/>
              <w:marRight w:val="0"/>
              <w:marTop w:val="0"/>
              <w:marBottom w:val="0"/>
              <w:divBdr>
                <w:top w:val="none" w:sz="0" w:space="0" w:color="auto"/>
                <w:left w:val="none" w:sz="0" w:space="0" w:color="auto"/>
                <w:bottom w:val="none" w:sz="0" w:space="0" w:color="auto"/>
                <w:right w:val="none" w:sz="0" w:space="0" w:color="auto"/>
              </w:divBdr>
            </w:div>
            <w:div w:id="136842287">
              <w:marLeft w:val="0"/>
              <w:marRight w:val="0"/>
              <w:marTop w:val="0"/>
              <w:marBottom w:val="0"/>
              <w:divBdr>
                <w:top w:val="none" w:sz="0" w:space="0" w:color="auto"/>
                <w:left w:val="none" w:sz="0" w:space="0" w:color="auto"/>
                <w:bottom w:val="none" w:sz="0" w:space="0" w:color="auto"/>
                <w:right w:val="none" w:sz="0" w:space="0" w:color="auto"/>
              </w:divBdr>
            </w:div>
            <w:div w:id="1964769766">
              <w:marLeft w:val="0"/>
              <w:marRight w:val="0"/>
              <w:marTop w:val="0"/>
              <w:marBottom w:val="0"/>
              <w:divBdr>
                <w:top w:val="none" w:sz="0" w:space="0" w:color="auto"/>
                <w:left w:val="none" w:sz="0" w:space="0" w:color="auto"/>
                <w:bottom w:val="none" w:sz="0" w:space="0" w:color="auto"/>
                <w:right w:val="none" w:sz="0" w:space="0" w:color="auto"/>
              </w:divBdr>
            </w:div>
            <w:div w:id="1505129905">
              <w:marLeft w:val="0"/>
              <w:marRight w:val="0"/>
              <w:marTop w:val="0"/>
              <w:marBottom w:val="0"/>
              <w:divBdr>
                <w:top w:val="none" w:sz="0" w:space="0" w:color="auto"/>
                <w:left w:val="none" w:sz="0" w:space="0" w:color="auto"/>
                <w:bottom w:val="none" w:sz="0" w:space="0" w:color="auto"/>
                <w:right w:val="none" w:sz="0" w:space="0" w:color="auto"/>
              </w:divBdr>
            </w:div>
            <w:div w:id="1032339722">
              <w:marLeft w:val="0"/>
              <w:marRight w:val="0"/>
              <w:marTop w:val="0"/>
              <w:marBottom w:val="0"/>
              <w:divBdr>
                <w:top w:val="none" w:sz="0" w:space="0" w:color="auto"/>
                <w:left w:val="none" w:sz="0" w:space="0" w:color="auto"/>
                <w:bottom w:val="none" w:sz="0" w:space="0" w:color="auto"/>
                <w:right w:val="none" w:sz="0" w:space="0" w:color="auto"/>
              </w:divBdr>
            </w:div>
            <w:div w:id="948396237">
              <w:marLeft w:val="0"/>
              <w:marRight w:val="0"/>
              <w:marTop w:val="0"/>
              <w:marBottom w:val="0"/>
              <w:divBdr>
                <w:top w:val="none" w:sz="0" w:space="0" w:color="auto"/>
                <w:left w:val="none" w:sz="0" w:space="0" w:color="auto"/>
                <w:bottom w:val="none" w:sz="0" w:space="0" w:color="auto"/>
                <w:right w:val="none" w:sz="0" w:space="0" w:color="auto"/>
              </w:divBdr>
            </w:div>
            <w:div w:id="2128887491">
              <w:marLeft w:val="0"/>
              <w:marRight w:val="0"/>
              <w:marTop w:val="0"/>
              <w:marBottom w:val="0"/>
              <w:divBdr>
                <w:top w:val="none" w:sz="0" w:space="0" w:color="auto"/>
                <w:left w:val="none" w:sz="0" w:space="0" w:color="auto"/>
                <w:bottom w:val="none" w:sz="0" w:space="0" w:color="auto"/>
                <w:right w:val="none" w:sz="0" w:space="0" w:color="auto"/>
              </w:divBdr>
            </w:div>
            <w:div w:id="1351878628">
              <w:marLeft w:val="0"/>
              <w:marRight w:val="0"/>
              <w:marTop w:val="0"/>
              <w:marBottom w:val="0"/>
              <w:divBdr>
                <w:top w:val="none" w:sz="0" w:space="0" w:color="auto"/>
                <w:left w:val="none" w:sz="0" w:space="0" w:color="auto"/>
                <w:bottom w:val="none" w:sz="0" w:space="0" w:color="auto"/>
                <w:right w:val="none" w:sz="0" w:space="0" w:color="auto"/>
              </w:divBdr>
            </w:div>
            <w:div w:id="2087341714">
              <w:marLeft w:val="0"/>
              <w:marRight w:val="0"/>
              <w:marTop w:val="0"/>
              <w:marBottom w:val="0"/>
              <w:divBdr>
                <w:top w:val="none" w:sz="0" w:space="0" w:color="auto"/>
                <w:left w:val="none" w:sz="0" w:space="0" w:color="auto"/>
                <w:bottom w:val="none" w:sz="0" w:space="0" w:color="auto"/>
                <w:right w:val="none" w:sz="0" w:space="0" w:color="auto"/>
              </w:divBdr>
            </w:div>
            <w:div w:id="2010987035">
              <w:marLeft w:val="0"/>
              <w:marRight w:val="0"/>
              <w:marTop w:val="0"/>
              <w:marBottom w:val="0"/>
              <w:divBdr>
                <w:top w:val="none" w:sz="0" w:space="0" w:color="auto"/>
                <w:left w:val="none" w:sz="0" w:space="0" w:color="auto"/>
                <w:bottom w:val="none" w:sz="0" w:space="0" w:color="auto"/>
                <w:right w:val="none" w:sz="0" w:space="0" w:color="auto"/>
              </w:divBdr>
            </w:div>
            <w:div w:id="234828293">
              <w:marLeft w:val="0"/>
              <w:marRight w:val="0"/>
              <w:marTop w:val="0"/>
              <w:marBottom w:val="0"/>
              <w:divBdr>
                <w:top w:val="none" w:sz="0" w:space="0" w:color="auto"/>
                <w:left w:val="none" w:sz="0" w:space="0" w:color="auto"/>
                <w:bottom w:val="none" w:sz="0" w:space="0" w:color="auto"/>
                <w:right w:val="none" w:sz="0" w:space="0" w:color="auto"/>
              </w:divBdr>
            </w:div>
            <w:div w:id="120806605">
              <w:marLeft w:val="0"/>
              <w:marRight w:val="0"/>
              <w:marTop w:val="0"/>
              <w:marBottom w:val="0"/>
              <w:divBdr>
                <w:top w:val="none" w:sz="0" w:space="0" w:color="auto"/>
                <w:left w:val="none" w:sz="0" w:space="0" w:color="auto"/>
                <w:bottom w:val="none" w:sz="0" w:space="0" w:color="auto"/>
                <w:right w:val="none" w:sz="0" w:space="0" w:color="auto"/>
              </w:divBdr>
            </w:div>
            <w:div w:id="1187596883">
              <w:marLeft w:val="0"/>
              <w:marRight w:val="0"/>
              <w:marTop w:val="0"/>
              <w:marBottom w:val="0"/>
              <w:divBdr>
                <w:top w:val="none" w:sz="0" w:space="0" w:color="auto"/>
                <w:left w:val="none" w:sz="0" w:space="0" w:color="auto"/>
                <w:bottom w:val="none" w:sz="0" w:space="0" w:color="auto"/>
                <w:right w:val="none" w:sz="0" w:space="0" w:color="auto"/>
              </w:divBdr>
            </w:div>
            <w:div w:id="1797603841">
              <w:marLeft w:val="0"/>
              <w:marRight w:val="0"/>
              <w:marTop w:val="0"/>
              <w:marBottom w:val="0"/>
              <w:divBdr>
                <w:top w:val="none" w:sz="0" w:space="0" w:color="auto"/>
                <w:left w:val="none" w:sz="0" w:space="0" w:color="auto"/>
                <w:bottom w:val="none" w:sz="0" w:space="0" w:color="auto"/>
                <w:right w:val="none" w:sz="0" w:space="0" w:color="auto"/>
              </w:divBdr>
            </w:div>
            <w:div w:id="829441428">
              <w:marLeft w:val="0"/>
              <w:marRight w:val="0"/>
              <w:marTop w:val="0"/>
              <w:marBottom w:val="0"/>
              <w:divBdr>
                <w:top w:val="none" w:sz="0" w:space="0" w:color="auto"/>
                <w:left w:val="none" w:sz="0" w:space="0" w:color="auto"/>
                <w:bottom w:val="none" w:sz="0" w:space="0" w:color="auto"/>
                <w:right w:val="none" w:sz="0" w:space="0" w:color="auto"/>
              </w:divBdr>
            </w:div>
            <w:div w:id="1421412719">
              <w:marLeft w:val="0"/>
              <w:marRight w:val="0"/>
              <w:marTop w:val="0"/>
              <w:marBottom w:val="0"/>
              <w:divBdr>
                <w:top w:val="none" w:sz="0" w:space="0" w:color="auto"/>
                <w:left w:val="none" w:sz="0" w:space="0" w:color="auto"/>
                <w:bottom w:val="none" w:sz="0" w:space="0" w:color="auto"/>
                <w:right w:val="none" w:sz="0" w:space="0" w:color="auto"/>
              </w:divBdr>
            </w:div>
            <w:div w:id="2089617737">
              <w:marLeft w:val="0"/>
              <w:marRight w:val="0"/>
              <w:marTop w:val="0"/>
              <w:marBottom w:val="0"/>
              <w:divBdr>
                <w:top w:val="none" w:sz="0" w:space="0" w:color="auto"/>
                <w:left w:val="none" w:sz="0" w:space="0" w:color="auto"/>
                <w:bottom w:val="none" w:sz="0" w:space="0" w:color="auto"/>
                <w:right w:val="none" w:sz="0" w:space="0" w:color="auto"/>
              </w:divBdr>
            </w:div>
            <w:div w:id="1124537832">
              <w:marLeft w:val="0"/>
              <w:marRight w:val="0"/>
              <w:marTop w:val="0"/>
              <w:marBottom w:val="0"/>
              <w:divBdr>
                <w:top w:val="none" w:sz="0" w:space="0" w:color="auto"/>
                <w:left w:val="none" w:sz="0" w:space="0" w:color="auto"/>
                <w:bottom w:val="none" w:sz="0" w:space="0" w:color="auto"/>
                <w:right w:val="none" w:sz="0" w:space="0" w:color="auto"/>
              </w:divBdr>
            </w:div>
            <w:div w:id="1889026182">
              <w:marLeft w:val="0"/>
              <w:marRight w:val="0"/>
              <w:marTop w:val="0"/>
              <w:marBottom w:val="0"/>
              <w:divBdr>
                <w:top w:val="none" w:sz="0" w:space="0" w:color="auto"/>
                <w:left w:val="none" w:sz="0" w:space="0" w:color="auto"/>
                <w:bottom w:val="none" w:sz="0" w:space="0" w:color="auto"/>
                <w:right w:val="none" w:sz="0" w:space="0" w:color="auto"/>
              </w:divBdr>
            </w:div>
          </w:divsChild>
        </w:div>
        <w:div w:id="1476147755">
          <w:marLeft w:val="0"/>
          <w:marRight w:val="0"/>
          <w:marTop w:val="0"/>
          <w:marBottom w:val="0"/>
          <w:divBdr>
            <w:top w:val="none" w:sz="0" w:space="0" w:color="auto"/>
            <w:left w:val="none" w:sz="0" w:space="0" w:color="auto"/>
            <w:bottom w:val="none" w:sz="0" w:space="0" w:color="auto"/>
            <w:right w:val="none" w:sz="0" w:space="0" w:color="auto"/>
          </w:divBdr>
        </w:div>
        <w:div w:id="439761947">
          <w:marLeft w:val="0"/>
          <w:marRight w:val="0"/>
          <w:marTop w:val="0"/>
          <w:marBottom w:val="0"/>
          <w:divBdr>
            <w:top w:val="none" w:sz="0" w:space="0" w:color="auto"/>
            <w:left w:val="none" w:sz="0" w:space="0" w:color="auto"/>
            <w:bottom w:val="none" w:sz="0" w:space="0" w:color="auto"/>
            <w:right w:val="none" w:sz="0" w:space="0" w:color="auto"/>
          </w:divBdr>
        </w:div>
        <w:div w:id="1778984889">
          <w:marLeft w:val="0"/>
          <w:marRight w:val="0"/>
          <w:marTop w:val="0"/>
          <w:marBottom w:val="0"/>
          <w:divBdr>
            <w:top w:val="none" w:sz="0" w:space="0" w:color="auto"/>
            <w:left w:val="none" w:sz="0" w:space="0" w:color="auto"/>
            <w:bottom w:val="none" w:sz="0" w:space="0" w:color="auto"/>
            <w:right w:val="none" w:sz="0" w:space="0" w:color="auto"/>
          </w:divBdr>
        </w:div>
        <w:div w:id="173303016">
          <w:marLeft w:val="0"/>
          <w:marRight w:val="0"/>
          <w:marTop w:val="0"/>
          <w:marBottom w:val="0"/>
          <w:divBdr>
            <w:top w:val="none" w:sz="0" w:space="0" w:color="auto"/>
            <w:left w:val="none" w:sz="0" w:space="0" w:color="auto"/>
            <w:bottom w:val="none" w:sz="0" w:space="0" w:color="auto"/>
            <w:right w:val="none" w:sz="0" w:space="0" w:color="auto"/>
          </w:divBdr>
        </w:div>
        <w:div w:id="852839163">
          <w:marLeft w:val="0"/>
          <w:marRight w:val="0"/>
          <w:marTop w:val="0"/>
          <w:marBottom w:val="0"/>
          <w:divBdr>
            <w:top w:val="none" w:sz="0" w:space="0" w:color="auto"/>
            <w:left w:val="none" w:sz="0" w:space="0" w:color="auto"/>
            <w:bottom w:val="none" w:sz="0" w:space="0" w:color="auto"/>
            <w:right w:val="none" w:sz="0" w:space="0" w:color="auto"/>
          </w:divBdr>
        </w:div>
        <w:div w:id="260383465">
          <w:marLeft w:val="0"/>
          <w:marRight w:val="0"/>
          <w:marTop w:val="0"/>
          <w:marBottom w:val="0"/>
          <w:divBdr>
            <w:top w:val="none" w:sz="0" w:space="0" w:color="auto"/>
            <w:left w:val="none" w:sz="0" w:space="0" w:color="auto"/>
            <w:bottom w:val="none" w:sz="0" w:space="0" w:color="auto"/>
            <w:right w:val="none" w:sz="0" w:space="0" w:color="auto"/>
          </w:divBdr>
        </w:div>
        <w:div w:id="1225070827">
          <w:marLeft w:val="0"/>
          <w:marRight w:val="0"/>
          <w:marTop w:val="0"/>
          <w:marBottom w:val="0"/>
          <w:divBdr>
            <w:top w:val="none" w:sz="0" w:space="0" w:color="auto"/>
            <w:left w:val="none" w:sz="0" w:space="0" w:color="auto"/>
            <w:bottom w:val="none" w:sz="0" w:space="0" w:color="auto"/>
            <w:right w:val="none" w:sz="0" w:space="0" w:color="auto"/>
          </w:divBdr>
        </w:div>
        <w:div w:id="1887182379">
          <w:marLeft w:val="0"/>
          <w:marRight w:val="0"/>
          <w:marTop w:val="0"/>
          <w:marBottom w:val="0"/>
          <w:divBdr>
            <w:top w:val="none" w:sz="0" w:space="0" w:color="auto"/>
            <w:left w:val="none" w:sz="0" w:space="0" w:color="auto"/>
            <w:bottom w:val="none" w:sz="0" w:space="0" w:color="auto"/>
            <w:right w:val="none" w:sz="0" w:space="0" w:color="auto"/>
          </w:divBdr>
        </w:div>
        <w:div w:id="1958677666">
          <w:marLeft w:val="0"/>
          <w:marRight w:val="0"/>
          <w:marTop w:val="0"/>
          <w:marBottom w:val="0"/>
          <w:divBdr>
            <w:top w:val="none" w:sz="0" w:space="0" w:color="auto"/>
            <w:left w:val="none" w:sz="0" w:space="0" w:color="auto"/>
            <w:bottom w:val="none" w:sz="0" w:space="0" w:color="auto"/>
            <w:right w:val="none" w:sz="0" w:space="0" w:color="auto"/>
          </w:divBdr>
        </w:div>
        <w:div w:id="575826265">
          <w:marLeft w:val="0"/>
          <w:marRight w:val="0"/>
          <w:marTop w:val="0"/>
          <w:marBottom w:val="0"/>
          <w:divBdr>
            <w:top w:val="none" w:sz="0" w:space="0" w:color="auto"/>
            <w:left w:val="none" w:sz="0" w:space="0" w:color="auto"/>
            <w:bottom w:val="none" w:sz="0" w:space="0" w:color="auto"/>
            <w:right w:val="none" w:sz="0" w:space="0" w:color="auto"/>
          </w:divBdr>
        </w:div>
        <w:div w:id="345450420">
          <w:marLeft w:val="0"/>
          <w:marRight w:val="0"/>
          <w:marTop w:val="0"/>
          <w:marBottom w:val="0"/>
          <w:divBdr>
            <w:top w:val="none" w:sz="0" w:space="0" w:color="auto"/>
            <w:left w:val="none" w:sz="0" w:space="0" w:color="auto"/>
            <w:bottom w:val="none" w:sz="0" w:space="0" w:color="auto"/>
            <w:right w:val="none" w:sz="0" w:space="0" w:color="auto"/>
          </w:divBdr>
        </w:div>
        <w:div w:id="938369658">
          <w:marLeft w:val="0"/>
          <w:marRight w:val="0"/>
          <w:marTop w:val="0"/>
          <w:marBottom w:val="0"/>
          <w:divBdr>
            <w:top w:val="none" w:sz="0" w:space="0" w:color="auto"/>
            <w:left w:val="none" w:sz="0" w:space="0" w:color="auto"/>
            <w:bottom w:val="none" w:sz="0" w:space="0" w:color="auto"/>
            <w:right w:val="none" w:sz="0" w:space="0" w:color="auto"/>
          </w:divBdr>
        </w:div>
        <w:div w:id="389428683">
          <w:marLeft w:val="0"/>
          <w:marRight w:val="0"/>
          <w:marTop w:val="0"/>
          <w:marBottom w:val="0"/>
          <w:divBdr>
            <w:top w:val="none" w:sz="0" w:space="0" w:color="auto"/>
            <w:left w:val="none" w:sz="0" w:space="0" w:color="auto"/>
            <w:bottom w:val="none" w:sz="0" w:space="0" w:color="auto"/>
            <w:right w:val="none" w:sz="0" w:space="0" w:color="auto"/>
          </w:divBdr>
        </w:div>
        <w:div w:id="946231586">
          <w:marLeft w:val="0"/>
          <w:marRight w:val="0"/>
          <w:marTop w:val="0"/>
          <w:marBottom w:val="0"/>
          <w:divBdr>
            <w:top w:val="none" w:sz="0" w:space="0" w:color="auto"/>
            <w:left w:val="none" w:sz="0" w:space="0" w:color="auto"/>
            <w:bottom w:val="none" w:sz="0" w:space="0" w:color="auto"/>
            <w:right w:val="none" w:sz="0" w:space="0" w:color="auto"/>
          </w:divBdr>
        </w:div>
        <w:div w:id="257032275">
          <w:marLeft w:val="0"/>
          <w:marRight w:val="0"/>
          <w:marTop w:val="0"/>
          <w:marBottom w:val="0"/>
          <w:divBdr>
            <w:top w:val="none" w:sz="0" w:space="0" w:color="auto"/>
            <w:left w:val="none" w:sz="0" w:space="0" w:color="auto"/>
            <w:bottom w:val="none" w:sz="0" w:space="0" w:color="auto"/>
            <w:right w:val="none" w:sz="0" w:space="0" w:color="auto"/>
          </w:divBdr>
        </w:div>
        <w:div w:id="61678377">
          <w:marLeft w:val="0"/>
          <w:marRight w:val="0"/>
          <w:marTop w:val="0"/>
          <w:marBottom w:val="0"/>
          <w:divBdr>
            <w:top w:val="none" w:sz="0" w:space="0" w:color="auto"/>
            <w:left w:val="none" w:sz="0" w:space="0" w:color="auto"/>
            <w:bottom w:val="none" w:sz="0" w:space="0" w:color="auto"/>
            <w:right w:val="none" w:sz="0" w:space="0" w:color="auto"/>
          </w:divBdr>
        </w:div>
        <w:div w:id="1940218922">
          <w:marLeft w:val="0"/>
          <w:marRight w:val="0"/>
          <w:marTop w:val="0"/>
          <w:marBottom w:val="0"/>
          <w:divBdr>
            <w:top w:val="none" w:sz="0" w:space="0" w:color="auto"/>
            <w:left w:val="none" w:sz="0" w:space="0" w:color="auto"/>
            <w:bottom w:val="none" w:sz="0" w:space="0" w:color="auto"/>
            <w:right w:val="none" w:sz="0" w:space="0" w:color="auto"/>
          </w:divBdr>
        </w:div>
        <w:div w:id="1327511152">
          <w:marLeft w:val="0"/>
          <w:marRight w:val="0"/>
          <w:marTop w:val="0"/>
          <w:marBottom w:val="0"/>
          <w:divBdr>
            <w:top w:val="none" w:sz="0" w:space="0" w:color="auto"/>
            <w:left w:val="none" w:sz="0" w:space="0" w:color="auto"/>
            <w:bottom w:val="none" w:sz="0" w:space="0" w:color="auto"/>
            <w:right w:val="none" w:sz="0" w:space="0" w:color="auto"/>
          </w:divBdr>
        </w:div>
        <w:div w:id="2009168166">
          <w:marLeft w:val="0"/>
          <w:marRight w:val="0"/>
          <w:marTop w:val="0"/>
          <w:marBottom w:val="0"/>
          <w:divBdr>
            <w:top w:val="none" w:sz="0" w:space="0" w:color="auto"/>
            <w:left w:val="none" w:sz="0" w:space="0" w:color="auto"/>
            <w:bottom w:val="none" w:sz="0" w:space="0" w:color="auto"/>
            <w:right w:val="none" w:sz="0" w:space="0" w:color="auto"/>
          </w:divBdr>
        </w:div>
        <w:div w:id="1608804015">
          <w:marLeft w:val="0"/>
          <w:marRight w:val="0"/>
          <w:marTop w:val="0"/>
          <w:marBottom w:val="0"/>
          <w:divBdr>
            <w:top w:val="none" w:sz="0" w:space="0" w:color="auto"/>
            <w:left w:val="none" w:sz="0" w:space="0" w:color="auto"/>
            <w:bottom w:val="none" w:sz="0" w:space="0" w:color="auto"/>
            <w:right w:val="none" w:sz="0" w:space="0" w:color="auto"/>
          </w:divBdr>
        </w:div>
        <w:div w:id="2036998720">
          <w:marLeft w:val="0"/>
          <w:marRight w:val="0"/>
          <w:marTop w:val="0"/>
          <w:marBottom w:val="0"/>
          <w:divBdr>
            <w:top w:val="none" w:sz="0" w:space="0" w:color="auto"/>
            <w:left w:val="none" w:sz="0" w:space="0" w:color="auto"/>
            <w:bottom w:val="none" w:sz="0" w:space="0" w:color="auto"/>
            <w:right w:val="none" w:sz="0" w:space="0" w:color="auto"/>
          </w:divBdr>
        </w:div>
        <w:div w:id="2119251696">
          <w:marLeft w:val="0"/>
          <w:marRight w:val="0"/>
          <w:marTop w:val="0"/>
          <w:marBottom w:val="0"/>
          <w:divBdr>
            <w:top w:val="none" w:sz="0" w:space="0" w:color="auto"/>
            <w:left w:val="none" w:sz="0" w:space="0" w:color="auto"/>
            <w:bottom w:val="none" w:sz="0" w:space="0" w:color="auto"/>
            <w:right w:val="none" w:sz="0" w:space="0" w:color="auto"/>
          </w:divBdr>
        </w:div>
        <w:div w:id="587810096">
          <w:marLeft w:val="0"/>
          <w:marRight w:val="0"/>
          <w:marTop w:val="0"/>
          <w:marBottom w:val="0"/>
          <w:divBdr>
            <w:top w:val="none" w:sz="0" w:space="0" w:color="auto"/>
            <w:left w:val="none" w:sz="0" w:space="0" w:color="auto"/>
            <w:bottom w:val="none" w:sz="0" w:space="0" w:color="auto"/>
            <w:right w:val="none" w:sz="0" w:space="0" w:color="auto"/>
          </w:divBdr>
        </w:div>
        <w:div w:id="1770003177">
          <w:marLeft w:val="0"/>
          <w:marRight w:val="0"/>
          <w:marTop w:val="0"/>
          <w:marBottom w:val="0"/>
          <w:divBdr>
            <w:top w:val="none" w:sz="0" w:space="0" w:color="auto"/>
            <w:left w:val="none" w:sz="0" w:space="0" w:color="auto"/>
            <w:bottom w:val="none" w:sz="0" w:space="0" w:color="auto"/>
            <w:right w:val="none" w:sz="0" w:space="0" w:color="auto"/>
          </w:divBdr>
        </w:div>
        <w:div w:id="1964000052">
          <w:marLeft w:val="0"/>
          <w:marRight w:val="0"/>
          <w:marTop w:val="0"/>
          <w:marBottom w:val="0"/>
          <w:divBdr>
            <w:top w:val="none" w:sz="0" w:space="0" w:color="auto"/>
            <w:left w:val="none" w:sz="0" w:space="0" w:color="auto"/>
            <w:bottom w:val="none" w:sz="0" w:space="0" w:color="auto"/>
            <w:right w:val="none" w:sz="0" w:space="0" w:color="auto"/>
          </w:divBdr>
        </w:div>
        <w:div w:id="1340309274">
          <w:marLeft w:val="0"/>
          <w:marRight w:val="0"/>
          <w:marTop w:val="0"/>
          <w:marBottom w:val="0"/>
          <w:divBdr>
            <w:top w:val="none" w:sz="0" w:space="0" w:color="auto"/>
            <w:left w:val="none" w:sz="0" w:space="0" w:color="auto"/>
            <w:bottom w:val="none" w:sz="0" w:space="0" w:color="auto"/>
            <w:right w:val="none" w:sz="0" w:space="0" w:color="auto"/>
          </w:divBdr>
        </w:div>
        <w:div w:id="936327796">
          <w:marLeft w:val="0"/>
          <w:marRight w:val="0"/>
          <w:marTop w:val="0"/>
          <w:marBottom w:val="0"/>
          <w:divBdr>
            <w:top w:val="none" w:sz="0" w:space="0" w:color="auto"/>
            <w:left w:val="none" w:sz="0" w:space="0" w:color="auto"/>
            <w:bottom w:val="none" w:sz="0" w:space="0" w:color="auto"/>
            <w:right w:val="none" w:sz="0" w:space="0" w:color="auto"/>
          </w:divBdr>
        </w:div>
        <w:div w:id="115612081">
          <w:marLeft w:val="0"/>
          <w:marRight w:val="0"/>
          <w:marTop w:val="0"/>
          <w:marBottom w:val="0"/>
          <w:divBdr>
            <w:top w:val="none" w:sz="0" w:space="0" w:color="auto"/>
            <w:left w:val="none" w:sz="0" w:space="0" w:color="auto"/>
            <w:bottom w:val="none" w:sz="0" w:space="0" w:color="auto"/>
            <w:right w:val="none" w:sz="0" w:space="0" w:color="auto"/>
          </w:divBdr>
        </w:div>
        <w:div w:id="607275958">
          <w:marLeft w:val="0"/>
          <w:marRight w:val="0"/>
          <w:marTop w:val="0"/>
          <w:marBottom w:val="0"/>
          <w:divBdr>
            <w:top w:val="none" w:sz="0" w:space="0" w:color="auto"/>
            <w:left w:val="none" w:sz="0" w:space="0" w:color="auto"/>
            <w:bottom w:val="none" w:sz="0" w:space="0" w:color="auto"/>
            <w:right w:val="none" w:sz="0" w:space="0" w:color="auto"/>
          </w:divBdr>
        </w:div>
        <w:div w:id="727611155">
          <w:marLeft w:val="0"/>
          <w:marRight w:val="0"/>
          <w:marTop w:val="0"/>
          <w:marBottom w:val="0"/>
          <w:divBdr>
            <w:top w:val="none" w:sz="0" w:space="0" w:color="auto"/>
            <w:left w:val="none" w:sz="0" w:space="0" w:color="auto"/>
            <w:bottom w:val="none" w:sz="0" w:space="0" w:color="auto"/>
            <w:right w:val="none" w:sz="0" w:space="0" w:color="auto"/>
          </w:divBdr>
        </w:div>
        <w:div w:id="1309096788">
          <w:marLeft w:val="0"/>
          <w:marRight w:val="0"/>
          <w:marTop w:val="0"/>
          <w:marBottom w:val="0"/>
          <w:divBdr>
            <w:top w:val="none" w:sz="0" w:space="0" w:color="auto"/>
            <w:left w:val="none" w:sz="0" w:space="0" w:color="auto"/>
            <w:bottom w:val="none" w:sz="0" w:space="0" w:color="auto"/>
            <w:right w:val="none" w:sz="0" w:space="0" w:color="auto"/>
          </w:divBdr>
        </w:div>
      </w:divsChild>
    </w:div>
    <w:div w:id="397900260">
      <w:bodyDiv w:val="1"/>
      <w:marLeft w:val="0"/>
      <w:marRight w:val="0"/>
      <w:marTop w:val="0"/>
      <w:marBottom w:val="0"/>
      <w:divBdr>
        <w:top w:val="none" w:sz="0" w:space="0" w:color="auto"/>
        <w:left w:val="none" w:sz="0" w:space="0" w:color="auto"/>
        <w:bottom w:val="none" w:sz="0" w:space="0" w:color="auto"/>
        <w:right w:val="none" w:sz="0" w:space="0" w:color="auto"/>
      </w:divBdr>
      <w:divsChild>
        <w:div w:id="12584115">
          <w:marLeft w:val="0"/>
          <w:marRight w:val="0"/>
          <w:marTop w:val="0"/>
          <w:marBottom w:val="0"/>
          <w:divBdr>
            <w:top w:val="none" w:sz="0" w:space="0" w:color="auto"/>
            <w:left w:val="none" w:sz="0" w:space="0" w:color="auto"/>
            <w:bottom w:val="none" w:sz="0" w:space="0" w:color="auto"/>
            <w:right w:val="none" w:sz="0" w:space="0" w:color="auto"/>
          </w:divBdr>
        </w:div>
        <w:div w:id="1025716947">
          <w:marLeft w:val="0"/>
          <w:marRight w:val="0"/>
          <w:marTop w:val="0"/>
          <w:marBottom w:val="0"/>
          <w:divBdr>
            <w:top w:val="none" w:sz="0" w:space="0" w:color="auto"/>
            <w:left w:val="none" w:sz="0" w:space="0" w:color="auto"/>
            <w:bottom w:val="none" w:sz="0" w:space="0" w:color="auto"/>
            <w:right w:val="none" w:sz="0" w:space="0" w:color="auto"/>
          </w:divBdr>
        </w:div>
        <w:div w:id="1822842765">
          <w:marLeft w:val="0"/>
          <w:marRight w:val="0"/>
          <w:marTop w:val="0"/>
          <w:marBottom w:val="0"/>
          <w:divBdr>
            <w:top w:val="none" w:sz="0" w:space="0" w:color="auto"/>
            <w:left w:val="none" w:sz="0" w:space="0" w:color="auto"/>
            <w:bottom w:val="none" w:sz="0" w:space="0" w:color="auto"/>
            <w:right w:val="none" w:sz="0" w:space="0" w:color="auto"/>
          </w:divBdr>
        </w:div>
        <w:div w:id="1238593406">
          <w:marLeft w:val="0"/>
          <w:marRight w:val="0"/>
          <w:marTop w:val="0"/>
          <w:marBottom w:val="0"/>
          <w:divBdr>
            <w:top w:val="none" w:sz="0" w:space="0" w:color="auto"/>
            <w:left w:val="none" w:sz="0" w:space="0" w:color="auto"/>
            <w:bottom w:val="none" w:sz="0" w:space="0" w:color="auto"/>
            <w:right w:val="none" w:sz="0" w:space="0" w:color="auto"/>
          </w:divBdr>
        </w:div>
        <w:div w:id="1342047886">
          <w:marLeft w:val="0"/>
          <w:marRight w:val="0"/>
          <w:marTop w:val="0"/>
          <w:marBottom w:val="0"/>
          <w:divBdr>
            <w:top w:val="none" w:sz="0" w:space="0" w:color="auto"/>
            <w:left w:val="none" w:sz="0" w:space="0" w:color="auto"/>
            <w:bottom w:val="none" w:sz="0" w:space="0" w:color="auto"/>
            <w:right w:val="none" w:sz="0" w:space="0" w:color="auto"/>
          </w:divBdr>
        </w:div>
        <w:div w:id="173153964">
          <w:marLeft w:val="0"/>
          <w:marRight w:val="0"/>
          <w:marTop w:val="0"/>
          <w:marBottom w:val="0"/>
          <w:divBdr>
            <w:top w:val="none" w:sz="0" w:space="0" w:color="auto"/>
            <w:left w:val="none" w:sz="0" w:space="0" w:color="auto"/>
            <w:bottom w:val="none" w:sz="0" w:space="0" w:color="auto"/>
            <w:right w:val="none" w:sz="0" w:space="0" w:color="auto"/>
          </w:divBdr>
        </w:div>
        <w:div w:id="1103649258">
          <w:marLeft w:val="0"/>
          <w:marRight w:val="0"/>
          <w:marTop w:val="0"/>
          <w:marBottom w:val="0"/>
          <w:divBdr>
            <w:top w:val="none" w:sz="0" w:space="0" w:color="auto"/>
            <w:left w:val="none" w:sz="0" w:space="0" w:color="auto"/>
            <w:bottom w:val="none" w:sz="0" w:space="0" w:color="auto"/>
            <w:right w:val="none" w:sz="0" w:space="0" w:color="auto"/>
          </w:divBdr>
        </w:div>
        <w:div w:id="194737533">
          <w:marLeft w:val="0"/>
          <w:marRight w:val="0"/>
          <w:marTop w:val="0"/>
          <w:marBottom w:val="0"/>
          <w:divBdr>
            <w:top w:val="none" w:sz="0" w:space="0" w:color="auto"/>
            <w:left w:val="none" w:sz="0" w:space="0" w:color="auto"/>
            <w:bottom w:val="none" w:sz="0" w:space="0" w:color="auto"/>
            <w:right w:val="none" w:sz="0" w:space="0" w:color="auto"/>
          </w:divBdr>
        </w:div>
        <w:div w:id="1988582483">
          <w:marLeft w:val="0"/>
          <w:marRight w:val="0"/>
          <w:marTop w:val="0"/>
          <w:marBottom w:val="0"/>
          <w:divBdr>
            <w:top w:val="none" w:sz="0" w:space="0" w:color="auto"/>
            <w:left w:val="none" w:sz="0" w:space="0" w:color="auto"/>
            <w:bottom w:val="none" w:sz="0" w:space="0" w:color="auto"/>
            <w:right w:val="none" w:sz="0" w:space="0" w:color="auto"/>
          </w:divBdr>
        </w:div>
        <w:div w:id="230585918">
          <w:marLeft w:val="0"/>
          <w:marRight w:val="0"/>
          <w:marTop w:val="0"/>
          <w:marBottom w:val="0"/>
          <w:divBdr>
            <w:top w:val="none" w:sz="0" w:space="0" w:color="auto"/>
            <w:left w:val="none" w:sz="0" w:space="0" w:color="auto"/>
            <w:bottom w:val="none" w:sz="0" w:space="0" w:color="auto"/>
            <w:right w:val="none" w:sz="0" w:space="0" w:color="auto"/>
          </w:divBdr>
        </w:div>
        <w:div w:id="1627664574">
          <w:marLeft w:val="0"/>
          <w:marRight w:val="0"/>
          <w:marTop w:val="0"/>
          <w:marBottom w:val="0"/>
          <w:divBdr>
            <w:top w:val="none" w:sz="0" w:space="0" w:color="auto"/>
            <w:left w:val="none" w:sz="0" w:space="0" w:color="auto"/>
            <w:bottom w:val="none" w:sz="0" w:space="0" w:color="auto"/>
            <w:right w:val="none" w:sz="0" w:space="0" w:color="auto"/>
          </w:divBdr>
        </w:div>
        <w:div w:id="2017147577">
          <w:marLeft w:val="0"/>
          <w:marRight w:val="0"/>
          <w:marTop w:val="0"/>
          <w:marBottom w:val="0"/>
          <w:divBdr>
            <w:top w:val="none" w:sz="0" w:space="0" w:color="auto"/>
            <w:left w:val="none" w:sz="0" w:space="0" w:color="auto"/>
            <w:bottom w:val="none" w:sz="0" w:space="0" w:color="auto"/>
            <w:right w:val="none" w:sz="0" w:space="0" w:color="auto"/>
          </w:divBdr>
        </w:div>
        <w:div w:id="1416588167">
          <w:marLeft w:val="0"/>
          <w:marRight w:val="0"/>
          <w:marTop w:val="0"/>
          <w:marBottom w:val="0"/>
          <w:divBdr>
            <w:top w:val="none" w:sz="0" w:space="0" w:color="auto"/>
            <w:left w:val="none" w:sz="0" w:space="0" w:color="auto"/>
            <w:bottom w:val="none" w:sz="0" w:space="0" w:color="auto"/>
            <w:right w:val="none" w:sz="0" w:space="0" w:color="auto"/>
          </w:divBdr>
        </w:div>
        <w:div w:id="847671860">
          <w:marLeft w:val="0"/>
          <w:marRight w:val="0"/>
          <w:marTop w:val="0"/>
          <w:marBottom w:val="0"/>
          <w:divBdr>
            <w:top w:val="none" w:sz="0" w:space="0" w:color="auto"/>
            <w:left w:val="none" w:sz="0" w:space="0" w:color="auto"/>
            <w:bottom w:val="none" w:sz="0" w:space="0" w:color="auto"/>
            <w:right w:val="none" w:sz="0" w:space="0" w:color="auto"/>
          </w:divBdr>
        </w:div>
        <w:div w:id="1641689379">
          <w:marLeft w:val="0"/>
          <w:marRight w:val="0"/>
          <w:marTop w:val="0"/>
          <w:marBottom w:val="0"/>
          <w:divBdr>
            <w:top w:val="none" w:sz="0" w:space="0" w:color="auto"/>
            <w:left w:val="none" w:sz="0" w:space="0" w:color="auto"/>
            <w:bottom w:val="none" w:sz="0" w:space="0" w:color="auto"/>
            <w:right w:val="none" w:sz="0" w:space="0" w:color="auto"/>
          </w:divBdr>
        </w:div>
        <w:div w:id="801384622">
          <w:marLeft w:val="0"/>
          <w:marRight w:val="0"/>
          <w:marTop w:val="0"/>
          <w:marBottom w:val="0"/>
          <w:divBdr>
            <w:top w:val="none" w:sz="0" w:space="0" w:color="auto"/>
            <w:left w:val="none" w:sz="0" w:space="0" w:color="auto"/>
            <w:bottom w:val="none" w:sz="0" w:space="0" w:color="auto"/>
            <w:right w:val="none" w:sz="0" w:space="0" w:color="auto"/>
          </w:divBdr>
        </w:div>
        <w:div w:id="788550529">
          <w:marLeft w:val="0"/>
          <w:marRight w:val="0"/>
          <w:marTop w:val="0"/>
          <w:marBottom w:val="0"/>
          <w:divBdr>
            <w:top w:val="none" w:sz="0" w:space="0" w:color="auto"/>
            <w:left w:val="none" w:sz="0" w:space="0" w:color="auto"/>
            <w:bottom w:val="none" w:sz="0" w:space="0" w:color="auto"/>
            <w:right w:val="none" w:sz="0" w:space="0" w:color="auto"/>
          </w:divBdr>
        </w:div>
        <w:div w:id="659892859">
          <w:marLeft w:val="0"/>
          <w:marRight w:val="0"/>
          <w:marTop w:val="0"/>
          <w:marBottom w:val="0"/>
          <w:divBdr>
            <w:top w:val="none" w:sz="0" w:space="0" w:color="auto"/>
            <w:left w:val="none" w:sz="0" w:space="0" w:color="auto"/>
            <w:bottom w:val="none" w:sz="0" w:space="0" w:color="auto"/>
            <w:right w:val="none" w:sz="0" w:space="0" w:color="auto"/>
          </w:divBdr>
        </w:div>
        <w:div w:id="1334994983">
          <w:marLeft w:val="0"/>
          <w:marRight w:val="0"/>
          <w:marTop w:val="0"/>
          <w:marBottom w:val="0"/>
          <w:divBdr>
            <w:top w:val="none" w:sz="0" w:space="0" w:color="auto"/>
            <w:left w:val="none" w:sz="0" w:space="0" w:color="auto"/>
            <w:bottom w:val="none" w:sz="0" w:space="0" w:color="auto"/>
            <w:right w:val="none" w:sz="0" w:space="0" w:color="auto"/>
          </w:divBdr>
        </w:div>
        <w:div w:id="1310862536">
          <w:marLeft w:val="0"/>
          <w:marRight w:val="0"/>
          <w:marTop w:val="0"/>
          <w:marBottom w:val="0"/>
          <w:divBdr>
            <w:top w:val="none" w:sz="0" w:space="0" w:color="auto"/>
            <w:left w:val="none" w:sz="0" w:space="0" w:color="auto"/>
            <w:bottom w:val="none" w:sz="0" w:space="0" w:color="auto"/>
            <w:right w:val="none" w:sz="0" w:space="0" w:color="auto"/>
          </w:divBdr>
        </w:div>
        <w:div w:id="184252022">
          <w:marLeft w:val="0"/>
          <w:marRight w:val="0"/>
          <w:marTop w:val="0"/>
          <w:marBottom w:val="0"/>
          <w:divBdr>
            <w:top w:val="none" w:sz="0" w:space="0" w:color="auto"/>
            <w:left w:val="none" w:sz="0" w:space="0" w:color="auto"/>
            <w:bottom w:val="none" w:sz="0" w:space="0" w:color="auto"/>
            <w:right w:val="none" w:sz="0" w:space="0" w:color="auto"/>
          </w:divBdr>
        </w:div>
        <w:div w:id="1102266673">
          <w:marLeft w:val="0"/>
          <w:marRight w:val="0"/>
          <w:marTop w:val="0"/>
          <w:marBottom w:val="0"/>
          <w:divBdr>
            <w:top w:val="none" w:sz="0" w:space="0" w:color="auto"/>
            <w:left w:val="none" w:sz="0" w:space="0" w:color="auto"/>
            <w:bottom w:val="none" w:sz="0" w:space="0" w:color="auto"/>
            <w:right w:val="none" w:sz="0" w:space="0" w:color="auto"/>
          </w:divBdr>
        </w:div>
        <w:div w:id="417019798">
          <w:marLeft w:val="0"/>
          <w:marRight w:val="0"/>
          <w:marTop w:val="0"/>
          <w:marBottom w:val="0"/>
          <w:divBdr>
            <w:top w:val="none" w:sz="0" w:space="0" w:color="auto"/>
            <w:left w:val="none" w:sz="0" w:space="0" w:color="auto"/>
            <w:bottom w:val="none" w:sz="0" w:space="0" w:color="auto"/>
            <w:right w:val="none" w:sz="0" w:space="0" w:color="auto"/>
          </w:divBdr>
        </w:div>
        <w:div w:id="2080596754">
          <w:marLeft w:val="0"/>
          <w:marRight w:val="0"/>
          <w:marTop w:val="0"/>
          <w:marBottom w:val="0"/>
          <w:divBdr>
            <w:top w:val="none" w:sz="0" w:space="0" w:color="auto"/>
            <w:left w:val="none" w:sz="0" w:space="0" w:color="auto"/>
            <w:bottom w:val="none" w:sz="0" w:space="0" w:color="auto"/>
            <w:right w:val="none" w:sz="0" w:space="0" w:color="auto"/>
          </w:divBdr>
        </w:div>
        <w:div w:id="1175192581">
          <w:marLeft w:val="0"/>
          <w:marRight w:val="0"/>
          <w:marTop w:val="0"/>
          <w:marBottom w:val="0"/>
          <w:divBdr>
            <w:top w:val="none" w:sz="0" w:space="0" w:color="auto"/>
            <w:left w:val="none" w:sz="0" w:space="0" w:color="auto"/>
            <w:bottom w:val="none" w:sz="0" w:space="0" w:color="auto"/>
            <w:right w:val="none" w:sz="0" w:space="0" w:color="auto"/>
          </w:divBdr>
        </w:div>
        <w:div w:id="820997985">
          <w:marLeft w:val="0"/>
          <w:marRight w:val="0"/>
          <w:marTop w:val="0"/>
          <w:marBottom w:val="0"/>
          <w:divBdr>
            <w:top w:val="none" w:sz="0" w:space="0" w:color="auto"/>
            <w:left w:val="none" w:sz="0" w:space="0" w:color="auto"/>
            <w:bottom w:val="none" w:sz="0" w:space="0" w:color="auto"/>
            <w:right w:val="none" w:sz="0" w:space="0" w:color="auto"/>
          </w:divBdr>
        </w:div>
        <w:div w:id="38894643">
          <w:marLeft w:val="0"/>
          <w:marRight w:val="0"/>
          <w:marTop w:val="0"/>
          <w:marBottom w:val="0"/>
          <w:divBdr>
            <w:top w:val="none" w:sz="0" w:space="0" w:color="auto"/>
            <w:left w:val="none" w:sz="0" w:space="0" w:color="auto"/>
            <w:bottom w:val="none" w:sz="0" w:space="0" w:color="auto"/>
            <w:right w:val="none" w:sz="0" w:space="0" w:color="auto"/>
          </w:divBdr>
        </w:div>
        <w:div w:id="1886258092">
          <w:marLeft w:val="0"/>
          <w:marRight w:val="0"/>
          <w:marTop w:val="0"/>
          <w:marBottom w:val="0"/>
          <w:divBdr>
            <w:top w:val="none" w:sz="0" w:space="0" w:color="auto"/>
            <w:left w:val="none" w:sz="0" w:space="0" w:color="auto"/>
            <w:bottom w:val="none" w:sz="0" w:space="0" w:color="auto"/>
            <w:right w:val="none" w:sz="0" w:space="0" w:color="auto"/>
          </w:divBdr>
        </w:div>
        <w:div w:id="1416705198">
          <w:marLeft w:val="0"/>
          <w:marRight w:val="0"/>
          <w:marTop w:val="0"/>
          <w:marBottom w:val="0"/>
          <w:divBdr>
            <w:top w:val="none" w:sz="0" w:space="0" w:color="auto"/>
            <w:left w:val="none" w:sz="0" w:space="0" w:color="auto"/>
            <w:bottom w:val="none" w:sz="0" w:space="0" w:color="auto"/>
            <w:right w:val="none" w:sz="0" w:space="0" w:color="auto"/>
          </w:divBdr>
        </w:div>
        <w:div w:id="514810100">
          <w:marLeft w:val="0"/>
          <w:marRight w:val="0"/>
          <w:marTop w:val="0"/>
          <w:marBottom w:val="0"/>
          <w:divBdr>
            <w:top w:val="none" w:sz="0" w:space="0" w:color="auto"/>
            <w:left w:val="none" w:sz="0" w:space="0" w:color="auto"/>
            <w:bottom w:val="none" w:sz="0" w:space="0" w:color="auto"/>
            <w:right w:val="none" w:sz="0" w:space="0" w:color="auto"/>
          </w:divBdr>
        </w:div>
        <w:div w:id="339890649">
          <w:marLeft w:val="0"/>
          <w:marRight w:val="0"/>
          <w:marTop w:val="0"/>
          <w:marBottom w:val="0"/>
          <w:divBdr>
            <w:top w:val="none" w:sz="0" w:space="0" w:color="auto"/>
            <w:left w:val="none" w:sz="0" w:space="0" w:color="auto"/>
            <w:bottom w:val="none" w:sz="0" w:space="0" w:color="auto"/>
            <w:right w:val="none" w:sz="0" w:space="0" w:color="auto"/>
          </w:divBdr>
        </w:div>
        <w:div w:id="594748105">
          <w:marLeft w:val="0"/>
          <w:marRight w:val="0"/>
          <w:marTop w:val="0"/>
          <w:marBottom w:val="0"/>
          <w:divBdr>
            <w:top w:val="none" w:sz="0" w:space="0" w:color="auto"/>
            <w:left w:val="none" w:sz="0" w:space="0" w:color="auto"/>
            <w:bottom w:val="none" w:sz="0" w:space="0" w:color="auto"/>
            <w:right w:val="none" w:sz="0" w:space="0" w:color="auto"/>
          </w:divBdr>
        </w:div>
      </w:divsChild>
    </w:div>
    <w:div w:id="418865592">
      <w:bodyDiv w:val="1"/>
      <w:marLeft w:val="0"/>
      <w:marRight w:val="0"/>
      <w:marTop w:val="0"/>
      <w:marBottom w:val="0"/>
      <w:divBdr>
        <w:top w:val="none" w:sz="0" w:space="0" w:color="auto"/>
        <w:left w:val="none" w:sz="0" w:space="0" w:color="auto"/>
        <w:bottom w:val="none" w:sz="0" w:space="0" w:color="auto"/>
        <w:right w:val="none" w:sz="0" w:space="0" w:color="auto"/>
      </w:divBdr>
    </w:div>
    <w:div w:id="430442249">
      <w:bodyDiv w:val="1"/>
      <w:marLeft w:val="0"/>
      <w:marRight w:val="0"/>
      <w:marTop w:val="0"/>
      <w:marBottom w:val="0"/>
      <w:divBdr>
        <w:top w:val="none" w:sz="0" w:space="0" w:color="auto"/>
        <w:left w:val="none" w:sz="0" w:space="0" w:color="auto"/>
        <w:bottom w:val="none" w:sz="0" w:space="0" w:color="auto"/>
        <w:right w:val="none" w:sz="0" w:space="0" w:color="auto"/>
      </w:divBdr>
      <w:divsChild>
        <w:div w:id="1793093627">
          <w:marLeft w:val="0"/>
          <w:marRight w:val="0"/>
          <w:marTop w:val="0"/>
          <w:marBottom w:val="0"/>
          <w:divBdr>
            <w:top w:val="none" w:sz="0" w:space="0" w:color="auto"/>
            <w:left w:val="none" w:sz="0" w:space="0" w:color="auto"/>
            <w:bottom w:val="none" w:sz="0" w:space="0" w:color="auto"/>
            <w:right w:val="none" w:sz="0" w:space="0" w:color="auto"/>
          </w:divBdr>
        </w:div>
        <w:div w:id="661586658">
          <w:marLeft w:val="0"/>
          <w:marRight w:val="0"/>
          <w:marTop w:val="0"/>
          <w:marBottom w:val="0"/>
          <w:divBdr>
            <w:top w:val="none" w:sz="0" w:space="0" w:color="auto"/>
            <w:left w:val="none" w:sz="0" w:space="0" w:color="auto"/>
            <w:bottom w:val="none" w:sz="0" w:space="0" w:color="auto"/>
            <w:right w:val="none" w:sz="0" w:space="0" w:color="auto"/>
          </w:divBdr>
        </w:div>
        <w:div w:id="832647644">
          <w:marLeft w:val="0"/>
          <w:marRight w:val="0"/>
          <w:marTop w:val="0"/>
          <w:marBottom w:val="0"/>
          <w:divBdr>
            <w:top w:val="none" w:sz="0" w:space="0" w:color="auto"/>
            <w:left w:val="none" w:sz="0" w:space="0" w:color="auto"/>
            <w:bottom w:val="none" w:sz="0" w:space="0" w:color="auto"/>
            <w:right w:val="none" w:sz="0" w:space="0" w:color="auto"/>
          </w:divBdr>
        </w:div>
        <w:div w:id="1299334302">
          <w:marLeft w:val="0"/>
          <w:marRight w:val="0"/>
          <w:marTop w:val="0"/>
          <w:marBottom w:val="0"/>
          <w:divBdr>
            <w:top w:val="none" w:sz="0" w:space="0" w:color="auto"/>
            <w:left w:val="none" w:sz="0" w:space="0" w:color="auto"/>
            <w:bottom w:val="none" w:sz="0" w:space="0" w:color="auto"/>
            <w:right w:val="none" w:sz="0" w:space="0" w:color="auto"/>
          </w:divBdr>
        </w:div>
        <w:div w:id="1950814550">
          <w:marLeft w:val="0"/>
          <w:marRight w:val="0"/>
          <w:marTop w:val="0"/>
          <w:marBottom w:val="0"/>
          <w:divBdr>
            <w:top w:val="none" w:sz="0" w:space="0" w:color="auto"/>
            <w:left w:val="none" w:sz="0" w:space="0" w:color="auto"/>
            <w:bottom w:val="none" w:sz="0" w:space="0" w:color="auto"/>
            <w:right w:val="none" w:sz="0" w:space="0" w:color="auto"/>
          </w:divBdr>
        </w:div>
        <w:div w:id="760611194">
          <w:marLeft w:val="0"/>
          <w:marRight w:val="0"/>
          <w:marTop w:val="0"/>
          <w:marBottom w:val="0"/>
          <w:divBdr>
            <w:top w:val="none" w:sz="0" w:space="0" w:color="auto"/>
            <w:left w:val="none" w:sz="0" w:space="0" w:color="auto"/>
            <w:bottom w:val="none" w:sz="0" w:space="0" w:color="auto"/>
            <w:right w:val="none" w:sz="0" w:space="0" w:color="auto"/>
          </w:divBdr>
        </w:div>
        <w:div w:id="770703385">
          <w:marLeft w:val="0"/>
          <w:marRight w:val="0"/>
          <w:marTop w:val="0"/>
          <w:marBottom w:val="0"/>
          <w:divBdr>
            <w:top w:val="none" w:sz="0" w:space="0" w:color="auto"/>
            <w:left w:val="none" w:sz="0" w:space="0" w:color="auto"/>
            <w:bottom w:val="none" w:sz="0" w:space="0" w:color="auto"/>
            <w:right w:val="none" w:sz="0" w:space="0" w:color="auto"/>
          </w:divBdr>
        </w:div>
        <w:div w:id="1445417887">
          <w:marLeft w:val="0"/>
          <w:marRight w:val="0"/>
          <w:marTop w:val="0"/>
          <w:marBottom w:val="0"/>
          <w:divBdr>
            <w:top w:val="none" w:sz="0" w:space="0" w:color="auto"/>
            <w:left w:val="none" w:sz="0" w:space="0" w:color="auto"/>
            <w:bottom w:val="none" w:sz="0" w:space="0" w:color="auto"/>
            <w:right w:val="none" w:sz="0" w:space="0" w:color="auto"/>
          </w:divBdr>
        </w:div>
        <w:div w:id="473327438">
          <w:marLeft w:val="0"/>
          <w:marRight w:val="0"/>
          <w:marTop w:val="0"/>
          <w:marBottom w:val="0"/>
          <w:divBdr>
            <w:top w:val="none" w:sz="0" w:space="0" w:color="auto"/>
            <w:left w:val="none" w:sz="0" w:space="0" w:color="auto"/>
            <w:bottom w:val="none" w:sz="0" w:space="0" w:color="auto"/>
            <w:right w:val="none" w:sz="0" w:space="0" w:color="auto"/>
          </w:divBdr>
        </w:div>
        <w:div w:id="1101605459">
          <w:marLeft w:val="0"/>
          <w:marRight w:val="0"/>
          <w:marTop w:val="0"/>
          <w:marBottom w:val="0"/>
          <w:divBdr>
            <w:top w:val="none" w:sz="0" w:space="0" w:color="auto"/>
            <w:left w:val="none" w:sz="0" w:space="0" w:color="auto"/>
            <w:bottom w:val="none" w:sz="0" w:space="0" w:color="auto"/>
            <w:right w:val="none" w:sz="0" w:space="0" w:color="auto"/>
          </w:divBdr>
        </w:div>
        <w:div w:id="1295912514">
          <w:marLeft w:val="0"/>
          <w:marRight w:val="0"/>
          <w:marTop w:val="0"/>
          <w:marBottom w:val="0"/>
          <w:divBdr>
            <w:top w:val="none" w:sz="0" w:space="0" w:color="auto"/>
            <w:left w:val="none" w:sz="0" w:space="0" w:color="auto"/>
            <w:bottom w:val="none" w:sz="0" w:space="0" w:color="auto"/>
            <w:right w:val="none" w:sz="0" w:space="0" w:color="auto"/>
          </w:divBdr>
        </w:div>
        <w:div w:id="325479215">
          <w:marLeft w:val="0"/>
          <w:marRight w:val="0"/>
          <w:marTop w:val="0"/>
          <w:marBottom w:val="0"/>
          <w:divBdr>
            <w:top w:val="none" w:sz="0" w:space="0" w:color="auto"/>
            <w:left w:val="none" w:sz="0" w:space="0" w:color="auto"/>
            <w:bottom w:val="none" w:sz="0" w:space="0" w:color="auto"/>
            <w:right w:val="none" w:sz="0" w:space="0" w:color="auto"/>
          </w:divBdr>
        </w:div>
        <w:div w:id="349576497">
          <w:marLeft w:val="0"/>
          <w:marRight w:val="0"/>
          <w:marTop w:val="0"/>
          <w:marBottom w:val="0"/>
          <w:divBdr>
            <w:top w:val="none" w:sz="0" w:space="0" w:color="auto"/>
            <w:left w:val="none" w:sz="0" w:space="0" w:color="auto"/>
            <w:bottom w:val="none" w:sz="0" w:space="0" w:color="auto"/>
            <w:right w:val="none" w:sz="0" w:space="0" w:color="auto"/>
          </w:divBdr>
        </w:div>
        <w:div w:id="2021471610">
          <w:marLeft w:val="0"/>
          <w:marRight w:val="0"/>
          <w:marTop w:val="0"/>
          <w:marBottom w:val="0"/>
          <w:divBdr>
            <w:top w:val="none" w:sz="0" w:space="0" w:color="auto"/>
            <w:left w:val="none" w:sz="0" w:space="0" w:color="auto"/>
            <w:bottom w:val="none" w:sz="0" w:space="0" w:color="auto"/>
            <w:right w:val="none" w:sz="0" w:space="0" w:color="auto"/>
          </w:divBdr>
        </w:div>
        <w:div w:id="529609958">
          <w:marLeft w:val="0"/>
          <w:marRight w:val="0"/>
          <w:marTop w:val="0"/>
          <w:marBottom w:val="0"/>
          <w:divBdr>
            <w:top w:val="none" w:sz="0" w:space="0" w:color="auto"/>
            <w:left w:val="none" w:sz="0" w:space="0" w:color="auto"/>
            <w:bottom w:val="none" w:sz="0" w:space="0" w:color="auto"/>
            <w:right w:val="none" w:sz="0" w:space="0" w:color="auto"/>
          </w:divBdr>
        </w:div>
        <w:div w:id="48042582">
          <w:marLeft w:val="0"/>
          <w:marRight w:val="0"/>
          <w:marTop w:val="0"/>
          <w:marBottom w:val="0"/>
          <w:divBdr>
            <w:top w:val="none" w:sz="0" w:space="0" w:color="auto"/>
            <w:left w:val="none" w:sz="0" w:space="0" w:color="auto"/>
            <w:bottom w:val="none" w:sz="0" w:space="0" w:color="auto"/>
            <w:right w:val="none" w:sz="0" w:space="0" w:color="auto"/>
          </w:divBdr>
        </w:div>
        <w:div w:id="7105184">
          <w:marLeft w:val="0"/>
          <w:marRight w:val="0"/>
          <w:marTop w:val="0"/>
          <w:marBottom w:val="0"/>
          <w:divBdr>
            <w:top w:val="none" w:sz="0" w:space="0" w:color="auto"/>
            <w:left w:val="none" w:sz="0" w:space="0" w:color="auto"/>
            <w:bottom w:val="none" w:sz="0" w:space="0" w:color="auto"/>
            <w:right w:val="none" w:sz="0" w:space="0" w:color="auto"/>
          </w:divBdr>
        </w:div>
        <w:div w:id="793135300">
          <w:marLeft w:val="0"/>
          <w:marRight w:val="0"/>
          <w:marTop w:val="0"/>
          <w:marBottom w:val="0"/>
          <w:divBdr>
            <w:top w:val="none" w:sz="0" w:space="0" w:color="auto"/>
            <w:left w:val="none" w:sz="0" w:space="0" w:color="auto"/>
            <w:bottom w:val="none" w:sz="0" w:space="0" w:color="auto"/>
            <w:right w:val="none" w:sz="0" w:space="0" w:color="auto"/>
          </w:divBdr>
        </w:div>
        <w:div w:id="606817135">
          <w:marLeft w:val="0"/>
          <w:marRight w:val="0"/>
          <w:marTop w:val="0"/>
          <w:marBottom w:val="0"/>
          <w:divBdr>
            <w:top w:val="none" w:sz="0" w:space="0" w:color="auto"/>
            <w:left w:val="none" w:sz="0" w:space="0" w:color="auto"/>
            <w:bottom w:val="none" w:sz="0" w:space="0" w:color="auto"/>
            <w:right w:val="none" w:sz="0" w:space="0" w:color="auto"/>
          </w:divBdr>
        </w:div>
        <w:div w:id="229580892">
          <w:marLeft w:val="0"/>
          <w:marRight w:val="0"/>
          <w:marTop w:val="0"/>
          <w:marBottom w:val="0"/>
          <w:divBdr>
            <w:top w:val="none" w:sz="0" w:space="0" w:color="auto"/>
            <w:left w:val="none" w:sz="0" w:space="0" w:color="auto"/>
            <w:bottom w:val="none" w:sz="0" w:space="0" w:color="auto"/>
            <w:right w:val="none" w:sz="0" w:space="0" w:color="auto"/>
          </w:divBdr>
        </w:div>
        <w:div w:id="161743431">
          <w:marLeft w:val="0"/>
          <w:marRight w:val="0"/>
          <w:marTop w:val="0"/>
          <w:marBottom w:val="0"/>
          <w:divBdr>
            <w:top w:val="none" w:sz="0" w:space="0" w:color="auto"/>
            <w:left w:val="none" w:sz="0" w:space="0" w:color="auto"/>
            <w:bottom w:val="none" w:sz="0" w:space="0" w:color="auto"/>
            <w:right w:val="none" w:sz="0" w:space="0" w:color="auto"/>
          </w:divBdr>
        </w:div>
        <w:div w:id="1681160841">
          <w:marLeft w:val="0"/>
          <w:marRight w:val="0"/>
          <w:marTop w:val="0"/>
          <w:marBottom w:val="0"/>
          <w:divBdr>
            <w:top w:val="none" w:sz="0" w:space="0" w:color="auto"/>
            <w:left w:val="none" w:sz="0" w:space="0" w:color="auto"/>
            <w:bottom w:val="none" w:sz="0" w:space="0" w:color="auto"/>
            <w:right w:val="none" w:sz="0" w:space="0" w:color="auto"/>
          </w:divBdr>
        </w:div>
        <w:div w:id="208810277">
          <w:marLeft w:val="0"/>
          <w:marRight w:val="0"/>
          <w:marTop w:val="0"/>
          <w:marBottom w:val="0"/>
          <w:divBdr>
            <w:top w:val="none" w:sz="0" w:space="0" w:color="auto"/>
            <w:left w:val="none" w:sz="0" w:space="0" w:color="auto"/>
            <w:bottom w:val="none" w:sz="0" w:space="0" w:color="auto"/>
            <w:right w:val="none" w:sz="0" w:space="0" w:color="auto"/>
          </w:divBdr>
        </w:div>
        <w:div w:id="2110419416">
          <w:marLeft w:val="0"/>
          <w:marRight w:val="0"/>
          <w:marTop w:val="0"/>
          <w:marBottom w:val="0"/>
          <w:divBdr>
            <w:top w:val="none" w:sz="0" w:space="0" w:color="auto"/>
            <w:left w:val="none" w:sz="0" w:space="0" w:color="auto"/>
            <w:bottom w:val="none" w:sz="0" w:space="0" w:color="auto"/>
            <w:right w:val="none" w:sz="0" w:space="0" w:color="auto"/>
          </w:divBdr>
        </w:div>
        <w:div w:id="557324492">
          <w:marLeft w:val="0"/>
          <w:marRight w:val="0"/>
          <w:marTop w:val="0"/>
          <w:marBottom w:val="0"/>
          <w:divBdr>
            <w:top w:val="none" w:sz="0" w:space="0" w:color="auto"/>
            <w:left w:val="none" w:sz="0" w:space="0" w:color="auto"/>
            <w:bottom w:val="none" w:sz="0" w:space="0" w:color="auto"/>
            <w:right w:val="none" w:sz="0" w:space="0" w:color="auto"/>
          </w:divBdr>
        </w:div>
        <w:div w:id="1315790974">
          <w:marLeft w:val="0"/>
          <w:marRight w:val="0"/>
          <w:marTop w:val="0"/>
          <w:marBottom w:val="0"/>
          <w:divBdr>
            <w:top w:val="none" w:sz="0" w:space="0" w:color="auto"/>
            <w:left w:val="none" w:sz="0" w:space="0" w:color="auto"/>
            <w:bottom w:val="none" w:sz="0" w:space="0" w:color="auto"/>
            <w:right w:val="none" w:sz="0" w:space="0" w:color="auto"/>
          </w:divBdr>
        </w:div>
        <w:div w:id="1633100752">
          <w:marLeft w:val="0"/>
          <w:marRight w:val="0"/>
          <w:marTop w:val="0"/>
          <w:marBottom w:val="0"/>
          <w:divBdr>
            <w:top w:val="none" w:sz="0" w:space="0" w:color="auto"/>
            <w:left w:val="none" w:sz="0" w:space="0" w:color="auto"/>
            <w:bottom w:val="none" w:sz="0" w:space="0" w:color="auto"/>
            <w:right w:val="none" w:sz="0" w:space="0" w:color="auto"/>
          </w:divBdr>
        </w:div>
        <w:div w:id="1792627161">
          <w:marLeft w:val="0"/>
          <w:marRight w:val="0"/>
          <w:marTop w:val="0"/>
          <w:marBottom w:val="0"/>
          <w:divBdr>
            <w:top w:val="none" w:sz="0" w:space="0" w:color="auto"/>
            <w:left w:val="none" w:sz="0" w:space="0" w:color="auto"/>
            <w:bottom w:val="none" w:sz="0" w:space="0" w:color="auto"/>
            <w:right w:val="none" w:sz="0" w:space="0" w:color="auto"/>
          </w:divBdr>
        </w:div>
        <w:div w:id="223420816">
          <w:marLeft w:val="0"/>
          <w:marRight w:val="0"/>
          <w:marTop w:val="0"/>
          <w:marBottom w:val="0"/>
          <w:divBdr>
            <w:top w:val="none" w:sz="0" w:space="0" w:color="auto"/>
            <w:left w:val="none" w:sz="0" w:space="0" w:color="auto"/>
            <w:bottom w:val="none" w:sz="0" w:space="0" w:color="auto"/>
            <w:right w:val="none" w:sz="0" w:space="0" w:color="auto"/>
          </w:divBdr>
        </w:div>
        <w:div w:id="508714463">
          <w:marLeft w:val="0"/>
          <w:marRight w:val="0"/>
          <w:marTop w:val="0"/>
          <w:marBottom w:val="0"/>
          <w:divBdr>
            <w:top w:val="none" w:sz="0" w:space="0" w:color="auto"/>
            <w:left w:val="none" w:sz="0" w:space="0" w:color="auto"/>
            <w:bottom w:val="none" w:sz="0" w:space="0" w:color="auto"/>
            <w:right w:val="none" w:sz="0" w:space="0" w:color="auto"/>
          </w:divBdr>
        </w:div>
        <w:div w:id="1300501980">
          <w:marLeft w:val="0"/>
          <w:marRight w:val="0"/>
          <w:marTop w:val="0"/>
          <w:marBottom w:val="0"/>
          <w:divBdr>
            <w:top w:val="none" w:sz="0" w:space="0" w:color="auto"/>
            <w:left w:val="none" w:sz="0" w:space="0" w:color="auto"/>
            <w:bottom w:val="none" w:sz="0" w:space="0" w:color="auto"/>
            <w:right w:val="none" w:sz="0" w:space="0" w:color="auto"/>
          </w:divBdr>
        </w:div>
        <w:div w:id="552809419">
          <w:marLeft w:val="0"/>
          <w:marRight w:val="0"/>
          <w:marTop w:val="0"/>
          <w:marBottom w:val="0"/>
          <w:divBdr>
            <w:top w:val="none" w:sz="0" w:space="0" w:color="auto"/>
            <w:left w:val="none" w:sz="0" w:space="0" w:color="auto"/>
            <w:bottom w:val="none" w:sz="0" w:space="0" w:color="auto"/>
            <w:right w:val="none" w:sz="0" w:space="0" w:color="auto"/>
          </w:divBdr>
        </w:div>
      </w:divsChild>
    </w:div>
    <w:div w:id="478838723">
      <w:bodyDiv w:val="1"/>
      <w:marLeft w:val="0"/>
      <w:marRight w:val="0"/>
      <w:marTop w:val="0"/>
      <w:marBottom w:val="0"/>
      <w:divBdr>
        <w:top w:val="none" w:sz="0" w:space="0" w:color="auto"/>
        <w:left w:val="none" w:sz="0" w:space="0" w:color="auto"/>
        <w:bottom w:val="none" w:sz="0" w:space="0" w:color="auto"/>
        <w:right w:val="none" w:sz="0" w:space="0" w:color="auto"/>
      </w:divBdr>
    </w:div>
    <w:div w:id="639846257">
      <w:bodyDiv w:val="1"/>
      <w:marLeft w:val="0"/>
      <w:marRight w:val="0"/>
      <w:marTop w:val="0"/>
      <w:marBottom w:val="0"/>
      <w:divBdr>
        <w:top w:val="none" w:sz="0" w:space="0" w:color="auto"/>
        <w:left w:val="none" w:sz="0" w:space="0" w:color="auto"/>
        <w:bottom w:val="none" w:sz="0" w:space="0" w:color="auto"/>
        <w:right w:val="none" w:sz="0" w:space="0" w:color="auto"/>
      </w:divBdr>
    </w:div>
    <w:div w:id="669531227">
      <w:bodyDiv w:val="1"/>
      <w:marLeft w:val="0"/>
      <w:marRight w:val="0"/>
      <w:marTop w:val="0"/>
      <w:marBottom w:val="0"/>
      <w:divBdr>
        <w:top w:val="none" w:sz="0" w:space="0" w:color="auto"/>
        <w:left w:val="none" w:sz="0" w:space="0" w:color="auto"/>
        <w:bottom w:val="none" w:sz="0" w:space="0" w:color="auto"/>
        <w:right w:val="none" w:sz="0" w:space="0" w:color="auto"/>
      </w:divBdr>
      <w:divsChild>
        <w:div w:id="1410730372">
          <w:marLeft w:val="0"/>
          <w:marRight w:val="0"/>
          <w:marTop w:val="0"/>
          <w:marBottom w:val="0"/>
          <w:divBdr>
            <w:top w:val="none" w:sz="0" w:space="0" w:color="auto"/>
            <w:left w:val="none" w:sz="0" w:space="0" w:color="auto"/>
            <w:bottom w:val="none" w:sz="0" w:space="0" w:color="auto"/>
            <w:right w:val="none" w:sz="0" w:space="0" w:color="auto"/>
          </w:divBdr>
        </w:div>
        <w:div w:id="231475645">
          <w:marLeft w:val="0"/>
          <w:marRight w:val="0"/>
          <w:marTop w:val="0"/>
          <w:marBottom w:val="0"/>
          <w:divBdr>
            <w:top w:val="none" w:sz="0" w:space="0" w:color="auto"/>
            <w:left w:val="none" w:sz="0" w:space="0" w:color="auto"/>
            <w:bottom w:val="none" w:sz="0" w:space="0" w:color="auto"/>
            <w:right w:val="none" w:sz="0" w:space="0" w:color="auto"/>
          </w:divBdr>
        </w:div>
        <w:div w:id="506362551">
          <w:marLeft w:val="0"/>
          <w:marRight w:val="0"/>
          <w:marTop w:val="0"/>
          <w:marBottom w:val="0"/>
          <w:divBdr>
            <w:top w:val="none" w:sz="0" w:space="0" w:color="auto"/>
            <w:left w:val="none" w:sz="0" w:space="0" w:color="auto"/>
            <w:bottom w:val="none" w:sz="0" w:space="0" w:color="auto"/>
            <w:right w:val="none" w:sz="0" w:space="0" w:color="auto"/>
          </w:divBdr>
        </w:div>
        <w:div w:id="1503011826">
          <w:marLeft w:val="0"/>
          <w:marRight w:val="0"/>
          <w:marTop w:val="0"/>
          <w:marBottom w:val="0"/>
          <w:divBdr>
            <w:top w:val="none" w:sz="0" w:space="0" w:color="auto"/>
            <w:left w:val="none" w:sz="0" w:space="0" w:color="auto"/>
            <w:bottom w:val="none" w:sz="0" w:space="0" w:color="auto"/>
            <w:right w:val="none" w:sz="0" w:space="0" w:color="auto"/>
          </w:divBdr>
        </w:div>
        <w:div w:id="443576082">
          <w:marLeft w:val="0"/>
          <w:marRight w:val="0"/>
          <w:marTop w:val="0"/>
          <w:marBottom w:val="0"/>
          <w:divBdr>
            <w:top w:val="none" w:sz="0" w:space="0" w:color="auto"/>
            <w:left w:val="none" w:sz="0" w:space="0" w:color="auto"/>
            <w:bottom w:val="none" w:sz="0" w:space="0" w:color="auto"/>
            <w:right w:val="none" w:sz="0" w:space="0" w:color="auto"/>
          </w:divBdr>
        </w:div>
        <w:div w:id="922225284">
          <w:marLeft w:val="0"/>
          <w:marRight w:val="0"/>
          <w:marTop w:val="0"/>
          <w:marBottom w:val="0"/>
          <w:divBdr>
            <w:top w:val="none" w:sz="0" w:space="0" w:color="auto"/>
            <w:left w:val="none" w:sz="0" w:space="0" w:color="auto"/>
            <w:bottom w:val="none" w:sz="0" w:space="0" w:color="auto"/>
            <w:right w:val="none" w:sz="0" w:space="0" w:color="auto"/>
          </w:divBdr>
        </w:div>
        <w:div w:id="2064020365">
          <w:marLeft w:val="0"/>
          <w:marRight w:val="0"/>
          <w:marTop w:val="0"/>
          <w:marBottom w:val="0"/>
          <w:divBdr>
            <w:top w:val="none" w:sz="0" w:space="0" w:color="auto"/>
            <w:left w:val="none" w:sz="0" w:space="0" w:color="auto"/>
            <w:bottom w:val="none" w:sz="0" w:space="0" w:color="auto"/>
            <w:right w:val="none" w:sz="0" w:space="0" w:color="auto"/>
          </w:divBdr>
        </w:div>
        <w:div w:id="136724971">
          <w:marLeft w:val="0"/>
          <w:marRight w:val="0"/>
          <w:marTop w:val="0"/>
          <w:marBottom w:val="0"/>
          <w:divBdr>
            <w:top w:val="none" w:sz="0" w:space="0" w:color="auto"/>
            <w:left w:val="none" w:sz="0" w:space="0" w:color="auto"/>
            <w:bottom w:val="none" w:sz="0" w:space="0" w:color="auto"/>
            <w:right w:val="none" w:sz="0" w:space="0" w:color="auto"/>
          </w:divBdr>
        </w:div>
        <w:div w:id="2019457141">
          <w:marLeft w:val="0"/>
          <w:marRight w:val="0"/>
          <w:marTop w:val="0"/>
          <w:marBottom w:val="0"/>
          <w:divBdr>
            <w:top w:val="none" w:sz="0" w:space="0" w:color="auto"/>
            <w:left w:val="none" w:sz="0" w:space="0" w:color="auto"/>
            <w:bottom w:val="none" w:sz="0" w:space="0" w:color="auto"/>
            <w:right w:val="none" w:sz="0" w:space="0" w:color="auto"/>
          </w:divBdr>
        </w:div>
        <w:div w:id="1213006997">
          <w:marLeft w:val="0"/>
          <w:marRight w:val="0"/>
          <w:marTop w:val="0"/>
          <w:marBottom w:val="0"/>
          <w:divBdr>
            <w:top w:val="none" w:sz="0" w:space="0" w:color="auto"/>
            <w:left w:val="none" w:sz="0" w:space="0" w:color="auto"/>
            <w:bottom w:val="none" w:sz="0" w:space="0" w:color="auto"/>
            <w:right w:val="none" w:sz="0" w:space="0" w:color="auto"/>
          </w:divBdr>
        </w:div>
        <w:div w:id="1143229986">
          <w:marLeft w:val="0"/>
          <w:marRight w:val="0"/>
          <w:marTop w:val="0"/>
          <w:marBottom w:val="0"/>
          <w:divBdr>
            <w:top w:val="none" w:sz="0" w:space="0" w:color="auto"/>
            <w:left w:val="none" w:sz="0" w:space="0" w:color="auto"/>
            <w:bottom w:val="none" w:sz="0" w:space="0" w:color="auto"/>
            <w:right w:val="none" w:sz="0" w:space="0" w:color="auto"/>
          </w:divBdr>
        </w:div>
        <w:div w:id="367991356">
          <w:marLeft w:val="0"/>
          <w:marRight w:val="0"/>
          <w:marTop w:val="0"/>
          <w:marBottom w:val="0"/>
          <w:divBdr>
            <w:top w:val="none" w:sz="0" w:space="0" w:color="auto"/>
            <w:left w:val="none" w:sz="0" w:space="0" w:color="auto"/>
            <w:bottom w:val="none" w:sz="0" w:space="0" w:color="auto"/>
            <w:right w:val="none" w:sz="0" w:space="0" w:color="auto"/>
          </w:divBdr>
        </w:div>
        <w:div w:id="113645364">
          <w:marLeft w:val="0"/>
          <w:marRight w:val="0"/>
          <w:marTop w:val="0"/>
          <w:marBottom w:val="0"/>
          <w:divBdr>
            <w:top w:val="none" w:sz="0" w:space="0" w:color="auto"/>
            <w:left w:val="none" w:sz="0" w:space="0" w:color="auto"/>
            <w:bottom w:val="none" w:sz="0" w:space="0" w:color="auto"/>
            <w:right w:val="none" w:sz="0" w:space="0" w:color="auto"/>
          </w:divBdr>
        </w:div>
        <w:div w:id="1032418536">
          <w:marLeft w:val="0"/>
          <w:marRight w:val="0"/>
          <w:marTop w:val="0"/>
          <w:marBottom w:val="0"/>
          <w:divBdr>
            <w:top w:val="none" w:sz="0" w:space="0" w:color="auto"/>
            <w:left w:val="none" w:sz="0" w:space="0" w:color="auto"/>
            <w:bottom w:val="none" w:sz="0" w:space="0" w:color="auto"/>
            <w:right w:val="none" w:sz="0" w:space="0" w:color="auto"/>
          </w:divBdr>
        </w:div>
        <w:div w:id="189268086">
          <w:marLeft w:val="0"/>
          <w:marRight w:val="0"/>
          <w:marTop w:val="0"/>
          <w:marBottom w:val="0"/>
          <w:divBdr>
            <w:top w:val="none" w:sz="0" w:space="0" w:color="auto"/>
            <w:left w:val="none" w:sz="0" w:space="0" w:color="auto"/>
            <w:bottom w:val="none" w:sz="0" w:space="0" w:color="auto"/>
            <w:right w:val="none" w:sz="0" w:space="0" w:color="auto"/>
          </w:divBdr>
        </w:div>
        <w:div w:id="639580282">
          <w:marLeft w:val="0"/>
          <w:marRight w:val="0"/>
          <w:marTop w:val="0"/>
          <w:marBottom w:val="0"/>
          <w:divBdr>
            <w:top w:val="none" w:sz="0" w:space="0" w:color="auto"/>
            <w:left w:val="none" w:sz="0" w:space="0" w:color="auto"/>
            <w:bottom w:val="none" w:sz="0" w:space="0" w:color="auto"/>
            <w:right w:val="none" w:sz="0" w:space="0" w:color="auto"/>
          </w:divBdr>
        </w:div>
        <w:div w:id="1228958877">
          <w:marLeft w:val="0"/>
          <w:marRight w:val="0"/>
          <w:marTop w:val="0"/>
          <w:marBottom w:val="0"/>
          <w:divBdr>
            <w:top w:val="none" w:sz="0" w:space="0" w:color="auto"/>
            <w:left w:val="none" w:sz="0" w:space="0" w:color="auto"/>
            <w:bottom w:val="none" w:sz="0" w:space="0" w:color="auto"/>
            <w:right w:val="none" w:sz="0" w:space="0" w:color="auto"/>
          </w:divBdr>
        </w:div>
        <w:div w:id="1861777483">
          <w:marLeft w:val="0"/>
          <w:marRight w:val="0"/>
          <w:marTop w:val="0"/>
          <w:marBottom w:val="0"/>
          <w:divBdr>
            <w:top w:val="none" w:sz="0" w:space="0" w:color="auto"/>
            <w:left w:val="none" w:sz="0" w:space="0" w:color="auto"/>
            <w:bottom w:val="none" w:sz="0" w:space="0" w:color="auto"/>
            <w:right w:val="none" w:sz="0" w:space="0" w:color="auto"/>
          </w:divBdr>
        </w:div>
        <w:div w:id="2115854428">
          <w:marLeft w:val="0"/>
          <w:marRight w:val="0"/>
          <w:marTop w:val="0"/>
          <w:marBottom w:val="0"/>
          <w:divBdr>
            <w:top w:val="none" w:sz="0" w:space="0" w:color="auto"/>
            <w:left w:val="none" w:sz="0" w:space="0" w:color="auto"/>
            <w:bottom w:val="none" w:sz="0" w:space="0" w:color="auto"/>
            <w:right w:val="none" w:sz="0" w:space="0" w:color="auto"/>
          </w:divBdr>
        </w:div>
        <w:div w:id="1046417937">
          <w:marLeft w:val="0"/>
          <w:marRight w:val="0"/>
          <w:marTop w:val="0"/>
          <w:marBottom w:val="0"/>
          <w:divBdr>
            <w:top w:val="none" w:sz="0" w:space="0" w:color="auto"/>
            <w:left w:val="none" w:sz="0" w:space="0" w:color="auto"/>
            <w:bottom w:val="none" w:sz="0" w:space="0" w:color="auto"/>
            <w:right w:val="none" w:sz="0" w:space="0" w:color="auto"/>
          </w:divBdr>
          <w:divsChild>
            <w:div w:id="1324620567">
              <w:marLeft w:val="0"/>
              <w:marRight w:val="0"/>
              <w:marTop w:val="0"/>
              <w:marBottom w:val="0"/>
              <w:divBdr>
                <w:top w:val="none" w:sz="0" w:space="0" w:color="auto"/>
                <w:left w:val="none" w:sz="0" w:space="0" w:color="auto"/>
                <w:bottom w:val="none" w:sz="0" w:space="0" w:color="auto"/>
                <w:right w:val="none" w:sz="0" w:space="0" w:color="auto"/>
              </w:divBdr>
            </w:div>
            <w:div w:id="529412997">
              <w:marLeft w:val="0"/>
              <w:marRight w:val="0"/>
              <w:marTop w:val="0"/>
              <w:marBottom w:val="0"/>
              <w:divBdr>
                <w:top w:val="none" w:sz="0" w:space="0" w:color="auto"/>
                <w:left w:val="none" w:sz="0" w:space="0" w:color="auto"/>
                <w:bottom w:val="none" w:sz="0" w:space="0" w:color="auto"/>
                <w:right w:val="none" w:sz="0" w:space="0" w:color="auto"/>
              </w:divBdr>
            </w:div>
            <w:div w:id="1040279858">
              <w:marLeft w:val="0"/>
              <w:marRight w:val="0"/>
              <w:marTop w:val="0"/>
              <w:marBottom w:val="0"/>
              <w:divBdr>
                <w:top w:val="none" w:sz="0" w:space="0" w:color="auto"/>
                <w:left w:val="none" w:sz="0" w:space="0" w:color="auto"/>
                <w:bottom w:val="none" w:sz="0" w:space="0" w:color="auto"/>
                <w:right w:val="none" w:sz="0" w:space="0" w:color="auto"/>
              </w:divBdr>
            </w:div>
            <w:div w:id="1208882729">
              <w:marLeft w:val="0"/>
              <w:marRight w:val="0"/>
              <w:marTop w:val="0"/>
              <w:marBottom w:val="0"/>
              <w:divBdr>
                <w:top w:val="none" w:sz="0" w:space="0" w:color="auto"/>
                <w:left w:val="none" w:sz="0" w:space="0" w:color="auto"/>
                <w:bottom w:val="none" w:sz="0" w:space="0" w:color="auto"/>
                <w:right w:val="none" w:sz="0" w:space="0" w:color="auto"/>
              </w:divBdr>
            </w:div>
            <w:div w:id="778720565">
              <w:marLeft w:val="0"/>
              <w:marRight w:val="0"/>
              <w:marTop w:val="0"/>
              <w:marBottom w:val="0"/>
              <w:divBdr>
                <w:top w:val="none" w:sz="0" w:space="0" w:color="auto"/>
                <w:left w:val="none" w:sz="0" w:space="0" w:color="auto"/>
                <w:bottom w:val="none" w:sz="0" w:space="0" w:color="auto"/>
                <w:right w:val="none" w:sz="0" w:space="0" w:color="auto"/>
              </w:divBdr>
            </w:div>
            <w:div w:id="1693071932">
              <w:marLeft w:val="0"/>
              <w:marRight w:val="0"/>
              <w:marTop w:val="0"/>
              <w:marBottom w:val="0"/>
              <w:divBdr>
                <w:top w:val="none" w:sz="0" w:space="0" w:color="auto"/>
                <w:left w:val="none" w:sz="0" w:space="0" w:color="auto"/>
                <w:bottom w:val="none" w:sz="0" w:space="0" w:color="auto"/>
                <w:right w:val="none" w:sz="0" w:space="0" w:color="auto"/>
              </w:divBdr>
            </w:div>
            <w:div w:id="917325268">
              <w:marLeft w:val="0"/>
              <w:marRight w:val="0"/>
              <w:marTop w:val="0"/>
              <w:marBottom w:val="0"/>
              <w:divBdr>
                <w:top w:val="none" w:sz="0" w:space="0" w:color="auto"/>
                <w:left w:val="none" w:sz="0" w:space="0" w:color="auto"/>
                <w:bottom w:val="none" w:sz="0" w:space="0" w:color="auto"/>
                <w:right w:val="none" w:sz="0" w:space="0" w:color="auto"/>
              </w:divBdr>
            </w:div>
            <w:div w:id="63183438">
              <w:marLeft w:val="0"/>
              <w:marRight w:val="0"/>
              <w:marTop w:val="0"/>
              <w:marBottom w:val="0"/>
              <w:divBdr>
                <w:top w:val="none" w:sz="0" w:space="0" w:color="auto"/>
                <w:left w:val="none" w:sz="0" w:space="0" w:color="auto"/>
                <w:bottom w:val="none" w:sz="0" w:space="0" w:color="auto"/>
                <w:right w:val="none" w:sz="0" w:space="0" w:color="auto"/>
              </w:divBdr>
            </w:div>
            <w:div w:id="541551109">
              <w:marLeft w:val="0"/>
              <w:marRight w:val="0"/>
              <w:marTop w:val="0"/>
              <w:marBottom w:val="0"/>
              <w:divBdr>
                <w:top w:val="none" w:sz="0" w:space="0" w:color="auto"/>
                <w:left w:val="none" w:sz="0" w:space="0" w:color="auto"/>
                <w:bottom w:val="none" w:sz="0" w:space="0" w:color="auto"/>
                <w:right w:val="none" w:sz="0" w:space="0" w:color="auto"/>
              </w:divBdr>
            </w:div>
            <w:div w:id="1784612590">
              <w:marLeft w:val="0"/>
              <w:marRight w:val="0"/>
              <w:marTop w:val="0"/>
              <w:marBottom w:val="0"/>
              <w:divBdr>
                <w:top w:val="none" w:sz="0" w:space="0" w:color="auto"/>
                <w:left w:val="none" w:sz="0" w:space="0" w:color="auto"/>
                <w:bottom w:val="none" w:sz="0" w:space="0" w:color="auto"/>
                <w:right w:val="none" w:sz="0" w:space="0" w:color="auto"/>
              </w:divBdr>
            </w:div>
            <w:div w:id="1732580580">
              <w:marLeft w:val="0"/>
              <w:marRight w:val="0"/>
              <w:marTop w:val="0"/>
              <w:marBottom w:val="0"/>
              <w:divBdr>
                <w:top w:val="none" w:sz="0" w:space="0" w:color="auto"/>
                <w:left w:val="none" w:sz="0" w:space="0" w:color="auto"/>
                <w:bottom w:val="none" w:sz="0" w:space="0" w:color="auto"/>
                <w:right w:val="none" w:sz="0" w:space="0" w:color="auto"/>
              </w:divBdr>
            </w:div>
            <w:div w:id="164366691">
              <w:marLeft w:val="0"/>
              <w:marRight w:val="0"/>
              <w:marTop w:val="0"/>
              <w:marBottom w:val="0"/>
              <w:divBdr>
                <w:top w:val="none" w:sz="0" w:space="0" w:color="auto"/>
                <w:left w:val="none" w:sz="0" w:space="0" w:color="auto"/>
                <w:bottom w:val="none" w:sz="0" w:space="0" w:color="auto"/>
                <w:right w:val="none" w:sz="0" w:space="0" w:color="auto"/>
              </w:divBdr>
            </w:div>
            <w:div w:id="384183596">
              <w:marLeft w:val="0"/>
              <w:marRight w:val="0"/>
              <w:marTop w:val="0"/>
              <w:marBottom w:val="0"/>
              <w:divBdr>
                <w:top w:val="none" w:sz="0" w:space="0" w:color="auto"/>
                <w:left w:val="none" w:sz="0" w:space="0" w:color="auto"/>
                <w:bottom w:val="none" w:sz="0" w:space="0" w:color="auto"/>
                <w:right w:val="none" w:sz="0" w:space="0" w:color="auto"/>
              </w:divBdr>
            </w:div>
            <w:div w:id="29033138">
              <w:marLeft w:val="0"/>
              <w:marRight w:val="0"/>
              <w:marTop w:val="0"/>
              <w:marBottom w:val="0"/>
              <w:divBdr>
                <w:top w:val="none" w:sz="0" w:space="0" w:color="auto"/>
                <w:left w:val="none" w:sz="0" w:space="0" w:color="auto"/>
                <w:bottom w:val="none" w:sz="0" w:space="0" w:color="auto"/>
                <w:right w:val="none" w:sz="0" w:space="0" w:color="auto"/>
              </w:divBdr>
            </w:div>
            <w:div w:id="1823304346">
              <w:marLeft w:val="0"/>
              <w:marRight w:val="0"/>
              <w:marTop w:val="0"/>
              <w:marBottom w:val="0"/>
              <w:divBdr>
                <w:top w:val="none" w:sz="0" w:space="0" w:color="auto"/>
                <w:left w:val="none" w:sz="0" w:space="0" w:color="auto"/>
                <w:bottom w:val="none" w:sz="0" w:space="0" w:color="auto"/>
                <w:right w:val="none" w:sz="0" w:space="0" w:color="auto"/>
              </w:divBdr>
            </w:div>
            <w:div w:id="13349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3554">
      <w:bodyDiv w:val="1"/>
      <w:marLeft w:val="0"/>
      <w:marRight w:val="0"/>
      <w:marTop w:val="0"/>
      <w:marBottom w:val="0"/>
      <w:divBdr>
        <w:top w:val="none" w:sz="0" w:space="0" w:color="auto"/>
        <w:left w:val="none" w:sz="0" w:space="0" w:color="auto"/>
        <w:bottom w:val="none" w:sz="0" w:space="0" w:color="auto"/>
        <w:right w:val="none" w:sz="0" w:space="0" w:color="auto"/>
      </w:divBdr>
    </w:div>
    <w:div w:id="723943253">
      <w:bodyDiv w:val="1"/>
      <w:marLeft w:val="0"/>
      <w:marRight w:val="0"/>
      <w:marTop w:val="0"/>
      <w:marBottom w:val="0"/>
      <w:divBdr>
        <w:top w:val="none" w:sz="0" w:space="0" w:color="auto"/>
        <w:left w:val="none" w:sz="0" w:space="0" w:color="auto"/>
        <w:bottom w:val="none" w:sz="0" w:space="0" w:color="auto"/>
        <w:right w:val="none" w:sz="0" w:space="0" w:color="auto"/>
      </w:divBdr>
    </w:div>
    <w:div w:id="804128206">
      <w:bodyDiv w:val="1"/>
      <w:marLeft w:val="0"/>
      <w:marRight w:val="0"/>
      <w:marTop w:val="0"/>
      <w:marBottom w:val="0"/>
      <w:divBdr>
        <w:top w:val="none" w:sz="0" w:space="0" w:color="auto"/>
        <w:left w:val="none" w:sz="0" w:space="0" w:color="auto"/>
        <w:bottom w:val="none" w:sz="0" w:space="0" w:color="auto"/>
        <w:right w:val="none" w:sz="0" w:space="0" w:color="auto"/>
      </w:divBdr>
      <w:divsChild>
        <w:div w:id="1455752584">
          <w:marLeft w:val="0"/>
          <w:marRight w:val="0"/>
          <w:marTop w:val="0"/>
          <w:marBottom w:val="0"/>
          <w:divBdr>
            <w:top w:val="none" w:sz="0" w:space="0" w:color="auto"/>
            <w:left w:val="none" w:sz="0" w:space="0" w:color="auto"/>
            <w:bottom w:val="none" w:sz="0" w:space="0" w:color="auto"/>
            <w:right w:val="none" w:sz="0" w:space="0" w:color="auto"/>
          </w:divBdr>
        </w:div>
        <w:div w:id="730351494">
          <w:marLeft w:val="0"/>
          <w:marRight w:val="0"/>
          <w:marTop w:val="0"/>
          <w:marBottom w:val="0"/>
          <w:divBdr>
            <w:top w:val="none" w:sz="0" w:space="0" w:color="auto"/>
            <w:left w:val="none" w:sz="0" w:space="0" w:color="auto"/>
            <w:bottom w:val="none" w:sz="0" w:space="0" w:color="auto"/>
            <w:right w:val="none" w:sz="0" w:space="0" w:color="auto"/>
          </w:divBdr>
        </w:div>
        <w:div w:id="168755238">
          <w:marLeft w:val="0"/>
          <w:marRight w:val="0"/>
          <w:marTop w:val="0"/>
          <w:marBottom w:val="0"/>
          <w:divBdr>
            <w:top w:val="none" w:sz="0" w:space="0" w:color="auto"/>
            <w:left w:val="none" w:sz="0" w:space="0" w:color="auto"/>
            <w:bottom w:val="none" w:sz="0" w:space="0" w:color="auto"/>
            <w:right w:val="none" w:sz="0" w:space="0" w:color="auto"/>
          </w:divBdr>
        </w:div>
        <w:div w:id="1220625895">
          <w:marLeft w:val="0"/>
          <w:marRight w:val="0"/>
          <w:marTop w:val="0"/>
          <w:marBottom w:val="0"/>
          <w:divBdr>
            <w:top w:val="none" w:sz="0" w:space="0" w:color="auto"/>
            <w:left w:val="none" w:sz="0" w:space="0" w:color="auto"/>
            <w:bottom w:val="none" w:sz="0" w:space="0" w:color="auto"/>
            <w:right w:val="none" w:sz="0" w:space="0" w:color="auto"/>
          </w:divBdr>
        </w:div>
        <w:div w:id="1166869969">
          <w:marLeft w:val="0"/>
          <w:marRight w:val="0"/>
          <w:marTop w:val="0"/>
          <w:marBottom w:val="0"/>
          <w:divBdr>
            <w:top w:val="none" w:sz="0" w:space="0" w:color="auto"/>
            <w:left w:val="none" w:sz="0" w:space="0" w:color="auto"/>
            <w:bottom w:val="none" w:sz="0" w:space="0" w:color="auto"/>
            <w:right w:val="none" w:sz="0" w:space="0" w:color="auto"/>
          </w:divBdr>
        </w:div>
        <w:div w:id="708922264">
          <w:marLeft w:val="0"/>
          <w:marRight w:val="0"/>
          <w:marTop w:val="0"/>
          <w:marBottom w:val="0"/>
          <w:divBdr>
            <w:top w:val="none" w:sz="0" w:space="0" w:color="auto"/>
            <w:left w:val="none" w:sz="0" w:space="0" w:color="auto"/>
            <w:bottom w:val="none" w:sz="0" w:space="0" w:color="auto"/>
            <w:right w:val="none" w:sz="0" w:space="0" w:color="auto"/>
          </w:divBdr>
          <w:divsChild>
            <w:div w:id="1225994178">
              <w:marLeft w:val="-75"/>
              <w:marRight w:val="0"/>
              <w:marTop w:val="30"/>
              <w:marBottom w:val="30"/>
              <w:divBdr>
                <w:top w:val="none" w:sz="0" w:space="0" w:color="auto"/>
                <w:left w:val="none" w:sz="0" w:space="0" w:color="auto"/>
                <w:bottom w:val="none" w:sz="0" w:space="0" w:color="auto"/>
                <w:right w:val="none" w:sz="0" w:space="0" w:color="auto"/>
              </w:divBdr>
              <w:divsChild>
                <w:div w:id="1651597495">
                  <w:marLeft w:val="0"/>
                  <w:marRight w:val="0"/>
                  <w:marTop w:val="0"/>
                  <w:marBottom w:val="0"/>
                  <w:divBdr>
                    <w:top w:val="none" w:sz="0" w:space="0" w:color="auto"/>
                    <w:left w:val="none" w:sz="0" w:space="0" w:color="auto"/>
                    <w:bottom w:val="none" w:sz="0" w:space="0" w:color="auto"/>
                    <w:right w:val="none" w:sz="0" w:space="0" w:color="auto"/>
                  </w:divBdr>
                  <w:divsChild>
                    <w:div w:id="988023668">
                      <w:marLeft w:val="0"/>
                      <w:marRight w:val="0"/>
                      <w:marTop w:val="0"/>
                      <w:marBottom w:val="0"/>
                      <w:divBdr>
                        <w:top w:val="none" w:sz="0" w:space="0" w:color="auto"/>
                        <w:left w:val="none" w:sz="0" w:space="0" w:color="auto"/>
                        <w:bottom w:val="none" w:sz="0" w:space="0" w:color="auto"/>
                        <w:right w:val="none" w:sz="0" w:space="0" w:color="auto"/>
                      </w:divBdr>
                    </w:div>
                  </w:divsChild>
                </w:div>
                <w:div w:id="642002811">
                  <w:marLeft w:val="0"/>
                  <w:marRight w:val="0"/>
                  <w:marTop w:val="0"/>
                  <w:marBottom w:val="0"/>
                  <w:divBdr>
                    <w:top w:val="none" w:sz="0" w:space="0" w:color="auto"/>
                    <w:left w:val="none" w:sz="0" w:space="0" w:color="auto"/>
                    <w:bottom w:val="none" w:sz="0" w:space="0" w:color="auto"/>
                    <w:right w:val="none" w:sz="0" w:space="0" w:color="auto"/>
                  </w:divBdr>
                  <w:divsChild>
                    <w:div w:id="1670598406">
                      <w:marLeft w:val="0"/>
                      <w:marRight w:val="0"/>
                      <w:marTop w:val="0"/>
                      <w:marBottom w:val="0"/>
                      <w:divBdr>
                        <w:top w:val="none" w:sz="0" w:space="0" w:color="auto"/>
                        <w:left w:val="none" w:sz="0" w:space="0" w:color="auto"/>
                        <w:bottom w:val="none" w:sz="0" w:space="0" w:color="auto"/>
                        <w:right w:val="none" w:sz="0" w:space="0" w:color="auto"/>
                      </w:divBdr>
                    </w:div>
                  </w:divsChild>
                </w:div>
                <w:div w:id="1376347131">
                  <w:marLeft w:val="0"/>
                  <w:marRight w:val="0"/>
                  <w:marTop w:val="0"/>
                  <w:marBottom w:val="0"/>
                  <w:divBdr>
                    <w:top w:val="none" w:sz="0" w:space="0" w:color="auto"/>
                    <w:left w:val="none" w:sz="0" w:space="0" w:color="auto"/>
                    <w:bottom w:val="none" w:sz="0" w:space="0" w:color="auto"/>
                    <w:right w:val="none" w:sz="0" w:space="0" w:color="auto"/>
                  </w:divBdr>
                  <w:divsChild>
                    <w:div w:id="365369965">
                      <w:marLeft w:val="0"/>
                      <w:marRight w:val="0"/>
                      <w:marTop w:val="0"/>
                      <w:marBottom w:val="0"/>
                      <w:divBdr>
                        <w:top w:val="none" w:sz="0" w:space="0" w:color="auto"/>
                        <w:left w:val="none" w:sz="0" w:space="0" w:color="auto"/>
                        <w:bottom w:val="none" w:sz="0" w:space="0" w:color="auto"/>
                        <w:right w:val="none" w:sz="0" w:space="0" w:color="auto"/>
                      </w:divBdr>
                    </w:div>
                  </w:divsChild>
                </w:div>
                <w:div w:id="1930311792">
                  <w:marLeft w:val="0"/>
                  <w:marRight w:val="0"/>
                  <w:marTop w:val="0"/>
                  <w:marBottom w:val="0"/>
                  <w:divBdr>
                    <w:top w:val="none" w:sz="0" w:space="0" w:color="auto"/>
                    <w:left w:val="none" w:sz="0" w:space="0" w:color="auto"/>
                    <w:bottom w:val="none" w:sz="0" w:space="0" w:color="auto"/>
                    <w:right w:val="none" w:sz="0" w:space="0" w:color="auto"/>
                  </w:divBdr>
                  <w:divsChild>
                    <w:div w:id="680855826">
                      <w:marLeft w:val="0"/>
                      <w:marRight w:val="0"/>
                      <w:marTop w:val="0"/>
                      <w:marBottom w:val="0"/>
                      <w:divBdr>
                        <w:top w:val="none" w:sz="0" w:space="0" w:color="auto"/>
                        <w:left w:val="none" w:sz="0" w:space="0" w:color="auto"/>
                        <w:bottom w:val="none" w:sz="0" w:space="0" w:color="auto"/>
                        <w:right w:val="none" w:sz="0" w:space="0" w:color="auto"/>
                      </w:divBdr>
                    </w:div>
                  </w:divsChild>
                </w:div>
                <w:div w:id="952321717">
                  <w:marLeft w:val="0"/>
                  <w:marRight w:val="0"/>
                  <w:marTop w:val="0"/>
                  <w:marBottom w:val="0"/>
                  <w:divBdr>
                    <w:top w:val="none" w:sz="0" w:space="0" w:color="auto"/>
                    <w:left w:val="none" w:sz="0" w:space="0" w:color="auto"/>
                    <w:bottom w:val="none" w:sz="0" w:space="0" w:color="auto"/>
                    <w:right w:val="none" w:sz="0" w:space="0" w:color="auto"/>
                  </w:divBdr>
                  <w:divsChild>
                    <w:div w:id="722365889">
                      <w:marLeft w:val="0"/>
                      <w:marRight w:val="0"/>
                      <w:marTop w:val="0"/>
                      <w:marBottom w:val="0"/>
                      <w:divBdr>
                        <w:top w:val="none" w:sz="0" w:space="0" w:color="auto"/>
                        <w:left w:val="none" w:sz="0" w:space="0" w:color="auto"/>
                        <w:bottom w:val="none" w:sz="0" w:space="0" w:color="auto"/>
                        <w:right w:val="none" w:sz="0" w:space="0" w:color="auto"/>
                      </w:divBdr>
                    </w:div>
                  </w:divsChild>
                </w:div>
                <w:div w:id="587080794">
                  <w:marLeft w:val="0"/>
                  <w:marRight w:val="0"/>
                  <w:marTop w:val="0"/>
                  <w:marBottom w:val="0"/>
                  <w:divBdr>
                    <w:top w:val="none" w:sz="0" w:space="0" w:color="auto"/>
                    <w:left w:val="none" w:sz="0" w:space="0" w:color="auto"/>
                    <w:bottom w:val="none" w:sz="0" w:space="0" w:color="auto"/>
                    <w:right w:val="none" w:sz="0" w:space="0" w:color="auto"/>
                  </w:divBdr>
                  <w:divsChild>
                    <w:div w:id="725841419">
                      <w:marLeft w:val="0"/>
                      <w:marRight w:val="0"/>
                      <w:marTop w:val="0"/>
                      <w:marBottom w:val="0"/>
                      <w:divBdr>
                        <w:top w:val="none" w:sz="0" w:space="0" w:color="auto"/>
                        <w:left w:val="none" w:sz="0" w:space="0" w:color="auto"/>
                        <w:bottom w:val="none" w:sz="0" w:space="0" w:color="auto"/>
                        <w:right w:val="none" w:sz="0" w:space="0" w:color="auto"/>
                      </w:divBdr>
                    </w:div>
                  </w:divsChild>
                </w:div>
                <w:div w:id="702946465">
                  <w:marLeft w:val="0"/>
                  <w:marRight w:val="0"/>
                  <w:marTop w:val="0"/>
                  <w:marBottom w:val="0"/>
                  <w:divBdr>
                    <w:top w:val="none" w:sz="0" w:space="0" w:color="auto"/>
                    <w:left w:val="none" w:sz="0" w:space="0" w:color="auto"/>
                    <w:bottom w:val="none" w:sz="0" w:space="0" w:color="auto"/>
                    <w:right w:val="none" w:sz="0" w:space="0" w:color="auto"/>
                  </w:divBdr>
                  <w:divsChild>
                    <w:div w:id="790053433">
                      <w:marLeft w:val="0"/>
                      <w:marRight w:val="0"/>
                      <w:marTop w:val="0"/>
                      <w:marBottom w:val="0"/>
                      <w:divBdr>
                        <w:top w:val="none" w:sz="0" w:space="0" w:color="auto"/>
                        <w:left w:val="none" w:sz="0" w:space="0" w:color="auto"/>
                        <w:bottom w:val="none" w:sz="0" w:space="0" w:color="auto"/>
                        <w:right w:val="none" w:sz="0" w:space="0" w:color="auto"/>
                      </w:divBdr>
                    </w:div>
                  </w:divsChild>
                </w:div>
                <w:div w:id="365719974">
                  <w:marLeft w:val="0"/>
                  <w:marRight w:val="0"/>
                  <w:marTop w:val="0"/>
                  <w:marBottom w:val="0"/>
                  <w:divBdr>
                    <w:top w:val="none" w:sz="0" w:space="0" w:color="auto"/>
                    <w:left w:val="none" w:sz="0" w:space="0" w:color="auto"/>
                    <w:bottom w:val="none" w:sz="0" w:space="0" w:color="auto"/>
                    <w:right w:val="none" w:sz="0" w:space="0" w:color="auto"/>
                  </w:divBdr>
                  <w:divsChild>
                    <w:div w:id="15043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2373">
          <w:marLeft w:val="0"/>
          <w:marRight w:val="0"/>
          <w:marTop w:val="0"/>
          <w:marBottom w:val="0"/>
          <w:divBdr>
            <w:top w:val="none" w:sz="0" w:space="0" w:color="auto"/>
            <w:left w:val="none" w:sz="0" w:space="0" w:color="auto"/>
            <w:bottom w:val="none" w:sz="0" w:space="0" w:color="auto"/>
            <w:right w:val="none" w:sz="0" w:space="0" w:color="auto"/>
          </w:divBdr>
          <w:divsChild>
            <w:div w:id="903566272">
              <w:marLeft w:val="0"/>
              <w:marRight w:val="0"/>
              <w:marTop w:val="0"/>
              <w:marBottom w:val="0"/>
              <w:divBdr>
                <w:top w:val="none" w:sz="0" w:space="0" w:color="auto"/>
                <w:left w:val="none" w:sz="0" w:space="0" w:color="auto"/>
                <w:bottom w:val="none" w:sz="0" w:space="0" w:color="auto"/>
                <w:right w:val="none" w:sz="0" w:space="0" w:color="auto"/>
              </w:divBdr>
            </w:div>
            <w:div w:id="228422249">
              <w:marLeft w:val="0"/>
              <w:marRight w:val="0"/>
              <w:marTop w:val="0"/>
              <w:marBottom w:val="0"/>
              <w:divBdr>
                <w:top w:val="none" w:sz="0" w:space="0" w:color="auto"/>
                <w:left w:val="none" w:sz="0" w:space="0" w:color="auto"/>
                <w:bottom w:val="none" w:sz="0" w:space="0" w:color="auto"/>
                <w:right w:val="none" w:sz="0" w:space="0" w:color="auto"/>
              </w:divBdr>
            </w:div>
            <w:div w:id="1275552646">
              <w:marLeft w:val="0"/>
              <w:marRight w:val="0"/>
              <w:marTop w:val="0"/>
              <w:marBottom w:val="0"/>
              <w:divBdr>
                <w:top w:val="none" w:sz="0" w:space="0" w:color="auto"/>
                <w:left w:val="none" w:sz="0" w:space="0" w:color="auto"/>
                <w:bottom w:val="none" w:sz="0" w:space="0" w:color="auto"/>
                <w:right w:val="none" w:sz="0" w:space="0" w:color="auto"/>
              </w:divBdr>
            </w:div>
            <w:div w:id="1126972366">
              <w:marLeft w:val="0"/>
              <w:marRight w:val="0"/>
              <w:marTop w:val="0"/>
              <w:marBottom w:val="0"/>
              <w:divBdr>
                <w:top w:val="none" w:sz="0" w:space="0" w:color="auto"/>
                <w:left w:val="none" w:sz="0" w:space="0" w:color="auto"/>
                <w:bottom w:val="none" w:sz="0" w:space="0" w:color="auto"/>
                <w:right w:val="none" w:sz="0" w:space="0" w:color="auto"/>
              </w:divBdr>
            </w:div>
            <w:div w:id="1937784754">
              <w:marLeft w:val="0"/>
              <w:marRight w:val="0"/>
              <w:marTop w:val="0"/>
              <w:marBottom w:val="0"/>
              <w:divBdr>
                <w:top w:val="none" w:sz="0" w:space="0" w:color="auto"/>
                <w:left w:val="none" w:sz="0" w:space="0" w:color="auto"/>
                <w:bottom w:val="none" w:sz="0" w:space="0" w:color="auto"/>
                <w:right w:val="none" w:sz="0" w:space="0" w:color="auto"/>
              </w:divBdr>
            </w:div>
            <w:div w:id="451174318">
              <w:marLeft w:val="0"/>
              <w:marRight w:val="0"/>
              <w:marTop w:val="0"/>
              <w:marBottom w:val="0"/>
              <w:divBdr>
                <w:top w:val="none" w:sz="0" w:space="0" w:color="auto"/>
                <w:left w:val="none" w:sz="0" w:space="0" w:color="auto"/>
                <w:bottom w:val="none" w:sz="0" w:space="0" w:color="auto"/>
                <w:right w:val="none" w:sz="0" w:space="0" w:color="auto"/>
              </w:divBdr>
            </w:div>
            <w:div w:id="877400094">
              <w:marLeft w:val="0"/>
              <w:marRight w:val="0"/>
              <w:marTop w:val="0"/>
              <w:marBottom w:val="0"/>
              <w:divBdr>
                <w:top w:val="none" w:sz="0" w:space="0" w:color="auto"/>
                <w:left w:val="none" w:sz="0" w:space="0" w:color="auto"/>
                <w:bottom w:val="none" w:sz="0" w:space="0" w:color="auto"/>
                <w:right w:val="none" w:sz="0" w:space="0" w:color="auto"/>
              </w:divBdr>
            </w:div>
            <w:div w:id="1436049380">
              <w:marLeft w:val="0"/>
              <w:marRight w:val="0"/>
              <w:marTop w:val="0"/>
              <w:marBottom w:val="0"/>
              <w:divBdr>
                <w:top w:val="none" w:sz="0" w:space="0" w:color="auto"/>
                <w:left w:val="none" w:sz="0" w:space="0" w:color="auto"/>
                <w:bottom w:val="none" w:sz="0" w:space="0" w:color="auto"/>
                <w:right w:val="none" w:sz="0" w:space="0" w:color="auto"/>
              </w:divBdr>
            </w:div>
            <w:div w:id="588004660">
              <w:marLeft w:val="0"/>
              <w:marRight w:val="0"/>
              <w:marTop w:val="0"/>
              <w:marBottom w:val="0"/>
              <w:divBdr>
                <w:top w:val="none" w:sz="0" w:space="0" w:color="auto"/>
                <w:left w:val="none" w:sz="0" w:space="0" w:color="auto"/>
                <w:bottom w:val="none" w:sz="0" w:space="0" w:color="auto"/>
                <w:right w:val="none" w:sz="0" w:space="0" w:color="auto"/>
              </w:divBdr>
            </w:div>
            <w:div w:id="1168448567">
              <w:marLeft w:val="0"/>
              <w:marRight w:val="0"/>
              <w:marTop w:val="0"/>
              <w:marBottom w:val="0"/>
              <w:divBdr>
                <w:top w:val="none" w:sz="0" w:space="0" w:color="auto"/>
                <w:left w:val="none" w:sz="0" w:space="0" w:color="auto"/>
                <w:bottom w:val="none" w:sz="0" w:space="0" w:color="auto"/>
                <w:right w:val="none" w:sz="0" w:space="0" w:color="auto"/>
              </w:divBdr>
            </w:div>
            <w:div w:id="2088720550">
              <w:marLeft w:val="0"/>
              <w:marRight w:val="0"/>
              <w:marTop w:val="0"/>
              <w:marBottom w:val="0"/>
              <w:divBdr>
                <w:top w:val="none" w:sz="0" w:space="0" w:color="auto"/>
                <w:left w:val="none" w:sz="0" w:space="0" w:color="auto"/>
                <w:bottom w:val="none" w:sz="0" w:space="0" w:color="auto"/>
                <w:right w:val="none" w:sz="0" w:space="0" w:color="auto"/>
              </w:divBdr>
            </w:div>
            <w:div w:id="1804812219">
              <w:marLeft w:val="0"/>
              <w:marRight w:val="0"/>
              <w:marTop w:val="0"/>
              <w:marBottom w:val="0"/>
              <w:divBdr>
                <w:top w:val="none" w:sz="0" w:space="0" w:color="auto"/>
                <w:left w:val="none" w:sz="0" w:space="0" w:color="auto"/>
                <w:bottom w:val="none" w:sz="0" w:space="0" w:color="auto"/>
                <w:right w:val="none" w:sz="0" w:space="0" w:color="auto"/>
              </w:divBdr>
            </w:div>
            <w:div w:id="384523671">
              <w:marLeft w:val="0"/>
              <w:marRight w:val="0"/>
              <w:marTop w:val="0"/>
              <w:marBottom w:val="0"/>
              <w:divBdr>
                <w:top w:val="none" w:sz="0" w:space="0" w:color="auto"/>
                <w:left w:val="none" w:sz="0" w:space="0" w:color="auto"/>
                <w:bottom w:val="none" w:sz="0" w:space="0" w:color="auto"/>
                <w:right w:val="none" w:sz="0" w:space="0" w:color="auto"/>
              </w:divBdr>
            </w:div>
            <w:div w:id="436406657">
              <w:marLeft w:val="0"/>
              <w:marRight w:val="0"/>
              <w:marTop w:val="0"/>
              <w:marBottom w:val="0"/>
              <w:divBdr>
                <w:top w:val="none" w:sz="0" w:space="0" w:color="auto"/>
                <w:left w:val="none" w:sz="0" w:space="0" w:color="auto"/>
                <w:bottom w:val="none" w:sz="0" w:space="0" w:color="auto"/>
                <w:right w:val="none" w:sz="0" w:space="0" w:color="auto"/>
              </w:divBdr>
            </w:div>
            <w:div w:id="1292592964">
              <w:marLeft w:val="0"/>
              <w:marRight w:val="0"/>
              <w:marTop w:val="0"/>
              <w:marBottom w:val="0"/>
              <w:divBdr>
                <w:top w:val="none" w:sz="0" w:space="0" w:color="auto"/>
                <w:left w:val="none" w:sz="0" w:space="0" w:color="auto"/>
                <w:bottom w:val="none" w:sz="0" w:space="0" w:color="auto"/>
                <w:right w:val="none" w:sz="0" w:space="0" w:color="auto"/>
              </w:divBdr>
            </w:div>
            <w:div w:id="737673440">
              <w:marLeft w:val="0"/>
              <w:marRight w:val="0"/>
              <w:marTop w:val="0"/>
              <w:marBottom w:val="0"/>
              <w:divBdr>
                <w:top w:val="none" w:sz="0" w:space="0" w:color="auto"/>
                <w:left w:val="none" w:sz="0" w:space="0" w:color="auto"/>
                <w:bottom w:val="none" w:sz="0" w:space="0" w:color="auto"/>
                <w:right w:val="none" w:sz="0" w:space="0" w:color="auto"/>
              </w:divBdr>
            </w:div>
            <w:div w:id="218983261">
              <w:marLeft w:val="0"/>
              <w:marRight w:val="0"/>
              <w:marTop w:val="0"/>
              <w:marBottom w:val="0"/>
              <w:divBdr>
                <w:top w:val="none" w:sz="0" w:space="0" w:color="auto"/>
                <w:left w:val="none" w:sz="0" w:space="0" w:color="auto"/>
                <w:bottom w:val="none" w:sz="0" w:space="0" w:color="auto"/>
                <w:right w:val="none" w:sz="0" w:space="0" w:color="auto"/>
              </w:divBdr>
            </w:div>
            <w:div w:id="1718318725">
              <w:marLeft w:val="0"/>
              <w:marRight w:val="0"/>
              <w:marTop w:val="0"/>
              <w:marBottom w:val="0"/>
              <w:divBdr>
                <w:top w:val="none" w:sz="0" w:space="0" w:color="auto"/>
                <w:left w:val="none" w:sz="0" w:space="0" w:color="auto"/>
                <w:bottom w:val="none" w:sz="0" w:space="0" w:color="auto"/>
                <w:right w:val="none" w:sz="0" w:space="0" w:color="auto"/>
              </w:divBdr>
            </w:div>
            <w:div w:id="2110856914">
              <w:marLeft w:val="0"/>
              <w:marRight w:val="0"/>
              <w:marTop w:val="0"/>
              <w:marBottom w:val="0"/>
              <w:divBdr>
                <w:top w:val="none" w:sz="0" w:space="0" w:color="auto"/>
                <w:left w:val="none" w:sz="0" w:space="0" w:color="auto"/>
                <w:bottom w:val="none" w:sz="0" w:space="0" w:color="auto"/>
                <w:right w:val="none" w:sz="0" w:space="0" w:color="auto"/>
              </w:divBdr>
            </w:div>
            <w:div w:id="1457987300">
              <w:marLeft w:val="0"/>
              <w:marRight w:val="0"/>
              <w:marTop w:val="0"/>
              <w:marBottom w:val="0"/>
              <w:divBdr>
                <w:top w:val="none" w:sz="0" w:space="0" w:color="auto"/>
                <w:left w:val="none" w:sz="0" w:space="0" w:color="auto"/>
                <w:bottom w:val="none" w:sz="0" w:space="0" w:color="auto"/>
                <w:right w:val="none" w:sz="0" w:space="0" w:color="auto"/>
              </w:divBdr>
            </w:div>
          </w:divsChild>
        </w:div>
        <w:div w:id="2039619312">
          <w:marLeft w:val="0"/>
          <w:marRight w:val="0"/>
          <w:marTop w:val="0"/>
          <w:marBottom w:val="0"/>
          <w:divBdr>
            <w:top w:val="none" w:sz="0" w:space="0" w:color="auto"/>
            <w:left w:val="none" w:sz="0" w:space="0" w:color="auto"/>
            <w:bottom w:val="none" w:sz="0" w:space="0" w:color="auto"/>
            <w:right w:val="none" w:sz="0" w:space="0" w:color="auto"/>
          </w:divBdr>
          <w:divsChild>
            <w:div w:id="1447890703">
              <w:marLeft w:val="0"/>
              <w:marRight w:val="0"/>
              <w:marTop w:val="0"/>
              <w:marBottom w:val="0"/>
              <w:divBdr>
                <w:top w:val="none" w:sz="0" w:space="0" w:color="auto"/>
                <w:left w:val="none" w:sz="0" w:space="0" w:color="auto"/>
                <w:bottom w:val="none" w:sz="0" w:space="0" w:color="auto"/>
                <w:right w:val="none" w:sz="0" w:space="0" w:color="auto"/>
              </w:divBdr>
            </w:div>
            <w:div w:id="905914069">
              <w:marLeft w:val="0"/>
              <w:marRight w:val="0"/>
              <w:marTop w:val="0"/>
              <w:marBottom w:val="0"/>
              <w:divBdr>
                <w:top w:val="none" w:sz="0" w:space="0" w:color="auto"/>
                <w:left w:val="none" w:sz="0" w:space="0" w:color="auto"/>
                <w:bottom w:val="none" w:sz="0" w:space="0" w:color="auto"/>
                <w:right w:val="none" w:sz="0" w:space="0" w:color="auto"/>
              </w:divBdr>
            </w:div>
            <w:div w:id="1188253368">
              <w:marLeft w:val="0"/>
              <w:marRight w:val="0"/>
              <w:marTop w:val="0"/>
              <w:marBottom w:val="0"/>
              <w:divBdr>
                <w:top w:val="none" w:sz="0" w:space="0" w:color="auto"/>
                <w:left w:val="none" w:sz="0" w:space="0" w:color="auto"/>
                <w:bottom w:val="none" w:sz="0" w:space="0" w:color="auto"/>
                <w:right w:val="none" w:sz="0" w:space="0" w:color="auto"/>
              </w:divBdr>
            </w:div>
            <w:div w:id="2131850238">
              <w:marLeft w:val="0"/>
              <w:marRight w:val="0"/>
              <w:marTop w:val="0"/>
              <w:marBottom w:val="0"/>
              <w:divBdr>
                <w:top w:val="none" w:sz="0" w:space="0" w:color="auto"/>
                <w:left w:val="none" w:sz="0" w:space="0" w:color="auto"/>
                <w:bottom w:val="none" w:sz="0" w:space="0" w:color="auto"/>
                <w:right w:val="none" w:sz="0" w:space="0" w:color="auto"/>
              </w:divBdr>
            </w:div>
          </w:divsChild>
        </w:div>
        <w:div w:id="1165634470">
          <w:marLeft w:val="0"/>
          <w:marRight w:val="0"/>
          <w:marTop w:val="0"/>
          <w:marBottom w:val="0"/>
          <w:divBdr>
            <w:top w:val="none" w:sz="0" w:space="0" w:color="auto"/>
            <w:left w:val="none" w:sz="0" w:space="0" w:color="auto"/>
            <w:bottom w:val="none" w:sz="0" w:space="0" w:color="auto"/>
            <w:right w:val="none" w:sz="0" w:space="0" w:color="auto"/>
          </w:divBdr>
          <w:divsChild>
            <w:div w:id="675378159">
              <w:marLeft w:val="-75"/>
              <w:marRight w:val="0"/>
              <w:marTop w:val="30"/>
              <w:marBottom w:val="30"/>
              <w:divBdr>
                <w:top w:val="none" w:sz="0" w:space="0" w:color="auto"/>
                <w:left w:val="none" w:sz="0" w:space="0" w:color="auto"/>
                <w:bottom w:val="none" w:sz="0" w:space="0" w:color="auto"/>
                <w:right w:val="none" w:sz="0" w:space="0" w:color="auto"/>
              </w:divBdr>
              <w:divsChild>
                <w:div w:id="2040159368">
                  <w:marLeft w:val="0"/>
                  <w:marRight w:val="0"/>
                  <w:marTop w:val="0"/>
                  <w:marBottom w:val="0"/>
                  <w:divBdr>
                    <w:top w:val="none" w:sz="0" w:space="0" w:color="auto"/>
                    <w:left w:val="none" w:sz="0" w:space="0" w:color="auto"/>
                    <w:bottom w:val="none" w:sz="0" w:space="0" w:color="auto"/>
                    <w:right w:val="none" w:sz="0" w:space="0" w:color="auto"/>
                  </w:divBdr>
                  <w:divsChild>
                    <w:div w:id="1746342429">
                      <w:marLeft w:val="0"/>
                      <w:marRight w:val="0"/>
                      <w:marTop w:val="0"/>
                      <w:marBottom w:val="0"/>
                      <w:divBdr>
                        <w:top w:val="none" w:sz="0" w:space="0" w:color="auto"/>
                        <w:left w:val="none" w:sz="0" w:space="0" w:color="auto"/>
                        <w:bottom w:val="none" w:sz="0" w:space="0" w:color="auto"/>
                        <w:right w:val="none" w:sz="0" w:space="0" w:color="auto"/>
                      </w:divBdr>
                    </w:div>
                  </w:divsChild>
                </w:div>
                <w:div w:id="830950403">
                  <w:marLeft w:val="0"/>
                  <w:marRight w:val="0"/>
                  <w:marTop w:val="0"/>
                  <w:marBottom w:val="0"/>
                  <w:divBdr>
                    <w:top w:val="none" w:sz="0" w:space="0" w:color="auto"/>
                    <w:left w:val="none" w:sz="0" w:space="0" w:color="auto"/>
                    <w:bottom w:val="none" w:sz="0" w:space="0" w:color="auto"/>
                    <w:right w:val="none" w:sz="0" w:space="0" w:color="auto"/>
                  </w:divBdr>
                  <w:divsChild>
                    <w:div w:id="180684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9485">
          <w:marLeft w:val="0"/>
          <w:marRight w:val="0"/>
          <w:marTop w:val="0"/>
          <w:marBottom w:val="0"/>
          <w:divBdr>
            <w:top w:val="none" w:sz="0" w:space="0" w:color="auto"/>
            <w:left w:val="none" w:sz="0" w:space="0" w:color="auto"/>
            <w:bottom w:val="none" w:sz="0" w:space="0" w:color="auto"/>
            <w:right w:val="none" w:sz="0" w:space="0" w:color="auto"/>
          </w:divBdr>
          <w:divsChild>
            <w:div w:id="160196295">
              <w:marLeft w:val="0"/>
              <w:marRight w:val="0"/>
              <w:marTop w:val="0"/>
              <w:marBottom w:val="0"/>
              <w:divBdr>
                <w:top w:val="none" w:sz="0" w:space="0" w:color="auto"/>
                <w:left w:val="none" w:sz="0" w:space="0" w:color="auto"/>
                <w:bottom w:val="none" w:sz="0" w:space="0" w:color="auto"/>
                <w:right w:val="none" w:sz="0" w:space="0" w:color="auto"/>
              </w:divBdr>
            </w:div>
            <w:div w:id="25958823">
              <w:marLeft w:val="0"/>
              <w:marRight w:val="0"/>
              <w:marTop w:val="0"/>
              <w:marBottom w:val="0"/>
              <w:divBdr>
                <w:top w:val="none" w:sz="0" w:space="0" w:color="auto"/>
                <w:left w:val="none" w:sz="0" w:space="0" w:color="auto"/>
                <w:bottom w:val="none" w:sz="0" w:space="0" w:color="auto"/>
                <w:right w:val="none" w:sz="0" w:space="0" w:color="auto"/>
              </w:divBdr>
            </w:div>
            <w:div w:id="830675448">
              <w:marLeft w:val="0"/>
              <w:marRight w:val="0"/>
              <w:marTop w:val="0"/>
              <w:marBottom w:val="0"/>
              <w:divBdr>
                <w:top w:val="none" w:sz="0" w:space="0" w:color="auto"/>
                <w:left w:val="none" w:sz="0" w:space="0" w:color="auto"/>
                <w:bottom w:val="none" w:sz="0" w:space="0" w:color="auto"/>
                <w:right w:val="none" w:sz="0" w:space="0" w:color="auto"/>
              </w:divBdr>
            </w:div>
            <w:div w:id="1061831642">
              <w:marLeft w:val="0"/>
              <w:marRight w:val="0"/>
              <w:marTop w:val="0"/>
              <w:marBottom w:val="0"/>
              <w:divBdr>
                <w:top w:val="none" w:sz="0" w:space="0" w:color="auto"/>
                <w:left w:val="none" w:sz="0" w:space="0" w:color="auto"/>
                <w:bottom w:val="none" w:sz="0" w:space="0" w:color="auto"/>
                <w:right w:val="none" w:sz="0" w:space="0" w:color="auto"/>
              </w:divBdr>
            </w:div>
            <w:div w:id="591860130">
              <w:marLeft w:val="0"/>
              <w:marRight w:val="0"/>
              <w:marTop w:val="0"/>
              <w:marBottom w:val="0"/>
              <w:divBdr>
                <w:top w:val="none" w:sz="0" w:space="0" w:color="auto"/>
                <w:left w:val="none" w:sz="0" w:space="0" w:color="auto"/>
                <w:bottom w:val="none" w:sz="0" w:space="0" w:color="auto"/>
                <w:right w:val="none" w:sz="0" w:space="0" w:color="auto"/>
              </w:divBdr>
            </w:div>
            <w:div w:id="2108386647">
              <w:marLeft w:val="0"/>
              <w:marRight w:val="0"/>
              <w:marTop w:val="0"/>
              <w:marBottom w:val="0"/>
              <w:divBdr>
                <w:top w:val="none" w:sz="0" w:space="0" w:color="auto"/>
                <w:left w:val="none" w:sz="0" w:space="0" w:color="auto"/>
                <w:bottom w:val="none" w:sz="0" w:space="0" w:color="auto"/>
                <w:right w:val="none" w:sz="0" w:space="0" w:color="auto"/>
              </w:divBdr>
            </w:div>
            <w:div w:id="1219248907">
              <w:marLeft w:val="0"/>
              <w:marRight w:val="0"/>
              <w:marTop w:val="0"/>
              <w:marBottom w:val="0"/>
              <w:divBdr>
                <w:top w:val="none" w:sz="0" w:space="0" w:color="auto"/>
                <w:left w:val="none" w:sz="0" w:space="0" w:color="auto"/>
                <w:bottom w:val="none" w:sz="0" w:space="0" w:color="auto"/>
                <w:right w:val="none" w:sz="0" w:space="0" w:color="auto"/>
              </w:divBdr>
            </w:div>
            <w:div w:id="544373730">
              <w:marLeft w:val="0"/>
              <w:marRight w:val="0"/>
              <w:marTop w:val="0"/>
              <w:marBottom w:val="0"/>
              <w:divBdr>
                <w:top w:val="none" w:sz="0" w:space="0" w:color="auto"/>
                <w:left w:val="none" w:sz="0" w:space="0" w:color="auto"/>
                <w:bottom w:val="none" w:sz="0" w:space="0" w:color="auto"/>
                <w:right w:val="none" w:sz="0" w:space="0" w:color="auto"/>
              </w:divBdr>
            </w:div>
            <w:div w:id="927469551">
              <w:marLeft w:val="0"/>
              <w:marRight w:val="0"/>
              <w:marTop w:val="0"/>
              <w:marBottom w:val="0"/>
              <w:divBdr>
                <w:top w:val="none" w:sz="0" w:space="0" w:color="auto"/>
                <w:left w:val="none" w:sz="0" w:space="0" w:color="auto"/>
                <w:bottom w:val="none" w:sz="0" w:space="0" w:color="auto"/>
                <w:right w:val="none" w:sz="0" w:space="0" w:color="auto"/>
              </w:divBdr>
            </w:div>
            <w:div w:id="1630814599">
              <w:marLeft w:val="0"/>
              <w:marRight w:val="0"/>
              <w:marTop w:val="0"/>
              <w:marBottom w:val="0"/>
              <w:divBdr>
                <w:top w:val="none" w:sz="0" w:space="0" w:color="auto"/>
                <w:left w:val="none" w:sz="0" w:space="0" w:color="auto"/>
                <w:bottom w:val="none" w:sz="0" w:space="0" w:color="auto"/>
                <w:right w:val="none" w:sz="0" w:space="0" w:color="auto"/>
              </w:divBdr>
            </w:div>
            <w:div w:id="1876649801">
              <w:marLeft w:val="0"/>
              <w:marRight w:val="0"/>
              <w:marTop w:val="0"/>
              <w:marBottom w:val="0"/>
              <w:divBdr>
                <w:top w:val="none" w:sz="0" w:space="0" w:color="auto"/>
                <w:left w:val="none" w:sz="0" w:space="0" w:color="auto"/>
                <w:bottom w:val="none" w:sz="0" w:space="0" w:color="auto"/>
                <w:right w:val="none" w:sz="0" w:space="0" w:color="auto"/>
              </w:divBdr>
            </w:div>
            <w:div w:id="1253931636">
              <w:marLeft w:val="0"/>
              <w:marRight w:val="0"/>
              <w:marTop w:val="0"/>
              <w:marBottom w:val="0"/>
              <w:divBdr>
                <w:top w:val="none" w:sz="0" w:space="0" w:color="auto"/>
                <w:left w:val="none" w:sz="0" w:space="0" w:color="auto"/>
                <w:bottom w:val="none" w:sz="0" w:space="0" w:color="auto"/>
                <w:right w:val="none" w:sz="0" w:space="0" w:color="auto"/>
              </w:divBdr>
            </w:div>
            <w:div w:id="1784761990">
              <w:marLeft w:val="0"/>
              <w:marRight w:val="0"/>
              <w:marTop w:val="0"/>
              <w:marBottom w:val="0"/>
              <w:divBdr>
                <w:top w:val="none" w:sz="0" w:space="0" w:color="auto"/>
                <w:left w:val="none" w:sz="0" w:space="0" w:color="auto"/>
                <w:bottom w:val="none" w:sz="0" w:space="0" w:color="auto"/>
                <w:right w:val="none" w:sz="0" w:space="0" w:color="auto"/>
              </w:divBdr>
            </w:div>
            <w:div w:id="96683486">
              <w:marLeft w:val="0"/>
              <w:marRight w:val="0"/>
              <w:marTop w:val="0"/>
              <w:marBottom w:val="0"/>
              <w:divBdr>
                <w:top w:val="none" w:sz="0" w:space="0" w:color="auto"/>
                <w:left w:val="none" w:sz="0" w:space="0" w:color="auto"/>
                <w:bottom w:val="none" w:sz="0" w:space="0" w:color="auto"/>
                <w:right w:val="none" w:sz="0" w:space="0" w:color="auto"/>
              </w:divBdr>
            </w:div>
            <w:div w:id="1856116072">
              <w:marLeft w:val="0"/>
              <w:marRight w:val="0"/>
              <w:marTop w:val="0"/>
              <w:marBottom w:val="0"/>
              <w:divBdr>
                <w:top w:val="none" w:sz="0" w:space="0" w:color="auto"/>
                <w:left w:val="none" w:sz="0" w:space="0" w:color="auto"/>
                <w:bottom w:val="none" w:sz="0" w:space="0" w:color="auto"/>
                <w:right w:val="none" w:sz="0" w:space="0" w:color="auto"/>
              </w:divBdr>
            </w:div>
            <w:div w:id="904604005">
              <w:marLeft w:val="0"/>
              <w:marRight w:val="0"/>
              <w:marTop w:val="0"/>
              <w:marBottom w:val="0"/>
              <w:divBdr>
                <w:top w:val="none" w:sz="0" w:space="0" w:color="auto"/>
                <w:left w:val="none" w:sz="0" w:space="0" w:color="auto"/>
                <w:bottom w:val="none" w:sz="0" w:space="0" w:color="auto"/>
                <w:right w:val="none" w:sz="0" w:space="0" w:color="auto"/>
              </w:divBdr>
            </w:div>
            <w:div w:id="317030133">
              <w:marLeft w:val="0"/>
              <w:marRight w:val="0"/>
              <w:marTop w:val="0"/>
              <w:marBottom w:val="0"/>
              <w:divBdr>
                <w:top w:val="none" w:sz="0" w:space="0" w:color="auto"/>
                <w:left w:val="none" w:sz="0" w:space="0" w:color="auto"/>
                <w:bottom w:val="none" w:sz="0" w:space="0" w:color="auto"/>
                <w:right w:val="none" w:sz="0" w:space="0" w:color="auto"/>
              </w:divBdr>
            </w:div>
            <w:div w:id="618339351">
              <w:marLeft w:val="0"/>
              <w:marRight w:val="0"/>
              <w:marTop w:val="0"/>
              <w:marBottom w:val="0"/>
              <w:divBdr>
                <w:top w:val="none" w:sz="0" w:space="0" w:color="auto"/>
                <w:left w:val="none" w:sz="0" w:space="0" w:color="auto"/>
                <w:bottom w:val="none" w:sz="0" w:space="0" w:color="auto"/>
                <w:right w:val="none" w:sz="0" w:space="0" w:color="auto"/>
              </w:divBdr>
            </w:div>
            <w:div w:id="828056077">
              <w:marLeft w:val="0"/>
              <w:marRight w:val="0"/>
              <w:marTop w:val="0"/>
              <w:marBottom w:val="0"/>
              <w:divBdr>
                <w:top w:val="none" w:sz="0" w:space="0" w:color="auto"/>
                <w:left w:val="none" w:sz="0" w:space="0" w:color="auto"/>
                <w:bottom w:val="none" w:sz="0" w:space="0" w:color="auto"/>
                <w:right w:val="none" w:sz="0" w:space="0" w:color="auto"/>
              </w:divBdr>
            </w:div>
            <w:div w:id="1407654140">
              <w:marLeft w:val="0"/>
              <w:marRight w:val="0"/>
              <w:marTop w:val="0"/>
              <w:marBottom w:val="0"/>
              <w:divBdr>
                <w:top w:val="none" w:sz="0" w:space="0" w:color="auto"/>
                <w:left w:val="none" w:sz="0" w:space="0" w:color="auto"/>
                <w:bottom w:val="none" w:sz="0" w:space="0" w:color="auto"/>
                <w:right w:val="none" w:sz="0" w:space="0" w:color="auto"/>
              </w:divBdr>
            </w:div>
          </w:divsChild>
        </w:div>
        <w:div w:id="1962762561">
          <w:marLeft w:val="0"/>
          <w:marRight w:val="0"/>
          <w:marTop w:val="0"/>
          <w:marBottom w:val="0"/>
          <w:divBdr>
            <w:top w:val="none" w:sz="0" w:space="0" w:color="auto"/>
            <w:left w:val="none" w:sz="0" w:space="0" w:color="auto"/>
            <w:bottom w:val="none" w:sz="0" w:space="0" w:color="auto"/>
            <w:right w:val="none" w:sz="0" w:space="0" w:color="auto"/>
          </w:divBdr>
          <w:divsChild>
            <w:div w:id="204367092">
              <w:marLeft w:val="0"/>
              <w:marRight w:val="0"/>
              <w:marTop w:val="0"/>
              <w:marBottom w:val="0"/>
              <w:divBdr>
                <w:top w:val="none" w:sz="0" w:space="0" w:color="auto"/>
                <w:left w:val="none" w:sz="0" w:space="0" w:color="auto"/>
                <w:bottom w:val="none" w:sz="0" w:space="0" w:color="auto"/>
                <w:right w:val="none" w:sz="0" w:space="0" w:color="auto"/>
              </w:divBdr>
            </w:div>
            <w:div w:id="206918077">
              <w:marLeft w:val="0"/>
              <w:marRight w:val="0"/>
              <w:marTop w:val="0"/>
              <w:marBottom w:val="0"/>
              <w:divBdr>
                <w:top w:val="none" w:sz="0" w:space="0" w:color="auto"/>
                <w:left w:val="none" w:sz="0" w:space="0" w:color="auto"/>
                <w:bottom w:val="none" w:sz="0" w:space="0" w:color="auto"/>
                <w:right w:val="none" w:sz="0" w:space="0" w:color="auto"/>
              </w:divBdr>
            </w:div>
            <w:div w:id="1892421372">
              <w:marLeft w:val="0"/>
              <w:marRight w:val="0"/>
              <w:marTop w:val="0"/>
              <w:marBottom w:val="0"/>
              <w:divBdr>
                <w:top w:val="none" w:sz="0" w:space="0" w:color="auto"/>
                <w:left w:val="none" w:sz="0" w:space="0" w:color="auto"/>
                <w:bottom w:val="none" w:sz="0" w:space="0" w:color="auto"/>
                <w:right w:val="none" w:sz="0" w:space="0" w:color="auto"/>
              </w:divBdr>
            </w:div>
            <w:div w:id="1936010962">
              <w:marLeft w:val="0"/>
              <w:marRight w:val="0"/>
              <w:marTop w:val="0"/>
              <w:marBottom w:val="0"/>
              <w:divBdr>
                <w:top w:val="none" w:sz="0" w:space="0" w:color="auto"/>
                <w:left w:val="none" w:sz="0" w:space="0" w:color="auto"/>
                <w:bottom w:val="none" w:sz="0" w:space="0" w:color="auto"/>
                <w:right w:val="none" w:sz="0" w:space="0" w:color="auto"/>
              </w:divBdr>
            </w:div>
            <w:div w:id="1440372568">
              <w:marLeft w:val="0"/>
              <w:marRight w:val="0"/>
              <w:marTop w:val="0"/>
              <w:marBottom w:val="0"/>
              <w:divBdr>
                <w:top w:val="none" w:sz="0" w:space="0" w:color="auto"/>
                <w:left w:val="none" w:sz="0" w:space="0" w:color="auto"/>
                <w:bottom w:val="none" w:sz="0" w:space="0" w:color="auto"/>
                <w:right w:val="none" w:sz="0" w:space="0" w:color="auto"/>
              </w:divBdr>
            </w:div>
            <w:div w:id="2088574410">
              <w:marLeft w:val="0"/>
              <w:marRight w:val="0"/>
              <w:marTop w:val="0"/>
              <w:marBottom w:val="0"/>
              <w:divBdr>
                <w:top w:val="none" w:sz="0" w:space="0" w:color="auto"/>
                <w:left w:val="none" w:sz="0" w:space="0" w:color="auto"/>
                <w:bottom w:val="none" w:sz="0" w:space="0" w:color="auto"/>
                <w:right w:val="none" w:sz="0" w:space="0" w:color="auto"/>
              </w:divBdr>
            </w:div>
            <w:div w:id="1298147858">
              <w:marLeft w:val="0"/>
              <w:marRight w:val="0"/>
              <w:marTop w:val="0"/>
              <w:marBottom w:val="0"/>
              <w:divBdr>
                <w:top w:val="none" w:sz="0" w:space="0" w:color="auto"/>
                <w:left w:val="none" w:sz="0" w:space="0" w:color="auto"/>
                <w:bottom w:val="none" w:sz="0" w:space="0" w:color="auto"/>
                <w:right w:val="none" w:sz="0" w:space="0" w:color="auto"/>
              </w:divBdr>
            </w:div>
            <w:div w:id="1441680773">
              <w:marLeft w:val="0"/>
              <w:marRight w:val="0"/>
              <w:marTop w:val="0"/>
              <w:marBottom w:val="0"/>
              <w:divBdr>
                <w:top w:val="none" w:sz="0" w:space="0" w:color="auto"/>
                <w:left w:val="none" w:sz="0" w:space="0" w:color="auto"/>
                <w:bottom w:val="none" w:sz="0" w:space="0" w:color="auto"/>
                <w:right w:val="none" w:sz="0" w:space="0" w:color="auto"/>
              </w:divBdr>
            </w:div>
            <w:div w:id="2069108318">
              <w:marLeft w:val="0"/>
              <w:marRight w:val="0"/>
              <w:marTop w:val="0"/>
              <w:marBottom w:val="0"/>
              <w:divBdr>
                <w:top w:val="none" w:sz="0" w:space="0" w:color="auto"/>
                <w:left w:val="none" w:sz="0" w:space="0" w:color="auto"/>
                <w:bottom w:val="none" w:sz="0" w:space="0" w:color="auto"/>
                <w:right w:val="none" w:sz="0" w:space="0" w:color="auto"/>
              </w:divBdr>
            </w:div>
            <w:div w:id="1745949889">
              <w:marLeft w:val="0"/>
              <w:marRight w:val="0"/>
              <w:marTop w:val="0"/>
              <w:marBottom w:val="0"/>
              <w:divBdr>
                <w:top w:val="none" w:sz="0" w:space="0" w:color="auto"/>
                <w:left w:val="none" w:sz="0" w:space="0" w:color="auto"/>
                <w:bottom w:val="none" w:sz="0" w:space="0" w:color="auto"/>
                <w:right w:val="none" w:sz="0" w:space="0" w:color="auto"/>
              </w:divBdr>
            </w:div>
            <w:div w:id="1092319469">
              <w:marLeft w:val="0"/>
              <w:marRight w:val="0"/>
              <w:marTop w:val="0"/>
              <w:marBottom w:val="0"/>
              <w:divBdr>
                <w:top w:val="none" w:sz="0" w:space="0" w:color="auto"/>
                <w:left w:val="none" w:sz="0" w:space="0" w:color="auto"/>
                <w:bottom w:val="none" w:sz="0" w:space="0" w:color="auto"/>
                <w:right w:val="none" w:sz="0" w:space="0" w:color="auto"/>
              </w:divBdr>
            </w:div>
            <w:div w:id="182593780">
              <w:marLeft w:val="0"/>
              <w:marRight w:val="0"/>
              <w:marTop w:val="0"/>
              <w:marBottom w:val="0"/>
              <w:divBdr>
                <w:top w:val="none" w:sz="0" w:space="0" w:color="auto"/>
                <w:left w:val="none" w:sz="0" w:space="0" w:color="auto"/>
                <w:bottom w:val="none" w:sz="0" w:space="0" w:color="auto"/>
                <w:right w:val="none" w:sz="0" w:space="0" w:color="auto"/>
              </w:divBdr>
            </w:div>
            <w:div w:id="435370797">
              <w:marLeft w:val="0"/>
              <w:marRight w:val="0"/>
              <w:marTop w:val="0"/>
              <w:marBottom w:val="0"/>
              <w:divBdr>
                <w:top w:val="none" w:sz="0" w:space="0" w:color="auto"/>
                <w:left w:val="none" w:sz="0" w:space="0" w:color="auto"/>
                <w:bottom w:val="none" w:sz="0" w:space="0" w:color="auto"/>
                <w:right w:val="none" w:sz="0" w:space="0" w:color="auto"/>
              </w:divBdr>
            </w:div>
            <w:div w:id="974260807">
              <w:marLeft w:val="0"/>
              <w:marRight w:val="0"/>
              <w:marTop w:val="0"/>
              <w:marBottom w:val="0"/>
              <w:divBdr>
                <w:top w:val="none" w:sz="0" w:space="0" w:color="auto"/>
                <w:left w:val="none" w:sz="0" w:space="0" w:color="auto"/>
                <w:bottom w:val="none" w:sz="0" w:space="0" w:color="auto"/>
                <w:right w:val="none" w:sz="0" w:space="0" w:color="auto"/>
              </w:divBdr>
            </w:div>
            <w:div w:id="1636373942">
              <w:marLeft w:val="0"/>
              <w:marRight w:val="0"/>
              <w:marTop w:val="0"/>
              <w:marBottom w:val="0"/>
              <w:divBdr>
                <w:top w:val="none" w:sz="0" w:space="0" w:color="auto"/>
                <w:left w:val="none" w:sz="0" w:space="0" w:color="auto"/>
                <w:bottom w:val="none" w:sz="0" w:space="0" w:color="auto"/>
                <w:right w:val="none" w:sz="0" w:space="0" w:color="auto"/>
              </w:divBdr>
            </w:div>
            <w:div w:id="2062899216">
              <w:marLeft w:val="0"/>
              <w:marRight w:val="0"/>
              <w:marTop w:val="0"/>
              <w:marBottom w:val="0"/>
              <w:divBdr>
                <w:top w:val="none" w:sz="0" w:space="0" w:color="auto"/>
                <w:left w:val="none" w:sz="0" w:space="0" w:color="auto"/>
                <w:bottom w:val="none" w:sz="0" w:space="0" w:color="auto"/>
                <w:right w:val="none" w:sz="0" w:space="0" w:color="auto"/>
              </w:divBdr>
            </w:div>
            <w:div w:id="96096439">
              <w:marLeft w:val="0"/>
              <w:marRight w:val="0"/>
              <w:marTop w:val="0"/>
              <w:marBottom w:val="0"/>
              <w:divBdr>
                <w:top w:val="none" w:sz="0" w:space="0" w:color="auto"/>
                <w:left w:val="none" w:sz="0" w:space="0" w:color="auto"/>
                <w:bottom w:val="none" w:sz="0" w:space="0" w:color="auto"/>
                <w:right w:val="none" w:sz="0" w:space="0" w:color="auto"/>
              </w:divBdr>
            </w:div>
            <w:div w:id="511337798">
              <w:marLeft w:val="0"/>
              <w:marRight w:val="0"/>
              <w:marTop w:val="0"/>
              <w:marBottom w:val="0"/>
              <w:divBdr>
                <w:top w:val="none" w:sz="0" w:space="0" w:color="auto"/>
                <w:left w:val="none" w:sz="0" w:space="0" w:color="auto"/>
                <w:bottom w:val="none" w:sz="0" w:space="0" w:color="auto"/>
                <w:right w:val="none" w:sz="0" w:space="0" w:color="auto"/>
              </w:divBdr>
            </w:div>
            <w:div w:id="1739744835">
              <w:marLeft w:val="0"/>
              <w:marRight w:val="0"/>
              <w:marTop w:val="0"/>
              <w:marBottom w:val="0"/>
              <w:divBdr>
                <w:top w:val="none" w:sz="0" w:space="0" w:color="auto"/>
                <w:left w:val="none" w:sz="0" w:space="0" w:color="auto"/>
                <w:bottom w:val="none" w:sz="0" w:space="0" w:color="auto"/>
                <w:right w:val="none" w:sz="0" w:space="0" w:color="auto"/>
              </w:divBdr>
            </w:div>
            <w:div w:id="1325470110">
              <w:marLeft w:val="0"/>
              <w:marRight w:val="0"/>
              <w:marTop w:val="0"/>
              <w:marBottom w:val="0"/>
              <w:divBdr>
                <w:top w:val="none" w:sz="0" w:space="0" w:color="auto"/>
                <w:left w:val="none" w:sz="0" w:space="0" w:color="auto"/>
                <w:bottom w:val="none" w:sz="0" w:space="0" w:color="auto"/>
                <w:right w:val="none" w:sz="0" w:space="0" w:color="auto"/>
              </w:divBdr>
            </w:div>
          </w:divsChild>
        </w:div>
        <w:div w:id="522791174">
          <w:marLeft w:val="0"/>
          <w:marRight w:val="0"/>
          <w:marTop w:val="0"/>
          <w:marBottom w:val="0"/>
          <w:divBdr>
            <w:top w:val="none" w:sz="0" w:space="0" w:color="auto"/>
            <w:left w:val="none" w:sz="0" w:space="0" w:color="auto"/>
            <w:bottom w:val="none" w:sz="0" w:space="0" w:color="auto"/>
            <w:right w:val="none" w:sz="0" w:space="0" w:color="auto"/>
          </w:divBdr>
        </w:div>
        <w:div w:id="1718355801">
          <w:marLeft w:val="0"/>
          <w:marRight w:val="0"/>
          <w:marTop w:val="0"/>
          <w:marBottom w:val="0"/>
          <w:divBdr>
            <w:top w:val="none" w:sz="0" w:space="0" w:color="auto"/>
            <w:left w:val="none" w:sz="0" w:space="0" w:color="auto"/>
            <w:bottom w:val="none" w:sz="0" w:space="0" w:color="auto"/>
            <w:right w:val="none" w:sz="0" w:space="0" w:color="auto"/>
          </w:divBdr>
        </w:div>
        <w:div w:id="1875464370">
          <w:marLeft w:val="0"/>
          <w:marRight w:val="0"/>
          <w:marTop w:val="0"/>
          <w:marBottom w:val="0"/>
          <w:divBdr>
            <w:top w:val="none" w:sz="0" w:space="0" w:color="auto"/>
            <w:left w:val="none" w:sz="0" w:space="0" w:color="auto"/>
            <w:bottom w:val="none" w:sz="0" w:space="0" w:color="auto"/>
            <w:right w:val="none" w:sz="0" w:space="0" w:color="auto"/>
          </w:divBdr>
        </w:div>
        <w:div w:id="1732313436">
          <w:marLeft w:val="0"/>
          <w:marRight w:val="0"/>
          <w:marTop w:val="0"/>
          <w:marBottom w:val="0"/>
          <w:divBdr>
            <w:top w:val="none" w:sz="0" w:space="0" w:color="auto"/>
            <w:left w:val="none" w:sz="0" w:space="0" w:color="auto"/>
            <w:bottom w:val="none" w:sz="0" w:space="0" w:color="auto"/>
            <w:right w:val="none" w:sz="0" w:space="0" w:color="auto"/>
          </w:divBdr>
        </w:div>
        <w:div w:id="987592711">
          <w:marLeft w:val="0"/>
          <w:marRight w:val="0"/>
          <w:marTop w:val="0"/>
          <w:marBottom w:val="0"/>
          <w:divBdr>
            <w:top w:val="none" w:sz="0" w:space="0" w:color="auto"/>
            <w:left w:val="none" w:sz="0" w:space="0" w:color="auto"/>
            <w:bottom w:val="none" w:sz="0" w:space="0" w:color="auto"/>
            <w:right w:val="none" w:sz="0" w:space="0" w:color="auto"/>
          </w:divBdr>
        </w:div>
        <w:div w:id="1540632155">
          <w:marLeft w:val="0"/>
          <w:marRight w:val="0"/>
          <w:marTop w:val="0"/>
          <w:marBottom w:val="0"/>
          <w:divBdr>
            <w:top w:val="none" w:sz="0" w:space="0" w:color="auto"/>
            <w:left w:val="none" w:sz="0" w:space="0" w:color="auto"/>
            <w:bottom w:val="none" w:sz="0" w:space="0" w:color="auto"/>
            <w:right w:val="none" w:sz="0" w:space="0" w:color="auto"/>
          </w:divBdr>
        </w:div>
        <w:div w:id="1720320817">
          <w:marLeft w:val="0"/>
          <w:marRight w:val="0"/>
          <w:marTop w:val="0"/>
          <w:marBottom w:val="0"/>
          <w:divBdr>
            <w:top w:val="none" w:sz="0" w:space="0" w:color="auto"/>
            <w:left w:val="none" w:sz="0" w:space="0" w:color="auto"/>
            <w:bottom w:val="none" w:sz="0" w:space="0" w:color="auto"/>
            <w:right w:val="none" w:sz="0" w:space="0" w:color="auto"/>
          </w:divBdr>
        </w:div>
        <w:div w:id="78799689">
          <w:marLeft w:val="0"/>
          <w:marRight w:val="0"/>
          <w:marTop w:val="0"/>
          <w:marBottom w:val="0"/>
          <w:divBdr>
            <w:top w:val="none" w:sz="0" w:space="0" w:color="auto"/>
            <w:left w:val="none" w:sz="0" w:space="0" w:color="auto"/>
            <w:bottom w:val="none" w:sz="0" w:space="0" w:color="auto"/>
            <w:right w:val="none" w:sz="0" w:space="0" w:color="auto"/>
          </w:divBdr>
        </w:div>
        <w:div w:id="56900394">
          <w:marLeft w:val="0"/>
          <w:marRight w:val="0"/>
          <w:marTop w:val="0"/>
          <w:marBottom w:val="0"/>
          <w:divBdr>
            <w:top w:val="none" w:sz="0" w:space="0" w:color="auto"/>
            <w:left w:val="none" w:sz="0" w:space="0" w:color="auto"/>
            <w:bottom w:val="none" w:sz="0" w:space="0" w:color="auto"/>
            <w:right w:val="none" w:sz="0" w:space="0" w:color="auto"/>
          </w:divBdr>
        </w:div>
        <w:div w:id="1089616547">
          <w:marLeft w:val="0"/>
          <w:marRight w:val="0"/>
          <w:marTop w:val="0"/>
          <w:marBottom w:val="0"/>
          <w:divBdr>
            <w:top w:val="none" w:sz="0" w:space="0" w:color="auto"/>
            <w:left w:val="none" w:sz="0" w:space="0" w:color="auto"/>
            <w:bottom w:val="none" w:sz="0" w:space="0" w:color="auto"/>
            <w:right w:val="none" w:sz="0" w:space="0" w:color="auto"/>
          </w:divBdr>
        </w:div>
        <w:div w:id="106972693">
          <w:marLeft w:val="0"/>
          <w:marRight w:val="0"/>
          <w:marTop w:val="0"/>
          <w:marBottom w:val="0"/>
          <w:divBdr>
            <w:top w:val="none" w:sz="0" w:space="0" w:color="auto"/>
            <w:left w:val="none" w:sz="0" w:space="0" w:color="auto"/>
            <w:bottom w:val="none" w:sz="0" w:space="0" w:color="auto"/>
            <w:right w:val="none" w:sz="0" w:space="0" w:color="auto"/>
          </w:divBdr>
        </w:div>
        <w:div w:id="1075401050">
          <w:marLeft w:val="0"/>
          <w:marRight w:val="0"/>
          <w:marTop w:val="0"/>
          <w:marBottom w:val="0"/>
          <w:divBdr>
            <w:top w:val="none" w:sz="0" w:space="0" w:color="auto"/>
            <w:left w:val="none" w:sz="0" w:space="0" w:color="auto"/>
            <w:bottom w:val="none" w:sz="0" w:space="0" w:color="auto"/>
            <w:right w:val="none" w:sz="0" w:space="0" w:color="auto"/>
          </w:divBdr>
        </w:div>
        <w:div w:id="25182705">
          <w:marLeft w:val="0"/>
          <w:marRight w:val="0"/>
          <w:marTop w:val="0"/>
          <w:marBottom w:val="0"/>
          <w:divBdr>
            <w:top w:val="none" w:sz="0" w:space="0" w:color="auto"/>
            <w:left w:val="none" w:sz="0" w:space="0" w:color="auto"/>
            <w:bottom w:val="none" w:sz="0" w:space="0" w:color="auto"/>
            <w:right w:val="none" w:sz="0" w:space="0" w:color="auto"/>
          </w:divBdr>
        </w:div>
        <w:div w:id="1714502855">
          <w:marLeft w:val="0"/>
          <w:marRight w:val="0"/>
          <w:marTop w:val="0"/>
          <w:marBottom w:val="0"/>
          <w:divBdr>
            <w:top w:val="none" w:sz="0" w:space="0" w:color="auto"/>
            <w:left w:val="none" w:sz="0" w:space="0" w:color="auto"/>
            <w:bottom w:val="none" w:sz="0" w:space="0" w:color="auto"/>
            <w:right w:val="none" w:sz="0" w:space="0" w:color="auto"/>
          </w:divBdr>
        </w:div>
        <w:div w:id="1064642283">
          <w:marLeft w:val="0"/>
          <w:marRight w:val="0"/>
          <w:marTop w:val="0"/>
          <w:marBottom w:val="0"/>
          <w:divBdr>
            <w:top w:val="none" w:sz="0" w:space="0" w:color="auto"/>
            <w:left w:val="none" w:sz="0" w:space="0" w:color="auto"/>
            <w:bottom w:val="none" w:sz="0" w:space="0" w:color="auto"/>
            <w:right w:val="none" w:sz="0" w:space="0" w:color="auto"/>
          </w:divBdr>
        </w:div>
        <w:div w:id="286006130">
          <w:marLeft w:val="0"/>
          <w:marRight w:val="0"/>
          <w:marTop w:val="0"/>
          <w:marBottom w:val="0"/>
          <w:divBdr>
            <w:top w:val="none" w:sz="0" w:space="0" w:color="auto"/>
            <w:left w:val="none" w:sz="0" w:space="0" w:color="auto"/>
            <w:bottom w:val="none" w:sz="0" w:space="0" w:color="auto"/>
            <w:right w:val="none" w:sz="0" w:space="0" w:color="auto"/>
          </w:divBdr>
        </w:div>
        <w:div w:id="112597376">
          <w:marLeft w:val="0"/>
          <w:marRight w:val="0"/>
          <w:marTop w:val="0"/>
          <w:marBottom w:val="0"/>
          <w:divBdr>
            <w:top w:val="none" w:sz="0" w:space="0" w:color="auto"/>
            <w:left w:val="none" w:sz="0" w:space="0" w:color="auto"/>
            <w:bottom w:val="none" w:sz="0" w:space="0" w:color="auto"/>
            <w:right w:val="none" w:sz="0" w:space="0" w:color="auto"/>
          </w:divBdr>
        </w:div>
        <w:div w:id="1297761701">
          <w:marLeft w:val="0"/>
          <w:marRight w:val="0"/>
          <w:marTop w:val="0"/>
          <w:marBottom w:val="0"/>
          <w:divBdr>
            <w:top w:val="none" w:sz="0" w:space="0" w:color="auto"/>
            <w:left w:val="none" w:sz="0" w:space="0" w:color="auto"/>
            <w:bottom w:val="none" w:sz="0" w:space="0" w:color="auto"/>
            <w:right w:val="none" w:sz="0" w:space="0" w:color="auto"/>
          </w:divBdr>
        </w:div>
        <w:div w:id="1495754098">
          <w:marLeft w:val="0"/>
          <w:marRight w:val="0"/>
          <w:marTop w:val="0"/>
          <w:marBottom w:val="0"/>
          <w:divBdr>
            <w:top w:val="none" w:sz="0" w:space="0" w:color="auto"/>
            <w:left w:val="none" w:sz="0" w:space="0" w:color="auto"/>
            <w:bottom w:val="none" w:sz="0" w:space="0" w:color="auto"/>
            <w:right w:val="none" w:sz="0" w:space="0" w:color="auto"/>
          </w:divBdr>
        </w:div>
        <w:div w:id="1808619754">
          <w:marLeft w:val="0"/>
          <w:marRight w:val="0"/>
          <w:marTop w:val="0"/>
          <w:marBottom w:val="0"/>
          <w:divBdr>
            <w:top w:val="none" w:sz="0" w:space="0" w:color="auto"/>
            <w:left w:val="none" w:sz="0" w:space="0" w:color="auto"/>
            <w:bottom w:val="none" w:sz="0" w:space="0" w:color="auto"/>
            <w:right w:val="none" w:sz="0" w:space="0" w:color="auto"/>
          </w:divBdr>
        </w:div>
        <w:div w:id="783228888">
          <w:marLeft w:val="0"/>
          <w:marRight w:val="0"/>
          <w:marTop w:val="0"/>
          <w:marBottom w:val="0"/>
          <w:divBdr>
            <w:top w:val="none" w:sz="0" w:space="0" w:color="auto"/>
            <w:left w:val="none" w:sz="0" w:space="0" w:color="auto"/>
            <w:bottom w:val="none" w:sz="0" w:space="0" w:color="auto"/>
            <w:right w:val="none" w:sz="0" w:space="0" w:color="auto"/>
          </w:divBdr>
        </w:div>
        <w:div w:id="983774651">
          <w:marLeft w:val="0"/>
          <w:marRight w:val="0"/>
          <w:marTop w:val="0"/>
          <w:marBottom w:val="0"/>
          <w:divBdr>
            <w:top w:val="none" w:sz="0" w:space="0" w:color="auto"/>
            <w:left w:val="none" w:sz="0" w:space="0" w:color="auto"/>
            <w:bottom w:val="none" w:sz="0" w:space="0" w:color="auto"/>
            <w:right w:val="none" w:sz="0" w:space="0" w:color="auto"/>
          </w:divBdr>
        </w:div>
        <w:div w:id="1680502950">
          <w:marLeft w:val="0"/>
          <w:marRight w:val="0"/>
          <w:marTop w:val="0"/>
          <w:marBottom w:val="0"/>
          <w:divBdr>
            <w:top w:val="none" w:sz="0" w:space="0" w:color="auto"/>
            <w:left w:val="none" w:sz="0" w:space="0" w:color="auto"/>
            <w:bottom w:val="none" w:sz="0" w:space="0" w:color="auto"/>
            <w:right w:val="none" w:sz="0" w:space="0" w:color="auto"/>
          </w:divBdr>
        </w:div>
        <w:div w:id="1089430361">
          <w:marLeft w:val="0"/>
          <w:marRight w:val="0"/>
          <w:marTop w:val="0"/>
          <w:marBottom w:val="0"/>
          <w:divBdr>
            <w:top w:val="none" w:sz="0" w:space="0" w:color="auto"/>
            <w:left w:val="none" w:sz="0" w:space="0" w:color="auto"/>
            <w:bottom w:val="none" w:sz="0" w:space="0" w:color="auto"/>
            <w:right w:val="none" w:sz="0" w:space="0" w:color="auto"/>
          </w:divBdr>
        </w:div>
        <w:div w:id="1731421769">
          <w:marLeft w:val="0"/>
          <w:marRight w:val="0"/>
          <w:marTop w:val="0"/>
          <w:marBottom w:val="0"/>
          <w:divBdr>
            <w:top w:val="none" w:sz="0" w:space="0" w:color="auto"/>
            <w:left w:val="none" w:sz="0" w:space="0" w:color="auto"/>
            <w:bottom w:val="none" w:sz="0" w:space="0" w:color="auto"/>
            <w:right w:val="none" w:sz="0" w:space="0" w:color="auto"/>
          </w:divBdr>
        </w:div>
        <w:div w:id="608006575">
          <w:marLeft w:val="0"/>
          <w:marRight w:val="0"/>
          <w:marTop w:val="0"/>
          <w:marBottom w:val="0"/>
          <w:divBdr>
            <w:top w:val="none" w:sz="0" w:space="0" w:color="auto"/>
            <w:left w:val="none" w:sz="0" w:space="0" w:color="auto"/>
            <w:bottom w:val="none" w:sz="0" w:space="0" w:color="auto"/>
            <w:right w:val="none" w:sz="0" w:space="0" w:color="auto"/>
          </w:divBdr>
        </w:div>
        <w:div w:id="2071340895">
          <w:marLeft w:val="0"/>
          <w:marRight w:val="0"/>
          <w:marTop w:val="0"/>
          <w:marBottom w:val="0"/>
          <w:divBdr>
            <w:top w:val="none" w:sz="0" w:space="0" w:color="auto"/>
            <w:left w:val="none" w:sz="0" w:space="0" w:color="auto"/>
            <w:bottom w:val="none" w:sz="0" w:space="0" w:color="auto"/>
            <w:right w:val="none" w:sz="0" w:space="0" w:color="auto"/>
          </w:divBdr>
        </w:div>
        <w:div w:id="1974752496">
          <w:marLeft w:val="0"/>
          <w:marRight w:val="0"/>
          <w:marTop w:val="0"/>
          <w:marBottom w:val="0"/>
          <w:divBdr>
            <w:top w:val="none" w:sz="0" w:space="0" w:color="auto"/>
            <w:left w:val="none" w:sz="0" w:space="0" w:color="auto"/>
            <w:bottom w:val="none" w:sz="0" w:space="0" w:color="auto"/>
            <w:right w:val="none" w:sz="0" w:space="0" w:color="auto"/>
          </w:divBdr>
        </w:div>
        <w:div w:id="522859562">
          <w:marLeft w:val="0"/>
          <w:marRight w:val="0"/>
          <w:marTop w:val="0"/>
          <w:marBottom w:val="0"/>
          <w:divBdr>
            <w:top w:val="none" w:sz="0" w:space="0" w:color="auto"/>
            <w:left w:val="none" w:sz="0" w:space="0" w:color="auto"/>
            <w:bottom w:val="none" w:sz="0" w:space="0" w:color="auto"/>
            <w:right w:val="none" w:sz="0" w:space="0" w:color="auto"/>
          </w:divBdr>
        </w:div>
        <w:div w:id="1391539403">
          <w:marLeft w:val="0"/>
          <w:marRight w:val="0"/>
          <w:marTop w:val="0"/>
          <w:marBottom w:val="0"/>
          <w:divBdr>
            <w:top w:val="none" w:sz="0" w:space="0" w:color="auto"/>
            <w:left w:val="none" w:sz="0" w:space="0" w:color="auto"/>
            <w:bottom w:val="none" w:sz="0" w:space="0" w:color="auto"/>
            <w:right w:val="none" w:sz="0" w:space="0" w:color="auto"/>
          </w:divBdr>
        </w:div>
        <w:div w:id="1569728783">
          <w:marLeft w:val="0"/>
          <w:marRight w:val="0"/>
          <w:marTop w:val="0"/>
          <w:marBottom w:val="0"/>
          <w:divBdr>
            <w:top w:val="none" w:sz="0" w:space="0" w:color="auto"/>
            <w:left w:val="none" w:sz="0" w:space="0" w:color="auto"/>
            <w:bottom w:val="none" w:sz="0" w:space="0" w:color="auto"/>
            <w:right w:val="none" w:sz="0" w:space="0" w:color="auto"/>
          </w:divBdr>
        </w:div>
      </w:divsChild>
    </w:div>
    <w:div w:id="842817199">
      <w:bodyDiv w:val="1"/>
      <w:marLeft w:val="0"/>
      <w:marRight w:val="0"/>
      <w:marTop w:val="0"/>
      <w:marBottom w:val="0"/>
      <w:divBdr>
        <w:top w:val="none" w:sz="0" w:space="0" w:color="auto"/>
        <w:left w:val="none" w:sz="0" w:space="0" w:color="auto"/>
        <w:bottom w:val="none" w:sz="0" w:space="0" w:color="auto"/>
        <w:right w:val="none" w:sz="0" w:space="0" w:color="auto"/>
      </w:divBdr>
      <w:divsChild>
        <w:div w:id="289020932">
          <w:marLeft w:val="0"/>
          <w:marRight w:val="0"/>
          <w:marTop w:val="0"/>
          <w:marBottom w:val="0"/>
          <w:divBdr>
            <w:top w:val="none" w:sz="0" w:space="0" w:color="auto"/>
            <w:left w:val="none" w:sz="0" w:space="0" w:color="auto"/>
            <w:bottom w:val="none" w:sz="0" w:space="0" w:color="auto"/>
            <w:right w:val="none" w:sz="0" w:space="0" w:color="auto"/>
          </w:divBdr>
        </w:div>
        <w:div w:id="1744986867">
          <w:marLeft w:val="0"/>
          <w:marRight w:val="0"/>
          <w:marTop w:val="0"/>
          <w:marBottom w:val="0"/>
          <w:divBdr>
            <w:top w:val="none" w:sz="0" w:space="0" w:color="auto"/>
            <w:left w:val="none" w:sz="0" w:space="0" w:color="auto"/>
            <w:bottom w:val="none" w:sz="0" w:space="0" w:color="auto"/>
            <w:right w:val="none" w:sz="0" w:space="0" w:color="auto"/>
          </w:divBdr>
        </w:div>
        <w:div w:id="637301276">
          <w:marLeft w:val="0"/>
          <w:marRight w:val="0"/>
          <w:marTop w:val="0"/>
          <w:marBottom w:val="0"/>
          <w:divBdr>
            <w:top w:val="none" w:sz="0" w:space="0" w:color="auto"/>
            <w:left w:val="none" w:sz="0" w:space="0" w:color="auto"/>
            <w:bottom w:val="none" w:sz="0" w:space="0" w:color="auto"/>
            <w:right w:val="none" w:sz="0" w:space="0" w:color="auto"/>
          </w:divBdr>
        </w:div>
        <w:div w:id="1064256719">
          <w:marLeft w:val="0"/>
          <w:marRight w:val="0"/>
          <w:marTop w:val="0"/>
          <w:marBottom w:val="0"/>
          <w:divBdr>
            <w:top w:val="none" w:sz="0" w:space="0" w:color="auto"/>
            <w:left w:val="none" w:sz="0" w:space="0" w:color="auto"/>
            <w:bottom w:val="none" w:sz="0" w:space="0" w:color="auto"/>
            <w:right w:val="none" w:sz="0" w:space="0" w:color="auto"/>
          </w:divBdr>
        </w:div>
        <w:div w:id="1369600092">
          <w:marLeft w:val="0"/>
          <w:marRight w:val="0"/>
          <w:marTop w:val="0"/>
          <w:marBottom w:val="0"/>
          <w:divBdr>
            <w:top w:val="none" w:sz="0" w:space="0" w:color="auto"/>
            <w:left w:val="none" w:sz="0" w:space="0" w:color="auto"/>
            <w:bottom w:val="none" w:sz="0" w:space="0" w:color="auto"/>
            <w:right w:val="none" w:sz="0" w:space="0" w:color="auto"/>
          </w:divBdr>
        </w:div>
        <w:div w:id="761412191">
          <w:marLeft w:val="0"/>
          <w:marRight w:val="0"/>
          <w:marTop w:val="0"/>
          <w:marBottom w:val="0"/>
          <w:divBdr>
            <w:top w:val="none" w:sz="0" w:space="0" w:color="auto"/>
            <w:left w:val="none" w:sz="0" w:space="0" w:color="auto"/>
            <w:bottom w:val="none" w:sz="0" w:space="0" w:color="auto"/>
            <w:right w:val="none" w:sz="0" w:space="0" w:color="auto"/>
          </w:divBdr>
        </w:div>
        <w:div w:id="1638148161">
          <w:marLeft w:val="0"/>
          <w:marRight w:val="0"/>
          <w:marTop w:val="0"/>
          <w:marBottom w:val="0"/>
          <w:divBdr>
            <w:top w:val="none" w:sz="0" w:space="0" w:color="auto"/>
            <w:left w:val="none" w:sz="0" w:space="0" w:color="auto"/>
            <w:bottom w:val="none" w:sz="0" w:space="0" w:color="auto"/>
            <w:right w:val="none" w:sz="0" w:space="0" w:color="auto"/>
          </w:divBdr>
        </w:div>
        <w:div w:id="1511527482">
          <w:marLeft w:val="0"/>
          <w:marRight w:val="0"/>
          <w:marTop w:val="0"/>
          <w:marBottom w:val="0"/>
          <w:divBdr>
            <w:top w:val="none" w:sz="0" w:space="0" w:color="auto"/>
            <w:left w:val="none" w:sz="0" w:space="0" w:color="auto"/>
            <w:bottom w:val="none" w:sz="0" w:space="0" w:color="auto"/>
            <w:right w:val="none" w:sz="0" w:space="0" w:color="auto"/>
          </w:divBdr>
        </w:div>
        <w:div w:id="284508477">
          <w:marLeft w:val="0"/>
          <w:marRight w:val="0"/>
          <w:marTop w:val="0"/>
          <w:marBottom w:val="0"/>
          <w:divBdr>
            <w:top w:val="none" w:sz="0" w:space="0" w:color="auto"/>
            <w:left w:val="none" w:sz="0" w:space="0" w:color="auto"/>
            <w:bottom w:val="none" w:sz="0" w:space="0" w:color="auto"/>
            <w:right w:val="none" w:sz="0" w:space="0" w:color="auto"/>
          </w:divBdr>
        </w:div>
        <w:div w:id="1528909198">
          <w:marLeft w:val="0"/>
          <w:marRight w:val="0"/>
          <w:marTop w:val="0"/>
          <w:marBottom w:val="0"/>
          <w:divBdr>
            <w:top w:val="none" w:sz="0" w:space="0" w:color="auto"/>
            <w:left w:val="none" w:sz="0" w:space="0" w:color="auto"/>
            <w:bottom w:val="none" w:sz="0" w:space="0" w:color="auto"/>
            <w:right w:val="none" w:sz="0" w:space="0" w:color="auto"/>
          </w:divBdr>
        </w:div>
        <w:div w:id="1769542366">
          <w:marLeft w:val="0"/>
          <w:marRight w:val="0"/>
          <w:marTop w:val="0"/>
          <w:marBottom w:val="0"/>
          <w:divBdr>
            <w:top w:val="none" w:sz="0" w:space="0" w:color="auto"/>
            <w:left w:val="none" w:sz="0" w:space="0" w:color="auto"/>
            <w:bottom w:val="none" w:sz="0" w:space="0" w:color="auto"/>
            <w:right w:val="none" w:sz="0" w:space="0" w:color="auto"/>
          </w:divBdr>
        </w:div>
        <w:div w:id="1492870302">
          <w:marLeft w:val="0"/>
          <w:marRight w:val="0"/>
          <w:marTop w:val="0"/>
          <w:marBottom w:val="0"/>
          <w:divBdr>
            <w:top w:val="none" w:sz="0" w:space="0" w:color="auto"/>
            <w:left w:val="none" w:sz="0" w:space="0" w:color="auto"/>
            <w:bottom w:val="none" w:sz="0" w:space="0" w:color="auto"/>
            <w:right w:val="none" w:sz="0" w:space="0" w:color="auto"/>
          </w:divBdr>
        </w:div>
        <w:div w:id="407192860">
          <w:marLeft w:val="0"/>
          <w:marRight w:val="0"/>
          <w:marTop w:val="0"/>
          <w:marBottom w:val="0"/>
          <w:divBdr>
            <w:top w:val="none" w:sz="0" w:space="0" w:color="auto"/>
            <w:left w:val="none" w:sz="0" w:space="0" w:color="auto"/>
            <w:bottom w:val="none" w:sz="0" w:space="0" w:color="auto"/>
            <w:right w:val="none" w:sz="0" w:space="0" w:color="auto"/>
          </w:divBdr>
        </w:div>
        <w:div w:id="1798528492">
          <w:marLeft w:val="0"/>
          <w:marRight w:val="0"/>
          <w:marTop w:val="0"/>
          <w:marBottom w:val="0"/>
          <w:divBdr>
            <w:top w:val="none" w:sz="0" w:space="0" w:color="auto"/>
            <w:left w:val="none" w:sz="0" w:space="0" w:color="auto"/>
            <w:bottom w:val="none" w:sz="0" w:space="0" w:color="auto"/>
            <w:right w:val="none" w:sz="0" w:space="0" w:color="auto"/>
          </w:divBdr>
        </w:div>
        <w:div w:id="1027412365">
          <w:marLeft w:val="0"/>
          <w:marRight w:val="0"/>
          <w:marTop w:val="0"/>
          <w:marBottom w:val="0"/>
          <w:divBdr>
            <w:top w:val="none" w:sz="0" w:space="0" w:color="auto"/>
            <w:left w:val="none" w:sz="0" w:space="0" w:color="auto"/>
            <w:bottom w:val="none" w:sz="0" w:space="0" w:color="auto"/>
            <w:right w:val="none" w:sz="0" w:space="0" w:color="auto"/>
          </w:divBdr>
        </w:div>
        <w:div w:id="1323117277">
          <w:marLeft w:val="0"/>
          <w:marRight w:val="0"/>
          <w:marTop w:val="0"/>
          <w:marBottom w:val="0"/>
          <w:divBdr>
            <w:top w:val="none" w:sz="0" w:space="0" w:color="auto"/>
            <w:left w:val="none" w:sz="0" w:space="0" w:color="auto"/>
            <w:bottom w:val="none" w:sz="0" w:space="0" w:color="auto"/>
            <w:right w:val="none" w:sz="0" w:space="0" w:color="auto"/>
          </w:divBdr>
        </w:div>
        <w:div w:id="2119831091">
          <w:marLeft w:val="0"/>
          <w:marRight w:val="0"/>
          <w:marTop w:val="0"/>
          <w:marBottom w:val="0"/>
          <w:divBdr>
            <w:top w:val="none" w:sz="0" w:space="0" w:color="auto"/>
            <w:left w:val="none" w:sz="0" w:space="0" w:color="auto"/>
            <w:bottom w:val="none" w:sz="0" w:space="0" w:color="auto"/>
            <w:right w:val="none" w:sz="0" w:space="0" w:color="auto"/>
          </w:divBdr>
        </w:div>
        <w:div w:id="1412892021">
          <w:marLeft w:val="0"/>
          <w:marRight w:val="0"/>
          <w:marTop w:val="0"/>
          <w:marBottom w:val="0"/>
          <w:divBdr>
            <w:top w:val="none" w:sz="0" w:space="0" w:color="auto"/>
            <w:left w:val="none" w:sz="0" w:space="0" w:color="auto"/>
            <w:bottom w:val="none" w:sz="0" w:space="0" w:color="auto"/>
            <w:right w:val="none" w:sz="0" w:space="0" w:color="auto"/>
          </w:divBdr>
        </w:div>
        <w:div w:id="1740783214">
          <w:marLeft w:val="0"/>
          <w:marRight w:val="0"/>
          <w:marTop w:val="0"/>
          <w:marBottom w:val="0"/>
          <w:divBdr>
            <w:top w:val="none" w:sz="0" w:space="0" w:color="auto"/>
            <w:left w:val="none" w:sz="0" w:space="0" w:color="auto"/>
            <w:bottom w:val="none" w:sz="0" w:space="0" w:color="auto"/>
            <w:right w:val="none" w:sz="0" w:space="0" w:color="auto"/>
          </w:divBdr>
        </w:div>
        <w:div w:id="176702543">
          <w:marLeft w:val="0"/>
          <w:marRight w:val="0"/>
          <w:marTop w:val="0"/>
          <w:marBottom w:val="0"/>
          <w:divBdr>
            <w:top w:val="none" w:sz="0" w:space="0" w:color="auto"/>
            <w:left w:val="none" w:sz="0" w:space="0" w:color="auto"/>
            <w:bottom w:val="none" w:sz="0" w:space="0" w:color="auto"/>
            <w:right w:val="none" w:sz="0" w:space="0" w:color="auto"/>
          </w:divBdr>
        </w:div>
        <w:div w:id="1680698913">
          <w:marLeft w:val="0"/>
          <w:marRight w:val="0"/>
          <w:marTop w:val="0"/>
          <w:marBottom w:val="0"/>
          <w:divBdr>
            <w:top w:val="none" w:sz="0" w:space="0" w:color="auto"/>
            <w:left w:val="none" w:sz="0" w:space="0" w:color="auto"/>
            <w:bottom w:val="none" w:sz="0" w:space="0" w:color="auto"/>
            <w:right w:val="none" w:sz="0" w:space="0" w:color="auto"/>
          </w:divBdr>
          <w:divsChild>
            <w:div w:id="371854432">
              <w:marLeft w:val="0"/>
              <w:marRight w:val="0"/>
              <w:marTop w:val="0"/>
              <w:marBottom w:val="0"/>
              <w:divBdr>
                <w:top w:val="none" w:sz="0" w:space="0" w:color="auto"/>
                <w:left w:val="none" w:sz="0" w:space="0" w:color="auto"/>
                <w:bottom w:val="none" w:sz="0" w:space="0" w:color="auto"/>
                <w:right w:val="none" w:sz="0" w:space="0" w:color="auto"/>
              </w:divBdr>
            </w:div>
            <w:div w:id="1046368720">
              <w:marLeft w:val="0"/>
              <w:marRight w:val="0"/>
              <w:marTop w:val="0"/>
              <w:marBottom w:val="0"/>
              <w:divBdr>
                <w:top w:val="none" w:sz="0" w:space="0" w:color="auto"/>
                <w:left w:val="none" w:sz="0" w:space="0" w:color="auto"/>
                <w:bottom w:val="none" w:sz="0" w:space="0" w:color="auto"/>
                <w:right w:val="none" w:sz="0" w:space="0" w:color="auto"/>
              </w:divBdr>
            </w:div>
            <w:div w:id="745226429">
              <w:marLeft w:val="0"/>
              <w:marRight w:val="0"/>
              <w:marTop w:val="0"/>
              <w:marBottom w:val="0"/>
              <w:divBdr>
                <w:top w:val="none" w:sz="0" w:space="0" w:color="auto"/>
                <w:left w:val="none" w:sz="0" w:space="0" w:color="auto"/>
                <w:bottom w:val="none" w:sz="0" w:space="0" w:color="auto"/>
                <w:right w:val="none" w:sz="0" w:space="0" w:color="auto"/>
              </w:divBdr>
            </w:div>
            <w:div w:id="554394444">
              <w:marLeft w:val="0"/>
              <w:marRight w:val="0"/>
              <w:marTop w:val="0"/>
              <w:marBottom w:val="0"/>
              <w:divBdr>
                <w:top w:val="none" w:sz="0" w:space="0" w:color="auto"/>
                <w:left w:val="none" w:sz="0" w:space="0" w:color="auto"/>
                <w:bottom w:val="none" w:sz="0" w:space="0" w:color="auto"/>
                <w:right w:val="none" w:sz="0" w:space="0" w:color="auto"/>
              </w:divBdr>
            </w:div>
            <w:div w:id="45183191">
              <w:marLeft w:val="0"/>
              <w:marRight w:val="0"/>
              <w:marTop w:val="0"/>
              <w:marBottom w:val="0"/>
              <w:divBdr>
                <w:top w:val="none" w:sz="0" w:space="0" w:color="auto"/>
                <w:left w:val="none" w:sz="0" w:space="0" w:color="auto"/>
                <w:bottom w:val="none" w:sz="0" w:space="0" w:color="auto"/>
                <w:right w:val="none" w:sz="0" w:space="0" w:color="auto"/>
              </w:divBdr>
            </w:div>
            <w:div w:id="359087455">
              <w:marLeft w:val="0"/>
              <w:marRight w:val="0"/>
              <w:marTop w:val="0"/>
              <w:marBottom w:val="0"/>
              <w:divBdr>
                <w:top w:val="none" w:sz="0" w:space="0" w:color="auto"/>
                <w:left w:val="none" w:sz="0" w:space="0" w:color="auto"/>
                <w:bottom w:val="none" w:sz="0" w:space="0" w:color="auto"/>
                <w:right w:val="none" w:sz="0" w:space="0" w:color="auto"/>
              </w:divBdr>
            </w:div>
            <w:div w:id="185217743">
              <w:marLeft w:val="0"/>
              <w:marRight w:val="0"/>
              <w:marTop w:val="0"/>
              <w:marBottom w:val="0"/>
              <w:divBdr>
                <w:top w:val="none" w:sz="0" w:space="0" w:color="auto"/>
                <w:left w:val="none" w:sz="0" w:space="0" w:color="auto"/>
                <w:bottom w:val="none" w:sz="0" w:space="0" w:color="auto"/>
                <w:right w:val="none" w:sz="0" w:space="0" w:color="auto"/>
              </w:divBdr>
            </w:div>
            <w:div w:id="1077093510">
              <w:marLeft w:val="0"/>
              <w:marRight w:val="0"/>
              <w:marTop w:val="0"/>
              <w:marBottom w:val="0"/>
              <w:divBdr>
                <w:top w:val="none" w:sz="0" w:space="0" w:color="auto"/>
                <w:left w:val="none" w:sz="0" w:space="0" w:color="auto"/>
                <w:bottom w:val="none" w:sz="0" w:space="0" w:color="auto"/>
                <w:right w:val="none" w:sz="0" w:space="0" w:color="auto"/>
              </w:divBdr>
            </w:div>
            <w:div w:id="1175923969">
              <w:marLeft w:val="0"/>
              <w:marRight w:val="0"/>
              <w:marTop w:val="0"/>
              <w:marBottom w:val="0"/>
              <w:divBdr>
                <w:top w:val="none" w:sz="0" w:space="0" w:color="auto"/>
                <w:left w:val="none" w:sz="0" w:space="0" w:color="auto"/>
                <w:bottom w:val="none" w:sz="0" w:space="0" w:color="auto"/>
                <w:right w:val="none" w:sz="0" w:space="0" w:color="auto"/>
              </w:divBdr>
            </w:div>
            <w:div w:id="285628257">
              <w:marLeft w:val="0"/>
              <w:marRight w:val="0"/>
              <w:marTop w:val="0"/>
              <w:marBottom w:val="0"/>
              <w:divBdr>
                <w:top w:val="none" w:sz="0" w:space="0" w:color="auto"/>
                <w:left w:val="none" w:sz="0" w:space="0" w:color="auto"/>
                <w:bottom w:val="none" w:sz="0" w:space="0" w:color="auto"/>
                <w:right w:val="none" w:sz="0" w:space="0" w:color="auto"/>
              </w:divBdr>
            </w:div>
            <w:div w:id="1498887513">
              <w:marLeft w:val="0"/>
              <w:marRight w:val="0"/>
              <w:marTop w:val="0"/>
              <w:marBottom w:val="0"/>
              <w:divBdr>
                <w:top w:val="none" w:sz="0" w:space="0" w:color="auto"/>
                <w:left w:val="none" w:sz="0" w:space="0" w:color="auto"/>
                <w:bottom w:val="none" w:sz="0" w:space="0" w:color="auto"/>
                <w:right w:val="none" w:sz="0" w:space="0" w:color="auto"/>
              </w:divBdr>
            </w:div>
            <w:div w:id="613291353">
              <w:marLeft w:val="0"/>
              <w:marRight w:val="0"/>
              <w:marTop w:val="0"/>
              <w:marBottom w:val="0"/>
              <w:divBdr>
                <w:top w:val="none" w:sz="0" w:space="0" w:color="auto"/>
                <w:left w:val="none" w:sz="0" w:space="0" w:color="auto"/>
                <w:bottom w:val="none" w:sz="0" w:space="0" w:color="auto"/>
                <w:right w:val="none" w:sz="0" w:space="0" w:color="auto"/>
              </w:divBdr>
            </w:div>
            <w:div w:id="2056613278">
              <w:marLeft w:val="0"/>
              <w:marRight w:val="0"/>
              <w:marTop w:val="0"/>
              <w:marBottom w:val="0"/>
              <w:divBdr>
                <w:top w:val="none" w:sz="0" w:space="0" w:color="auto"/>
                <w:left w:val="none" w:sz="0" w:space="0" w:color="auto"/>
                <w:bottom w:val="none" w:sz="0" w:space="0" w:color="auto"/>
                <w:right w:val="none" w:sz="0" w:space="0" w:color="auto"/>
              </w:divBdr>
            </w:div>
            <w:div w:id="1620726093">
              <w:marLeft w:val="0"/>
              <w:marRight w:val="0"/>
              <w:marTop w:val="0"/>
              <w:marBottom w:val="0"/>
              <w:divBdr>
                <w:top w:val="none" w:sz="0" w:space="0" w:color="auto"/>
                <w:left w:val="none" w:sz="0" w:space="0" w:color="auto"/>
                <w:bottom w:val="none" w:sz="0" w:space="0" w:color="auto"/>
                <w:right w:val="none" w:sz="0" w:space="0" w:color="auto"/>
              </w:divBdr>
            </w:div>
            <w:div w:id="90703629">
              <w:marLeft w:val="0"/>
              <w:marRight w:val="0"/>
              <w:marTop w:val="0"/>
              <w:marBottom w:val="0"/>
              <w:divBdr>
                <w:top w:val="none" w:sz="0" w:space="0" w:color="auto"/>
                <w:left w:val="none" w:sz="0" w:space="0" w:color="auto"/>
                <w:bottom w:val="none" w:sz="0" w:space="0" w:color="auto"/>
                <w:right w:val="none" w:sz="0" w:space="0" w:color="auto"/>
              </w:divBdr>
            </w:div>
            <w:div w:id="1416627003">
              <w:marLeft w:val="0"/>
              <w:marRight w:val="0"/>
              <w:marTop w:val="0"/>
              <w:marBottom w:val="0"/>
              <w:divBdr>
                <w:top w:val="none" w:sz="0" w:space="0" w:color="auto"/>
                <w:left w:val="none" w:sz="0" w:space="0" w:color="auto"/>
                <w:bottom w:val="none" w:sz="0" w:space="0" w:color="auto"/>
                <w:right w:val="none" w:sz="0" w:space="0" w:color="auto"/>
              </w:divBdr>
            </w:div>
            <w:div w:id="72703260">
              <w:marLeft w:val="0"/>
              <w:marRight w:val="0"/>
              <w:marTop w:val="0"/>
              <w:marBottom w:val="0"/>
              <w:divBdr>
                <w:top w:val="none" w:sz="0" w:space="0" w:color="auto"/>
                <w:left w:val="none" w:sz="0" w:space="0" w:color="auto"/>
                <w:bottom w:val="none" w:sz="0" w:space="0" w:color="auto"/>
                <w:right w:val="none" w:sz="0" w:space="0" w:color="auto"/>
              </w:divBdr>
            </w:div>
            <w:div w:id="2109278245">
              <w:marLeft w:val="0"/>
              <w:marRight w:val="0"/>
              <w:marTop w:val="0"/>
              <w:marBottom w:val="0"/>
              <w:divBdr>
                <w:top w:val="none" w:sz="0" w:space="0" w:color="auto"/>
                <w:left w:val="none" w:sz="0" w:space="0" w:color="auto"/>
                <w:bottom w:val="none" w:sz="0" w:space="0" w:color="auto"/>
                <w:right w:val="none" w:sz="0" w:space="0" w:color="auto"/>
              </w:divBdr>
            </w:div>
            <w:div w:id="523906839">
              <w:marLeft w:val="0"/>
              <w:marRight w:val="0"/>
              <w:marTop w:val="0"/>
              <w:marBottom w:val="0"/>
              <w:divBdr>
                <w:top w:val="none" w:sz="0" w:space="0" w:color="auto"/>
                <w:left w:val="none" w:sz="0" w:space="0" w:color="auto"/>
                <w:bottom w:val="none" w:sz="0" w:space="0" w:color="auto"/>
                <w:right w:val="none" w:sz="0" w:space="0" w:color="auto"/>
              </w:divBdr>
            </w:div>
            <w:div w:id="423191875">
              <w:marLeft w:val="0"/>
              <w:marRight w:val="0"/>
              <w:marTop w:val="0"/>
              <w:marBottom w:val="0"/>
              <w:divBdr>
                <w:top w:val="none" w:sz="0" w:space="0" w:color="auto"/>
                <w:left w:val="none" w:sz="0" w:space="0" w:color="auto"/>
                <w:bottom w:val="none" w:sz="0" w:space="0" w:color="auto"/>
                <w:right w:val="none" w:sz="0" w:space="0" w:color="auto"/>
              </w:divBdr>
            </w:div>
          </w:divsChild>
        </w:div>
        <w:div w:id="847063014">
          <w:marLeft w:val="0"/>
          <w:marRight w:val="0"/>
          <w:marTop w:val="0"/>
          <w:marBottom w:val="0"/>
          <w:divBdr>
            <w:top w:val="none" w:sz="0" w:space="0" w:color="auto"/>
            <w:left w:val="none" w:sz="0" w:space="0" w:color="auto"/>
            <w:bottom w:val="none" w:sz="0" w:space="0" w:color="auto"/>
            <w:right w:val="none" w:sz="0" w:space="0" w:color="auto"/>
          </w:divBdr>
          <w:divsChild>
            <w:div w:id="1959405799">
              <w:marLeft w:val="0"/>
              <w:marRight w:val="0"/>
              <w:marTop w:val="0"/>
              <w:marBottom w:val="0"/>
              <w:divBdr>
                <w:top w:val="none" w:sz="0" w:space="0" w:color="auto"/>
                <w:left w:val="none" w:sz="0" w:space="0" w:color="auto"/>
                <w:bottom w:val="none" w:sz="0" w:space="0" w:color="auto"/>
                <w:right w:val="none" w:sz="0" w:space="0" w:color="auto"/>
              </w:divBdr>
            </w:div>
            <w:div w:id="150173569">
              <w:marLeft w:val="0"/>
              <w:marRight w:val="0"/>
              <w:marTop w:val="0"/>
              <w:marBottom w:val="0"/>
              <w:divBdr>
                <w:top w:val="none" w:sz="0" w:space="0" w:color="auto"/>
                <w:left w:val="none" w:sz="0" w:space="0" w:color="auto"/>
                <w:bottom w:val="none" w:sz="0" w:space="0" w:color="auto"/>
                <w:right w:val="none" w:sz="0" w:space="0" w:color="auto"/>
              </w:divBdr>
            </w:div>
            <w:div w:id="1166359024">
              <w:marLeft w:val="0"/>
              <w:marRight w:val="0"/>
              <w:marTop w:val="0"/>
              <w:marBottom w:val="0"/>
              <w:divBdr>
                <w:top w:val="none" w:sz="0" w:space="0" w:color="auto"/>
                <w:left w:val="none" w:sz="0" w:space="0" w:color="auto"/>
                <w:bottom w:val="none" w:sz="0" w:space="0" w:color="auto"/>
                <w:right w:val="none" w:sz="0" w:space="0" w:color="auto"/>
              </w:divBdr>
            </w:div>
            <w:div w:id="1642345913">
              <w:marLeft w:val="0"/>
              <w:marRight w:val="0"/>
              <w:marTop w:val="0"/>
              <w:marBottom w:val="0"/>
              <w:divBdr>
                <w:top w:val="none" w:sz="0" w:space="0" w:color="auto"/>
                <w:left w:val="none" w:sz="0" w:space="0" w:color="auto"/>
                <w:bottom w:val="none" w:sz="0" w:space="0" w:color="auto"/>
                <w:right w:val="none" w:sz="0" w:space="0" w:color="auto"/>
              </w:divBdr>
            </w:div>
            <w:div w:id="2140492849">
              <w:marLeft w:val="0"/>
              <w:marRight w:val="0"/>
              <w:marTop w:val="0"/>
              <w:marBottom w:val="0"/>
              <w:divBdr>
                <w:top w:val="none" w:sz="0" w:space="0" w:color="auto"/>
                <w:left w:val="none" w:sz="0" w:space="0" w:color="auto"/>
                <w:bottom w:val="none" w:sz="0" w:space="0" w:color="auto"/>
                <w:right w:val="none" w:sz="0" w:space="0" w:color="auto"/>
              </w:divBdr>
            </w:div>
            <w:div w:id="1860973031">
              <w:marLeft w:val="0"/>
              <w:marRight w:val="0"/>
              <w:marTop w:val="0"/>
              <w:marBottom w:val="0"/>
              <w:divBdr>
                <w:top w:val="none" w:sz="0" w:space="0" w:color="auto"/>
                <w:left w:val="none" w:sz="0" w:space="0" w:color="auto"/>
                <w:bottom w:val="none" w:sz="0" w:space="0" w:color="auto"/>
                <w:right w:val="none" w:sz="0" w:space="0" w:color="auto"/>
              </w:divBdr>
            </w:div>
            <w:div w:id="12390678">
              <w:marLeft w:val="0"/>
              <w:marRight w:val="0"/>
              <w:marTop w:val="0"/>
              <w:marBottom w:val="0"/>
              <w:divBdr>
                <w:top w:val="none" w:sz="0" w:space="0" w:color="auto"/>
                <w:left w:val="none" w:sz="0" w:space="0" w:color="auto"/>
                <w:bottom w:val="none" w:sz="0" w:space="0" w:color="auto"/>
                <w:right w:val="none" w:sz="0" w:space="0" w:color="auto"/>
              </w:divBdr>
            </w:div>
            <w:div w:id="419328698">
              <w:marLeft w:val="0"/>
              <w:marRight w:val="0"/>
              <w:marTop w:val="0"/>
              <w:marBottom w:val="0"/>
              <w:divBdr>
                <w:top w:val="none" w:sz="0" w:space="0" w:color="auto"/>
                <w:left w:val="none" w:sz="0" w:space="0" w:color="auto"/>
                <w:bottom w:val="none" w:sz="0" w:space="0" w:color="auto"/>
                <w:right w:val="none" w:sz="0" w:space="0" w:color="auto"/>
              </w:divBdr>
            </w:div>
            <w:div w:id="106194595">
              <w:marLeft w:val="0"/>
              <w:marRight w:val="0"/>
              <w:marTop w:val="0"/>
              <w:marBottom w:val="0"/>
              <w:divBdr>
                <w:top w:val="none" w:sz="0" w:space="0" w:color="auto"/>
                <w:left w:val="none" w:sz="0" w:space="0" w:color="auto"/>
                <w:bottom w:val="none" w:sz="0" w:space="0" w:color="auto"/>
                <w:right w:val="none" w:sz="0" w:space="0" w:color="auto"/>
              </w:divBdr>
            </w:div>
            <w:div w:id="530648449">
              <w:marLeft w:val="0"/>
              <w:marRight w:val="0"/>
              <w:marTop w:val="0"/>
              <w:marBottom w:val="0"/>
              <w:divBdr>
                <w:top w:val="none" w:sz="0" w:space="0" w:color="auto"/>
                <w:left w:val="none" w:sz="0" w:space="0" w:color="auto"/>
                <w:bottom w:val="none" w:sz="0" w:space="0" w:color="auto"/>
                <w:right w:val="none" w:sz="0" w:space="0" w:color="auto"/>
              </w:divBdr>
            </w:div>
            <w:div w:id="431440696">
              <w:marLeft w:val="0"/>
              <w:marRight w:val="0"/>
              <w:marTop w:val="0"/>
              <w:marBottom w:val="0"/>
              <w:divBdr>
                <w:top w:val="none" w:sz="0" w:space="0" w:color="auto"/>
                <w:left w:val="none" w:sz="0" w:space="0" w:color="auto"/>
                <w:bottom w:val="none" w:sz="0" w:space="0" w:color="auto"/>
                <w:right w:val="none" w:sz="0" w:space="0" w:color="auto"/>
              </w:divBdr>
            </w:div>
            <w:div w:id="16714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02856">
      <w:bodyDiv w:val="1"/>
      <w:marLeft w:val="0"/>
      <w:marRight w:val="0"/>
      <w:marTop w:val="0"/>
      <w:marBottom w:val="0"/>
      <w:divBdr>
        <w:top w:val="none" w:sz="0" w:space="0" w:color="auto"/>
        <w:left w:val="none" w:sz="0" w:space="0" w:color="auto"/>
        <w:bottom w:val="none" w:sz="0" w:space="0" w:color="auto"/>
        <w:right w:val="none" w:sz="0" w:space="0" w:color="auto"/>
      </w:divBdr>
      <w:divsChild>
        <w:div w:id="271789968">
          <w:marLeft w:val="0"/>
          <w:marRight w:val="0"/>
          <w:marTop w:val="0"/>
          <w:marBottom w:val="0"/>
          <w:divBdr>
            <w:top w:val="none" w:sz="0" w:space="0" w:color="auto"/>
            <w:left w:val="none" w:sz="0" w:space="0" w:color="auto"/>
            <w:bottom w:val="none" w:sz="0" w:space="0" w:color="auto"/>
            <w:right w:val="none" w:sz="0" w:space="0" w:color="auto"/>
          </w:divBdr>
          <w:divsChild>
            <w:div w:id="1781072282">
              <w:marLeft w:val="0"/>
              <w:marRight w:val="0"/>
              <w:marTop w:val="0"/>
              <w:marBottom w:val="0"/>
              <w:divBdr>
                <w:top w:val="none" w:sz="0" w:space="0" w:color="auto"/>
                <w:left w:val="none" w:sz="0" w:space="0" w:color="auto"/>
                <w:bottom w:val="none" w:sz="0" w:space="0" w:color="auto"/>
                <w:right w:val="none" w:sz="0" w:space="0" w:color="auto"/>
              </w:divBdr>
            </w:div>
            <w:div w:id="2002660921">
              <w:marLeft w:val="0"/>
              <w:marRight w:val="0"/>
              <w:marTop w:val="0"/>
              <w:marBottom w:val="0"/>
              <w:divBdr>
                <w:top w:val="none" w:sz="0" w:space="0" w:color="auto"/>
                <w:left w:val="none" w:sz="0" w:space="0" w:color="auto"/>
                <w:bottom w:val="none" w:sz="0" w:space="0" w:color="auto"/>
                <w:right w:val="none" w:sz="0" w:space="0" w:color="auto"/>
              </w:divBdr>
            </w:div>
            <w:div w:id="1699428242">
              <w:marLeft w:val="0"/>
              <w:marRight w:val="0"/>
              <w:marTop w:val="0"/>
              <w:marBottom w:val="0"/>
              <w:divBdr>
                <w:top w:val="none" w:sz="0" w:space="0" w:color="auto"/>
                <w:left w:val="none" w:sz="0" w:space="0" w:color="auto"/>
                <w:bottom w:val="none" w:sz="0" w:space="0" w:color="auto"/>
                <w:right w:val="none" w:sz="0" w:space="0" w:color="auto"/>
              </w:divBdr>
            </w:div>
            <w:div w:id="92747845">
              <w:marLeft w:val="0"/>
              <w:marRight w:val="0"/>
              <w:marTop w:val="0"/>
              <w:marBottom w:val="0"/>
              <w:divBdr>
                <w:top w:val="none" w:sz="0" w:space="0" w:color="auto"/>
                <w:left w:val="none" w:sz="0" w:space="0" w:color="auto"/>
                <w:bottom w:val="none" w:sz="0" w:space="0" w:color="auto"/>
                <w:right w:val="none" w:sz="0" w:space="0" w:color="auto"/>
              </w:divBdr>
            </w:div>
            <w:div w:id="1443842155">
              <w:marLeft w:val="0"/>
              <w:marRight w:val="0"/>
              <w:marTop w:val="0"/>
              <w:marBottom w:val="0"/>
              <w:divBdr>
                <w:top w:val="none" w:sz="0" w:space="0" w:color="auto"/>
                <w:left w:val="none" w:sz="0" w:space="0" w:color="auto"/>
                <w:bottom w:val="none" w:sz="0" w:space="0" w:color="auto"/>
                <w:right w:val="none" w:sz="0" w:space="0" w:color="auto"/>
              </w:divBdr>
            </w:div>
            <w:div w:id="1009480209">
              <w:marLeft w:val="0"/>
              <w:marRight w:val="0"/>
              <w:marTop w:val="0"/>
              <w:marBottom w:val="0"/>
              <w:divBdr>
                <w:top w:val="none" w:sz="0" w:space="0" w:color="auto"/>
                <w:left w:val="none" w:sz="0" w:space="0" w:color="auto"/>
                <w:bottom w:val="none" w:sz="0" w:space="0" w:color="auto"/>
                <w:right w:val="none" w:sz="0" w:space="0" w:color="auto"/>
              </w:divBdr>
            </w:div>
            <w:div w:id="846864224">
              <w:marLeft w:val="0"/>
              <w:marRight w:val="0"/>
              <w:marTop w:val="0"/>
              <w:marBottom w:val="0"/>
              <w:divBdr>
                <w:top w:val="none" w:sz="0" w:space="0" w:color="auto"/>
                <w:left w:val="none" w:sz="0" w:space="0" w:color="auto"/>
                <w:bottom w:val="none" w:sz="0" w:space="0" w:color="auto"/>
                <w:right w:val="none" w:sz="0" w:space="0" w:color="auto"/>
              </w:divBdr>
            </w:div>
            <w:div w:id="828206820">
              <w:marLeft w:val="0"/>
              <w:marRight w:val="0"/>
              <w:marTop w:val="0"/>
              <w:marBottom w:val="0"/>
              <w:divBdr>
                <w:top w:val="none" w:sz="0" w:space="0" w:color="auto"/>
                <w:left w:val="none" w:sz="0" w:space="0" w:color="auto"/>
                <w:bottom w:val="none" w:sz="0" w:space="0" w:color="auto"/>
                <w:right w:val="none" w:sz="0" w:space="0" w:color="auto"/>
              </w:divBdr>
            </w:div>
            <w:div w:id="1819302587">
              <w:marLeft w:val="0"/>
              <w:marRight w:val="0"/>
              <w:marTop w:val="0"/>
              <w:marBottom w:val="0"/>
              <w:divBdr>
                <w:top w:val="none" w:sz="0" w:space="0" w:color="auto"/>
                <w:left w:val="none" w:sz="0" w:space="0" w:color="auto"/>
                <w:bottom w:val="none" w:sz="0" w:space="0" w:color="auto"/>
                <w:right w:val="none" w:sz="0" w:space="0" w:color="auto"/>
              </w:divBdr>
            </w:div>
            <w:div w:id="1228373386">
              <w:marLeft w:val="0"/>
              <w:marRight w:val="0"/>
              <w:marTop w:val="0"/>
              <w:marBottom w:val="0"/>
              <w:divBdr>
                <w:top w:val="none" w:sz="0" w:space="0" w:color="auto"/>
                <w:left w:val="none" w:sz="0" w:space="0" w:color="auto"/>
                <w:bottom w:val="none" w:sz="0" w:space="0" w:color="auto"/>
                <w:right w:val="none" w:sz="0" w:space="0" w:color="auto"/>
              </w:divBdr>
            </w:div>
            <w:div w:id="944582710">
              <w:marLeft w:val="0"/>
              <w:marRight w:val="0"/>
              <w:marTop w:val="0"/>
              <w:marBottom w:val="0"/>
              <w:divBdr>
                <w:top w:val="none" w:sz="0" w:space="0" w:color="auto"/>
                <w:left w:val="none" w:sz="0" w:space="0" w:color="auto"/>
                <w:bottom w:val="none" w:sz="0" w:space="0" w:color="auto"/>
                <w:right w:val="none" w:sz="0" w:space="0" w:color="auto"/>
              </w:divBdr>
            </w:div>
            <w:div w:id="196508451">
              <w:marLeft w:val="0"/>
              <w:marRight w:val="0"/>
              <w:marTop w:val="0"/>
              <w:marBottom w:val="0"/>
              <w:divBdr>
                <w:top w:val="none" w:sz="0" w:space="0" w:color="auto"/>
                <w:left w:val="none" w:sz="0" w:space="0" w:color="auto"/>
                <w:bottom w:val="none" w:sz="0" w:space="0" w:color="auto"/>
                <w:right w:val="none" w:sz="0" w:space="0" w:color="auto"/>
              </w:divBdr>
            </w:div>
            <w:div w:id="358744109">
              <w:marLeft w:val="0"/>
              <w:marRight w:val="0"/>
              <w:marTop w:val="0"/>
              <w:marBottom w:val="0"/>
              <w:divBdr>
                <w:top w:val="none" w:sz="0" w:space="0" w:color="auto"/>
                <w:left w:val="none" w:sz="0" w:space="0" w:color="auto"/>
                <w:bottom w:val="none" w:sz="0" w:space="0" w:color="auto"/>
                <w:right w:val="none" w:sz="0" w:space="0" w:color="auto"/>
              </w:divBdr>
            </w:div>
            <w:div w:id="1079520496">
              <w:marLeft w:val="0"/>
              <w:marRight w:val="0"/>
              <w:marTop w:val="0"/>
              <w:marBottom w:val="0"/>
              <w:divBdr>
                <w:top w:val="none" w:sz="0" w:space="0" w:color="auto"/>
                <w:left w:val="none" w:sz="0" w:space="0" w:color="auto"/>
                <w:bottom w:val="none" w:sz="0" w:space="0" w:color="auto"/>
                <w:right w:val="none" w:sz="0" w:space="0" w:color="auto"/>
              </w:divBdr>
            </w:div>
            <w:div w:id="404035886">
              <w:marLeft w:val="0"/>
              <w:marRight w:val="0"/>
              <w:marTop w:val="0"/>
              <w:marBottom w:val="0"/>
              <w:divBdr>
                <w:top w:val="none" w:sz="0" w:space="0" w:color="auto"/>
                <w:left w:val="none" w:sz="0" w:space="0" w:color="auto"/>
                <w:bottom w:val="none" w:sz="0" w:space="0" w:color="auto"/>
                <w:right w:val="none" w:sz="0" w:space="0" w:color="auto"/>
              </w:divBdr>
            </w:div>
            <w:div w:id="177425098">
              <w:marLeft w:val="0"/>
              <w:marRight w:val="0"/>
              <w:marTop w:val="0"/>
              <w:marBottom w:val="0"/>
              <w:divBdr>
                <w:top w:val="none" w:sz="0" w:space="0" w:color="auto"/>
                <w:left w:val="none" w:sz="0" w:space="0" w:color="auto"/>
                <w:bottom w:val="none" w:sz="0" w:space="0" w:color="auto"/>
                <w:right w:val="none" w:sz="0" w:space="0" w:color="auto"/>
              </w:divBdr>
            </w:div>
            <w:div w:id="1258439934">
              <w:marLeft w:val="0"/>
              <w:marRight w:val="0"/>
              <w:marTop w:val="0"/>
              <w:marBottom w:val="0"/>
              <w:divBdr>
                <w:top w:val="none" w:sz="0" w:space="0" w:color="auto"/>
                <w:left w:val="none" w:sz="0" w:space="0" w:color="auto"/>
                <w:bottom w:val="none" w:sz="0" w:space="0" w:color="auto"/>
                <w:right w:val="none" w:sz="0" w:space="0" w:color="auto"/>
              </w:divBdr>
            </w:div>
            <w:div w:id="1563055641">
              <w:marLeft w:val="0"/>
              <w:marRight w:val="0"/>
              <w:marTop w:val="0"/>
              <w:marBottom w:val="0"/>
              <w:divBdr>
                <w:top w:val="none" w:sz="0" w:space="0" w:color="auto"/>
                <w:left w:val="none" w:sz="0" w:space="0" w:color="auto"/>
                <w:bottom w:val="none" w:sz="0" w:space="0" w:color="auto"/>
                <w:right w:val="none" w:sz="0" w:space="0" w:color="auto"/>
              </w:divBdr>
            </w:div>
            <w:div w:id="926573145">
              <w:marLeft w:val="0"/>
              <w:marRight w:val="0"/>
              <w:marTop w:val="0"/>
              <w:marBottom w:val="0"/>
              <w:divBdr>
                <w:top w:val="none" w:sz="0" w:space="0" w:color="auto"/>
                <w:left w:val="none" w:sz="0" w:space="0" w:color="auto"/>
                <w:bottom w:val="none" w:sz="0" w:space="0" w:color="auto"/>
                <w:right w:val="none" w:sz="0" w:space="0" w:color="auto"/>
              </w:divBdr>
            </w:div>
          </w:divsChild>
        </w:div>
        <w:div w:id="1757554848">
          <w:marLeft w:val="0"/>
          <w:marRight w:val="0"/>
          <w:marTop w:val="0"/>
          <w:marBottom w:val="0"/>
          <w:divBdr>
            <w:top w:val="none" w:sz="0" w:space="0" w:color="auto"/>
            <w:left w:val="none" w:sz="0" w:space="0" w:color="auto"/>
            <w:bottom w:val="none" w:sz="0" w:space="0" w:color="auto"/>
            <w:right w:val="none" w:sz="0" w:space="0" w:color="auto"/>
          </w:divBdr>
          <w:divsChild>
            <w:div w:id="414398833">
              <w:marLeft w:val="0"/>
              <w:marRight w:val="0"/>
              <w:marTop w:val="0"/>
              <w:marBottom w:val="0"/>
              <w:divBdr>
                <w:top w:val="none" w:sz="0" w:space="0" w:color="auto"/>
                <w:left w:val="none" w:sz="0" w:space="0" w:color="auto"/>
                <w:bottom w:val="none" w:sz="0" w:space="0" w:color="auto"/>
                <w:right w:val="none" w:sz="0" w:space="0" w:color="auto"/>
              </w:divBdr>
            </w:div>
            <w:div w:id="1242762990">
              <w:marLeft w:val="0"/>
              <w:marRight w:val="0"/>
              <w:marTop w:val="0"/>
              <w:marBottom w:val="0"/>
              <w:divBdr>
                <w:top w:val="none" w:sz="0" w:space="0" w:color="auto"/>
                <w:left w:val="none" w:sz="0" w:space="0" w:color="auto"/>
                <w:bottom w:val="none" w:sz="0" w:space="0" w:color="auto"/>
                <w:right w:val="none" w:sz="0" w:space="0" w:color="auto"/>
              </w:divBdr>
            </w:div>
            <w:div w:id="1521506657">
              <w:marLeft w:val="0"/>
              <w:marRight w:val="0"/>
              <w:marTop w:val="0"/>
              <w:marBottom w:val="0"/>
              <w:divBdr>
                <w:top w:val="none" w:sz="0" w:space="0" w:color="auto"/>
                <w:left w:val="none" w:sz="0" w:space="0" w:color="auto"/>
                <w:bottom w:val="none" w:sz="0" w:space="0" w:color="auto"/>
                <w:right w:val="none" w:sz="0" w:space="0" w:color="auto"/>
              </w:divBdr>
            </w:div>
            <w:div w:id="1906602041">
              <w:marLeft w:val="0"/>
              <w:marRight w:val="0"/>
              <w:marTop w:val="0"/>
              <w:marBottom w:val="0"/>
              <w:divBdr>
                <w:top w:val="none" w:sz="0" w:space="0" w:color="auto"/>
                <w:left w:val="none" w:sz="0" w:space="0" w:color="auto"/>
                <w:bottom w:val="none" w:sz="0" w:space="0" w:color="auto"/>
                <w:right w:val="none" w:sz="0" w:space="0" w:color="auto"/>
              </w:divBdr>
            </w:div>
          </w:divsChild>
        </w:div>
        <w:div w:id="1791968235">
          <w:marLeft w:val="0"/>
          <w:marRight w:val="0"/>
          <w:marTop w:val="0"/>
          <w:marBottom w:val="0"/>
          <w:divBdr>
            <w:top w:val="none" w:sz="0" w:space="0" w:color="auto"/>
            <w:left w:val="none" w:sz="0" w:space="0" w:color="auto"/>
            <w:bottom w:val="none" w:sz="0" w:space="0" w:color="auto"/>
            <w:right w:val="none" w:sz="0" w:space="0" w:color="auto"/>
          </w:divBdr>
          <w:divsChild>
            <w:div w:id="321928853">
              <w:marLeft w:val="-75"/>
              <w:marRight w:val="0"/>
              <w:marTop w:val="30"/>
              <w:marBottom w:val="30"/>
              <w:divBdr>
                <w:top w:val="none" w:sz="0" w:space="0" w:color="auto"/>
                <w:left w:val="none" w:sz="0" w:space="0" w:color="auto"/>
                <w:bottom w:val="none" w:sz="0" w:space="0" w:color="auto"/>
                <w:right w:val="none" w:sz="0" w:space="0" w:color="auto"/>
              </w:divBdr>
              <w:divsChild>
                <w:div w:id="1550193181">
                  <w:marLeft w:val="0"/>
                  <w:marRight w:val="0"/>
                  <w:marTop w:val="0"/>
                  <w:marBottom w:val="0"/>
                  <w:divBdr>
                    <w:top w:val="none" w:sz="0" w:space="0" w:color="auto"/>
                    <w:left w:val="none" w:sz="0" w:space="0" w:color="auto"/>
                    <w:bottom w:val="none" w:sz="0" w:space="0" w:color="auto"/>
                    <w:right w:val="none" w:sz="0" w:space="0" w:color="auto"/>
                  </w:divBdr>
                  <w:divsChild>
                    <w:div w:id="214704223">
                      <w:marLeft w:val="0"/>
                      <w:marRight w:val="0"/>
                      <w:marTop w:val="0"/>
                      <w:marBottom w:val="0"/>
                      <w:divBdr>
                        <w:top w:val="none" w:sz="0" w:space="0" w:color="auto"/>
                        <w:left w:val="none" w:sz="0" w:space="0" w:color="auto"/>
                        <w:bottom w:val="none" w:sz="0" w:space="0" w:color="auto"/>
                        <w:right w:val="none" w:sz="0" w:space="0" w:color="auto"/>
                      </w:divBdr>
                    </w:div>
                  </w:divsChild>
                </w:div>
                <w:div w:id="1632205932">
                  <w:marLeft w:val="0"/>
                  <w:marRight w:val="0"/>
                  <w:marTop w:val="0"/>
                  <w:marBottom w:val="0"/>
                  <w:divBdr>
                    <w:top w:val="none" w:sz="0" w:space="0" w:color="auto"/>
                    <w:left w:val="none" w:sz="0" w:space="0" w:color="auto"/>
                    <w:bottom w:val="none" w:sz="0" w:space="0" w:color="auto"/>
                    <w:right w:val="none" w:sz="0" w:space="0" w:color="auto"/>
                  </w:divBdr>
                  <w:divsChild>
                    <w:div w:id="18428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17054">
          <w:marLeft w:val="0"/>
          <w:marRight w:val="0"/>
          <w:marTop w:val="0"/>
          <w:marBottom w:val="0"/>
          <w:divBdr>
            <w:top w:val="none" w:sz="0" w:space="0" w:color="auto"/>
            <w:left w:val="none" w:sz="0" w:space="0" w:color="auto"/>
            <w:bottom w:val="none" w:sz="0" w:space="0" w:color="auto"/>
            <w:right w:val="none" w:sz="0" w:space="0" w:color="auto"/>
          </w:divBdr>
          <w:divsChild>
            <w:div w:id="930238963">
              <w:marLeft w:val="0"/>
              <w:marRight w:val="0"/>
              <w:marTop w:val="0"/>
              <w:marBottom w:val="0"/>
              <w:divBdr>
                <w:top w:val="none" w:sz="0" w:space="0" w:color="auto"/>
                <w:left w:val="none" w:sz="0" w:space="0" w:color="auto"/>
                <w:bottom w:val="none" w:sz="0" w:space="0" w:color="auto"/>
                <w:right w:val="none" w:sz="0" w:space="0" w:color="auto"/>
              </w:divBdr>
            </w:div>
            <w:div w:id="1955551336">
              <w:marLeft w:val="0"/>
              <w:marRight w:val="0"/>
              <w:marTop w:val="0"/>
              <w:marBottom w:val="0"/>
              <w:divBdr>
                <w:top w:val="none" w:sz="0" w:space="0" w:color="auto"/>
                <w:left w:val="none" w:sz="0" w:space="0" w:color="auto"/>
                <w:bottom w:val="none" w:sz="0" w:space="0" w:color="auto"/>
                <w:right w:val="none" w:sz="0" w:space="0" w:color="auto"/>
              </w:divBdr>
            </w:div>
            <w:div w:id="920985875">
              <w:marLeft w:val="0"/>
              <w:marRight w:val="0"/>
              <w:marTop w:val="0"/>
              <w:marBottom w:val="0"/>
              <w:divBdr>
                <w:top w:val="none" w:sz="0" w:space="0" w:color="auto"/>
                <w:left w:val="none" w:sz="0" w:space="0" w:color="auto"/>
                <w:bottom w:val="none" w:sz="0" w:space="0" w:color="auto"/>
                <w:right w:val="none" w:sz="0" w:space="0" w:color="auto"/>
              </w:divBdr>
            </w:div>
            <w:div w:id="1896551105">
              <w:marLeft w:val="0"/>
              <w:marRight w:val="0"/>
              <w:marTop w:val="0"/>
              <w:marBottom w:val="0"/>
              <w:divBdr>
                <w:top w:val="none" w:sz="0" w:space="0" w:color="auto"/>
                <w:left w:val="none" w:sz="0" w:space="0" w:color="auto"/>
                <w:bottom w:val="none" w:sz="0" w:space="0" w:color="auto"/>
                <w:right w:val="none" w:sz="0" w:space="0" w:color="auto"/>
              </w:divBdr>
            </w:div>
            <w:div w:id="13726805">
              <w:marLeft w:val="0"/>
              <w:marRight w:val="0"/>
              <w:marTop w:val="0"/>
              <w:marBottom w:val="0"/>
              <w:divBdr>
                <w:top w:val="none" w:sz="0" w:space="0" w:color="auto"/>
                <w:left w:val="none" w:sz="0" w:space="0" w:color="auto"/>
                <w:bottom w:val="none" w:sz="0" w:space="0" w:color="auto"/>
                <w:right w:val="none" w:sz="0" w:space="0" w:color="auto"/>
              </w:divBdr>
            </w:div>
            <w:div w:id="2125688850">
              <w:marLeft w:val="0"/>
              <w:marRight w:val="0"/>
              <w:marTop w:val="0"/>
              <w:marBottom w:val="0"/>
              <w:divBdr>
                <w:top w:val="none" w:sz="0" w:space="0" w:color="auto"/>
                <w:left w:val="none" w:sz="0" w:space="0" w:color="auto"/>
                <w:bottom w:val="none" w:sz="0" w:space="0" w:color="auto"/>
                <w:right w:val="none" w:sz="0" w:space="0" w:color="auto"/>
              </w:divBdr>
            </w:div>
            <w:div w:id="267468011">
              <w:marLeft w:val="0"/>
              <w:marRight w:val="0"/>
              <w:marTop w:val="0"/>
              <w:marBottom w:val="0"/>
              <w:divBdr>
                <w:top w:val="none" w:sz="0" w:space="0" w:color="auto"/>
                <w:left w:val="none" w:sz="0" w:space="0" w:color="auto"/>
                <w:bottom w:val="none" w:sz="0" w:space="0" w:color="auto"/>
                <w:right w:val="none" w:sz="0" w:space="0" w:color="auto"/>
              </w:divBdr>
            </w:div>
            <w:div w:id="579946067">
              <w:marLeft w:val="0"/>
              <w:marRight w:val="0"/>
              <w:marTop w:val="0"/>
              <w:marBottom w:val="0"/>
              <w:divBdr>
                <w:top w:val="none" w:sz="0" w:space="0" w:color="auto"/>
                <w:left w:val="none" w:sz="0" w:space="0" w:color="auto"/>
                <w:bottom w:val="none" w:sz="0" w:space="0" w:color="auto"/>
                <w:right w:val="none" w:sz="0" w:space="0" w:color="auto"/>
              </w:divBdr>
            </w:div>
            <w:div w:id="169218432">
              <w:marLeft w:val="0"/>
              <w:marRight w:val="0"/>
              <w:marTop w:val="0"/>
              <w:marBottom w:val="0"/>
              <w:divBdr>
                <w:top w:val="none" w:sz="0" w:space="0" w:color="auto"/>
                <w:left w:val="none" w:sz="0" w:space="0" w:color="auto"/>
                <w:bottom w:val="none" w:sz="0" w:space="0" w:color="auto"/>
                <w:right w:val="none" w:sz="0" w:space="0" w:color="auto"/>
              </w:divBdr>
            </w:div>
            <w:div w:id="938563746">
              <w:marLeft w:val="0"/>
              <w:marRight w:val="0"/>
              <w:marTop w:val="0"/>
              <w:marBottom w:val="0"/>
              <w:divBdr>
                <w:top w:val="none" w:sz="0" w:space="0" w:color="auto"/>
                <w:left w:val="none" w:sz="0" w:space="0" w:color="auto"/>
                <w:bottom w:val="none" w:sz="0" w:space="0" w:color="auto"/>
                <w:right w:val="none" w:sz="0" w:space="0" w:color="auto"/>
              </w:divBdr>
            </w:div>
            <w:div w:id="1719548668">
              <w:marLeft w:val="0"/>
              <w:marRight w:val="0"/>
              <w:marTop w:val="0"/>
              <w:marBottom w:val="0"/>
              <w:divBdr>
                <w:top w:val="none" w:sz="0" w:space="0" w:color="auto"/>
                <w:left w:val="none" w:sz="0" w:space="0" w:color="auto"/>
                <w:bottom w:val="none" w:sz="0" w:space="0" w:color="auto"/>
                <w:right w:val="none" w:sz="0" w:space="0" w:color="auto"/>
              </w:divBdr>
            </w:div>
            <w:div w:id="1611861963">
              <w:marLeft w:val="0"/>
              <w:marRight w:val="0"/>
              <w:marTop w:val="0"/>
              <w:marBottom w:val="0"/>
              <w:divBdr>
                <w:top w:val="none" w:sz="0" w:space="0" w:color="auto"/>
                <w:left w:val="none" w:sz="0" w:space="0" w:color="auto"/>
                <w:bottom w:val="none" w:sz="0" w:space="0" w:color="auto"/>
                <w:right w:val="none" w:sz="0" w:space="0" w:color="auto"/>
              </w:divBdr>
            </w:div>
            <w:div w:id="1725332418">
              <w:marLeft w:val="0"/>
              <w:marRight w:val="0"/>
              <w:marTop w:val="0"/>
              <w:marBottom w:val="0"/>
              <w:divBdr>
                <w:top w:val="none" w:sz="0" w:space="0" w:color="auto"/>
                <w:left w:val="none" w:sz="0" w:space="0" w:color="auto"/>
                <w:bottom w:val="none" w:sz="0" w:space="0" w:color="auto"/>
                <w:right w:val="none" w:sz="0" w:space="0" w:color="auto"/>
              </w:divBdr>
            </w:div>
            <w:div w:id="1582133650">
              <w:marLeft w:val="0"/>
              <w:marRight w:val="0"/>
              <w:marTop w:val="0"/>
              <w:marBottom w:val="0"/>
              <w:divBdr>
                <w:top w:val="none" w:sz="0" w:space="0" w:color="auto"/>
                <w:left w:val="none" w:sz="0" w:space="0" w:color="auto"/>
                <w:bottom w:val="none" w:sz="0" w:space="0" w:color="auto"/>
                <w:right w:val="none" w:sz="0" w:space="0" w:color="auto"/>
              </w:divBdr>
            </w:div>
            <w:div w:id="411394031">
              <w:marLeft w:val="0"/>
              <w:marRight w:val="0"/>
              <w:marTop w:val="0"/>
              <w:marBottom w:val="0"/>
              <w:divBdr>
                <w:top w:val="none" w:sz="0" w:space="0" w:color="auto"/>
                <w:left w:val="none" w:sz="0" w:space="0" w:color="auto"/>
                <w:bottom w:val="none" w:sz="0" w:space="0" w:color="auto"/>
                <w:right w:val="none" w:sz="0" w:space="0" w:color="auto"/>
              </w:divBdr>
            </w:div>
            <w:div w:id="1977031809">
              <w:marLeft w:val="0"/>
              <w:marRight w:val="0"/>
              <w:marTop w:val="0"/>
              <w:marBottom w:val="0"/>
              <w:divBdr>
                <w:top w:val="none" w:sz="0" w:space="0" w:color="auto"/>
                <w:left w:val="none" w:sz="0" w:space="0" w:color="auto"/>
                <w:bottom w:val="none" w:sz="0" w:space="0" w:color="auto"/>
                <w:right w:val="none" w:sz="0" w:space="0" w:color="auto"/>
              </w:divBdr>
            </w:div>
            <w:div w:id="489713226">
              <w:marLeft w:val="0"/>
              <w:marRight w:val="0"/>
              <w:marTop w:val="0"/>
              <w:marBottom w:val="0"/>
              <w:divBdr>
                <w:top w:val="none" w:sz="0" w:space="0" w:color="auto"/>
                <w:left w:val="none" w:sz="0" w:space="0" w:color="auto"/>
                <w:bottom w:val="none" w:sz="0" w:space="0" w:color="auto"/>
                <w:right w:val="none" w:sz="0" w:space="0" w:color="auto"/>
              </w:divBdr>
            </w:div>
            <w:div w:id="1038429796">
              <w:marLeft w:val="0"/>
              <w:marRight w:val="0"/>
              <w:marTop w:val="0"/>
              <w:marBottom w:val="0"/>
              <w:divBdr>
                <w:top w:val="none" w:sz="0" w:space="0" w:color="auto"/>
                <w:left w:val="none" w:sz="0" w:space="0" w:color="auto"/>
                <w:bottom w:val="none" w:sz="0" w:space="0" w:color="auto"/>
                <w:right w:val="none" w:sz="0" w:space="0" w:color="auto"/>
              </w:divBdr>
            </w:div>
            <w:div w:id="935284106">
              <w:marLeft w:val="0"/>
              <w:marRight w:val="0"/>
              <w:marTop w:val="0"/>
              <w:marBottom w:val="0"/>
              <w:divBdr>
                <w:top w:val="none" w:sz="0" w:space="0" w:color="auto"/>
                <w:left w:val="none" w:sz="0" w:space="0" w:color="auto"/>
                <w:bottom w:val="none" w:sz="0" w:space="0" w:color="auto"/>
                <w:right w:val="none" w:sz="0" w:space="0" w:color="auto"/>
              </w:divBdr>
            </w:div>
            <w:div w:id="927343930">
              <w:marLeft w:val="0"/>
              <w:marRight w:val="0"/>
              <w:marTop w:val="0"/>
              <w:marBottom w:val="0"/>
              <w:divBdr>
                <w:top w:val="none" w:sz="0" w:space="0" w:color="auto"/>
                <w:left w:val="none" w:sz="0" w:space="0" w:color="auto"/>
                <w:bottom w:val="none" w:sz="0" w:space="0" w:color="auto"/>
                <w:right w:val="none" w:sz="0" w:space="0" w:color="auto"/>
              </w:divBdr>
            </w:div>
          </w:divsChild>
        </w:div>
        <w:div w:id="176623827">
          <w:marLeft w:val="0"/>
          <w:marRight w:val="0"/>
          <w:marTop w:val="0"/>
          <w:marBottom w:val="0"/>
          <w:divBdr>
            <w:top w:val="none" w:sz="0" w:space="0" w:color="auto"/>
            <w:left w:val="none" w:sz="0" w:space="0" w:color="auto"/>
            <w:bottom w:val="none" w:sz="0" w:space="0" w:color="auto"/>
            <w:right w:val="none" w:sz="0" w:space="0" w:color="auto"/>
          </w:divBdr>
          <w:divsChild>
            <w:div w:id="1227180763">
              <w:marLeft w:val="0"/>
              <w:marRight w:val="0"/>
              <w:marTop w:val="0"/>
              <w:marBottom w:val="0"/>
              <w:divBdr>
                <w:top w:val="none" w:sz="0" w:space="0" w:color="auto"/>
                <w:left w:val="none" w:sz="0" w:space="0" w:color="auto"/>
                <w:bottom w:val="none" w:sz="0" w:space="0" w:color="auto"/>
                <w:right w:val="none" w:sz="0" w:space="0" w:color="auto"/>
              </w:divBdr>
            </w:div>
            <w:div w:id="1348605140">
              <w:marLeft w:val="0"/>
              <w:marRight w:val="0"/>
              <w:marTop w:val="0"/>
              <w:marBottom w:val="0"/>
              <w:divBdr>
                <w:top w:val="none" w:sz="0" w:space="0" w:color="auto"/>
                <w:left w:val="none" w:sz="0" w:space="0" w:color="auto"/>
                <w:bottom w:val="none" w:sz="0" w:space="0" w:color="auto"/>
                <w:right w:val="none" w:sz="0" w:space="0" w:color="auto"/>
              </w:divBdr>
            </w:div>
            <w:div w:id="617032415">
              <w:marLeft w:val="0"/>
              <w:marRight w:val="0"/>
              <w:marTop w:val="0"/>
              <w:marBottom w:val="0"/>
              <w:divBdr>
                <w:top w:val="none" w:sz="0" w:space="0" w:color="auto"/>
                <w:left w:val="none" w:sz="0" w:space="0" w:color="auto"/>
                <w:bottom w:val="none" w:sz="0" w:space="0" w:color="auto"/>
                <w:right w:val="none" w:sz="0" w:space="0" w:color="auto"/>
              </w:divBdr>
            </w:div>
            <w:div w:id="1201477221">
              <w:marLeft w:val="0"/>
              <w:marRight w:val="0"/>
              <w:marTop w:val="0"/>
              <w:marBottom w:val="0"/>
              <w:divBdr>
                <w:top w:val="none" w:sz="0" w:space="0" w:color="auto"/>
                <w:left w:val="none" w:sz="0" w:space="0" w:color="auto"/>
                <w:bottom w:val="none" w:sz="0" w:space="0" w:color="auto"/>
                <w:right w:val="none" w:sz="0" w:space="0" w:color="auto"/>
              </w:divBdr>
            </w:div>
            <w:div w:id="596134046">
              <w:marLeft w:val="0"/>
              <w:marRight w:val="0"/>
              <w:marTop w:val="0"/>
              <w:marBottom w:val="0"/>
              <w:divBdr>
                <w:top w:val="none" w:sz="0" w:space="0" w:color="auto"/>
                <w:left w:val="none" w:sz="0" w:space="0" w:color="auto"/>
                <w:bottom w:val="none" w:sz="0" w:space="0" w:color="auto"/>
                <w:right w:val="none" w:sz="0" w:space="0" w:color="auto"/>
              </w:divBdr>
            </w:div>
            <w:div w:id="2050492741">
              <w:marLeft w:val="0"/>
              <w:marRight w:val="0"/>
              <w:marTop w:val="0"/>
              <w:marBottom w:val="0"/>
              <w:divBdr>
                <w:top w:val="none" w:sz="0" w:space="0" w:color="auto"/>
                <w:left w:val="none" w:sz="0" w:space="0" w:color="auto"/>
                <w:bottom w:val="none" w:sz="0" w:space="0" w:color="auto"/>
                <w:right w:val="none" w:sz="0" w:space="0" w:color="auto"/>
              </w:divBdr>
            </w:div>
            <w:div w:id="1471708913">
              <w:marLeft w:val="0"/>
              <w:marRight w:val="0"/>
              <w:marTop w:val="0"/>
              <w:marBottom w:val="0"/>
              <w:divBdr>
                <w:top w:val="none" w:sz="0" w:space="0" w:color="auto"/>
                <w:left w:val="none" w:sz="0" w:space="0" w:color="auto"/>
                <w:bottom w:val="none" w:sz="0" w:space="0" w:color="auto"/>
                <w:right w:val="none" w:sz="0" w:space="0" w:color="auto"/>
              </w:divBdr>
            </w:div>
            <w:div w:id="1195654492">
              <w:marLeft w:val="0"/>
              <w:marRight w:val="0"/>
              <w:marTop w:val="0"/>
              <w:marBottom w:val="0"/>
              <w:divBdr>
                <w:top w:val="none" w:sz="0" w:space="0" w:color="auto"/>
                <w:left w:val="none" w:sz="0" w:space="0" w:color="auto"/>
                <w:bottom w:val="none" w:sz="0" w:space="0" w:color="auto"/>
                <w:right w:val="none" w:sz="0" w:space="0" w:color="auto"/>
              </w:divBdr>
            </w:div>
            <w:div w:id="364133587">
              <w:marLeft w:val="0"/>
              <w:marRight w:val="0"/>
              <w:marTop w:val="0"/>
              <w:marBottom w:val="0"/>
              <w:divBdr>
                <w:top w:val="none" w:sz="0" w:space="0" w:color="auto"/>
                <w:left w:val="none" w:sz="0" w:space="0" w:color="auto"/>
                <w:bottom w:val="none" w:sz="0" w:space="0" w:color="auto"/>
                <w:right w:val="none" w:sz="0" w:space="0" w:color="auto"/>
              </w:divBdr>
            </w:div>
            <w:div w:id="1291665615">
              <w:marLeft w:val="0"/>
              <w:marRight w:val="0"/>
              <w:marTop w:val="0"/>
              <w:marBottom w:val="0"/>
              <w:divBdr>
                <w:top w:val="none" w:sz="0" w:space="0" w:color="auto"/>
                <w:left w:val="none" w:sz="0" w:space="0" w:color="auto"/>
                <w:bottom w:val="none" w:sz="0" w:space="0" w:color="auto"/>
                <w:right w:val="none" w:sz="0" w:space="0" w:color="auto"/>
              </w:divBdr>
            </w:div>
            <w:div w:id="1765151211">
              <w:marLeft w:val="0"/>
              <w:marRight w:val="0"/>
              <w:marTop w:val="0"/>
              <w:marBottom w:val="0"/>
              <w:divBdr>
                <w:top w:val="none" w:sz="0" w:space="0" w:color="auto"/>
                <w:left w:val="none" w:sz="0" w:space="0" w:color="auto"/>
                <w:bottom w:val="none" w:sz="0" w:space="0" w:color="auto"/>
                <w:right w:val="none" w:sz="0" w:space="0" w:color="auto"/>
              </w:divBdr>
            </w:div>
            <w:div w:id="1807503242">
              <w:marLeft w:val="0"/>
              <w:marRight w:val="0"/>
              <w:marTop w:val="0"/>
              <w:marBottom w:val="0"/>
              <w:divBdr>
                <w:top w:val="none" w:sz="0" w:space="0" w:color="auto"/>
                <w:left w:val="none" w:sz="0" w:space="0" w:color="auto"/>
                <w:bottom w:val="none" w:sz="0" w:space="0" w:color="auto"/>
                <w:right w:val="none" w:sz="0" w:space="0" w:color="auto"/>
              </w:divBdr>
            </w:div>
            <w:div w:id="305167601">
              <w:marLeft w:val="0"/>
              <w:marRight w:val="0"/>
              <w:marTop w:val="0"/>
              <w:marBottom w:val="0"/>
              <w:divBdr>
                <w:top w:val="none" w:sz="0" w:space="0" w:color="auto"/>
                <w:left w:val="none" w:sz="0" w:space="0" w:color="auto"/>
                <w:bottom w:val="none" w:sz="0" w:space="0" w:color="auto"/>
                <w:right w:val="none" w:sz="0" w:space="0" w:color="auto"/>
              </w:divBdr>
            </w:div>
            <w:div w:id="1698658613">
              <w:marLeft w:val="0"/>
              <w:marRight w:val="0"/>
              <w:marTop w:val="0"/>
              <w:marBottom w:val="0"/>
              <w:divBdr>
                <w:top w:val="none" w:sz="0" w:space="0" w:color="auto"/>
                <w:left w:val="none" w:sz="0" w:space="0" w:color="auto"/>
                <w:bottom w:val="none" w:sz="0" w:space="0" w:color="auto"/>
                <w:right w:val="none" w:sz="0" w:space="0" w:color="auto"/>
              </w:divBdr>
            </w:div>
            <w:div w:id="27462228">
              <w:marLeft w:val="0"/>
              <w:marRight w:val="0"/>
              <w:marTop w:val="0"/>
              <w:marBottom w:val="0"/>
              <w:divBdr>
                <w:top w:val="none" w:sz="0" w:space="0" w:color="auto"/>
                <w:left w:val="none" w:sz="0" w:space="0" w:color="auto"/>
                <w:bottom w:val="none" w:sz="0" w:space="0" w:color="auto"/>
                <w:right w:val="none" w:sz="0" w:space="0" w:color="auto"/>
              </w:divBdr>
            </w:div>
            <w:div w:id="1151553796">
              <w:marLeft w:val="0"/>
              <w:marRight w:val="0"/>
              <w:marTop w:val="0"/>
              <w:marBottom w:val="0"/>
              <w:divBdr>
                <w:top w:val="none" w:sz="0" w:space="0" w:color="auto"/>
                <w:left w:val="none" w:sz="0" w:space="0" w:color="auto"/>
                <w:bottom w:val="none" w:sz="0" w:space="0" w:color="auto"/>
                <w:right w:val="none" w:sz="0" w:space="0" w:color="auto"/>
              </w:divBdr>
            </w:div>
            <w:div w:id="950355410">
              <w:marLeft w:val="0"/>
              <w:marRight w:val="0"/>
              <w:marTop w:val="0"/>
              <w:marBottom w:val="0"/>
              <w:divBdr>
                <w:top w:val="none" w:sz="0" w:space="0" w:color="auto"/>
                <w:left w:val="none" w:sz="0" w:space="0" w:color="auto"/>
                <w:bottom w:val="none" w:sz="0" w:space="0" w:color="auto"/>
                <w:right w:val="none" w:sz="0" w:space="0" w:color="auto"/>
              </w:divBdr>
            </w:div>
            <w:div w:id="657686523">
              <w:marLeft w:val="0"/>
              <w:marRight w:val="0"/>
              <w:marTop w:val="0"/>
              <w:marBottom w:val="0"/>
              <w:divBdr>
                <w:top w:val="none" w:sz="0" w:space="0" w:color="auto"/>
                <w:left w:val="none" w:sz="0" w:space="0" w:color="auto"/>
                <w:bottom w:val="none" w:sz="0" w:space="0" w:color="auto"/>
                <w:right w:val="none" w:sz="0" w:space="0" w:color="auto"/>
              </w:divBdr>
            </w:div>
            <w:div w:id="1753507317">
              <w:marLeft w:val="0"/>
              <w:marRight w:val="0"/>
              <w:marTop w:val="0"/>
              <w:marBottom w:val="0"/>
              <w:divBdr>
                <w:top w:val="none" w:sz="0" w:space="0" w:color="auto"/>
                <w:left w:val="none" w:sz="0" w:space="0" w:color="auto"/>
                <w:bottom w:val="none" w:sz="0" w:space="0" w:color="auto"/>
                <w:right w:val="none" w:sz="0" w:space="0" w:color="auto"/>
              </w:divBdr>
            </w:div>
            <w:div w:id="341712865">
              <w:marLeft w:val="0"/>
              <w:marRight w:val="0"/>
              <w:marTop w:val="0"/>
              <w:marBottom w:val="0"/>
              <w:divBdr>
                <w:top w:val="none" w:sz="0" w:space="0" w:color="auto"/>
                <w:left w:val="none" w:sz="0" w:space="0" w:color="auto"/>
                <w:bottom w:val="none" w:sz="0" w:space="0" w:color="auto"/>
                <w:right w:val="none" w:sz="0" w:space="0" w:color="auto"/>
              </w:divBdr>
            </w:div>
          </w:divsChild>
        </w:div>
        <w:div w:id="111100472">
          <w:marLeft w:val="0"/>
          <w:marRight w:val="0"/>
          <w:marTop w:val="0"/>
          <w:marBottom w:val="0"/>
          <w:divBdr>
            <w:top w:val="none" w:sz="0" w:space="0" w:color="auto"/>
            <w:left w:val="none" w:sz="0" w:space="0" w:color="auto"/>
            <w:bottom w:val="none" w:sz="0" w:space="0" w:color="auto"/>
            <w:right w:val="none" w:sz="0" w:space="0" w:color="auto"/>
          </w:divBdr>
        </w:div>
        <w:div w:id="1949920960">
          <w:marLeft w:val="0"/>
          <w:marRight w:val="0"/>
          <w:marTop w:val="0"/>
          <w:marBottom w:val="0"/>
          <w:divBdr>
            <w:top w:val="none" w:sz="0" w:space="0" w:color="auto"/>
            <w:left w:val="none" w:sz="0" w:space="0" w:color="auto"/>
            <w:bottom w:val="none" w:sz="0" w:space="0" w:color="auto"/>
            <w:right w:val="none" w:sz="0" w:space="0" w:color="auto"/>
          </w:divBdr>
        </w:div>
        <w:div w:id="1482848015">
          <w:marLeft w:val="0"/>
          <w:marRight w:val="0"/>
          <w:marTop w:val="0"/>
          <w:marBottom w:val="0"/>
          <w:divBdr>
            <w:top w:val="none" w:sz="0" w:space="0" w:color="auto"/>
            <w:left w:val="none" w:sz="0" w:space="0" w:color="auto"/>
            <w:bottom w:val="none" w:sz="0" w:space="0" w:color="auto"/>
            <w:right w:val="none" w:sz="0" w:space="0" w:color="auto"/>
          </w:divBdr>
        </w:div>
        <w:div w:id="828709445">
          <w:marLeft w:val="0"/>
          <w:marRight w:val="0"/>
          <w:marTop w:val="0"/>
          <w:marBottom w:val="0"/>
          <w:divBdr>
            <w:top w:val="none" w:sz="0" w:space="0" w:color="auto"/>
            <w:left w:val="none" w:sz="0" w:space="0" w:color="auto"/>
            <w:bottom w:val="none" w:sz="0" w:space="0" w:color="auto"/>
            <w:right w:val="none" w:sz="0" w:space="0" w:color="auto"/>
          </w:divBdr>
        </w:div>
        <w:div w:id="1169558293">
          <w:marLeft w:val="0"/>
          <w:marRight w:val="0"/>
          <w:marTop w:val="0"/>
          <w:marBottom w:val="0"/>
          <w:divBdr>
            <w:top w:val="none" w:sz="0" w:space="0" w:color="auto"/>
            <w:left w:val="none" w:sz="0" w:space="0" w:color="auto"/>
            <w:bottom w:val="none" w:sz="0" w:space="0" w:color="auto"/>
            <w:right w:val="none" w:sz="0" w:space="0" w:color="auto"/>
          </w:divBdr>
        </w:div>
        <w:div w:id="916788330">
          <w:marLeft w:val="0"/>
          <w:marRight w:val="0"/>
          <w:marTop w:val="0"/>
          <w:marBottom w:val="0"/>
          <w:divBdr>
            <w:top w:val="none" w:sz="0" w:space="0" w:color="auto"/>
            <w:left w:val="none" w:sz="0" w:space="0" w:color="auto"/>
            <w:bottom w:val="none" w:sz="0" w:space="0" w:color="auto"/>
            <w:right w:val="none" w:sz="0" w:space="0" w:color="auto"/>
          </w:divBdr>
        </w:div>
        <w:div w:id="592393851">
          <w:marLeft w:val="0"/>
          <w:marRight w:val="0"/>
          <w:marTop w:val="0"/>
          <w:marBottom w:val="0"/>
          <w:divBdr>
            <w:top w:val="none" w:sz="0" w:space="0" w:color="auto"/>
            <w:left w:val="none" w:sz="0" w:space="0" w:color="auto"/>
            <w:bottom w:val="none" w:sz="0" w:space="0" w:color="auto"/>
            <w:right w:val="none" w:sz="0" w:space="0" w:color="auto"/>
          </w:divBdr>
        </w:div>
        <w:div w:id="491456022">
          <w:marLeft w:val="0"/>
          <w:marRight w:val="0"/>
          <w:marTop w:val="0"/>
          <w:marBottom w:val="0"/>
          <w:divBdr>
            <w:top w:val="none" w:sz="0" w:space="0" w:color="auto"/>
            <w:left w:val="none" w:sz="0" w:space="0" w:color="auto"/>
            <w:bottom w:val="none" w:sz="0" w:space="0" w:color="auto"/>
            <w:right w:val="none" w:sz="0" w:space="0" w:color="auto"/>
          </w:divBdr>
        </w:div>
        <w:div w:id="300352977">
          <w:marLeft w:val="0"/>
          <w:marRight w:val="0"/>
          <w:marTop w:val="0"/>
          <w:marBottom w:val="0"/>
          <w:divBdr>
            <w:top w:val="none" w:sz="0" w:space="0" w:color="auto"/>
            <w:left w:val="none" w:sz="0" w:space="0" w:color="auto"/>
            <w:bottom w:val="none" w:sz="0" w:space="0" w:color="auto"/>
            <w:right w:val="none" w:sz="0" w:space="0" w:color="auto"/>
          </w:divBdr>
        </w:div>
        <w:div w:id="1043168928">
          <w:marLeft w:val="0"/>
          <w:marRight w:val="0"/>
          <w:marTop w:val="0"/>
          <w:marBottom w:val="0"/>
          <w:divBdr>
            <w:top w:val="none" w:sz="0" w:space="0" w:color="auto"/>
            <w:left w:val="none" w:sz="0" w:space="0" w:color="auto"/>
            <w:bottom w:val="none" w:sz="0" w:space="0" w:color="auto"/>
            <w:right w:val="none" w:sz="0" w:space="0" w:color="auto"/>
          </w:divBdr>
        </w:div>
        <w:div w:id="1566448901">
          <w:marLeft w:val="0"/>
          <w:marRight w:val="0"/>
          <w:marTop w:val="0"/>
          <w:marBottom w:val="0"/>
          <w:divBdr>
            <w:top w:val="none" w:sz="0" w:space="0" w:color="auto"/>
            <w:left w:val="none" w:sz="0" w:space="0" w:color="auto"/>
            <w:bottom w:val="none" w:sz="0" w:space="0" w:color="auto"/>
            <w:right w:val="none" w:sz="0" w:space="0" w:color="auto"/>
          </w:divBdr>
        </w:div>
        <w:div w:id="1281952762">
          <w:marLeft w:val="0"/>
          <w:marRight w:val="0"/>
          <w:marTop w:val="0"/>
          <w:marBottom w:val="0"/>
          <w:divBdr>
            <w:top w:val="none" w:sz="0" w:space="0" w:color="auto"/>
            <w:left w:val="none" w:sz="0" w:space="0" w:color="auto"/>
            <w:bottom w:val="none" w:sz="0" w:space="0" w:color="auto"/>
            <w:right w:val="none" w:sz="0" w:space="0" w:color="auto"/>
          </w:divBdr>
        </w:div>
        <w:div w:id="1931621228">
          <w:marLeft w:val="0"/>
          <w:marRight w:val="0"/>
          <w:marTop w:val="0"/>
          <w:marBottom w:val="0"/>
          <w:divBdr>
            <w:top w:val="none" w:sz="0" w:space="0" w:color="auto"/>
            <w:left w:val="none" w:sz="0" w:space="0" w:color="auto"/>
            <w:bottom w:val="none" w:sz="0" w:space="0" w:color="auto"/>
            <w:right w:val="none" w:sz="0" w:space="0" w:color="auto"/>
          </w:divBdr>
        </w:div>
        <w:div w:id="1315336038">
          <w:marLeft w:val="0"/>
          <w:marRight w:val="0"/>
          <w:marTop w:val="0"/>
          <w:marBottom w:val="0"/>
          <w:divBdr>
            <w:top w:val="none" w:sz="0" w:space="0" w:color="auto"/>
            <w:left w:val="none" w:sz="0" w:space="0" w:color="auto"/>
            <w:bottom w:val="none" w:sz="0" w:space="0" w:color="auto"/>
            <w:right w:val="none" w:sz="0" w:space="0" w:color="auto"/>
          </w:divBdr>
        </w:div>
        <w:div w:id="1069764016">
          <w:marLeft w:val="0"/>
          <w:marRight w:val="0"/>
          <w:marTop w:val="0"/>
          <w:marBottom w:val="0"/>
          <w:divBdr>
            <w:top w:val="none" w:sz="0" w:space="0" w:color="auto"/>
            <w:left w:val="none" w:sz="0" w:space="0" w:color="auto"/>
            <w:bottom w:val="none" w:sz="0" w:space="0" w:color="auto"/>
            <w:right w:val="none" w:sz="0" w:space="0" w:color="auto"/>
          </w:divBdr>
        </w:div>
        <w:div w:id="1966424827">
          <w:marLeft w:val="0"/>
          <w:marRight w:val="0"/>
          <w:marTop w:val="0"/>
          <w:marBottom w:val="0"/>
          <w:divBdr>
            <w:top w:val="none" w:sz="0" w:space="0" w:color="auto"/>
            <w:left w:val="none" w:sz="0" w:space="0" w:color="auto"/>
            <w:bottom w:val="none" w:sz="0" w:space="0" w:color="auto"/>
            <w:right w:val="none" w:sz="0" w:space="0" w:color="auto"/>
          </w:divBdr>
        </w:div>
        <w:div w:id="882910086">
          <w:marLeft w:val="0"/>
          <w:marRight w:val="0"/>
          <w:marTop w:val="0"/>
          <w:marBottom w:val="0"/>
          <w:divBdr>
            <w:top w:val="none" w:sz="0" w:space="0" w:color="auto"/>
            <w:left w:val="none" w:sz="0" w:space="0" w:color="auto"/>
            <w:bottom w:val="none" w:sz="0" w:space="0" w:color="auto"/>
            <w:right w:val="none" w:sz="0" w:space="0" w:color="auto"/>
          </w:divBdr>
        </w:div>
        <w:div w:id="1336416324">
          <w:marLeft w:val="0"/>
          <w:marRight w:val="0"/>
          <w:marTop w:val="0"/>
          <w:marBottom w:val="0"/>
          <w:divBdr>
            <w:top w:val="none" w:sz="0" w:space="0" w:color="auto"/>
            <w:left w:val="none" w:sz="0" w:space="0" w:color="auto"/>
            <w:bottom w:val="none" w:sz="0" w:space="0" w:color="auto"/>
            <w:right w:val="none" w:sz="0" w:space="0" w:color="auto"/>
          </w:divBdr>
        </w:div>
        <w:div w:id="1891375903">
          <w:marLeft w:val="0"/>
          <w:marRight w:val="0"/>
          <w:marTop w:val="0"/>
          <w:marBottom w:val="0"/>
          <w:divBdr>
            <w:top w:val="none" w:sz="0" w:space="0" w:color="auto"/>
            <w:left w:val="none" w:sz="0" w:space="0" w:color="auto"/>
            <w:bottom w:val="none" w:sz="0" w:space="0" w:color="auto"/>
            <w:right w:val="none" w:sz="0" w:space="0" w:color="auto"/>
          </w:divBdr>
        </w:div>
        <w:div w:id="2001882127">
          <w:marLeft w:val="0"/>
          <w:marRight w:val="0"/>
          <w:marTop w:val="0"/>
          <w:marBottom w:val="0"/>
          <w:divBdr>
            <w:top w:val="none" w:sz="0" w:space="0" w:color="auto"/>
            <w:left w:val="none" w:sz="0" w:space="0" w:color="auto"/>
            <w:bottom w:val="none" w:sz="0" w:space="0" w:color="auto"/>
            <w:right w:val="none" w:sz="0" w:space="0" w:color="auto"/>
          </w:divBdr>
        </w:div>
        <w:div w:id="1786388322">
          <w:marLeft w:val="0"/>
          <w:marRight w:val="0"/>
          <w:marTop w:val="0"/>
          <w:marBottom w:val="0"/>
          <w:divBdr>
            <w:top w:val="none" w:sz="0" w:space="0" w:color="auto"/>
            <w:left w:val="none" w:sz="0" w:space="0" w:color="auto"/>
            <w:bottom w:val="none" w:sz="0" w:space="0" w:color="auto"/>
            <w:right w:val="none" w:sz="0" w:space="0" w:color="auto"/>
          </w:divBdr>
        </w:div>
        <w:div w:id="303972836">
          <w:marLeft w:val="0"/>
          <w:marRight w:val="0"/>
          <w:marTop w:val="0"/>
          <w:marBottom w:val="0"/>
          <w:divBdr>
            <w:top w:val="none" w:sz="0" w:space="0" w:color="auto"/>
            <w:left w:val="none" w:sz="0" w:space="0" w:color="auto"/>
            <w:bottom w:val="none" w:sz="0" w:space="0" w:color="auto"/>
            <w:right w:val="none" w:sz="0" w:space="0" w:color="auto"/>
          </w:divBdr>
        </w:div>
        <w:div w:id="1467818308">
          <w:marLeft w:val="0"/>
          <w:marRight w:val="0"/>
          <w:marTop w:val="0"/>
          <w:marBottom w:val="0"/>
          <w:divBdr>
            <w:top w:val="none" w:sz="0" w:space="0" w:color="auto"/>
            <w:left w:val="none" w:sz="0" w:space="0" w:color="auto"/>
            <w:bottom w:val="none" w:sz="0" w:space="0" w:color="auto"/>
            <w:right w:val="none" w:sz="0" w:space="0" w:color="auto"/>
          </w:divBdr>
        </w:div>
        <w:div w:id="875964216">
          <w:marLeft w:val="0"/>
          <w:marRight w:val="0"/>
          <w:marTop w:val="0"/>
          <w:marBottom w:val="0"/>
          <w:divBdr>
            <w:top w:val="none" w:sz="0" w:space="0" w:color="auto"/>
            <w:left w:val="none" w:sz="0" w:space="0" w:color="auto"/>
            <w:bottom w:val="none" w:sz="0" w:space="0" w:color="auto"/>
            <w:right w:val="none" w:sz="0" w:space="0" w:color="auto"/>
          </w:divBdr>
        </w:div>
        <w:div w:id="471601099">
          <w:marLeft w:val="0"/>
          <w:marRight w:val="0"/>
          <w:marTop w:val="0"/>
          <w:marBottom w:val="0"/>
          <w:divBdr>
            <w:top w:val="none" w:sz="0" w:space="0" w:color="auto"/>
            <w:left w:val="none" w:sz="0" w:space="0" w:color="auto"/>
            <w:bottom w:val="none" w:sz="0" w:space="0" w:color="auto"/>
            <w:right w:val="none" w:sz="0" w:space="0" w:color="auto"/>
          </w:divBdr>
        </w:div>
        <w:div w:id="2083410418">
          <w:marLeft w:val="0"/>
          <w:marRight w:val="0"/>
          <w:marTop w:val="0"/>
          <w:marBottom w:val="0"/>
          <w:divBdr>
            <w:top w:val="none" w:sz="0" w:space="0" w:color="auto"/>
            <w:left w:val="none" w:sz="0" w:space="0" w:color="auto"/>
            <w:bottom w:val="none" w:sz="0" w:space="0" w:color="auto"/>
            <w:right w:val="none" w:sz="0" w:space="0" w:color="auto"/>
          </w:divBdr>
        </w:div>
        <w:div w:id="1176725031">
          <w:marLeft w:val="0"/>
          <w:marRight w:val="0"/>
          <w:marTop w:val="0"/>
          <w:marBottom w:val="0"/>
          <w:divBdr>
            <w:top w:val="none" w:sz="0" w:space="0" w:color="auto"/>
            <w:left w:val="none" w:sz="0" w:space="0" w:color="auto"/>
            <w:bottom w:val="none" w:sz="0" w:space="0" w:color="auto"/>
            <w:right w:val="none" w:sz="0" w:space="0" w:color="auto"/>
          </w:divBdr>
        </w:div>
        <w:div w:id="297615408">
          <w:marLeft w:val="0"/>
          <w:marRight w:val="0"/>
          <w:marTop w:val="0"/>
          <w:marBottom w:val="0"/>
          <w:divBdr>
            <w:top w:val="none" w:sz="0" w:space="0" w:color="auto"/>
            <w:left w:val="none" w:sz="0" w:space="0" w:color="auto"/>
            <w:bottom w:val="none" w:sz="0" w:space="0" w:color="auto"/>
            <w:right w:val="none" w:sz="0" w:space="0" w:color="auto"/>
          </w:divBdr>
        </w:div>
        <w:div w:id="494303805">
          <w:marLeft w:val="0"/>
          <w:marRight w:val="0"/>
          <w:marTop w:val="0"/>
          <w:marBottom w:val="0"/>
          <w:divBdr>
            <w:top w:val="none" w:sz="0" w:space="0" w:color="auto"/>
            <w:left w:val="none" w:sz="0" w:space="0" w:color="auto"/>
            <w:bottom w:val="none" w:sz="0" w:space="0" w:color="auto"/>
            <w:right w:val="none" w:sz="0" w:space="0" w:color="auto"/>
          </w:divBdr>
        </w:div>
      </w:divsChild>
    </w:div>
    <w:div w:id="889539819">
      <w:bodyDiv w:val="1"/>
      <w:marLeft w:val="0"/>
      <w:marRight w:val="0"/>
      <w:marTop w:val="0"/>
      <w:marBottom w:val="0"/>
      <w:divBdr>
        <w:top w:val="none" w:sz="0" w:space="0" w:color="auto"/>
        <w:left w:val="none" w:sz="0" w:space="0" w:color="auto"/>
        <w:bottom w:val="none" w:sz="0" w:space="0" w:color="auto"/>
        <w:right w:val="none" w:sz="0" w:space="0" w:color="auto"/>
      </w:divBdr>
    </w:div>
    <w:div w:id="912662598">
      <w:bodyDiv w:val="1"/>
      <w:marLeft w:val="0"/>
      <w:marRight w:val="0"/>
      <w:marTop w:val="0"/>
      <w:marBottom w:val="0"/>
      <w:divBdr>
        <w:top w:val="none" w:sz="0" w:space="0" w:color="auto"/>
        <w:left w:val="none" w:sz="0" w:space="0" w:color="auto"/>
        <w:bottom w:val="none" w:sz="0" w:space="0" w:color="auto"/>
        <w:right w:val="none" w:sz="0" w:space="0" w:color="auto"/>
      </w:divBdr>
      <w:divsChild>
        <w:div w:id="1732850519">
          <w:marLeft w:val="0"/>
          <w:marRight w:val="0"/>
          <w:marTop w:val="0"/>
          <w:marBottom w:val="0"/>
          <w:divBdr>
            <w:top w:val="none" w:sz="0" w:space="0" w:color="auto"/>
            <w:left w:val="none" w:sz="0" w:space="0" w:color="auto"/>
            <w:bottom w:val="none" w:sz="0" w:space="0" w:color="auto"/>
            <w:right w:val="none" w:sz="0" w:space="0" w:color="auto"/>
          </w:divBdr>
        </w:div>
        <w:div w:id="758215071">
          <w:marLeft w:val="0"/>
          <w:marRight w:val="0"/>
          <w:marTop w:val="0"/>
          <w:marBottom w:val="0"/>
          <w:divBdr>
            <w:top w:val="none" w:sz="0" w:space="0" w:color="auto"/>
            <w:left w:val="none" w:sz="0" w:space="0" w:color="auto"/>
            <w:bottom w:val="none" w:sz="0" w:space="0" w:color="auto"/>
            <w:right w:val="none" w:sz="0" w:space="0" w:color="auto"/>
          </w:divBdr>
        </w:div>
        <w:div w:id="2059431115">
          <w:marLeft w:val="0"/>
          <w:marRight w:val="0"/>
          <w:marTop w:val="0"/>
          <w:marBottom w:val="0"/>
          <w:divBdr>
            <w:top w:val="none" w:sz="0" w:space="0" w:color="auto"/>
            <w:left w:val="none" w:sz="0" w:space="0" w:color="auto"/>
            <w:bottom w:val="none" w:sz="0" w:space="0" w:color="auto"/>
            <w:right w:val="none" w:sz="0" w:space="0" w:color="auto"/>
          </w:divBdr>
        </w:div>
        <w:div w:id="1506749676">
          <w:marLeft w:val="0"/>
          <w:marRight w:val="0"/>
          <w:marTop w:val="0"/>
          <w:marBottom w:val="0"/>
          <w:divBdr>
            <w:top w:val="none" w:sz="0" w:space="0" w:color="auto"/>
            <w:left w:val="none" w:sz="0" w:space="0" w:color="auto"/>
            <w:bottom w:val="none" w:sz="0" w:space="0" w:color="auto"/>
            <w:right w:val="none" w:sz="0" w:space="0" w:color="auto"/>
          </w:divBdr>
        </w:div>
        <w:div w:id="1811284623">
          <w:marLeft w:val="0"/>
          <w:marRight w:val="0"/>
          <w:marTop w:val="0"/>
          <w:marBottom w:val="0"/>
          <w:divBdr>
            <w:top w:val="none" w:sz="0" w:space="0" w:color="auto"/>
            <w:left w:val="none" w:sz="0" w:space="0" w:color="auto"/>
            <w:bottom w:val="none" w:sz="0" w:space="0" w:color="auto"/>
            <w:right w:val="none" w:sz="0" w:space="0" w:color="auto"/>
          </w:divBdr>
        </w:div>
        <w:div w:id="686712373">
          <w:marLeft w:val="0"/>
          <w:marRight w:val="0"/>
          <w:marTop w:val="0"/>
          <w:marBottom w:val="0"/>
          <w:divBdr>
            <w:top w:val="none" w:sz="0" w:space="0" w:color="auto"/>
            <w:left w:val="none" w:sz="0" w:space="0" w:color="auto"/>
            <w:bottom w:val="none" w:sz="0" w:space="0" w:color="auto"/>
            <w:right w:val="none" w:sz="0" w:space="0" w:color="auto"/>
          </w:divBdr>
        </w:div>
        <w:div w:id="469980988">
          <w:marLeft w:val="0"/>
          <w:marRight w:val="0"/>
          <w:marTop w:val="0"/>
          <w:marBottom w:val="0"/>
          <w:divBdr>
            <w:top w:val="none" w:sz="0" w:space="0" w:color="auto"/>
            <w:left w:val="none" w:sz="0" w:space="0" w:color="auto"/>
            <w:bottom w:val="none" w:sz="0" w:space="0" w:color="auto"/>
            <w:right w:val="none" w:sz="0" w:space="0" w:color="auto"/>
          </w:divBdr>
        </w:div>
        <w:div w:id="1300303641">
          <w:marLeft w:val="0"/>
          <w:marRight w:val="0"/>
          <w:marTop w:val="0"/>
          <w:marBottom w:val="0"/>
          <w:divBdr>
            <w:top w:val="none" w:sz="0" w:space="0" w:color="auto"/>
            <w:left w:val="none" w:sz="0" w:space="0" w:color="auto"/>
            <w:bottom w:val="none" w:sz="0" w:space="0" w:color="auto"/>
            <w:right w:val="none" w:sz="0" w:space="0" w:color="auto"/>
          </w:divBdr>
        </w:div>
        <w:div w:id="1250768446">
          <w:marLeft w:val="0"/>
          <w:marRight w:val="0"/>
          <w:marTop w:val="0"/>
          <w:marBottom w:val="0"/>
          <w:divBdr>
            <w:top w:val="none" w:sz="0" w:space="0" w:color="auto"/>
            <w:left w:val="none" w:sz="0" w:space="0" w:color="auto"/>
            <w:bottom w:val="none" w:sz="0" w:space="0" w:color="auto"/>
            <w:right w:val="none" w:sz="0" w:space="0" w:color="auto"/>
          </w:divBdr>
        </w:div>
        <w:div w:id="1912957217">
          <w:marLeft w:val="0"/>
          <w:marRight w:val="0"/>
          <w:marTop w:val="0"/>
          <w:marBottom w:val="0"/>
          <w:divBdr>
            <w:top w:val="none" w:sz="0" w:space="0" w:color="auto"/>
            <w:left w:val="none" w:sz="0" w:space="0" w:color="auto"/>
            <w:bottom w:val="none" w:sz="0" w:space="0" w:color="auto"/>
            <w:right w:val="none" w:sz="0" w:space="0" w:color="auto"/>
          </w:divBdr>
        </w:div>
        <w:div w:id="1463421073">
          <w:marLeft w:val="0"/>
          <w:marRight w:val="0"/>
          <w:marTop w:val="0"/>
          <w:marBottom w:val="0"/>
          <w:divBdr>
            <w:top w:val="none" w:sz="0" w:space="0" w:color="auto"/>
            <w:left w:val="none" w:sz="0" w:space="0" w:color="auto"/>
            <w:bottom w:val="none" w:sz="0" w:space="0" w:color="auto"/>
            <w:right w:val="none" w:sz="0" w:space="0" w:color="auto"/>
          </w:divBdr>
          <w:divsChild>
            <w:div w:id="155921346">
              <w:marLeft w:val="-75"/>
              <w:marRight w:val="0"/>
              <w:marTop w:val="30"/>
              <w:marBottom w:val="30"/>
              <w:divBdr>
                <w:top w:val="none" w:sz="0" w:space="0" w:color="auto"/>
                <w:left w:val="none" w:sz="0" w:space="0" w:color="auto"/>
                <w:bottom w:val="none" w:sz="0" w:space="0" w:color="auto"/>
                <w:right w:val="none" w:sz="0" w:space="0" w:color="auto"/>
              </w:divBdr>
              <w:divsChild>
                <w:div w:id="509564712">
                  <w:marLeft w:val="0"/>
                  <w:marRight w:val="0"/>
                  <w:marTop w:val="0"/>
                  <w:marBottom w:val="0"/>
                  <w:divBdr>
                    <w:top w:val="none" w:sz="0" w:space="0" w:color="auto"/>
                    <w:left w:val="none" w:sz="0" w:space="0" w:color="auto"/>
                    <w:bottom w:val="none" w:sz="0" w:space="0" w:color="auto"/>
                    <w:right w:val="none" w:sz="0" w:space="0" w:color="auto"/>
                  </w:divBdr>
                  <w:divsChild>
                    <w:div w:id="1147941605">
                      <w:marLeft w:val="0"/>
                      <w:marRight w:val="0"/>
                      <w:marTop w:val="0"/>
                      <w:marBottom w:val="0"/>
                      <w:divBdr>
                        <w:top w:val="none" w:sz="0" w:space="0" w:color="auto"/>
                        <w:left w:val="none" w:sz="0" w:space="0" w:color="auto"/>
                        <w:bottom w:val="none" w:sz="0" w:space="0" w:color="auto"/>
                        <w:right w:val="none" w:sz="0" w:space="0" w:color="auto"/>
                      </w:divBdr>
                    </w:div>
                  </w:divsChild>
                </w:div>
                <w:div w:id="250941735">
                  <w:marLeft w:val="0"/>
                  <w:marRight w:val="0"/>
                  <w:marTop w:val="0"/>
                  <w:marBottom w:val="0"/>
                  <w:divBdr>
                    <w:top w:val="none" w:sz="0" w:space="0" w:color="auto"/>
                    <w:left w:val="none" w:sz="0" w:space="0" w:color="auto"/>
                    <w:bottom w:val="none" w:sz="0" w:space="0" w:color="auto"/>
                    <w:right w:val="none" w:sz="0" w:space="0" w:color="auto"/>
                  </w:divBdr>
                  <w:divsChild>
                    <w:div w:id="827554618">
                      <w:marLeft w:val="0"/>
                      <w:marRight w:val="0"/>
                      <w:marTop w:val="0"/>
                      <w:marBottom w:val="0"/>
                      <w:divBdr>
                        <w:top w:val="none" w:sz="0" w:space="0" w:color="auto"/>
                        <w:left w:val="none" w:sz="0" w:space="0" w:color="auto"/>
                        <w:bottom w:val="none" w:sz="0" w:space="0" w:color="auto"/>
                        <w:right w:val="none" w:sz="0" w:space="0" w:color="auto"/>
                      </w:divBdr>
                    </w:div>
                  </w:divsChild>
                </w:div>
                <w:div w:id="166404738">
                  <w:marLeft w:val="0"/>
                  <w:marRight w:val="0"/>
                  <w:marTop w:val="0"/>
                  <w:marBottom w:val="0"/>
                  <w:divBdr>
                    <w:top w:val="none" w:sz="0" w:space="0" w:color="auto"/>
                    <w:left w:val="none" w:sz="0" w:space="0" w:color="auto"/>
                    <w:bottom w:val="none" w:sz="0" w:space="0" w:color="auto"/>
                    <w:right w:val="none" w:sz="0" w:space="0" w:color="auto"/>
                  </w:divBdr>
                  <w:divsChild>
                    <w:div w:id="482549609">
                      <w:marLeft w:val="0"/>
                      <w:marRight w:val="0"/>
                      <w:marTop w:val="0"/>
                      <w:marBottom w:val="0"/>
                      <w:divBdr>
                        <w:top w:val="none" w:sz="0" w:space="0" w:color="auto"/>
                        <w:left w:val="none" w:sz="0" w:space="0" w:color="auto"/>
                        <w:bottom w:val="none" w:sz="0" w:space="0" w:color="auto"/>
                        <w:right w:val="none" w:sz="0" w:space="0" w:color="auto"/>
                      </w:divBdr>
                    </w:div>
                  </w:divsChild>
                </w:div>
                <w:div w:id="256714651">
                  <w:marLeft w:val="0"/>
                  <w:marRight w:val="0"/>
                  <w:marTop w:val="0"/>
                  <w:marBottom w:val="0"/>
                  <w:divBdr>
                    <w:top w:val="none" w:sz="0" w:space="0" w:color="auto"/>
                    <w:left w:val="none" w:sz="0" w:space="0" w:color="auto"/>
                    <w:bottom w:val="none" w:sz="0" w:space="0" w:color="auto"/>
                    <w:right w:val="none" w:sz="0" w:space="0" w:color="auto"/>
                  </w:divBdr>
                  <w:divsChild>
                    <w:div w:id="1858957817">
                      <w:marLeft w:val="0"/>
                      <w:marRight w:val="0"/>
                      <w:marTop w:val="0"/>
                      <w:marBottom w:val="0"/>
                      <w:divBdr>
                        <w:top w:val="none" w:sz="0" w:space="0" w:color="auto"/>
                        <w:left w:val="none" w:sz="0" w:space="0" w:color="auto"/>
                        <w:bottom w:val="none" w:sz="0" w:space="0" w:color="auto"/>
                        <w:right w:val="none" w:sz="0" w:space="0" w:color="auto"/>
                      </w:divBdr>
                    </w:div>
                  </w:divsChild>
                </w:div>
                <w:div w:id="1870989634">
                  <w:marLeft w:val="0"/>
                  <w:marRight w:val="0"/>
                  <w:marTop w:val="0"/>
                  <w:marBottom w:val="0"/>
                  <w:divBdr>
                    <w:top w:val="none" w:sz="0" w:space="0" w:color="auto"/>
                    <w:left w:val="none" w:sz="0" w:space="0" w:color="auto"/>
                    <w:bottom w:val="none" w:sz="0" w:space="0" w:color="auto"/>
                    <w:right w:val="none" w:sz="0" w:space="0" w:color="auto"/>
                  </w:divBdr>
                  <w:divsChild>
                    <w:div w:id="1979338664">
                      <w:marLeft w:val="0"/>
                      <w:marRight w:val="0"/>
                      <w:marTop w:val="0"/>
                      <w:marBottom w:val="0"/>
                      <w:divBdr>
                        <w:top w:val="none" w:sz="0" w:space="0" w:color="auto"/>
                        <w:left w:val="none" w:sz="0" w:space="0" w:color="auto"/>
                        <w:bottom w:val="none" w:sz="0" w:space="0" w:color="auto"/>
                        <w:right w:val="none" w:sz="0" w:space="0" w:color="auto"/>
                      </w:divBdr>
                    </w:div>
                  </w:divsChild>
                </w:div>
                <w:div w:id="1089355134">
                  <w:marLeft w:val="0"/>
                  <w:marRight w:val="0"/>
                  <w:marTop w:val="0"/>
                  <w:marBottom w:val="0"/>
                  <w:divBdr>
                    <w:top w:val="none" w:sz="0" w:space="0" w:color="auto"/>
                    <w:left w:val="none" w:sz="0" w:space="0" w:color="auto"/>
                    <w:bottom w:val="none" w:sz="0" w:space="0" w:color="auto"/>
                    <w:right w:val="none" w:sz="0" w:space="0" w:color="auto"/>
                  </w:divBdr>
                  <w:divsChild>
                    <w:div w:id="683944841">
                      <w:marLeft w:val="0"/>
                      <w:marRight w:val="0"/>
                      <w:marTop w:val="0"/>
                      <w:marBottom w:val="0"/>
                      <w:divBdr>
                        <w:top w:val="none" w:sz="0" w:space="0" w:color="auto"/>
                        <w:left w:val="none" w:sz="0" w:space="0" w:color="auto"/>
                        <w:bottom w:val="none" w:sz="0" w:space="0" w:color="auto"/>
                        <w:right w:val="none" w:sz="0" w:space="0" w:color="auto"/>
                      </w:divBdr>
                    </w:div>
                  </w:divsChild>
                </w:div>
                <w:div w:id="411438761">
                  <w:marLeft w:val="0"/>
                  <w:marRight w:val="0"/>
                  <w:marTop w:val="0"/>
                  <w:marBottom w:val="0"/>
                  <w:divBdr>
                    <w:top w:val="none" w:sz="0" w:space="0" w:color="auto"/>
                    <w:left w:val="none" w:sz="0" w:space="0" w:color="auto"/>
                    <w:bottom w:val="none" w:sz="0" w:space="0" w:color="auto"/>
                    <w:right w:val="none" w:sz="0" w:space="0" w:color="auto"/>
                  </w:divBdr>
                  <w:divsChild>
                    <w:div w:id="551693115">
                      <w:marLeft w:val="0"/>
                      <w:marRight w:val="0"/>
                      <w:marTop w:val="0"/>
                      <w:marBottom w:val="0"/>
                      <w:divBdr>
                        <w:top w:val="none" w:sz="0" w:space="0" w:color="auto"/>
                        <w:left w:val="none" w:sz="0" w:space="0" w:color="auto"/>
                        <w:bottom w:val="none" w:sz="0" w:space="0" w:color="auto"/>
                        <w:right w:val="none" w:sz="0" w:space="0" w:color="auto"/>
                      </w:divBdr>
                    </w:div>
                  </w:divsChild>
                </w:div>
                <w:div w:id="174539671">
                  <w:marLeft w:val="0"/>
                  <w:marRight w:val="0"/>
                  <w:marTop w:val="0"/>
                  <w:marBottom w:val="0"/>
                  <w:divBdr>
                    <w:top w:val="none" w:sz="0" w:space="0" w:color="auto"/>
                    <w:left w:val="none" w:sz="0" w:space="0" w:color="auto"/>
                    <w:bottom w:val="none" w:sz="0" w:space="0" w:color="auto"/>
                    <w:right w:val="none" w:sz="0" w:space="0" w:color="auto"/>
                  </w:divBdr>
                  <w:divsChild>
                    <w:div w:id="18151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14529">
          <w:marLeft w:val="0"/>
          <w:marRight w:val="0"/>
          <w:marTop w:val="0"/>
          <w:marBottom w:val="0"/>
          <w:divBdr>
            <w:top w:val="none" w:sz="0" w:space="0" w:color="auto"/>
            <w:left w:val="none" w:sz="0" w:space="0" w:color="auto"/>
            <w:bottom w:val="none" w:sz="0" w:space="0" w:color="auto"/>
            <w:right w:val="none" w:sz="0" w:space="0" w:color="auto"/>
          </w:divBdr>
          <w:divsChild>
            <w:div w:id="460920778">
              <w:marLeft w:val="0"/>
              <w:marRight w:val="0"/>
              <w:marTop w:val="0"/>
              <w:marBottom w:val="0"/>
              <w:divBdr>
                <w:top w:val="none" w:sz="0" w:space="0" w:color="auto"/>
                <w:left w:val="none" w:sz="0" w:space="0" w:color="auto"/>
                <w:bottom w:val="none" w:sz="0" w:space="0" w:color="auto"/>
                <w:right w:val="none" w:sz="0" w:space="0" w:color="auto"/>
              </w:divBdr>
            </w:div>
            <w:div w:id="730539417">
              <w:marLeft w:val="0"/>
              <w:marRight w:val="0"/>
              <w:marTop w:val="0"/>
              <w:marBottom w:val="0"/>
              <w:divBdr>
                <w:top w:val="none" w:sz="0" w:space="0" w:color="auto"/>
                <w:left w:val="none" w:sz="0" w:space="0" w:color="auto"/>
                <w:bottom w:val="none" w:sz="0" w:space="0" w:color="auto"/>
                <w:right w:val="none" w:sz="0" w:space="0" w:color="auto"/>
              </w:divBdr>
            </w:div>
            <w:div w:id="1992172230">
              <w:marLeft w:val="0"/>
              <w:marRight w:val="0"/>
              <w:marTop w:val="0"/>
              <w:marBottom w:val="0"/>
              <w:divBdr>
                <w:top w:val="none" w:sz="0" w:space="0" w:color="auto"/>
                <w:left w:val="none" w:sz="0" w:space="0" w:color="auto"/>
                <w:bottom w:val="none" w:sz="0" w:space="0" w:color="auto"/>
                <w:right w:val="none" w:sz="0" w:space="0" w:color="auto"/>
              </w:divBdr>
            </w:div>
            <w:div w:id="172578022">
              <w:marLeft w:val="0"/>
              <w:marRight w:val="0"/>
              <w:marTop w:val="0"/>
              <w:marBottom w:val="0"/>
              <w:divBdr>
                <w:top w:val="none" w:sz="0" w:space="0" w:color="auto"/>
                <w:left w:val="none" w:sz="0" w:space="0" w:color="auto"/>
                <w:bottom w:val="none" w:sz="0" w:space="0" w:color="auto"/>
                <w:right w:val="none" w:sz="0" w:space="0" w:color="auto"/>
              </w:divBdr>
            </w:div>
            <w:div w:id="621347526">
              <w:marLeft w:val="0"/>
              <w:marRight w:val="0"/>
              <w:marTop w:val="0"/>
              <w:marBottom w:val="0"/>
              <w:divBdr>
                <w:top w:val="none" w:sz="0" w:space="0" w:color="auto"/>
                <w:left w:val="none" w:sz="0" w:space="0" w:color="auto"/>
                <w:bottom w:val="none" w:sz="0" w:space="0" w:color="auto"/>
                <w:right w:val="none" w:sz="0" w:space="0" w:color="auto"/>
              </w:divBdr>
            </w:div>
            <w:div w:id="1977946857">
              <w:marLeft w:val="0"/>
              <w:marRight w:val="0"/>
              <w:marTop w:val="0"/>
              <w:marBottom w:val="0"/>
              <w:divBdr>
                <w:top w:val="none" w:sz="0" w:space="0" w:color="auto"/>
                <w:left w:val="none" w:sz="0" w:space="0" w:color="auto"/>
                <w:bottom w:val="none" w:sz="0" w:space="0" w:color="auto"/>
                <w:right w:val="none" w:sz="0" w:space="0" w:color="auto"/>
              </w:divBdr>
            </w:div>
            <w:div w:id="1955675607">
              <w:marLeft w:val="0"/>
              <w:marRight w:val="0"/>
              <w:marTop w:val="0"/>
              <w:marBottom w:val="0"/>
              <w:divBdr>
                <w:top w:val="none" w:sz="0" w:space="0" w:color="auto"/>
                <w:left w:val="none" w:sz="0" w:space="0" w:color="auto"/>
                <w:bottom w:val="none" w:sz="0" w:space="0" w:color="auto"/>
                <w:right w:val="none" w:sz="0" w:space="0" w:color="auto"/>
              </w:divBdr>
            </w:div>
            <w:div w:id="1426729651">
              <w:marLeft w:val="0"/>
              <w:marRight w:val="0"/>
              <w:marTop w:val="0"/>
              <w:marBottom w:val="0"/>
              <w:divBdr>
                <w:top w:val="none" w:sz="0" w:space="0" w:color="auto"/>
                <w:left w:val="none" w:sz="0" w:space="0" w:color="auto"/>
                <w:bottom w:val="none" w:sz="0" w:space="0" w:color="auto"/>
                <w:right w:val="none" w:sz="0" w:space="0" w:color="auto"/>
              </w:divBdr>
            </w:div>
            <w:div w:id="1480342018">
              <w:marLeft w:val="0"/>
              <w:marRight w:val="0"/>
              <w:marTop w:val="0"/>
              <w:marBottom w:val="0"/>
              <w:divBdr>
                <w:top w:val="none" w:sz="0" w:space="0" w:color="auto"/>
                <w:left w:val="none" w:sz="0" w:space="0" w:color="auto"/>
                <w:bottom w:val="none" w:sz="0" w:space="0" w:color="auto"/>
                <w:right w:val="none" w:sz="0" w:space="0" w:color="auto"/>
              </w:divBdr>
            </w:div>
            <w:div w:id="1756511640">
              <w:marLeft w:val="0"/>
              <w:marRight w:val="0"/>
              <w:marTop w:val="0"/>
              <w:marBottom w:val="0"/>
              <w:divBdr>
                <w:top w:val="none" w:sz="0" w:space="0" w:color="auto"/>
                <w:left w:val="none" w:sz="0" w:space="0" w:color="auto"/>
                <w:bottom w:val="none" w:sz="0" w:space="0" w:color="auto"/>
                <w:right w:val="none" w:sz="0" w:space="0" w:color="auto"/>
              </w:divBdr>
            </w:div>
            <w:div w:id="176315896">
              <w:marLeft w:val="0"/>
              <w:marRight w:val="0"/>
              <w:marTop w:val="0"/>
              <w:marBottom w:val="0"/>
              <w:divBdr>
                <w:top w:val="none" w:sz="0" w:space="0" w:color="auto"/>
                <w:left w:val="none" w:sz="0" w:space="0" w:color="auto"/>
                <w:bottom w:val="none" w:sz="0" w:space="0" w:color="auto"/>
                <w:right w:val="none" w:sz="0" w:space="0" w:color="auto"/>
              </w:divBdr>
            </w:div>
            <w:div w:id="147981291">
              <w:marLeft w:val="0"/>
              <w:marRight w:val="0"/>
              <w:marTop w:val="0"/>
              <w:marBottom w:val="0"/>
              <w:divBdr>
                <w:top w:val="none" w:sz="0" w:space="0" w:color="auto"/>
                <w:left w:val="none" w:sz="0" w:space="0" w:color="auto"/>
                <w:bottom w:val="none" w:sz="0" w:space="0" w:color="auto"/>
                <w:right w:val="none" w:sz="0" w:space="0" w:color="auto"/>
              </w:divBdr>
            </w:div>
            <w:div w:id="1078594782">
              <w:marLeft w:val="0"/>
              <w:marRight w:val="0"/>
              <w:marTop w:val="0"/>
              <w:marBottom w:val="0"/>
              <w:divBdr>
                <w:top w:val="none" w:sz="0" w:space="0" w:color="auto"/>
                <w:left w:val="none" w:sz="0" w:space="0" w:color="auto"/>
                <w:bottom w:val="none" w:sz="0" w:space="0" w:color="auto"/>
                <w:right w:val="none" w:sz="0" w:space="0" w:color="auto"/>
              </w:divBdr>
            </w:div>
            <w:div w:id="2104954544">
              <w:marLeft w:val="0"/>
              <w:marRight w:val="0"/>
              <w:marTop w:val="0"/>
              <w:marBottom w:val="0"/>
              <w:divBdr>
                <w:top w:val="none" w:sz="0" w:space="0" w:color="auto"/>
                <w:left w:val="none" w:sz="0" w:space="0" w:color="auto"/>
                <w:bottom w:val="none" w:sz="0" w:space="0" w:color="auto"/>
                <w:right w:val="none" w:sz="0" w:space="0" w:color="auto"/>
              </w:divBdr>
            </w:div>
            <w:div w:id="747045321">
              <w:marLeft w:val="0"/>
              <w:marRight w:val="0"/>
              <w:marTop w:val="0"/>
              <w:marBottom w:val="0"/>
              <w:divBdr>
                <w:top w:val="none" w:sz="0" w:space="0" w:color="auto"/>
                <w:left w:val="none" w:sz="0" w:space="0" w:color="auto"/>
                <w:bottom w:val="none" w:sz="0" w:space="0" w:color="auto"/>
                <w:right w:val="none" w:sz="0" w:space="0" w:color="auto"/>
              </w:divBdr>
            </w:div>
            <w:div w:id="90617">
              <w:marLeft w:val="0"/>
              <w:marRight w:val="0"/>
              <w:marTop w:val="0"/>
              <w:marBottom w:val="0"/>
              <w:divBdr>
                <w:top w:val="none" w:sz="0" w:space="0" w:color="auto"/>
                <w:left w:val="none" w:sz="0" w:space="0" w:color="auto"/>
                <w:bottom w:val="none" w:sz="0" w:space="0" w:color="auto"/>
                <w:right w:val="none" w:sz="0" w:space="0" w:color="auto"/>
              </w:divBdr>
            </w:div>
            <w:div w:id="776368358">
              <w:marLeft w:val="0"/>
              <w:marRight w:val="0"/>
              <w:marTop w:val="0"/>
              <w:marBottom w:val="0"/>
              <w:divBdr>
                <w:top w:val="none" w:sz="0" w:space="0" w:color="auto"/>
                <w:left w:val="none" w:sz="0" w:space="0" w:color="auto"/>
                <w:bottom w:val="none" w:sz="0" w:space="0" w:color="auto"/>
                <w:right w:val="none" w:sz="0" w:space="0" w:color="auto"/>
              </w:divBdr>
            </w:div>
            <w:div w:id="1538813028">
              <w:marLeft w:val="0"/>
              <w:marRight w:val="0"/>
              <w:marTop w:val="0"/>
              <w:marBottom w:val="0"/>
              <w:divBdr>
                <w:top w:val="none" w:sz="0" w:space="0" w:color="auto"/>
                <w:left w:val="none" w:sz="0" w:space="0" w:color="auto"/>
                <w:bottom w:val="none" w:sz="0" w:space="0" w:color="auto"/>
                <w:right w:val="none" w:sz="0" w:space="0" w:color="auto"/>
              </w:divBdr>
            </w:div>
            <w:div w:id="2095777642">
              <w:marLeft w:val="0"/>
              <w:marRight w:val="0"/>
              <w:marTop w:val="0"/>
              <w:marBottom w:val="0"/>
              <w:divBdr>
                <w:top w:val="none" w:sz="0" w:space="0" w:color="auto"/>
                <w:left w:val="none" w:sz="0" w:space="0" w:color="auto"/>
                <w:bottom w:val="none" w:sz="0" w:space="0" w:color="auto"/>
                <w:right w:val="none" w:sz="0" w:space="0" w:color="auto"/>
              </w:divBdr>
            </w:div>
            <w:div w:id="1805929017">
              <w:marLeft w:val="0"/>
              <w:marRight w:val="0"/>
              <w:marTop w:val="0"/>
              <w:marBottom w:val="0"/>
              <w:divBdr>
                <w:top w:val="none" w:sz="0" w:space="0" w:color="auto"/>
                <w:left w:val="none" w:sz="0" w:space="0" w:color="auto"/>
                <w:bottom w:val="none" w:sz="0" w:space="0" w:color="auto"/>
                <w:right w:val="none" w:sz="0" w:space="0" w:color="auto"/>
              </w:divBdr>
            </w:div>
          </w:divsChild>
        </w:div>
        <w:div w:id="1260603420">
          <w:marLeft w:val="0"/>
          <w:marRight w:val="0"/>
          <w:marTop w:val="0"/>
          <w:marBottom w:val="0"/>
          <w:divBdr>
            <w:top w:val="none" w:sz="0" w:space="0" w:color="auto"/>
            <w:left w:val="none" w:sz="0" w:space="0" w:color="auto"/>
            <w:bottom w:val="none" w:sz="0" w:space="0" w:color="auto"/>
            <w:right w:val="none" w:sz="0" w:space="0" w:color="auto"/>
          </w:divBdr>
        </w:div>
        <w:div w:id="1940134868">
          <w:marLeft w:val="0"/>
          <w:marRight w:val="0"/>
          <w:marTop w:val="0"/>
          <w:marBottom w:val="0"/>
          <w:divBdr>
            <w:top w:val="none" w:sz="0" w:space="0" w:color="auto"/>
            <w:left w:val="none" w:sz="0" w:space="0" w:color="auto"/>
            <w:bottom w:val="none" w:sz="0" w:space="0" w:color="auto"/>
            <w:right w:val="none" w:sz="0" w:space="0" w:color="auto"/>
          </w:divBdr>
        </w:div>
        <w:div w:id="417941096">
          <w:marLeft w:val="0"/>
          <w:marRight w:val="0"/>
          <w:marTop w:val="0"/>
          <w:marBottom w:val="0"/>
          <w:divBdr>
            <w:top w:val="none" w:sz="0" w:space="0" w:color="auto"/>
            <w:left w:val="none" w:sz="0" w:space="0" w:color="auto"/>
            <w:bottom w:val="none" w:sz="0" w:space="0" w:color="auto"/>
            <w:right w:val="none" w:sz="0" w:space="0" w:color="auto"/>
          </w:divBdr>
        </w:div>
        <w:div w:id="559949616">
          <w:marLeft w:val="0"/>
          <w:marRight w:val="0"/>
          <w:marTop w:val="0"/>
          <w:marBottom w:val="0"/>
          <w:divBdr>
            <w:top w:val="none" w:sz="0" w:space="0" w:color="auto"/>
            <w:left w:val="none" w:sz="0" w:space="0" w:color="auto"/>
            <w:bottom w:val="none" w:sz="0" w:space="0" w:color="auto"/>
            <w:right w:val="none" w:sz="0" w:space="0" w:color="auto"/>
          </w:divBdr>
        </w:div>
        <w:div w:id="1598713829">
          <w:marLeft w:val="0"/>
          <w:marRight w:val="0"/>
          <w:marTop w:val="0"/>
          <w:marBottom w:val="0"/>
          <w:divBdr>
            <w:top w:val="none" w:sz="0" w:space="0" w:color="auto"/>
            <w:left w:val="none" w:sz="0" w:space="0" w:color="auto"/>
            <w:bottom w:val="none" w:sz="0" w:space="0" w:color="auto"/>
            <w:right w:val="none" w:sz="0" w:space="0" w:color="auto"/>
          </w:divBdr>
          <w:divsChild>
            <w:div w:id="1836257727">
              <w:marLeft w:val="-75"/>
              <w:marRight w:val="0"/>
              <w:marTop w:val="30"/>
              <w:marBottom w:val="30"/>
              <w:divBdr>
                <w:top w:val="none" w:sz="0" w:space="0" w:color="auto"/>
                <w:left w:val="none" w:sz="0" w:space="0" w:color="auto"/>
                <w:bottom w:val="none" w:sz="0" w:space="0" w:color="auto"/>
                <w:right w:val="none" w:sz="0" w:space="0" w:color="auto"/>
              </w:divBdr>
              <w:divsChild>
                <w:div w:id="358121402">
                  <w:marLeft w:val="0"/>
                  <w:marRight w:val="0"/>
                  <w:marTop w:val="0"/>
                  <w:marBottom w:val="0"/>
                  <w:divBdr>
                    <w:top w:val="none" w:sz="0" w:space="0" w:color="auto"/>
                    <w:left w:val="none" w:sz="0" w:space="0" w:color="auto"/>
                    <w:bottom w:val="none" w:sz="0" w:space="0" w:color="auto"/>
                    <w:right w:val="none" w:sz="0" w:space="0" w:color="auto"/>
                  </w:divBdr>
                  <w:divsChild>
                    <w:div w:id="1842813184">
                      <w:marLeft w:val="0"/>
                      <w:marRight w:val="0"/>
                      <w:marTop w:val="0"/>
                      <w:marBottom w:val="0"/>
                      <w:divBdr>
                        <w:top w:val="none" w:sz="0" w:space="0" w:color="auto"/>
                        <w:left w:val="none" w:sz="0" w:space="0" w:color="auto"/>
                        <w:bottom w:val="none" w:sz="0" w:space="0" w:color="auto"/>
                        <w:right w:val="none" w:sz="0" w:space="0" w:color="auto"/>
                      </w:divBdr>
                    </w:div>
                  </w:divsChild>
                </w:div>
                <w:div w:id="240528319">
                  <w:marLeft w:val="0"/>
                  <w:marRight w:val="0"/>
                  <w:marTop w:val="0"/>
                  <w:marBottom w:val="0"/>
                  <w:divBdr>
                    <w:top w:val="none" w:sz="0" w:space="0" w:color="auto"/>
                    <w:left w:val="none" w:sz="0" w:space="0" w:color="auto"/>
                    <w:bottom w:val="none" w:sz="0" w:space="0" w:color="auto"/>
                    <w:right w:val="none" w:sz="0" w:space="0" w:color="auto"/>
                  </w:divBdr>
                  <w:divsChild>
                    <w:div w:id="72614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8640">
          <w:marLeft w:val="0"/>
          <w:marRight w:val="0"/>
          <w:marTop w:val="0"/>
          <w:marBottom w:val="0"/>
          <w:divBdr>
            <w:top w:val="none" w:sz="0" w:space="0" w:color="auto"/>
            <w:left w:val="none" w:sz="0" w:space="0" w:color="auto"/>
            <w:bottom w:val="none" w:sz="0" w:space="0" w:color="auto"/>
            <w:right w:val="none" w:sz="0" w:space="0" w:color="auto"/>
          </w:divBdr>
          <w:divsChild>
            <w:div w:id="987899989">
              <w:marLeft w:val="0"/>
              <w:marRight w:val="0"/>
              <w:marTop w:val="0"/>
              <w:marBottom w:val="0"/>
              <w:divBdr>
                <w:top w:val="none" w:sz="0" w:space="0" w:color="auto"/>
                <w:left w:val="none" w:sz="0" w:space="0" w:color="auto"/>
                <w:bottom w:val="none" w:sz="0" w:space="0" w:color="auto"/>
                <w:right w:val="none" w:sz="0" w:space="0" w:color="auto"/>
              </w:divBdr>
            </w:div>
            <w:div w:id="1455640292">
              <w:marLeft w:val="0"/>
              <w:marRight w:val="0"/>
              <w:marTop w:val="0"/>
              <w:marBottom w:val="0"/>
              <w:divBdr>
                <w:top w:val="none" w:sz="0" w:space="0" w:color="auto"/>
                <w:left w:val="none" w:sz="0" w:space="0" w:color="auto"/>
                <w:bottom w:val="none" w:sz="0" w:space="0" w:color="auto"/>
                <w:right w:val="none" w:sz="0" w:space="0" w:color="auto"/>
              </w:divBdr>
            </w:div>
            <w:div w:id="567110531">
              <w:marLeft w:val="0"/>
              <w:marRight w:val="0"/>
              <w:marTop w:val="0"/>
              <w:marBottom w:val="0"/>
              <w:divBdr>
                <w:top w:val="none" w:sz="0" w:space="0" w:color="auto"/>
                <w:left w:val="none" w:sz="0" w:space="0" w:color="auto"/>
                <w:bottom w:val="none" w:sz="0" w:space="0" w:color="auto"/>
                <w:right w:val="none" w:sz="0" w:space="0" w:color="auto"/>
              </w:divBdr>
            </w:div>
            <w:div w:id="408818616">
              <w:marLeft w:val="0"/>
              <w:marRight w:val="0"/>
              <w:marTop w:val="0"/>
              <w:marBottom w:val="0"/>
              <w:divBdr>
                <w:top w:val="none" w:sz="0" w:space="0" w:color="auto"/>
                <w:left w:val="none" w:sz="0" w:space="0" w:color="auto"/>
                <w:bottom w:val="none" w:sz="0" w:space="0" w:color="auto"/>
                <w:right w:val="none" w:sz="0" w:space="0" w:color="auto"/>
              </w:divBdr>
            </w:div>
            <w:div w:id="324162677">
              <w:marLeft w:val="0"/>
              <w:marRight w:val="0"/>
              <w:marTop w:val="0"/>
              <w:marBottom w:val="0"/>
              <w:divBdr>
                <w:top w:val="none" w:sz="0" w:space="0" w:color="auto"/>
                <w:left w:val="none" w:sz="0" w:space="0" w:color="auto"/>
                <w:bottom w:val="none" w:sz="0" w:space="0" w:color="auto"/>
                <w:right w:val="none" w:sz="0" w:space="0" w:color="auto"/>
              </w:divBdr>
            </w:div>
            <w:div w:id="937909622">
              <w:marLeft w:val="0"/>
              <w:marRight w:val="0"/>
              <w:marTop w:val="0"/>
              <w:marBottom w:val="0"/>
              <w:divBdr>
                <w:top w:val="none" w:sz="0" w:space="0" w:color="auto"/>
                <w:left w:val="none" w:sz="0" w:space="0" w:color="auto"/>
                <w:bottom w:val="none" w:sz="0" w:space="0" w:color="auto"/>
                <w:right w:val="none" w:sz="0" w:space="0" w:color="auto"/>
              </w:divBdr>
            </w:div>
            <w:div w:id="208422950">
              <w:marLeft w:val="0"/>
              <w:marRight w:val="0"/>
              <w:marTop w:val="0"/>
              <w:marBottom w:val="0"/>
              <w:divBdr>
                <w:top w:val="none" w:sz="0" w:space="0" w:color="auto"/>
                <w:left w:val="none" w:sz="0" w:space="0" w:color="auto"/>
                <w:bottom w:val="none" w:sz="0" w:space="0" w:color="auto"/>
                <w:right w:val="none" w:sz="0" w:space="0" w:color="auto"/>
              </w:divBdr>
            </w:div>
            <w:div w:id="163472236">
              <w:marLeft w:val="0"/>
              <w:marRight w:val="0"/>
              <w:marTop w:val="0"/>
              <w:marBottom w:val="0"/>
              <w:divBdr>
                <w:top w:val="none" w:sz="0" w:space="0" w:color="auto"/>
                <w:left w:val="none" w:sz="0" w:space="0" w:color="auto"/>
                <w:bottom w:val="none" w:sz="0" w:space="0" w:color="auto"/>
                <w:right w:val="none" w:sz="0" w:space="0" w:color="auto"/>
              </w:divBdr>
            </w:div>
            <w:div w:id="1175923400">
              <w:marLeft w:val="0"/>
              <w:marRight w:val="0"/>
              <w:marTop w:val="0"/>
              <w:marBottom w:val="0"/>
              <w:divBdr>
                <w:top w:val="none" w:sz="0" w:space="0" w:color="auto"/>
                <w:left w:val="none" w:sz="0" w:space="0" w:color="auto"/>
                <w:bottom w:val="none" w:sz="0" w:space="0" w:color="auto"/>
                <w:right w:val="none" w:sz="0" w:space="0" w:color="auto"/>
              </w:divBdr>
            </w:div>
            <w:div w:id="1522936180">
              <w:marLeft w:val="0"/>
              <w:marRight w:val="0"/>
              <w:marTop w:val="0"/>
              <w:marBottom w:val="0"/>
              <w:divBdr>
                <w:top w:val="none" w:sz="0" w:space="0" w:color="auto"/>
                <w:left w:val="none" w:sz="0" w:space="0" w:color="auto"/>
                <w:bottom w:val="none" w:sz="0" w:space="0" w:color="auto"/>
                <w:right w:val="none" w:sz="0" w:space="0" w:color="auto"/>
              </w:divBdr>
            </w:div>
            <w:div w:id="840201553">
              <w:marLeft w:val="0"/>
              <w:marRight w:val="0"/>
              <w:marTop w:val="0"/>
              <w:marBottom w:val="0"/>
              <w:divBdr>
                <w:top w:val="none" w:sz="0" w:space="0" w:color="auto"/>
                <w:left w:val="none" w:sz="0" w:space="0" w:color="auto"/>
                <w:bottom w:val="none" w:sz="0" w:space="0" w:color="auto"/>
                <w:right w:val="none" w:sz="0" w:space="0" w:color="auto"/>
              </w:divBdr>
            </w:div>
            <w:div w:id="1357344524">
              <w:marLeft w:val="0"/>
              <w:marRight w:val="0"/>
              <w:marTop w:val="0"/>
              <w:marBottom w:val="0"/>
              <w:divBdr>
                <w:top w:val="none" w:sz="0" w:space="0" w:color="auto"/>
                <w:left w:val="none" w:sz="0" w:space="0" w:color="auto"/>
                <w:bottom w:val="none" w:sz="0" w:space="0" w:color="auto"/>
                <w:right w:val="none" w:sz="0" w:space="0" w:color="auto"/>
              </w:divBdr>
            </w:div>
            <w:div w:id="916742390">
              <w:marLeft w:val="0"/>
              <w:marRight w:val="0"/>
              <w:marTop w:val="0"/>
              <w:marBottom w:val="0"/>
              <w:divBdr>
                <w:top w:val="none" w:sz="0" w:space="0" w:color="auto"/>
                <w:left w:val="none" w:sz="0" w:space="0" w:color="auto"/>
                <w:bottom w:val="none" w:sz="0" w:space="0" w:color="auto"/>
                <w:right w:val="none" w:sz="0" w:space="0" w:color="auto"/>
              </w:divBdr>
            </w:div>
            <w:div w:id="1907179983">
              <w:marLeft w:val="0"/>
              <w:marRight w:val="0"/>
              <w:marTop w:val="0"/>
              <w:marBottom w:val="0"/>
              <w:divBdr>
                <w:top w:val="none" w:sz="0" w:space="0" w:color="auto"/>
                <w:left w:val="none" w:sz="0" w:space="0" w:color="auto"/>
                <w:bottom w:val="none" w:sz="0" w:space="0" w:color="auto"/>
                <w:right w:val="none" w:sz="0" w:space="0" w:color="auto"/>
              </w:divBdr>
            </w:div>
            <w:div w:id="1305280594">
              <w:marLeft w:val="0"/>
              <w:marRight w:val="0"/>
              <w:marTop w:val="0"/>
              <w:marBottom w:val="0"/>
              <w:divBdr>
                <w:top w:val="none" w:sz="0" w:space="0" w:color="auto"/>
                <w:left w:val="none" w:sz="0" w:space="0" w:color="auto"/>
                <w:bottom w:val="none" w:sz="0" w:space="0" w:color="auto"/>
                <w:right w:val="none" w:sz="0" w:space="0" w:color="auto"/>
              </w:divBdr>
            </w:div>
            <w:div w:id="1685550696">
              <w:marLeft w:val="0"/>
              <w:marRight w:val="0"/>
              <w:marTop w:val="0"/>
              <w:marBottom w:val="0"/>
              <w:divBdr>
                <w:top w:val="none" w:sz="0" w:space="0" w:color="auto"/>
                <w:left w:val="none" w:sz="0" w:space="0" w:color="auto"/>
                <w:bottom w:val="none" w:sz="0" w:space="0" w:color="auto"/>
                <w:right w:val="none" w:sz="0" w:space="0" w:color="auto"/>
              </w:divBdr>
            </w:div>
            <w:div w:id="604848909">
              <w:marLeft w:val="0"/>
              <w:marRight w:val="0"/>
              <w:marTop w:val="0"/>
              <w:marBottom w:val="0"/>
              <w:divBdr>
                <w:top w:val="none" w:sz="0" w:space="0" w:color="auto"/>
                <w:left w:val="none" w:sz="0" w:space="0" w:color="auto"/>
                <w:bottom w:val="none" w:sz="0" w:space="0" w:color="auto"/>
                <w:right w:val="none" w:sz="0" w:space="0" w:color="auto"/>
              </w:divBdr>
            </w:div>
            <w:div w:id="1535845844">
              <w:marLeft w:val="0"/>
              <w:marRight w:val="0"/>
              <w:marTop w:val="0"/>
              <w:marBottom w:val="0"/>
              <w:divBdr>
                <w:top w:val="none" w:sz="0" w:space="0" w:color="auto"/>
                <w:left w:val="none" w:sz="0" w:space="0" w:color="auto"/>
                <w:bottom w:val="none" w:sz="0" w:space="0" w:color="auto"/>
                <w:right w:val="none" w:sz="0" w:space="0" w:color="auto"/>
              </w:divBdr>
            </w:div>
            <w:div w:id="1197544279">
              <w:marLeft w:val="0"/>
              <w:marRight w:val="0"/>
              <w:marTop w:val="0"/>
              <w:marBottom w:val="0"/>
              <w:divBdr>
                <w:top w:val="none" w:sz="0" w:space="0" w:color="auto"/>
                <w:left w:val="none" w:sz="0" w:space="0" w:color="auto"/>
                <w:bottom w:val="none" w:sz="0" w:space="0" w:color="auto"/>
                <w:right w:val="none" w:sz="0" w:space="0" w:color="auto"/>
              </w:divBdr>
            </w:div>
            <w:div w:id="2075467352">
              <w:marLeft w:val="0"/>
              <w:marRight w:val="0"/>
              <w:marTop w:val="0"/>
              <w:marBottom w:val="0"/>
              <w:divBdr>
                <w:top w:val="none" w:sz="0" w:space="0" w:color="auto"/>
                <w:left w:val="none" w:sz="0" w:space="0" w:color="auto"/>
                <w:bottom w:val="none" w:sz="0" w:space="0" w:color="auto"/>
                <w:right w:val="none" w:sz="0" w:space="0" w:color="auto"/>
              </w:divBdr>
            </w:div>
          </w:divsChild>
        </w:div>
        <w:div w:id="1578249319">
          <w:marLeft w:val="0"/>
          <w:marRight w:val="0"/>
          <w:marTop w:val="0"/>
          <w:marBottom w:val="0"/>
          <w:divBdr>
            <w:top w:val="none" w:sz="0" w:space="0" w:color="auto"/>
            <w:left w:val="none" w:sz="0" w:space="0" w:color="auto"/>
            <w:bottom w:val="none" w:sz="0" w:space="0" w:color="auto"/>
            <w:right w:val="none" w:sz="0" w:space="0" w:color="auto"/>
          </w:divBdr>
          <w:divsChild>
            <w:div w:id="1995334170">
              <w:marLeft w:val="0"/>
              <w:marRight w:val="0"/>
              <w:marTop w:val="0"/>
              <w:marBottom w:val="0"/>
              <w:divBdr>
                <w:top w:val="none" w:sz="0" w:space="0" w:color="auto"/>
                <w:left w:val="none" w:sz="0" w:space="0" w:color="auto"/>
                <w:bottom w:val="none" w:sz="0" w:space="0" w:color="auto"/>
                <w:right w:val="none" w:sz="0" w:space="0" w:color="auto"/>
              </w:divBdr>
            </w:div>
            <w:div w:id="385765516">
              <w:marLeft w:val="0"/>
              <w:marRight w:val="0"/>
              <w:marTop w:val="0"/>
              <w:marBottom w:val="0"/>
              <w:divBdr>
                <w:top w:val="none" w:sz="0" w:space="0" w:color="auto"/>
                <w:left w:val="none" w:sz="0" w:space="0" w:color="auto"/>
                <w:bottom w:val="none" w:sz="0" w:space="0" w:color="auto"/>
                <w:right w:val="none" w:sz="0" w:space="0" w:color="auto"/>
              </w:divBdr>
            </w:div>
            <w:div w:id="678502819">
              <w:marLeft w:val="0"/>
              <w:marRight w:val="0"/>
              <w:marTop w:val="0"/>
              <w:marBottom w:val="0"/>
              <w:divBdr>
                <w:top w:val="none" w:sz="0" w:space="0" w:color="auto"/>
                <w:left w:val="none" w:sz="0" w:space="0" w:color="auto"/>
                <w:bottom w:val="none" w:sz="0" w:space="0" w:color="auto"/>
                <w:right w:val="none" w:sz="0" w:space="0" w:color="auto"/>
              </w:divBdr>
            </w:div>
            <w:div w:id="229268054">
              <w:marLeft w:val="0"/>
              <w:marRight w:val="0"/>
              <w:marTop w:val="0"/>
              <w:marBottom w:val="0"/>
              <w:divBdr>
                <w:top w:val="none" w:sz="0" w:space="0" w:color="auto"/>
                <w:left w:val="none" w:sz="0" w:space="0" w:color="auto"/>
                <w:bottom w:val="none" w:sz="0" w:space="0" w:color="auto"/>
                <w:right w:val="none" w:sz="0" w:space="0" w:color="auto"/>
              </w:divBdr>
            </w:div>
            <w:div w:id="1234436342">
              <w:marLeft w:val="0"/>
              <w:marRight w:val="0"/>
              <w:marTop w:val="0"/>
              <w:marBottom w:val="0"/>
              <w:divBdr>
                <w:top w:val="none" w:sz="0" w:space="0" w:color="auto"/>
                <w:left w:val="none" w:sz="0" w:space="0" w:color="auto"/>
                <w:bottom w:val="none" w:sz="0" w:space="0" w:color="auto"/>
                <w:right w:val="none" w:sz="0" w:space="0" w:color="auto"/>
              </w:divBdr>
            </w:div>
            <w:div w:id="1501657973">
              <w:marLeft w:val="0"/>
              <w:marRight w:val="0"/>
              <w:marTop w:val="0"/>
              <w:marBottom w:val="0"/>
              <w:divBdr>
                <w:top w:val="none" w:sz="0" w:space="0" w:color="auto"/>
                <w:left w:val="none" w:sz="0" w:space="0" w:color="auto"/>
                <w:bottom w:val="none" w:sz="0" w:space="0" w:color="auto"/>
                <w:right w:val="none" w:sz="0" w:space="0" w:color="auto"/>
              </w:divBdr>
            </w:div>
            <w:div w:id="1826387545">
              <w:marLeft w:val="0"/>
              <w:marRight w:val="0"/>
              <w:marTop w:val="0"/>
              <w:marBottom w:val="0"/>
              <w:divBdr>
                <w:top w:val="none" w:sz="0" w:space="0" w:color="auto"/>
                <w:left w:val="none" w:sz="0" w:space="0" w:color="auto"/>
                <w:bottom w:val="none" w:sz="0" w:space="0" w:color="auto"/>
                <w:right w:val="none" w:sz="0" w:space="0" w:color="auto"/>
              </w:divBdr>
            </w:div>
            <w:div w:id="2053185511">
              <w:marLeft w:val="0"/>
              <w:marRight w:val="0"/>
              <w:marTop w:val="0"/>
              <w:marBottom w:val="0"/>
              <w:divBdr>
                <w:top w:val="none" w:sz="0" w:space="0" w:color="auto"/>
                <w:left w:val="none" w:sz="0" w:space="0" w:color="auto"/>
                <w:bottom w:val="none" w:sz="0" w:space="0" w:color="auto"/>
                <w:right w:val="none" w:sz="0" w:space="0" w:color="auto"/>
              </w:divBdr>
            </w:div>
            <w:div w:id="1488399205">
              <w:marLeft w:val="0"/>
              <w:marRight w:val="0"/>
              <w:marTop w:val="0"/>
              <w:marBottom w:val="0"/>
              <w:divBdr>
                <w:top w:val="none" w:sz="0" w:space="0" w:color="auto"/>
                <w:left w:val="none" w:sz="0" w:space="0" w:color="auto"/>
                <w:bottom w:val="none" w:sz="0" w:space="0" w:color="auto"/>
                <w:right w:val="none" w:sz="0" w:space="0" w:color="auto"/>
              </w:divBdr>
            </w:div>
            <w:div w:id="2080471768">
              <w:marLeft w:val="0"/>
              <w:marRight w:val="0"/>
              <w:marTop w:val="0"/>
              <w:marBottom w:val="0"/>
              <w:divBdr>
                <w:top w:val="none" w:sz="0" w:space="0" w:color="auto"/>
                <w:left w:val="none" w:sz="0" w:space="0" w:color="auto"/>
                <w:bottom w:val="none" w:sz="0" w:space="0" w:color="auto"/>
                <w:right w:val="none" w:sz="0" w:space="0" w:color="auto"/>
              </w:divBdr>
            </w:div>
            <w:div w:id="497699359">
              <w:marLeft w:val="0"/>
              <w:marRight w:val="0"/>
              <w:marTop w:val="0"/>
              <w:marBottom w:val="0"/>
              <w:divBdr>
                <w:top w:val="none" w:sz="0" w:space="0" w:color="auto"/>
                <w:left w:val="none" w:sz="0" w:space="0" w:color="auto"/>
                <w:bottom w:val="none" w:sz="0" w:space="0" w:color="auto"/>
                <w:right w:val="none" w:sz="0" w:space="0" w:color="auto"/>
              </w:divBdr>
            </w:div>
            <w:div w:id="1378624566">
              <w:marLeft w:val="0"/>
              <w:marRight w:val="0"/>
              <w:marTop w:val="0"/>
              <w:marBottom w:val="0"/>
              <w:divBdr>
                <w:top w:val="none" w:sz="0" w:space="0" w:color="auto"/>
                <w:left w:val="none" w:sz="0" w:space="0" w:color="auto"/>
                <w:bottom w:val="none" w:sz="0" w:space="0" w:color="auto"/>
                <w:right w:val="none" w:sz="0" w:space="0" w:color="auto"/>
              </w:divBdr>
            </w:div>
            <w:div w:id="588776759">
              <w:marLeft w:val="0"/>
              <w:marRight w:val="0"/>
              <w:marTop w:val="0"/>
              <w:marBottom w:val="0"/>
              <w:divBdr>
                <w:top w:val="none" w:sz="0" w:space="0" w:color="auto"/>
                <w:left w:val="none" w:sz="0" w:space="0" w:color="auto"/>
                <w:bottom w:val="none" w:sz="0" w:space="0" w:color="auto"/>
                <w:right w:val="none" w:sz="0" w:space="0" w:color="auto"/>
              </w:divBdr>
            </w:div>
            <w:div w:id="255939456">
              <w:marLeft w:val="0"/>
              <w:marRight w:val="0"/>
              <w:marTop w:val="0"/>
              <w:marBottom w:val="0"/>
              <w:divBdr>
                <w:top w:val="none" w:sz="0" w:space="0" w:color="auto"/>
                <w:left w:val="none" w:sz="0" w:space="0" w:color="auto"/>
                <w:bottom w:val="none" w:sz="0" w:space="0" w:color="auto"/>
                <w:right w:val="none" w:sz="0" w:space="0" w:color="auto"/>
              </w:divBdr>
            </w:div>
            <w:div w:id="35665847">
              <w:marLeft w:val="0"/>
              <w:marRight w:val="0"/>
              <w:marTop w:val="0"/>
              <w:marBottom w:val="0"/>
              <w:divBdr>
                <w:top w:val="none" w:sz="0" w:space="0" w:color="auto"/>
                <w:left w:val="none" w:sz="0" w:space="0" w:color="auto"/>
                <w:bottom w:val="none" w:sz="0" w:space="0" w:color="auto"/>
                <w:right w:val="none" w:sz="0" w:space="0" w:color="auto"/>
              </w:divBdr>
            </w:div>
            <w:div w:id="1915355731">
              <w:marLeft w:val="0"/>
              <w:marRight w:val="0"/>
              <w:marTop w:val="0"/>
              <w:marBottom w:val="0"/>
              <w:divBdr>
                <w:top w:val="none" w:sz="0" w:space="0" w:color="auto"/>
                <w:left w:val="none" w:sz="0" w:space="0" w:color="auto"/>
                <w:bottom w:val="none" w:sz="0" w:space="0" w:color="auto"/>
                <w:right w:val="none" w:sz="0" w:space="0" w:color="auto"/>
              </w:divBdr>
            </w:div>
            <w:div w:id="757412203">
              <w:marLeft w:val="0"/>
              <w:marRight w:val="0"/>
              <w:marTop w:val="0"/>
              <w:marBottom w:val="0"/>
              <w:divBdr>
                <w:top w:val="none" w:sz="0" w:space="0" w:color="auto"/>
                <w:left w:val="none" w:sz="0" w:space="0" w:color="auto"/>
                <w:bottom w:val="none" w:sz="0" w:space="0" w:color="auto"/>
                <w:right w:val="none" w:sz="0" w:space="0" w:color="auto"/>
              </w:divBdr>
            </w:div>
            <w:div w:id="1586762630">
              <w:marLeft w:val="0"/>
              <w:marRight w:val="0"/>
              <w:marTop w:val="0"/>
              <w:marBottom w:val="0"/>
              <w:divBdr>
                <w:top w:val="none" w:sz="0" w:space="0" w:color="auto"/>
                <w:left w:val="none" w:sz="0" w:space="0" w:color="auto"/>
                <w:bottom w:val="none" w:sz="0" w:space="0" w:color="auto"/>
                <w:right w:val="none" w:sz="0" w:space="0" w:color="auto"/>
              </w:divBdr>
            </w:div>
            <w:div w:id="2117172600">
              <w:marLeft w:val="0"/>
              <w:marRight w:val="0"/>
              <w:marTop w:val="0"/>
              <w:marBottom w:val="0"/>
              <w:divBdr>
                <w:top w:val="none" w:sz="0" w:space="0" w:color="auto"/>
                <w:left w:val="none" w:sz="0" w:space="0" w:color="auto"/>
                <w:bottom w:val="none" w:sz="0" w:space="0" w:color="auto"/>
                <w:right w:val="none" w:sz="0" w:space="0" w:color="auto"/>
              </w:divBdr>
            </w:div>
            <w:div w:id="60490604">
              <w:marLeft w:val="0"/>
              <w:marRight w:val="0"/>
              <w:marTop w:val="0"/>
              <w:marBottom w:val="0"/>
              <w:divBdr>
                <w:top w:val="none" w:sz="0" w:space="0" w:color="auto"/>
                <w:left w:val="none" w:sz="0" w:space="0" w:color="auto"/>
                <w:bottom w:val="none" w:sz="0" w:space="0" w:color="auto"/>
                <w:right w:val="none" w:sz="0" w:space="0" w:color="auto"/>
              </w:divBdr>
            </w:div>
          </w:divsChild>
        </w:div>
        <w:div w:id="221790061">
          <w:marLeft w:val="0"/>
          <w:marRight w:val="0"/>
          <w:marTop w:val="0"/>
          <w:marBottom w:val="0"/>
          <w:divBdr>
            <w:top w:val="none" w:sz="0" w:space="0" w:color="auto"/>
            <w:left w:val="none" w:sz="0" w:space="0" w:color="auto"/>
            <w:bottom w:val="none" w:sz="0" w:space="0" w:color="auto"/>
            <w:right w:val="none" w:sz="0" w:space="0" w:color="auto"/>
          </w:divBdr>
        </w:div>
        <w:div w:id="1500923794">
          <w:marLeft w:val="0"/>
          <w:marRight w:val="0"/>
          <w:marTop w:val="0"/>
          <w:marBottom w:val="0"/>
          <w:divBdr>
            <w:top w:val="none" w:sz="0" w:space="0" w:color="auto"/>
            <w:left w:val="none" w:sz="0" w:space="0" w:color="auto"/>
            <w:bottom w:val="none" w:sz="0" w:space="0" w:color="auto"/>
            <w:right w:val="none" w:sz="0" w:space="0" w:color="auto"/>
          </w:divBdr>
        </w:div>
        <w:div w:id="953173947">
          <w:marLeft w:val="0"/>
          <w:marRight w:val="0"/>
          <w:marTop w:val="0"/>
          <w:marBottom w:val="0"/>
          <w:divBdr>
            <w:top w:val="none" w:sz="0" w:space="0" w:color="auto"/>
            <w:left w:val="none" w:sz="0" w:space="0" w:color="auto"/>
            <w:bottom w:val="none" w:sz="0" w:space="0" w:color="auto"/>
            <w:right w:val="none" w:sz="0" w:space="0" w:color="auto"/>
          </w:divBdr>
        </w:div>
        <w:div w:id="1908687306">
          <w:marLeft w:val="0"/>
          <w:marRight w:val="0"/>
          <w:marTop w:val="0"/>
          <w:marBottom w:val="0"/>
          <w:divBdr>
            <w:top w:val="none" w:sz="0" w:space="0" w:color="auto"/>
            <w:left w:val="none" w:sz="0" w:space="0" w:color="auto"/>
            <w:bottom w:val="none" w:sz="0" w:space="0" w:color="auto"/>
            <w:right w:val="none" w:sz="0" w:space="0" w:color="auto"/>
          </w:divBdr>
        </w:div>
        <w:div w:id="41440348">
          <w:marLeft w:val="0"/>
          <w:marRight w:val="0"/>
          <w:marTop w:val="0"/>
          <w:marBottom w:val="0"/>
          <w:divBdr>
            <w:top w:val="none" w:sz="0" w:space="0" w:color="auto"/>
            <w:left w:val="none" w:sz="0" w:space="0" w:color="auto"/>
            <w:bottom w:val="none" w:sz="0" w:space="0" w:color="auto"/>
            <w:right w:val="none" w:sz="0" w:space="0" w:color="auto"/>
          </w:divBdr>
        </w:div>
        <w:div w:id="1680501413">
          <w:marLeft w:val="0"/>
          <w:marRight w:val="0"/>
          <w:marTop w:val="0"/>
          <w:marBottom w:val="0"/>
          <w:divBdr>
            <w:top w:val="none" w:sz="0" w:space="0" w:color="auto"/>
            <w:left w:val="none" w:sz="0" w:space="0" w:color="auto"/>
            <w:bottom w:val="none" w:sz="0" w:space="0" w:color="auto"/>
            <w:right w:val="none" w:sz="0" w:space="0" w:color="auto"/>
          </w:divBdr>
        </w:div>
        <w:div w:id="1653094431">
          <w:marLeft w:val="0"/>
          <w:marRight w:val="0"/>
          <w:marTop w:val="0"/>
          <w:marBottom w:val="0"/>
          <w:divBdr>
            <w:top w:val="none" w:sz="0" w:space="0" w:color="auto"/>
            <w:left w:val="none" w:sz="0" w:space="0" w:color="auto"/>
            <w:bottom w:val="none" w:sz="0" w:space="0" w:color="auto"/>
            <w:right w:val="none" w:sz="0" w:space="0" w:color="auto"/>
          </w:divBdr>
        </w:div>
        <w:div w:id="654450486">
          <w:marLeft w:val="0"/>
          <w:marRight w:val="0"/>
          <w:marTop w:val="0"/>
          <w:marBottom w:val="0"/>
          <w:divBdr>
            <w:top w:val="none" w:sz="0" w:space="0" w:color="auto"/>
            <w:left w:val="none" w:sz="0" w:space="0" w:color="auto"/>
            <w:bottom w:val="none" w:sz="0" w:space="0" w:color="auto"/>
            <w:right w:val="none" w:sz="0" w:space="0" w:color="auto"/>
          </w:divBdr>
        </w:div>
        <w:div w:id="1642078085">
          <w:marLeft w:val="0"/>
          <w:marRight w:val="0"/>
          <w:marTop w:val="0"/>
          <w:marBottom w:val="0"/>
          <w:divBdr>
            <w:top w:val="none" w:sz="0" w:space="0" w:color="auto"/>
            <w:left w:val="none" w:sz="0" w:space="0" w:color="auto"/>
            <w:bottom w:val="none" w:sz="0" w:space="0" w:color="auto"/>
            <w:right w:val="none" w:sz="0" w:space="0" w:color="auto"/>
          </w:divBdr>
        </w:div>
        <w:div w:id="1392118565">
          <w:marLeft w:val="0"/>
          <w:marRight w:val="0"/>
          <w:marTop w:val="0"/>
          <w:marBottom w:val="0"/>
          <w:divBdr>
            <w:top w:val="none" w:sz="0" w:space="0" w:color="auto"/>
            <w:left w:val="none" w:sz="0" w:space="0" w:color="auto"/>
            <w:bottom w:val="none" w:sz="0" w:space="0" w:color="auto"/>
            <w:right w:val="none" w:sz="0" w:space="0" w:color="auto"/>
          </w:divBdr>
        </w:div>
        <w:div w:id="131556836">
          <w:marLeft w:val="0"/>
          <w:marRight w:val="0"/>
          <w:marTop w:val="0"/>
          <w:marBottom w:val="0"/>
          <w:divBdr>
            <w:top w:val="none" w:sz="0" w:space="0" w:color="auto"/>
            <w:left w:val="none" w:sz="0" w:space="0" w:color="auto"/>
            <w:bottom w:val="none" w:sz="0" w:space="0" w:color="auto"/>
            <w:right w:val="none" w:sz="0" w:space="0" w:color="auto"/>
          </w:divBdr>
        </w:div>
        <w:div w:id="2103992508">
          <w:marLeft w:val="0"/>
          <w:marRight w:val="0"/>
          <w:marTop w:val="0"/>
          <w:marBottom w:val="0"/>
          <w:divBdr>
            <w:top w:val="none" w:sz="0" w:space="0" w:color="auto"/>
            <w:left w:val="none" w:sz="0" w:space="0" w:color="auto"/>
            <w:bottom w:val="none" w:sz="0" w:space="0" w:color="auto"/>
            <w:right w:val="none" w:sz="0" w:space="0" w:color="auto"/>
          </w:divBdr>
        </w:div>
        <w:div w:id="602035627">
          <w:marLeft w:val="0"/>
          <w:marRight w:val="0"/>
          <w:marTop w:val="0"/>
          <w:marBottom w:val="0"/>
          <w:divBdr>
            <w:top w:val="none" w:sz="0" w:space="0" w:color="auto"/>
            <w:left w:val="none" w:sz="0" w:space="0" w:color="auto"/>
            <w:bottom w:val="none" w:sz="0" w:space="0" w:color="auto"/>
            <w:right w:val="none" w:sz="0" w:space="0" w:color="auto"/>
          </w:divBdr>
        </w:div>
        <w:div w:id="558131053">
          <w:marLeft w:val="0"/>
          <w:marRight w:val="0"/>
          <w:marTop w:val="0"/>
          <w:marBottom w:val="0"/>
          <w:divBdr>
            <w:top w:val="none" w:sz="0" w:space="0" w:color="auto"/>
            <w:left w:val="none" w:sz="0" w:space="0" w:color="auto"/>
            <w:bottom w:val="none" w:sz="0" w:space="0" w:color="auto"/>
            <w:right w:val="none" w:sz="0" w:space="0" w:color="auto"/>
          </w:divBdr>
        </w:div>
        <w:div w:id="1881824086">
          <w:marLeft w:val="0"/>
          <w:marRight w:val="0"/>
          <w:marTop w:val="0"/>
          <w:marBottom w:val="0"/>
          <w:divBdr>
            <w:top w:val="none" w:sz="0" w:space="0" w:color="auto"/>
            <w:left w:val="none" w:sz="0" w:space="0" w:color="auto"/>
            <w:bottom w:val="none" w:sz="0" w:space="0" w:color="auto"/>
            <w:right w:val="none" w:sz="0" w:space="0" w:color="auto"/>
          </w:divBdr>
        </w:div>
        <w:div w:id="435290521">
          <w:marLeft w:val="0"/>
          <w:marRight w:val="0"/>
          <w:marTop w:val="0"/>
          <w:marBottom w:val="0"/>
          <w:divBdr>
            <w:top w:val="none" w:sz="0" w:space="0" w:color="auto"/>
            <w:left w:val="none" w:sz="0" w:space="0" w:color="auto"/>
            <w:bottom w:val="none" w:sz="0" w:space="0" w:color="auto"/>
            <w:right w:val="none" w:sz="0" w:space="0" w:color="auto"/>
          </w:divBdr>
        </w:div>
        <w:div w:id="1705517042">
          <w:marLeft w:val="0"/>
          <w:marRight w:val="0"/>
          <w:marTop w:val="0"/>
          <w:marBottom w:val="0"/>
          <w:divBdr>
            <w:top w:val="none" w:sz="0" w:space="0" w:color="auto"/>
            <w:left w:val="none" w:sz="0" w:space="0" w:color="auto"/>
            <w:bottom w:val="none" w:sz="0" w:space="0" w:color="auto"/>
            <w:right w:val="none" w:sz="0" w:space="0" w:color="auto"/>
          </w:divBdr>
        </w:div>
        <w:div w:id="414328558">
          <w:marLeft w:val="0"/>
          <w:marRight w:val="0"/>
          <w:marTop w:val="0"/>
          <w:marBottom w:val="0"/>
          <w:divBdr>
            <w:top w:val="none" w:sz="0" w:space="0" w:color="auto"/>
            <w:left w:val="none" w:sz="0" w:space="0" w:color="auto"/>
            <w:bottom w:val="none" w:sz="0" w:space="0" w:color="auto"/>
            <w:right w:val="none" w:sz="0" w:space="0" w:color="auto"/>
          </w:divBdr>
        </w:div>
        <w:div w:id="12340906">
          <w:marLeft w:val="0"/>
          <w:marRight w:val="0"/>
          <w:marTop w:val="0"/>
          <w:marBottom w:val="0"/>
          <w:divBdr>
            <w:top w:val="none" w:sz="0" w:space="0" w:color="auto"/>
            <w:left w:val="none" w:sz="0" w:space="0" w:color="auto"/>
            <w:bottom w:val="none" w:sz="0" w:space="0" w:color="auto"/>
            <w:right w:val="none" w:sz="0" w:space="0" w:color="auto"/>
          </w:divBdr>
        </w:div>
        <w:div w:id="1642729066">
          <w:marLeft w:val="0"/>
          <w:marRight w:val="0"/>
          <w:marTop w:val="0"/>
          <w:marBottom w:val="0"/>
          <w:divBdr>
            <w:top w:val="none" w:sz="0" w:space="0" w:color="auto"/>
            <w:left w:val="none" w:sz="0" w:space="0" w:color="auto"/>
            <w:bottom w:val="none" w:sz="0" w:space="0" w:color="auto"/>
            <w:right w:val="none" w:sz="0" w:space="0" w:color="auto"/>
          </w:divBdr>
        </w:div>
        <w:div w:id="2117360665">
          <w:marLeft w:val="0"/>
          <w:marRight w:val="0"/>
          <w:marTop w:val="0"/>
          <w:marBottom w:val="0"/>
          <w:divBdr>
            <w:top w:val="none" w:sz="0" w:space="0" w:color="auto"/>
            <w:left w:val="none" w:sz="0" w:space="0" w:color="auto"/>
            <w:bottom w:val="none" w:sz="0" w:space="0" w:color="auto"/>
            <w:right w:val="none" w:sz="0" w:space="0" w:color="auto"/>
          </w:divBdr>
        </w:div>
        <w:div w:id="1152597551">
          <w:marLeft w:val="0"/>
          <w:marRight w:val="0"/>
          <w:marTop w:val="0"/>
          <w:marBottom w:val="0"/>
          <w:divBdr>
            <w:top w:val="none" w:sz="0" w:space="0" w:color="auto"/>
            <w:left w:val="none" w:sz="0" w:space="0" w:color="auto"/>
            <w:bottom w:val="none" w:sz="0" w:space="0" w:color="auto"/>
            <w:right w:val="none" w:sz="0" w:space="0" w:color="auto"/>
          </w:divBdr>
        </w:div>
        <w:div w:id="604270952">
          <w:marLeft w:val="0"/>
          <w:marRight w:val="0"/>
          <w:marTop w:val="0"/>
          <w:marBottom w:val="0"/>
          <w:divBdr>
            <w:top w:val="none" w:sz="0" w:space="0" w:color="auto"/>
            <w:left w:val="none" w:sz="0" w:space="0" w:color="auto"/>
            <w:bottom w:val="none" w:sz="0" w:space="0" w:color="auto"/>
            <w:right w:val="none" w:sz="0" w:space="0" w:color="auto"/>
          </w:divBdr>
        </w:div>
        <w:div w:id="1480684357">
          <w:marLeft w:val="0"/>
          <w:marRight w:val="0"/>
          <w:marTop w:val="0"/>
          <w:marBottom w:val="0"/>
          <w:divBdr>
            <w:top w:val="none" w:sz="0" w:space="0" w:color="auto"/>
            <w:left w:val="none" w:sz="0" w:space="0" w:color="auto"/>
            <w:bottom w:val="none" w:sz="0" w:space="0" w:color="auto"/>
            <w:right w:val="none" w:sz="0" w:space="0" w:color="auto"/>
          </w:divBdr>
        </w:div>
        <w:div w:id="909271909">
          <w:marLeft w:val="0"/>
          <w:marRight w:val="0"/>
          <w:marTop w:val="0"/>
          <w:marBottom w:val="0"/>
          <w:divBdr>
            <w:top w:val="none" w:sz="0" w:space="0" w:color="auto"/>
            <w:left w:val="none" w:sz="0" w:space="0" w:color="auto"/>
            <w:bottom w:val="none" w:sz="0" w:space="0" w:color="auto"/>
            <w:right w:val="none" w:sz="0" w:space="0" w:color="auto"/>
          </w:divBdr>
        </w:div>
        <w:div w:id="1074888218">
          <w:marLeft w:val="0"/>
          <w:marRight w:val="0"/>
          <w:marTop w:val="0"/>
          <w:marBottom w:val="0"/>
          <w:divBdr>
            <w:top w:val="none" w:sz="0" w:space="0" w:color="auto"/>
            <w:left w:val="none" w:sz="0" w:space="0" w:color="auto"/>
            <w:bottom w:val="none" w:sz="0" w:space="0" w:color="auto"/>
            <w:right w:val="none" w:sz="0" w:space="0" w:color="auto"/>
          </w:divBdr>
        </w:div>
        <w:div w:id="1213736665">
          <w:marLeft w:val="0"/>
          <w:marRight w:val="0"/>
          <w:marTop w:val="0"/>
          <w:marBottom w:val="0"/>
          <w:divBdr>
            <w:top w:val="none" w:sz="0" w:space="0" w:color="auto"/>
            <w:left w:val="none" w:sz="0" w:space="0" w:color="auto"/>
            <w:bottom w:val="none" w:sz="0" w:space="0" w:color="auto"/>
            <w:right w:val="none" w:sz="0" w:space="0" w:color="auto"/>
          </w:divBdr>
        </w:div>
        <w:div w:id="1689215734">
          <w:marLeft w:val="0"/>
          <w:marRight w:val="0"/>
          <w:marTop w:val="0"/>
          <w:marBottom w:val="0"/>
          <w:divBdr>
            <w:top w:val="none" w:sz="0" w:space="0" w:color="auto"/>
            <w:left w:val="none" w:sz="0" w:space="0" w:color="auto"/>
            <w:bottom w:val="none" w:sz="0" w:space="0" w:color="auto"/>
            <w:right w:val="none" w:sz="0" w:space="0" w:color="auto"/>
          </w:divBdr>
        </w:div>
        <w:div w:id="522789042">
          <w:marLeft w:val="0"/>
          <w:marRight w:val="0"/>
          <w:marTop w:val="0"/>
          <w:marBottom w:val="0"/>
          <w:divBdr>
            <w:top w:val="none" w:sz="0" w:space="0" w:color="auto"/>
            <w:left w:val="none" w:sz="0" w:space="0" w:color="auto"/>
            <w:bottom w:val="none" w:sz="0" w:space="0" w:color="auto"/>
            <w:right w:val="none" w:sz="0" w:space="0" w:color="auto"/>
          </w:divBdr>
        </w:div>
        <w:div w:id="1387796875">
          <w:marLeft w:val="0"/>
          <w:marRight w:val="0"/>
          <w:marTop w:val="0"/>
          <w:marBottom w:val="0"/>
          <w:divBdr>
            <w:top w:val="none" w:sz="0" w:space="0" w:color="auto"/>
            <w:left w:val="none" w:sz="0" w:space="0" w:color="auto"/>
            <w:bottom w:val="none" w:sz="0" w:space="0" w:color="auto"/>
            <w:right w:val="none" w:sz="0" w:space="0" w:color="auto"/>
          </w:divBdr>
        </w:div>
        <w:div w:id="1869023053">
          <w:marLeft w:val="0"/>
          <w:marRight w:val="0"/>
          <w:marTop w:val="0"/>
          <w:marBottom w:val="0"/>
          <w:divBdr>
            <w:top w:val="none" w:sz="0" w:space="0" w:color="auto"/>
            <w:left w:val="none" w:sz="0" w:space="0" w:color="auto"/>
            <w:bottom w:val="none" w:sz="0" w:space="0" w:color="auto"/>
            <w:right w:val="none" w:sz="0" w:space="0" w:color="auto"/>
          </w:divBdr>
        </w:div>
        <w:div w:id="431439954">
          <w:marLeft w:val="0"/>
          <w:marRight w:val="0"/>
          <w:marTop w:val="0"/>
          <w:marBottom w:val="0"/>
          <w:divBdr>
            <w:top w:val="none" w:sz="0" w:space="0" w:color="auto"/>
            <w:left w:val="none" w:sz="0" w:space="0" w:color="auto"/>
            <w:bottom w:val="none" w:sz="0" w:space="0" w:color="auto"/>
            <w:right w:val="none" w:sz="0" w:space="0" w:color="auto"/>
          </w:divBdr>
        </w:div>
        <w:div w:id="400522730">
          <w:marLeft w:val="0"/>
          <w:marRight w:val="0"/>
          <w:marTop w:val="0"/>
          <w:marBottom w:val="0"/>
          <w:divBdr>
            <w:top w:val="none" w:sz="0" w:space="0" w:color="auto"/>
            <w:left w:val="none" w:sz="0" w:space="0" w:color="auto"/>
            <w:bottom w:val="none" w:sz="0" w:space="0" w:color="auto"/>
            <w:right w:val="none" w:sz="0" w:space="0" w:color="auto"/>
          </w:divBdr>
        </w:div>
      </w:divsChild>
    </w:div>
    <w:div w:id="915628533">
      <w:bodyDiv w:val="1"/>
      <w:marLeft w:val="0"/>
      <w:marRight w:val="0"/>
      <w:marTop w:val="0"/>
      <w:marBottom w:val="0"/>
      <w:divBdr>
        <w:top w:val="none" w:sz="0" w:space="0" w:color="auto"/>
        <w:left w:val="none" w:sz="0" w:space="0" w:color="auto"/>
        <w:bottom w:val="none" w:sz="0" w:space="0" w:color="auto"/>
        <w:right w:val="none" w:sz="0" w:space="0" w:color="auto"/>
      </w:divBdr>
    </w:div>
    <w:div w:id="941576023">
      <w:bodyDiv w:val="1"/>
      <w:marLeft w:val="0"/>
      <w:marRight w:val="0"/>
      <w:marTop w:val="0"/>
      <w:marBottom w:val="0"/>
      <w:divBdr>
        <w:top w:val="none" w:sz="0" w:space="0" w:color="auto"/>
        <w:left w:val="none" w:sz="0" w:space="0" w:color="auto"/>
        <w:bottom w:val="none" w:sz="0" w:space="0" w:color="auto"/>
        <w:right w:val="none" w:sz="0" w:space="0" w:color="auto"/>
      </w:divBdr>
      <w:divsChild>
        <w:div w:id="894435757">
          <w:marLeft w:val="0"/>
          <w:marRight w:val="0"/>
          <w:marTop w:val="0"/>
          <w:marBottom w:val="0"/>
          <w:divBdr>
            <w:top w:val="none" w:sz="0" w:space="0" w:color="auto"/>
            <w:left w:val="none" w:sz="0" w:space="0" w:color="auto"/>
            <w:bottom w:val="none" w:sz="0" w:space="0" w:color="auto"/>
            <w:right w:val="none" w:sz="0" w:space="0" w:color="auto"/>
          </w:divBdr>
          <w:divsChild>
            <w:div w:id="875578462">
              <w:marLeft w:val="0"/>
              <w:marRight w:val="0"/>
              <w:marTop w:val="0"/>
              <w:marBottom w:val="0"/>
              <w:divBdr>
                <w:top w:val="none" w:sz="0" w:space="0" w:color="auto"/>
                <w:left w:val="none" w:sz="0" w:space="0" w:color="auto"/>
                <w:bottom w:val="none" w:sz="0" w:space="0" w:color="auto"/>
                <w:right w:val="none" w:sz="0" w:space="0" w:color="auto"/>
              </w:divBdr>
            </w:div>
            <w:div w:id="1399092724">
              <w:marLeft w:val="0"/>
              <w:marRight w:val="0"/>
              <w:marTop w:val="0"/>
              <w:marBottom w:val="0"/>
              <w:divBdr>
                <w:top w:val="none" w:sz="0" w:space="0" w:color="auto"/>
                <w:left w:val="none" w:sz="0" w:space="0" w:color="auto"/>
                <w:bottom w:val="none" w:sz="0" w:space="0" w:color="auto"/>
                <w:right w:val="none" w:sz="0" w:space="0" w:color="auto"/>
              </w:divBdr>
            </w:div>
            <w:div w:id="1184247106">
              <w:marLeft w:val="0"/>
              <w:marRight w:val="0"/>
              <w:marTop w:val="0"/>
              <w:marBottom w:val="0"/>
              <w:divBdr>
                <w:top w:val="none" w:sz="0" w:space="0" w:color="auto"/>
                <w:left w:val="none" w:sz="0" w:space="0" w:color="auto"/>
                <w:bottom w:val="none" w:sz="0" w:space="0" w:color="auto"/>
                <w:right w:val="none" w:sz="0" w:space="0" w:color="auto"/>
              </w:divBdr>
            </w:div>
            <w:div w:id="1109859675">
              <w:marLeft w:val="0"/>
              <w:marRight w:val="0"/>
              <w:marTop w:val="0"/>
              <w:marBottom w:val="0"/>
              <w:divBdr>
                <w:top w:val="none" w:sz="0" w:space="0" w:color="auto"/>
                <w:left w:val="none" w:sz="0" w:space="0" w:color="auto"/>
                <w:bottom w:val="none" w:sz="0" w:space="0" w:color="auto"/>
                <w:right w:val="none" w:sz="0" w:space="0" w:color="auto"/>
              </w:divBdr>
            </w:div>
            <w:div w:id="838158893">
              <w:marLeft w:val="0"/>
              <w:marRight w:val="0"/>
              <w:marTop w:val="0"/>
              <w:marBottom w:val="0"/>
              <w:divBdr>
                <w:top w:val="none" w:sz="0" w:space="0" w:color="auto"/>
                <w:left w:val="none" w:sz="0" w:space="0" w:color="auto"/>
                <w:bottom w:val="none" w:sz="0" w:space="0" w:color="auto"/>
                <w:right w:val="none" w:sz="0" w:space="0" w:color="auto"/>
              </w:divBdr>
            </w:div>
            <w:div w:id="1358430335">
              <w:marLeft w:val="0"/>
              <w:marRight w:val="0"/>
              <w:marTop w:val="0"/>
              <w:marBottom w:val="0"/>
              <w:divBdr>
                <w:top w:val="none" w:sz="0" w:space="0" w:color="auto"/>
                <w:left w:val="none" w:sz="0" w:space="0" w:color="auto"/>
                <w:bottom w:val="none" w:sz="0" w:space="0" w:color="auto"/>
                <w:right w:val="none" w:sz="0" w:space="0" w:color="auto"/>
              </w:divBdr>
            </w:div>
            <w:div w:id="5598814">
              <w:marLeft w:val="0"/>
              <w:marRight w:val="0"/>
              <w:marTop w:val="0"/>
              <w:marBottom w:val="0"/>
              <w:divBdr>
                <w:top w:val="none" w:sz="0" w:space="0" w:color="auto"/>
                <w:left w:val="none" w:sz="0" w:space="0" w:color="auto"/>
                <w:bottom w:val="none" w:sz="0" w:space="0" w:color="auto"/>
                <w:right w:val="none" w:sz="0" w:space="0" w:color="auto"/>
              </w:divBdr>
            </w:div>
            <w:div w:id="1162508812">
              <w:marLeft w:val="0"/>
              <w:marRight w:val="0"/>
              <w:marTop w:val="0"/>
              <w:marBottom w:val="0"/>
              <w:divBdr>
                <w:top w:val="none" w:sz="0" w:space="0" w:color="auto"/>
                <w:left w:val="none" w:sz="0" w:space="0" w:color="auto"/>
                <w:bottom w:val="none" w:sz="0" w:space="0" w:color="auto"/>
                <w:right w:val="none" w:sz="0" w:space="0" w:color="auto"/>
              </w:divBdr>
            </w:div>
            <w:div w:id="294221418">
              <w:marLeft w:val="0"/>
              <w:marRight w:val="0"/>
              <w:marTop w:val="0"/>
              <w:marBottom w:val="0"/>
              <w:divBdr>
                <w:top w:val="none" w:sz="0" w:space="0" w:color="auto"/>
                <w:left w:val="none" w:sz="0" w:space="0" w:color="auto"/>
                <w:bottom w:val="none" w:sz="0" w:space="0" w:color="auto"/>
                <w:right w:val="none" w:sz="0" w:space="0" w:color="auto"/>
              </w:divBdr>
            </w:div>
            <w:div w:id="1759323400">
              <w:marLeft w:val="0"/>
              <w:marRight w:val="0"/>
              <w:marTop w:val="0"/>
              <w:marBottom w:val="0"/>
              <w:divBdr>
                <w:top w:val="none" w:sz="0" w:space="0" w:color="auto"/>
                <w:left w:val="none" w:sz="0" w:space="0" w:color="auto"/>
                <w:bottom w:val="none" w:sz="0" w:space="0" w:color="auto"/>
                <w:right w:val="none" w:sz="0" w:space="0" w:color="auto"/>
              </w:divBdr>
            </w:div>
            <w:div w:id="1872723430">
              <w:marLeft w:val="0"/>
              <w:marRight w:val="0"/>
              <w:marTop w:val="0"/>
              <w:marBottom w:val="0"/>
              <w:divBdr>
                <w:top w:val="none" w:sz="0" w:space="0" w:color="auto"/>
                <w:left w:val="none" w:sz="0" w:space="0" w:color="auto"/>
                <w:bottom w:val="none" w:sz="0" w:space="0" w:color="auto"/>
                <w:right w:val="none" w:sz="0" w:space="0" w:color="auto"/>
              </w:divBdr>
            </w:div>
            <w:div w:id="907571551">
              <w:marLeft w:val="0"/>
              <w:marRight w:val="0"/>
              <w:marTop w:val="0"/>
              <w:marBottom w:val="0"/>
              <w:divBdr>
                <w:top w:val="none" w:sz="0" w:space="0" w:color="auto"/>
                <w:left w:val="none" w:sz="0" w:space="0" w:color="auto"/>
                <w:bottom w:val="none" w:sz="0" w:space="0" w:color="auto"/>
                <w:right w:val="none" w:sz="0" w:space="0" w:color="auto"/>
              </w:divBdr>
            </w:div>
            <w:div w:id="508451366">
              <w:marLeft w:val="0"/>
              <w:marRight w:val="0"/>
              <w:marTop w:val="0"/>
              <w:marBottom w:val="0"/>
              <w:divBdr>
                <w:top w:val="none" w:sz="0" w:space="0" w:color="auto"/>
                <w:left w:val="none" w:sz="0" w:space="0" w:color="auto"/>
                <w:bottom w:val="none" w:sz="0" w:space="0" w:color="auto"/>
                <w:right w:val="none" w:sz="0" w:space="0" w:color="auto"/>
              </w:divBdr>
            </w:div>
            <w:div w:id="1237209170">
              <w:marLeft w:val="0"/>
              <w:marRight w:val="0"/>
              <w:marTop w:val="0"/>
              <w:marBottom w:val="0"/>
              <w:divBdr>
                <w:top w:val="none" w:sz="0" w:space="0" w:color="auto"/>
                <w:left w:val="none" w:sz="0" w:space="0" w:color="auto"/>
                <w:bottom w:val="none" w:sz="0" w:space="0" w:color="auto"/>
                <w:right w:val="none" w:sz="0" w:space="0" w:color="auto"/>
              </w:divBdr>
            </w:div>
            <w:div w:id="863713806">
              <w:marLeft w:val="0"/>
              <w:marRight w:val="0"/>
              <w:marTop w:val="0"/>
              <w:marBottom w:val="0"/>
              <w:divBdr>
                <w:top w:val="none" w:sz="0" w:space="0" w:color="auto"/>
                <w:left w:val="none" w:sz="0" w:space="0" w:color="auto"/>
                <w:bottom w:val="none" w:sz="0" w:space="0" w:color="auto"/>
                <w:right w:val="none" w:sz="0" w:space="0" w:color="auto"/>
              </w:divBdr>
            </w:div>
            <w:div w:id="1096554189">
              <w:marLeft w:val="0"/>
              <w:marRight w:val="0"/>
              <w:marTop w:val="0"/>
              <w:marBottom w:val="0"/>
              <w:divBdr>
                <w:top w:val="none" w:sz="0" w:space="0" w:color="auto"/>
                <w:left w:val="none" w:sz="0" w:space="0" w:color="auto"/>
                <w:bottom w:val="none" w:sz="0" w:space="0" w:color="auto"/>
                <w:right w:val="none" w:sz="0" w:space="0" w:color="auto"/>
              </w:divBdr>
            </w:div>
            <w:div w:id="966936314">
              <w:marLeft w:val="0"/>
              <w:marRight w:val="0"/>
              <w:marTop w:val="0"/>
              <w:marBottom w:val="0"/>
              <w:divBdr>
                <w:top w:val="none" w:sz="0" w:space="0" w:color="auto"/>
                <w:left w:val="none" w:sz="0" w:space="0" w:color="auto"/>
                <w:bottom w:val="none" w:sz="0" w:space="0" w:color="auto"/>
                <w:right w:val="none" w:sz="0" w:space="0" w:color="auto"/>
              </w:divBdr>
            </w:div>
            <w:div w:id="199441957">
              <w:marLeft w:val="0"/>
              <w:marRight w:val="0"/>
              <w:marTop w:val="0"/>
              <w:marBottom w:val="0"/>
              <w:divBdr>
                <w:top w:val="none" w:sz="0" w:space="0" w:color="auto"/>
                <w:left w:val="none" w:sz="0" w:space="0" w:color="auto"/>
                <w:bottom w:val="none" w:sz="0" w:space="0" w:color="auto"/>
                <w:right w:val="none" w:sz="0" w:space="0" w:color="auto"/>
              </w:divBdr>
            </w:div>
            <w:div w:id="1359814892">
              <w:marLeft w:val="0"/>
              <w:marRight w:val="0"/>
              <w:marTop w:val="0"/>
              <w:marBottom w:val="0"/>
              <w:divBdr>
                <w:top w:val="none" w:sz="0" w:space="0" w:color="auto"/>
                <w:left w:val="none" w:sz="0" w:space="0" w:color="auto"/>
                <w:bottom w:val="none" w:sz="0" w:space="0" w:color="auto"/>
                <w:right w:val="none" w:sz="0" w:space="0" w:color="auto"/>
              </w:divBdr>
            </w:div>
            <w:div w:id="660281597">
              <w:marLeft w:val="0"/>
              <w:marRight w:val="0"/>
              <w:marTop w:val="0"/>
              <w:marBottom w:val="0"/>
              <w:divBdr>
                <w:top w:val="none" w:sz="0" w:space="0" w:color="auto"/>
                <w:left w:val="none" w:sz="0" w:space="0" w:color="auto"/>
                <w:bottom w:val="none" w:sz="0" w:space="0" w:color="auto"/>
                <w:right w:val="none" w:sz="0" w:space="0" w:color="auto"/>
              </w:divBdr>
            </w:div>
          </w:divsChild>
        </w:div>
        <w:div w:id="94135082">
          <w:marLeft w:val="0"/>
          <w:marRight w:val="0"/>
          <w:marTop w:val="0"/>
          <w:marBottom w:val="0"/>
          <w:divBdr>
            <w:top w:val="none" w:sz="0" w:space="0" w:color="auto"/>
            <w:left w:val="none" w:sz="0" w:space="0" w:color="auto"/>
            <w:bottom w:val="none" w:sz="0" w:space="0" w:color="auto"/>
            <w:right w:val="none" w:sz="0" w:space="0" w:color="auto"/>
          </w:divBdr>
          <w:divsChild>
            <w:div w:id="1115834207">
              <w:marLeft w:val="0"/>
              <w:marRight w:val="0"/>
              <w:marTop w:val="0"/>
              <w:marBottom w:val="0"/>
              <w:divBdr>
                <w:top w:val="none" w:sz="0" w:space="0" w:color="auto"/>
                <w:left w:val="none" w:sz="0" w:space="0" w:color="auto"/>
                <w:bottom w:val="none" w:sz="0" w:space="0" w:color="auto"/>
                <w:right w:val="none" w:sz="0" w:space="0" w:color="auto"/>
              </w:divBdr>
            </w:div>
            <w:div w:id="861286649">
              <w:marLeft w:val="0"/>
              <w:marRight w:val="0"/>
              <w:marTop w:val="0"/>
              <w:marBottom w:val="0"/>
              <w:divBdr>
                <w:top w:val="none" w:sz="0" w:space="0" w:color="auto"/>
                <w:left w:val="none" w:sz="0" w:space="0" w:color="auto"/>
                <w:bottom w:val="none" w:sz="0" w:space="0" w:color="auto"/>
                <w:right w:val="none" w:sz="0" w:space="0" w:color="auto"/>
              </w:divBdr>
            </w:div>
            <w:div w:id="1305084101">
              <w:marLeft w:val="0"/>
              <w:marRight w:val="0"/>
              <w:marTop w:val="0"/>
              <w:marBottom w:val="0"/>
              <w:divBdr>
                <w:top w:val="none" w:sz="0" w:space="0" w:color="auto"/>
                <w:left w:val="none" w:sz="0" w:space="0" w:color="auto"/>
                <w:bottom w:val="none" w:sz="0" w:space="0" w:color="auto"/>
                <w:right w:val="none" w:sz="0" w:space="0" w:color="auto"/>
              </w:divBdr>
            </w:div>
            <w:div w:id="250353870">
              <w:marLeft w:val="0"/>
              <w:marRight w:val="0"/>
              <w:marTop w:val="0"/>
              <w:marBottom w:val="0"/>
              <w:divBdr>
                <w:top w:val="none" w:sz="0" w:space="0" w:color="auto"/>
                <w:left w:val="none" w:sz="0" w:space="0" w:color="auto"/>
                <w:bottom w:val="none" w:sz="0" w:space="0" w:color="auto"/>
                <w:right w:val="none" w:sz="0" w:space="0" w:color="auto"/>
              </w:divBdr>
            </w:div>
            <w:div w:id="625157788">
              <w:marLeft w:val="0"/>
              <w:marRight w:val="0"/>
              <w:marTop w:val="0"/>
              <w:marBottom w:val="0"/>
              <w:divBdr>
                <w:top w:val="none" w:sz="0" w:space="0" w:color="auto"/>
                <w:left w:val="none" w:sz="0" w:space="0" w:color="auto"/>
                <w:bottom w:val="none" w:sz="0" w:space="0" w:color="auto"/>
                <w:right w:val="none" w:sz="0" w:space="0" w:color="auto"/>
              </w:divBdr>
            </w:div>
            <w:div w:id="1309244206">
              <w:marLeft w:val="0"/>
              <w:marRight w:val="0"/>
              <w:marTop w:val="0"/>
              <w:marBottom w:val="0"/>
              <w:divBdr>
                <w:top w:val="none" w:sz="0" w:space="0" w:color="auto"/>
                <w:left w:val="none" w:sz="0" w:space="0" w:color="auto"/>
                <w:bottom w:val="none" w:sz="0" w:space="0" w:color="auto"/>
                <w:right w:val="none" w:sz="0" w:space="0" w:color="auto"/>
              </w:divBdr>
            </w:div>
            <w:div w:id="1012949917">
              <w:marLeft w:val="0"/>
              <w:marRight w:val="0"/>
              <w:marTop w:val="0"/>
              <w:marBottom w:val="0"/>
              <w:divBdr>
                <w:top w:val="none" w:sz="0" w:space="0" w:color="auto"/>
                <w:left w:val="none" w:sz="0" w:space="0" w:color="auto"/>
                <w:bottom w:val="none" w:sz="0" w:space="0" w:color="auto"/>
                <w:right w:val="none" w:sz="0" w:space="0" w:color="auto"/>
              </w:divBdr>
            </w:div>
            <w:div w:id="628556855">
              <w:marLeft w:val="0"/>
              <w:marRight w:val="0"/>
              <w:marTop w:val="0"/>
              <w:marBottom w:val="0"/>
              <w:divBdr>
                <w:top w:val="none" w:sz="0" w:space="0" w:color="auto"/>
                <w:left w:val="none" w:sz="0" w:space="0" w:color="auto"/>
                <w:bottom w:val="none" w:sz="0" w:space="0" w:color="auto"/>
                <w:right w:val="none" w:sz="0" w:space="0" w:color="auto"/>
              </w:divBdr>
            </w:div>
            <w:div w:id="1283995520">
              <w:marLeft w:val="0"/>
              <w:marRight w:val="0"/>
              <w:marTop w:val="0"/>
              <w:marBottom w:val="0"/>
              <w:divBdr>
                <w:top w:val="none" w:sz="0" w:space="0" w:color="auto"/>
                <w:left w:val="none" w:sz="0" w:space="0" w:color="auto"/>
                <w:bottom w:val="none" w:sz="0" w:space="0" w:color="auto"/>
                <w:right w:val="none" w:sz="0" w:space="0" w:color="auto"/>
              </w:divBdr>
            </w:div>
            <w:div w:id="840311461">
              <w:marLeft w:val="0"/>
              <w:marRight w:val="0"/>
              <w:marTop w:val="0"/>
              <w:marBottom w:val="0"/>
              <w:divBdr>
                <w:top w:val="none" w:sz="0" w:space="0" w:color="auto"/>
                <w:left w:val="none" w:sz="0" w:space="0" w:color="auto"/>
                <w:bottom w:val="none" w:sz="0" w:space="0" w:color="auto"/>
                <w:right w:val="none" w:sz="0" w:space="0" w:color="auto"/>
              </w:divBdr>
            </w:div>
            <w:div w:id="611940201">
              <w:marLeft w:val="0"/>
              <w:marRight w:val="0"/>
              <w:marTop w:val="0"/>
              <w:marBottom w:val="0"/>
              <w:divBdr>
                <w:top w:val="none" w:sz="0" w:space="0" w:color="auto"/>
                <w:left w:val="none" w:sz="0" w:space="0" w:color="auto"/>
                <w:bottom w:val="none" w:sz="0" w:space="0" w:color="auto"/>
                <w:right w:val="none" w:sz="0" w:space="0" w:color="auto"/>
              </w:divBdr>
            </w:div>
            <w:div w:id="1434983263">
              <w:marLeft w:val="0"/>
              <w:marRight w:val="0"/>
              <w:marTop w:val="0"/>
              <w:marBottom w:val="0"/>
              <w:divBdr>
                <w:top w:val="none" w:sz="0" w:space="0" w:color="auto"/>
                <w:left w:val="none" w:sz="0" w:space="0" w:color="auto"/>
                <w:bottom w:val="none" w:sz="0" w:space="0" w:color="auto"/>
                <w:right w:val="none" w:sz="0" w:space="0" w:color="auto"/>
              </w:divBdr>
            </w:div>
            <w:div w:id="538055708">
              <w:marLeft w:val="0"/>
              <w:marRight w:val="0"/>
              <w:marTop w:val="0"/>
              <w:marBottom w:val="0"/>
              <w:divBdr>
                <w:top w:val="none" w:sz="0" w:space="0" w:color="auto"/>
                <w:left w:val="none" w:sz="0" w:space="0" w:color="auto"/>
                <w:bottom w:val="none" w:sz="0" w:space="0" w:color="auto"/>
                <w:right w:val="none" w:sz="0" w:space="0" w:color="auto"/>
              </w:divBdr>
            </w:div>
            <w:div w:id="310406467">
              <w:marLeft w:val="0"/>
              <w:marRight w:val="0"/>
              <w:marTop w:val="0"/>
              <w:marBottom w:val="0"/>
              <w:divBdr>
                <w:top w:val="none" w:sz="0" w:space="0" w:color="auto"/>
                <w:left w:val="none" w:sz="0" w:space="0" w:color="auto"/>
                <w:bottom w:val="none" w:sz="0" w:space="0" w:color="auto"/>
                <w:right w:val="none" w:sz="0" w:space="0" w:color="auto"/>
              </w:divBdr>
            </w:div>
            <w:div w:id="1688212066">
              <w:marLeft w:val="0"/>
              <w:marRight w:val="0"/>
              <w:marTop w:val="0"/>
              <w:marBottom w:val="0"/>
              <w:divBdr>
                <w:top w:val="none" w:sz="0" w:space="0" w:color="auto"/>
                <w:left w:val="none" w:sz="0" w:space="0" w:color="auto"/>
                <w:bottom w:val="none" w:sz="0" w:space="0" w:color="auto"/>
                <w:right w:val="none" w:sz="0" w:space="0" w:color="auto"/>
              </w:divBdr>
            </w:div>
            <w:div w:id="1447919490">
              <w:marLeft w:val="0"/>
              <w:marRight w:val="0"/>
              <w:marTop w:val="0"/>
              <w:marBottom w:val="0"/>
              <w:divBdr>
                <w:top w:val="none" w:sz="0" w:space="0" w:color="auto"/>
                <w:left w:val="none" w:sz="0" w:space="0" w:color="auto"/>
                <w:bottom w:val="none" w:sz="0" w:space="0" w:color="auto"/>
                <w:right w:val="none" w:sz="0" w:space="0" w:color="auto"/>
              </w:divBdr>
            </w:div>
            <w:div w:id="1287735968">
              <w:marLeft w:val="0"/>
              <w:marRight w:val="0"/>
              <w:marTop w:val="0"/>
              <w:marBottom w:val="0"/>
              <w:divBdr>
                <w:top w:val="none" w:sz="0" w:space="0" w:color="auto"/>
                <w:left w:val="none" w:sz="0" w:space="0" w:color="auto"/>
                <w:bottom w:val="none" w:sz="0" w:space="0" w:color="auto"/>
                <w:right w:val="none" w:sz="0" w:space="0" w:color="auto"/>
              </w:divBdr>
            </w:div>
            <w:div w:id="1934900452">
              <w:marLeft w:val="0"/>
              <w:marRight w:val="0"/>
              <w:marTop w:val="0"/>
              <w:marBottom w:val="0"/>
              <w:divBdr>
                <w:top w:val="none" w:sz="0" w:space="0" w:color="auto"/>
                <w:left w:val="none" w:sz="0" w:space="0" w:color="auto"/>
                <w:bottom w:val="none" w:sz="0" w:space="0" w:color="auto"/>
                <w:right w:val="none" w:sz="0" w:space="0" w:color="auto"/>
              </w:divBdr>
            </w:div>
            <w:div w:id="473254921">
              <w:marLeft w:val="0"/>
              <w:marRight w:val="0"/>
              <w:marTop w:val="0"/>
              <w:marBottom w:val="0"/>
              <w:divBdr>
                <w:top w:val="none" w:sz="0" w:space="0" w:color="auto"/>
                <w:left w:val="none" w:sz="0" w:space="0" w:color="auto"/>
                <w:bottom w:val="none" w:sz="0" w:space="0" w:color="auto"/>
                <w:right w:val="none" w:sz="0" w:space="0" w:color="auto"/>
              </w:divBdr>
            </w:div>
            <w:div w:id="559247501">
              <w:marLeft w:val="0"/>
              <w:marRight w:val="0"/>
              <w:marTop w:val="0"/>
              <w:marBottom w:val="0"/>
              <w:divBdr>
                <w:top w:val="none" w:sz="0" w:space="0" w:color="auto"/>
                <w:left w:val="none" w:sz="0" w:space="0" w:color="auto"/>
                <w:bottom w:val="none" w:sz="0" w:space="0" w:color="auto"/>
                <w:right w:val="none" w:sz="0" w:space="0" w:color="auto"/>
              </w:divBdr>
            </w:div>
          </w:divsChild>
        </w:div>
        <w:div w:id="82655387">
          <w:marLeft w:val="0"/>
          <w:marRight w:val="0"/>
          <w:marTop w:val="0"/>
          <w:marBottom w:val="0"/>
          <w:divBdr>
            <w:top w:val="none" w:sz="0" w:space="0" w:color="auto"/>
            <w:left w:val="none" w:sz="0" w:space="0" w:color="auto"/>
            <w:bottom w:val="none" w:sz="0" w:space="0" w:color="auto"/>
            <w:right w:val="none" w:sz="0" w:space="0" w:color="auto"/>
          </w:divBdr>
          <w:divsChild>
            <w:div w:id="1403403426">
              <w:marLeft w:val="0"/>
              <w:marRight w:val="0"/>
              <w:marTop w:val="0"/>
              <w:marBottom w:val="0"/>
              <w:divBdr>
                <w:top w:val="none" w:sz="0" w:space="0" w:color="auto"/>
                <w:left w:val="none" w:sz="0" w:space="0" w:color="auto"/>
                <w:bottom w:val="none" w:sz="0" w:space="0" w:color="auto"/>
                <w:right w:val="none" w:sz="0" w:space="0" w:color="auto"/>
              </w:divBdr>
            </w:div>
            <w:div w:id="901213834">
              <w:marLeft w:val="0"/>
              <w:marRight w:val="0"/>
              <w:marTop w:val="0"/>
              <w:marBottom w:val="0"/>
              <w:divBdr>
                <w:top w:val="none" w:sz="0" w:space="0" w:color="auto"/>
                <w:left w:val="none" w:sz="0" w:space="0" w:color="auto"/>
                <w:bottom w:val="none" w:sz="0" w:space="0" w:color="auto"/>
                <w:right w:val="none" w:sz="0" w:space="0" w:color="auto"/>
              </w:divBdr>
            </w:div>
            <w:div w:id="530647882">
              <w:marLeft w:val="0"/>
              <w:marRight w:val="0"/>
              <w:marTop w:val="0"/>
              <w:marBottom w:val="0"/>
              <w:divBdr>
                <w:top w:val="none" w:sz="0" w:space="0" w:color="auto"/>
                <w:left w:val="none" w:sz="0" w:space="0" w:color="auto"/>
                <w:bottom w:val="none" w:sz="0" w:space="0" w:color="auto"/>
                <w:right w:val="none" w:sz="0" w:space="0" w:color="auto"/>
              </w:divBdr>
            </w:div>
            <w:div w:id="512765670">
              <w:marLeft w:val="0"/>
              <w:marRight w:val="0"/>
              <w:marTop w:val="0"/>
              <w:marBottom w:val="0"/>
              <w:divBdr>
                <w:top w:val="none" w:sz="0" w:space="0" w:color="auto"/>
                <w:left w:val="none" w:sz="0" w:space="0" w:color="auto"/>
                <w:bottom w:val="none" w:sz="0" w:space="0" w:color="auto"/>
                <w:right w:val="none" w:sz="0" w:space="0" w:color="auto"/>
              </w:divBdr>
            </w:div>
            <w:div w:id="1912350504">
              <w:marLeft w:val="0"/>
              <w:marRight w:val="0"/>
              <w:marTop w:val="0"/>
              <w:marBottom w:val="0"/>
              <w:divBdr>
                <w:top w:val="none" w:sz="0" w:space="0" w:color="auto"/>
                <w:left w:val="none" w:sz="0" w:space="0" w:color="auto"/>
                <w:bottom w:val="none" w:sz="0" w:space="0" w:color="auto"/>
                <w:right w:val="none" w:sz="0" w:space="0" w:color="auto"/>
              </w:divBdr>
            </w:div>
            <w:div w:id="803618617">
              <w:marLeft w:val="0"/>
              <w:marRight w:val="0"/>
              <w:marTop w:val="0"/>
              <w:marBottom w:val="0"/>
              <w:divBdr>
                <w:top w:val="none" w:sz="0" w:space="0" w:color="auto"/>
                <w:left w:val="none" w:sz="0" w:space="0" w:color="auto"/>
                <w:bottom w:val="none" w:sz="0" w:space="0" w:color="auto"/>
                <w:right w:val="none" w:sz="0" w:space="0" w:color="auto"/>
              </w:divBdr>
            </w:div>
            <w:div w:id="214853694">
              <w:marLeft w:val="0"/>
              <w:marRight w:val="0"/>
              <w:marTop w:val="0"/>
              <w:marBottom w:val="0"/>
              <w:divBdr>
                <w:top w:val="none" w:sz="0" w:space="0" w:color="auto"/>
                <w:left w:val="none" w:sz="0" w:space="0" w:color="auto"/>
                <w:bottom w:val="none" w:sz="0" w:space="0" w:color="auto"/>
                <w:right w:val="none" w:sz="0" w:space="0" w:color="auto"/>
              </w:divBdr>
            </w:div>
            <w:div w:id="703990628">
              <w:marLeft w:val="0"/>
              <w:marRight w:val="0"/>
              <w:marTop w:val="0"/>
              <w:marBottom w:val="0"/>
              <w:divBdr>
                <w:top w:val="none" w:sz="0" w:space="0" w:color="auto"/>
                <w:left w:val="none" w:sz="0" w:space="0" w:color="auto"/>
                <w:bottom w:val="none" w:sz="0" w:space="0" w:color="auto"/>
                <w:right w:val="none" w:sz="0" w:space="0" w:color="auto"/>
              </w:divBdr>
            </w:div>
            <w:div w:id="1937401488">
              <w:marLeft w:val="0"/>
              <w:marRight w:val="0"/>
              <w:marTop w:val="0"/>
              <w:marBottom w:val="0"/>
              <w:divBdr>
                <w:top w:val="none" w:sz="0" w:space="0" w:color="auto"/>
                <w:left w:val="none" w:sz="0" w:space="0" w:color="auto"/>
                <w:bottom w:val="none" w:sz="0" w:space="0" w:color="auto"/>
                <w:right w:val="none" w:sz="0" w:space="0" w:color="auto"/>
              </w:divBdr>
            </w:div>
            <w:div w:id="13016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8221">
      <w:bodyDiv w:val="1"/>
      <w:marLeft w:val="0"/>
      <w:marRight w:val="0"/>
      <w:marTop w:val="0"/>
      <w:marBottom w:val="0"/>
      <w:divBdr>
        <w:top w:val="none" w:sz="0" w:space="0" w:color="auto"/>
        <w:left w:val="none" w:sz="0" w:space="0" w:color="auto"/>
        <w:bottom w:val="none" w:sz="0" w:space="0" w:color="auto"/>
        <w:right w:val="none" w:sz="0" w:space="0" w:color="auto"/>
      </w:divBdr>
    </w:div>
    <w:div w:id="1008292680">
      <w:bodyDiv w:val="1"/>
      <w:marLeft w:val="0"/>
      <w:marRight w:val="0"/>
      <w:marTop w:val="0"/>
      <w:marBottom w:val="0"/>
      <w:divBdr>
        <w:top w:val="none" w:sz="0" w:space="0" w:color="auto"/>
        <w:left w:val="none" w:sz="0" w:space="0" w:color="auto"/>
        <w:bottom w:val="none" w:sz="0" w:space="0" w:color="auto"/>
        <w:right w:val="none" w:sz="0" w:space="0" w:color="auto"/>
      </w:divBdr>
      <w:divsChild>
        <w:div w:id="1633362019">
          <w:marLeft w:val="0"/>
          <w:marRight w:val="0"/>
          <w:marTop w:val="0"/>
          <w:marBottom w:val="0"/>
          <w:divBdr>
            <w:top w:val="none" w:sz="0" w:space="0" w:color="auto"/>
            <w:left w:val="none" w:sz="0" w:space="0" w:color="auto"/>
            <w:bottom w:val="none" w:sz="0" w:space="0" w:color="auto"/>
            <w:right w:val="none" w:sz="0" w:space="0" w:color="auto"/>
          </w:divBdr>
        </w:div>
        <w:div w:id="76829890">
          <w:marLeft w:val="0"/>
          <w:marRight w:val="0"/>
          <w:marTop w:val="0"/>
          <w:marBottom w:val="0"/>
          <w:divBdr>
            <w:top w:val="none" w:sz="0" w:space="0" w:color="auto"/>
            <w:left w:val="none" w:sz="0" w:space="0" w:color="auto"/>
            <w:bottom w:val="none" w:sz="0" w:space="0" w:color="auto"/>
            <w:right w:val="none" w:sz="0" w:space="0" w:color="auto"/>
          </w:divBdr>
        </w:div>
        <w:div w:id="737478804">
          <w:marLeft w:val="0"/>
          <w:marRight w:val="0"/>
          <w:marTop w:val="0"/>
          <w:marBottom w:val="0"/>
          <w:divBdr>
            <w:top w:val="none" w:sz="0" w:space="0" w:color="auto"/>
            <w:left w:val="none" w:sz="0" w:space="0" w:color="auto"/>
            <w:bottom w:val="none" w:sz="0" w:space="0" w:color="auto"/>
            <w:right w:val="none" w:sz="0" w:space="0" w:color="auto"/>
          </w:divBdr>
        </w:div>
        <w:div w:id="383874470">
          <w:marLeft w:val="0"/>
          <w:marRight w:val="0"/>
          <w:marTop w:val="0"/>
          <w:marBottom w:val="0"/>
          <w:divBdr>
            <w:top w:val="none" w:sz="0" w:space="0" w:color="auto"/>
            <w:left w:val="none" w:sz="0" w:space="0" w:color="auto"/>
            <w:bottom w:val="none" w:sz="0" w:space="0" w:color="auto"/>
            <w:right w:val="none" w:sz="0" w:space="0" w:color="auto"/>
          </w:divBdr>
        </w:div>
        <w:div w:id="462309468">
          <w:marLeft w:val="0"/>
          <w:marRight w:val="0"/>
          <w:marTop w:val="0"/>
          <w:marBottom w:val="0"/>
          <w:divBdr>
            <w:top w:val="none" w:sz="0" w:space="0" w:color="auto"/>
            <w:left w:val="none" w:sz="0" w:space="0" w:color="auto"/>
            <w:bottom w:val="none" w:sz="0" w:space="0" w:color="auto"/>
            <w:right w:val="none" w:sz="0" w:space="0" w:color="auto"/>
          </w:divBdr>
        </w:div>
        <w:div w:id="251863820">
          <w:marLeft w:val="0"/>
          <w:marRight w:val="0"/>
          <w:marTop w:val="0"/>
          <w:marBottom w:val="0"/>
          <w:divBdr>
            <w:top w:val="none" w:sz="0" w:space="0" w:color="auto"/>
            <w:left w:val="none" w:sz="0" w:space="0" w:color="auto"/>
            <w:bottom w:val="none" w:sz="0" w:space="0" w:color="auto"/>
            <w:right w:val="none" w:sz="0" w:space="0" w:color="auto"/>
          </w:divBdr>
        </w:div>
        <w:div w:id="69695168">
          <w:marLeft w:val="0"/>
          <w:marRight w:val="0"/>
          <w:marTop w:val="0"/>
          <w:marBottom w:val="0"/>
          <w:divBdr>
            <w:top w:val="none" w:sz="0" w:space="0" w:color="auto"/>
            <w:left w:val="none" w:sz="0" w:space="0" w:color="auto"/>
            <w:bottom w:val="none" w:sz="0" w:space="0" w:color="auto"/>
            <w:right w:val="none" w:sz="0" w:space="0" w:color="auto"/>
          </w:divBdr>
        </w:div>
      </w:divsChild>
    </w:div>
    <w:div w:id="1024818889">
      <w:bodyDiv w:val="1"/>
      <w:marLeft w:val="0"/>
      <w:marRight w:val="0"/>
      <w:marTop w:val="0"/>
      <w:marBottom w:val="0"/>
      <w:divBdr>
        <w:top w:val="none" w:sz="0" w:space="0" w:color="auto"/>
        <w:left w:val="none" w:sz="0" w:space="0" w:color="auto"/>
        <w:bottom w:val="none" w:sz="0" w:space="0" w:color="auto"/>
        <w:right w:val="none" w:sz="0" w:space="0" w:color="auto"/>
      </w:divBdr>
      <w:divsChild>
        <w:div w:id="1565335673">
          <w:marLeft w:val="0"/>
          <w:marRight w:val="0"/>
          <w:marTop w:val="0"/>
          <w:marBottom w:val="0"/>
          <w:divBdr>
            <w:top w:val="none" w:sz="0" w:space="0" w:color="auto"/>
            <w:left w:val="none" w:sz="0" w:space="0" w:color="auto"/>
            <w:bottom w:val="none" w:sz="0" w:space="0" w:color="auto"/>
            <w:right w:val="none" w:sz="0" w:space="0" w:color="auto"/>
          </w:divBdr>
        </w:div>
        <w:div w:id="1645349460">
          <w:marLeft w:val="0"/>
          <w:marRight w:val="0"/>
          <w:marTop w:val="0"/>
          <w:marBottom w:val="0"/>
          <w:divBdr>
            <w:top w:val="none" w:sz="0" w:space="0" w:color="auto"/>
            <w:left w:val="none" w:sz="0" w:space="0" w:color="auto"/>
            <w:bottom w:val="none" w:sz="0" w:space="0" w:color="auto"/>
            <w:right w:val="none" w:sz="0" w:space="0" w:color="auto"/>
          </w:divBdr>
        </w:div>
        <w:div w:id="1102796414">
          <w:marLeft w:val="0"/>
          <w:marRight w:val="0"/>
          <w:marTop w:val="0"/>
          <w:marBottom w:val="0"/>
          <w:divBdr>
            <w:top w:val="none" w:sz="0" w:space="0" w:color="auto"/>
            <w:left w:val="none" w:sz="0" w:space="0" w:color="auto"/>
            <w:bottom w:val="none" w:sz="0" w:space="0" w:color="auto"/>
            <w:right w:val="none" w:sz="0" w:space="0" w:color="auto"/>
          </w:divBdr>
        </w:div>
        <w:div w:id="1327825389">
          <w:marLeft w:val="0"/>
          <w:marRight w:val="0"/>
          <w:marTop w:val="0"/>
          <w:marBottom w:val="0"/>
          <w:divBdr>
            <w:top w:val="none" w:sz="0" w:space="0" w:color="auto"/>
            <w:left w:val="none" w:sz="0" w:space="0" w:color="auto"/>
            <w:bottom w:val="none" w:sz="0" w:space="0" w:color="auto"/>
            <w:right w:val="none" w:sz="0" w:space="0" w:color="auto"/>
          </w:divBdr>
        </w:div>
        <w:div w:id="1465736960">
          <w:marLeft w:val="0"/>
          <w:marRight w:val="0"/>
          <w:marTop w:val="0"/>
          <w:marBottom w:val="0"/>
          <w:divBdr>
            <w:top w:val="none" w:sz="0" w:space="0" w:color="auto"/>
            <w:left w:val="none" w:sz="0" w:space="0" w:color="auto"/>
            <w:bottom w:val="none" w:sz="0" w:space="0" w:color="auto"/>
            <w:right w:val="none" w:sz="0" w:space="0" w:color="auto"/>
          </w:divBdr>
        </w:div>
        <w:div w:id="738360102">
          <w:marLeft w:val="0"/>
          <w:marRight w:val="0"/>
          <w:marTop w:val="0"/>
          <w:marBottom w:val="0"/>
          <w:divBdr>
            <w:top w:val="none" w:sz="0" w:space="0" w:color="auto"/>
            <w:left w:val="none" w:sz="0" w:space="0" w:color="auto"/>
            <w:bottom w:val="none" w:sz="0" w:space="0" w:color="auto"/>
            <w:right w:val="none" w:sz="0" w:space="0" w:color="auto"/>
          </w:divBdr>
        </w:div>
        <w:div w:id="303777827">
          <w:marLeft w:val="0"/>
          <w:marRight w:val="0"/>
          <w:marTop w:val="0"/>
          <w:marBottom w:val="0"/>
          <w:divBdr>
            <w:top w:val="none" w:sz="0" w:space="0" w:color="auto"/>
            <w:left w:val="none" w:sz="0" w:space="0" w:color="auto"/>
            <w:bottom w:val="none" w:sz="0" w:space="0" w:color="auto"/>
            <w:right w:val="none" w:sz="0" w:space="0" w:color="auto"/>
          </w:divBdr>
        </w:div>
        <w:div w:id="59599202">
          <w:marLeft w:val="0"/>
          <w:marRight w:val="0"/>
          <w:marTop w:val="0"/>
          <w:marBottom w:val="0"/>
          <w:divBdr>
            <w:top w:val="none" w:sz="0" w:space="0" w:color="auto"/>
            <w:left w:val="none" w:sz="0" w:space="0" w:color="auto"/>
            <w:bottom w:val="none" w:sz="0" w:space="0" w:color="auto"/>
            <w:right w:val="none" w:sz="0" w:space="0" w:color="auto"/>
          </w:divBdr>
        </w:div>
        <w:div w:id="184751788">
          <w:marLeft w:val="0"/>
          <w:marRight w:val="0"/>
          <w:marTop w:val="0"/>
          <w:marBottom w:val="0"/>
          <w:divBdr>
            <w:top w:val="none" w:sz="0" w:space="0" w:color="auto"/>
            <w:left w:val="none" w:sz="0" w:space="0" w:color="auto"/>
            <w:bottom w:val="none" w:sz="0" w:space="0" w:color="auto"/>
            <w:right w:val="none" w:sz="0" w:space="0" w:color="auto"/>
          </w:divBdr>
        </w:div>
        <w:div w:id="1562787280">
          <w:marLeft w:val="0"/>
          <w:marRight w:val="0"/>
          <w:marTop w:val="0"/>
          <w:marBottom w:val="0"/>
          <w:divBdr>
            <w:top w:val="none" w:sz="0" w:space="0" w:color="auto"/>
            <w:left w:val="none" w:sz="0" w:space="0" w:color="auto"/>
            <w:bottom w:val="none" w:sz="0" w:space="0" w:color="auto"/>
            <w:right w:val="none" w:sz="0" w:space="0" w:color="auto"/>
          </w:divBdr>
        </w:div>
        <w:div w:id="1726639066">
          <w:marLeft w:val="0"/>
          <w:marRight w:val="0"/>
          <w:marTop w:val="0"/>
          <w:marBottom w:val="0"/>
          <w:divBdr>
            <w:top w:val="none" w:sz="0" w:space="0" w:color="auto"/>
            <w:left w:val="none" w:sz="0" w:space="0" w:color="auto"/>
            <w:bottom w:val="none" w:sz="0" w:space="0" w:color="auto"/>
            <w:right w:val="none" w:sz="0" w:space="0" w:color="auto"/>
          </w:divBdr>
        </w:div>
        <w:div w:id="810948749">
          <w:marLeft w:val="0"/>
          <w:marRight w:val="0"/>
          <w:marTop w:val="0"/>
          <w:marBottom w:val="0"/>
          <w:divBdr>
            <w:top w:val="none" w:sz="0" w:space="0" w:color="auto"/>
            <w:left w:val="none" w:sz="0" w:space="0" w:color="auto"/>
            <w:bottom w:val="none" w:sz="0" w:space="0" w:color="auto"/>
            <w:right w:val="none" w:sz="0" w:space="0" w:color="auto"/>
          </w:divBdr>
        </w:div>
        <w:div w:id="1619877075">
          <w:marLeft w:val="0"/>
          <w:marRight w:val="0"/>
          <w:marTop w:val="0"/>
          <w:marBottom w:val="0"/>
          <w:divBdr>
            <w:top w:val="none" w:sz="0" w:space="0" w:color="auto"/>
            <w:left w:val="none" w:sz="0" w:space="0" w:color="auto"/>
            <w:bottom w:val="none" w:sz="0" w:space="0" w:color="auto"/>
            <w:right w:val="none" w:sz="0" w:space="0" w:color="auto"/>
          </w:divBdr>
        </w:div>
        <w:div w:id="557934714">
          <w:marLeft w:val="0"/>
          <w:marRight w:val="0"/>
          <w:marTop w:val="0"/>
          <w:marBottom w:val="0"/>
          <w:divBdr>
            <w:top w:val="none" w:sz="0" w:space="0" w:color="auto"/>
            <w:left w:val="none" w:sz="0" w:space="0" w:color="auto"/>
            <w:bottom w:val="none" w:sz="0" w:space="0" w:color="auto"/>
            <w:right w:val="none" w:sz="0" w:space="0" w:color="auto"/>
          </w:divBdr>
        </w:div>
        <w:div w:id="759908755">
          <w:marLeft w:val="0"/>
          <w:marRight w:val="0"/>
          <w:marTop w:val="0"/>
          <w:marBottom w:val="0"/>
          <w:divBdr>
            <w:top w:val="none" w:sz="0" w:space="0" w:color="auto"/>
            <w:left w:val="none" w:sz="0" w:space="0" w:color="auto"/>
            <w:bottom w:val="none" w:sz="0" w:space="0" w:color="auto"/>
            <w:right w:val="none" w:sz="0" w:space="0" w:color="auto"/>
          </w:divBdr>
        </w:div>
        <w:div w:id="955257136">
          <w:marLeft w:val="0"/>
          <w:marRight w:val="0"/>
          <w:marTop w:val="0"/>
          <w:marBottom w:val="0"/>
          <w:divBdr>
            <w:top w:val="none" w:sz="0" w:space="0" w:color="auto"/>
            <w:left w:val="none" w:sz="0" w:space="0" w:color="auto"/>
            <w:bottom w:val="none" w:sz="0" w:space="0" w:color="auto"/>
            <w:right w:val="none" w:sz="0" w:space="0" w:color="auto"/>
          </w:divBdr>
        </w:div>
        <w:div w:id="1510828810">
          <w:marLeft w:val="0"/>
          <w:marRight w:val="0"/>
          <w:marTop w:val="0"/>
          <w:marBottom w:val="0"/>
          <w:divBdr>
            <w:top w:val="none" w:sz="0" w:space="0" w:color="auto"/>
            <w:left w:val="none" w:sz="0" w:space="0" w:color="auto"/>
            <w:bottom w:val="none" w:sz="0" w:space="0" w:color="auto"/>
            <w:right w:val="none" w:sz="0" w:space="0" w:color="auto"/>
          </w:divBdr>
        </w:div>
        <w:div w:id="2106874524">
          <w:marLeft w:val="0"/>
          <w:marRight w:val="0"/>
          <w:marTop w:val="0"/>
          <w:marBottom w:val="0"/>
          <w:divBdr>
            <w:top w:val="none" w:sz="0" w:space="0" w:color="auto"/>
            <w:left w:val="none" w:sz="0" w:space="0" w:color="auto"/>
            <w:bottom w:val="none" w:sz="0" w:space="0" w:color="auto"/>
            <w:right w:val="none" w:sz="0" w:space="0" w:color="auto"/>
          </w:divBdr>
        </w:div>
        <w:div w:id="982810587">
          <w:marLeft w:val="0"/>
          <w:marRight w:val="0"/>
          <w:marTop w:val="0"/>
          <w:marBottom w:val="0"/>
          <w:divBdr>
            <w:top w:val="none" w:sz="0" w:space="0" w:color="auto"/>
            <w:left w:val="none" w:sz="0" w:space="0" w:color="auto"/>
            <w:bottom w:val="none" w:sz="0" w:space="0" w:color="auto"/>
            <w:right w:val="none" w:sz="0" w:space="0" w:color="auto"/>
          </w:divBdr>
        </w:div>
        <w:div w:id="709651649">
          <w:marLeft w:val="0"/>
          <w:marRight w:val="0"/>
          <w:marTop w:val="0"/>
          <w:marBottom w:val="0"/>
          <w:divBdr>
            <w:top w:val="none" w:sz="0" w:space="0" w:color="auto"/>
            <w:left w:val="none" w:sz="0" w:space="0" w:color="auto"/>
            <w:bottom w:val="none" w:sz="0" w:space="0" w:color="auto"/>
            <w:right w:val="none" w:sz="0" w:space="0" w:color="auto"/>
          </w:divBdr>
        </w:div>
        <w:div w:id="1370913579">
          <w:marLeft w:val="0"/>
          <w:marRight w:val="0"/>
          <w:marTop w:val="0"/>
          <w:marBottom w:val="0"/>
          <w:divBdr>
            <w:top w:val="none" w:sz="0" w:space="0" w:color="auto"/>
            <w:left w:val="none" w:sz="0" w:space="0" w:color="auto"/>
            <w:bottom w:val="none" w:sz="0" w:space="0" w:color="auto"/>
            <w:right w:val="none" w:sz="0" w:space="0" w:color="auto"/>
          </w:divBdr>
        </w:div>
        <w:div w:id="1552351769">
          <w:marLeft w:val="0"/>
          <w:marRight w:val="0"/>
          <w:marTop w:val="0"/>
          <w:marBottom w:val="0"/>
          <w:divBdr>
            <w:top w:val="none" w:sz="0" w:space="0" w:color="auto"/>
            <w:left w:val="none" w:sz="0" w:space="0" w:color="auto"/>
            <w:bottom w:val="none" w:sz="0" w:space="0" w:color="auto"/>
            <w:right w:val="none" w:sz="0" w:space="0" w:color="auto"/>
          </w:divBdr>
        </w:div>
        <w:div w:id="345640002">
          <w:marLeft w:val="0"/>
          <w:marRight w:val="0"/>
          <w:marTop w:val="0"/>
          <w:marBottom w:val="0"/>
          <w:divBdr>
            <w:top w:val="none" w:sz="0" w:space="0" w:color="auto"/>
            <w:left w:val="none" w:sz="0" w:space="0" w:color="auto"/>
            <w:bottom w:val="none" w:sz="0" w:space="0" w:color="auto"/>
            <w:right w:val="none" w:sz="0" w:space="0" w:color="auto"/>
          </w:divBdr>
        </w:div>
        <w:div w:id="1193762369">
          <w:marLeft w:val="0"/>
          <w:marRight w:val="0"/>
          <w:marTop w:val="0"/>
          <w:marBottom w:val="0"/>
          <w:divBdr>
            <w:top w:val="none" w:sz="0" w:space="0" w:color="auto"/>
            <w:left w:val="none" w:sz="0" w:space="0" w:color="auto"/>
            <w:bottom w:val="none" w:sz="0" w:space="0" w:color="auto"/>
            <w:right w:val="none" w:sz="0" w:space="0" w:color="auto"/>
          </w:divBdr>
        </w:div>
        <w:div w:id="322321711">
          <w:marLeft w:val="0"/>
          <w:marRight w:val="0"/>
          <w:marTop w:val="0"/>
          <w:marBottom w:val="0"/>
          <w:divBdr>
            <w:top w:val="none" w:sz="0" w:space="0" w:color="auto"/>
            <w:left w:val="none" w:sz="0" w:space="0" w:color="auto"/>
            <w:bottom w:val="none" w:sz="0" w:space="0" w:color="auto"/>
            <w:right w:val="none" w:sz="0" w:space="0" w:color="auto"/>
          </w:divBdr>
        </w:div>
      </w:divsChild>
    </w:div>
    <w:div w:id="1054621990">
      <w:bodyDiv w:val="1"/>
      <w:marLeft w:val="0"/>
      <w:marRight w:val="0"/>
      <w:marTop w:val="0"/>
      <w:marBottom w:val="0"/>
      <w:divBdr>
        <w:top w:val="none" w:sz="0" w:space="0" w:color="auto"/>
        <w:left w:val="none" w:sz="0" w:space="0" w:color="auto"/>
        <w:bottom w:val="none" w:sz="0" w:space="0" w:color="auto"/>
        <w:right w:val="none" w:sz="0" w:space="0" w:color="auto"/>
      </w:divBdr>
      <w:divsChild>
        <w:div w:id="335544535">
          <w:marLeft w:val="0"/>
          <w:marRight w:val="0"/>
          <w:marTop w:val="0"/>
          <w:marBottom w:val="0"/>
          <w:divBdr>
            <w:top w:val="none" w:sz="0" w:space="0" w:color="auto"/>
            <w:left w:val="none" w:sz="0" w:space="0" w:color="auto"/>
            <w:bottom w:val="none" w:sz="0" w:space="0" w:color="auto"/>
            <w:right w:val="none" w:sz="0" w:space="0" w:color="auto"/>
          </w:divBdr>
        </w:div>
        <w:div w:id="913127109">
          <w:marLeft w:val="0"/>
          <w:marRight w:val="0"/>
          <w:marTop w:val="0"/>
          <w:marBottom w:val="0"/>
          <w:divBdr>
            <w:top w:val="none" w:sz="0" w:space="0" w:color="auto"/>
            <w:left w:val="none" w:sz="0" w:space="0" w:color="auto"/>
            <w:bottom w:val="none" w:sz="0" w:space="0" w:color="auto"/>
            <w:right w:val="none" w:sz="0" w:space="0" w:color="auto"/>
          </w:divBdr>
        </w:div>
        <w:div w:id="1133064938">
          <w:marLeft w:val="0"/>
          <w:marRight w:val="0"/>
          <w:marTop w:val="0"/>
          <w:marBottom w:val="0"/>
          <w:divBdr>
            <w:top w:val="none" w:sz="0" w:space="0" w:color="auto"/>
            <w:left w:val="none" w:sz="0" w:space="0" w:color="auto"/>
            <w:bottom w:val="none" w:sz="0" w:space="0" w:color="auto"/>
            <w:right w:val="none" w:sz="0" w:space="0" w:color="auto"/>
          </w:divBdr>
        </w:div>
        <w:div w:id="1615013682">
          <w:marLeft w:val="0"/>
          <w:marRight w:val="0"/>
          <w:marTop w:val="0"/>
          <w:marBottom w:val="0"/>
          <w:divBdr>
            <w:top w:val="none" w:sz="0" w:space="0" w:color="auto"/>
            <w:left w:val="none" w:sz="0" w:space="0" w:color="auto"/>
            <w:bottom w:val="none" w:sz="0" w:space="0" w:color="auto"/>
            <w:right w:val="none" w:sz="0" w:space="0" w:color="auto"/>
          </w:divBdr>
        </w:div>
        <w:div w:id="1010717064">
          <w:marLeft w:val="0"/>
          <w:marRight w:val="0"/>
          <w:marTop w:val="0"/>
          <w:marBottom w:val="0"/>
          <w:divBdr>
            <w:top w:val="none" w:sz="0" w:space="0" w:color="auto"/>
            <w:left w:val="none" w:sz="0" w:space="0" w:color="auto"/>
            <w:bottom w:val="none" w:sz="0" w:space="0" w:color="auto"/>
            <w:right w:val="none" w:sz="0" w:space="0" w:color="auto"/>
          </w:divBdr>
        </w:div>
        <w:div w:id="1564292374">
          <w:marLeft w:val="0"/>
          <w:marRight w:val="0"/>
          <w:marTop w:val="0"/>
          <w:marBottom w:val="0"/>
          <w:divBdr>
            <w:top w:val="none" w:sz="0" w:space="0" w:color="auto"/>
            <w:left w:val="none" w:sz="0" w:space="0" w:color="auto"/>
            <w:bottom w:val="none" w:sz="0" w:space="0" w:color="auto"/>
            <w:right w:val="none" w:sz="0" w:space="0" w:color="auto"/>
          </w:divBdr>
        </w:div>
        <w:div w:id="676495278">
          <w:marLeft w:val="0"/>
          <w:marRight w:val="0"/>
          <w:marTop w:val="0"/>
          <w:marBottom w:val="0"/>
          <w:divBdr>
            <w:top w:val="none" w:sz="0" w:space="0" w:color="auto"/>
            <w:left w:val="none" w:sz="0" w:space="0" w:color="auto"/>
            <w:bottom w:val="none" w:sz="0" w:space="0" w:color="auto"/>
            <w:right w:val="none" w:sz="0" w:space="0" w:color="auto"/>
          </w:divBdr>
        </w:div>
        <w:div w:id="1665472316">
          <w:marLeft w:val="0"/>
          <w:marRight w:val="0"/>
          <w:marTop w:val="0"/>
          <w:marBottom w:val="0"/>
          <w:divBdr>
            <w:top w:val="none" w:sz="0" w:space="0" w:color="auto"/>
            <w:left w:val="none" w:sz="0" w:space="0" w:color="auto"/>
            <w:bottom w:val="none" w:sz="0" w:space="0" w:color="auto"/>
            <w:right w:val="none" w:sz="0" w:space="0" w:color="auto"/>
          </w:divBdr>
        </w:div>
        <w:div w:id="1750424224">
          <w:marLeft w:val="0"/>
          <w:marRight w:val="0"/>
          <w:marTop w:val="0"/>
          <w:marBottom w:val="0"/>
          <w:divBdr>
            <w:top w:val="none" w:sz="0" w:space="0" w:color="auto"/>
            <w:left w:val="none" w:sz="0" w:space="0" w:color="auto"/>
            <w:bottom w:val="none" w:sz="0" w:space="0" w:color="auto"/>
            <w:right w:val="none" w:sz="0" w:space="0" w:color="auto"/>
          </w:divBdr>
        </w:div>
        <w:div w:id="1407267527">
          <w:marLeft w:val="0"/>
          <w:marRight w:val="0"/>
          <w:marTop w:val="0"/>
          <w:marBottom w:val="0"/>
          <w:divBdr>
            <w:top w:val="none" w:sz="0" w:space="0" w:color="auto"/>
            <w:left w:val="none" w:sz="0" w:space="0" w:color="auto"/>
            <w:bottom w:val="none" w:sz="0" w:space="0" w:color="auto"/>
            <w:right w:val="none" w:sz="0" w:space="0" w:color="auto"/>
          </w:divBdr>
        </w:div>
        <w:div w:id="383338412">
          <w:marLeft w:val="0"/>
          <w:marRight w:val="0"/>
          <w:marTop w:val="0"/>
          <w:marBottom w:val="0"/>
          <w:divBdr>
            <w:top w:val="none" w:sz="0" w:space="0" w:color="auto"/>
            <w:left w:val="none" w:sz="0" w:space="0" w:color="auto"/>
            <w:bottom w:val="none" w:sz="0" w:space="0" w:color="auto"/>
            <w:right w:val="none" w:sz="0" w:space="0" w:color="auto"/>
          </w:divBdr>
        </w:div>
        <w:div w:id="1106997271">
          <w:marLeft w:val="0"/>
          <w:marRight w:val="0"/>
          <w:marTop w:val="0"/>
          <w:marBottom w:val="0"/>
          <w:divBdr>
            <w:top w:val="none" w:sz="0" w:space="0" w:color="auto"/>
            <w:left w:val="none" w:sz="0" w:space="0" w:color="auto"/>
            <w:bottom w:val="none" w:sz="0" w:space="0" w:color="auto"/>
            <w:right w:val="none" w:sz="0" w:space="0" w:color="auto"/>
          </w:divBdr>
        </w:div>
        <w:div w:id="1072236213">
          <w:marLeft w:val="0"/>
          <w:marRight w:val="0"/>
          <w:marTop w:val="0"/>
          <w:marBottom w:val="0"/>
          <w:divBdr>
            <w:top w:val="none" w:sz="0" w:space="0" w:color="auto"/>
            <w:left w:val="none" w:sz="0" w:space="0" w:color="auto"/>
            <w:bottom w:val="none" w:sz="0" w:space="0" w:color="auto"/>
            <w:right w:val="none" w:sz="0" w:space="0" w:color="auto"/>
          </w:divBdr>
        </w:div>
        <w:div w:id="1774477897">
          <w:marLeft w:val="0"/>
          <w:marRight w:val="0"/>
          <w:marTop w:val="0"/>
          <w:marBottom w:val="0"/>
          <w:divBdr>
            <w:top w:val="none" w:sz="0" w:space="0" w:color="auto"/>
            <w:left w:val="none" w:sz="0" w:space="0" w:color="auto"/>
            <w:bottom w:val="none" w:sz="0" w:space="0" w:color="auto"/>
            <w:right w:val="none" w:sz="0" w:space="0" w:color="auto"/>
          </w:divBdr>
        </w:div>
        <w:div w:id="1033923646">
          <w:marLeft w:val="0"/>
          <w:marRight w:val="0"/>
          <w:marTop w:val="0"/>
          <w:marBottom w:val="0"/>
          <w:divBdr>
            <w:top w:val="none" w:sz="0" w:space="0" w:color="auto"/>
            <w:left w:val="none" w:sz="0" w:space="0" w:color="auto"/>
            <w:bottom w:val="none" w:sz="0" w:space="0" w:color="auto"/>
            <w:right w:val="none" w:sz="0" w:space="0" w:color="auto"/>
          </w:divBdr>
        </w:div>
        <w:div w:id="715203977">
          <w:marLeft w:val="0"/>
          <w:marRight w:val="0"/>
          <w:marTop w:val="0"/>
          <w:marBottom w:val="0"/>
          <w:divBdr>
            <w:top w:val="none" w:sz="0" w:space="0" w:color="auto"/>
            <w:left w:val="none" w:sz="0" w:space="0" w:color="auto"/>
            <w:bottom w:val="none" w:sz="0" w:space="0" w:color="auto"/>
            <w:right w:val="none" w:sz="0" w:space="0" w:color="auto"/>
          </w:divBdr>
        </w:div>
        <w:div w:id="385185441">
          <w:marLeft w:val="0"/>
          <w:marRight w:val="0"/>
          <w:marTop w:val="0"/>
          <w:marBottom w:val="0"/>
          <w:divBdr>
            <w:top w:val="none" w:sz="0" w:space="0" w:color="auto"/>
            <w:left w:val="none" w:sz="0" w:space="0" w:color="auto"/>
            <w:bottom w:val="none" w:sz="0" w:space="0" w:color="auto"/>
            <w:right w:val="none" w:sz="0" w:space="0" w:color="auto"/>
          </w:divBdr>
        </w:div>
        <w:div w:id="768282538">
          <w:marLeft w:val="0"/>
          <w:marRight w:val="0"/>
          <w:marTop w:val="0"/>
          <w:marBottom w:val="0"/>
          <w:divBdr>
            <w:top w:val="none" w:sz="0" w:space="0" w:color="auto"/>
            <w:left w:val="none" w:sz="0" w:space="0" w:color="auto"/>
            <w:bottom w:val="none" w:sz="0" w:space="0" w:color="auto"/>
            <w:right w:val="none" w:sz="0" w:space="0" w:color="auto"/>
          </w:divBdr>
        </w:div>
        <w:div w:id="1987932094">
          <w:marLeft w:val="0"/>
          <w:marRight w:val="0"/>
          <w:marTop w:val="0"/>
          <w:marBottom w:val="0"/>
          <w:divBdr>
            <w:top w:val="none" w:sz="0" w:space="0" w:color="auto"/>
            <w:left w:val="none" w:sz="0" w:space="0" w:color="auto"/>
            <w:bottom w:val="none" w:sz="0" w:space="0" w:color="auto"/>
            <w:right w:val="none" w:sz="0" w:space="0" w:color="auto"/>
          </w:divBdr>
        </w:div>
        <w:div w:id="1815482939">
          <w:marLeft w:val="0"/>
          <w:marRight w:val="0"/>
          <w:marTop w:val="0"/>
          <w:marBottom w:val="0"/>
          <w:divBdr>
            <w:top w:val="none" w:sz="0" w:space="0" w:color="auto"/>
            <w:left w:val="none" w:sz="0" w:space="0" w:color="auto"/>
            <w:bottom w:val="none" w:sz="0" w:space="0" w:color="auto"/>
            <w:right w:val="none" w:sz="0" w:space="0" w:color="auto"/>
          </w:divBdr>
        </w:div>
        <w:div w:id="737174227">
          <w:marLeft w:val="0"/>
          <w:marRight w:val="0"/>
          <w:marTop w:val="0"/>
          <w:marBottom w:val="0"/>
          <w:divBdr>
            <w:top w:val="none" w:sz="0" w:space="0" w:color="auto"/>
            <w:left w:val="none" w:sz="0" w:space="0" w:color="auto"/>
            <w:bottom w:val="none" w:sz="0" w:space="0" w:color="auto"/>
            <w:right w:val="none" w:sz="0" w:space="0" w:color="auto"/>
          </w:divBdr>
          <w:divsChild>
            <w:div w:id="2139489090">
              <w:marLeft w:val="0"/>
              <w:marRight w:val="0"/>
              <w:marTop w:val="0"/>
              <w:marBottom w:val="0"/>
              <w:divBdr>
                <w:top w:val="none" w:sz="0" w:space="0" w:color="auto"/>
                <w:left w:val="none" w:sz="0" w:space="0" w:color="auto"/>
                <w:bottom w:val="none" w:sz="0" w:space="0" w:color="auto"/>
                <w:right w:val="none" w:sz="0" w:space="0" w:color="auto"/>
              </w:divBdr>
            </w:div>
            <w:div w:id="2102094333">
              <w:marLeft w:val="0"/>
              <w:marRight w:val="0"/>
              <w:marTop w:val="0"/>
              <w:marBottom w:val="0"/>
              <w:divBdr>
                <w:top w:val="none" w:sz="0" w:space="0" w:color="auto"/>
                <w:left w:val="none" w:sz="0" w:space="0" w:color="auto"/>
                <w:bottom w:val="none" w:sz="0" w:space="0" w:color="auto"/>
                <w:right w:val="none" w:sz="0" w:space="0" w:color="auto"/>
              </w:divBdr>
            </w:div>
            <w:div w:id="887030468">
              <w:marLeft w:val="0"/>
              <w:marRight w:val="0"/>
              <w:marTop w:val="0"/>
              <w:marBottom w:val="0"/>
              <w:divBdr>
                <w:top w:val="none" w:sz="0" w:space="0" w:color="auto"/>
                <w:left w:val="none" w:sz="0" w:space="0" w:color="auto"/>
                <w:bottom w:val="none" w:sz="0" w:space="0" w:color="auto"/>
                <w:right w:val="none" w:sz="0" w:space="0" w:color="auto"/>
              </w:divBdr>
            </w:div>
            <w:div w:id="584844050">
              <w:marLeft w:val="0"/>
              <w:marRight w:val="0"/>
              <w:marTop w:val="0"/>
              <w:marBottom w:val="0"/>
              <w:divBdr>
                <w:top w:val="none" w:sz="0" w:space="0" w:color="auto"/>
                <w:left w:val="none" w:sz="0" w:space="0" w:color="auto"/>
                <w:bottom w:val="none" w:sz="0" w:space="0" w:color="auto"/>
                <w:right w:val="none" w:sz="0" w:space="0" w:color="auto"/>
              </w:divBdr>
            </w:div>
            <w:div w:id="1672022146">
              <w:marLeft w:val="0"/>
              <w:marRight w:val="0"/>
              <w:marTop w:val="0"/>
              <w:marBottom w:val="0"/>
              <w:divBdr>
                <w:top w:val="none" w:sz="0" w:space="0" w:color="auto"/>
                <w:left w:val="none" w:sz="0" w:space="0" w:color="auto"/>
                <w:bottom w:val="none" w:sz="0" w:space="0" w:color="auto"/>
                <w:right w:val="none" w:sz="0" w:space="0" w:color="auto"/>
              </w:divBdr>
            </w:div>
            <w:div w:id="1877965500">
              <w:marLeft w:val="0"/>
              <w:marRight w:val="0"/>
              <w:marTop w:val="0"/>
              <w:marBottom w:val="0"/>
              <w:divBdr>
                <w:top w:val="none" w:sz="0" w:space="0" w:color="auto"/>
                <w:left w:val="none" w:sz="0" w:space="0" w:color="auto"/>
                <w:bottom w:val="none" w:sz="0" w:space="0" w:color="auto"/>
                <w:right w:val="none" w:sz="0" w:space="0" w:color="auto"/>
              </w:divBdr>
            </w:div>
            <w:div w:id="1428043637">
              <w:marLeft w:val="0"/>
              <w:marRight w:val="0"/>
              <w:marTop w:val="0"/>
              <w:marBottom w:val="0"/>
              <w:divBdr>
                <w:top w:val="none" w:sz="0" w:space="0" w:color="auto"/>
                <w:left w:val="none" w:sz="0" w:space="0" w:color="auto"/>
                <w:bottom w:val="none" w:sz="0" w:space="0" w:color="auto"/>
                <w:right w:val="none" w:sz="0" w:space="0" w:color="auto"/>
              </w:divBdr>
            </w:div>
            <w:div w:id="1912960242">
              <w:marLeft w:val="0"/>
              <w:marRight w:val="0"/>
              <w:marTop w:val="0"/>
              <w:marBottom w:val="0"/>
              <w:divBdr>
                <w:top w:val="none" w:sz="0" w:space="0" w:color="auto"/>
                <w:left w:val="none" w:sz="0" w:space="0" w:color="auto"/>
                <w:bottom w:val="none" w:sz="0" w:space="0" w:color="auto"/>
                <w:right w:val="none" w:sz="0" w:space="0" w:color="auto"/>
              </w:divBdr>
            </w:div>
            <w:div w:id="1832326606">
              <w:marLeft w:val="0"/>
              <w:marRight w:val="0"/>
              <w:marTop w:val="0"/>
              <w:marBottom w:val="0"/>
              <w:divBdr>
                <w:top w:val="none" w:sz="0" w:space="0" w:color="auto"/>
                <w:left w:val="none" w:sz="0" w:space="0" w:color="auto"/>
                <w:bottom w:val="none" w:sz="0" w:space="0" w:color="auto"/>
                <w:right w:val="none" w:sz="0" w:space="0" w:color="auto"/>
              </w:divBdr>
            </w:div>
            <w:div w:id="145979612">
              <w:marLeft w:val="0"/>
              <w:marRight w:val="0"/>
              <w:marTop w:val="0"/>
              <w:marBottom w:val="0"/>
              <w:divBdr>
                <w:top w:val="none" w:sz="0" w:space="0" w:color="auto"/>
                <w:left w:val="none" w:sz="0" w:space="0" w:color="auto"/>
                <w:bottom w:val="none" w:sz="0" w:space="0" w:color="auto"/>
                <w:right w:val="none" w:sz="0" w:space="0" w:color="auto"/>
              </w:divBdr>
            </w:div>
            <w:div w:id="1224294065">
              <w:marLeft w:val="0"/>
              <w:marRight w:val="0"/>
              <w:marTop w:val="0"/>
              <w:marBottom w:val="0"/>
              <w:divBdr>
                <w:top w:val="none" w:sz="0" w:space="0" w:color="auto"/>
                <w:left w:val="none" w:sz="0" w:space="0" w:color="auto"/>
                <w:bottom w:val="none" w:sz="0" w:space="0" w:color="auto"/>
                <w:right w:val="none" w:sz="0" w:space="0" w:color="auto"/>
              </w:divBdr>
            </w:div>
            <w:div w:id="837964449">
              <w:marLeft w:val="0"/>
              <w:marRight w:val="0"/>
              <w:marTop w:val="0"/>
              <w:marBottom w:val="0"/>
              <w:divBdr>
                <w:top w:val="none" w:sz="0" w:space="0" w:color="auto"/>
                <w:left w:val="none" w:sz="0" w:space="0" w:color="auto"/>
                <w:bottom w:val="none" w:sz="0" w:space="0" w:color="auto"/>
                <w:right w:val="none" w:sz="0" w:space="0" w:color="auto"/>
              </w:divBdr>
            </w:div>
            <w:div w:id="317538434">
              <w:marLeft w:val="0"/>
              <w:marRight w:val="0"/>
              <w:marTop w:val="0"/>
              <w:marBottom w:val="0"/>
              <w:divBdr>
                <w:top w:val="none" w:sz="0" w:space="0" w:color="auto"/>
                <w:left w:val="none" w:sz="0" w:space="0" w:color="auto"/>
                <w:bottom w:val="none" w:sz="0" w:space="0" w:color="auto"/>
                <w:right w:val="none" w:sz="0" w:space="0" w:color="auto"/>
              </w:divBdr>
            </w:div>
            <w:div w:id="1255047026">
              <w:marLeft w:val="0"/>
              <w:marRight w:val="0"/>
              <w:marTop w:val="0"/>
              <w:marBottom w:val="0"/>
              <w:divBdr>
                <w:top w:val="none" w:sz="0" w:space="0" w:color="auto"/>
                <w:left w:val="none" w:sz="0" w:space="0" w:color="auto"/>
                <w:bottom w:val="none" w:sz="0" w:space="0" w:color="auto"/>
                <w:right w:val="none" w:sz="0" w:space="0" w:color="auto"/>
              </w:divBdr>
            </w:div>
            <w:div w:id="1487942142">
              <w:marLeft w:val="0"/>
              <w:marRight w:val="0"/>
              <w:marTop w:val="0"/>
              <w:marBottom w:val="0"/>
              <w:divBdr>
                <w:top w:val="none" w:sz="0" w:space="0" w:color="auto"/>
                <w:left w:val="none" w:sz="0" w:space="0" w:color="auto"/>
                <w:bottom w:val="none" w:sz="0" w:space="0" w:color="auto"/>
                <w:right w:val="none" w:sz="0" w:space="0" w:color="auto"/>
              </w:divBdr>
            </w:div>
            <w:div w:id="1856571808">
              <w:marLeft w:val="0"/>
              <w:marRight w:val="0"/>
              <w:marTop w:val="0"/>
              <w:marBottom w:val="0"/>
              <w:divBdr>
                <w:top w:val="none" w:sz="0" w:space="0" w:color="auto"/>
                <w:left w:val="none" w:sz="0" w:space="0" w:color="auto"/>
                <w:bottom w:val="none" w:sz="0" w:space="0" w:color="auto"/>
                <w:right w:val="none" w:sz="0" w:space="0" w:color="auto"/>
              </w:divBdr>
            </w:div>
            <w:div w:id="983586682">
              <w:marLeft w:val="0"/>
              <w:marRight w:val="0"/>
              <w:marTop w:val="0"/>
              <w:marBottom w:val="0"/>
              <w:divBdr>
                <w:top w:val="none" w:sz="0" w:space="0" w:color="auto"/>
                <w:left w:val="none" w:sz="0" w:space="0" w:color="auto"/>
                <w:bottom w:val="none" w:sz="0" w:space="0" w:color="auto"/>
                <w:right w:val="none" w:sz="0" w:space="0" w:color="auto"/>
              </w:divBdr>
            </w:div>
            <w:div w:id="7342252">
              <w:marLeft w:val="0"/>
              <w:marRight w:val="0"/>
              <w:marTop w:val="0"/>
              <w:marBottom w:val="0"/>
              <w:divBdr>
                <w:top w:val="none" w:sz="0" w:space="0" w:color="auto"/>
                <w:left w:val="none" w:sz="0" w:space="0" w:color="auto"/>
                <w:bottom w:val="none" w:sz="0" w:space="0" w:color="auto"/>
                <w:right w:val="none" w:sz="0" w:space="0" w:color="auto"/>
              </w:divBdr>
            </w:div>
            <w:div w:id="847401729">
              <w:marLeft w:val="0"/>
              <w:marRight w:val="0"/>
              <w:marTop w:val="0"/>
              <w:marBottom w:val="0"/>
              <w:divBdr>
                <w:top w:val="none" w:sz="0" w:space="0" w:color="auto"/>
                <w:left w:val="none" w:sz="0" w:space="0" w:color="auto"/>
                <w:bottom w:val="none" w:sz="0" w:space="0" w:color="auto"/>
                <w:right w:val="none" w:sz="0" w:space="0" w:color="auto"/>
              </w:divBdr>
            </w:div>
            <w:div w:id="1627933846">
              <w:marLeft w:val="0"/>
              <w:marRight w:val="0"/>
              <w:marTop w:val="0"/>
              <w:marBottom w:val="0"/>
              <w:divBdr>
                <w:top w:val="none" w:sz="0" w:space="0" w:color="auto"/>
                <w:left w:val="none" w:sz="0" w:space="0" w:color="auto"/>
                <w:bottom w:val="none" w:sz="0" w:space="0" w:color="auto"/>
                <w:right w:val="none" w:sz="0" w:space="0" w:color="auto"/>
              </w:divBdr>
            </w:div>
          </w:divsChild>
        </w:div>
        <w:div w:id="1713798232">
          <w:marLeft w:val="0"/>
          <w:marRight w:val="0"/>
          <w:marTop w:val="0"/>
          <w:marBottom w:val="0"/>
          <w:divBdr>
            <w:top w:val="none" w:sz="0" w:space="0" w:color="auto"/>
            <w:left w:val="none" w:sz="0" w:space="0" w:color="auto"/>
            <w:bottom w:val="none" w:sz="0" w:space="0" w:color="auto"/>
            <w:right w:val="none" w:sz="0" w:space="0" w:color="auto"/>
          </w:divBdr>
          <w:divsChild>
            <w:div w:id="1523472224">
              <w:marLeft w:val="0"/>
              <w:marRight w:val="0"/>
              <w:marTop w:val="0"/>
              <w:marBottom w:val="0"/>
              <w:divBdr>
                <w:top w:val="none" w:sz="0" w:space="0" w:color="auto"/>
                <w:left w:val="none" w:sz="0" w:space="0" w:color="auto"/>
                <w:bottom w:val="none" w:sz="0" w:space="0" w:color="auto"/>
                <w:right w:val="none" w:sz="0" w:space="0" w:color="auto"/>
              </w:divBdr>
            </w:div>
            <w:div w:id="770048067">
              <w:marLeft w:val="0"/>
              <w:marRight w:val="0"/>
              <w:marTop w:val="0"/>
              <w:marBottom w:val="0"/>
              <w:divBdr>
                <w:top w:val="none" w:sz="0" w:space="0" w:color="auto"/>
                <w:left w:val="none" w:sz="0" w:space="0" w:color="auto"/>
                <w:bottom w:val="none" w:sz="0" w:space="0" w:color="auto"/>
                <w:right w:val="none" w:sz="0" w:space="0" w:color="auto"/>
              </w:divBdr>
            </w:div>
            <w:div w:id="186261603">
              <w:marLeft w:val="0"/>
              <w:marRight w:val="0"/>
              <w:marTop w:val="0"/>
              <w:marBottom w:val="0"/>
              <w:divBdr>
                <w:top w:val="none" w:sz="0" w:space="0" w:color="auto"/>
                <w:left w:val="none" w:sz="0" w:space="0" w:color="auto"/>
                <w:bottom w:val="none" w:sz="0" w:space="0" w:color="auto"/>
                <w:right w:val="none" w:sz="0" w:space="0" w:color="auto"/>
              </w:divBdr>
            </w:div>
            <w:div w:id="2002737220">
              <w:marLeft w:val="0"/>
              <w:marRight w:val="0"/>
              <w:marTop w:val="0"/>
              <w:marBottom w:val="0"/>
              <w:divBdr>
                <w:top w:val="none" w:sz="0" w:space="0" w:color="auto"/>
                <w:left w:val="none" w:sz="0" w:space="0" w:color="auto"/>
                <w:bottom w:val="none" w:sz="0" w:space="0" w:color="auto"/>
                <w:right w:val="none" w:sz="0" w:space="0" w:color="auto"/>
              </w:divBdr>
            </w:div>
            <w:div w:id="1314795267">
              <w:marLeft w:val="0"/>
              <w:marRight w:val="0"/>
              <w:marTop w:val="0"/>
              <w:marBottom w:val="0"/>
              <w:divBdr>
                <w:top w:val="none" w:sz="0" w:space="0" w:color="auto"/>
                <w:left w:val="none" w:sz="0" w:space="0" w:color="auto"/>
                <w:bottom w:val="none" w:sz="0" w:space="0" w:color="auto"/>
                <w:right w:val="none" w:sz="0" w:space="0" w:color="auto"/>
              </w:divBdr>
            </w:div>
            <w:div w:id="261499993">
              <w:marLeft w:val="0"/>
              <w:marRight w:val="0"/>
              <w:marTop w:val="0"/>
              <w:marBottom w:val="0"/>
              <w:divBdr>
                <w:top w:val="none" w:sz="0" w:space="0" w:color="auto"/>
                <w:left w:val="none" w:sz="0" w:space="0" w:color="auto"/>
                <w:bottom w:val="none" w:sz="0" w:space="0" w:color="auto"/>
                <w:right w:val="none" w:sz="0" w:space="0" w:color="auto"/>
              </w:divBdr>
            </w:div>
            <w:div w:id="1593706367">
              <w:marLeft w:val="0"/>
              <w:marRight w:val="0"/>
              <w:marTop w:val="0"/>
              <w:marBottom w:val="0"/>
              <w:divBdr>
                <w:top w:val="none" w:sz="0" w:space="0" w:color="auto"/>
                <w:left w:val="none" w:sz="0" w:space="0" w:color="auto"/>
                <w:bottom w:val="none" w:sz="0" w:space="0" w:color="auto"/>
                <w:right w:val="none" w:sz="0" w:space="0" w:color="auto"/>
              </w:divBdr>
            </w:div>
            <w:div w:id="448206520">
              <w:marLeft w:val="0"/>
              <w:marRight w:val="0"/>
              <w:marTop w:val="0"/>
              <w:marBottom w:val="0"/>
              <w:divBdr>
                <w:top w:val="none" w:sz="0" w:space="0" w:color="auto"/>
                <w:left w:val="none" w:sz="0" w:space="0" w:color="auto"/>
                <w:bottom w:val="none" w:sz="0" w:space="0" w:color="auto"/>
                <w:right w:val="none" w:sz="0" w:space="0" w:color="auto"/>
              </w:divBdr>
            </w:div>
            <w:div w:id="199367257">
              <w:marLeft w:val="0"/>
              <w:marRight w:val="0"/>
              <w:marTop w:val="0"/>
              <w:marBottom w:val="0"/>
              <w:divBdr>
                <w:top w:val="none" w:sz="0" w:space="0" w:color="auto"/>
                <w:left w:val="none" w:sz="0" w:space="0" w:color="auto"/>
                <w:bottom w:val="none" w:sz="0" w:space="0" w:color="auto"/>
                <w:right w:val="none" w:sz="0" w:space="0" w:color="auto"/>
              </w:divBdr>
            </w:div>
            <w:div w:id="459033864">
              <w:marLeft w:val="0"/>
              <w:marRight w:val="0"/>
              <w:marTop w:val="0"/>
              <w:marBottom w:val="0"/>
              <w:divBdr>
                <w:top w:val="none" w:sz="0" w:space="0" w:color="auto"/>
                <w:left w:val="none" w:sz="0" w:space="0" w:color="auto"/>
                <w:bottom w:val="none" w:sz="0" w:space="0" w:color="auto"/>
                <w:right w:val="none" w:sz="0" w:space="0" w:color="auto"/>
              </w:divBdr>
            </w:div>
            <w:div w:id="2010404888">
              <w:marLeft w:val="0"/>
              <w:marRight w:val="0"/>
              <w:marTop w:val="0"/>
              <w:marBottom w:val="0"/>
              <w:divBdr>
                <w:top w:val="none" w:sz="0" w:space="0" w:color="auto"/>
                <w:left w:val="none" w:sz="0" w:space="0" w:color="auto"/>
                <w:bottom w:val="none" w:sz="0" w:space="0" w:color="auto"/>
                <w:right w:val="none" w:sz="0" w:space="0" w:color="auto"/>
              </w:divBdr>
            </w:div>
            <w:div w:id="1773165143">
              <w:marLeft w:val="0"/>
              <w:marRight w:val="0"/>
              <w:marTop w:val="0"/>
              <w:marBottom w:val="0"/>
              <w:divBdr>
                <w:top w:val="none" w:sz="0" w:space="0" w:color="auto"/>
                <w:left w:val="none" w:sz="0" w:space="0" w:color="auto"/>
                <w:bottom w:val="none" w:sz="0" w:space="0" w:color="auto"/>
                <w:right w:val="none" w:sz="0" w:space="0" w:color="auto"/>
              </w:divBdr>
            </w:div>
            <w:div w:id="170609204">
              <w:marLeft w:val="0"/>
              <w:marRight w:val="0"/>
              <w:marTop w:val="0"/>
              <w:marBottom w:val="0"/>
              <w:divBdr>
                <w:top w:val="none" w:sz="0" w:space="0" w:color="auto"/>
                <w:left w:val="none" w:sz="0" w:space="0" w:color="auto"/>
                <w:bottom w:val="none" w:sz="0" w:space="0" w:color="auto"/>
                <w:right w:val="none" w:sz="0" w:space="0" w:color="auto"/>
              </w:divBdr>
            </w:div>
            <w:div w:id="1297835335">
              <w:marLeft w:val="0"/>
              <w:marRight w:val="0"/>
              <w:marTop w:val="0"/>
              <w:marBottom w:val="0"/>
              <w:divBdr>
                <w:top w:val="none" w:sz="0" w:space="0" w:color="auto"/>
                <w:left w:val="none" w:sz="0" w:space="0" w:color="auto"/>
                <w:bottom w:val="none" w:sz="0" w:space="0" w:color="auto"/>
                <w:right w:val="none" w:sz="0" w:space="0" w:color="auto"/>
              </w:divBdr>
            </w:div>
            <w:div w:id="568541736">
              <w:marLeft w:val="0"/>
              <w:marRight w:val="0"/>
              <w:marTop w:val="0"/>
              <w:marBottom w:val="0"/>
              <w:divBdr>
                <w:top w:val="none" w:sz="0" w:space="0" w:color="auto"/>
                <w:left w:val="none" w:sz="0" w:space="0" w:color="auto"/>
                <w:bottom w:val="none" w:sz="0" w:space="0" w:color="auto"/>
                <w:right w:val="none" w:sz="0" w:space="0" w:color="auto"/>
              </w:divBdr>
            </w:div>
            <w:div w:id="527990622">
              <w:marLeft w:val="0"/>
              <w:marRight w:val="0"/>
              <w:marTop w:val="0"/>
              <w:marBottom w:val="0"/>
              <w:divBdr>
                <w:top w:val="none" w:sz="0" w:space="0" w:color="auto"/>
                <w:left w:val="none" w:sz="0" w:space="0" w:color="auto"/>
                <w:bottom w:val="none" w:sz="0" w:space="0" w:color="auto"/>
                <w:right w:val="none" w:sz="0" w:space="0" w:color="auto"/>
              </w:divBdr>
            </w:div>
            <w:div w:id="1600792955">
              <w:marLeft w:val="0"/>
              <w:marRight w:val="0"/>
              <w:marTop w:val="0"/>
              <w:marBottom w:val="0"/>
              <w:divBdr>
                <w:top w:val="none" w:sz="0" w:space="0" w:color="auto"/>
                <w:left w:val="none" w:sz="0" w:space="0" w:color="auto"/>
                <w:bottom w:val="none" w:sz="0" w:space="0" w:color="auto"/>
                <w:right w:val="none" w:sz="0" w:space="0" w:color="auto"/>
              </w:divBdr>
            </w:div>
            <w:div w:id="1456947836">
              <w:marLeft w:val="0"/>
              <w:marRight w:val="0"/>
              <w:marTop w:val="0"/>
              <w:marBottom w:val="0"/>
              <w:divBdr>
                <w:top w:val="none" w:sz="0" w:space="0" w:color="auto"/>
                <w:left w:val="none" w:sz="0" w:space="0" w:color="auto"/>
                <w:bottom w:val="none" w:sz="0" w:space="0" w:color="auto"/>
                <w:right w:val="none" w:sz="0" w:space="0" w:color="auto"/>
              </w:divBdr>
            </w:div>
            <w:div w:id="421143607">
              <w:marLeft w:val="0"/>
              <w:marRight w:val="0"/>
              <w:marTop w:val="0"/>
              <w:marBottom w:val="0"/>
              <w:divBdr>
                <w:top w:val="none" w:sz="0" w:space="0" w:color="auto"/>
                <w:left w:val="none" w:sz="0" w:space="0" w:color="auto"/>
                <w:bottom w:val="none" w:sz="0" w:space="0" w:color="auto"/>
                <w:right w:val="none" w:sz="0" w:space="0" w:color="auto"/>
              </w:divBdr>
            </w:div>
            <w:div w:id="1672368069">
              <w:marLeft w:val="0"/>
              <w:marRight w:val="0"/>
              <w:marTop w:val="0"/>
              <w:marBottom w:val="0"/>
              <w:divBdr>
                <w:top w:val="none" w:sz="0" w:space="0" w:color="auto"/>
                <w:left w:val="none" w:sz="0" w:space="0" w:color="auto"/>
                <w:bottom w:val="none" w:sz="0" w:space="0" w:color="auto"/>
                <w:right w:val="none" w:sz="0" w:space="0" w:color="auto"/>
              </w:divBdr>
            </w:div>
          </w:divsChild>
        </w:div>
        <w:div w:id="1771655641">
          <w:marLeft w:val="0"/>
          <w:marRight w:val="0"/>
          <w:marTop w:val="0"/>
          <w:marBottom w:val="0"/>
          <w:divBdr>
            <w:top w:val="none" w:sz="0" w:space="0" w:color="auto"/>
            <w:left w:val="none" w:sz="0" w:space="0" w:color="auto"/>
            <w:bottom w:val="none" w:sz="0" w:space="0" w:color="auto"/>
            <w:right w:val="none" w:sz="0" w:space="0" w:color="auto"/>
          </w:divBdr>
        </w:div>
        <w:div w:id="473570644">
          <w:marLeft w:val="0"/>
          <w:marRight w:val="0"/>
          <w:marTop w:val="0"/>
          <w:marBottom w:val="0"/>
          <w:divBdr>
            <w:top w:val="none" w:sz="0" w:space="0" w:color="auto"/>
            <w:left w:val="none" w:sz="0" w:space="0" w:color="auto"/>
            <w:bottom w:val="none" w:sz="0" w:space="0" w:color="auto"/>
            <w:right w:val="none" w:sz="0" w:space="0" w:color="auto"/>
          </w:divBdr>
        </w:div>
        <w:div w:id="727919232">
          <w:marLeft w:val="0"/>
          <w:marRight w:val="0"/>
          <w:marTop w:val="0"/>
          <w:marBottom w:val="0"/>
          <w:divBdr>
            <w:top w:val="none" w:sz="0" w:space="0" w:color="auto"/>
            <w:left w:val="none" w:sz="0" w:space="0" w:color="auto"/>
            <w:bottom w:val="none" w:sz="0" w:space="0" w:color="auto"/>
            <w:right w:val="none" w:sz="0" w:space="0" w:color="auto"/>
          </w:divBdr>
        </w:div>
        <w:div w:id="42019519">
          <w:marLeft w:val="0"/>
          <w:marRight w:val="0"/>
          <w:marTop w:val="0"/>
          <w:marBottom w:val="0"/>
          <w:divBdr>
            <w:top w:val="none" w:sz="0" w:space="0" w:color="auto"/>
            <w:left w:val="none" w:sz="0" w:space="0" w:color="auto"/>
            <w:bottom w:val="none" w:sz="0" w:space="0" w:color="auto"/>
            <w:right w:val="none" w:sz="0" w:space="0" w:color="auto"/>
          </w:divBdr>
        </w:div>
        <w:div w:id="1994750269">
          <w:marLeft w:val="0"/>
          <w:marRight w:val="0"/>
          <w:marTop w:val="0"/>
          <w:marBottom w:val="0"/>
          <w:divBdr>
            <w:top w:val="none" w:sz="0" w:space="0" w:color="auto"/>
            <w:left w:val="none" w:sz="0" w:space="0" w:color="auto"/>
            <w:bottom w:val="none" w:sz="0" w:space="0" w:color="auto"/>
            <w:right w:val="none" w:sz="0" w:space="0" w:color="auto"/>
          </w:divBdr>
        </w:div>
        <w:div w:id="1133789261">
          <w:marLeft w:val="0"/>
          <w:marRight w:val="0"/>
          <w:marTop w:val="0"/>
          <w:marBottom w:val="0"/>
          <w:divBdr>
            <w:top w:val="none" w:sz="0" w:space="0" w:color="auto"/>
            <w:left w:val="none" w:sz="0" w:space="0" w:color="auto"/>
            <w:bottom w:val="none" w:sz="0" w:space="0" w:color="auto"/>
            <w:right w:val="none" w:sz="0" w:space="0" w:color="auto"/>
          </w:divBdr>
        </w:div>
        <w:div w:id="1428499441">
          <w:marLeft w:val="0"/>
          <w:marRight w:val="0"/>
          <w:marTop w:val="0"/>
          <w:marBottom w:val="0"/>
          <w:divBdr>
            <w:top w:val="none" w:sz="0" w:space="0" w:color="auto"/>
            <w:left w:val="none" w:sz="0" w:space="0" w:color="auto"/>
            <w:bottom w:val="none" w:sz="0" w:space="0" w:color="auto"/>
            <w:right w:val="none" w:sz="0" w:space="0" w:color="auto"/>
          </w:divBdr>
        </w:div>
        <w:div w:id="1320965853">
          <w:marLeft w:val="0"/>
          <w:marRight w:val="0"/>
          <w:marTop w:val="0"/>
          <w:marBottom w:val="0"/>
          <w:divBdr>
            <w:top w:val="none" w:sz="0" w:space="0" w:color="auto"/>
            <w:left w:val="none" w:sz="0" w:space="0" w:color="auto"/>
            <w:bottom w:val="none" w:sz="0" w:space="0" w:color="auto"/>
            <w:right w:val="none" w:sz="0" w:space="0" w:color="auto"/>
          </w:divBdr>
        </w:div>
        <w:div w:id="118189234">
          <w:marLeft w:val="0"/>
          <w:marRight w:val="0"/>
          <w:marTop w:val="0"/>
          <w:marBottom w:val="0"/>
          <w:divBdr>
            <w:top w:val="none" w:sz="0" w:space="0" w:color="auto"/>
            <w:left w:val="none" w:sz="0" w:space="0" w:color="auto"/>
            <w:bottom w:val="none" w:sz="0" w:space="0" w:color="auto"/>
            <w:right w:val="none" w:sz="0" w:space="0" w:color="auto"/>
          </w:divBdr>
        </w:div>
        <w:div w:id="89207511">
          <w:marLeft w:val="0"/>
          <w:marRight w:val="0"/>
          <w:marTop w:val="0"/>
          <w:marBottom w:val="0"/>
          <w:divBdr>
            <w:top w:val="none" w:sz="0" w:space="0" w:color="auto"/>
            <w:left w:val="none" w:sz="0" w:space="0" w:color="auto"/>
            <w:bottom w:val="none" w:sz="0" w:space="0" w:color="auto"/>
            <w:right w:val="none" w:sz="0" w:space="0" w:color="auto"/>
          </w:divBdr>
        </w:div>
        <w:div w:id="105931640">
          <w:marLeft w:val="0"/>
          <w:marRight w:val="0"/>
          <w:marTop w:val="0"/>
          <w:marBottom w:val="0"/>
          <w:divBdr>
            <w:top w:val="none" w:sz="0" w:space="0" w:color="auto"/>
            <w:left w:val="none" w:sz="0" w:space="0" w:color="auto"/>
            <w:bottom w:val="none" w:sz="0" w:space="0" w:color="auto"/>
            <w:right w:val="none" w:sz="0" w:space="0" w:color="auto"/>
          </w:divBdr>
        </w:div>
        <w:div w:id="347407900">
          <w:marLeft w:val="0"/>
          <w:marRight w:val="0"/>
          <w:marTop w:val="0"/>
          <w:marBottom w:val="0"/>
          <w:divBdr>
            <w:top w:val="none" w:sz="0" w:space="0" w:color="auto"/>
            <w:left w:val="none" w:sz="0" w:space="0" w:color="auto"/>
            <w:bottom w:val="none" w:sz="0" w:space="0" w:color="auto"/>
            <w:right w:val="none" w:sz="0" w:space="0" w:color="auto"/>
          </w:divBdr>
        </w:div>
        <w:div w:id="1462188378">
          <w:marLeft w:val="0"/>
          <w:marRight w:val="0"/>
          <w:marTop w:val="0"/>
          <w:marBottom w:val="0"/>
          <w:divBdr>
            <w:top w:val="none" w:sz="0" w:space="0" w:color="auto"/>
            <w:left w:val="none" w:sz="0" w:space="0" w:color="auto"/>
            <w:bottom w:val="none" w:sz="0" w:space="0" w:color="auto"/>
            <w:right w:val="none" w:sz="0" w:space="0" w:color="auto"/>
          </w:divBdr>
        </w:div>
      </w:divsChild>
    </w:div>
    <w:div w:id="1169710040">
      <w:bodyDiv w:val="1"/>
      <w:marLeft w:val="0"/>
      <w:marRight w:val="0"/>
      <w:marTop w:val="0"/>
      <w:marBottom w:val="0"/>
      <w:divBdr>
        <w:top w:val="none" w:sz="0" w:space="0" w:color="auto"/>
        <w:left w:val="none" w:sz="0" w:space="0" w:color="auto"/>
        <w:bottom w:val="none" w:sz="0" w:space="0" w:color="auto"/>
        <w:right w:val="none" w:sz="0" w:space="0" w:color="auto"/>
      </w:divBdr>
    </w:div>
    <w:div w:id="1180047820">
      <w:bodyDiv w:val="1"/>
      <w:marLeft w:val="0"/>
      <w:marRight w:val="0"/>
      <w:marTop w:val="0"/>
      <w:marBottom w:val="0"/>
      <w:divBdr>
        <w:top w:val="none" w:sz="0" w:space="0" w:color="auto"/>
        <w:left w:val="none" w:sz="0" w:space="0" w:color="auto"/>
        <w:bottom w:val="none" w:sz="0" w:space="0" w:color="auto"/>
        <w:right w:val="none" w:sz="0" w:space="0" w:color="auto"/>
      </w:divBdr>
    </w:div>
    <w:div w:id="1199315809">
      <w:bodyDiv w:val="1"/>
      <w:marLeft w:val="0"/>
      <w:marRight w:val="0"/>
      <w:marTop w:val="0"/>
      <w:marBottom w:val="0"/>
      <w:divBdr>
        <w:top w:val="none" w:sz="0" w:space="0" w:color="auto"/>
        <w:left w:val="none" w:sz="0" w:space="0" w:color="auto"/>
        <w:bottom w:val="none" w:sz="0" w:space="0" w:color="auto"/>
        <w:right w:val="none" w:sz="0" w:space="0" w:color="auto"/>
      </w:divBdr>
      <w:divsChild>
        <w:div w:id="1817145134">
          <w:marLeft w:val="0"/>
          <w:marRight w:val="0"/>
          <w:marTop w:val="0"/>
          <w:marBottom w:val="0"/>
          <w:divBdr>
            <w:top w:val="none" w:sz="0" w:space="0" w:color="auto"/>
            <w:left w:val="none" w:sz="0" w:space="0" w:color="auto"/>
            <w:bottom w:val="none" w:sz="0" w:space="0" w:color="auto"/>
            <w:right w:val="none" w:sz="0" w:space="0" w:color="auto"/>
          </w:divBdr>
          <w:divsChild>
            <w:div w:id="1847206277">
              <w:marLeft w:val="0"/>
              <w:marRight w:val="0"/>
              <w:marTop w:val="0"/>
              <w:marBottom w:val="0"/>
              <w:divBdr>
                <w:top w:val="none" w:sz="0" w:space="0" w:color="auto"/>
                <w:left w:val="none" w:sz="0" w:space="0" w:color="auto"/>
                <w:bottom w:val="none" w:sz="0" w:space="0" w:color="auto"/>
                <w:right w:val="none" w:sz="0" w:space="0" w:color="auto"/>
              </w:divBdr>
            </w:div>
            <w:div w:id="2103604001">
              <w:marLeft w:val="0"/>
              <w:marRight w:val="0"/>
              <w:marTop w:val="0"/>
              <w:marBottom w:val="0"/>
              <w:divBdr>
                <w:top w:val="none" w:sz="0" w:space="0" w:color="auto"/>
                <w:left w:val="none" w:sz="0" w:space="0" w:color="auto"/>
                <w:bottom w:val="none" w:sz="0" w:space="0" w:color="auto"/>
                <w:right w:val="none" w:sz="0" w:space="0" w:color="auto"/>
              </w:divBdr>
            </w:div>
            <w:div w:id="1922256200">
              <w:marLeft w:val="0"/>
              <w:marRight w:val="0"/>
              <w:marTop w:val="0"/>
              <w:marBottom w:val="0"/>
              <w:divBdr>
                <w:top w:val="none" w:sz="0" w:space="0" w:color="auto"/>
                <w:left w:val="none" w:sz="0" w:space="0" w:color="auto"/>
                <w:bottom w:val="none" w:sz="0" w:space="0" w:color="auto"/>
                <w:right w:val="none" w:sz="0" w:space="0" w:color="auto"/>
              </w:divBdr>
            </w:div>
            <w:div w:id="1960839426">
              <w:marLeft w:val="0"/>
              <w:marRight w:val="0"/>
              <w:marTop w:val="0"/>
              <w:marBottom w:val="0"/>
              <w:divBdr>
                <w:top w:val="none" w:sz="0" w:space="0" w:color="auto"/>
                <w:left w:val="none" w:sz="0" w:space="0" w:color="auto"/>
                <w:bottom w:val="none" w:sz="0" w:space="0" w:color="auto"/>
                <w:right w:val="none" w:sz="0" w:space="0" w:color="auto"/>
              </w:divBdr>
            </w:div>
            <w:div w:id="182597329">
              <w:marLeft w:val="0"/>
              <w:marRight w:val="0"/>
              <w:marTop w:val="0"/>
              <w:marBottom w:val="0"/>
              <w:divBdr>
                <w:top w:val="none" w:sz="0" w:space="0" w:color="auto"/>
                <w:left w:val="none" w:sz="0" w:space="0" w:color="auto"/>
                <w:bottom w:val="none" w:sz="0" w:space="0" w:color="auto"/>
                <w:right w:val="none" w:sz="0" w:space="0" w:color="auto"/>
              </w:divBdr>
            </w:div>
            <w:div w:id="396246313">
              <w:marLeft w:val="0"/>
              <w:marRight w:val="0"/>
              <w:marTop w:val="0"/>
              <w:marBottom w:val="0"/>
              <w:divBdr>
                <w:top w:val="none" w:sz="0" w:space="0" w:color="auto"/>
                <w:left w:val="none" w:sz="0" w:space="0" w:color="auto"/>
                <w:bottom w:val="none" w:sz="0" w:space="0" w:color="auto"/>
                <w:right w:val="none" w:sz="0" w:space="0" w:color="auto"/>
              </w:divBdr>
            </w:div>
            <w:div w:id="2008554395">
              <w:marLeft w:val="0"/>
              <w:marRight w:val="0"/>
              <w:marTop w:val="0"/>
              <w:marBottom w:val="0"/>
              <w:divBdr>
                <w:top w:val="none" w:sz="0" w:space="0" w:color="auto"/>
                <w:left w:val="none" w:sz="0" w:space="0" w:color="auto"/>
                <w:bottom w:val="none" w:sz="0" w:space="0" w:color="auto"/>
                <w:right w:val="none" w:sz="0" w:space="0" w:color="auto"/>
              </w:divBdr>
            </w:div>
            <w:div w:id="363529117">
              <w:marLeft w:val="0"/>
              <w:marRight w:val="0"/>
              <w:marTop w:val="0"/>
              <w:marBottom w:val="0"/>
              <w:divBdr>
                <w:top w:val="none" w:sz="0" w:space="0" w:color="auto"/>
                <w:left w:val="none" w:sz="0" w:space="0" w:color="auto"/>
                <w:bottom w:val="none" w:sz="0" w:space="0" w:color="auto"/>
                <w:right w:val="none" w:sz="0" w:space="0" w:color="auto"/>
              </w:divBdr>
            </w:div>
            <w:div w:id="833374531">
              <w:marLeft w:val="0"/>
              <w:marRight w:val="0"/>
              <w:marTop w:val="0"/>
              <w:marBottom w:val="0"/>
              <w:divBdr>
                <w:top w:val="none" w:sz="0" w:space="0" w:color="auto"/>
                <w:left w:val="none" w:sz="0" w:space="0" w:color="auto"/>
                <w:bottom w:val="none" w:sz="0" w:space="0" w:color="auto"/>
                <w:right w:val="none" w:sz="0" w:space="0" w:color="auto"/>
              </w:divBdr>
            </w:div>
            <w:div w:id="453450202">
              <w:marLeft w:val="0"/>
              <w:marRight w:val="0"/>
              <w:marTop w:val="0"/>
              <w:marBottom w:val="0"/>
              <w:divBdr>
                <w:top w:val="none" w:sz="0" w:space="0" w:color="auto"/>
                <w:left w:val="none" w:sz="0" w:space="0" w:color="auto"/>
                <w:bottom w:val="none" w:sz="0" w:space="0" w:color="auto"/>
                <w:right w:val="none" w:sz="0" w:space="0" w:color="auto"/>
              </w:divBdr>
            </w:div>
            <w:div w:id="1122924794">
              <w:marLeft w:val="0"/>
              <w:marRight w:val="0"/>
              <w:marTop w:val="0"/>
              <w:marBottom w:val="0"/>
              <w:divBdr>
                <w:top w:val="none" w:sz="0" w:space="0" w:color="auto"/>
                <w:left w:val="none" w:sz="0" w:space="0" w:color="auto"/>
                <w:bottom w:val="none" w:sz="0" w:space="0" w:color="auto"/>
                <w:right w:val="none" w:sz="0" w:space="0" w:color="auto"/>
              </w:divBdr>
            </w:div>
            <w:div w:id="765731463">
              <w:marLeft w:val="0"/>
              <w:marRight w:val="0"/>
              <w:marTop w:val="0"/>
              <w:marBottom w:val="0"/>
              <w:divBdr>
                <w:top w:val="none" w:sz="0" w:space="0" w:color="auto"/>
                <w:left w:val="none" w:sz="0" w:space="0" w:color="auto"/>
                <w:bottom w:val="none" w:sz="0" w:space="0" w:color="auto"/>
                <w:right w:val="none" w:sz="0" w:space="0" w:color="auto"/>
              </w:divBdr>
            </w:div>
            <w:div w:id="367682451">
              <w:marLeft w:val="0"/>
              <w:marRight w:val="0"/>
              <w:marTop w:val="0"/>
              <w:marBottom w:val="0"/>
              <w:divBdr>
                <w:top w:val="none" w:sz="0" w:space="0" w:color="auto"/>
                <w:left w:val="none" w:sz="0" w:space="0" w:color="auto"/>
                <w:bottom w:val="none" w:sz="0" w:space="0" w:color="auto"/>
                <w:right w:val="none" w:sz="0" w:space="0" w:color="auto"/>
              </w:divBdr>
            </w:div>
            <w:div w:id="327564494">
              <w:marLeft w:val="0"/>
              <w:marRight w:val="0"/>
              <w:marTop w:val="0"/>
              <w:marBottom w:val="0"/>
              <w:divBdr>
                <w:top w:val="none" w:sz="0" w:space="0" w:color="auto"/>
                <w:left w:val="none" w:sz="0" w:space="0" w:color="auto"/>
                <w:bottom w:val="none" w:sz="0" w:space="0" w:color="auto"/>
                <w:right w:val="none" w:sz="0" w:space="0" w:color="auto"/>
              </w:divBdr>
            </w:div>
            <w:div w:id="1942181103">
              <w:marLeft w:val="0"/>
              <w:marRight w:val="0"/>
              <w:marTop w:val="0"/>
              <w:marBottom w:val="0"/>
              <w:divBdr>
                <w:top w:val="none" w:sz="0" w:space="0" w:color="auto"/>
                <w:left w:val="none" w:sz="0" w:space="0" w:color="auto"/>
                <w:bottom w:val="none" w:sz="0" w:space="0" w:color="auto"/>
                <w:right w:val="none" w:sz="0" w:space="0" w:color="auto"/>
              </w:divBdr>
            </w:div>
            <w:div w:id="188222261">
              <w:marLeft w:val="0"/>
              <w:marRight w:val="0"/>
              <w:marTop w:val="0"/>
              <w:marBottom w:val="0"/>
              <w:divBdr>
                <w:top w:val="none" w:sz="0" w:space="0" w:color="auto"/>
                <w:left w:val="none" w:sz="0" w:space="0" w:color="auto"/>
                <w:bottom w:val="none" w:sz="0" w:space="0" w:color="auto"/>
                <w:right w:val="none" w:sz="0" w:space="0" w:color="auto"/>
              </w:divBdr>
            </w:div>
            <w:div w:id="1920165153">
              <w:marLeft w:val="0"/>
              <w:marRight w:val="0"/>
              <w:marTop w:val="0"/>
              <w:marBottom w:val="0"/>
              <w:divBdr>
                <w:top w:val="none" w:sz="0" w:space="0" w:color="auto"/>
                <w:left w:val="none" w:sz="0" w:space="0" w:color="auto"/>
                <w:bottom w:val="none" w:sz="0" w:space="0" w:color="auto"/>
                <w:right w:val="none" w:sz="0" w:space="0" w:color="auto"/>
              </w:divBdr>
            </w:div>
            <w:div w:id="2109498870">
              <w:marLeft w:val="0"/>
              <w:marRight w:val="0"/>
              <w:marTop w:val="0"/>
              <w:marBottom w:val="0"/>
              <w:divBdr>
                <w:top w:val="none" w:sz="0" w:space="0" w:color="auto"/>
                <w:left w:val="none" w:sz="0" w:space="0" w:color="auto"/>
                <w:bottom w:val="none" w:sz="0" w:space="0" w:color="auto"/>
                <w:right w:val="none" w:sz="0" w:space="0" w:color="auto"/>
              </w:divBdr>
            </w:div>
            <w:div w:id="2056656083">
              <w:marLeft w:val="0"/>
              <w:marRight w:val="0"/>
              <w:marTop w:val="0"/>
              <w:marBottom w:val="0"/>
              <w:divBdr>
                <w:top w:val="none" w:sz="0" w:space="0" w:color="auto"/>
                <w:left w:val="none" w:sz="0" w:space="0" w:color="auto"/>
                <w:bottom w:val="none" w:sz="0" w:space="0" w:color="auto"/>
                <w:right w:val="none" w:sz="0" w:space="0" w:color="auto"/>
              </w:divBdr>
            </w:div>
            <w:div w:id="667713141">
              <w:marLeft w:val="0"/>
              <w:marRight w:val="0"/>
              <w:marTop w:val="0"/>
              <w:marBottom w:val="0"/>
              <w:divBdr>
                <w:top w:val="none" w:sz="0" w:space="0" w:color="auto"/>
                <w:left w:val="none" w:sz="0" w:space="0" w:color="auto"/>
                <w:bottom w:val="none" w:sz="0" w:space="0" w:color="auto"/>
                <w:right w:val="none" w:sz="0" w:space="0" w:color="auto"/>
              </w:divBdr>
            </w:div>
          </w:divsChild>
        </w:div>
        <w:div w:id="238907602">
          <w:marLeft w:val="0"/>
          <w:marRight w:val="0"/>
          <w:marTop w:val="0"/>
          <w:marBottom w:val="0"/>
          <w:divBdr>
            <w:top w:val="none" w:sz="0" w:space="0" w:color="auto"/>
            <w:left w:val="none" w:sz="0" w:space="0" w:color="auto"/>
            <w:bottom w:val="none" w:sz="0" w:space="0" w:color="auto"/>
            <w:right w:val="none" w:sz="0" w:space="0" w:color="auto"/>
          </w:divBdr>
          <w:divsChild>
            <w:div w:id="791096168">
              <w:marLeft w:val="0"/>
              <w:marRight w:val="0"/>
              <w:marTop w:val="0"/>
              <w:marBottom w:val="0"/>
              <w:divBdr>
                <w:top w:val="none" w:sz="0" w:space="0" w:color="auto"/>
                <w:left w:val="none" w:sz="0" w:space="0" w:color="auto"/>
                <w:bottom w:val="none" w:sz="0" w:space="0" w:color="auto"/>
                <w:right w:val="none" w:sz="0" w:space="0" w:color="auto"/>
              </w:divBdr>
            </w:div>
            <w:div w:id="1811820949">
              <w:marLeft w:val="0"/>
              <w:marRight w:val="0"/>
              <w:marTop w:val="0"/>
              <w:marBottom w:val="0"/>
              <w:divBdr>
                <w:top w:val="none" w:sz="0" w:space="0" w:color="auto"/>
                <w:left w:val="none" w:sz="0" w:space="0" w:color="auto"/>
                <w:bottom w:val="none" w:sz="0" w:space="0" w:color="auto"/>
                <w:right w:val="none" w:sz="0" w:space="0" w:color="auto"/>
              </w:divBdr>
            </w:div>
            <w:div w:id="730270841">
              <w:marLeft w:val="0"/>
              <w:marRight w:val="0"/>
              <w:marTop w:val="0"/>
              <w:marBottom w:val="0"/>
              <w:divBdr>
                <w:top w:val="none" w:sz="0" w:space="0" w:color="auto"/>
                <w:left w:val="none" w:sz="0" w:space="0" w:color="auto"/>
                <w:bottom w:val="none" w:sz="0" w:space="0" w:color="auto"/>
                <w:right w:val="none" w:sz="0" w:space="0" w:color="auto"/>
              </w:divBdr>
            </w:div>
            <w:div w:id="84376242">
              <w:marLeft w:val="0"/>
              <w:marRight w:val="0"/>
              <w:marTop w:val="0"/>
              <w:marBottom w:val="0"/>
              <w:divBdr>
                <w:top w:val="none" w:sz="0" w:space="0" w:color="auto"/>
                <w:left w:val="none" w:sz="0" w:space="0" w:color="auto"/>
                <w:bottom w:val="none" w:sz="0" w:space="0" w:color="auto"/>
                <w:right w:val="none" w:sz="0" w:space="0" w:color="auto"/>
              </w:divBdr>
            </w:div>
            <w:div w:id="903954262">
              <w:marLeft w:val="0"/>
              <w:marRight w:val="0"/>
              <w:marTop w:val="0"/>
              <w:marBottom w:val="0"/>
              <w:divBdr>
                <w:top w:val="none" w:sz="0" w:space="0" w:color="auto"/>
                <w:left w:val="none" w:sz="0" w:space="0" w:color="auto"/>
                <w:bottom w:val="none" w:sz="0" w:space="0" w:color="auto"/>
                <w:right w:val="none" w:sz="0" w:space="0" w:color="auto"/>
              </w:divBdr>
            </w:div>
            <w:div w:id="1457092668">
              <w:marLeft w:val="0"/>
              <w:marRight w:val="0"/>
              <w:marTop w:val="0"/>
              <w:marBottom w:val="0"/>
              <w:divBdr>
                <w:top w:val="none" w:sz="0" w:space="0" w:color="auto"/>
                <w:left w:val="none" w:sz="0" w:space="0" w:color="auto"/>
                <w:bottom w:val="none" w:sz="0" w:space="0" w:color="auto"/>
                <w:right w:val="none" w:sz="0" w:space="0" w:color="auto"/>
              </w:divBdr>
            </w:div>
            <w:div w:id="1053581330">
              <w:marLeft w:val="0"/>
              <w:marRight w:val="0"/>
              <w:marTop w:val="0"/>
              <w:marBottom w:val="0"/>
              <w:divBdr>
                <w:top w:val="none" w:sz="0" w:space="0" w:color="auto"/>
                <w:left w:val="none" w:sz="0" w:space="0" w:color="auto"/>
                <w:bottom w:val="none" w:sz="0" w:space="0" w:color="auto"/>
                <w:right w:val="none" w:sz="0" w:space="0" w:color="auto"/>
              </w:divBdr>
            </w:div>
            <w:div w:id="1046754295">
              <w:marLeft w:val="0"/>
              <w:marRight w:val="0"/>
              <w:marTop w:val="0"/>
              <w:marBottom w:val="0"/>
              <w:divBdr>
                <w:top w:val="none" w:sz="0" w:space="0" w:color="auto"/>
                <w:left w:val="none" w:sz="0" w:space="0" w:color="auto"/>
                <w:bottom w:val="none" w:sz="0" w:space="0" w:color="auto"/>
                <w:right w:val="none" w:sz="0" w:space="0" w:color="auto"/>
              </w:divBdr>
            </w:div>
            <w:div w:id="77274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0289">
      <w:bodyDiv w:val="1"/>
      <w:marLeft w:val="0"/>
      <w:marRight w:val="0"/>
      <w:marTop w:val="0"/>
      <w:marBottom w:val="0"/>
      <w:divBdr>
        <w:top w:val="none" w:sz="0" w:space="0" w:color="auto"/>
        <w:left w:val="none" w:sz="0" w:space="0" w:color="auto"/>
        <w:bottom w:val="none" w:sz="0" w:space="0" w:color="auto"/>
        <w:right w:val="none" w:sz="0" w:space="0" w:color="auto"/>
      </w:divBdr>
    </w:div>
    <w:div w:id="1284652795">
      <w:bodyDiv w:val="1"/>
      <w:marLeft w:val="0"/>
      <w:marRight w:val="0"/>
      <w:marTop w:val="0"/>
      <w:marBottom w:val="0"/>
      <w:divBdr>
        <w:top w:val="none" w:sz="0" w:space="0" w:color="auto"/>
        <w:left w:val="none" w:sz="0" w:space="0" w:color="auto"/>
        <w:bottom w:val="none" w:sz="0" w:space="0" w:color="auto"/>
        <w:right w:val="none" w:sz="0" w:space="0" w:color="auto"/>
      </w:divBdr>
    </w:div>
    <w:div w:id="1299804604">
      <w:bodyDiv w:val="1"/>
      <w:marLeft w:val="0"/>
      <w:marRight w:val="0"/>
      <w:marTop w:val="0"/>
      <w:marBottom w:val="0"/>
      <w:divBdr>
        <w:top w:val="none" w:sz="0" w:space="0" w:color="auto"/>
        <w:left w:val="none" w:sz="0" w:space="0" w:color="auto"/>
        <w:bottom w:val="none" w:sz="0" w:space="0" w:color="auto"/>
        <w:right w:val="none" w:sz="0" w:space="0" w:color="auto"/>
      </w:divBdr>
      <w:divsChild>
        <w:div w:id="332804137">
          <w:marLeft w:val="0"/>
          <w:marRight w:val="0"/>
          <w:marTop w:val="0"/>
          <w:marBottom w:val="0"/>
          <w:divBdr>
            <w:top w:val="none" w:sz="0" w:space="0" w:color="auto"/>
            <w:left w:val="none" w:sz="0" w:space="0" w:color="auto"/>
            <w:bottom w:val="none" w:sz="0" w:space="0" w:color="auto"/>
            <w:right w:val="none" w:sz="0" w:space="0" w:color="auto"/>
          </w:divBdr>
        </w:div>
        <w:div w:id="1011949001">
          <w:marLeft w:val="0"/>
          <w:marRight w:val="0"/>
          <w:marTop w:val="0"/>
          <w:marBottom w:val="0"/>
          <w:divBdr>
            <w:top w:val="none" w:sz="0" w:space="0" w:color="auto"/>
            <w:left w:val="none" w:sz="0" w:space="0" w:color="auto"/>
            <w:bottom w:val="none" w:sz="0" w:space="0" w:color="auto"/>
            <w:right w:val="none" w:sz="0" w:space="0" w:color="auto"/>
          </w:divBdr>
        </w:div>
        <w:div w:id="653529839">
          <w:marLeft w:val="0"/>
          <w:marRight w:val="0"/>
          <w:marTop w:val="0"/>
          <w:marBottom w:val="0"/>
          <w:divBdr>
            <w:top w:val="none" w:sz="0" w:space="0" w:color="auto"/>
            <w:left w:val="none" w:sz="0" w:space="0" w:color="auto"/>
            <w:bottom w:val="none" w:sz="0" w:space="0" w:color="auto"/>
            <w:right w:val="none" w:sz="0" w:space="0" w:color="auto"/>
          </w:divBdr>
        </w:div>
        <w:div w:id="1779056325">
          <w:marLeft w:val="0"/>
          <w:marRight w:val="0"/>
          <w:marTop w:val="0"/>
          <w:marBottom w:val="0"/>
          <w:divBdr>
            <w:top w:val="none" w:sz="0" w:space="0" w:color="auto"/>
            <w:left w:val="none" w:sz="0" w:space="0" w:color="auto"/>
            <w:bottom w:val="none" w:sz="0" w:space="0" w:color="auto"/>
            <w:right w:val="none" w:sz="0" w:space="0" w:color="auto"/>
          </w:divBdr>
        </w:div>
        <w:div w:id="709040339">
          <w:marLeft w:val="0"/>
          <w:marRight w:val="0"/>
          <w:marTop w:val="0"/>
          <w:marBottom w:val="0"/>
          <w:divBdr>
            <w:top w:val="none" w:sz="0" w:space="0" w:color="auto"/>
            <w:left w:val="none" w:sz="0" w:space="0" w:color="auto"/>
            <w:bottom w:val="none" w:sz="0" w:space="0" w:color="auto"/>
            <w:right w:val="none" w:sz="0" w:space="0" w:color="auto"/>
          </w:divBdr>
        </w:div>
        <w:div w:id="1930194911">
          <w:marLeft w:val="0"/>
          <w:marRight w:val="0"/>
          <w:marTop w:val="0"/>
          <w:marBottom w:val="0"/>
          <w:divBdr>
            <w:top w:val="none" w:sz="0" w:space="0" w:color="auto"/>
            <w:left w:val="none" w:sz="0" w:space="0" w:color="auto"/>
            <w:bottom w:val="none" w:sz="0" w:space="0" w:color="auto"/>
            <w:right w:val="none" w:sz="0" w:space="0" w:color="auto"/>
          </w:divBdr>
        </w:div>
        <w:div w:id="1928732551">
          <w:marLeft w:val="0"/>
          <w:marRight w:val="0"/>
          <w:marTop w:val="0"/>
          <w:marBottom w:val="0"/>
          <w:divBdr>
            <w:top w:val="none" w:sz="0" w:space="0" w:color="auto"/>
            <w:left w:val="none" w:sz="0" w:space="0" w:color="auto"/>
            <w:bottom w:val="none" w:sz="0" w:space="0" w:color="auto"/>
            <w:right w:val="none" w:sz="0" w:space="0" w:color="auto"/>
          </w:divBdr>
        </w:div>
        <w:div w:id="430517834">
          <w:marLeft w:val="0"/>
          <w:marRight w:val="0"/>
          <w:marTop w:val="0"/>
          <w:marBottom w:val="0"/>
          <w:divBdr>
            <w:top w:val="none" w:sz="0" w:space="0" w:color="auto"/>
            <w:left w:val="none" w:sz="0" w:space="0" w:color="auto"/>
            <w:bottom w:val="none" w:sz="0" w:space="0" w:color="auto"/>
            <w:right w:val="none" w:sz="0" w:space="0" w:color="auto"/>
          </w:divBdr>
        </w:div>
        <w:div w:id="1689598860">
          <w:marLeft w:val="0"/>
          <w:marRight w:val="0"/>
          <w:marTop w:val="0"/>
          <w:marBottom w:val="0"/>
          <w:divBdr>
            <w:top w:val="none" w:sz="0" w:space="0" w:color="auto"/>
            <w:left w:val="none" w:sz="0" w:space="0" w:color="auto"/>
            <w:bottom w:val="none" w:sz="0" w:space="0" w:color="auto"/>
            <w:right w:val="none" w:sz="0" w:space="0" w:color="auto"/>
          </w:divBdr>
        </w:div>
        <w:div w:id="1922181555">
          <w:marLeft w:val="0"/>
          <w:marRight w:val="0"/>
          <w:marTop w:val="0"/>
          <w:marBottom w:val="0"/>
          <w:divBdr>
            <w:top w:val="none" w:sz="0" w:space="0" w:color="auto"/>
            <w:left w:val="none" w:sz="0" w:space="0" w:color="auto"/>
            <w:bottom w:val="none" w:sz="0" w:space="0" w:color="auto"/>
            <w:right w:val="none" w:sz="0" w:space="0" w:color="auto"/>
          </w:divBdr>
        </w:div>
        <w:div w:id="1470366568">
          <w:marLeft w:val="0"/>
          <w:marRight w:val="0"/>
          <w:marTop w:val="0"/>
          <w:marBottom w:val="0"/>
          <w:divBdr>
            <w:top w:val="none" w:sz="0" w:space="0" w:color="auto"/>
            <w:left w:val="none" w:sz="0" w:space="0" w:color="auto"/>
            <w:bottom w:val="none" w:sz="0" w:space="0" w:color="auto"/>
            <w:right w:val="none" w:sz="0" w:space="0" w:color="auto"/>
          </w:divBdr>
        </w:div>
        <w:div w:id="916094844">
          <w:marLeft w:val="0"/>
          <w:marRight w:val="0"/>
          <w:marTop w:val="0"/>
          <w:marBottom w:val="0"/>
          <w:divBdr>
            <w:top w:val="none" w:sz="0" w:space="0" w:color="auto"/>
            <w:left w:val="none" w:sz="0" w:space="0" w:color="auto"/>
            <w:bottom w:val="none" w:sz="0" w:space="0" w:color="auto"/>
            <w:right w:val="none" w:sz="0" w:space="0" w:color="auto"/>
          </w:divBdr>
        </w:div>
        <w:div w:id="2009747232">
          <w:marLeft w:val="0"/>
          <w:marRight w:val="0"/>
          <w:marTop w:val="0"/>
          <w:marBottom w:val="0"/>
          <w:divBdr>
            <w:top w:val="none" w:sz="0" w:space="0" w:color="auto"/>
            <w:left w:val="none" w:sz="0" w:space="0" w:color="auto"/>
            <w:bottom w:val="none" w:sz="0" w:space="0" w:color="auto"/>
            <w:right w:val="none" w:sz="0" w:space="0" w:color="auto"/>
          </w:divBdr>
        </w:div>
        <w:div w:id="439421690">
          <w:marLeft w:val="0"/>
          <w:marRight w:val="0"/>
          <w:marTop w:val="0"/>
          <w:marBottom w:val="0"/>
          <w:divBdr>
            <w:top w:val="none" w:sz="0" w:space="0" w:color="auto"/>
            <w:left w:val="none" w:sz="0" w:space="0" w:color="auto"/>
            <w:bottom w:val="none" w:sz="0" w:space="0" w:color="auto"/>
            <w:right w:val="none" w:sz="0" w:space="0" w:color="auto"/>
          </w:divBdr>
        </w:div>
        <w:div w:id="912786662">
          <w:marLeft w:val="0"/>
          <w:marRight w:val="0"/>
          <w:marTop w:val="0"/>
          <w:marBottom w:val="0"/>
          <w:divBdr>
            <w:top w:val="none" w:sz="0" w:space="0" w:color="auto"/>
            <w:left w:val="none" w:sz="0" w:space="0" w:color="auto"/>
            <w:bottom w:val="none" w:sz="0" w:space="0" w:color="auto"/>
            <w:right w:val="none" w:sz="0" w:space="0" w:color="auto"/>
          </w:divBdr>
        </w:div>
        <w:div w:id="2103380359">
          <w:marLeft w:val="0"/>
          <w:marRight w:val="0"/>
          <w:marTop w:val="0"/>
          <w:marBottom w:val="0"/>
          <w:divBdr>
            <w:top w:val="none" w:sz="0" w:space="0" w:color="auto"/>
            <w:left w:val="none" w:sz="0" w:space="0" w:color="auto"/>
            <w:bottom w:val="none" w:sz="0" w:space="0" w:color="auto"/>
            <w:right w:val="none" w:sz="0" w:space="0" w:color="auto"/>
          </w:divBdr>
        </w:div>
        <w:div w:id="2011907383">
          <w:marLeft w:val="0"/>
          <w:marRight w:val="0"/>
          <w:marTop w:val="0"/>
          <w:marBottom w:val="0"/>
          <w:divBdr>
            <w:top w:val="none" w:sz="0" w:space="0" w:color="auto"/>
            <w:left w:val="none" w:sz="0" w:space="0" w:color="auto"/>
            <w:bottom w:val="none" w:sz="0" w:space="0" w:color="auto"/>
            <w:right w:val="none" w:sz="0" w:space="0" w:color="auto"/>
          </w:divBdr>
        </w:div>
        <w:div w:id="1579709587">
          <w:marLeft w:val="0"/>
          <w:marRight w:val="0"/>
          <w:marTop w:val="0"/>
          <w:marBottom w:val="0"/>
          <w:divBdr>
            <w:top w:val="none" w:sz="0" w:space="0" w:color="auto"/>
            <w:left w:val="none" w:sz="0" w:space="0" w:color="auto"/>
            <w:bottom w:val="none" w:sz="0" w:space="0" w:color="auto"/>
            <w:right w:val="none" w:sz="0" w:space="0" w:color="auto"/>
          </w:divBdr>
        </w:div>
        <w:div w:id="1667441859">
          <w:marLeft w:val="0"/>
          <w:marRight w:val="0"/>
          <w:marTop w:val="0"/>
          <w:marBottom w:val="0"/>
          <w:divBdr>
            <w:top w:val="none" w:sz="0" w:space="0" w:color="auto"/>
            <w:left w:val="none" w:sz="0" w:space="0" w:color="auto"/>
            <w:bottom w:val="none" w:sz="0" w:space="0" w:color="auto"/>
            <w:right w:val="none" w:sz="0" w:space="0" w:color="auto"/>
          </w:divBdr>
        </w:div>
        <w:div w:id="1538852857">
          <w:marLeft w:val="0"/>
          <w:marRight w:val="0"/>
          <w:marTop w:val="0"/>
          <w:marBottom w:val="0"/>
          <w:divBdr>
            <w:top w:val="none" w:sz="0" w:space="0" w:color="auto"/>
            <w:left w:val="none" w:sz="0" w:space="0" w:color="auto"/>
            <w:bottom w:val="none" w:sz="0" w:space="0" w:color="auto"/>
            <w:right w:val="none" w:sz="0" w:space="0" w:color="auto"/>
          </w:divBdr>
        </w:div>
        <w:div w:id="275404940">
          <w:marLeft w:val="0"/>
          <w:marRight w:val="0"/>
          <w:marTop w:val="0"/>
          <w:marBottom w:val="0"/>
          <w:divBdr>
            <w:top w:val="none" w:sz="0" w:space="0" w:color="auto"/>
            <w:left w:val="none" w:sz="0" w:space="0" w:color="auto"/>
            <w:bottom w:val="none" w:sz="0" w:space="0" w:color="auto"/>
            <w:right w:val="none" w:sz="0" w:space="0" w:color="auto"/>
          </w:divBdr>
          <w:divsChild>
            <w:div w:id="1866795645">
              <w:marLeft w:val="0"/>
              <w:marRight w:val="0"/>
              <w:marTop w:val="0"/>
              <w:marBottom w:val="0"/>
              <w:divBdr>
                <w:top w:val="none" w:sz="0" w:space="0" w:color="auto"/>
                <w:left w:val="none" w:sz="0" w:space="0" w:color="auto"/>
                <w:bottom w:val="none" w:sz="0" w:space="0" w:color="auto"/>
                <w:right w:val="none" w:sz="0" w:space="0" w:color="auto"/>
              </w:divBdr>
            </w:div>
            <w:div w:id="1947687922">
              <w:marLeft w:val="0"/>
              <w:marRight w:val="0"/>
              <w:marTop w:val="0"/>
              <w:marBottom w:val="0"/>
              <w:divBdr>
                <w:top w:val="none" w:sz="0" w:space="0" w:color="auto"/>
                <w:left w:val="none" w:sz="0" w:space="0" w:color="auto"/>
                <w:bottom w:val="none" w:sz="0" w:space="0" w:color="auto"/>
                <w:right w:val="none" w:sz="0" w:space="0" w:color="auto"/>
              </w:divBdr>
            </w:div>
            <w:div w:id="1740441072">
              <w:marLeft w:val="0"/>
              <w:marRight w:val="0"/>
              <w:marTop w:val="0"/>
              <w:marBottom w:val="0"/>
              <w:divBdr>
                <w:top w:val="none" w:sz="0" w:space="0" w:color="auto"/>
                <w:left w:val="none" w:sz="0" w:space="0" w:color="auto"/>
                <w:bottom w:val="none" w:sz="0" w:space="0" w:color="auto"/>
                <w:right w:val="none" w:sz="0" w:space="0" w:color="auto"/>
              </w:divBdr>
            </w:div>
            <w:div w:id="1223834274">
              <w:marLeft w:val="0"/>
              <w:marRight w:val="0"/>
              <w:marTop w:val="0"/>
              <w:marBottom w:val="0"/>
              <w:divBdr>
                <w:top w:val="none" w:sz="0" w:space="0" w:color="auto"/>
                <w:left w:val="none" w:sz="0" w:space="0" w:color="auto"/>
                <w:bottom w:val="none" w:sz="0" w:space="0" w:color="auto"/>
                <w:right w:val="none" w:sz="0" w:space="0" w:color="auto"/>
              </w:divBdr>
            </w:div>
            <w:div w:id="2081364856">
              <w:marLeft w:val="0"/>
              <w:marRight w:val="0"/>
              <w:marTop w:val="0"/>
              <w:marBottom w:val="0"/>
              <w:divBdr>
                <w:top w:val="none" w:sz="0" w:space="0" w:color="auto"/>
                <w:left w:val="none" w:sz="0" w:space="0" w:color="auto"/>
                <w:bottom w:val="none" w:sz="0" w:space="0" w:color="auto"/>
                <w:right w:val="none" w:sz="0" w:space="0" w:color="auto"/>
              </w:divBdr>
            </w:div>
            <w:div w:id="1288002982">
              <w:marLeft w:val="0"/>
              <w:marRight w:val="0"/>
              <w:marTop w:val="0"/>
              <w:marBottom w:val="0"/>
              <w:divBdr>
                <w:top w:val="none" w:sz="0" w:space="0" w:color="auto"/>
                <w:left w:val="none" w:sz="0" w:space="0" w:color="auto"/>
                <w:bottom w:val="none" w:sz="0" w:space="0" w:color="auto"/>
                <w:right w:val="none" w:sz="0" w:space="0" w:color="auto"/>
              </w:divBdr>
            </w:div>
            <w:div w:id="995498121">
              <w:marLeft w:val="0"/>
              <w:marRight w:val="0"/>
              <w:marTop w:val="0"/>
              <w:marBottom w:val="0"/>
              <w:divBdr>
                <w:top w:val="none" w:sz="0" w:space="0" w:color="auto"/>
                <w:left w:val="none" w:sz="0" w:space="0" w:color="auto"/>
                <w:bottom w:val="none" w:sz="0" w:space="0" w:color="auto"/>
                <w:right w:val="none" w:sz="0" w:space="0" w:color="auto"/>
              </w:divBdr>
            </w:div>
            <w:div w:id="1034963843">
              <w:marLeft w:val="0"/>
              <w:marRight w:val="0"/>
              <w:marTop w:val="0"/>
              <w:marBottom w:val="0"/>
              <w:divBdr>
                <w:top w:val="none" w:sz="0" w:space="0" w:color="auto"/>
                <w:left w:val="none" w:sz="0" w:space="0" w:color="auto"/>
                <w:bottom w:val="none" w:sz="0" w:space="0" w:color="auto"/>
                <w:right w:val="none" w:sz="0" w:space="0" w:color="auto"/>
              </w:divBdr>
            </w:div>
            <w:div w:id="124927685">
              <w:marLeft w:val="0"/>
              <w:marRight w:val="0"/>
              <w:marTop w:val="0"/>
              <w:marBottom w:val="0"/>
              <w:divBdr>
                <w:top w:val="none" w:sz="0" w:space="0" w:color="auto"/>
                <w:left w:val="none" w:sz="0" w:space="0" w:color="auto"/>
                <w:bottom w:val="none" w:sz="0" w:space="0" w:color="auto"/>
                <w:right w:val="none" w:sz="0" w:space="0" w:color="auto"/>
              </w:divBdr>
            </w:div>
            <w:div w:id="812799075">
              <w:marLeft w:val="0"/>
              <w:marRight w:val="0"/>
              <w:marTop w:val="0"/>
              <w:marBottom w:val="0"/>
              <w:divBdr>
                <w:top w:val="none" w:sz="0" w:space="0" w:color="auto"/>
                <w:left w:val="none" w:sz="0" w:space="0" w:color="auto"/>
                <w:bottom w:val="none" w:sz="0" w:space="0" w:color="auto"/>
                <w:right w:val="none" w:sz="0" w:space="0" w:color="auto"/>
              </w:divBdr>
            </w:div>
            <w:div w:id="2074233558">
              <w:marLeft w:val="0"/>
              <w:marRight w:val="0"/>
              <w:marTop w:val="0"/>
              <w:marBottom w:val="0"/>
              <w:divBdr>
                <w:top w:val="none" w:sz="0" w:space="0" w:color="auto"/>
                <w:left w:val="none" w:sz="0" w:space="0" w:color="auto"/>
                <w:bottom w:val="none" w:sz="0" w:space="0" w:color="auto"/>
                <w:right w:val="none" w:sz="0" w:space="0" w:color="auto"/>
              </w:divBdr>
            </w:div>
            <w:div w:id="518661693">
              <w:marLeft w:val="0"/>
              <w:marRight w:val="0"/>
              <w:marTop w:val="0"/>
              <w:marBottom w:val="0"/>
              <w:divBdr>
                <w:top w:val="none" w:sz="0" w:space="0" w:color="auto"/>
                <w:left w:val="none" w:sz="0" w:space="0" w:color="auto"/>
                <w:bottom w:val="none" w:sz="0" w:space="0" w:color="auto"/>
                <w:right w:val="none" w:sz="0" w:space="0" w:color="auto"/>
              </w:divBdr>
            </w:div>
            <w:div w:id="2061633382">
              <w:marLeft w:val="0"/>
              <w:marRight w:val="0"/>
              <w:marTop w:val="0"/>
              <w:marBottom w:val="0"/>
              <w:divBdr>
                <w:top w:val="none" w:sz="0" w:space="0" w:color="auto"/>
                <w:left w:val="none" w:sz="0" w:space="0" w:color="auto"/>
                <w:bottom w:val="none" w:sz="0" w:space="0" w:color="auto"/>
                <w:right w:val="none" w:sz="0" w:space="0" w:color="auto"/>
              </w:divBdr>
            </w:div>
            <w:div w:id="1878421208">
              <w:marLeft w:val="0"/>
              <w:marRight w:val="0"/>
              <w:marTop w:val="0"/>
              <w:marBottom w:val="0"/>
              <w:divBdr>
                <w:top w:val="none" w:sz="0" w:space="0" w:color="auto"/>
                <w:left w:val="none" w:sz="0" w:space="0" w:color="auto"/>
                <w:bottom w:val="none" w:sz="0" w:space="0" w:color="auto"/>
                <w:right w:val="none" w:sz="0" w:space="0" w:color="auto"/>
              </w:divBdr>
            </w:div>
            <w:div w:id="62028954">
              <w:marLeft w:val="0"/>
              <w:marRight w:val="0"/>
              <w:marTop w:val="0"/>
              <w:marBottom w:val="0"/>
              <w:divBdr>
                <w:top w:val="none" w:sz="0" w:space="0" w:color="auto"/>
                <w:left w:val="none" w:sz="0" w:space="0" w:color="auto"/>
                <w:bottom w:val="none" w:sz="0" w:space="0" w:color="auto"/>
                <w:right w:val="none" w:sz="0" w:space="0" w:color="auto"/>
              </w:divBdr>
            </w:div>
            <w:div w:id="1313287674">
              <w:marLeft w:val="0"/>
              <w:marRight w:val="0"/>
              <w:marTop w:val="0"/>
              <w:marBottom w:val="0"/>
              <w:divBdr>
                <w:top w:val="none" w:sz="0" w:space="0" w:color="auto"/>
                <w:left w:val="none" w:sz="0" w:space="0" w:color="auto"/>
                <w:bottom w:val="none" w:sz="0" w:space="0" w:color="auto"/>
                <w:right w:val="none" w:sz="0" w:space="0" w:color="auto"/>
              </w:divBdr>
            </w:div>
            <w:div w:id="174150772">
              <w:marLeft w:val="0"/>
              <w:marRight w:val="0"/>
              <w:marTop w:val="0"/>
              <w:marBottom w:val="0"/>
              <w:divBdr>
                <w:top w:val="none" w:sz="0" w:space="0" w:color="auto"/>
                <w:left w:val="none" w:sz="0" w:space="0" w:color="auto"/>
                <w:bottom w:val="none" w:sz="0" w:space="0" w:color="auto"/>
                <w:right w:val="none" w:sz="0" w:space="0" w:color="auto"/>
              </w:divBdr>
            </w:div>
            <w:div w:id="388843125">
              <w:marLeft w:val="0"/>
              <w:marRight w:val="0"/>
              <w:marTop w:val="0"/>
              <w:marBottom w:val="0"/>
              <w:divBdr>
                <w:top w:val="none" w:sz="0" w:space="0" w:color="auto"/>
                <w:left w:val="none" w:sz="0" w:space="0" w:color="auto"/>
                <w:bottom w:val="none" w:sz="0" w:space="0" w:color="auto"/>
                <w:right w:val="none" w:sz="0" w:space="0" w:color="auto"/>
              </w:divBdr>
            </w:div>
            <w:div w:id="1028137812">
              <w:marLeft w:val="0"/>
              <w:marRight w:val="0"/>
              <w:marTop w:val="0"/>
              <w:marBottom w:val="0"/>
              <w:divBdr>
                <w:top w:val="none" w:sz="0" w:space="0" w:color="auto"/>
                <w:left w:val="none" w:sz="0" w:space="0" w:color="auto"/>
                <w:bottom w:val="none" w:sz="0" w:space="0" w:color="auto"/>
                <w:right w:val="none" w:sz="0" w:space="0" w:color="auto"/>
              </w:divBdr>
            </w:div>
            <w:div w:id="1490443751">
              <w:marLeft w:val="0"/>
              <w:marRight w:val="0"/>
              <w:marTop w:val="0"/>
              <w:marBottom w:val="0"/>
              <w:divBdr>
                <w:top w:val="none" w:sz="0" w:space="0" w:color="auto"/>
                <w:left w:val="none" w:sz="0" w:space="0" w:color="auto"/>
                <w:bottom w:val="none" w:sz="0" w:space="0" w:color="auto"/>
                <w:right w:val="none" w:sz="0" w:space="0" w:color="auto"/>
              </w:divBdr>
            </w:div>
          </w:divsChild>
        </w:div>
        <w:div w:id="690296986">
          <w:marLeft w:val="0"/>
          <w:marRight w:val="0"/>
          <w:marTop w:val="0"/>
          <w:marBottom w:val="0"/>
          <w:divBdr>
            <w:top w:val="none" w:sz="0" w:space="0" w:color="auto"/>
            <w:left w:val="none" w:sz="0" w:space="0" w:color="auto"/>
            <w:bottom w:val="none" w:sz="0" w:space="0" w:color="auto"/>
            <w:right w:val="none" w:sz="0" w:space="0" w:color="auto"/>
          </w:divBdr>
          <w:divsChild>
            <w:div w:id="1692342084">
              <w:marLeft w:val="0"/>
              <w:marRight w:val="0"/>
              <w:marTop w:val="0"/>
              <w:marBottom w:val="0"/>
              <w:divBdr>
                <w:top w:val="none" w:sz="0" w:space="0" w:color="auto"/>
                <w:left w:val="none" w:sz="0" w:space="0" w:color="auto"/>
                <w:bottom w:val="none" w:sz="0" w:space="0" w:color="auto"/>
                <w:right w:val="none" w:sz="0" w:space="0" w:color="auto"/>
              </w:divBdr>
            </w:div>
            <w:div w:id="1790586486">
              <w:marLeft w:val="0"/>
              <w:marRight w:val="0"/>
              <w:marTop w:val="0"/>
              <w:marBottom w:val="0"/>
              <w:divBdr>
                <w:top w:val="none" w:sz="0" w:space="0" w:color="auto"/>
                <w:left w:val="none" w:sz="0" w:space="0" w:color="auto"/>
                <w:bottom w:val="none" w:sz="0" w:space="0" w:color="auto"/>
                <w:right w:val="none" w:sz="0" w:space="0" w:color="auto"/>
              </w:divBdr>
            </w:div>
            <w:div w:id="461847226">
              <w:marLeft w:val="0"/>
              <w:marRight w:val="0"/>
              <w:marTop w:val="0"/>
              <w:marBottom w:val="0"/>
              <w:divBdr>
                <w:top w:val="none" w:sz="0" w:space="0" w:color="auto"/>
                <w:left w:val="none" w:sz="0" w:space="0" w:color="auto"/>
                <w:bottom w:val="none" w:sz="0" w:space="0" w:color="auto"/>
                <w:right w:val="none" w:sz="0" w:space="0" w:color="auto"/>
              </w:divBdr>
            </w:div>
            <w:div w:id="359749469">
              <w:marLeft w:val="0"/>
              <w:marRight w:val="0"/>
              <w:marTop w:val="0"/>
              <w:marBottom w:val="0"/>
              <w:divBdr>
                <w:top w:val="none" w:sz="0" w:space="0" w:color="auto"/>
                <w:left w:val="none" w:sz="0" w:space="0" w:color="auto"/>
                <w:bottom w:val="none" w:sz="0" w:space="0" w:color="auto"/>
                <w:right w:val="none" w:sz="0" w:space="0" w:color="auto"/>
              </w:divBdr>
            </w:div>
            <w:div w:id="923760008">
              <w:marLeft w:val="0"/>
              <w:marRight w:val="0"/>
              <w:marTop w:val="0"/>
              <w:marBottom w:val="0"/>
              <w:divBdr>
                <w:top w:val="none" w:sz="0" w:space="0" w:color="auto"/>
                <w:left w:val="none" w:sz="0" w:space="0" w:color="auto"/>
                <w:bottom w:val="none" w:sz="0" w:space="0" w:color="auto"/>
                <w:right w:val="none" w:sz="0" w:space="0" w:color="auto"/>
              </w:divBdr>
            </w:div>
            <w:div w:id="43214063">
              <w:marLeft w:val="0"/>
              <w:marRight w:val="0"/>
              <w:marTop w:val="0"/>
              <w:marBottom w:val="0"/>
              <w:divBdr>
                <w:top w:val="none" w:sz="0" w:space="0" w:color="auto"/>
                <w:left w:val="none" w:sz="0" w:space="0" w:color="auto"/>
                <w:bottom w:val="none" w:sz="0" w:space="0" w:color="auto"/>
                <w:right w:val="none" w:sz="0" w:space="0" w:color="auto"/>
              </w:divBdr>
            </w:div>
            <w:div w:id="944851199">
              <w:marLeft w:val="0"/>
              <w:marRight w:val="0"/>
              <w:marTop w:val="0"/>
              <w:marBottom w:val="0"/>
              <w:divBdr>
                <w:top w:val="none" w:sz="0" w:space="0" w:color="auto"/>
                <w:left w:val="none" w:sz="0" w:space="0" w:color="auto"/>
                <w:bottom w:val="none" w:sz="0" w:space="0" w:color="auto"/>
                <w:right w:val="none" w:sz="0" w:space="0" w:color="auto"/>
              </w:divBdr>
            </w:div>
            <w:div w:id="123042059">
              <w:marLeft w:val="0"/>
              <w:marRight w:val="0"/>
              <w:marTop w:val="0"/>
              <w:marBottom w:val="0"/>
              <w:divBdr>
                <w:top w:val="none" w:sz="0" w:space="0" w:color="auto"/>
                <w:left w:val="none" w:sz="0" w:space="0" w:color="auto"/>
                <w:bottom w:val="none" w:sz="0" w:space="0" w:color="auto"/>
                <w:right w:val="none" w:sz="0" w:space="0" w:color="auto"/>
              </w:divBdr>
            </w:div>
            <w:div w:id="1367679536">
              <w:marLeft w:val="0"/>
              <w:marRight w:val="0"/>
              <w:marTop w:val="0"/>
              <w:marBottom w:val="0"/>
              <w:divBdr>
                <w:top w:val="none" w:sz="0" w:space="0" w:color="auto"/>
                <w:left w:val="none" w:sz="0" w:space="0" w:color="auto"/>
                <w:bottom w:val="none" w:sz="0" w:space="0" w:color="auto"/>
                <w:right w:val="none" w:sz="0" w:space="0" w:color="auto"/>
              </w:divBdr>
            </w:div>
            <w:div w:id="302466913">
              <w:marLeft w:val="0"/>
              <w:marRight w:val="0"/>
              <w:marTop w:val="0"/>
              <w:marBottom w:val="0"/>
              <w:divBdr>
                <w:top w:val="none" w:sz="0" w:space="0" w:color="auto"/>
                <w:left w:val="none" w:sz="0" w:space="0" w:color="auto"/>
                <w:bottom w:val="none" w:sz="0" w:space="0" w:color="auto"/>
                <w:right w:val="none" w:sz="0" w:space="0" w:color="auto"/>
              </w:divBdr>
            </w:div>
            <w:div w:id="2041585836">
              <w:marLeft w:val="0"/>
              <w:marRight w:val="0"/>
              <w:marTop w:val="0"/>
              <w:marBottom w:val="0"/>
              <w:divBdr>
                <w:top w:val="none" w:sz="0" w:space="0" w:color="auto"/>
                <w:left w:val="none" w:sz="0" w:space="0" w:color="auto"/>
                <w:bottom w:val="none" w:sz="0" w:space="0" w:color="auto"/>
                <w:right w:val="none" w:sz="0" w:space="0" w:color="auto"/>
              </w:divBdr>
            </w:div>
            <w:div w:id="1817989092">
              <w:marLeft w:val="0"/>
              <w:marRight w:val="0"/>
              <w:marTop w:val="0"/>
              <w:marBottom w:val="0"/>
              <w:divBdr>
                <w:top w:val="none" w:sz="0" w:space="0" w:color="auto"/>
                <w:left w:val="none" w:sz="0" w:space="0" w:color="auto"/>
                <w:bottom w:val="none" w:sz="0" w:space="0" w:color="auto"/>
                <w:right w:val="none" w:sz="0" w:space="0" w:color="auto"/>
              </w:divBdr>
            </w:div>
            <w:div w:id="105783493">
              <w:marLeft w:val="0"/>
              <w:marRight w:val="0"/>
              <w:marTop w:val="0"/>
              <w:marBottom w:val="0"/>
              <w:divBdr>
                <w:top w:val="none" w:sz="0" w:space="0" w:color="auto"/>
                <w:left w:val="none" w:sz="0" w:space="0" w:color="auto"/>
                <w:bottom w:val="none" w:sz="0" w:space="0" w:color="auto"/>
                <w:right w:val="none" w:sz="0" w:space="0" w:color="auto"/>
              </w:divBdr>
            </w:div>
            <w:div w:id="823543136">
              <w:marLeft w:val="0"/>
              <w:marRight w:val="0"/>
              <w:marTop w:val="0"/>
              <w:marBottom w:val="0"/>
              <w:divBdr>
                <w:top w:val="none" w:sz="0" w:space="0" w:color="auto"/>
                <w:left w:val="none" w:sz="0" w:space="0" w:color="auto"/>
                <w:bottom w:val="none" w:sz="0" w:space="0" w:color="auto"/>
                <w:right w:val="none" w:sz="0" w:space="0" w:color="auto"/>
              </w:divBdr>
            </w:div>
            <w:div w:id="340815733">
              <w:marLeft w:val="0"/>
              <w:marRight w:val="0"/>
              <w:marTop w:val="0"/>
              <w:marBottom w:val="0"/>
              <w:divBdr>
                <w:top w:val="none" w:sz="0" w:space="0" w:color="auto"/>
                <w:left w:val="none" w:sz="0" w:space="0" w:color="auto"/>
                <w:bottom w:val="none" w:sz="0" w:space="0" w:color="auto"/>
                <w:right w:val="none" w:sz="0" w:space="0" w:color="auto"/>
              </w:divBdr>
            </w:div>
            <w:div w:id="2050106023">
              <w:marLeft w:val="0"/>
              <w:marRight w:val="0"/>
              <w:marTop w:val="0"/>
              <w:marBottom w:val="0"/>
              <w:divBdr>
                <w:top w:val="none" w:sz="0" w:space="0" w:color="auto"/>
                <w:left w:val="none" w:sz="0" w:space="0" w:color="auto"/>
                <w:bottom w:val="none" w:sz="0" w:space="0" w:color="auto"/>
                <w:right w:val="none" w:sz="0" w:space="0" w:color="auto"/>
              </w:divBdr>
            </w:div>
            <w:div w:id="1909148858">
              <w:marLeft w:val="0"/>
              <w:marRight w:val="0"/>
              <w:marTop w:val="0"/>
              <w:marBottom w:val="0"/>
              <w:divBdr>
                <w:top w:val="none" w:sz="0" w:space="0" w:color="auto"/>
                <w:left w:val="none" w:sz="0" w:space="0" w:color="auto"/>
                <w:bottom w:val="none" w:sz="0" w:space="0" w:color="auto"/>
                <w:right w:val="none" w:sz="0" w:space="0" w:color="auto"/>
              </w:divBdr>
            </w:div>
            <w:div w:id="415325031">
              <w:marLeft w:val="0"/>
              <w:marRight w:val="0"/>
              <w:marTop w:val="0"/>
              <w:marBottom w:val="0"/>
              <w:divBdr>
                <w:top w:val="none" w:sz="0" w:space="0" w:color="auto"/>
                <w:left w:val="none" w:sz="0" w:space="0" w:color="auto"/>
                <w:bottom w:val="none" w:sz="0" w:space="0" w:color="auto"/>
                <w:right w:val="none" w:sz="0" w:space="0" w:color="auto"/>
              </w:divBdr>
            </w:div>
            <w:div w:id="394402739">
              <w:marLeft w:val="0"/>
              <w:marRight w:val="0"/>
              <w:marTop w:val="0"/>
              <w:marBottom w:val="0"/>
              <w:divBdr>
                <w:top w:val="none" w:sz="0" w:space="0" w:color="auto"/>
                <w:left w:val="none" w:sz="0" w:space="0" w:color="auto"/>
                <w:bottom w:val="none" w:sz="0" w:space="0" w:color="auto"/>
                <w:right w:val="none" w:sz="0" w:space="0" w:color="auto"/>
              </w:divBdr>
            </w:div>
            <w:div w:id="962882759">
              <w:marLeft w:val="0"/>
              <w:marRight w:val="0"/>
              <w:marTop w:val="0"/>
              <w:marBottom w:val="0"/>
              <w:divBdr>
                <w:top w:val="none" w:sz="0" w:space="0" w:color="auto"/>
                <w:left w:val="none" w:sz="0" w:space="0" w:color="auto"/>
                <w:bottom w:val="none" w:sz="0" w:space="0" w:color="auto"/>
                <w:right w:val="none" w:sz="0" w:space="0" w:color="auto"/>
              </w:divBdr>
            </w:div>
          </w:divsChild>
        </w:div>
        <w:div w:id="19012169">
          <w:marLeft w:val="0"/>
          <w:marRight w:val="0"/>
          <w:marTop w:val="0"/>
          <w:marBottom w:val="0"/>
          <w:divBdr>
            <w:top w:val="none" w:sz="0" w:space="0" w:color="auto"/>
            <w:left w:val="none" w:sz="0" w:space="0" w:color="auto"/>
            <w:bottom w:val="none" w:sz="0" w:space="0" w:color="auto"/>
            <w:right w:val="none" w:sz="0" w:space="0" w:color="auto"/>
          </w:divBdr>
          <w:divsChild>
            <w:div w:id="1276908711">
              <w:marLeft w:val="0"/>
              <w:marRight w:val="0"/>
              <w:marTop w:val="0"/>
              <w:marBottom w:val="0"/>
              <w:divBdr>
                <w:top w:val="none" w:sz="0" w:space="0" w:color="auto"/>
                <w:left w:val="none" w:sz="0" w:space="0" w:color="auto"/>
                <w:bottom w:val="none" w:sz="0" w:space="0" w:color="auto"/>
                <w:right w:val="none" w:sz="0" w:space="0" w:color="auto"/>
              </w:divBdr>
            </w:div>
            <w:div w:id="1744912100">
              <w:marLeft w:val="0"/>
              <w:marRight w:val="0"/>
              <w:marTop w:val="0"/>
              <w:marBottom w:val="0"/>
              <w:divBdr>
                <w:top w:val="none" w:sz="0" w:space="0" w:color="auto"/>
                <w:left w:val="none" w:sz="0" w:space="0" w:color="auto"/>
                <w:bottom w:val="none" w:sz="0" w:space="0" w:color="auto"/>
                <w:right w:val="none" w:sz="0" w:space="0" w:color="auto"/>
              </w:divBdr>
            </w:div>
            <w:div w:id="1031490325">
              <w:marLeft w:val="0"/>
              <w:marRight w:val="0"/>
              <w:marTop w:val="0"/>
              <w:marBottom w:val="0"/>
              <w:divBdr>
                <w:top w:val="none" w:sz="0" w:space="0" w:color="auto"/>
                <w:left w:val="none" w:sz="0" w:space="0" w:color="auto"/>
                <w:bottom w:val="none" w:sz="0" w:space="0" w:color="auto"/>
                <w:right w:val="none" w:sz="0" w:space="0" w:color="auto"/>
              </w:divBdr>
            </w:div>
            <w:div w:id="259221386">
              <w:marLeft w:val="0"/>
              <w:marRight w:val="0"/>
              <w:marTop w:val="0"/>
              <w:marBottom w:val="0"/>
              <w:divBdr>
                <w:top w:val="none" w:sz="0" w:space="0" w:color="auto"/>
                <w:left w:val="none" w:sz="0" w:space="0" w:color="auto"/>
                <w:bottom w:val="none" w:sz="0" w:space="0" w:color="auto"/>
                <w:right w:val="none" w:sz="0" w:space="0" w:color="auto"/>
              </w:divBdr>
            </w:div>
            <w:div w:id="912786004">
              <w:marLeft w:val="0"/>
              <w:marRight w:val="0"/>
              <w:marTop w:val="0"/>
              <w:marBottom w:val="0"/>
              <w:divBdr>
                <w:top w:val="none" w:sz="0" w:space="0" w:color="auto"/>
                <w:left w:val="none" w:sz="0" w:space="0" w:color="auto"/>
                <w:bottom w:val="none" w:sz="0" w:space="0" w:color="auto"/>
                <w:right w:val="none" w:sz="0" w:space="0" w:color="auto"/>
              </w:divBdr>
            </w:div>
            <w:div w:id="1534148883">
              <w:marLeft w:val="0"/>
              <w:marRight w:val="0"/>
              <w:marTop w:val="0"/>
              <w:marBottom w:val="0"/>
              <w:divBdr>
                <w:top w:val="none" w:sz="0" w:space="0" w:color="auto"/>
                <w:left w:val="none" w:sz="0" w:space="0" w:color="auto"/>
                <w:bottom w:val="none" w:sz="0" w:space="0" w:color="auto"/>
                <w:right w:val="none" w:sz="0" w:space="0" w:color="auto"/>
              </w:divBdr>
            </w:div>
            <w:div w:id="186716175">
              <w:marLeft w:val="0"/>
              <w:marRight w:val="0"/>
              <w:marTop w:val="0"/>
              <w:marBottom w:val="0"/>
              <w:divBdr>
                <w:top w:val="none" w:sz="0" w:space="0" w:color="auto"/>
                <w:left w:val="none" w:sz="0" w:space="0" w:color="auto"/>
                <w:bottom w:val="none" w:sz="0" w:space="0" w:color="auto"/>
                <w:right w:val="none" w:sz="0" w:space="0" w:color="auto"/>
              </w:divBdr>
            </w:div>
            <w:div w:id="321127297">
              <w:marLeft w:val="0"/>
              <w:marRight w:val="0"/>
              <w:marTop w:val="0"/>
              <w:marBottom w:val="0"/>
              <w:divBdr>
                <w:top w:val="none" w:sz="0" w:space="0" w:color="auto"/>
                <w:left w:val="none" w:sz="0" w:space="0" w:color="auto"/>
                <w:bottom w:val="none" w:sz="0" w:space="0" w:color="auto"/>
                <w:right w:val="none" w:sz="0" w:space="0" w:color="auto"/>
              </w:divBdr>
            </w:div>
            <w:div w:id="1644506902">
              <w:marLeft w:val="0"/>
              <w:marRight w:val="0"/>
              <w:marTop w:val="0"/>
              <w:marBottom w:val="0"/>
              <w:divBdr>
                <w:top w:val="none" w:sz="0" w:space="0" w:color="auto"/>
                <w:left w:val="none" w:sz="0" w:space="0" w:color="auto"/>
                <w:bottom w:val="none" w:sz="0" w:space="0" w:color="auto"/>
                <w:right w:val="none" w:sz="0" w:space="0" w:color="auto"/>
              </w:divBdr>
            </w:div>
            <w:div w:id="2059930351">
              <w:marLeft w:val="0"/>
              <w:marRight w:val="0"/>
              <w:marTop w:val="0"/>
              <w:marBottom w:val="0"/>
              <w:divBdr>
                <w:top w:val="none" w:sz="0" w:space="0" w:color="auto"/>
                <w:left w:val="none" w:sz="0" w:space="0" w:color="auto"/>
                <w:bottom w:val="none" w:sz="0" w:space="0" w:color="auto"/>
                <w:right w:val="none" w:sz="0" w:space="0" w:color="auto"/>
              </w:divBdr>
            </w:div>
            <w:div w:id="1521040564">
              <w:marLeft w:val="0"/>
              <w:marRight w:val="0"/>
              <w:marTop w:val="0"/>
              <w:marBottom w:val="0"/>
              <w:divBdr>
                <w:top w:val="none" w:sz="0" w:space="0" w:color="auto"/>
                <w:left w:val="none" w:sz="0" w:space="0" w:color="auto"/>
                <w:bottom w:val="none" w:sz="0" w:space="0" w:color="auto"/>
                <w:right w:val="none" w:sz="0" w:space="0" w:color="auto"/>
              </w:divBdr>
            </w:div>
            <w:div w:id="1248461648">
              <w:marLeft w:val="0"/>
              <w:marRight w:val="0"/>
              <w:marTop w:val="0"/>
              <w:marBottom w:val="0"/>
              <w:divBdr>
                <w:top w:val="none" w:sz="0" w:space="0" w:color="auto"/>
                <w:left w:val="none" w:sz="0" w:space="0" w:color="auto"/>
                <w:bottom w:val="none" w:sz="0" w:space="0" w:color="auto"/>
                <w:right w:val="none" w:sz="0" w:space="0" w:color="auto"/>
              </w:divBdr>
            </w:div>
            <w:div w:id="838736822">
              <w:marLeft w:val="0"/>
              <w:marRight w:val="0"/>
              <w:marTop w:val="0"/>
              <w:marBottom w:val="0"/>
              <w:divBdr>
                <w:top w:val="none" w:sz="0" w:space="0" w:color="auto"/>
                <w:left w:val="none" w:sz="0" w:space="0" w:color="auto"/>
                <w:bottom w:val="none" w:sz="0" w:space="0" w:color="auto"/>
                <w:right w:val="none" w:sz="0" w:space="0" w:color="auto"/>
              </w:divBdr>
            </w:div>
            <w:div w:id="1286892416">
              <w:marLeft w:val="0"/>
              <w:marRight w:val="0"/>
              <w:marTop w:val="0"/>
              <w:marBottom w:val="0"/>
              <w:divBdr>
                <w:top w:val="none" w:sz="0" w:space="0" w:color="auto"/>
                <w:left w:val="none" w:sz="0" w:space="0" w:color="auto"/>
                <w:bottom w:val="none" w:sz="0" w:space="0" w:color="auto"/>
                <w:right w:val="none" w:sz="0" w:space="0" w:color="auto"/>
              </w:divBdr>
            </w:div>
            <w:div w:id="1251964873">
              <w:marLeft w:val="0"/>
              <w:marRight w:val="0"/>
              <w:marTop w:val="0"/>
              <w:marBottom w:val="0"/>
              <w:divBdr>
                <w:top w:val="none" w:sz="0" w:space="0" w:color="auto"/>
                <w:left w:val="none" w:sz="0" w:space="0" w:color="auto"/>
                <w:bottom w:val="none" w:sz="0" w:space="0" w:color="auto"/>
                <w:right w:val="none" w:sz="0" w:space="0" w:color="auto"/>
              </w:divBdr>
            </w:div>
            <w:div w:id="670529859">
              <w:marLeft w:val="0"/>
              <w:marRight w:val="0"/>
              <w:marTop w:val="0"/>
              <w:marBottom w:val="0"/>
              <w:divBdr>
                <w:top w:val="none" w:sz="0" w:space="0" w:color="auto"/>
                <w:left w:val="none" w:sz="0" w:space="0" w:color="auto"/>
                <w:bottom w:val="none" w:sz="0" w:space="0" w:color="auto"/>
                <w:right w:val="none" w:sz="0" w:space="0" w:color="auto"/>
              </w:divBdr>
            </w:div>
            <w:div w:id="933518440">
              <w:marLeft w:val="0"/>
              <w:marRight w:val="0"/>
              <w:marTop w:val="0"/>
              <w:marBottom w:val="0"/>
              <w:divBdr>
                <w:top w:val="none" w:sz="0" w:space="0" w:color="auto"/>
                <w:left w:val="none" w:sz="0" w:space="0" w:color="auto"/>
                <w:bottom w:val="none" w:sz="0" w:space="0" w:color="auto"/>
                <w:right w:val="none" w:sz="0" w:space="0" w:color="auto"/>
              </w:divBdr>
            </w:div>
            <w:div w:id="613025171">
              <w:marLeft w:val="0"/>
              <w:marRight w:val="0"/>
              <w:marTop w:val="0"/>
              <w:marBottom w:val="0"/>
              <w:divBdr>
                <w:top w:val="none" w:sz="0" w:space="0" w:color="auto"/>
                <w:left w:val="none" w:sz="0" w:space="0" w:color="auto"/>
                <w:bottom w:val="none" w:sz="0" w:space="0" w:color="auto"/>
                <w:right w:val="none" w:sz="0" w:space="0" w:color="auto"/>
              </w:divBdr>
            </w:div>
            <w:div w:id="1957445556">
              <w:marLeft w:val="0"/>
              <w:marRight w:val="0"/>
              <w:marTop w:val="0"/>
              <w:marBottom w:val="0"/>
              <w:divBdr>
                <w:top w:val="none" w:sz="0" w:space="0" w:color="auto"/>
                <w:left w:val="none" w:sz="0" w:space="0" w:color="auto"/>
                <w:bottom w:val="none" w:sz="0" w:space="0" w:color="auto"/>
                <w:right w:val="none" w:sz="0" w:space="0" w:color="auto"/>
              </w:divBdr>
            </w:div>
            <w:div w:id="663898464">
              <w:marLeft w:val="0"/>
              <w:marRight w:val="0"/>
              <w:marTop w:val="0"/>
              <w:marBottom w:val="0"/>
              <w:divBdr>
                <w:top w:val="none" w:sz="0" w:space="0" w:color="auto"/>
                <w:left w:val="none" w:sz="0" w:space="0" w:color="auto"/>
                <w:bottom w:val="none" w:sz="0" w:space="0" w:color="auto"/>
                <w:right w:val="none" w:sz="0" w:space="0" w:color="auto"/>
              </w:divBdr>
            </w:div>
          </w:divsChild>
        </w:div>
        <w:div w:id="1108039625">
          <w:marLeft w:val="0"/>
          <w:marRight w:val="0"/>
          <w:marTop w:val="0"/>
          <w:marBottom w:val="0"/>
          <w:divBdr>
            <w:top w:val="none" w:sz="0" w:space="0" w:color="auto"/>
            <w:left w:val="none" w:sz="0" w:space="0" w:color="auto"/>
            <w:bottom w:val="none" w:sz="0" w:space="0" w:color="auto"/>
            <w:right w:val="none" w:sz="0" w:space="0" w:color="auto"/>
          </w:divBdr>
          <w:divsChild>
            <w:div w:id="808979380">
              <w:marLeft w:val="0"/>
              <w:marRight w:val="0"/>
              <w:marTop w:val="0"/>
              <w:marBottom w:val="0"/>
              <w:divBdr>
                <w:top w:val="none" w:sz="0" w:space="0" w:color="auto"/>
                <w:left w:val="none" w:sz="0" w:space="0" w:color="auto"/>
                <w:bottom w:val="none" w:sz="0" w:space="0" w:color="auto"/>
                <w:right w:val="none" w:sz="0" w:space="0" w:color="auto"/>
              </w:divBdr>
            </w:div>
            <w:div w:id="1180854963">
              <w:marLeft w:val="0"/>
              <w:marRight w:val="0"/>
              <w:marTop w:val="0"/>
              <w:marBottom w:val="0"/>
              <w:divBdr>
                <w:top w:val="none" w:sz="0" w:space="0" w:color="auto"/>
                <w:left w:val="none" w:sz="0" w:space="0" w:color="auto"/>
                <w:bottom w:val="none" w:sz="0" w:space="0" w:color="auto"/>
                <w:right w:val="none" w:sz="0" w:space="0" w:color="auto"/>
              </w:divBdr>
            </w:div>
            <w:div w:id="632754441">
              <w:marLeft w:val="0"/>
              <w:marRight w:val="0"/>
              <w:marTop w:val="0"/>
              <w:marBottom w:val="0"/>
              <w:divBdr>
                <w:top w:val="none" w:sz="0" w:space="0" w:color="auto"/>
                <w:left w:val="none" w:sz="0" w:space="0" w:color="auto"/>
                <w:bottom w:val="none" w:sz="0" w:space="0" w:color="auto"/>
                <w:right w:val="none" w:sz="0" w:space="0" w:color="auto"/>
              </w:divBdr>
            </w:div>
            <w:div w:id="40135844">
              <w:marLeft w:val="0"/>
              <w:marRight w:val="0"/>
              <w:marTop w:val="0"/>
              <w:marBottom w:val="0"/>
              <w:divBdr>
                <w:top w:val="none" w:sz="0" w:space="0" w:color="auto"/>
                <w:left w:val="none" w:sz="0" w:space="0" w:color="auto"/>
                <w:bottom w:val="none" w:sz="0" w:space="0" w:color="auto"/>
                <w:right w:val="none" w:sz="0" w:space="0" w:color="auto"/>
              </w:divBdr>
            </w:div>
            <w:div w:id="167402226">
              <w:marLeft w:val="0"/>
              <w:marRight w:val="0"/>
              <w:marTop w:val="0"/>
              <w:marBottom w:val="0"/>
              <w:divBdr>
                <w:top w:val="none" w:sz="0" w:space="0" w:color="auto"/>
                <w:left w:val="none" w:sz="0" w:space="0" w:color="auto"/>
                <w:bottom w:val="none" w:sz="0" w:space="0" w:color="auto"/>
                <w:right w:val="none" w:sz="0" w:space="0" w:color="auto"/>
              </w:divBdr>
            </w:div>
            <w:div w:id="385615847">
              <w:marLeft w:val="0"/>
              <w:marRight w:val="0"/>
              <w:marTop w:val="0"/>
              <w:marBottom w:val="0"/>
              <w:divBdr>
                <w:top w:val="none" w:sz="0" w:space="0" w:color="auto"/>
                <w:left w:val="none" w:sz="0" w:space="0" w:color="auto"/>
                <w:bottom w:val="none" w:sz="0" w:space="0" w:color="auto"/>
                <w:right w:val="none" w:sz="0" w:space="0" w:color="auto"/>
              </w:divBdr>
            </w:div>
            <w:div w:id="838348901">
              <w:marLeft w:val="0"/>
              <w:marRight w:val="0"/>
              <w:marTop w:val="0"/>
              <w:marBottom w:val="0"/>
              <w:divBdr>
                <w:top w:val="none" w:sz="0" w:space="0" w:color="auto"/>
                <w:left w:val="none" w:sz="0" w:space="0" w:color="auto"/>
                <w:bottom w:val="none" w:sz="0" w:space="0" w:color="auto"/>
                <w:right w:val="none" w:sz="0" w:space="0" w:color="auto"/>
              </w:divBdr>
            </w:div>
            <w:div w:id="775949819">
              <w:marLeft w:val="0"/>
              <w:marRight w:val="0"/>
              <w:marTop w:val="0"/>
              <w:marBottom w:val="0"/>
              <w:divBdr>
                <w:top w:val="none" w:sz="0" w:space="0" w:color="auto"/>
                <w:left w:val="none" w:sz="0" w:space="0" w:color="auto"/>
                <w:bottom w:val="none" w:sz="0" w:space="0" w:color="auto"/>
                <w:right w:val="none" w:sz="0" w:space="0" w:color="auto"/>
              </w:divBdr>
            </w:div>
            <w:div w:id="168297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2389">
      <w:bodyDiv w:val="1"/>
      <w:marLeft w:val="0"/>
      <w:marRight w:val="0"/>
      <w:marTop w:val="0"/>
      <w:marBottom w:val="0"/>
      <w:divBdr>
        <w:top w:val="none" w:sz="0" w:space="0" w:color="auto"/>
        <w:left w:val="none" w:sz="0" w:space="0" w:color="auto"/>
        <w:bottom w:val="none" w:sz="0" w:space="0" w:color="auto"/>
        <w:right w:val="none" w:sz="0" w:space="0" w:color="auto"/>
      </w:divBdr>
    </w:div>
    <w:div w:id="1346518495">
      <w:bodyDiv w:val="1"/>
      <w:marLeft w:val="0"/>
      <w:marRight w:val="0"/>
      <w:marTop w:val="0"/>
      <w:marBottom w:val="0"/>
      <w:divBdr>
        <w:top w:val="none" w:sz="0" w:space="0" w:color="auto"/>
        <w:left w:val="none" w:sz="0" w:space="0" w:color="auto"/>
        <w:bottom w:val="none" w:sz="0" w:space="0" w:color="auto"/>
        <w:right w:val="none" w:sz="0" w:space="0" w:color="auto"/>
      </w:divBdr>
    </w:div>
    <w:div w:id="1361664182">
      <w:bodyDiv w:val="1"/>
      <w:marLeft w:val="0"/>
      <w:marRight w:val="0"/>
      <w:marTop w:val="0"/>
      <w:marBottom w:val="0"/>
      <w:divBdr>
        <w:top w:val="none" w:sz="0" w:space="0" w:color="auto"/>
        <w:left w:val="none" w:sz="0" w:space="0" w:color="auto"/>
        <w:bottom w:val="none" w:sz="0" w:space="0" w:color="auto"/>
        <w:right w:val="none" w:sz="0" w:space="0" w:color="auto"/>
      </w:divBdr>
    </w:div>
    <w:div w:id="1373067479">
      <w:bodyDiv w:val="1"/>
      <w:marLeft w:val="0"/>
      <w:marRight w:val="0"/>
      <w:marTop w:val="0"/>
      <w:marBottom w:val="0"/>
      <w:divBdr>
        <w:top w:val="none" w:sz="0" w:space="0" w:color="auto"/>
        <w:left w:val="none" w:sz="0" w:space="0" w:color="auto"/>
        <w:bottom w:val="none" w:sz="0" w:space="0" w:color="auto"/>
        <w:right w:val="none" w:sz="0" w:space="0" w:color="auto"/>
      </w:divBdr>
      <w:divsChild>
        <w:div w:id="1172599001">
          <w:marLeft w:val="0"/>
          <w:marRight w:val="0"/>
          <w:marTop w:val="0"/>
          <w:marBottom w:val="0"/>
          <w:divBdr>
            <w:top w:val="none" w:sz="0" w:space="0" w:color="auto"/>
            <w:left w:val="none" w:sz="0" w:space="0" w:color="auto"/>
            <w:bottom w:val="none" w:sz="0" w:space="0" w:color="auto"/>
            <w:right w:val="none" w:sz="0" w:space="0" w:color="auto"/>
          </w:divBdr>
        </w:div>
        <w:div w:id="1547133547">
          <w:marLeft w:val="0"/>
          <w:marRight w:val="0"/>
          <w:marTop w:val="0"/>
          <w:marBottom w:val="0"/>
          <w:divBdr>
            <w:top w:val="none" w:sz="0" w:space="0" w:color="auto"/>
            <w:left w:val="none" w:sz="0" w:space="0" w:color="auto"/>
            <w:bottom w:val="none" w:sz="0" w:space="0" w:color="auto"/>
            <w:right w:val="none" w:sz="0" w:space="0" w:color="auto"/>
          </w:divBdr>
        </w:div>
        <w:div w:id="1408108479">
          <w:marLeft w:val="0"/>
          <w:marRight w:val="0"/>
          <w:marTop w:val="0"/>
          <w:marBottom w:val="0"/>
          <w:divBdr>
            <w:top w:val="none" w:sz="0" w:space="0" w:color="auto"/>
            <w:left w:val="none" w:sz="0" w:space="0" w:color="auto"/>
            <w:bottom w:val="none" w:sz="0" w:space="0" w:color="auto"/>
            <w:right w:val="none" w:sz="0" w:space="0" w:color="auto"/>
          </w:divBdr>
        </w:div>
        <w:div w:id="846335336">
          <w:marLeft w:val="0"/>
          <w:marRight w:val="0"/>
          <w:marTop w:val="0"/>
          <w:marBottom w:val="0"/>
          <w:divBdr>
            <w:top w:val="none" w:sz="0" w:space="0" w:color="auto"/>
            <w:left w:val="none" w:sz="0" w:space="0" w:color="auto"/>
            <w:bottom w:val="none" w:sz="0" w:space="0" w:color="auto"/>
            <w:right w:val="none" w:sz="0" w:space="0" w:color="auto"/>
          </w:divBdr>
        </w:div>
        <w:div w:id="1283346820">
          <w:marLeft w:val="0"/>
          <w:marRight w:val="0"/>
          <w:marTop w:val="0"/>
          <w:marBottom w:val="0"/>
          <w:divBdr>
            <w:top w:val="none" w:sz="0" w:space="0" w:color="auto"/>
            <w:left w:val="none" w:sz="0" w:space="0" w:color="auto"/>
            <w:bottom w:val="none" w:sz="0" w:space="0" w:color="auto"/>
            <w:right w:val="none" w:sz="0" w:space="0" w:color="auto"/>
          </w:divBdr>
        </w:div>
        <w:div w:id="1270165732">
          <w:marLeft w:val="0"/>
          <w:marRight w:val="0"/>
          <w:marTop w:val="0"/>
          <w:marBottom w:val="0"/>
          <w:divBdr>
            <w:top w:val="none" w:sz="0" w:space="0" w:color="auto"/>
            <w:left w:val="none" w:sz="0" w:space="0" w:color="auto"/>
            <w:bottom w:val="none" w:sz="0" w:space="0" w:color="auto"/>
            <w:right w:val="none" w:sz="0" w:space="0" w:color="auto"/>
          </w:divBdr>
        </w:div>
        <w:div w:id="1131940610">
          <w:marLeft w:val="0"/>
          <w:marRight w:val="0"/>
          <w:marTop w:val="0"/>
          <w:marBottom w:val="0"/>
          <w:divBdr>
            <w:top w:val="none" w:sz="0" w:space="0" w:color="auto"/>
            <w:left w:val="none" w:sz="0" w:space="0" w:color="auto"/>
            <w:bottom w:val="none" w:sz="0" w:space="0" w:color="auto"/>
            <w:right w:val="none" w:sz="0" w:space="0" w:color="auto"/>
          </w:divBdr>
        </w:div>
        <w:div w:id="1678650305">
          <w:marLeft w:val="0"/>
          <w:marRight w:val="0"/>
          <w:marTop w:val="0"/>
          <w:marBottom w:val="0"/>
          <w:divBdr>
            <w:top w:val="none" w:sz="0" w:space="0" w:color="auto"/>
            <w:left w:val="none" w:sz="0" w:space="0" w:color="auto"/>
            <w:bottom w:val="none" w:sz="0" w:space="0" w:color="auto"/>
            <w:right w:val="none" w:sz="0" w:space="0" w:color="auto"/>
          </w:divBdr>
        </w:div>
        <w:div w:id="739448122">
          <w:marLeft w:val="0"/>
          <w:marRight w:val="0"/>
          <w:marTop w:val="0"/>
          <w:marBottom w:val="0"/>
          <w:divBdr>
            <w:top w:val="none" w:sz="0" w:space="0" w:color="auto"/>
            <w:left w:val="none" w:sz="0" w:space="0" w:color="auto"/>
            <w:bottom w:val="none" w:sz="0" w:space="0" w:color="auto"/>
            <w:right w:val="none" w:sz="0" w:space="0" w:color="auto"/>
          </w:divBdr>
        </w:div>
        <w:div w:id="1431703217">
          <w:marLeft w:val="0"/>
          <w:marRight w:val="0"/>
          <w:marTop w:val="0"/>
          <w:marBottom w:val="0"/>
          <w:divBdr>
            <w:top w:val="none" w:sz="0" w:space="0" w:color="auto"/>
            <w:left w:val="none" w:sz="0" w:space="0" w:color="auto"/>
            <w:bottom w:val="none" w:sz="0" w:space="0" w:color="auto"/>
            <w:right w:val="none" w:sz="0" w:space="0" w:color="auto"/>
          </w:divBdr>
        </w:div>
        <w:div w:id="729691519">
          <w:marLeft w:val="0"/>
          <w:marRight w:val="0"/>
          <w:marTop w:val="0"/>
          <w:marBottom w:val="0"/>
          <w:divBdr>
            <w:top w:val="none" w:sz="0" w:space="0" w:color="auto"/>
            <w:left w:val="none" w:sz="0" w:space="0" w:color="auto"/>
            <w:bottom w:val="none" w:sz="0" w:space="0" w:color="auto"/>
            <w:right w:val="none" w:sz="0" w:space="0" w:color="auto"/>
          </w:divBdr>
        </w:div>
        <w:div w:id="1651666664">
          <w:marLeft w:val="0"/>
          <w:marRight w:val="0"/>
          <w:marTop w:val="0"/>
          <w:marBottom w:val="0"/>
          <w:divBdr>
            <w:top w:val="none" w:sz="0" w:space="0" w:color="auto"/>
            <w:left w:val="none" w:sz="0" w:space="0" w:color="auto"/>
            <w:bottom w:val="none" w:sz="0" w:space="0" w:color="auto"/>
            <w:right w:val="none" w:sz="0" w:space="0" w:color="auto"/>
          </w:divBdr>
        </w:div>
        <w:div w:id="1362245050">
          <w:marLeft w:val="0"/>
          <w:marRight w:val="0"/>
          <w:marTop w:val="0"/>
          <w:marBottom w:val="0"/>
          <w:divBdr>
            <w:top w:val="none" w:sz="0" w:space="0" w:color="auto"/>
            <w:left w:val="none" w:sz="0" w:space="0" w:color="auto"/>
            <w:bottom w:val="none" w:sz="0" w:space="0" w:color="auto"/>
            <w:right w:val="none" w:sz="0" w:space="0" w:color="auto"/>
          </w:divBdr>
        </w:div>
        <w:div w:id="1115636841">
          <w:marLeft w:val="0"/>
          <w:marRight w:val="0"/>
          <w:marTop w:val="0"/>
          <w:marBottom w:val="0"/>
          <w:divBdr>
            <w:top w:val="none" w:sz="0" w:space="0" w:color="auto"/>
            <w:left w:val="none" w:sz="0" w:space="0" w:color="auto"/>
            <w:bottom w:val="none" w:sz="0" w:space="0" w:color="auto"/>
            <w:right w:val="none" w:sz="0" w:space="0" w:color="auto"/>
          </w:divBdr>
        </w:div>
        <w:div w:id="8601963">
          <w:marLeft w:val="0"/>
          <w:marRight w:val="0"/>
          <w:marTop w:val="0"/>
          <w:marBottom w:val="0"/>
          <w:divBdr>
            <w:top w:val="none" w:sz="0" w:space="0" w:color="auto"/>
            <w:left w:val="none" w:sz="0" w:space="0" w:color="auto"/>
            <w:bottom w:val="none" w:sz="0" w:space="0" w:color="auto"/>
            <w:right w:val="none" w:sz="0" w:space="0" w:color="auto"/>
          </w:divBdr>
        </w:div>
        <w:div w:id="1327326021">
          <w:marLeft w:val="0"/>
          <w:marRight w:val="0"/>
          <w:marTop w:val="0"/>
          <w:marBottom w:val="0"/>
          <w:divBdr>
            <w:top w:val="none" w:sz="0" w:space="0" w:color="auto"/>
            <w:left w:val="none" w:sz="0" w:space="0" w:color="auto"/>
            <w:bottom w:val="none" w:sz="0" w:space="0" w:color="auto"/>
            <w:right w:val="none" w:sz="0" w:space="0" w:color="auto"/>
          </w:divBdr>
        </w:div>
        <w:div w:id="2092656440">
          <w:marLeft w:val="0"/>
          <w:marRight w:val="0"/>
          <w:marTop w:val="0"/>
          <w:marBottom w:val="0"/>
          <w:divBdr>
            <w:top w:val="none" w:sz="0" w:space="0" w:color="auto"/>
            <w:left w:val="none" w:sz="0" w:space="0" w:color="auto"/>
            <w:bottom w:val="none" w:sz="0" w:space="0" w:color="auto"/>
            <w:right w:val="none" w:sz="0" w:space="0" w:color="auto"/>
          </w:divBdr>
        </w:div>
        <w:div w:id="1798063223">
          <w:marLeft w:val="0"/>
          <w:marRight w:val="0"/>
          <w:marTop w:val="0"/>
          <w:marBottom w:val="0"/>
          <w:divBdr>
            <w:top w:val="none" w:sz="0" w:space="0" w:color="auto"/>
            <w:left w:val="none" w:sz="0" w:space="0" w:color="auto"/>
            <w:bottom w:val="none" w:sz="0" w:space="0" w:color="auto"/>
            <w:right w:val="none" w:sz="0" w:space="0" w:color="auto"/>
          </w:divBdr>
        </w:div>
        <w:div w:id="525604256">
          <w:marLeft w:val="0"/>
          <w:marRight w:val="0"/>
          <w:marTop w:val="0"/>
          <w:marBottom w:val="0"/>
          <w:divBdr>
            <w:top w:val="none" w:sz="0" w:space="0" w:color="auto"/>
            <w:left w:val="none" w:sz="0" w:space="0" w:color="auto"/>
            <w:bottom w:val="none" w:sz="0" w:space="0" w:color="auto"/>
            <w:right w:val="none" w:sz="0" w:space="0" w:color="auto"/>
          </w:divBdr>
        </w:div>
        <w:div w:id="386076952">
          <w:marLeft w:val="0"/>
          <w:marRight w:val="0"/>
          <w:marTop w:val="0"/>
          <w:marBottom w:val="0"/>
          <w:divBdr>
            <w:top w:val="none" w:sz="0" w:space="0" w:color="auto"/>
            <w:left w:val="none" w:sz="0" w:space="0" w:color="auto"/>
            <w:bottom w:val="none" w:sz="0" w:space="0" w:color="auto"/>
            <w:right w:val="none" w:sz="0" w:space="0" w:color="auto"/>
          </w:divBdr>
        </w:div>
        <w:div w:id="1572538542">
          <w:marLeft w:val="0"/>
          <w:marRight w:val="0"/>
          <w:marTop w:val="0"/>
          <w:marBottom w:val="0"/>
          <w:divBdr>
            <w:top w:val="none" w:sz="0" w:space="0" w:color="auto"/>
            <w:left w:val="none" w:sz="0" w:space="0" w:color="auto"/>
            <w:bottom w:val="none" w:sz="0" w:space="0" w:color="auto"/>
            <w:right w:val="none" w:sz="0" w:space="0" w:color="auto"/>
          </w:divBdr>
          <w:divsChild>
            <w:div w:id="1659529475">
              <w:marLeft w:val="0"/>
              <w:marRight w:val="0"/>
              <w:marTop w:val="0"/>
              <w:marBottom w:val="0"/>
              <w:divBdr>
                <w:top w:val="none" w:sz="0" w:space="0" w:color="auto"/>
                <w:left w:val="none" w:sz="0" w:space="0" w:color="auto"/>
                <w:bottom w:val="none" w:sz="0" w:space="0" w:color="auto"/>
                <w:right w:val="none" w:sz="0" w:space="0" w:color="auto"/>
              </w:divBdr>
            </w:div>
            <w:div w:id="1159659576">
              <w:marLeft w:val="0"/>
              <w:marRight w:val="0"/>
              <w:marTop w:val="0"/>
              <w:marBottom w:val="0"/>
              <w:divBdr>
                <w:top w:val="none" w:sz="0" w:space="0" w:color="auto"/>
                <w:left w:val="none" w:sz="0" w:space="0" w:color="auto"/>
                <w:bottom w:val="none" w:sz="0" w:space="0" w:color="auto"/>
                <w:right w:val="none" w:sz="0" w:space="0" w:color="auto"/>
              </w:divBdr>
            </w:div>
            <w:div w:id="1813014344">
              <w:marLeft w:val="0"/>
              <w:marRight w:val="0"/>
              <w:marTop w:val="0"/>
              <w:marBottom w:val="0"/>
              <w:divBdr>
                <w:top w:val="none" w:sz="0" w:space="0" w:color="auto"/>
                <w:left w:val="none" w:sz="0" w:space="0" w:color="auto"/>
                <w:bottom w:val="none" w:sz="0" w:space="0" w:color="auto"/>
                <w:right w:val="none" w:sz="0" w:space="0" w:color="auto"/>
              </w:divBdr>
            </w:div>
            <w:div w:id="1445536287">
              <w:marLeft w:val="0"/>
              <w:marRight w:val="0"/>
              <w:marTop w:val="0"/>
              <w:marBottom w:val="0"/>
              <w:divBdr>
                <w:top w:val="none" w:sz="0" w:space="0" w:color="auto"/>
                <w:left w:val="none" w:sz="0" w:space="0" w:color="auto"/>
                <w:bottom w:val="none" w:sz="0" w:space="0" w:color="auto"/>
                <w:right w:val="none" w:sz="0" w:space="0" w:color="auto"/>
              </w:divBdr>
            </w:div>
            <w:div w:id="324625955">
              <w:marLeft w:val="0"/>
              <w:marRight w:val="0"/>
              <w:marTop w:val="0"/>
              <w:marBottom w:val="0"/>
              <w:divBdr>
                <w:top w:val="none" w:sz="0" w:space="0" w:color="auto"/>
                <w:left w:val="none" w:sz="0" w:space="0" w:color="auto"/>
                <w:bottom w:val="none" w:sz="0" w:space="0" w:color="auto"/>
                <w:right w:val="none" w:sz="0" w:space="0" w:color="auto"/>
              </w:divBdr>
            </w:div>
            <w:div w:id="2026396513">
              <w:marLeft w:val="0"/>
              <w:marRight w:val="0"/>
              <w:marTop w:val="0"/>
              <w:marBottom w:val="0"/>
              <w:divBdr>
                <w:top w:val="none" w:sz="0" w:space="0" w:color="auto"/>
                <w:left w:val="none" w:sz="0" w:space="0" w:color="auto"/>
                <w:bottom w:val="none" w:sz="0" w:space="0" w:color="auto"/>
                <w:right w:val="none" w:sz="0" w:space="0" w:color="auto"/>
              </w:divBdr>
            </w:div>
            <w:div w:id="720448794">
              <w:marLeft w:val="0"/>
              <w:marRight w:val="0"/>
              <w:marTop w:val="0"/>
              <w:marBottom w:val="0"/>
              <w:divBdr>
                <w:top w:val="none" w:sz="0" w:space="0" w:color="auto"/>
                <w:left w:val="none" w:sz="0" w:space="0" w:color="auto"/>
                <w:bottom w:val="none" w:sz="0" w:space="0" w:color="auto"/>
                <w:right w:val="none" w:sz="0" w:space="0" w:color="auto"/>
              </w:divBdr>
            </w:div>
            <w:div w:id="1689871436">
              <w:marLeft w:val="0"/>
              <w:marRight w:val="0"/>
              <w:marTop w:val="0"/>
              <w:marBottom w:val="0"/>
              <w:divBdr>
                <w:top w:val="none" w:sz="0" w:space="0" w:color="auto"/>
                <w:left w:val="none" w:sz="0" w:space="0" w:color="auto"/>
                <w:bottom w:val="none" w:sz="0" w:space="0" w:color="auto"/>
                <w:right w:val="none" w:sz="0" w:space="0" w:color="auto"/>
              </w:divBdr>
            </w:div>
            <w:div w:id="1805738039">
              <w:marLeft w:val="0"/>
              <w:marRight w:val="0"/>
              <w:marTop w:val="0"/>
              <w:marBottom w:val="0"/>
              <w:divBdr>
                <w:top w:val="none" w:sz="0" w:space="0" w:color="auto"/>
                <w:left w:val="none" w:sz="0" w:space="0" w:color="auto"/>
                <w:bottom w:val="none" w:sz="0" w:space="0" w:color="auto"/>
                <w:right w:val="none" w:sz="0" w:space="0" w:color="auto"/>
              </w:divBdr>
            </w:div>
            <w:div w:id="902758433">
              <w:marLeft w:val="0"/>
              <w:marRight w:val="0"/>
              <w:marTop w:val="0"/>
              <w:marBottom w:val="0"/>
              <w:divBdr>
                <w:top w:val="none" w:sz="0" w:space="0" w:color="auto"/>
                <w:left w:val="none" w:sz="0" w:space="0" w:color="auto"/>
                <w:bottom w:val="none" w:sz="0" w:space="0" w:color="auto"/>
                <w:right w:val="none" w:sz="0" w:space="0" w:color="auto"/>
              </w:divBdr>
            </w:div>
            <w:div w:id="6251427">
              <w:marLeft w:val="0"/>
              <w:marRight w:val="0"/>
              <w:marTop w:val="0"/>
              <w:marBottom w:val="0"/>
              <w:divBdr>
                <w:top w:val="none" w:sz="0" w:space="0" w:color="auto"/>
                <w:left w:val="none" w:sz="0" w:space="0" w:color="auto"/>
                <w:bottom w:val="none" w:sz="0" w:space="0" w:color="auto"/>
                <w:right w:val="none" w:sz="0" w:space="0" w:color="auto"/>
              </w:divBdr>
            </w:div>
            <w:div w:id="452595021">
              <w:marLeft w:val="0"/>
              <w:marRight w:val="0"/>
              <w:marTop w:val="0"/>
              <w:marBottom w:val="0"/>
              <w:divBdr>
                <w:top w:val="none" w:sz="0" w:space="0" w:color="auto"/>
                <w:left w:val="none" w:sz="0" w:space="0" w:color="auto"/>
                <w:bottom w:val="none" w:sz="0" w:space="0" w:color="auto"/>
                <w:right w:val="none" w:sz="0" w:space="0" w:color="auto"/>
              </w:divBdr>
            </w:div>
            <w:div w:id="1259676333">
              <w:marLeft w:val="0"/>
              <w:marRight w:val="0"/>
              <w:marTop w:val="0"/>
              <w:marBottom w:val="0"/>
              <w:divBdr>
                <w:top w:val="none" w:sz="0" w:space="0" w:color="auto"/>
                <w:left w:val="none" w:sz="0" w:space="0" w:color="auto"/>
                <w:bottom w:val="none" w:sz="0" w:space="0" w:color="auto"/>
                <w:right w:val="none" w:sz="0" w:space="0" w:color="auto"/>
              </w:divBdr>
            </w:div>
            <w:div w:id="1651861888">
              <w:marLeft w:val="0"/>
              <w:marRight w:val="0"/>
              <w:marTop w:val="0"/>
              <w:marBottom w:val="0"/>
              <w:divBdr>
                <w:top w:val="none" w:sz="0" w:space="0" w:color="auto"/>
                <w:left w:val="none" w:sz="0" w:space="0" w:color="auto"/>
                <w:bottom w:val="none" w:sz="0" w:space="0" w:color="auto"/>
                <w:right w:val="none" w:sz="0" w:space="0" w:color="auto"/>
              </w:divBdr>
            </w:div>
            <w:div w:id="1979142879">
              <w:marLeft w:val="0"/>
              <w:marRight w:val="0"/>
              <w:marTop w:val="0"/>
              <w:marBottom w:val="0"/>
              <w:divBdr>
                <w:top w:val="none" w:sz="0" w:space="0" w:color="auto"/>
                <w:left w:val="none" w:sz="0" w:space="0" w:color="auto"/>
                <w:bottom w:val="none" w:sz="0" w:space="0" w:color="auto"/>
                <w:right w:val="none" w:sz="0" w:space="0" w:color="auto"/>
              </w:divBdr>
            </w:div>
            <w:div w:id="1665015314">
              <w:marLeft w:val="0"/>
              <w:marRight w:val="0"/>
              <w:marTop w:val="0"/>
              <w:marBottom w:val="0"/>
              <w:divBdr>
                <w:top w:val="none" w:sz="0" w:space="0" w:color="auto"/>
                <w:left w:val="none" w:sz="0" w:space="0" w:color="auto"/>
                <w:bottom w:val="none" w:sz="0" w:space="0" w:color="auto"/>
                <w:right w:val="none" w:sz="0" w:space="0" w:color="auto"/>
              </w:divBdr>
            </w:div>
            <w:div w:id="979656222">
              <w:marLeft w:val="0"/>
              <w:marRight w:val="0"/>
              <w:marTop w:val="0"/>
              <w:marBottom w:val="0"/>
              <w:divBdr>
                <w:top w:val="none" w:sz="0" w:space="0" w:color="auto"/>
                <w:left w:val="none" w:sz="0" w:space="0" w:color="auto"/>
                <w:bottom w:val="none" w:sz="0" w:space="0" w:color="auto"/>
                <w:right w:val="none" w:sz="0" w:space="0" w:color="auto"/>
              </w:divBdr>
            </w:div>
            <w:div w:id="705133737">
              <w:marLeft w:val="0"/>
              <w:marRight w:val="0"/>
              <w:marTop w:val="0"/>
              <w:marBottom w:val="0"/>
              <w:divBdr>
                <w:top w:val="none" w:sz="0" w:space="0" w:color="auto"/>
                <w:left w:val="none" w:sz="0" w:space="0" w:color="auto"/>
                <w:bottom w:val="none" w:sz="0" w:space="0" w:color="auto"/>
                <w:right w:val="none" w:sz="0" w:space="0" w:color="auto"/>
              </w:divBdr>
            </w:div>
            <w:div w:id="488594646">
              <w:marLeft w:val="0"/>
              <w:marRight w:val="0"/>
              <w:marTop w:val="0"/>
              <w:marBottom w:val="0"/>
              <w:divBdr>
                <w:top w:val="none" w:sz="0" w:space="0" w:color="auto"/>
                <w:left w:val="none" w:sz="0" w:space="0" w:color="auto"/>
                <w:bottom w:val="none" w:sz="0" w:space="0" w:color="auto"/>
                <w:right w:val="none" w:sz="0" w:space="0" w:color="auto"/>
              </w:divBdr>
            </w:div>
            <w:div w:id="333455181">
              <w:marLeft w:val="0"/>
              <w:marRight w:val="0"/>
              <w:marTop w:val="0"/>
              <w:marBottom w:val="0"/>
              <w:divBdr>
                <w:top w:val="none" w:sz="0" w:space="0" w:color="auto"/>
                <w:left w:val="none" w:sz="0" w:space="0" w:color="auto"/>
                <w:bottom w:val="none" w:sz="0" w:space="0" w:color="auto"/>
                <w:right w:val="none" w:sz="0" w:space="0" w:color="auto"/>
              </w:divBdr>
            </w:div>
          </w:divsChild>
        </w:div>
        <w:div w:id="2000039028">
          <w:marLeft w:val="0"/>
          <w:marRight w:val="0"/>
          <w:marTop w:val="0"/>
          <w:marBottom w:val="0"/>
          <w:divBdr>
            <w:top w:val="none" w:sz="0" w:space="0" w:color="auto"/>
            <w:left w:val="none" w:sz="0" w:space="0" w:color="auto"/>
            <w:bottom w:val="none" w:sz="0" w:space="0" w:color="auto"/>
            <w:right w:val="none" w:sz="0" w:space="0" w:color="auto"/>
          </w:divBdr>
          <w:divsChild>
            <w:div w:id="493566997">
              <w:marLeft w:val="0"/>
              <w:marRight w:val="0"/>
              <w:marTop w:val="0"/>
              <w:marBottom w:val="0"/>
              <w:divBdr>
                <w:top w:val="none" w:sz="0" w:space="0" w:color="auto"/>
                <w:left w:val="none" w:sz="0" w:space="0" w:color="auto"/>
                <w:bottom w:val="none" w:sz="0" w:space="0" w:color="auto"/>
                <w:right w:val="none" w:sz="0" w:space="0" w:color="auto"/>
              </w:divBdr>
            </w:div>
            <w:div w:id="916789529">
              <w:marLeft w:val="0"/>
              <w:marRight w:val="0"/>
              <w:marTop w:val="0"/>
              <w:marBottom w:val="0"/>
              <w:divBdr>
                <w:top w:val="none" w:sz="0" w:space="0" w:color="auto"/>
                <w:left w:val="none" w:sz="0" w:space="0" w:color="auto"/>
                <w:bottom w:val="none" w:sz="0" w:space="0" w:color="auto"/>
                <w:right w:val="none" w:sz="0" w:space="0" w:color="auto"/>
              </w:divBdr>
            </w:div>
            <w:div w:id="1998145839">
              <w:marLeft w:val="0"/>
              <w:marRight w:val="0"/>
              <w:marTop w:val="0"/>
              <w:marBottom w:val="0"/>
              <w:divBdr>
                <w:top w:val="none" w:sz="0" w:space="0" w:color="auto"/>
                <w:left w:val="none" w:sz="0" w:space="0" w:color="auto"/>
                <w:bottom w:val="none" w:sz="0" w:space="0" w:color="auto"/>
                <w:right w:val="none" w:sz="0" w:space="0" w:color="auto"/>
              </w:divBdr>
            </w:div>
            <w:div w:id="759133061">
              <w:marLeft w:val="0"/>
              <w:marRight w:val="0"/>
              <w:marTop w:val="0"/>
              <w:marBottom w:val="0"/>
              <w:divBdr>
                <w:top w:val="none" w:sz="0" w:space="0" w:color="auto"/>
                <w:left w:val="none" w:sz="0" w:space="0" w:color="auto"/>
                <w:bottom w:val="none" w:sz="0" w:space="0" w:color="auto"/>
                <w:right w:val="none" w:sz="0" w:space="0" w:color="auto"/>
              </w:divBdr>
            </w:div>
            <w:div w:id="1342706232">
              <w:marLeft w:val="0"/>
              <w:marRight w:val="0"/>
              <w:marTop w:val="0"/>
              <w:marBottom w:val="0"/>
              <w:divBdr>
                <w:top w:val="none" w:sz="0" w:space="0" w:color="auto"/>
                <w:left w:val="none" w:sz="0" w:space="0" w:color="auto"/>
                <w:bottom w:val="none" w:sz="0" w:space="0" w:color="auto"/>
                <w:right w:val="none" w:sz="0" w:space="0" w:color="auto"/>
              </w:divBdr>
            </w:div>
            <w:div w:id="2110348873">
              <w:marLeft w:val="0"/>
              <w:marRight w:val="0"/>
              <w:marTop w:val="0"/>
              <w:marBottom w:val="0"/>
              <w:divBdr>
                <w:top w:val="none" w:sz="0" w:space="0" w:color="auto"/>
                <w:left w:val="none" w:sz="0" w:space="0" w:color="auto"/>
                <w:bottom w:val="none" w:sz="0" w:space="0" w:color="auto"/>
                <w:right w:val="none" w:sz="0" w:space="0" w:color="auto"/>
              </w:divBdr>
            </w:div>
            <w:div w:id="1302540475">
              <w:marLeft w:val="0"/>
              <w:marRight w:val="0"/>
              <w:marTop w:val="0"/>
              <w:marBottom w:val="0"/>
              <w:divBdr>
                <w:top w:val="none" w:sz="0" w:space="0" w:color="auto"/>
                <w:left w:val="none" w:sz="0" w:space="0" w:color="auto"/>
                <w:bottom w:val="none" w:sz="0" w:space="0" w:color="auto"/>
                <w:right w:val="none" w:sz="0" w:space="0" w:color="auto"/>
              </w:divBdr>
            </w:div>
            <w:div w:id="253439275">
              <w:marLeft w:val="0"/>
              <w:marRight w:val="0"/>
              <w:marTop w:val="0"/>
              <w:marBottom w:val="0"/>
              <w:divBdr>
                <w:top w:val="none" w:sz="0" w:space="0" w:color="auto"/>
                <w:left w:val="none" w:sz="0" w:space="0" w:color="auto"/>
                <w:bottom w:val="none" w:sz="0" w:space="0" w:color="auto"/>
                <w:right w:val="none" w:sz="0" w:space="0" w:color="auto"/>
              </w:divBdr>
            </w:div>
            <w:div w:id="1350448860">
              <w:marLeft w:val="0"/>
              <w:marRight w:val="0"/>
              <w:marTop w:val="0"/>
              <w:marBottom w:val="0"/>
              <w:divBdr>
                <w:top w:val="none" w:sz="0" w:space="0" w:color="auto"/>
                <w:left w:val="none" w:sz="0" w:space="0" w:color="auto"/>
                <w:bottom w:val="none" w:sz="0" w:space="0" w:color="auto"/>
                <w:right w:val="none" w:sz="0" w:space="0" w:color="auto"/>
              </w:divBdr>
            </w:div>
            <w:div w:id="1026440207">
              <w:marLeft w:val="0"/>
              <w:marRight w:val="0"/>
              <w:marTop w:val="0"/>
              <w:marBottom w:val="0"/>
              <w:divBdr>
                <w:top w:val="none" w:sz="0" w:space="0" w:color="auto"/>
                <w:left w:val="none" w:sz="0" w:space="0" w:color="auto"/>
                <w:bottom w:val="none" w:sz="0" w:space="0" w:color="auto"/>
                <w:right w:val="none" w:sz="0" w:space="0" w:color="auto"/>
              </w:divBdr>
            </w:div>
            <w:div w:id="651909501">
              <w:marLeft w:val="0"/>
              <w:marRight w:val="0"/>
              <w:marTop w:val="0"/>
              <w:marBottom w:val="0"/>
              <w:divBdr>
                <w:top w:val="none" w:sz="0" w:space="0" w:color="auto"/>
                <w:left w:val="none" w:sz="0" w:space="0" w:color="auto"/>
                <w:bottom w:val="none" w:sz="0" w:space="0" w:color="auto"/>
                <w:right w:val="none" w:sz="0" w:space="0" w:color="auto"/>
              </w:divBdr>
            </w:div>
            <w:div w:id="669916357">
              <w:marLeft w:val="0"/>
              <w:marRight w:val="0"/>
              <w:marTop w:val="0"/>
              <w:marBottom w:val="0"/>
              <w:divBdr>
                <w:top w:val="none" w:sz="0" w:space="0" w:color="auto"/>
                <w:left w:val="none" w:sz="0" w:space="0" w:color="auto"/>
                <w:bottom w:val="none" w:sz="0" w:space="0" w:color="auto"/>
                <w:right w:val="none" w:sz="0" w:space="0" w:color="auto"/>
              </w:divBdr>
            </w:div>
            <w:div w:id="913053358">
              <w:marLeft w:val="0"/>
              <w:marRight w:val="0"/>
              <w:marTop w:val="0"/>
              <w:marBottom w:val="0"/>
              <w:divBdr>
                <w:top w:val="none" w:sz="0" w:space="0" w:color="auto"/>
                <w:left w:val="none" w:sz="0" w:space="0" w:color="auto"/>
                <w:bottom w:val="none" w:sz="0" w:space="0" w:color="auto"/>
                <w:right w:val="none" w:sz="0" w:space="0" w:color="auto"/>
              </w:divBdr>
            </w:div>
            <w:div w:id="665941124">
              <w:marLeft w:val="0"/>
              <w:marRight w:val="0"/>
              <w:marTop w:val="0"/>
              <w:marBottom w:val="0"/>
              <w:divBdr>
                <w:top w:val="none" w:sz="0" w:space="0" w:color="auto"/>
                <w:left w:val="none" w:sz="0" w:space="0" w:color="auto"/>
                <w:bottom w:val="none" w:sz="0" w:space="0" w:color="auto"/>
                <w:right w:val="none" w:sz="0" w:space="0" w:color="auto"/>
              </w:divBdr>
            </w:div>
            <w:div w:id="259333432">
              <w:marLeft w:val="0"/>
              <w:marRight w:val="0"/>
              <w:marTop w:val="0"/>
              <w:marBottom w:val="0"/>
              <w:divBdr>
                <w:top w:val="none" w:sz="0" w:space="0" w:color="auto"/>
                <w:left w:val="none" w:sz="0" w:space="0" w:color="auto"/>
                <w:bottom w:val="none" w:sz="0" w:space="0" w:color="auto"/>
                <w:right w:val="none" w:sz="0" w:space="0" w:color="auto"/>
              </w:divBdr>
            </w:div>
            <w:div w:id="146940155">
              <w:marLeft w:val="0"/>
              <w:marRight w:val="0"/>
              <w:marTop w:val="0"/>
              <w:marBottom w:val="0"/>
              <w:divBdr>
                <w:top w:val="none" w:sz="0" w:space="0" w:color="auto"/>
                <w:left w:val="none" w:sz="0" w:space="0" w:color="auto"/>
                <w:bottom w:val="none" w:sz="0" w:space="0" w:color="auto"/>
                <w:right w:val="none" w:sz="0" w:space="0" w:color="auto"/>
              </w:divBdr>
            </w:div>
            <w:div w:id="1129589872">
              <w:marLeft w:val="0"/>
              <w:marRight w:val="0"/>
              <w:marTop w:val="0"/>
              <w:marBottom w:val="0"/>
              <w:divBdr>
                <w:top w:val="none" w:sz="0" w:space="0" w:color="auto"/>
                <w:left w:val="none" w:sz="0" w:space="0" w:color="auto"/>
                <w:bottom w:val="none" w:sz="0" w:space="0" w:color="auto"/>
                <w:right w:val="none" w:sz="0" w:space="0" w:color="auto"/>
              </w:divBdr>
            </w:div>
            <w:div w:id="1703285279">
              <w:marLeft w:val="0"/>
              <w:marRight w:val="0"/>
              <w:marTop w:val="0"/>
              <w:marBottom w:val="0"/>
              <w:divBdr>
                <w:top w:val="none" w:sz="0" w:space="0" w:color="auto"/>
                <w:left w:val="none" w:sz="0" w:space="0" w:color="auto"/>
                <w:bottom w:val="none" w:sz="0" w:space="0" w:color="auto"/>
                <w:right w:val="none" w:sz="0" w:space="0" w:color="auto"/>
              </w:divBdr>
            </w:div>
            <w:div w:id="967861445">
              <w:marLeft w:val="0"/>
              <w:marRight w:val="0"/>
              <w:marTop w:val="0"/>
              <w:marBottom w:val="0"/>
              <w:divBdr>
                <w:top w:val="none" w:sz="0" w:space="0" w:color="auto"/>
                <w:left w:val="none" w:sz="0" w:space="0" w:color="auto"/>
                <w:bottom w:val="none" w:sz="0" w:space="0" w:color="auto"/>
                <w:right w:val="none" w:sz="0" w:space="0" w:color="auto"/>
              </w:divBdr>
            </w:div>
            <w:div w:id="2084645994">
              <w:marLeft w:val="0"/>
              <w:marRight w:val="0"/>
              <w:marTop w:val="0"/>
              <w:marBottom w:val="0"/>
              <w:divBdr>
                <w:top w:val="none" w:sz="0" w:space="0" w:color="auto"/>
                <w:left w:val="none" w:sz="0" w:space="0" w:color="auto"/>
                <w:bottom w:val="none" w:sz="0" w:space="0" w:color="auto"/>
                <w:right w:val="none" w:sz="0" w:space="0" w:color="auto"/>
              </w:divBdr>
            </w:div>
          </w:divsChild>
        </w:div>
        <w:div w:id="394932568">
          <w:marLeft w:val="0"/>
          <w:marRight w:val="0"/>
          <w:marTop w:val="0"/>
          <w:marBottom w:val="0"/>
          <w:divBdr>
            <w:top w:val="none" w:sz="0" w:space="0" w:color="auto"/>
            <w:left w:val="none" w:sz="0" w:space="0" w:color="auto"/>
            <w:bottom w:val="none" w:sz="0" w:space="0" w:color="auto"/>
            <w:right w:val="none" w:sz="0" w:space="0" w:color="auto"/>
          </w:divBdr>
          <w:divsChild>
            <w:div w:id="1783069150">
              <w:marLeft w:val="0"/>
              <w:marRight w:val="0"/>
              <w:marTop w:val="0"/>
              <w:marBottom w:val="0"/>
              <w:divBdr>
                <w:top w:val="none" w:sz="0" w:space="0" w:color="auto"/>
                <w:left w:val="none" w:sz="0" w:space="0" w:color="auto"/>
                <w:bottom w:val="none" w:sz="0" w:space="0" w:color="auto"/>
                <w:right w:val="none" w:sz="0" w:space="0" w:color="auto"/>
              </w:divBdr>
            </w:div>
            <w:div w:id="1998459570">
              <w:marLeft w:val="0"/>
              <w:marRight w:val="0"/>
              <w:marTop w:val="0"/>
              <w:marBottom w:val="0"/>
              <w:divBdr>
                <w:top w:val="none" w:sz="0" w:space="0" w:color="auto"/>
                <w:left w:val="none" w:sz="0" w:space="0" w:color="auto"/>
                <w:bottom w:val="none" w:sz="0" w:space="0" w:color="auto"/>
                <w:right w:val="none" w:sz="0" w:space="0" w:color="auto"/>
              </w:divBdr>
            </w:div>
            <w:div w:id="1268198900">
              <w:marLeft w:val="0"/>
              <w:marRight w:val="0"/>
              <w:marTop w:val="0"/>
              <w:marBottom w:val="0"/>
              <w:divBdr>
                <w:top w:val="none" w:sz="0" w:space="0" w:color="auto"/>
                <w:left w:val="none" w:sz="0" w:space="0" w:color="auto"/>
                <w:bottom w:val="none" w:sz="0" w:space="0" w:color="auto"/>
                <w:right w:val="none" w:sz="0" w:space="0" w:color="auto"/>
              </w:divBdr>
            </w:div>
            <w:div w:id="1857309315">
              <w:marLeft w:val="0"/>
              <w:marRight w:val="0"/>
              <w:marTop w:val="0"/>
              <w:marBottom w:val="0"/>
              <w:divBdr>
                <w:top w:val="none" w:sz="0" w:space="0" w:color="auto"/>
                <w:left w:val="none" w:sz="0" w:space="0" w:color="auto"/>
                <w:bottom w:val="none" w:sz="0" w:space="0" w:color="auto"/>
                <w:right w:val="none" w:sz="0" w:space="0" w:color="auto"/>
              </w:divBdr>
            </w:div>
            <w:div w:id="422645721">
              <w:marLeft w:val="0"/>
              <w:marRight w:val="0"/>
              <w:marTop w:val="0"/>
              <w:marBottom w:val="0"/>
              <w:divBdr>
                <w:top w:val="none" w:sz="0" w:space="0" w:color="auto"/>
                <w:left w:val="none" w:sz="0" w:space="0" w:color="auto"/>
                <w:bottom w:val="none" w:sz="0" w:space="0" w:color="auto"/>
                <w:right w:val="none" w:sz="0" w:space="0" w:color="auto"/>
              </w:divBdr>
            </w:div>
            <w:div w:id="327447572">
              <w:marLeft w:val="0"/>
              <w:marRight w:val="0"/>
              <w:marTop w:val="0"/>
              <w:marBottom w:val="0"/>
              <w:divBdr>
                <w:top w:val="none" w:sz="0" w:space="0" w:color="auto"/>
                <w:left w:val="none" w:sz="0" w:space="0" w:color="auto"/>
                <w:bottom w:val="none" w:sz="0" w:space="0" w:color="auto"/>
                <w:right w:val="none" w:sz="0" w:space="0" w:color="auto"/>
              </w:divBdr>
            </w:div>
            <w:div w:id="1598051429">
              <w:marLeft w:val="0"/>
              <w:marRight w:val="0"/>
              <w:marTop w:val="0"/>
              <w:marBottom w:val="0"/>
              <w:divBdr>
                <w:top w:val="none" w:sz="0" w:space="0" w:color="auto"/>
                <w:left w:val="none" w:sz="0" w:space="0" w:color="auto"/>
                <w:bottom w:val="none" w:sz="0" w:space="0" w:color="auto"/>
                <w:right w:val="none" w:sz="0" w:space="0" w:color="auto"/>
              </w:divBdr>
            </w:div>
            <w:div w:id="1004938794">
              <w:marLeft w:val="0"/>
              <w:marRight w:val="0"/>
              <w:marTop w:val="0"/>
              <w:marBottom w:val="0"/>
              <w:divBdr>
                <w:top w:val="none" w:sz="0" w:space="0" w:color="auto"/>
                <w:left w:val="none" w:sz="0" w:space="0" w:color="auto"/>
                <w:bottom w:val="none" w:sz="0" w:space="0" w:color="auto"/>
                <w:right w:val="none" w:sz="0" w:space="0" w:color="auto"/>
              </w:divBdr>
            </w:div>
            <w:div w:id="672991210">
              <w:marLeft w:val="0"/>
              <w:marRight w:val="0"/>
              <w:marTop w:val="0"/>
              <w:marBottom w:val="0"/>
              <w:divBdr>
                <w:top w:val="none" w:sz="0" w:space="0" w:color="auto"/>
                <w:left w:val="none" w:sz="0" w:space="0" w:color="auto"/>
                <w:bottom w:val="none" w:sz="0" w:space="0" w:color="auto"/>
                <w:right w:val="none" w:sz="0" w:space="0" w:color="auto"/>
              </w:divBdr>
            </w:div>
            <w:div w:id="917637063">
              <w:marLeft w:val="0"/>
              <w:marRight w:val="0"/>
              <w:marTop w:val="0"/>
              <w:marBottom w:val="0"/>
              <w:divBdr>
                <w:top w:val="none" w:sz="0" w:space="0" w:color="auto"/>
                <w:left w:val="none" w:sz="0" w:space="0" w:color="auto"/>
                <w:bottom w:val="none" w:sz="0" w:space="0" w:color="auto"/>
                <w:right w:val="none" w:sz="0" w:space="0" w:color="auto"/>
              </w:divBdr>
            </w:div>
            <w:div w:id="668488228">
              <w:marLeft w:val="0"/>
              <w:marRight w:val="0"/>
              <w:marTop w:val="0"/>
              <w:marBottom w:val="0"/>
              <w:divBdr>
                <w:top w:val="none" w:sz="0" w:space="0" w:color="auto"/>
                <w:left w:val="none" w:sz="0" w:space="0" w:color="auto"/>
                <w:bottom w:val="none" w:sz="0" w:space="0" w:color="auto"/>
                <w:right w:val="none" w:sz="0" w:space="0" w:color="auto"/>
              </w:divBdr>
            </w:div>
            <w:div w:id="650065446">
              <w:marLeft w:val="0"/>
              <w:marRight w:val="0"/>
              <w:marTop w:val="0"/>
              <w:marBottom w:val="0"/>
              <w:divBdr>
                <w:top w:val="none" w:sz="0" w:space="0" w:color="auto"/>
                <w:left w:val="none" w:sz="0" w:space="0" w:color="auto"/>
                <w:bottom w:val="none" w:sz="0" w:space="0" w:color="auto"/>
                <w:right w:val="none" w:sz="0" w:space="0" w:color="auto"/>
              </w:divBdr>
            </w:div>
            <w:div w:id="245500953">
              <w:marLeft w:val="0"/>
              <w:marRight w:val="0"/>
              <w:marTop w:val="0"/>
              <w:marBottom w:val="0"/>
              <w:divBdr>
                <w:top w:val="none" w:sz="0" w:space="0" w:color="auto"/>
                <w:left w:val="none" w:sz="0" w:space="0" w:color="auto"/>
                <w:bottom w:val="none" w:sz="0" w:space="0" w:color="auto"/>
                <w:right w:val="none" w:sz="0" w:space="0" w:color="auto"/>
              </w:divBdr>
            </w:div>
            <w:div w:id="295453635">
              <w:marLeft w:val="0"/>
              <w:marRight w:val="0"/>
              <w:marTop w:val="0"/>
              <w:marBottom w:val="0"/>
              <w:divBdr>
                <w:top w:val="none" w:sz="0" w:space="0" w:color="auto"/>
                <w:left w:val="none" w:sz="0" w:space="0" w:color="auto"/>
                <w:bottom w:val="none" w:sz="0" w:space="0" w:color="auto"/>
                <w:right w:val="none" w:sz="0" w:space="0" w:color="auto"/>
              </w:divBdr>
            </w:div>
            <w:div w:id="1222136902">
              <w:marLeft w:val="0"/>
              <w:marRight w:val="0"/>
              <w:marTop w:val="0"/>
              <w:marBottom w:val="0"/>
              <w:divBdr>
                <w:top w:val="none" w:sz="0" w:space="0" w:color="auto"/>
                <w:left w:val="none" w:sz="0" w:space="0" w:color="auto"/>
                <w:bottom w:val="none" w:sz="0" w:space="0" w:color="auto"/>
                <w:right w:val="none" w:sz="0" w:space="0" w:color="auto"/>
              </w:divBdr>
            </w:div>
            <w:div w:id="1185942118">
              <w:marLeft w:val="0"/>
              <w:marRight w:val="0"/>
              <w:marTop w:val="0"/>
              <w:marBottom w:val="0"/>
              <w:divBdr>
                <w:top w:val="none" w:sz="0" w:space="0" w:color="auto"/>
                <w:left w:val="none" w:sz="0" w:space="0" w:color="auto"/>
                <w:bottom w:val="none" w:sz="0" w:space="0" w:color="auto"/>
                <w:right w:val="none" w:sz="0" w:space="0" w:color="auto"/>
              </w:divBdr>
            </w:div>
            <w:div w:id="60373262">
              <w:marLeft w:val="0"/>
              <w:marRight w:val="0"/>
              <w:marTop w:val="0"/>
              <w:marBottom w:val="0"/>
              <w:divBdr>
                <w:top w:val="none" w:sz="0" w:space="0" w:color="auto"/>
                <w:left w:val="none" w:sz="0" w:space="0" w:color="auto"/>
                <w:bottom w:val="none" w:sz="0" w:space="0" w:color="auto"/>
                <w:right w:val="none" w:sz="0" w:space="0" w:color="auto"/>
              </w:divBdr>
            </w:div>
            <w:div w:id="1801259733">
              <w:marLeft w:val="0"/>
              <w:marRight w:val="0"/>
              <w:marTop w:val="0"/>
              <w:marBottom w:val="0"/>
              <w:divBdr>
                <w:top w:val="none" w:sz="0" w:space="0" w:color="auto"/>
                <w:left w:val="none" w:sz="0" w:space="0" w:color="auto"/>
                <w:bottom w:val="none" w:sz="0" w:space="0" w:color="auto"/>
                <w:right w:val="none" w:sz="0" w:space="0" w:color="auto"/>
              </w:divBdr>
            </w:div>
            <w:div w:id="395785261">
              <w:marLeft w:val="0"/>
              <w:marRight w:val="0"/>
              <w:marTop w:val="0"/>
              <w:marBottom w:val="0"/>
              <w:divBdr>
                <w:top w:val="none" w:sz="0" w:space="0" w:color="auto"/>
                <w:left w:val="none" w:sz="0" w:space="0" w:color="auto"/>
                <w:bottom w:val="none" w:sz="0" w:space="0" w:color="auto"/>
                <w:right w:val="none" w:sz="0" w:space="0" w:color="auto"/>
              </w:divBdr>
            </w:div>
            <w:div w:id="382484855">
              <w:marLeft w:val="0"/>
              <w:marRight w:val="0"/>
              <w:marTop w:val="0"/>
              <w:marBottom w:val="0"/>
              <w:divBdr>
                <w:top w:val="none" w:sz="0" w:space="0" w:color="auto"/>
                <w:left w:val="none" w:sz="0" w:space="0" w:color="auto"/>
                <w:bottom w:val="none" w:sz="0" w:space="0" w:color="auto"/>
                <w:right w:val="none" w:sz="0" w:space="0" w:color="auto"/>
              </w:divBdr>
            </w:div>
          </w:divsChild>
        </w:div>
        <w:div w:id="1928493624">
          <w:marLeft w:val="0"/>
          <w:marRight w:val="0"/>
          <w:marTop w:val="0"/>
          <w:marBottom w:val="0"/>
          <w:divBdr>
            <w:top w:val="none" w:sz="0" w:space="0" w:color="auto"/>
            <w:left w:val="none" w:sz="0" w:space="0" w:color="auto"/>
            <w:bottom w:val="none" w:sz="0" w:space="0" w:color="auto"/>
            <w:right w:val="none" w:sz="0" w:space="0" w:color="auto"/>
          </w:divBdr>
          <w:divsChild>
            <w:div w:id="1539927200">
              <w:marLeft w:val="0"/>
              <w:marRight w:val="0"/>
              <w:marTop w:val="0"/>
              <w:marBottom w:val="0"/>
              <w:divBdr>
                <w:top w:val="none" w:sz="0" w:space="0" w:color="auto"/>
                <w:left w:val="none" w:sz="0" w:space="0" w:color="auto"/>
                <w:bottom w:val="none" w:sz="0" w:space="0" w:color="auto"/>
                <w:right w:val="none" w:sz="0" w:space="0" w:color="auto"/>
              </w:divBdr>
            </w:div>
            <w:div w:id="980697552">
              <w:marLeft w:val="0"/>
              <w:marRight w:val="0"/>
              <w:marTop w:val="0"/>
              <w:marBottom w:val="0"/>
              <w:divBdr>
                <w:top w:val="none" w:sz="0" w:space="0" w:color="auto"/>
                <w:left w:val="none" w:sz="0" w:space="0" w:color="auto"/>
                <w:bottom w:val="none" w:sz="0" w:space="0" w:color="auto"/>
                <w:right w:val="none" w:sz="0" w:space="0" w:color="auto"/>
              </w:divBdr>
            </w:div>
            <w:div w:id="1928028666">
              <w:marLeft w:val="0"/>
              <w:marRight w:val="0"/>
              <w:marTop w:val="0"/>
              <w:marBottom w:val="0"/>
              <w:divBdr>
                <w:top w:val="none" w:sz="0" w:space="0" w:color="auto"/>
                <w:left w:val="none" w:sz="0" w:space="0" w:color="auto"/>
                <w:bottom w:val="none" w:sz="0" w:space="0" w:color="auto"/>
                <w:right w:val="none" w:sz="0" w:space="0" w:color="auto"/>
              </w:divBdr>
            </w:div>
            <w:div w:id="1684281469">
              <w:marLeft w:val="0"/>
              <w:marRight w:val="0"/>
              <w:marTop w:val="0"/>
              <w:marBottom w:val="0"/>
              <w:divBdr>
                <w:top w:val="none" w:sz="0" w:space="0" w:color="auto"/>
                <w:left w:val="none" w:sz="0" w:space="0" w:color="auto"/>
                <w:bottom w:val="none" w:sz="0" w:space="0" w:color="auto"/>
                <w:right w:val="none" w:sz="0" w:space="0" w:color="auto"/>
              </w:divBdr>
            </w:div>
            <w:div w:id="130098478">
              <w:marLeft w:val="0"/>
              <w:marRight w:val="0"/>
              <w:marTop w:val="0"/>
              <w:marBottom w:val="0"/>
              <w:divBdr>
                <w:top w:val="none" w:sz="0" w:space="0" w:color="auto"/>
                <w:left w:val="none" w:sz="0" w:space="0" w:color="auto"/>
                <w:bottom w:val="none" w:sz="0" w:space="0" w:color="auto"/>
                <w:right w:val="none" w:sz="0" w:space="0" w:color="auto"/>
              </w:divBdr>
            </w:div>
            <w:div w:id="1757508535">
              <w:marLeft w:val="0"/>
              <w:marRight w:val="0"/>
              <w:marTop w:val="0"/>
              <w:marBottom w:val="0"/>
              <w:divBdr>
                <w:top w:val="none" w:sz="0" w:space="0" w:color="auto"/>
                <w:left w:val="none" w:sz="0" w:space="0" w:color="auto"/>
                <w:bottom w:val="none" w:sz="0" w:space="0" w:color="auto"/>
                <w:right w:val="none" w:sz="0" w:space="0" w:color="auto"/>
              </w:divBdr>
            </w:div>
            <w:div w:id="1644893057">
              <w:marLeft w:val="0"/>
              <w:marRight w:val="0"/>
              <w:marTop w:val="0"/>
              <w:marBottom w:val="0"/>
              <w:divBdr>
                <w:top w:val="none" w:sz="0" w:space="0" w:color="auto"/>
                <w:left w:val="none" w:sz="0" w:space="0" w:color="auto"/>
                <w:bottom w:val="none" w:sz="0" w:space="0" w:color="auto"/>
                <w:right w:val="none" w:sz="0" w:space="0" w:color="auto"/>
              </w:divBdr>
            </w:div>
            <w:div w:id="1282147328">
              <w:marLeft w:val="0"/>
              <w:marRight w:val="0"/>
              <w:marTop w:val="0"/>
              <w:marBottom w:val="0"/>
              <w:divBdr>
                <w:top w:val="none" w:sz="0" w:space="0" w:color="auto"/>
                <w:left w:val="none" w:sz="0" w:space="0" w:color="auto"/>
                <w:bottom w:val="none" w:sz="0" w:space="0" w:color="auto"/>
                <w:right w:val="none" w:sz="0" w:space="0" w:color="auto"/>
              </w:divBdr>
            </w:div>
            <w:div w:id="202952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9141">
      <w:bodyDiv w:val="1"/>
      <w:marLeft w:val="0"/>
      <w:marRight w:val="0"/>
      <w:marTop w:val="0"/>
      <w:marBottom w:val="0"/>
      <w:divBdr>
        <w:top w:val="none" w:sz="0" w:space="0" w:color="auto"/>
        <w:left w:val="none" w:sz="0" w:space="0" w:color="auto"/>
        <w:bottom w:val="none" w:sz="0" w:space="0" w:color="auto"/>
        <w:right w:val="none" w:sz="0" w:space="0" w:color="auto"/>
      </w:divBdr>
    </w:div>
    <w:div w:id="1595629402">
      <w:bodyDiv w:val="1"/>
      <w:marLeft w:val="0"/>
      <w:marRight w:val="0"/>
      <w:marTop w:val="0"/>
      <w:marBottom w:val="0"/>
      <w:divBdr>
        <w:top w:val="none" w:sz="0" w:space="0" w:color="auto"/>
        <w:left w:val="none" w:sz="0" w:space="0" w:color="auto"/>
        <w:bottom w:val="none" w:sz="0" w:space="0" w:color="auto"/>
        <w:right w:val="none" w:sz="0" w:space="0" w:color="auto"/>
      </w:divBdr>
      <w:divsChild>
        <w:div w:id="1924024243">
          <w:marLeft w:val="0"/>
          <w:marRight w:val="0"/>
          <w:marTop w:val="0"/>
          <w:marBottom w:val="0"/>
          <w:divBdr>
            <w:top w:val="none" w:sz="0" w:space="0" w:color="auto"/>
            <w:left w:val="none" w:sz="0" w:space="0" w:color="auto"/>
            <w:bottom w:val="none" w:sz="0" w:space="0" w:color="auto"/>
            <w:right w:val="none" w:sz="0" w:space="0" w:color="auto"/>
          </w:divBdr>
        </w:div>
        <w:div w:id="681783673">
          <w:marLeft w:val="0"/>
          <w:marRight w:val="0"/>
          <w:marTop w:val="0"/>
          <w:marBottom w:val="0"/>
          <w:divBdr>
            <w:top w:val="none" w:sz="0" w:space="0" w:color="auto"/>
            <w:left w:val="none" w:sz="0" w:space="0" w:color="auto"/>
            <w:bottom w:val="none" w:sz="0" w:space="0" w:color="auto"/>
            <w:right w:val="none" w:sz="0" w:space="0" w:color="auto"/>
          </w:divBdr>
        </w:div>
        <w:div w:id="382290524">
          <w:marLeft w:val="0"/>
          <w:marRight w:val="0"/>
          <w:marTop w:val="0"/>
          <w:marBottom w:val="0"/>
          <w:divBdr>
            <w:top w:val="none" w:sz="0" w:space="0" w:color="auto"/>
            <w:left w:val="none" w:sz="0" w:space="0" w:color="auto"/>
            <w:bottom w:val="none" w:sz="0" w:space="0" w:color="auto"/>
            <w:right w:val="none" w:sz="0" w:space="0" w:color="auto"/>
          </w:divBdr>
        </w:div>
        <w:div w:id="1381394603">
          <w:marLeft w:val="0"/>
          <w:marRight w:val="0"/>
          <w:marTop w:val="0"/>
          <w:marBottom w:val="0"/>
          <w:divBdr>
            <w:top w:val="none" w:sz="0" w:space="0" w:color="auto"/>
            <w:left w:val="none" w:sz="0" w:space="0" w:color="auto"/>
            <w:bottom w:val="none" w:sz="0" w:space="0" w:color="auto"/>
            <w:right w:val="none" w:sz="0" w:space="0" w:color="auto"/>
          </w:divBdr>
        </w:div>
        <w:div w:id="251743639">
          <w:marLeft w:val="0"/>
          <w:marRight w:val="0"/>
          <w:marTop w:val="0"/>
          <w:marBottom w:val="0"/>
          <w:divBdr>
            <w:top w:val="none" w:sz="0" w:space="0" w:color="auto"/>
            <w:left w:val="none" w:sz="0" w:space="0" w:color="auto"/>
            <w:bottom w:val="none" w:sz="0" w:space="0" w:color="auto"/>
            <w:right w:val="none" w:sz="0" w:space="0" w:color="auto"/>
          </w:divBdr>
        </w:div>
        <w:div w:id="1010135058">
          <w:marLeft w:val="0"/>
          <w:marRight w:val="0"/>
          <w:marTop w:val="0"/>
          <w:marBottom w:val="0"/>
          <w:divBdr>
            <w:top w:val="none" w:sz="0" w:space="0" w:color="auto"/>
            <w:left w:val="none" w:sz="0" w:space="0" w:color="auto"/>
            <w:bottom w:val="none" w:sz="0" w:space="0" w:color="auto"/>
            <w:right w:val="none" w:sz="0" w:space="0" w:color="auto"/>
          </w:divBdr>
        </w:div>
        <w:div w:id="61488982">
          <w:marLeft w:val="0"/>
          <w:marRight w:val="0"/>
          <w:marTop w:val="0"/>
          <w:marBottom w:val="0"/>
          <w:divBdr>
            <w:top w:val="none" w:sz="0" w:space="0" w:color="auto"/>
            <w:left w:val="none" w:sz="0" w:space="0" w:color="auto"/>
            <w:bottom w:val="none" w:sz="0" w:space="0" w:color="auto"/>
            <w:right w:val="none" w:sz="0" w:space="0" w:color="auto"/>
          </w:divBdr>
        </w:div>
        <w:div w:id="1672098402">
          <w:marLeft w:val="0"/>
          <w:marRight w:val="0"/>
          <w:marTop w:val="0"/>
          <w:marBottom w:val="0"/>
          <w:divBdr>
            <w:top w:val="none" w:sz="0" w:space="0" w:color="auto"/>
            <w:left w:val="none" w:sz="0" w:space="0" w:color="auto"/>
            <w:bottom w:val="none" w:sz="0" w:space="0" w:color="auto"/>
            <w:right w:val="none" w:sz="0" w:space="0" w:color="auto"/>
          </w:divBdr>
        </w:div>
        <w:div w:id="1682395641">
          <w:marLeft w:val="0"/>
          <w:marRight w:val="0"/>
          <w:marTop w:val="0"/>
          <w:marBottom w:val="0"/>
          <w:divBdr>
            <w:top w:val="none" w:sz="0" w:space="0" w:color="auto"/>
            <w:left w:val="none" w:sz="0" w:space="0" w:color="auto"/>
            <w:bottom w:val="none" w:sz="0" w:space="0" w:color="auto"/>
            <w:right w:val="none" w:sz="0" w:space="0" w:color="auto"/>
          </w:divBdr>
        </w:div>
        <w:div w:id="1658612183">
          <w:marLeft w:val="0"/>
          <w:marRight w:val="0"/>
          <w:marTop w:val="0"/>
          <w:marBottom w:val="0"/>
          <w:divBdr>
            <w:top w:val="none" w:sz="0" w:space="0" w:color="auto"/>
            <w:left w:val="none" w:sz="0" w:space="0" w:color="auto"/>
            <w:bottom w:val="none" w:sz="0" w:space="0" w:color="auto"/>
            <w:right w:val="none" w:sz="0" w:space="0" w:color="auto"/>
          </w:divBdr>
        </w:div>
        <w:div w:id="136648053">
          <w:marLeft w:val="0"/>
          <w:marRight w:val="0"/>
          <w:marTop w:val="0"/>
          <w:marBottom w:val="0"/>
          <w:divBdr>
            <w:top w:val="none" w:sz="0" w:space="0" w:color="auto"/>
            <w:left w:val="none" w:sz="0" w:space="0" w:color="auto"/>
            <w:bottom w:val="none" w:sz="0" w:space="0" w:color="auto"/>
            <w:right w:val="none" w:sz="0" w:space="0" w:color="auto"/>
          </w:divBdr>
          <w:divsChild>
            <w:div w:id="1376588541">
              <w:marLeft w:val="-75"/>
              <w:marRight w:val="0"/>
              <w:marTop w:val="30"/>
              <w:marBottom w:val="30"/>
              <w:divBdr>
                <w:top w:val="none" w:sz="0" w:space="0" w:color="auto"/>
                <w:left w:val="none" w:sz="0" w:space="0" w:color="auto"/>
                <w:bottom w:val="none" w:sz="0" w:space="0" w:color="auto"/>
                <w:right w:val="none" w:sz="0" w:space="0" w:color="auto"/>
              </w:divBdr>
              <w:divsChild>
                <w:div w:id="357895768">
                  <w:marLeft w:val="0"/>
                  <w:marRight w:val="0"/>
                  <w:marTop w:val="0"/>
                  <w:marBottom w:val="0"/>
                  <w:divBdr>
                    <w:top w:val="none" w:sz="0" w:space="0" w:color="auto"/>
                    <w:left w:val="none" w:sz="0" w:space="0" w:color="auto"/>
                    <w:bottom w:val="none" w:sz="0" w:space="0" w:color="auto"/>
                    <w:right w:val="none" w:sz="0" w:space="0" w:color="auto"/>
                  </w:divBdr>
                  <w:divsChild>
                    <w:div w:id="1926915496">
                      <w:marLeft w:val="0"/>
                      <w:marRight w:val="0"/>
                      <w:marTop w:val="0"/>
                      <w:marBottom w:val="0"/>
                      <w:divBdr>
                        <w:top w:val="none" w:sz="0" w:space="0" w:color="auto"/>
                        <w:left w:val="none" w:sz="0" w:space="0" w:color="auto"/>
                        <w:bottom w:val="none" w:sz="0" w:space="0" w:color="auto"/>
                        <w:right w:val="none" w:sz="0" w:space="0" w:color="auto"/>
                      </w:divBdr>
                    </w:div>
                  </w:divsChild>
                </w:div>
                <w:div w:id="134689133">
                  <w:marLeft w:val="0"/>
                  <w:marRight w:val="0"/>
                  <w:marTop w:val="0"/>
                  <w:marBottom w:val="0"/>
                  <w:divBdr>
                    <w:top w:val="none" w:sz="0" w:space="0" w:color="auto"/>
                    <w:left w:val="none" w:sz="0" w:space="0" w:color="auto"/>
                    <w:bottom w:val="none" w:sz="0" w:space="0" w:color="auto"/>
                    <w:right w:val="none" w:sz="0" w:space="0" w:color="auto"/>
                  </w:divBdr>
                  <w:divsChild>
                    <w:div w:id="1306742743">
                      <w:marLeft w:val="0"/>
                      <w:marRight w:val="0"/>
                      <w:marTop w:val="0"/>
                      <w:marBottom w:val="0"/>
                      <w:divBdr>
                        <w:top w:val="none" w:sz="0" w:space="0" w:color="auto"/>
                        <w:left w:val="none" w:sz="0" w:space="0" w:color="auto"/>
                        <w:bottom w:val="none" w:sz="0" w:space="0" w:color="auto"/>
                        <w:right w:val="none" w:sz="0" w:space="0" w:color="auto"/>
                      </w:divBdr>
                    </w:div>
                  </w:divsChild>
                </w:div>
                <w:div w:id="1574662327">
                  <w:marLeft w:val="0"/>
                  <w:marRight w:val="0"/>
                  <w:marTop w:val="0"/>
                  <w:marBottom w:val="0"/>
                  <w:divBdr>
                    <w:top w:val="none" w:sz="0" w:space="0" w:color="auto"/>
                    <w:left w:val="none" w:sz="0" w:space="0" w:color="auto"/>
                    <w:bottom w:val="none" w:sz="0" w:space="0" w:color="auto"/>
                    <w:right w:val="none" w:sz="0" w:space="0" w:color="auto"/>
                  </w:divBdr>
                  <w:divsChild>
                    <w:div w:id="1091509616">
                      <w:marLeft w:val="0"/>
                      <w:marRight w:val="0"/>
                      <w:marTop w:val="0"/>
                      <w:marBottom w:val="0"/>
                      <w:divBdr>
                        <w:top w:val="none" w:sz="0" w:space="0" w:color="auto"/>
                        <w:left w:val="none" w:sz="0" w:space="0" w:color="auto"/>
                        <w:bottom w:val="none" w:sz="0" w:space="0" w:color="auto"/>
                        <w:right w:val="none" w:sz="0" w:space="0" w:color="auto"/>
                      </w:divBdr>
                    </w:div>
                  </w:divsChild>
                </w:div>
                <w:div w:id="1913738968">
                  <w:marLeft w:val="0"/>
                  <w:marRight w:val="0"/>
                  <w:marTop w:val="0"/>
                  <w:marBottom w:val="0"/>
                  <w:divBdr>
                    <w:top w:val="none" w:sz="0" w:space="0" w:color="auto"/>
                    <w:left w:val="none" w:sz="0" w:space="0" w:color="auto"/>
                    <w:bottom w:val="none" w:sz="0" w:space="0" w:color="auto"/>
                    <w:right w:val="none" w:sz="0" w:space="0" w:color="auto"/>
                  </w:divBdr>
                  <w:divsChild>
                    <w:div w:id="1089812867">
                      <w:marLeft w:val="0"/>
                      <w:marRight w:val="0"/>
                      <w:marTop w:val="0"/>
                      <w:marBottom w:val="0"/>
                      <w:divBdr>
                        <w:top w:val="none" w:sz="0" w:space="0" w:color="auto"/>
                        <w:left w:val="none" w:sz="0" w:space="0" w:color="auto"/>
                        <w:bottom w:val="none" w:sz="0" w:space="0" w:color="auto"/>
                        <w:right w:val="none" w:sz="0" w:space="0" w:color="auto"/>
                      </w:divBdr>
                    </w:div>
                  </w:divsChild>
                </w:div>
                <w:div w:id="497572539">
                  <w:marLeft w:val="0"/>
                  <w:marRight w:val="0"/>
                  <w:marTop w:val="0"/>
                  <w:marBottom w:val="0"/>
                  <w:divBdr>
                    <w:top w:val="none" w:sz="0" w:space="0" w:color="auto"/>
                    <w:left w:val="none" w:sz="0" w:space="0" w:color="auto"/>
                    <w:bottom w:val="none" w:sz="0" w:space="0" w:color="auto"/>
                    <w:right w:val="none" w:sz="0" w:space="0" w:color="auto"/>
                  </w:divBdr>
                  <w:divsChild>
                    <w:div w:id="1235317939">
                      <w:marLeft w:val="0"/>
                      <w:marRight w:val="0"/>
                      <w:marTop w:val="0"/>
                      <w:marBottom w:val="0"/>
                      <w:divBdr>
                        <w:top w:val="none" w:sz="0" w:space="0" w:color="auto"/>
                        <w:left w:val="none" w:sz="0" w:space="0" w:color="auto"/>
                        <w:bottom w:val="none" w:sz="0" w:space="0" w:color="auto"/>
                        <w:right w:val="none" w:sz="0" w:space="0" w:color="auto"/>
                      </w:divBdr>
                    </w:div>
                  </w:divsChild>
                </w:div>
                <w:div w:id="943919865">
                  <w:marLeft w:val="0"/>
                  <w:marRight w:val="0"/>
                  <w:marTop w:val="0"/>
                  <w:marBottom w:val="0"/>
                  <w:divBdr>
                    <w:top w:val="none" w:sz="0" w:space="0" w:color="auto"/>
                    <w:left w:val="none" w:sz="0" w:space="0" w:color="auto"/>
                    <w:bottom w:val="none" w:sz="0" w:space="0" w:color="auto"/>
                    <w:right w:val="none" w:sz="0" w:space="0" w:color="auto"/>
                  </w:divBdr>
                  <w:divsChild>
                    <w:div w:id="1282146592">
                      <w:marLeft w:val="0"/>
                      <w:marRight w:val="0"/>
                      <w:marTop w:val="0"/>
                      <w:marBottom w:val="0"/>
                      <w:divBdr>
                        <w:top w:val="none" w:sz="0" w:space="0" w:color="auto"/>
                        <w:left w:val="none" w:sz="0" w:space="0" w:color="auto"/>
                        <w:bottom w:val="none" w:sz="0" w:space="0" w:color="auto"/>
                        <w:right w:val="none" w:sz="0" w:space="0" w:color="auto"/>
                      </w:divBdr>
                    </w:div>
                  </w:divsChild>
                </w:div>
                <w:div w:id="1641184161">
                  <w:marLeft w:val="0"/>
                  <w:marRight w:val="0"/>
                  <w:marTop w:val="0"/>
                  <w:marBottom w:val="0"/>
                  <w:divBdr>
                    <w:top w:val="none" w:sz="0" w:space="0" w:color="auto"/>
                    <w:left w:val="none" w:sz="0" w:space="0" w:color="auto"/>
                    <w:bottom w:val="none" w:sz="0" w:space="0" w:color="auto"/>
                    <w:right w:val="none" w:sz="0" w:space="0" w:color="auto"/>
                  </w:divBdr>
                  <w:divsChild>
                    <w:div w:id="1569340629">
                      <w:marLeft w:val="0"/>
                      <w:marRight w:val="0"/>
                      <w:marTop w:val="0"/>
                      <w:marBottom w:val="0"/>
                      <w:divBdr>
                        <w:top w:val="none" w:sz="0" w:space="0" w:color="auto"/>
                        <w:left w:val="none" w:sz="0" w:space="0" w:color="auto"/>
                        <w:bottom w:val="none" w:sz="0" w:space="0" w:color="auto"/>
                        <w:right w:val="none" w:sz="0" w:space="0" w:color="auto"/>
                      </w:divBdr>
                    </w:div>
                  </w:divsChild>
                </w:div>
                <w:div w:id="796067209">
                  <w:marLeft w:val="0"/>
                  <w:marRight w:val="0"/>
                  <w:marTop w:val="0"/>
                  <w:marBottom w:val="0"/>
                  <w:divBdr>
                    <w:top w:val="none" w:sz="0" w:space="0" w:color="auto"/>
                    <w:left w:val="none" w:sz="0" w:space="0" w:color="auto"/>
                    <w:bottom w:val="none" w:sz="0" w:space="0" w:color="auto"/>
                    <w:right w:val="none" w:sz="0" w:space="0" w:color="auto"/>
                  </w:divBdr>
                  <w:divsChild>
                    <w:div w:id="17833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18937">
          <w:marLeft w:val="0"/>
          <w:marRight w:val="0"/>
          <w:marTop w:val="0"/>
          <w:marBottom w:val="0"/>
          <w:divBdr>
            <w:top w:val="none" w:sz="0" w:space="0" w:color="auto"/>
            <w:left w:val="none" w:sz="0" w:space="0" w:color="auto"/>
            <w:bottom w:val="none" w:sz="0" w:space="0" w:color="auto"/>
            <w:right w:val="none" w:sz="0" w:space="0" w:color="auto"/>
          </w:divBdr>
          <w:divsChild>
            <w:div w:id="1093085884">
              <w:marLeft w:val="0"/>
              <w:marRight w:val="0"/>
              <w:marTop w:val="0"/>
              <w:marBottom w:val="0"/>
              <w:divBdr>
                <w:top w:val="none" w:sz="0" w:space="0" w:color="auto"/>
                <w:left w:val="none" w:sz="0" w:space="0" w:color="auto"/>
                <w:bottom w:val="none" w:sz="0" w:space="0" w:color="auto"/>
                <w:right w:val="none" w:sz="0" w:space="0" w:color="auto"/>
              </w:divBdr>
            </w:div>
            <w:div w:id="325322546">
              <w:marLeft w:val="0"/>
              <w:marRight w:val="0"/>
              <w:marTop w:val="0"/>
              <w:marBottom w:val="0"/>
              <w:divBdr>
                <w:top w:val="none" w:sz="0" w:space="0" w:color="auto"/>
                <w:left w:val="none" w:sz="0" w:space="0" w:color="auto"/>
                <w:bottom w:val="none" w:sz="0" w:space="0" w:color="auto"/>
                <w:right w:val="none" w:sz="0" w:space="0" w:color="auto"/>
              </w:divBdr>
            </w:div>
            <w:div w:id="563955386">
              <w:marLeft w:val="0"/>
              <w:marRight w:val="0"/>
              <w:marTop w:val="0"/>
              <w:marBottom w:val="0"/>
              <w:divBdr>
                <w:top w:val="none" w:sz="0" w:space="0" w:color="auto"/>
                <w:left w:val="none" w:sz="0" w:space="0" w:color="auto"/>
                <w:bottom w:val="none" w:sz="0" w:space="0" w:color="auto"/>
                <w:right w:val="none" w:sz="0" w:space="0" w:color="auto"/>
              </w:divBdr>
            </w:div>
            <w:div w:id="1975479108">
              <w:marLeft w:val="0"/>
              <w:marRight w:val="0"/>
              <w:marTop w:val="0"/>
              <w:marBottom w:val="0"/>
              <w:divBdr>
                <w:top w:val="none" w:sz="0" w:space="0" w:color="auto"/>
                <w:left w:val="none" w:sz="0" w:space="0" w:color="auto"/>
                <w:bottom w:val="none" w:sz="0" w:space="0" w:color="auto"/>
                <w:right w:val="none" w:sz="0" w:space="0" w:color="auto"/>
              </w:divBdr>
            </w:div>
            <w:div w:id="631524101">
              <w:marLeft w:val="0"/>
              <w:marRight w:val="0"/>
              <w:marTop w:val="0"/>
              <w:marBottom w:val="0"/>
              <w:divBdr>
                <w:top w:val="none" w:sz="0" w:space="0" w:color="auto"/>
                <w:left w:val="none" w:sz="0" w:space="0" w:color="auto"/>
                <w:bottom w:val="none" w:sz="0" w:space="0" w:color="auto"/>
                <w:right w:val="none" w:sz="0" w:space="0" w:color="auto"/>
              </w:divBdr>
            </w:div>
            <w:div w:id="748573774">
              <w:marLeft w:val="0"/>
              <w:marRight w:val="0"/>
              <w:marTop w:val="0"/>
              <w:marBottom w:val="0"/>
              <w:divBdr>
                <w:top w:val="none" w:sz="0" w:space="0" w:color="auto"/>
                <w:left w:val="none" w:sz="0" w:space="0" w:color="auto"/>
                <w:bottom w:val="none" w:sz="0" w:space="0" w:color="auto"/>
                <w:right w:val="none" w:sz="0" w:space="0" w:color="auto"/>
              </w:divBdr>
            </w:div>
            <w:div w:id="1169057031">
              <w:marLeft w:val="0"/>
              <w:marRight w:val="0"/>
              <w:marTop w:val="0"/>
              <w:marBottom w:val="0"/>
              <w:divBdr>
                <w:top w:val="none" w:sz="0" w:space="0" w:color="auto"/>
                <w:left w:val="none" w:sz="0" w:space="0" w:color="auto"/>
                <w:bottom w:val="none" w:sz="0" w:space="0" w:color="auto"/>
                <w:right w:val="none" w:sz="0" w:space="0" w:color="auto"/>
              </w:divBdr>
            </w:div>
            <w:div w:id="39867604">
              <w:marLeft w:val="0"/>
              <w:marRight w:val="0"/>
              <w:marTop w:val="0"/>
              <w:marBottom w:val="0"/>
              <w:divBdr>
                <w:top w:val="none" w:sz="0" w:space="0" w:color="auto"/>
                <w:left w:val="none" w:sz="0" w:space="0" w:color="auto"/>
                <w:bottom w:val="none" w:sz="0" w:space="0" w:color="auto"/>
                <w:right w:val="none" w:sz="0" w:space="0" w:color="auto"/>
              </w:divBdr>
            </w:div>
            <w:div w:id="285084961">
              <w:marLeft w:val="0"/>
              <w:marRight w:val="0"/>
              <w:marTop w:val="0"/>
              <w:marBottom w:val="0"/>
              <w:divBdr>
                <w:top w:val="none" w:sz="0" w:space="0" w:color="auto"/>
                <w:left w:val="none" w:sz="0" w:space="0" w:color="auto"/>
                <w:bottom w:val="none" w:sz="0" w:space="0" w:color="auto"/>
                <w:right w:val="none" w:sz="0" w:space="0" w:color="auto"/>
              </w:divBdr>
            </w:div>
            <w:div w:id="2077319631">
              <w:marLeft w:val="0"/>
              <w:marRight w:val="0"/>
              <w:marTop w:val="0"/>
              <w:marBottom w:val="0"/>
              <w:divBdr>
                <w:top w:val="none" w:sz="0" w:space="0" w:color="auto"/>
                <w:left w:val="none" w:sz="0" w:space="0" w:color="auto"/>
                <w:bottom w:val="none" w:sz="0" w:space="0" w:color="auto"/>
                <w:right w:val="none" w:sz="0" w:space="0" w:color="auto"/>
              </w:divBdr>
            </w:div>
            <w:div w:id="1739282207">
              <w:marLeft w:val="0"/>
              <w:marRight w:val="0"/>
              <w:marTop w:val="0"/>
              <w:marBottom w:val="0"/>
              <w:divBdr>
                <w:top w:val="none" w:sz="0" w:space="0" w:color="auto"/>
                <w:left w:val="none" w:sz="0" w:space="0" w:color="auto"/>
                <w:bottom w:val="none" w:sz="0" w:space="0" w:color="auto"/>
                <w:right w:val="none" w:sz="0" w:space="0" w:color="auto"/>
              </w:divBdr>
            </w:div>
            <w:div w:id="1809320515">
              <w:marLeft w:val="0"/>
              <w:marRight w:val="0"/>
              <w:marTop w:val="0"/>
              <w:marBottom w:val="0"/>
              <w:divBdr>
                <w:top w:val="none" w:sz="0" w:space="0" w:color="auto"/>
                <w:left w:val="none" w:sz="0" w:space="0" w:color="auto"/>
                <w:bottom w:val="none" w:sz="0" w:space="0" w:color="auto"/>
                <w:right w:val="none" w:sz="0" w:space="0" w:color="auto"/>
              </w:divBdr>
            </w:div>
            <w:div w:id="2753934">
              <w:marLeft w:val="0"/>
              <w:marRight w:val="0"/>
              <w:marTop w:val="0"/>
              <w:marBottom w:val="0"/>
              <w:divBdr>
                <w:top w:val="none" w:sz="0" w:space="0" w:color="auto"/>
                <w:left w:val="none" w:sz="0" w:space="0" w:color="auto"/>
                <w:bottom w:val="none" w:sz="0" w:space="0" w:color="auto"/>
                <w:right w:val="none" w:sz="0" w:space="0" w:color="auto"/>
              </w:divBdr>
            </w:div>
            <w:div w:id="1831214104">
              <w:marLeft w:val="0"/>
              <w:marRight w:val="0"/>
              <w:marTop w:val="0"/>
              <w:marBottom w:val="0"/>
              <w:divBdr>
                <w:top w:val="none" w:sz="0" w:space="0" w:color="auto"/>
                <w:left w:val="none" w:sz="0" w:space="0" w:color="auto"/>
                <w:bottom w:val="none" w:sz="0" w:space="0" w:color="auto"/>
                <w:right w:val="none" w:sz="0" w:space="0" w:color="auto"/>
              </w:divBdr>
            </w:div>
            <w:div w:id="431823364">
              <w:marLeft w:val="0"/>
              <w:marRight w:val="0"/>
              <w:marTop w:val="0"/>
              <w:marBottom w:val="0"/>
              <w:divBdr>
                <w:top w:val="none" w:sz="0" w:space="0" w:color="auto"/>
                <w:left w:val="none" w:sz="0" w:space="0" w:color="auto"/>
                <w:bottom w:val="none" w:sz="0" w:space="0" w:color="auto"/>
                <w:right w:val="none" w:sz="0" w:space="0" w:color="auto"/>
              </w:divBdr>
            </w:div>
            <w:div w:id="381448656">
              <w:marLeft w:val="0"/>
              <w:marRight w:val="0"/>
              <w:marTop w:val="0"/>
              <w:marBottom w:val="0"/>
              <w:divBdr>
                <w:top w:val="none" w:sz="0" w:space="0" w:color="auto"/>
                <w:left w:val="none" w:sz="0" w:space="0" w:color="auto"/>
                <w:bottom w:val="none" w:sz="0" w:space="0" w:color="auto"/>
                <w:right w:val="none" w:sz="0" w:space="0" w:color="auto"/>
              </w:divBdr>
            </w:div>
            <w:div w:id="1856725435">
              <w:marLeft w:val="0"/>
              <w:marRight w:val="0"/>
              <w:marTop w:val="0"/>
              <w:marBottom w:val="0"/>
              <w:divBdr>
                <w:top w:val="none" w:sz="0" w:space="0" w:color="auto"/>
                <w:left w:val="none" w:sz="0" w:space="0" w:color="auto"/>
                <w:bottom w:val="none" w:sz="0" w:space="0" w:color="auto"/>
                <w:right w:val="none" w:sz="0" w:space="0" w:color="auto"/>
              </w:divBdr>
            </w:div>
            <w:div w:id="1695762753">
              <w:marLeft w:val="0"/>
              <w:marRight w:val="0"/>
              <w:marTop w:val="0"/>
              <w:marBottom w:val="0"/>
              <w:divBdr>
                <w:top w:val="none" w:sz="0" w:space="0" w:color="auto"/>
                <w:left w:val="none" w:sz="0" w:space="0" w:color="auto"/>
                <w:bottom w:val="none" w:sz="0" w:space="0" w:color="auto"/>
                <w:right w:val="none" w:sz="0" w:space="0" w:color="auto"/>
              </w:divBdr>
            </w:div>
            <w:div w:id="1533304859">
              <w:marLeft w:val="0"/>
              <w:marRight w:val="0"/>
              <w:marTop w:val="0"/>
              <w:marBottom w:val="0"/>
              <w:divBdr>
                <w:top w:val="none" w:sz="0" w:space="0" w:color="auto"/>
                <w:left w:val="none" w:sz="0" w:space="0" w:color="auto"/>
                <w:bottom w:val="none" w:sz="0" w:space="0" w:color="auto"/>
                <w:right w:val="none" w:sz="0" w:space="0" w:color="auto"/>
              </w:divBdr>
            </w:div>
            <w:div w:id="1161579844">
              <w:marLeft w:val="0"/>
              <w:marRight w:val="0"/>
              <w:marTop w:val="0"/>
              <w:marBottom w:val="0"/>
              <w:divBdr>
                <w:top w:val="none" w:sz="0" w:space="0" w:color="auto"/>
                <w:left w:val="none" w:sz="0" w:space="0" w:color="auto"/>
                <w:bottom w:val="none" w:sz="0" w:space="0" w:color="auto"/>
                <w:right w:val="none" w:sz="0" w:space="0" w:color="auto"/>
              </w:divBdr>
            </w:div>
          </w:divsChild>
        </w:div>
        <w:div w:id="739600632">
          <w:marLeft w:val="0"/>
          <w:marRight w:val="0"/>
          <w:marTop w:val="0"/>
          <w:marBottom w:val="0"/>
          <w:divBdr>
            <w:top w:val="none" w:sz="0" w:space="0" w:color="auto"/>
            <w:left w:val="none" w:sz="0" w:space="0" w:color="auto"/>
            <w:bottom w:val="none" w:sz="0" w:space="0" w:color="auto"/>
            <w:right w:val="none" w:sz="0" w:space="0" w:color="auto"/>
          </w:divBdr>
        </w:div>
        <w:div w:id="468592441">
          <w:marLeft w:val="0"/>
          <w:marRight w:val="0"/>
          <w:marTop w:val="0"/>
          <w:marBottom w:val="0"/>
          <w:divBdr>
            <w:top w:val="none" w:sz="0" w:space="0" w:color="auto"/>
            <w:left w:val="none" w:sz="0" w:space="0" w:color="auto"/>
            <w:bottom w:val="none" w:sz="0" w:space="0" w:color="auto"/>
            <w:right w:val="none" w:sz="0" w:space="0" w:color="auto"/>
          </w:divBdr>
        </w:div>
        <w:div w:id="1276864132">
          <w:marLeft w:val="0"/>
          <w:marRight w:val="0"/>
          <w:marTop w:val="0"/>
          <w:marBottom w:val="0"/>
          <w:divBdr>
            <w:top w:val="none" w:sz="0" w:space="0" w:color="auto"/>
            <w:left w:val="none" w:sz="0" w:space="0" w:color="auto"/>
            <w:bottom w:val="none" w:sz="0" w:space="0" w:color="auto"/>
            <w:right w:val="none" w:sz="0" w:space="0" w:color="auto"/>
          </w:divBdr>
        </w:div>
        <w:div w:id="298537627">
          <w:marLeft w:val="0"/>
          <w:marRight w:val="0"/>
          <w:marTop w:val="0"/>
          <w:marBottom w:val="0"/>
          <w:divBdr>
            <w:top w:val="none" w:sz="0" w:space="0" w:color="auto"/>
            <w:left w:val="none" w:sz="0" w:space="0" w:color="auto"/>
            <w:bottom w:val="none" w:sz="0" w:space="0" w:color="auto"/>
            <w:right w:val="none" w:sz="0" w:space="0" w:color="auto"/>
          </w:divBdr>
          <w:divsChild>
            <w:div w:id="210383926">
              <w:marLeft w:val="-75"/>
              <w:marRight w:val="0"/>
              <w:marTop w:val="30"/>
              <w:marBottom w:val="30"/>
              <w:divBdr>
                <w:top w:val="none" w:sz="0" w:space="0" w:color="auto"/>
                <w:left w:val="none" w:sz="0" w:space="0" w:color="auto"/>
                <w:bottom w:val="none" w:sz="0" w:space="0" w:color="auto"/>
                <w:right w:val="none" w:sz="0" w:space="0" w:color="auto"/>
              </w:divBdr>
              <w:divsChild>
                <w:div w:id="1452505946">
                  <w:marLeft w:val="0"/>
                  <w:marRight w:val="0"/>
                  <w:marTop w:val="0"/>
                  <w:marBottom w:val="0"/>
                  <w:divBdr>
                    <w:top w:val="none" w:sz="0" w:space="0" w:color="auto"/>
                    <w:left w:val="none" w:sz="0" w:space="0" w:color="auto"/>
                    <w:bottom w:val="none" w:sz="0" w:space="0" w:color="auto"/>
                    <w:right w:val="none" w:sz="0" w:space="0" w:color="auto"/>
                  </w:divBdr>
                  <w:divsChild>
                    <w:div w:id="18089439">
                      <w:marLeft w:val="0"/>
                      <w:marRight w:val="0"/>
                      <w:marTop w:val="0"/>
                      <w:marBottom w:val="0"/>
                      <w:divBdr>
                        <w:top w:val="none" w:sz="0" w:space="0" w:color="auto"/>
                        <w:left w:val="none" w:sz="0" w:space="0" w:color="auto"/>
                        <w:bottom w:val="none" w:sz="0" w:space="0" w:color="auto"/>
                        <w:right w:val="none" w:sz="0" w:space="0" w:color="auto"/>
                      </w:divBdr>
                    </w:div>
                  </w:divsChild>
                </w:div>
                <w:div w:id="1470125107">
                  <w:marLeft w:val="0"/>
                  <w:marRight w:val="0"/>
                  <w:marTop w:val="0"/>
                  <w:marBottom w:val="0"/>
                  <w:divBdr>
                    <w:top w:val="none" w:sz="0" w:space="0" w:color="auto"/>
                    <w:left w:val="none" w:sz="0" w:space="0" w:color="auto"/>
                    <w:bottom w:val="none" w:sz="0" w:space="0" w:color="auto"/>
                    <w:right w:val="none" w:sz="0" w:space="0" w:color="auto"/>
                  </w:divBdr>
                  <w:divsChild>
                    <w:div w:id="147452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48781">
          <w:marLeft w:val="0"/>
          <w:marRight w:val="0"/>
          <w:marTop w:val="0"/>
          <w:marBottom w:val="0"/>
          <w:divBdr>
            <w:top w:val="none" w:sz="0" w:space="0" w:color="auto"/>
            <w:left w:val="none" w:sz="0" w:space="0" w:color="auto"/>
            <w:bottom w:val="none" w:sz="0" w:space="0" w:color="auto"/>
            <w:right w:val="none" w:sz="0" w:space="0" w:color="auto"/>
          </w:divBdr>
          <w:divsChild>
            <w:div w:id="699164440">
              <w:marLeft w:val="0"/>
              <w:marRight w:val="0"/>
              <w:marTop w:val="0"/>
              <w:marBottom w:val="0"/>
              <w:divBdr>
                <w:top w:val="none" w:sz="0" w:space="0" w:color="auto"/>
                <w:left w:val="none" w:sz="0" w:space="0" w:color="auto"/>
                <w:bottom w:val="none" w:sz="0" w:space="0" w:color="auto"/>
                <w:right w:val="none" w:sz="0" w:space="0" w:color="auto"/>
              </w:divBdr>
            </w:div>
            <w:div w:id="690254481">
              <w:marLeft w:val="0"/>
              <w:marRight w:val="0"/>
              <w:marTop w:val="0"/>
              <w:marBottom w:val="0"/>
              <w:divBdr>
                <w:top w:val="none" w:sz="0" w:space="0" w:color="auto"/>
                <w:left w:val="none" w:sz="0" w:space="0" w:color="auto"/>
                <w:bottom w:val="none" w:sz="0" w:space="0" w:color="auto"/>
                <w:right w:val="none" w:sz="0" w:space="0" w:color="auto"/>
              </w:divBdr>
            </w:div>
            <w:div w:id="1063143224">
              <w:marLeft w:val="0"/>
              <w:marRight w:val="0"/>
              <w:marTop w:val="0"/>
              <w:marBottom w:val="0"/>
              <w:divBdr>
                <w:top w:val="none" w:sz="0" w:space="0" w:color="auto"/>
                <w:left w:val="none" w:sz="0" w:space="0" w:color="auto"/>
                <w:bottom w:val="none" w:sz="0" w:space="0" w:color="auto"/>
                <w:right w:val="none" w:sz="0" w:space="0" w:color="auto"/>
              </w:divBdr>
            </w:div>
            <w:div w:id="1479304516">
              <w:marLeft w:val="0"/>
              <w:marRight w:val="0"/>
              <w:marTop w:val="0"/>
              <w:marBottom w:val="0"/>
              <w:divBdr>
                <w:top w:val="none" w:sz="0" w:space="0" w:color="auto"/>
                <w:left w:val="none" w:sz="0" w:space="0" w:color="auto"/>
                <w:bottom w:val="none" w:sz="0" w:space="0" w:color="auto"/>
                <w:right w:val="none" w:sz="0" w:space="0" w:color="auto"/>
              </w:divBdr>
            </w:div>
            <w:div w:id="449126414">
              <w:marLeft w:val="0"/>
              <w:marRight w:val="0"/>
              <w:marTop w:val="0"/>
              <w:marBottom w:val="0"/>
              <w:divBdr>
                <w:top w:val="none" w:sz="0" w:space="0" w:color="auto"/>
                <w:left w:val="none" w:sz="0" w:space="0" w:color="auto"/>
                <w:bottom w:val="none" w:sz="0" w:space="0" w:color="auto"/>
                <w:right w:val="none" w:sz="0" w:space="0" w:color="auto"/>
              </w:divBdr>
            </w:div>
            <w:div w:id="1144663147">
              <w:marLeft w:val="0"/>
              <w:marRight w:val="0"/>
              <w:marTop w:val="0"/>
              <w:marBottom w:val="0"/>
              <w:divBdr>
                <w:top w:val="none" w:sz="0" w:space="0" w:color="auto"/>
                <w:left w:val="none" w:sz="0" w:space="0" w:color="auto"/>
                <w:bottom w:val="none" w:sz="0" w:space="0" w:color="auto"/>
                <w:right w:val="none" w:sz="0" w:space="0" w:color="auto"/>
              </w:divBdr>
            </w:div>
            <w:div w:id="196937951">
              <w:marLeft w:val="0"/>
              <w:marRight w:val="0"/>
              <w:marTop w:val="0"/>
              <w:marBottom w:val="0"/>
              <w:divBdr>
                <w:top w:val="none" w:sz="0" w:space="0" w:color="auto"/>
                <w:left w:val="none" w:sz="0" w:space="0" w:color="auto"/>
                <w:bottom w:val="none" w:sz="0" w:space="0" w:color="auto"/>
                <w:right w:val="none" w:sz="0" w:space="0" w:color="auto"/>
              </w:divBdr>
            </w:div>
            <w:div w:id="1324431198">
              <w:marLeft w:val="0"/>
              <w:marRight w:val="0"/>
              <w:marTop w:val="0"/>
              <w:marBottom w:val="0"/>
              <w:divBdr>
                <w:top w:val="none" w:sz="0" w:space="0" w:color="auto"/>
                <w:left w:val="none" w:sz="0" w:space="0" w:color="auto"/>
                <w:bottom w:val="none" w:sz="0" w:space="0" w:color="auto"/>
                <w:right w:val="none" w:sz="0" w:space="0" w:color="auto"/>
              </w:divBdr>
            </w:div>
            <w:div w:id="843478619">
              <w:marLeft w:val="0"/>
              <w:marRight w:val="0"/>
              <w:marTop w:val="0"/>
              <w:marBottom w:val="0"/>
              <w:divBdr>
                <w:top w:val="none" w:sz="0" w:space="0" w:color="auto"/>
                <w:left w:val="none" w:sz="0" w:space="0" w:color="auto"/>
                <w:bottom w:val="none" w:sz="0" w:space="0" w:color="auto"/>
                <w:right w:val="none" w:sz="0" w:space="0" w:color="auto"/>
              </w:divBdr>
            </w:div>
            <w:div w:id="1163738128">
              <w:marLeft w:val="0"/>
              <w:marRight w:val="0"/>
              <w:marTop w:val="0"/>
              <w:marBottom w:val="0"/>
              <w:divBdr>
                <w:top w:val="none" w:sz="0" w:space="0" w:color="auto"/>
                <w:left w:val="none" w:sz="0" w:space="0" w:color="auto"/>
                <w:bottom w:val="none" w:sz="0" w:space="0" w:color="auto"/>
                <w:right w:val="none" w:sz="0" w:space="0" w:color="auto"/>
              </w:divBdr>
            </w:div>
            <w:div w:id="179897695">
              <w:marLeft w:val="0"/>
              <w:marRight w:val="0"/>
              <w:marTop w:val="0"/>
              <w:marBottom w:val="0"/>
              <w:divBdr>
                <w:top w:val="none" w:sz="0" w:space="0" w:color="auto"/>
                <w:left w:val="none" w:sz="0" w:space="0" w:color="auto"/>
                <w:bottom w:val="none" w:sz="0" w:space="0" w:color="auto"/>
                <w:right w:val="none" w:sz="0" w:space="0" w:color="auto"/>
              </w:divBdr>
            </w:div>
            <w:div w:id="322901818">
              <w:marLeft w:val="0"/>
              <w:marRight w:val="0"/>
              <w:marTop w:val="0"/>
              <w:marBottom w:val="0"/>
              <w:divBdr>
                <w:top w:val="none" w:sz="0" w:space="0" w:color="auto"/>
                <w:left w:val="none" w:sz="0" w:space="0" w:color="auto"/>
                <w:bottom w:val="none" w:sz="0" w:space="0" w:color="auto"/>
                <w:right w:val="none" w:sz="0" w:space="0" w:color="auto"/>
              </w:divBdr>
            </w:div>
            <w:div w:id="406420462">
              <w:marLeft w:val="0"/>
              <w:marRight w:val="0"/>
              <w:marTop w:val="0"/>
              <w:marBottom w:val="0"/>
              <w:divBdr>
                <w:top w:val="none" w:sz="0" w:space="0" w:color="auto"/>
                <w:left w:val="none" w:sz="0" w:space="0" w:color="auto"/>
                <w:bottom w:val="none" w:sz="0" w:space="0" w:color="auto"/>
                <w:right w:val="none" w:sz="0" w:space="0" w:color="auto"/>
              </w:divBdr>
            </w:div>
            <w:div w:id="339159656">
              <w:marLeft w:val="0"/>
              <w:marRight w:val="0"/>
              <w:marTop w:val="0"/>
              <w:marBottom w:val="0"/>
              <w:divBdr>
                <w:top w:val="none" w:sz="0" w:space="0" w:color="auto"/>
                <w:left w:val="none" w:sz="0" w:space="0" w:color="auto"/>
                <w:bottom w:val="none" w:sz="0" w:space="0" w:color="auto"/>
                <w:right w:val="none" w:sz="0" w:space="0" w:color="auto"/>
              </w:divBdr>
            </w:div>
            <w:div w:id="2060401893">
              <w:marLeft w:val="0"/>
              <w:marRight w:val="0"/>
              <w:marTop w:val="0"/>
              <w:marBottom w:val="0"/>
              <w:divBdr>
                <w:top w:val="none" w:sz="0" w:space="0" w:color="auto"/>
                <w:left w:val="none" w:sz="0" w:space="0" w:color="auto"/>
                <w:bottom w:val="none" w:sz="0" w:space="0" w:color="auto"/>
                <w:right w:val="none" w:sz="0" w:space="0" w:color="auto"/>
              </w:divBdr>
            </w:div>
            <w:div w:id="877355651">
              <w:marLeft w:val="0"/>
              <w:marRight w:val="0"/>
              <w:marTop w:val="0"/>
              <w:marBottom w:val="0"/>
              <w:divBdr>
                <w:top w:val="none" w:sz="0" w:space="0" w:color="auto"/>
                <w:left w:val="none" w:sz="0" w:space="0" w:color="auto"/>
                <w:bottom w:val="none" w:sz="0" w:space="0" w:color="auto"/>
                <w:right w:val="none" w:sz="0" w:space="0" w:color="auto"/>
              </w:divBdr>
            </w:div>
            <w:div w:id="1855610481">
              <w:marLeft w:val="0"/>
              <w:marRight w:val="0"/>
              <w:marTop w:val="0"/>
              <w:marBottom w:val="0"/>
              <w:divBdr>
                <w:top w:val="none" w:sz="0" w:space="0" w:color="auto"/>
                <w:left w:val="none" w:sz="0" w:space="0" w:color="auto"/>
                <w:bottom w:val="none" w:sz="0" w:space="0" w:color="auto"/>
                <w:right w:val="none" w:sz="0" w:space="0" w:color="auto"/>
              </w:divBdr>
            </w:div>
            <w:div w:id="982733409">
              <w:marLeft w:val="0"/>
              <w:marRight w:val="0"/>
              <w:marTop w:val="0"/>
              <w:marBottom w:val="0"/>
              <w:divBdr>
                <w:top w:val="none" w:sz="0" w:space="0" w:color="auto"/>
                <w:left w:val="none" w:sz="0" w:space="0" w:color="auto"/>
                <w:bottom w:val="none" w:sz="0" w:space="0" w:color="auto"/>
                <w:right w:val="none" w:sz="0" w:space="0" w:color="auto"/>
              </w:divBdr>
            </w:div>
            <w:div w:id="1768579123">
              <w:marLeft w:val="0"/>
              <w:marRight w:val="0"/>
              <w:marTop w:val="0"/>
              <w:marBottom w:val="0"/>
              <w:divBdr>
                <w:top w:val="none" w:sz="0" w:space="0" w:color="auto"/>
                <w:left w:val="none" w:sz="0" w:space="0" w:color="auto"/>
                <w:bottom w:val="none" w:sz="0" w:space="0" w:color="auto"/>
                <w:right w:val="none" w:sz="0" w:space="0" w:color="auto"/>
              </w:divBdr>
            </w:div>
            <w:div w:id="936326600">
              <w:marLeft w:val="0"/>
              <w:marRight w:val="0"/>
              <w:marTop w:val="0"/>
              <w:marBottom w:val="0"/>
              <w:divBdr>
                <w:top w:val="none" w:sz="0" w:space="0" w:color="auto"/>
                <w:left w:val="none" w:sz="0" w:space="0" w:color="auto"/>
                <w:bottom w:val="none" w:sz="0" w:space="0" w:color="auto"/>
                <w:right w:val="none" w:sz="0" w:space="0" w:color="auto"/>
              </w:divBdr>
            </w:div>
          </w:divsChild>
        </w:div>
        <w:div w:id="103305270">
          <w:marLeft w:val="0"/>
          <w:marRight w:val="0"/>
          <w:marTop w:val="0"/>
          <w:marBottom w:val="0"/>
          <w:divBdr>
            <w:top w:val="none" w:sz="0" w:space="0" w:color="auto"/>
            <w:left w:val="none" w:sz="0" w:space="0" w:color="auto"/>
            <w:bottom w:val="none" w:sz="0" w:space="0" w:color="auto"/>
            <w:right w:val="none" w:sz="0" w:space="0" w:color="auto"/>
          </w:divBdr>
          <w:divsChild>
            <w:div w:id="981151336">
              <w:marLeft w:val="0"/>
              <w:marRight w:val="0"/>
              <w:marTop w:val="0"/>
              <w:marBottom w:val="0"/>
              <w:divBdr>
                <w:top w:val="none" w:sz="0" w:space="0" w:color="auto"/>
                <w:left w:val="none" w:sz="0" w:space="0" w:color="auto"/>
                <w:bottom w:val="none" w:sz="0" w:space="0" w:color="auto"/>
                <w:right w:val="none" w:sz="0" w:space="0" w:color="auto"/>
              </w:divBdr>
            </w:div>
            <w:div w:id="1873033623">
              <w:marLeft w:val="0"/>
              <w:marRight w:val="0"/>
              <w:marTop w:val="0"/>
              <w:marBottom w:val="0"/>
              <w:divBdr>
                <w:top w:val="none" w:sz="0" w:space="0" w:color="auto"/>
                <w:left w:val="none" w:sz="0" w:space="0" w:color="auto"/>
                <w:bottom w:val="none" w:sz="0" w:space="0" w:color="auto"/>
                <w:right w:val="none" w:sz="0" w:space="0" w:color="auto"/>
              </w:divBdr>
            </w:div>
            <w:div w:id="1959020468">
              <w:marLeft w:val="0"/>
              <w:marRight w:val="0"/>
              <w:marTop w:val="0"/>
              <w:marBottom w:val="0"/>
              <w:divBdr>
                <w:top w:val="none" w:sz="0" w:space="0" w:color="auto"/>
                <w:left w:val="none" w:sz="0" w:space="0" w:color="auto"/>
                <w:bottom w:val="none" w:sz="0" w:space="0" w:color="auto"/>
                <w:right w:val="none" w:sz="0" w:space="0" w:color="auto"/>
              </w:divBdr>
            </w:div>
            <w:div w:id="1739355650">
              <w:marLeft w:val="0"/>
              <w:marRight w:val="0"/>
              <w:marTop w:val="0"/>
              <w:marBottom w:val="0"/>
              <w:divBdr>
                <w:top w:val="none" w:sz="0" w:space="0" w:color="auto"/>
                <w:left w:val="none" w:sz="0" w:space="0" w:color="auto"/>
                <w:bottom w:val="none" w:sz="0" w:space="0" w:color="auto"/>
                <w:right w:val="none" w:sz="0" w:space="0" w:color="auto"/>
              </w:divBdr>
            </w:div>
            <w:div w:id="1540581747">
              <w:marLeft w:val="0"/>
              <w:marRight w:val="0"/>
              <w:marTop w:val="0"/>
              <w:marBottom w:val="0"/>
              <w:divBdr>
                <w:top w:val="none" w:sz="0" w:space="0" w:color="auto"/>
                <w:left w:val="none" w:sz="0" w:space="0" w:color="auto"/>
                <w:bottom w:val="none" w:sz="0" w:space="0" w:color="auto"/>
                <w:right w:val="none" w:sz="0" w:space="0" w:color="auto"/>
              </w:divBdr>
            </w:div>
            <w:div w:id="1995258154">
              <w:marLeft w:val="0"/>
              <w:marRight w:val="0"/>
              <w:marTop w:val="0"/>
              <w:marBottom w:val="0"/>
              <w:divBdr>
                <w:top w:val="none" w:sz="0" w:space="0" w:color="auto"/>
                <w:left w:val="none" w:sz="0" w:space="0" w:color="auto"/>
                <w:bottom w:val="none" w:sz="0" w:space="0" w:color="auto"/>
                <w:right w:val="none" w:sz="0" w:space="0" w:color="auto"/>
              </w:divBdr>
            </w:div>
            <w:div w:id="188111169">
              <w:marLeft w:val="0"/>
              <w:marRight w:val="0"/>
              <w:marTop w:val="0"/>
              <w:marBottom w:val="0"/>
              <w:divBdr>
                <w:top w:val="none" w:sz="0" w:space="0" w:color="auto"/>
                <w:left w:val="none" w:sz="0" w:space="0" w:color="auto"/>
                <w:bottom w:val="none" w:sz="0" w:space="0" w:color="auto"/>
                <w:right w:val="none" w:sz="0" w:space="0" w:color="auto"/>
              </w:divBdr>
            </w:div>
            <w:div w:id="1540044617">
              <w:marLeft w:val="0"/>
              <w:marRight w:val="0"/>
              <w:marTop w:val="0"/>
              <w:marBottom w:val="0"/>
              <w:divBdr>
                <w:top w:val="none" w:sz="0" w:space="0" w:color="auto"/>
                <w:left w:val="none" w:sz="0" w:space="0" w:color="auto"/>
                <w:bottom w:val="none" w:sz="0" w:space="0" w:color="auto"/>
                <w:right w:val="none" w:sz="0" w:space="0" w:color="auto"/>
              </w:divBdr>
            </w:div>
            <w:div w:id="415322573">
              <w:marLeft w:val="0"/>
              <w:marRight w:val="0"/>
              <w:marTop w:val="0"/>
              <w:marBottom w:val="0"/>
              <w:divBdr>
                <w:top w:val="none" w:sz="0" w:space="0" w:color="auto"/>
                <w:left w:val="none" w:sz="0" w:space="0" w:color="auto"/>
                <w:bottom w:val="none" w:sz="0" w:space="0" w:color="auto"/>
                <w:right w:val="none" w:sz="0" w:space="0" w:color="auto"/>
              </w:divBdr>
            </w:div>
            <w:div w:id="2009672521">
              <w:marLeft w:val="0"/>
              <w:marRight w:val="0"/>
              <w:marTop w:val="0"/>
              <w:marBottom w:val="0"/>
              <w:divBdr>
                <w:top w:val="none" w:sz="0" w:space="0" w:color="auto"/>
                <w:left w:val="none" w:sz="0" w:space="0" w:color="auto"/>
                <w:bottom w:val="none" w:sz="0" w:space="0" w:color="auto"/>
                <w:right w:val="none" w:sz="0" w:space="0" w:color="auto"/>
              </w:divBdr>
            </w:div>
            <w:div w:id="985551028">
              <w:marLeft w:val="0"/>
              <w:marRight w:val="0"/>
              <w:marTop w:val="0"/>
              <w:marBottom w:val="0"/>
              <w:divBdr>
                <w:top w:val="none" w:sz="0" w:space="0" w:color="auto"/>
                <w:left w:val="none" w:sz="0" w:space="0" w:color="auto"/>
                <w:bottom w:val="none" w:sz="0" w:space="0" w:color="auto"/>
                <w:right w:val="none" w:sz="0" w:space="0" w:color="auto"/>
              </w:divBdr>
            </w:div>
            <w:div w:id="58140819">
              <w:marLeft w:val="0"/>
              <w:marRight w:val="0"/>
              <w:marTop w:val="0"/>
              <w:marBottom w:val="0"/>
              <w:divBdr>
                <w:top w:val="none" w:sz="0" w:space="0" w:color="auto"/>
                <w:left w:val="none" w:sz="0" w:space="0" w:color="auto"/>
                <w:bottom w:val="none" w:sz="0" w:space="0" w:color="auto"/>
                <w:right w:val="none" w:sz="0" w:space="0" w:color="auto"/>
              </w:divBdr>
            </w:div>
            <w:div w:id="314915272">
              <w:marLeft w:val="0"/>
              <w:marRight w:val="0"/>
              <w:marTop w:val="0"/>
              <w:marBottom w:val="0"/>
              <w:divBdr>
                <w:top w:val="none" w:sz="0" w:space="0" w:color="auto"/>
                <w:left w:val="none" w:sz="0" w:space="0" w:color="auto"/>
                <w:bottom w:val="none" w:sz="0" w:space="0" w:color="auto"/>
                <w:right w:val="none" w:sz="0" w:space="0" w:color="auto"/>
              </w:divBdr>
            </w:div>
            <w:div w:id="1310016519">
              <w:marLeft w:val="0"/>
              <w:marRight w:val="0"/>
              <w:marTop w:val="0"/>
              <w:marBottom w:val="0"/>
              <w:divBdr>
                <w:top w:val="none" w:sz="0" w:space="0" w:color="auto"/>
                <w:left w:val="none" w:sz="0" w:space="0" w:color="auto"/>
                <w:bottom w:val="none" w:sz="0" w:space="0" w:color="auto"/>
                <w:right w:val="none" w:sz="0" w:space="0" w:color="auto"/>
              </w:divBdr>
            </w:div>
            <w:div w:id="1442073713">
              <w:marLeft w:val="0"/>
              <w:marRight w:val="0"/>
              <w:marTop w:val="0"/>
              <w:marBottom w:val="0"/>
              <w:divBdr>
                <w:top w:val="none" w:sz="0" w:space="0" w:color="auto"/>
                <w:left w:val="none" w:sz="0" w:space="0" w:color="auto"/>
                <w:bottom w:val="none" w:sz="0" w:space="0" w:color="auto"/>
                <w:right w:val="none" w:sz="0" w:space="0" w:color="auto"/>
              </w:divBdr>
            </w:div>
            <w:div w:id="691956555">
              <w:marLeft w:val="0"/>
              <w:marRight w:val="0"/>
              <w:marTop w:val="0"/>
              <w:marBottom w:val="0"/>
              <w:divBdr>
                <w:top w:val="none" w:sz="0" w:space="0" w:color="auto"/>
                <w:left w:val="none" w:sz="0" w:space="0" w:color="auto"/>
                <w:bottom w:val="none" w:sz="0" w:space="0" w:color="auto"/>
                <w:right w:val="none" w:sz="0" w:space="0" w:color="auto"/>
              </w:divBdr>
            </w:div>
            <w:div w:id="1050375952">
              <w:marLeft w:val="0"/>
              <w:marRight w:val="0"/>
              <w:marTop w:val="0"/>
              <w:marBottom w:val="0"/>
              <w:divBdr>
                <w:top w:val="none" w:sz="0" w:space="0" w:color="auto"/>
                <w:left w:val="none" w:sz="0" w:space="0" w:color="auto"/>
                <w:bottom w:val="none" w:sz="0" w:space="0" w:color="auto"/>
                <w:right w:val="none" w:sz="0" w:space="0" w:color="auto"/>
              </w:divBdr>
            </w:div>
            <w:div w:id="1345087259">
              <w:marLeft w:val="0"/>
              <w:marRight w:val="0"/>
              <w:marTop w:val="0"/>
              <w:marBottom w:val="0"/>
              <w:divBdr>
                <w:top w:val="none" w:sz="0" w:space="0" w:color="auto"/>
                <w:left w:val="none" w:sz="0" w:space="0" w:color="auto"/>
                <w:bottom w:val="none" w:sz="0" w:space="0" w:color="auto"/>
                <w:right w:val="none" w:sz="0" w:space="0" w:color="auto"/>
              </w:divBdr>
            </w:div>
            <w:div w:id="406389651">
              <w:marLeft w:val="0"/>
              <w:marRight w:val="0"/>
              <w:marTop w:val="0"/>
              <w:marBottom w:val="0"/>
              <w:divBdr>
                <w:top w:val="none" w:sz="0" w:space="0" w:color="auto"/>
                <w:left w:val="none" w:sz="0" w:space="0" w:color="auto"/>
                <w:bottom w:val="none" w:sz="0" w:space="0" w:color="auto"/>
                <w:right w:val="none" w:sz="0" w:space="0" w:color="auto"/>
              </w:divBdr>
            </w:div>
            <w:div w:id="571427271">
              <w:marLeft w:val="0"/>
              <w:marRight w:val="0"/>
              <w:marTop w:val="0"/>
              <w:marBottom w:val="0"/>
              <w:divBdr>
                <w:top w:val="none" w:sz="0" w:space="0" w:color="auto"/>
                <w:left w:val="none" w:sz="0" w:space="0" w:color="auto"/>
                <w:bottom w:val="none" w:sz="0" w:space="0" w:color="auto"/>
                <w:right w:val="none" w:sz="0" w:space="0" w:color="auto"/>
              </w:divBdr>
            </w:div>
          </w:divsChild>
        </w:div>
        <w:div w:id="1505440619">
          <w:marLeft w:val="0"/>
          <w:marRight w:val="0"/>
          <w:marTop w:val="0"/>
          <w:marBottom w:val="0"/>
          <w:divBdr>
            <w:top w:val="none" w:sz="0" w:space="0" w:color="auto"/>
            <w:left w:val="none" w:sz="0" w:space="0" w:color="auto"/>
            <w:bottom w:val="none" w:sz="0" w:space="0" w:color="auto"/>
            <w:right w:val="none" w:sz="0" w:space="0" w:color="auto"/>
          </w:divBdr>
        </w:div>
        <w:div w:id="686366699">
          <w:marLeft w:val="0"/>
          <w:marRight w:val="0"/>
          <w:marTop w:val="0"/>
          <w:marBottom w:val="0"/>
          <w:divBdr>
            <w:top w:val="none" w:sz="0" w:space="0" w:color="auto"/>
            <w:left w:val="none" w:sz="0" w:space="0" w:color="auto"/>
            <w:bottom w:val="none" w:sz="0" w:space="0" w:color="auto"/>
            <w:right w:val="none" w:sz="0" w:space="0" w:color="auto"/>
          </w:divBdr>
        </w:div>
        <w:div w:id="234317896">
          <w:marLeft w:val="0"/>
          <w:marRight w:val="0"/>
          <w:marTop w:val="0"/>
          <w:marBottom w:val="0"/>
          <w:divBdr>
            <w:top w:val="none" w:sz="0" w:space="0" w:color="auto"/>
            <w:left w:val="none" w:sz="0" w:space="0" w:color="auto"/>
            <w:bottom w:val="none" w:sz="0" w:space="0" w:color="auto"/>
            <w:right w:val="none" w:sz="0" w:space="0" w:color="auto"/>
          </w:divBdr>
        </w:div>
        <w:div w:id="1189948880">
          <w:marLeft w:val="0"/>
          <w:marRight w:val="0"/>
          <w:marTop w:val="0"/>
          <w:marBottom w:val="0"/>
          <w:divBdr>
            <w:top w:val="none" w:sz="0" w:space="0" w:color="auto"/>
            <w:left w:val="none" w:sz="0" w:space="0" w:color="auto"/>
            <w:bottom w:val="none" w:sz="0" w:space="0" w:color="auto"/>
            <w:right w:val="none" w:sz="0" w:space="0" w:color="auto"/>
          </w:divBdr>
        </w:div>
        <w:div w:id="411395134">
          <w:marLeft w:val="0"/>
          <w:marRight w:val="0"/>
          <w:marTop w:val="0"/>
          <w:marBottom w:val="0"/>
          <w:divBdr>
            <w:top w:val="none" w:sz="0" w:space="0" w:color="auto"/>
            <w:left w:val="none" w:sz="0" w:space="0" w:color="auto"/>
            <w:bottom w:val="none" w:sz="0" w:space="0" w:color="auto"/>
            <w:right w:val="none" w:sz="0" w:space="0" w:color="auto"/>
          </w:divBdr>
        </w:div>
        <w:div w:id="854150032">
          <w:marLeft w:val="0"/>
          <w:marRight w:val="0"/>
          <w:marTop w:val="0"/>
          <w:marBottom w:val="0"/>
          <w:divBdr>
            <w:top w:val="none" w:sz="0" w:space="0" w:color="auto"/>
            <w:left w:val="none" w:sz="0" w:space="0" w:color="auto"/>
            <w:bottom w:val="none" w:sz="0" w:space="0" w:color="auto"/>
            <w:right w:val="none" w:sz="0" w:space="0" w:color="auto"/>
          </w:divBdr>
        </w:div>
        <w:div w:id="1872186018">
          <w:marLeft w:val="0"/>
          <w:marRight w:val="0"/>
          <w:marTop w:val="0"/>
          <w:marBottom w:val="0"/>
          <w:divBdr>
            <w:top w:val="none" w:sz="0" w:space="0" w:color="auto"/>
            <w:left w:val="none" w:sz="0" w:space="0" w:color="auto"/>
            <w:bottom w:val="none" w:sz="0" w:space="0" w:color="auto"/>
            <w:right w:val="none" w:sz="0" w:space="0" w:color="auto"/>
          </w:divBdr>
        </w:div>
        <w:div w:id="1035010299">
          <w:marLeft w:val="0"/>
          <w:marRight w:val="0"/>
          <w:marTop w:val="0"/>
          <w:marBottom w:val="0"/>
          <w:divBdr>
            <w:top w:val="none" w:sz="0" w:space="0" w:color="auto"/>
            <w:left w:val="none" w:sz="0" w:space="0" w:color="auto"/>
            <w:bottom w:val="none" w:sz="0" w:space="0" w:color="auto"/>
            <w:right w:val="none" w:sz="0" w:space="0" w:color="auto"/>
          </w:divBdr>
        </w:div>
        <w:div w:id="935478258">
          <w:marLeft w:val="0"/>
          <w:marRight w:val="0"/>
          <w:marTop w:val="0"/>
          <w:marBottom w:val="0"/>
          <w:divBdr>
            <w:top w:val="none" w:sz="0" w:space="0" w:color="auto"/>
            <w:left w:val="none" w:sz="0" w:space="0" w:color="auto"/>
            <w:bottom w:val="none" w:sz="0" w:space="0" w:color="auto"/>
            <w:right w:val="none" w:sz="0" w:space="0" w:color="auto"/>
          </w:divBdr>
        </w:div>
        <w:div w:id="1034505758">
          <w:marLeft w:val="0"/>
          <w:marRight w:val="0"/>
          <w:marTop w:val="0"/>
          <w:marBottom w:val="0"/>
          <w:divBdr>
            <w:top w:val="none" w:sz="0" w:space="0" w:color="auto"/>
            <w:left w:val="none" w:sz="0" w:space="0" w:color="auto"/>
            <w:bottom w:val="none" w:sz="0" w:space="0" w:color="auto"/>
            <w:right w:val="none" w:sz="0" w:space="0" w:color="auto"/>
          </w:divBdr>
        </w:div>
        <w:div w:id="1760633609">
          <w:marLeft w:val="0"/>
          <w:marRight w:val="0"/>
          <w:marTop w:val="0"/>
          <w:marBottom w:val="0"/>
          <w:divBdr>
            <w:top w:val="none" w:sz="0" w:space="0" w:color="auto"/>
            <w:left w:val="none" w:sz="0" w:space="0" w:color="auto"/>
            <w:bottom w:val="none" w:sz="0" w:space="0" w:color="auto"/>
            <w:right w:val="none" w:sz="0" w:space="0" w:color="auto"/>
          </w:divBdr>
        </w:div>
        <w:div w:id="806775350">
          <w:marLeft w:val="0"/>
          <w:marRight w:val="0"/>
          <w:marTop w:val="0"/>
          <w:marBottom w:val="0"/>
          <w:divBdr>
            <w:top w:val="none" w:sz="0" w:space="0" w:color="auto"/>
            <w:left w:val="none" w:sz="0" w:space="0" w:color="auto"/>
            <w:bottom w:val="none" w:sz="0" w:space="0" w:color="auto"/>
            <w:right w:val="none" w:sz="0" w:space="0" w:color="auto"/>
          </w:divBdr>
        </w:div>
        <w:div w:id="1148206070">
          <w:marLeft w:val="0"/>
          <w:marRight w:val="0"/>
          <w:marTop w:val="0"/>
          <w:marBottom w:val="0"/>
          <w:divBdr>
            <w:top w:val="none" w:sz="0" w:space="0" w:color="auto"/>
            <w:left w:val="none" w:sz="0" w:space="0" w:color="auto"/>
            <w:bottom w:val="none" w:sz="0" w:space="0" w:color="auto"/>
            <w:right w:val="none" w:sz="0" w:space="0" w:color="auto"/>
          </w:divBdr>
        </w:div>
        <w:div w:id="1905601578">
          <w:marLeft w:val="0"/>
          <w:marRight w:val="0"/>
          <w:marTop w:val="0"/>
          <w:marBottom w:val="0"/>
          <w:divBdr>
            <w:top w:val="none" w:sz="0" w:space="0" w:color="auto"/>
            <w:left w:val="none" w:sz="0" w:space="0" w:color="auto"/>
            <w:bottom w:val="none" w:sz="0" w:space="0" w:color="auto"/>
            <w:right w:val="none" w:sz="0" w:space="0" w:color="auto"/>
          </w:divBdr>
        </w:div>
        <w:div w:id="1835410175">
          <w:marLeft w:val="0"/>
          <w:marRight w:val="0"/>
          <w:marTop w:val="0"/>
          <w:marBottom w:val="0"/>
          <w:divBdr>
            <w:top w:val="none" w:sz="0" w:space="0" w:color="auto"/>
            <w:left w:val="none" w:sz="0" w:space="0" w:color="auto"/>
            <w:bottom w:val="none" w:sz="0" w:space="0" w:color="auto"/>
            <w:right w:val="none" w:sz="0" w:space="0" w:color="auto"/>
          </w:divBdr>
        </w:div>
        <w:div w:id="287247155">
          <w:marLeft w:val="0"/>
          <w:marRight w:val="0"/>
          <w:marTop w:val="0"/>
          <w:marBottom w:val="0"/>
          <w:divBdr>
            <w:top w:val="none" w:sz="0" w:space="0" w:color="auto"/>
            <w:left w:val="none" w:sz="0" w:space="0" w:color="auto"/>
            <w:bottom w:val="none" w:sz="0" w:space="0" w:color="auto"/>
            <w:right w:val="none" w:sz="0" w:space="0" w:color="auto"/>
          </w:divBdr>
        </w:div>
        <w:div w:id="896938879">
          <w:marLeft w:val="0"/>
          <w:marRight w:val="0"/>
          <w:marTop w:val="0"/>
          <w:marBottom w:val="0"/>
          <w:divBdr>
            <w:top w:val="none" w:sz="0" w:space="0" w:color="auto"/>
            <w:left w:val="none" w:sz="0" w:space="0" w:color="auto"/>
            <w:bottom w:val="none" w:sz="0" w:space="0" w:color="auto"/>
            <w:right w:val="none" w:sz="0" w:space="0" w:color="auto"/>
          </w:divBdr>
        </w:div>
        <w:div w:id="714358238">
          <w:marLeft w:val="0"/>
          <w:marRight w:val="0"/>
          <w:marTop w:val="0"/>
          <w:marBottom w:val="0"/>
          <w:divBdr>
            <w:top w:val="none" w:sz="0" w:space="0" w:color="auto"/>
            <w:left w:val="none" w:sz="0" w:space="0" w:color="auto"/>
            <w:bottom w:val="none" w:sz="0" w:space="0" w:color="auto"/>
            <w:right w:val="none" w:sz="0" w:space="0" w:color="auto"/>
          </w:divBdr>
        </w:div>
        <w:div w:id="285309728">
          <w:marLeft w:val="0"/>
          <w:marRight w:val="0"/>
          <w:marTop w:val="0"/>
          <w:marBottom w:val="0"/>
          <w:divBdr>
            <w:top w:val="none" w:sz="0" w:space="0" w:color="auto"/>
            <w:left w:val="none" w:sz="0" w:space="0" w:color="auto"/>
            <w:bottom w:val="none" w:sz="0" w:space="0" w:color="auto"/>
            <w:right w:val="none" w:sz="0" w:space="0" w:color="auto"/>
          </w:divBdr>
        </w:div>
        <w:div w:id="894507364">
          <w:marLeft w:val="0"/>
          <w:marRight w:val="0"/>
          <w:marTop w:val="0"/>
          <w:marBottom w:val="0"/>
          <w:divBdr>
            <w:top w:val="none" w:sz="0" w:space="0" w:color="auto"/>
            <w:left w:val="none" w:sz="0" w:space="0" w:color="auto"/>
            <w:bottom w:val="none" w:sz="0" w:space="0" w:color="auto"/>
            <w:right w:val="none" w:sz="0" w:space="0" w:color="auto"/>
          </w:divBdr>
        </w:div>
        <w:div w:id="670646041">
          <w:marLeft w:val="0"/>
          <w:marRight w:val="0"/>
          <w:marTop w:val="0"/>
          <w:marBottom w:val="0"/>
          <w:divBdr>
            <w:top w:val="none" w:sz="0" w:space="0" w:color="auto"/>
            <w:left w:val="none" w:sz="0" w:space="0" w:color="auto"/>
            <w:bottom w:val="none" w:sz="0" w:space="0" w:color="auto"/>
            <w:right w:val="none" w:sz="0" w:space="0" w:color="auto"/>
          </w:divBdr>
        </w:div>
        <w:div w:id="919027306">
          <w:marLeft w:val="0"/>
          <w:marRight w:val="0"/>
          <w:marTop w:val="0"/>
          <w:marBottom w:val="0"/>
          <w:divBdr>
            <w:top w:val="none" w:sz="0" w:space="0" w:color="auto"/>
            <w:left w:val="none" w:sz="0" w:space="0" w:color="auto"/>
            <w:bottom w:val="none" w:sz="0" w:space="0" w:color="auto"/>
            <w:right w:val="none" w:sz="0" w:space="0" w:color="auto"/>
          </w:divBdr>
        </w:div>
        <w:div w:id="307168958">
          <w:marLeft w:val="0"/>
          <w:marRight w:val="0"/>
          <w:marTop w:val="0"/>
          <w:marBottom w:val="0"/>
          <w:divBdr>
            <w:top w:val="none" w:sz="0" w:space="0" w:color="auto"/>
            <w:left w:val="none" w:sz="0" w:space="0" w:color="auto"/>
            <w:bottom w:val="none" w:sz="0" w:space="0" w:color="auto"/>
            <w:right w:val="none" w:sz="0" w:space="0" w:color="auto"/>
          </w:divBdr>
        </w:div>
        <w:div w:id="712770626">
          <w:marLeft w:val="0"/>
          <w:marRight w:val="0"/>
          <w:marTop w:val="0"/>
          <w:marBottom w:val="0"/>
          <w:divBdr>
            <w:top w:val="none" w:sz="0" w:space="0" w:color="auto"/>
            <w:left w:val="none" w:sz="0" w:space="0" w:color="auto"/>
            <w:bottom w:val="none" w:sz="0" w:space="0" w:color="auto"/>
            <w:right w:val="none" w:sz="0" w:space="0" w:color="auto"/>
          </w:divBdr>
        </w:div>
        <w:div w:id="1580091451">
          <w:marLeft w:val="0"/>
          <w:marRight w:val="0"/>
          <w:marTop w:val="0"/>
          <w:marBottom w:val="0"/>
          <w:divBdr>
            <w:top w:val="none" w:sz="0" w:space="0" w:color="auto"/>
            <w:left w:val="none" w:sz="0" w:space="0" w:color="auto"/>
            <w:bottom w:val="none" w:sz="0" w:space="0" w:color="auto"/>
            <w:right w:val="none" w:sz="0" w:space="0" w:color="auto"/>
          </w:divBdr>
        </w:div>
        <w:div w:id="331109398">
          <w:marLeft w:val="0"/>
          <w:marRight w:val="0"/>
          <w:marTop w:val="0"/>
          <w:marBottom w:val="0"/>
          <w:divBdr>
            <w:top w:val="none" w:sz="0" w:space="0" w:color="auto"/>
            <w:left w:val="none" w:sz="0" w:space="0" w:color="auto"/>
            <w:bottom w:val="none" w:sz="0" w:space="0" w:color="auto"/>
            <w:right w:val="none" w:sz="0" w:space="0" w:color="auto"/>
          </w:divBdr>
        </w:div>
        <w:div w:id="1995254942">
          <w:marLeft w:val="0"/>
          <w:marRight w:val="0"/>
          <w:marTop w:val="0"/>
          <w:marBottom w:val="0"/>
          <w:divBdr>
            <w:top w:val="none" w:sz="0" w:space="0" w:color="auto"/>
            <w:left w:val="none" w:sz="0" w:space="0" w:color="auto"/>
            <w:bottom w:val="none" w:sz="0" w:space="0" w:color="auto"/>
            <w:right w:val="none" w:sz="0" w:space="0" w:color="auto"/>
          </w:divBdr>
        </w:div>
        <w:div w:id="906721925">
          <w:marLeft w:val="0"/>
          <w:marRight w:val="0"/>
          <w:marTop w:val="0"/>
          <w:marBottom w:val="0"/>
          <w:divBdr>
            <w:top w:val="none" w:sz="0" w:space="0" w:color="auto"/>
            <w:left w:val="none" w:sz="0" w:space="0" w:color="auto"/>
            <w:bottom w:val="none" w:sz="0" w:space="0" w:color="auto"/>
            <w:right w:val="none" w:sz="0" w:space="0" w:color="auto"/>
          </w:divBdr>
        </w:div>
      </w:divsChild>
    </w:div>
    <w:div w:id="1655716371">
      <w:bodyDiv w:val="1"/>
      <w:marLeft w:val="0"/>
      <w:marRight w:val="0"/>
      <w:marTop w:val="0"/>
      <w:marBottom w:val="0"/>
      <w:divBdr>
        <w:top w:val="none" w:sz="0" w:space="0" w:color="auto"/>
        <w:left w:val="none" w:sz="0" w:space="0" w:color="auto"/>
        <w:bottom w:val="none" w:sz="0" w:space="0" w:color="auto"/>
        <w:right w:val="none" w:sz="0" w:space="0" w:color="auto"/>
      </w:divBdr>
      <w:divsChild>
        <w:div w:id="971133478">
          <w:marLeft w:val="0"/>
          <w:marRight w:val="0"/>
          <w:marTop w:val="0"/>
          <w:marBottom w:val="0"/>
          <w:divBdr>
            <w:top w:val="none" w:sz="0" w:space="0" w:color="auto"/>
            <w:left w:val="none" w:sz="0" w:space="0" w:color="auto"/>
            <w:bottom w:val="none" w:sz="0" w:space="0" w:color="auto"/>
            <w:right w:val="none" w:sz="0" w:space="0" w:color="auto"/>
          </w:divBdr>
          <w:divsChild>
            <w:div w:id="1955403729">
              <w:marLeft w:val="0"/>
              <w:marRight w:val="0"/>
              <w:marTop w:val="0"/>
              <w:marBottom w:val="0"/>
              <w:divBdr>
                <w:top w:val="none" w:sz="0" w:space="0" w:color="auto"/>
                <w:left w:val="none" w:sz="0" w:space="0" w:color="auto"/>
                <w:bottom w:val="none" w:sz="0" w:space="0" w:color="auto"/>
                <w:right w:val="none" w:sz="0" w:space="0" w:color="auto"/>
              </w:divBdr>
            </w:div>
            <w:div w:id="1269385979">
              <w:marLeft w:val="0"/>
              <w:marRight w:val="0"/>
              <w:marTop w:val="0"/>
              <w:marBottom w:val="0"/>
              <w:divBdr>
                <w:top w:val="none" w:sz="0" w:space="0" w:color="auto"/>
                <w:left w:val="none" w:sz="0" w:space="0" w:color="auto"/>
                <w:bottom w:val="none" w:sz="0" w:space="0" w:color="auto"/>
                <w:right w:val="none" w:sz="0" w:space="0" w:color="auto"/>
              </w:divBdr>
            </w:div>
            <w:div w:id="710692168">
              <w:marLeft w:val="0"/>
              <w:marRight w:val="0"/>
              <w:marTop w:val="0"/>
              <w:marBottom w:val="0"/>
              <w:divBdr>
                <w:top w:val="none" w:sz="0" w:space="0" w:color="auto"/>
                <w:left w:val="none" w:sz="0" w:space="0" w:color="auto"/>
                <w:bottom w:val="none" w:sz="0" w:space="0" w:color="auto"/>
                <w:right w:val="none" w:sz="0" w:space="0" w:color="auto"/>
              </w:divBdr>
            </w:div>
            <w:div w:id="1875340737">
              <w:marLeft w:val="0"/>
              <w:marRight w:val="0"/>
              <w:marTop w:val="0"/>
              <w:marBottom w:val="0"/>
              <w:divBdr>
                <w:top w:val="none" w:sz="0" w:space="0" w:color="auto"/>
                <w:left w:val="none" w:sz="0" w:space="0" w:color="auto"/>
                <w:bottom w:val="none" w:sz="0" w:space="0" w:color="auto"/>
                <w:right w:val="none" w:sz="0" w:space="0" w:color="auto"/>
              </w:divBdr>
            </w:div>
            <w:div w:id="728043037">
              <w:marLeft w:val="0"/>
              <w:marRight w:val="0"/>
              <w:marTop w:val="0"/>
              <w:marBottom w:val="0"/>
              <w:divBdr>
                <w:top w:val="none" w:sz="0" w:space="0" w:color="auto"/>
                <w:left w:val="none" w:sz="0" w:space="0" w:color="auto"/>
                <w:bottom w:val="none" w:sz="0" w:space="0" w:color="auto"/>
                <w:right w:val="none" w:sz="0" w:space="0" w:color="auto"/>
              </w:divBdr>
            </w:div>
            <w:div w:id="1764691185">
              <w:marLeft w:val="0"/>
              <w:marRight w:val="0"/>
              <w:marTop w:val="0"/>
              <w:marBottom w:val="0"/>
              <w:divBdr>
                <w:top w:val="none" w:sz="0" w:space="0" w:color="auto"/>
                <w:left w:val="none" w:sz="0" w:space="0" w:color="auto"/>
                <w:bottom w:val="none" w:sz="0" w:space="0" w:color="auto"/>
                <w:right w:val="none" w:sz="0" w:space="0" w:color="auto"/>
              </w:divBdr>
            </w:div>
            <w:div w:id="286355483">
              <w:marLeft w:val="0"/>
              <w:marRight w:val="0"/>
              <w:marTop w:val="0"/>
              <w:marBottom w:val="0"/>
              <w:divBdr>
                <w:top w:val="none" w:sz="0" w:space="0" w:color="auto"/>
                <w:left w:val="none" w:sz="0" w:space="0" w:color="auto"/>
                <w:bottom w:val="none" w:sz="0" w:space="0" w:color="auto"/>
                <w:right w:val="none" w:sz="0" w:space="0" w:color="auto"/>
              </w:divBdr>
            </w:div>
            <w:div w:id="1624077862">
              <w:marLeft w:val="0"/>
              <w:marRight w:val="0"/>
              <w:marTop w:val="0"/>
              <w:marBottom w:val="0"/>
              <w:divBdr>
                <w:top w:val="none" w:sz="0" w:space="0" w:color="auto"/>
                <w:left w:val="none" w:sz="0" w:space="0" w:color="auto"/>
                <w:bottom w:val="none" w:sz="0" w:space="0" w:color="auto"/>
                <w:right w:val="none" w:sz="0" w:space="0" w:color="auto"/>
              </w:divBdr>
            </w:div>
            <w:div w:id="1094083593">
              <w:marLeft w:val="0"/>
              <w:marRight w:val="0"/>
              <w:marTop w:val="0"/>
              <w:marBottom w:val="0"/>
              <w:divBdr>
                <w:top w:val="none" w:sz="0" w:space="0" w:color="auto"/>
                <w:left w:val="none" w:sz="0" w:space="0" w:color="auto"/>
                <w:bottom w:val="none" w:sz="0" w:space="0" w:color="auto"/>
                <w:right w:val="none" w:sz="0" w:space="0" w:color="auto"/>
              </w:divBdr>
            </w:div>
            <w:div w:id="1181704056">
              <w:marLeft w:val="0"/>
              <w:marRight w:val="0"/>
              <w:marTop w:val="0"/>
              <w:marBottom w:val="0"/>
              <w:divBdr>
                <w:top w:val="none" w:sz="0" w:space="0" w:color="auto"/>
                <w:left w:val="none" w:sz="0" w:space="0" w:color="auto"/>
                <w:bottom w:val="none" w:sz="0" w:space="0" w:color="auto"/>
                <w:right w:val="none" w:sz="0" w:space="0" w:color="auto"/>
              </w:divBdr>
            </w:div>
            <w:div w:id="784077333">
              <w:marLeft w:val="0"/>
              <w:marRight w:val="0"/>
              <w:marTop w:val="0"/>
              <w:marBottom w:val="0"/>
              <w:divBdr>
                <w:top w:val="none" w:sz="0" w:space="0" w:color="auto"/>
                <w:left w:val="none" w:sz="0" w:space="0" w:color="auto"/>
                <w:bottom w:val="none" w:sz="0" w:space="0" w:color="auto"/>
                <w:right w:val="none" w:sz="0" w:space="0" w:color="auto"/>
              </w:divBdr>
            </w:div>
            <w:div w:id="870874008">
              <w:marLeft w:val="0"/>
              <w:marRight w:val="0"/>
              <w:marTop w:val="0"/>
              <w:marBottom w:val="0"/>
              <w:divBdr>
                <w:top w:val="none" w:sz="0" w:space="0" w:color="auto"/>
                <w:left w:val="none" w:sz="0" w:space="0" w:color="auto"/>
                <w:bottom w:val="none" w:sz="0" w:space="0" w:color="auto"/>
                <w:right w:val="none" w:sz="0" w:space="0" w:color="auto"/>
              </w:divBdr>
            </w:div>
            <w:div w:id="504634097">
              <w:marLeft w:val="0"/>
              <w:marRight w:val="0"/>
              <w:marTop w:val="0"/>
              <w:marBottom w:val="0"/>
              <w:divBdr>
                <w:top w:val="none" w:sz="0" w:space="0" w:color="auto"/>
                <w:left w:val="none" w:sz="0" w:space="0" w:color="auto"/>
                <w:bottom w:val="none" w:sz="0" w:space="0" w:color="auto"/>
                <w:right w:val="none" w:sz="0" w:space="0" w:color="auto"/>
              </w:divBdr>
            </w:div>
            <w:div w:id="554702618">
              <w:marLeft w:val="0"/>
              <w:marRight w:val="0"/>
              <w:marTop w:val="0"/>
              <w:marBottom w:val="0"/>
              <w:divBdr>
                <w:top w:val="none" w:sz="0" w:space="0" w:color="auto"/>
                <w:left w:val="none" w:sz="0" w:space="0" w:color="auto"/>
                <w:bottom w:val="none" w:sz="0" w:space="0" w:color="auto"/>
                <w:right w:val="none" w:sz="0" w:space="0" w:color="auto"/>
              </w:divBdr>
            </w:div>
            <w:div w:id="1905949686">
              <w:marLeft w:val="0"/>
              <w:marRight w:val="0"/>
              <w:marTop w:val="0"/>
              <w:marBottom w:val="0"/>
              <w:divBdr>
                <w:top w:val="none" w:sz="0" w:space="0" w:color="auto"/>
                <w:left w:val="none" w:sz="0" w:space="0" w:color="auto"/>
                <w:bottom w:val="none" w:sz="0" w:space="0" w:color="auto"/>
                <w:right w:val="none" w:sz="0" w:space="0" w:color="auto"/>
              </w:divBdr>
            </w:div>
            <w:div w:id="498741819">
              <w:marLeft w:val="0"/>
              <w:marRight w:val="0"/>
              <w:marTop w:val="0"/>
              <w:marBottom w:val="0"/>
              <w:divBdr>
                <w:top w:val="none" w:sz="0" w:space="0" w:color="auto"/>
                <w:left w:val="none" w:sz="0" w:space="0" w:color="auto"/>
                <w:bottom w:val="none" w:sz="0" w:space="0" w:color="auto"/>
                <w:right w:val="none" w:sz="0" w:space="0" w:color="auto"/>
              </w:divBdr>
            </w:div>
            <w:div w:id="1023476963">
              <w:marLeft w:val="0"/>
              <w:marRight w:val="0"/>
              <w:marTop w:val="0"/>
              <w:marBottom w:val="0"/>
              <w:divBdr>
                <w:top w:val="none" w:sz="0" w:space="0" w:color="auto"/>
                <w:left w:val="none" w:sz="0" w:space="0" w:color="auto"/>
                <w:bottom w:val="none" w:sz="0" w:space="0" w:color="auto"/>
                <w:right w:val="none" w:sz="0" w:space="0" w:color="auto"/>
              </w:divBdr>
            </w:div>
            <w:div w:id="738790038">
              <w:marLeft w:val="0"/>
              <w:marRight w:val="0"/>
              <w:marTop w:val="0"/>
              <w:marBottom w:val="0"/>
              <w:divBdr>
                <w:top w:val="none" w:sz="0" w:space="0" w:color="auto"/>
                <w:left w:val="none" w:sz="0" w:space="0" w:color="auto"/>
                <w:bottom w:val="none" w:sz="0" w:space="0" w:color="auto"/>
                <w:right w:val="none" w:sz="0" w:space="0" w:color="auto"/>
              </w:divBdr>
            </w:div>
            <w:div w:id="278689240">
              <w:marLeft w:val="0"/>
              <w:marRight w:val="0"/>
              <w:marTop w:val="0"/>
              <w:marBottom w:val="0"/>
              <w:divBdr>
                <w:top w:val="none" w:sz="0" w:space="0" w:color="auto"/>
                <w:left w:val="none" w:sz="0" w:space="0" w:color="auto"/>
                <w:bottom w:val="none" w:sz="0" w:space="0" w:color="auto"/>
                <w:right w:val="none" w:sz="0" w:space="0" w:color="auto"/>
              </w:divBdr>
            </w:div>
            <w:div w:id="1894806321">
              <w:marLeft w:val="0"/>
              <w:marRight w:val="0"/>
              <w:marTop w:val="0"/>
              <w:marBottom w:val="0"/>
              <w:divBdr>
                <w:top w:val="none" w:sz="0" w:space="0" w:color="auto"/>
                <w:left w:val="none" w:sz="0" w:space="0" w:color="auto"/>
                <w:bottom w:val="none" w:sz="0" w:space="0" w:color="auto"/>
                <w:right w:val="none" w:sz="0" w:space="0" w:color="auto"/>
              </w:divBdr>
            </w:div>
          </w:divsChild>
        </w:div>
        <w:div w:id="1361056208">
          <w:marLeft w:val="0"/>
          <w:marRight w:val="0"/>
          <w:marTop w:val="0"/>
          <w:marBottom w:val="0"/>
          <w:divBdr>
            <w:top w:val="none" w:sz="0" w:space="0" w:color="auto"/>
            <w:left w:val="none" w:sz="0" w:space="0" w:color="auto"/>
            <w:bottom w:val="none" w:sz="0" w:space="0" w:color="auto"/>
            <w:right w:val="none" w:sz="0" w:space="0" w:color="auto"/>
          </w:divBdr>
          <w:divsChild>
            <w:div w:id="1919317286">
              <w:marLeft w:val="0"/>
              <w:marRight w:val="0"/>
              <w:marTop w:val="0"/>
              <w:marBottom w:val="0"/>
              <w:divBdr>
                <w:top w:val="none" w:sz="0" w:space="0" w:color="auto"/>
                <w:left w:val="none" w:sz="0" w:space="0" w:color="auto"/>
                <w:bottom w:val="none" w:sz="0" w:space="0" w:color="auto"/>
                <w:right w:val="none" w:sz="0" w:space="0" w:color="auto"/>
              </w:divBdr>
            </w:div>
            <w:div w:id="985400140">
              <w:marLeft w:val="0"/>
              <w:marRight w:val="0"/>
              <w:marTop w:val="0"/>
              <w:marBottom w:val="0"/>
              <w:divBdr>
                <w:top w:val="none" w:sz="0" w:space="0" w:color="auto"/>
                <w:left w:val="none" w:sz="0" w:space="0" w:color="auto"/>
                <w:bottom w:val="none" w:sz="0" w:space="0" w:color="auto"/>
                <w:right w:val="none" w:sz="0" w:space="0" w:color="auto"/>
              </w:divBdr>
            </w:div>
            <w:div w:id="2131508211">
              <w:marLeft w:val="0"/>
              <w:marRight w:val="0"/>
              <w:marTop w:val="0"/>
              <w:marBottom w:val="0"/>
              <w:divBdr>
                <w:top w:val="none" w:sz="0" w:space="0" w:color="auto"/>
                <w:left w:val="none" w:sz="0" w:space="0" w:color="auto"/>
                <w:bottom w:val="none" w:sz="0" w:space="0" w:color="auto"/>
                <w:right w:val="none" w:sz="0" w:space="0" w:color="auto"/>
              </w:divBdr>
            </w:div>
            <w:div w:id="75058916">
              <w:marLeft w:val="0"/>
              <w:marRight w:val="0"/>
              <w:marTop w:val="0"/>
              <w:marBottom w:val="0"/>
              <w:divBdr>
                <w:top w:val="none" w:sz="0" w:space="0" w:color="auto"/>
                <w:left w:val="none" w:sz="0" w:space="0" w:color="auto"/>
                <w:bottom w:val="none" w:sz="0" w:space="0" w:color="auto"/>
                <w:right w:val="none" w:sz="0" w:space="0" w:color="auto"/>
              </w:divBdr>
            </w:div>
            <w:div w:id="615597992">
              <w:marLeft w:val="0"/>
              <w:marRight w:val="0"/>
              <w:marTop w:val="0"/>
              <w:marBottom w:val="0"/>
              <w:divBdr>
                <w:top w:val="none" w:sz="0" w:space="0" w:color="auto"/>
                <w:left w:val="none" w:sz="0" w:space="0" w:color="auto"/>
                <w:bottom w:val="none" w:sz="0" w:space="0" w:color="auto"/>
                <w:right w:val="none" w:sz="0" w:space="0" w:color="auto"/>
              </w:divBdr>
            </w:div>
            <w:div w:id="444858550">
              <w:marLeft w:val="0"/>
              <w:marRight w:val="0"/>
              <w:marTop w:val="0"/>
              <w:marBottom w:val="0"/>
              <w:divBdr>
                <w:top w:val="none" w:sz="0" w:space="0" w:color="auto"/>
                <w:left w:val="none" w:sz="0" w:space="0" w:color="auto"/>
                <w:bottom w:val="none" w:sz="0" w:space="0" w:color="auto"/>
                <w:right w:val="none" w:sz="0" w:space="0" w:color="auto"/>
              </w:divBdr>
            </w:div>
            <w:div w:id="1036464125">
              <w:marLeft w:val="0"/>
              <w:marRight w:val="0"/>
              <w:marTop w:val="0"/>
              <w:marBottom w:val="0"/>
              <w:divBdr>
                <w:top w:val="none" w:sz="0" w:space="0" w:color="auto"/>
                <w:left w:val="none" w:sz="0" w:space="0" w:color="auto"/>
                <w:bottom w:val="none" w:sz="0" w:space="0" w:color="auto"/>
                <w:right w:val="none" w:sz="0" w:space="0" w:color="auto"/>
              </w:divBdr>
            </w:div>
            <w:div w:id="226109852">
              <w:marLeft w:val="0"/>
              <w:marRight w:val="0"/>
              <w:marTop w:val="0"/>
              <w:marBottom w:val="0"/>
              <w:divBdr>
                <w:top w:val="none" w:sz="0" w:space="0" w:color="auto"/>
                <w:left w:val="none" w:sz="0" w:space="0" w:color="auto"/>
                <w:bottom w:val="none" w:sz="0" w:space="0" w:color="auto"/>
                <w:right w:val="none" w:sz="0" w:space="0" w:color="auto"/>
              </w:divBdr>
            </w:div>
            <w:div w:id="15993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0941">
      <w:bodyDiv w:val="1"/>
      <w:marLeft w:val="0"/>
      <w:marRight w:val="0"/>
      <w:marTop w:val="0"/>
      <w:marBottom w:val="0"/>
      <w:divBdr>
        <w:top w:val="none" w:sz="0" w:space="0" w:color="auto"/>
        <w:left w:val="none" w:sz="0" w:space="0" w:color="auto"/>
        <w:bottom w:val="none" w:sz="0" w:space="0" w:color="auto"/>
        <w:right w:val="none" w:sz="0" w:space="0" w:color="auto"/>
      </w:divBdr>
      <w:divsChild>
        <w:div w:id="61218311">
          <w:marLeft w:val="0"/>
          <w:marRight w:val="0"/>
          <w:marTop w:val="0"/>
          <w:marBottom w:val="0"/>
          <w:divBdr>
            <w:top w:val="none" w:sz="0" w:space="0" w:color="auto"/>
            <w:left w:val="none" w:sz="0" w:space="0" w:color="auto"/>
            <w:bottom w:val="none" w:sz="0" w:space="0" w:color="auto"/>
            <w:right w:val="none" w:sz="0" w:space="0" w:color="auto"/>
          </w:divBdr>
        </w:div>
        <w:div w:id="1909412409">
          <w:marLeft w:val="0"/>
          <w:marRight w:val="0"/>
          <w:marTop w:val="0"/>
          <w:marBottom w:val="0"/>
          <w:divBdr>
            <w:top w:val="none" w:sz="0" w:space="0" w:color="auto"/>
            <w:left w:val="none" w:sz="0" w:space="0" w:color="auto"/>
            <w:bottom w:val="none" w:sz="0" w:space="0" w:color="auto"/>
            <w:right w:val="none" w:sz="0" w:space="0" w:color="auto"/>
          </w:divBdr>
        </w:div>
        <w:div w:id="19744280">
          <w:marLeft w:val="0"/>
          <w:marRight w:val="0"/>
          <w:marTop w:val="0"/>
          <w:marBottom w:val="0"/>
          <w:divBdr>
            <w:top w:val="none" w:sz="0" w:space="0" w:color="auto"/>
            <w:left w:val="none" w:sz="0" w:space="0" w:color="auto"/>
            <w:bottom w:val="none" w:sz="0" w:space="0" w:color="auto"/>
            <w:right w:val="none" w:sz="0" w:space="0" w:color="auto"/>
          </w:divBdr>
        </w:div>
        <w:div w:id="369380871">
          <w:marLeft w:val="0"/>
          <w:marRight w:val="0"/>
          <w:marTop w:val="0"/>
          <w:marBottom w:val="0"/>
          <w:divBdr>
            <w:top w:val="none" w:sz="0" w:space="0" w:color="auto"/>
            <w:left w:val="none" w:sz="0" w:space="0" w:color="auto"/>
            <w:bottom w:val="none" w:sz="0" w:space="0" w:color="auto"/>
            <w:right w:val="none" w:sz="0" w:space="0" w:color="auto"/>
          </w:divBdr>
        </w:div>
        <w:div w:id="1907103305">
          <w:marLeft w:val="0"/>
          <w:marRight w:val="0"/>
          <w:marTop w:val="0"/>
          <w:marBottom w:val="0"/>
          <w:divBdr>
            <w:top w:val="none" w:sz="0" w:space="0" w:color="auto"/>
            <w:left w:val="none" w:sz="0" w:space="0" w:color="auto"/>
            <w:bottom w:val="none" w:sz="0" w:space="0" w:color="auto"/>
            <w:right w:val="none" w:sz="0" w:space="0" w:color="auto"/>
          </w:divBdr>
        </w:div>
        <w:div w:id="1945772051">
          <w:marLeft w:val="0"/>
          <w:marRight w:val="0"/>
          <w:marTop w:val="0"/>
          <w:marBottom w:val="0"/>
          <w:divBdr>
            <w:top w:val="none" w:sz="0" w:space="0" w:color="auto"/>
            <w:left w:val="none" w:sz="0" w:space="0" w:color="auto"/>
            <w:bottom w:val="none" w:sz="0" w:space="0" w:color="auto"/>
            <w:right w:val="none" w:sz="0" w:space="0" w:color="auto"/>
          </w:divBdr>
        </w:div>
        <w:div w:id="470831251">
          <w:marLeft w:val="0"/>
          <w:marRight w:val="0"/>
          <w:marTop w:val="0"/>
          <w:marBottom w:val="0"/>
          <w:divBdr>
            <w:top w:val="none" w:sz="0" w:space="0" w:color="auto"/>
            <w:left w:val="none" w:sz="0" w:space="0" w:color="auto"/>
            <w:bottom w:val="none" w:sz="0" w:space="0" w:color="auto"/>
            <w:right w:val="none" w:sz="0" w:space="0" w:color="auto"/>
          </w:divBdr>
        </w:div>
        <w:div w:id="743450099">
          <w:marLeft w:val="0"/>
          <w:marRight w:val="0"/>
          <w:marTop w:val="0"/>
          <w:marBottom w:val="0"/>
          <w:divBdr>
            <w:top w:val="none" w:sz="0" w:space="0" w:color="auto"/>
            <w:left w:val="none" w:sz="0" w:space="0" w:color="auto"/>
            <w:bottom w:val="none" w:sz="0" w:space="0" w:color="auto"/>
            <w:right w:val="none" w:sz="0" w:space="0" w:color="auto"/>
          </w:divBdr>
        </w:div>
        <w:div w:id="1872571036">
          <w:marLeft w:val="0"/>
          <w:marRight w:val="0"/>
          <w:marTop w:val="0"/>
          <w:marBottom w:val="0"/>
          <w:divBdr>
            <w:top w:val="none" w:sz="0" w:space="0" w:color="auto"/>
            <w:left w:val="none" w:sz="0" w:space="0" w:color="auto"/>
            <w:bottom w:val="none" w:sz="0" w:space="0" w:color="auto"/>
            <w:right w:val="none" w:sz="0" w:space="0" w:color="auto"/>
          </w:divBdr>
        </w:div>
        <w:div w:id="836532793">
          <w:marLeft w:val="0"/>
          <w:marRight w:val="0"/>
          <w:marTop w:val="0"/>
          <w:marBottom w:val="0"/>
          <w:divBdr>
            <w:top w:val="none" w:sz="0" w:space="0" w:color="auto"/>
            <w:left w:val="none" w:sz="0" w:space="0" w:color="auto"/>
            <w:bottom w:val="none" w:sz="0" w:space="0" w:color="auto"/>
            <w:right w:val="none" w:sz="0" w:space="0" w:color="auto"/>
          </w:divBdr>
        </w:div>
        <w:div w:id="41708712">
          <w:marLeft w:val="0"/>
          <w:marRight w:val="0"/>
          <w:marTop w:val="0"/>
          <w:marBottom w:val="0"/>
          <w:divBdr>
            <w:top w:val="none" w:sz="0" w:space="0" w:color="auto"/>
            <w:left w:val="none" w:sz="0" w:space="0" w:color="auto"/>
            <w:bottom w:val="none" w:sz="0" w:space="0" w:color="auto"/>
            <w:right w:val="none" w:sz="0" w:space="0" w:color="auto"/>
          </w:divBdr>
        </w:div>
        <w:div w:id="496313798">
          <w:marLeft w:val="0"/>
          <w:marRight w:val="0"/>
          <w:marTop w:val="0"/>
          <w:marBottom w:val="0"/>
          <w:divBdr>
            <w:top w:val="none" w:sz="0" w:space="0" w:color="auto"/>
            <w:left w:val="none" w:sz="0" w:space="0" w:color="auto"/>
            <w:bottom w:val="none" w:sz="0" w:space="0" w:color="auto"/>
            <w:right w:val="none" w:sz="0" w:space="0" w:color="auto"/>
          </w:divBdr>
        </w:div>
        <w:div w:id="1086728576">
          <w:marLeft w:val="0"/>
          <w:marRight w:val="0"/>
          <w:marTop w:val="0"/>
          <w:marBottom w:val="0"/>
          <w:divBdr>
            <w:top w:val="none" w:sz="0" w:space="0" w:color="auto"/>
            <w:left w:val="none" w:sz="0" w:space="0" w:color="auto"/>
            <w:bottom w:val="none" w:sz="0" w:space="0" w:color="auto"/>
            <w:right w:val="none" w:sz="0" w:space="0" w:color="auto"/>
          </w:divBdr>
        </w:div>
        <w:div w:id="761225791">
          <w:marLeft w:val="0"/>
          <w:marRight w:val="0"/>
          <w:marTop w:val="0"/>
          <w:marBottom w:val="0"/>
          <w:divBdr>
            <w:top w:val="none" w:sz="0" w:space="0" w:color="auto"/>
            <w:left w:val="none" w:sz="0" w:space="0" w:color="auto"/>
            <w:bottom w:val="none" w:sz="0" w:space="0" w:color="auto"/>
            <w:right w:val="none" w:sz="0" w:space="0" w:color="auto"/>
          </w:divBdr>
        </w:div>
        <w:div w:id="960261357">
          <w:marLeft w:val="0"/>
          <w:marRight w:val="0"/>
          <w:marTop w:val="0"/>
          <w:marBottom w:val="0"/>
          <w:divBdr>
            <w:top w:val="none" w:sz="0" w:space="0" w:color="auto"/>
            <w:left w:val="none" w:sz="0" w:space="0" w:color="auto"/>
            <w:bottom w:val="none" w:sz="0" w:space="0" w:color="auto"/>
            <w:right w:val="none" w:sz="0" w:space="0" w:color="auto"/>
          </w:divBdr>
        </w:div>
        <w:div w:id="1801191786">
          <w:marLeft w:val="0"/>
          <w:marRight w:val="0"/>
          <w:marTop w:val="0"/>
          <w:marBottom w:val="0"/>
          <w:divBdr>
            <w:top w:val="none" w:sz="0" w:space="0" w:color="auto"/>
            <w:left w:val="none" w:sz="0" w:space="0" w:color="auto"/>
            <w:bottom w:val="none" w:sz="0" w:space="0" w:color="auto"/>
            <w:right w:val="none" w:sz="0" w:space="0" w:color="auto"/>
          </w:divBdr>
        </w:div>
        <w:div w:id="1082026500">
          <w:marLeft w:val="0"/>
          <w:marRight w:val="0"/>
          <w:marTop w:val="0"/>
          <w:marBottom w:val="0"/>
          <w:divBdr>
            <w:top w:val="none" w:sz="0" w:space="0" w:color="auto"/>
            <w:left w:val="none" w:sz="0" w:space="0" w:color="auto"/>
            <w:bottom w:val="none" w:sz="0" w:space="0" w:color="auto"/>
            <w:right w:val="none" w:sz="0" w:space="0" w:color="auto"/>
          </w:divBdr>
        </w:div>
        <w:div w:id="1008602096">
          <w:marLeft w:val="0"/>
          <w:marRight w:val="0"/>
          <w:marTop w:val="0"/>
          <w:marBottom w:val="0"/>
          <w:divBdr>
            <w:top w:val="none" w:sz="0" w:space="0" w:color="auto"/>
            <w:left w:val="none" w:sz="0" w:space="0" w:color="auto"/>
            <w:bottom w:val="none" w:sz="0" w:space="0" w:color="auto"/>
            <w:right w:val="none" w:sz="0" w:space="0" w:color="auto"/>
          </w:divBdr>
        </w:div>
        <w:div w:id="1969120393">
          <w:marLeft w:val="0"/>
          <w:marRight w:val="0"/>
          <w:marTop w:val="0"/>
          <w:marBottom w:val="0"/>
          <w:divBdr>
            <w:top w:val="none" w:sz="0" w:space="0" w:color="auto"/>
            <w:left w:val="none" w:sz="0" w:space="0" w:color="auto"/>
            <w:bottom w:val="none" w:sz="0" w:space="0" w:color="auto"/>
            <w:right w:val="none" w:sz="0" w:space="0" w:color="auto"/>
          </w:divBdr>
        </w:div>
        <w:div w:id="296302450">
          <w:marLeft w:val="0"/>
          <w:marRight w:val="0"/>
          <w:marTop w:val="0"/>
          <w:marBottom w:val="0"/>
          <w:divBdr>
            <w:top w:val="none" w:sz="0" w:space="0" w:color="auto"/>
            <w:left w:val="none" w:sz="0" w:space="0" w:color="auto"/>
            <w:bottom w:val="none" w:sz="0" w:space="0" w:color="auto"/>
            <w:right w:val="none" w:sz="0" w:space="0" w:color="auto"/>
          </w:divBdr>
        </w:div>
        <w:div w:id="826868265">
          <w:marLeft w:val="0"/>
          <w:marRight w:val="0"/>
          <w:marTop w:val="0"/>
          <w:marBottom w:val="0"/>
          <w:divBdr>
            <w:top w:val="none" w:sz="0" w:space="0" w:color="auto"/>
            <w:left w:val="none" w:sz="0" w:space="0" w:color="auto"/>
            <w:bottom w:val="none" w:sz="0" w:space="0" w:color="auto"/>
            <w:right w:val="none" w:sz="0" w:space="0" w:color="auto"/>
          </w:divBdr>
          <w:divsChild>
            <w:div w:id="754479243">
              <w:marLeft w:val="0"/>
              <w:marRight w:val="0"/>
              <w:marTop w:val="0"/>
              <w:marBottom w:val="0"/>
              <w:divBdr>
                <w:top w:val="none" w:sz="0" w:space="0" w:color="auto"/>
                <w:left w:val="none" w:sz="0" w:space="0" w:color="auto"/>
                <w:bottom w:val="none" w:sz="0" w:space="0" w:color="auto"/>
                <w:right w:val="none" w:sz="0" w:space="0" w:color="auto"/>
              </w:divBdr>
            </w:div>
            <w:div w:id="993988269">
              <w:marLeft w:val="0"/>
              <w:marRight w:val="0"/>
              <w:marTop w:val="0"/>
              <w:marBottom w:val="0"/>
              <w:divBdr>
                <w:top w:val="none" w:sz="0" w:space="0" w:color="auto"/>
                <w:left w:val="none" w:sz="0" w:space="0" w:color="auto"/>
                <w:bottom w:val="none" w:sz="0" w:space="0" w:color="auto"/>
                <w:right w:val="none" w:sz="0" w:space="0" w:color="auto"/>
              </w:divBdr>
            </w:div>
            <w:div w:id="2129276316">
              <w:marLeft w:val="0"/>
              <w:marRight w:val="0"/>
              <w:marTop w:val="0"/>
              <w:marBottom w:val="0"/>
              <w:divBdr>
                <w:top w:val="none" w:sz="0" w:space="0" w:color="auto"/>
                <w:left w:val="none" w:sz="0" w:space="0" w:color="auto"/>
                <w:bottom w:val="none" w:sz="0" w:space="0" w:color="auto"/>
                <w:right w:val="none" w:sz="0" w:space="0" w:color="auto"/>
              </w:divBdr>
            </w:div>
            <w:div w:id="1520122168">
              <w:marLeft w:val="0"/>
              <w:marRight w:val="0"/>
              <w:marTop w:val="0"/>
              <w:marBottom w:val="0"/>
              <w:divBdr>
                <w:top w:val="none" w:sz="0" w:space="0" w:color="auto"/>
                <w:left w:val="none" w:sz="0" w:space="0" w:color="auto"/>
                <w:bottom w:val="none" w:sz="0" w:space="0" w:color="auto"/>
                <w:right w:val="none" w:sz="0" w:space="0" w:color="auto"/>
              </w:divBdr>
            </w:div>
            <w:div w:id="1053164371">
              <w:marLeft w:val="0"/>
              <w:marRight w:val="0"/>
              <w:marTop w:val="0"/>
              <w:marBottom w:val="0"/>
              <w:divBdr>
                <w:top w:val="none" w:sz="0" w:space="0" w:color="auto"/>
                <w:left w:val="none" w:sz="0" w:space="0" w:color="auto"/>
                <w:bottom w:val="none" w:sz="0" w:space="0" w:color="auto"/>
                <w:right w:val="none" w:sz="0" w:space="0" w:color="auto"/>
              </w:divBdr>
            </w:div>
            <w:div w:id="57944635">
              <w:marLeft w:val="0"/>
              <w:marRight w:val="0"/>
              <w:marTop w:val="0"/>
              <w:marBottom w:val="0"/>
              <w:divBdr>
                <w:top w:val="none" w:sz="0" w:space="0" w:color="auto"/>
                <w:left w:val="none" w:sz="0" w:space="0" w:color="auto"/>
                <w:bottom w:val="none" w:sz="0" w:space="0" w:color="auto"/>
                <w:right w:val="none" w:sz="0" w:space="0" w:color="auto"/>
              </w:divBdr>
            </w:div>
            <w:div w:id="498546762">
              <w:marLeft w:val="0"/>
              <w:marRight w:val="0"/>
              <w:marTop w:val="0"/>
              <w:marBottom w:val="0"/>
              <w:divBdr>
                <w:top w:val="none" w:sz="0" w:space="0" w:color="auto"/>
                <w:left w:val="none" w:sz="0" w:space="0" w:color="auto"/>
                <w:bottom w:val="none" w:sz="0" w:space="0" w:color="auto"/>
                <w:right w:val="none" w:sz="0" w:space="0" w:color="auto"/>
              </w:divBdr>
            </w:div>
            <w:div w:id="434640617">
              <w:marLeft w:val="0"/>
              <w:marRight w:val="0"/>
              <w:marTop w:val="0"/>
              <w:marBottom w:val="0"/>
              <w:divBdr>
                <w:top w:val="none" w:sz="0" w:space="0" w:color="auto"/>
                <w:left w:val="none" w:sz="0" w:space="0" w:color="auto"/>
                <w:bottom w:val="none" w:sz="0" w:space="0" w:color="auto"/>
                <w:right w:val="none" w:sz="0" w:space="0" w:color="auto"/>
              </w:divBdr>
            </w:div>
            <w:div w:id="1903716502">
              <w:marLeft w:val="0"/>
              <w:marRight w:val="0"/>
              <w:marTop w:val="0"/>
              <w:marBottom w:val="0"/>
              <w:divBdr>
                <w:top w:val="none" w:sz="0" w:space="0" w:color="auto"/>
                <w:left w:val="none" w:sz="0" w:space="0" w:color="auto"/>
                <w:bottom w:val="none" w:sz="0" w:space="0" w:color="auto"/>
                <w:right w:val="none" w:sz="0" w:space="0" w:color="auto"/>
              </w:divBdr>
            </w:div>
            <w:div w:id="1572735164">
              <w:marLeft w:val="0"/>
              <w:marRight w:val="0"/>
              <w:marTop w:val="0"/>
              <w:marBottom w:val="0"/>
              <w:divBdr>
                <w:top w:val="none" w:sz="0" w:space="0" w:color="auto"/>
                <w:left w:val="none" w:sz="0" w:space="0" w:color="auto"/>
                <w:bottom w:val="none" w:sz="0" w:space="0" w:color="auto"/>
                <w:right w:val="none" w:sz="0" w:space="0" w:color="auto"/>
              </w:divBdr>
            </w:div>
            <w:div w:id="229852632">
              <w:marLeft w:val="0"/>
              <w:marRight w:val="0"/>
              <w:marTop w:val="0"/>
              <w:marBottom w:val="0"/>
              <w:divBdr>
                <w:top w:val="none" w:sz="0" w:space="0" w:color="auto"/>
                <w:left w:val="none" w:sz="0" w:space="0" w:color="auto"/>
                <w:bottom w:val="none" w:sz="0" w:space="0" w:color="auto"/>
                <w:right w:val="none" w:sz="0" w:space="0" w:color="auto"/>
              </w:divBdr>
            </w:div>
            <w:div w:id="306738908">
              <w:marLeft w:val="0"/>
              <w:marRight w:val="0"/>
              <w:marTop w:val="0"/>
              <w:marBottom w:val="0"/>
              <w:divBdr>
                <w:top w:val="none" w:sz="0" w:space="0" w:color="auto"/>
                <w:left w:val="none" w:sz="0" w:space="0" w:color="auto"/>
                <w:bottom w:val="none" w:sz="0" w:space="0" w:color="auto"/>
                <w:right w:val="none" w:sz="0" w:space="0" w:color="auto"/>
              </w:divBdr>
            </w:div>
            <w:div w:id="208539864">
              <w:marLeft w:val="0"/>
              <w:marRight w:val="0"/>
              <w:marTop w:val="0"/>
              <w:marBottom w:val="0"/>
              <w:divBdr>
                <w:top w:val="none" w:sz="0" w:space="0" w:color="auto"/>
                <w:left w:val="none" w:sz="0" w:space="0" w:color="auto"/>
                <w:bottom w:val="none" w:sz="0" w:space="0" w:color="auto"/>
                <w:right w:val="none" w:sz="0" w:space="0" w:color="auto"/>
              </w:divBdr>
            </w:div>
            <w:div w:id="40518073">
              <w:marLeft w:val="0"/>
              <w:marRight w:val="0"/>
              <w:marTop w:val="0"/>
              <w:marBottom w:val="0"/>
              <w:divBdr>
                <w:top w:val="none" w:sz="0" w:space="0" w:color="auto"/>
                <w:left w:val="none" w:sz="0" w:space="0" w:color="auto"/>
                <w:bottom w:val="none" w:sz="0" w:space="0" w:color="auto"/>
                <w:right w:val="none" w:sz="0" w:space="0" w:color="auto"/>
              </w:divBdr>
            </w:div>
            <w:div w:id="761534370">
              <w:marLeft w:val="0"/>
              <w:marRight w:val="0"/>
              <w:marTop w:val="0"/>
              <w:marBottom w:val="0"/>
              <w:divBdr>
                <w:top w:val="none" w:sz="0" w:space="0" w:color="auto"/>
                <w:left w:val="none" w:sz="0" w:space="0" w:color="auto"/>
                <w:bottom w:val="none" w:sz="0" w:space="0" w:color="auto"/>
                <w:right w:val="none" w:sz="0" w:space="0" w:color="auto"/>
              </w:divBdr>
            </w:div>
            <w:div w:id="771898055">
              <w:marLeft w:val="0"/>
              <w:marRight w:val="0"/>
              <w:marTop w:val="0"/>
              <w:marBottom w:val="0"/>
              <w:divBdr>
                <w:top w:val="none" w:sz="0" w:space="0" w:color="auto"/>
                <w:left w:val="none" w:sz="0" w:space="0" w:color="auto"/>
                <w:bottom w:val="none" w:sz="0" w:space="0" w:color="auto"/>
                <w:right w:val="none" w:sz="0" w:space="0" w:color="auto"/>
              </w:divBdr>
            </w:div>
            <w:div w:id="87622302">
              <w:marLeft w:val="0"/>
              <w:marRight w:val="0"/>
              <w:marTop w:val="0"/>
              <w:marBottom w:val="0"/>
              <w:divBdr>
                <w:top w:val="none" w:sz="0" w:space="0" w:color="auto"/>
                <w:left w:val="none" w:sz="0" w:space="0" w:color="auto"/>
                <w:bottom w:val="none" w:sz="0" w:space="0" w:color="auto"/>
                <w:right w:val="none" w:sz="0" w:space="0" w:color="auto"/>
              </w:divBdr>
            </w:div>
            <w:div w:id="20800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8390">
      <w:bodyDiv w:val="1"/>
      <w:marLeft w:val="0"/>
      <w:marRight w:val="0"/>
      <w:marTop w:val="0"/>
      <w:marBottom w:val="0"/>
      <w:divBdr>
        <w:top w:val="none" w:sz="0" w:space="0" w:color="auto"/>
        <w:left w:val="none" w:sz="0" w:space="0" w:color="auto"/>
        <w:bottom w:val="none" w:sz="0" w:space="0" w:color="auto"/>
        <w:right w:val="none" w:sz="0" w:space="0" w:color="auto"/>
      </w:divBdr>
      <w:divsChild>
        <w:div w:id="1246721017">
          <w:marLeft w:val="0"/>
          <w:marRight w:val="0"/>
          <w:marTop w:val="0"/>
          <w:marBottom w:val="0"/>
          <w:divBdr>
            <w:top w:val="none" w:sz="0" w:space="0" w:color="auto"/>
            <w:left w:val="none" w:sz="0" w:space="0" w:color="auto"/>
            <w:bottom w:val="none" w:sz="0" w:space="0" w:color="auto"/>
            <w:right w:val="none" w:sz="0" w:space="0" w:color="auto"/>
          </w:divBdr>
        </w:div>
        <w:div w:id="962150664">
          <w:marLeft w:val="0"/>
          <w:marRight w:val="0"/>
          <w:marTop w:val="0"/>
          <w:marBottom w:val="0"/>
          <w:divBdr>
            <w:top w:val="none" w:sz="0" w:space="0" w:color="auto"/>
            <w:left w:val="none" w:sz="0" w:space="0" w:color="auto"/>
            <w:bottom w:val="none" w:sz="0" w:space="0" w:color="auto"/>
            <w:right w:val="none" w:sz="0" w:space="0" w:color="auto"/>
          </w:divBdr>
        </w:div>
        <w:div w:id="2081638148">
          <w:marLeft w:val="0"/>
          <w:marRight w:val="0"/>
          <w:marTop w:val="0"/>
          <w:marBottom w:val="0"/>
          <w:divBdr>
            <w:top w:val="none" w:sz="0" w:space="0" w:color="auto"/>
            <w:left w:val="none" w:sz="0" w:space="0" w:color="auto"/>
            <w:bottom w:val="none" w:sz="0" w:space="0" w:color="auto"/>
            <w:right w:val="none" w:sz="0" w:space="0" w:color="auto"/>
          </w:divBdr>
        </w:div>
        <w:div w:id="300043193">
          <w:marLeft w:val="0"/>
          <w:marRight w:val="0"/>
          <w:marTop w:val="0"/>
          <w:marBottom w:val="0"/>
          <w:divBdr>
            <w:top w:val="none" w:sz="0" w:space="0" w:color="auto"/>
            <w:left w:val="none" w:sz="0" w:space="0" w:color="auto"/>
            <w:bottom w:val="none" w:sz="0" w:space="0" w:color="auto"/>
            <w:right w:val="none" w:sz="0" w:space="0" w:color="auto"/>
          </w:divBdr>
        </w:div>
        <w:div w:id="396823737">
          <w:marLeft w:val="0"/>
          <w:marRight w:val="0"/>
          <w:marTop w:val="0"/>
          <w:marBottom w:val="0"/>
          <w:divBdr>
            <w:top w:val="none" w:sz="0" w:space="0" w:color="auto"/>
            <w:left w:val="none" w:sz="0" w:space="0" w:color="auto"/>
            <w:bottom w:val="none" w:sz="0" w:space="0" w:color="auto"/>
            <w:right w:val="none" w:sz="0" w:space="0" w:color="auto"/>
          </w:divBdr>
        </w:div>
        <w:div w:id="744032915">
          <w:marLeft w:val="0"/>
          <w:marRight w:val="0"/>
          <w:marTop w:val="0"/>
          <w:marBottom w:val="0"/>
          <w:divBdr>
            <w:top w:val="none" w:sz="0" w:space="0" w:color="auto"/>
            <w:left w:val="none" w:sz="0" w:space="0" w:color="auto"/>
            <w:bottom w:val="none" w:sz="0" w:space="0" w:color="auto"/>
            <w:right w:val="none" w:sz="0" w:space="0" w:color="auto"/>
          </w:divBdr>
        </w:div>
        <w:div w:id="840050098">
          <w:marLeft w:val="0"/>
          <w:marRight w:val="0"/>
          <w:marTop w:val="0"/>
          <w:marBottom w:val="0"/>
          <w:divBdr>
            <w:top w:val="none" w:sz="0" w:space="0" w:color="auto"/>
            <w:left w:val="none" w:sz="0" w:space="0" w:color="auto"/>
            <w:bottom w:val="none" w:sz="0" w:space="0" w:color="auto"/>
            <w:right w:val="none" w:sz="0" w:space="0" w:color="auto"/>
          </w:divBdr>
        </w:div>
        <w:div w:id="515538122">
          <w:marLeft w:val="0"/>
          <w:marRight w:val="0"/>
          <w:marTop w:val="0"/>
          <w:marBottom w:val="0"/>
          <w:divBdr>
            <w:top w:val="none" w:sz="0" w:space="0" w:color="auto"/>
            <w:left w:val="none" w:sz="0" w:space="0" w:color="auto"/>
            <w:bottom w:val="none" w:sz="0" w:space="0" w:color="auto"/>
            <w:right w:val="none" w:sz="0" w:space="0" w:color="auto"/>
          </w:divBdr>
        </w:div>
        <w:div w:id="2071686852">
          <w:marLeft w:val="0"/>
          <w:marRight w:val="0"/>
          <w:marTop w:val="0"/>
          <w:marBottom w:val="0"/>
          <w:divBdr>
            <w:top w:val="none" w:sz="0" w:space="0" w:color="auto"/>
            <w:left w:val="none" w:sz="0" w:space="0" w:color="auto"/>
            <w:bottom w:val="none" w:sz="0" w:space="0" w:color="auto"/>
            <w:right w:val="none" w:sz="0" w:space="0" w:color="auto"/>
          </w:divBdr>
        </w:div>
        <w:div w:id="2139563894">
          <w:marLeft w:val="0"/>
          <w:marRight w:val="0"/>
          <w:marTop w:val="0"/>
          <w:marBottom w:val="0"/>
          <w:divBdr>
            <w:top w:val="none" w:sz="0" w:space="0" w:color="auto"/>
            <w:left w:val="none" w:sz="0" w:space="0" w:color="auto"/>
            <w:bottom w:val="none" w:sz="0" w:space="0" w:color="auto"/>
            <w:right w:val="none" w:sz="0" w:space="0" w:color="auto"/>
          </w:divBdr>
        </w:div>
        <w:div w:id="1726904092">
          <w:marLeft w:val="0"/>
          <w:marRight w:val="0"/>
          <w:marTop w:val="0"/>
          <w:marBottom w:val="0"/>
          <w:divBdr>
            <w:top w:val="none" w:sz="0" w:space="0" w:color="auto"/>
            <w:left w:val="none" w:sz="0" w:space="0" w:color="auto"/>
            <w:bottom w:val="none" w:sz="0" w:space="0" w:color="auto"/>
            <w:right w:val="none" w:sz="0" w:space="0" w:color="auto"/>
          </w:divBdr>
        </w:div>
        <w:div w:id="492187465">
          <w:marLeft w:val="0"/>
          <w:marRight w:val="0"/>
          <w:marTop w:val="0"/>
          <w:marBottom w:val="0"/>
          <w:divBdr>
            <w:top w:val="none" w:sz="0" w:space="0" w:color="auto"/>
            <w:left w:val="none" w:sz="0" w:space="0" w:color="auto"/>
            <w:bottom w:val="none" w:sz="0" w:space="0" w:color="auto"/>
            <w:right w:val="none" w:sz="0" w:space="0" w:color="auto"/>
          </w:divBdr>
        </w:div>
        <w:div w:id="711878150">
          <w:marLeft w:val="0"/>
          <w:marRight w:val="0"/>
          <w:marTop w:val="0"/>
          <w:marBottom w:val="0"/>
          <w:divBdr>
            <w:top w:val="none" w:sz="0" w:space="0" w:color="auto"/>
            <w:left w:val="none" w:sz="0" w:space="0" w:color="auto"/>
            <w:bottom w:val="none" w:sz="0" w:space="0" w:color="auto"/>
            <w:right w:val="none" w:sz="0" w:space="0" w:color="auto"/>
          </w:divBdr>
        </w:div>
        <w:div w:id="596988557">
          <w:marLeft w:val="0"/>
          <w:marRight w:val="0"/>
          <w:marTop w:val="0"/>
          <w:marBottom w:val="0"/>
          <w:divBdr>
            <w:top w:val="none" w:sz="0" w:space="0" w:color="auto"/>
            <w:left w:val="none" w:sz="0" w:space="0" w:color="auto"/>
            <w:bottom w:val="none" w:sz="0" w:space="0" w:color="auto"/>
            <w:right w:val="none" w:sz="0" w:space="0" w:color="auto"/>
          </w:divBdr>
        </w:div>
        <w:div w:id="463039897">
          <w:marLeft w:val="0"/>
          <w:marRight w:val="0"/>
          <w:marTop w:val="0"/>
          <w:marBottom w:val="0"/>
          <w:divBdr>
            <w:top w:val="none" w:sz="0" w:space="0" w:color="auto"/>
            <w:left w:val="none" w:sz="0" w:space="0" w:color="auto"/>
            <w:bottom w:val="none" w:sz="0" w:space="0" w:color="auto"/>
            <w:right w:val="none" w:sz="0" w:space="0" w:color="auto"/>
          </w:divBdr>
        </w:div>
        <w:div w:id="912543383">
          <w:marLeft w:val="0"/>
          <w:marRight w:val="0"/>
          <w:marTop w:val="0"/>
          <w:marBottom w:val="0"/>
          <w:divBdr>
            <w:top w:val="none" w:sz="0" w:space="0" w:color="auto"/>
            <w:left w:val="none" w:sz="0" w:space="0" w:color="auto"/>
            <w:bottom w:val="none" w:sz="0" w:space="0" w:color="auto"/>
            <w:right w:val="none" w:sz="0" w:space="0" w:color="auto"/>
          </w:divBdr>
        </w:div>
        <w:div w:id="567149391">
          <w:marLeft w:val="0"/>
          <w:marRight w:val="0"/>
          <w:marTop w:val="0"/>
          <w:marBottom w:val="0"/>
          <w:divBdr>
            <w:top w:val="none" w:sz="0" w:space="0" w:color="auto"/>
            <w:left w:val="none" w:sz="0" w:space="0" w:color="auto"/>
            <w:bottom w:val="none" w:sz="0" w:space="0" w:color="auto"/>
            <w:right w:val="none" w:sz="0" w:space="0" w:color="auto"/>
          </w:divBdr>
        </w:div>
        <w:div w:id="68314222">
          <w:marLeft w:val="0"/>
          <w:marRight w:val="0"/>
          <w:marTop w:val="0"/>
          <w:marBottom w:val="0"/>
          <w:divBdr>
            <w:top w:val="none" w:sz="0" w:space="0" w:color="auto"/>
            <w:left w:val="none" w:sz="0" w:space="0" w:color="auto"/>
            <w:bottom w:val="none" w:sz="0" w:space="0" w:color="auto"/>
            <w:right w:val="none" w:sz="0" w:space="0" w:color="auto"/>
          </w:divBdr>
        </w:div>
        <w:div w:id="1900020528">
          <w:marLeft w:val="0"/>
          <w:marRight w:val="0"/>
          <w:marTop w:val="0"/>
          <w:marBottom w:val="0"/>
          <w:divBdr>
            <w:top w:val="none" w:sz="0" w:space="0" w:color="auto"/>
            <w:left w:val="none" w:sz="0" w:space="0" w:color="auto"/>
            <w:bottom w:val="none" w:sz="0" w:space="0" w:color="auto"/>
            <w:right w:val="none" w:sz="0" w:space="0" w:color="auto"/>
          </w:divBdr>
        </w:div>
        <w:div w:id="1369603493">
          <w:marLeft w:val="0"/>
          <w:marRight w:val="0"/>
          <w:marTop w:val="0"/>
          <w:marBottom w:val="0"/>
          <w:divBdr>
            <w:top w:val="none" w:sz="0" w:space="0" w:color="auto"/>
            <w:left w:val="none" w:sz="0" w:space="0" w:color="auto"/>
            <w:bottom w:val="none" w:sz="0" w:space="0" w:color="auto"/>
            <w:right w:val="none" w:sz="0" w:space="0" w:color="auto"/>
          </w:divBdr>
        </w:div>
        <w:div w:id="445657181">
          <w:marLeft w:val="0"/>
          <w:marRight w:val="0"/>
          <w:marTop w:val="0"/>
          <w:marBottom w:val="0"/>
          <w:divBdr>
            <w:top w:val="none" w:sz="0" w:space="0" w:color="auto"/>
            <w:left w:val="none" w:sz="0" w:space="0" w:color="auto"/>
            <w:bottom w:val="none" w:sz="0" w:space="0" w:color="auto"/>
            <w:right w:val="none" w:sz="0" w:space="0" w:color="auto"/>
          </w:divBdr>
          <w:divsChild>
            <w:div w:id="1062216139">
              <w:marLeft w:val="0"/>
              <w:marRight w:val="0"/>
              <w:marTop w:val="0"/>
              <w:marBottom w:val="0"/>
              <w:divBdr>
                <w:top w:val="none" w:sz="0" w:space="0" w:color="auto"/>
                <w:left w:val="none" w:sz="0" w:space="0" w:color="auto"/>
                <w:bottom w:val="none" w:sz="0" w:space="0" w:color="auto"/>
                <w:right w:val="none" w:sz="0" w:space="0" w:color="auto"/>
              </w:divBdr>
            </w:div>
            <w:div w:id="2121799676">
              <w:marLeft w:val="0"/>
              <w:marRight w:val="0"/>
              <w:marTop w:val="0"/>
              <w:marBottom w:val="0"/>
              <w:divBdr>
                <w:top w:val="none" w:sz="0" w:space="0" w:color="auto"/>
                <w:left w:val="none" w:sz="0" w:space="0" w:color="auto"/>
                <w:bottom w:val="none" w:sz="0" w:space="0" w:color="auto"/>
                <w:right w:val="none" w:sz="0" w:space="0" w:color="auto"/>
              </w:divBdr>
            </w:div>
            <w:div w:id="532421355">
              <w:marLeft w:val="0"/>
              <w:marRight w:val="0"/>
              <w:marTop w:val="0"/>
              <w:marBottom w:val="0"/>
              <w:divBdr>
                <w:top w:val="none" w:sz="0" w:space="0" w:color="auto"/>
                <w:left w:val="none" w:sz="0" w:space="0" w:color="auto"/>
                <w:bottom w:val="none" w:sz="0" w:space="0" w:color="auto"/>
                <w:right w:val="none" w:sz="0" w:space="0" w:color="auto"/>
              </w:divBdr>
            </w:div>
            <w:div w:id="782580911">
              <w:marLeft w:val="0"/>
              <w:marRight w:val="0"/>
              <w:marTop w:val="0"/>
              <w:marBottom w:val="0"/>
              <w:divBdr>
                <w:top w:val="none" w:sz="0" w:space="0" w:color="auto"/>
                <w:left w:val="none" w:sz="0" w:space="0" w:color="auto"/>
                <w:bottom w:val="none" w:sz="0" w:space="0" w:color="auto"/>
                <w:right w:val="none" w:sz="0" w:space="0" w:color="auto"/>
              </w:divBdr>
            </w:div>
            <w:div w:id="741101298">
              <w:marLeft w:val="0"/>
              <w:marRight w:val="0"/>
              <w:marTop w:val="0"/>
              <w:marBottom w:val="0"/>
              <w:divBdr>
                <w:top w:val="none" w:sz="0" w:space="0" w:color="auto"/>
                <w:left w:val="none" w:sz="0" w:space="0" w:color="auto"/>
                <w:bottom w:val="none" w:sz="0" w:space="0" w:color="auto"/>
                <w:right w:val="none" w:sz="0" w:space="0" w:color="auto"/>
              </w:divBdr>
            </w:div>
            <w:div w:id="1136338120">
              <w:marLeft w:val="0"/>
              <w:marRight w:val="0"/>
              <w:marTop w:val="0"/>
              <w:marBottom w:val="0"/>
              <w:divBdr>
                <w:top w:val="none" w:sz="0" w:space="0" w:color="auto"/>
                <w:left w:val="none" w:sz="0" w:space="0" w:color="auto"/>
                <w:bottom w:val="none" w:sz="0" w:space="0" w:color="auto"/>
                <w:right w:val="none" w:sz="0" w:space="0" w:color="auto"/>
              </w:divBdr>
            </w:div>
            <w:div w:id="238294447">
              <w:marLeft w:val="0"/>
              <w:marRight w:val="0"/>
              <w:marTop w:val="0"/>
              <w:marBottom w:val="0"/>
              <w:divBdr>
                <w:top w:val="none" w:sz="0" w:space="0" w:color="auto"/>
                <w:left w:val="none" w:sz="0" w:space="0" w:color="auto"/>
                <w:bottom w:val="none" w:sz="0" w:space="0" w:color="auto"/>
                <w:right w:val="none" w:sz="0" w:space="0" w:color="auto"/>
              </w:divBdr>
            </w:div>
            <w:div w:id="1476678471">
              <w:marLeft w:val="0"/>
              <w:marRight w:val="0"/>
              <w:marTop w:val="0"/>
              <w:marBottom w:val="0"/>
              <w:divBdr>
                <w:top w:val="none" w:sz="0" w:space="0" w:color="auto"/>
                <w:left w:val="none" w:sz="0" w:space="0" w:color="auto"/>
                <w:bottom w:val="none" w:sz="0" w:space="0" w:color="auto"/>
                <w:right w:val="none" w:sz="0" w:space="0" w:color="auto"/>
              </w:divBdr>
            </w:div>
            <w:div w:id="1974291914">
              <w:marLeft w:val="0"/>
              <w:marRight w:val="0"/>
              <w:marTop w:val="0"/>
              <w:marBottom w:val="0"/>
              <w:divBdr>
                <w:top w:val="none" w:sz="0" w:space="0" w:color="auto"/>
                <w:left w:val="none" w:sz="0" w:space="0" w:color="auto"/>
                <w:bottom w:val="none" w:sz="0" w:space="0" w:color="auto"/>
                <w:right w:val="none" w:sz="0" w:space="0" w:color="auto"/>
              </w:divBdr>
            </w:div>
            <w:div w:id="1696270870">
              <w:marLeft w:val="0"/>
              <w:marRight w:val="0"/>
              <w:marTop w:val="0"/>
              <w:marBottom w:val="0"/>
              <w:divBdr>
                <w:top w:val="none" w:sz="0" w:space="0" w:color="auto"/>
                <w:left w:val="none" w:sz="0" w:space="0" w:color="auto"/>
                <w:bottom w:val="none" w:sz="0" w:space="0" w:color="auto"/>
                <w:right w:val="none" w:sz="0" w:space="0" w:color="auto"/>
              </w:divBdr>
            </w:div>
            <w:div w:id="1706558582">
              <w:marLeft w:val="0"/>
              <w:marRight w:val="0"/>
              <w:marTop w:val="0"/>
              <w:marBottom w:val="0"/>
              <w:divBdr>
                <w:top w:val="none" w:sz="0" w:space="0" w:color="auto"/>
                <w:left w:val="none" w:sz="0" w:space="0" w:color="auto"/>
                <w:bottom w:val="none" w:sz="0" w:space="0" w:color="auto"/>
                <w:right w:val="none" w:sz="0" w:space="0" w:color="auto"/>
              </w:divBdr>
            </w:div>
            <w:div w:id="941188613">
              <w:marLeft w:val="0"/>
              <w:marRight w:val="0"/>
              <w:marTop w:val="0"/>
              <w:marBottom w:val="0"/>
              <w:divBdr>
                <w:top w:val="none" w:sz="0" w:space="0" w:color="auto"/>
                <w:left w:val="none" w:sz="0" w:space="0" w:color="auto"/>
                <w:bottom w:val="none" w:sz="0" w:space="0" w:color="auto"/>
                <w:right w:val="none" w:sz="0" w:space="0" w:color="auto"/>
              </w:divBdr>
            </w:div>
            <w:div w:id="2088455609">
              <w:marLeft w:val="0"/>
              <w:marRight w:val="0"/>
              <w:marTop w:val="0"/>
              <w:marBottom w:val="0"/>
              <w:divBdr>
                <w:top w:val="none" w:sz="0" w:space="0" w:color="auto"/>
                <w:left w:val="none" w:sz="0" w:space="0" w:color="auto"/>
                <w:bottom w:val="none" w:sz="0" w:space="0" w:color="auto"/>
                <w:right w:val="none" w:sz="0" w:space="0" w:color="auto"/>
              </w:divBdr>
            </w:div>
            <w:div w:id="1374236568">
              <w:marLeft w:val="0"/>
              <w:marRight w:val="0"/>
              <w:marTop w:val="0"/>
              <w:marBottom w:val="0"/>
              <w:divBdr>
                <w:top w:val="none" w:sz="0" w:space="0" w:color="auto"/>
                <w:left w:val="none" w:sz="0" w:space="0" w:color="auto"/>
                <w:bottom w:val="none" w:sz="0" w:space="0" w:color="auto"/>
                <w:right w:val="none" w:sz="0" w:space="0" w:color="auto"/>
              </w:divBdr>
            </w:div>
            <w:div w:id="2104183413">
              <w:marLeft w:val="0"/>
              <w:marRight w:val="0"/>
              <w:marTop w:val="0"/>
              <w:marBottom w:val="0"/>
              <w:divBdr>
                <w:top w:val="none" w:sz="0" w:space="0" w:color="auto"/>
                <w:left w:val="none" w:sz="0" w:space="0" w:color="auto"/>
                <w:bottom w:val="none" w:sz="0" w:space="0" w:color="auto"/>
                <w:right w:val="none" w:sz="0" w:space="0" w:color="auto"/>
              </w:divBdr>
            </w:div>
            <w:div w:id="313877993">
              <w:marLeft w:val="0"/>
              <w:marRight w:val="0"/>
              <w:marTop w:val="0"/>
              <w:marBottom w:val="0"/>
              <w:divBdr>
                <w:top w:val="none" w:sz="0" w:space="0" w:color="auto"/>
                <w:left w:val="none" w:sz="0" w:space="0" w:color="auto"/>
                <w:bottom w:val="none" w:sz="0" w:space="0" w:color="auto"/>
                <w:right w:val="none" w:sz="0" w:space="0" w:color="auto"/>
              </w:divBdr>
            </w:div>
            <w:div w:id="262497057">
              <w:marLeft w:val="0"/>
              <w:marRight w:val="0"/>
              <w:marTop w:val="0"/>
              <w:marBottom w:val="0"/>
              <w:divBdr>
                <w:top w:val="none" w:sz="0" w:space="0" w:color="auto"/>
                <w:left w:val="none" w:sz="0" w:space="0" w:color="auto"/>
                <w:bottom w:val="none" w:sz="0" w:space="0" w:color="auto"/>
                <w:right w:val="none" w:sz="0" w:space="0" w:color="auto"/>
              </w:divBdr>
            </w:div>
            <w:div w:id="1232735669">
              <w:marLeft w:val="0"/>
              <w:marRight w:val="0"/>
              <w:marTop w:val="0"/>
              <w:marBottom w:val="0"/>
              <w:divBdr>
                <w:top w:val="none" w:sz="0" w:space="0" w:color="auto"/>
                <w:left w:val="none" w:sz="0" w:space="0" w:color="auto"/>
                <w:bottom w:val="none" w:sz="0" w:space="0" w:color="auto"/>
                <w:right w:val="none" w:sz="0" w:space="0" w:color="auto"/>
              </w:divBdr>
            </w:div>
            <w:div w:id="1736271722">
              <w:marLeft w:val="0"/>
              <w:marRight w:val="0"/>
              <w:marTop w:val="0"/>
              <w:marBottom w:val="0"/>
              <w:divBdr>
                <w:top w:val="none" w:sz="0" w:space="0" w:color="auto"/>
                <w:left w:val="none" w:sz="0" w:space="0" w:color="auto"/>
                <w:bottom w:val="none" w:sz="0" w:space="0" w:color="auto"/>
                <w:right w:val="none" w:sz="0" w:space="0" w:color="auto"/>
              </w:divBdr>
            </w:div>
            <w:div w:id="632559985">
              <w:marLeft w:val="0"/>
              <w:marRight w:val="0"/>
              <w:marTop w:val="0"/>
              <w:marBottom w:val="0"/>
              <w:divBdr>
                <w:top w:val="none" w:sz="0" w:space="0" w:color="auto"/>
                <w:left w:val="none" w:sz="0" w:space="0" w:color="auto"/>
                <w:bottom w:val="none" w:sz="0" w:space="0" w:color="auto"/>
                <w:right w:val="none" w:sz="0" w:space="0" w:color="auto"/>
              </w:divBdr>
            </w:div>
          </w:divsChild>
        </w:div>
        <w:div w:id="1108624775">
          <w:marLeft w:val="0"/>
          <w:marRight w:val="0"/>
          <w:marTop w:val="0"/>
          <w:marBottom w:val="0"/>
          <w:divBdr>
            <w:top w:val="none" w:sz="0" w:space="0" w:color="auto"/>
            <w:left w:val="none" w:sz="0" w:space="0" w:color="auto"/>
            <w:bottom w:val="none" w:sz="0" w:space="0" w:color="auto"/>
            <w:right w:val="none" w:sz="0" w:space="0" w:color="auto"/>
          </w:divBdr>
          <w:divsChild>
            <w:div w:id="57826974">
              <w:marLeft w:val="0"/>
              <w:marRight w:val="0"/>
              <w:marTop w:val="0"/>
              <w:marBottom w:val="0"/>
              <w:divBdr>
                <w:top w:val="none" w:sz="0" w:space="0" w:color="auto"/>
                <w:left w:val="none" w:sz="0" w:space="0" w:color="auto"/>
                <w:bottom w:val="none" w:sz="0" w:space="0" w:color="auto"/>
                <w:right w:val="none" w:sz="0" w:space="0" w:color="auto"/>
              </w:divBdr>
            </w:div>
            <w:div w:id="176816254">
              <w:marLeft w:val="0"/>
              <w:marRight w:val="0"/>
              <w:marTop w:val="0"/>
              <w:marBottom w:val="0"/>
              <w:divBdr>
                <w:top w:val="none" w:sz="0" w:space="0" w:color="auto"/>
                <w:left w:val="none" w:sz="0" w:space="0" w:color="auto"/>
                <w:bottom w:val="none" w:sz="0" w:space="0" w:color="auto"/>
                <w:right w:val="none" w:sz="0" w:space="0" w:color="auto"/>
              </w:divBdr>
            </w:div>
            <w:div w:id="1888292783">
              <w:marLeft w:val="0"/>
              <w:marRight w:val="0"/>
              <w:marTop w:val="0"/>
              <w:marBottom w:val="0"/>
              <w:divBdr>
                <w:top w:val="none" w:sz="0" w:space="0" w:color="auto"/>
                <w:left w:val="none" w:sz="0" w:space="0" w:color="auto"/>
                <w:bottom w:val="none" w:sz="0" w:space="0" w:color="auto"/>
                <w:right w:val="none" w:sz="0" w:space="0" w:color="auto"/>
              </w:divBdr>
            </w:div>
            <w:div w:id="1266769622">
              <w:marLeft w:val="0"/>
              <w:marRight w:val="0"/>
              <w:marTop w:val="0"/>
              <w:marBottom w:val="0"/>
              <w:divBdr>
                <w:top w:val="none" w:sz="0" w:space="0" w:color="auto"/>
                <w:left w:val="none" w:sz="0" w:space="0" w:color="auto"/>
                <w:bottom w:val="none" w:sz="0" w:space="0" w:color="auto"/>
                <w:right w:val="none" w:sz="0" w:space="0" w:color="auto"/>
              </w:divBdr>
            </w:div>
            <w:div w:id="1004628691">
              <w:marLeft w:val="0"/>
              <w:marRight w:val="0"/>
              <w:marTop w:val="0"/>
              <w:marBottom w:val="0"/>
              <w:divBdr>
                <w:top w:val="none" w:sz="0" w:space="0" w:color="auto"/>
                <w:left w:val="none" w:sz="0" w:space="0" w:color="auto"/>
                <w:bottom w:val="none" w:sz="0" w:space="0" w:color="auto"/>
                <w:right w:val="none" w:sz="0" w:space="0" w:color="auto"/>
              </w:divBdr>
            </w:div>
            <w:div w:id="1390835950">
              <w:marLeft w:val="0"/>
              <w:marRight w:val="0"/>
              <w:marTop w:val="0"/>
              <w:marBottom w:val="0"/>
              <w:divBdr>
                <w:top w:val="none" w:sz="0" w:space="0" w:color="auto"/>
                <w:left w:val="none" w:sz="0" w:space="0" w:color="auto"/>
                <w:bottom w:val="none" w:sz="0" w:space="0" w:color="auto"/>
                <w:right w:val="none" w:sz="0" w:space="0" w:color="auto"/>
              </w:divBdr>
            </w:div>
            <w:div w:id="2053577382">
              <w:marLeft w:val="0"/>
              <w:marRight w:val="0"/>
              <w:marTop w:val="0"/>
              <w:marBottom w:val="0"/>
              <w:divBdr>
                <w:top w:val="none" w:sz="0" w:space="0" w:color="auto"/>
                <w:left w:val="none" w:sz="0" w:space="0" w:color="auto"/>
                <w:bottom w:val="none" w:sz="0" w:space="0" w:color="auto"/>
                <w:right w:val="none" w:sz="0" w:space="0" w:color="auto"/>
              </w:divBdr>
            </w:div>
            <w:div w:id="1499731779">
              <w:marLeft w:val="0"/>
              <w:marRight w:val="0"/>
              <w:marTop w:val="0"/>
              <w:marBottom w:val="0"/>
              <w:divBdr>
                <w:top w:val="none" w:sz="0" w:space="0" w:color="auto"/>
                <w:left w:val="none" w:sz="0" w:space="0" w:color="auto"/>
                <w:bottom w:val="none" w:sz="0" w:space="0" w:color="auto"/>
                <w:right w:val="none" w:sz="0" w:space="0" w:color="auto"/>
              </w:divBdr>
            </w:div>
            <w:div w:id="1990281110">
              <w:marLeft w:val="0"/>
              <w:marRight w:val="0"/>
              <w:marTop w:val="0"/>
              <w:marBottom w:val="0"/>
              <w:divBdr>
                <w:top w:val="none" w:sz="0" w:space="0" w:color="auto"/>
                <w:left w:val="none" w:sz="0" w:space="0" w:color="auto"/>
                <w:bottom w:val="none" w:sz="0" w:space="0" w:color="auto"/>
                <w:right w:val="none" w:sz="0" w:space="0" w:color="auto"/>
              </w:divBdr>
            </w:div>
            <w:div w:id="1654065712">
              <w:marLeft w:val="0"/>
              <w:marRight w:val="0"/>
              <w:marTop w:val="0"/>
              <w:marBottom w:val="0"/>
              <w:divBdr>
                <w:top w:val="none" w:sz="0" w:space="0" w:color="auto"/>
                <w:left w:val="none" w:sz="0" w:space="0" w:color="auto"/>
                <w:bottom w:val="none" w:sz="0" w:space="0" w:color="auto"/>
                <w:right w:val="none" w:sz="0" w:space="0" w:color="auto"/>
              </w:divBdr>
            </w:div>
            <w:div w:id="1750082801">
              <w:marLeft w:val="0"/>
              <w:marRight w:val="0"/>
              <w:marTop w:val="0"/>
              <w:marBottom w:val="0"/>
              <w:divBdr>
                <w:top w:val="none" w:sz="0" w:space="0" w:color="auto"/>
                <w:left w:val="none" w:sz="0" w:space="0" w:color="auto"/>
                <w:bottom w:val="none" w:sz="0" w:space="0" w:color="auto"/>
                <w:right w:val="none" w:sz="0" w:space="0" w:color="auto"/>
              </w:divBdr>
            </w:div>
            <w:div w:id="13268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5696">
      <w:bodyDiv w:val="1"/>
      <w:marLeft w:val="0"/>
      <w:marRight w:val="0"/>
      <w:marTop w:val="0"/>
      <w:marBottom w:val="0"/>
      <w:divBdr>
        <w:top w:val="none" w:sz="0" w:space="0" w:color="auto"/>
        <w:left w:val="none" w:sz="0" w:space="0" w:color="auto"/>
        <w:bottom w:val="none" w:sz="0" w:space="0" w:color="auto"/>
        <w:right w:val="none" w:sz="0" w:space="0" w:color="auto"/>
      </w:divBdr>
      <w:divsChild>
        <w:div w:id="1190725862">
          <w:marLeft w:val="0"/>
          <w:marRight w:val="0"/>
          <w:marTop w:val="0"/>
          <w:marBottom w:val="0"/>
          <w:divBdr>
            <w:top w:val="none" w:sz="0" w:space="0" w:color="auto"/>
            <w:left w:val="none" w:sz="0" w:space="0" w:color="auto"/>
            <w:bottom w:val="none" w:sz="0" w:space="0" w:color="auto"/>
            <w:right w:val="none" w:sz="0" w:space="0" w:color="auto"/>
          </w:divBdr>
          <w:divsChild>
            <w:div w:id="90204122">
              <w:marLeft w:val="0"/>
              <w:marRight w:val="0"/>
              <w:marTop w:val="0"/>
              <w:marBottom w:val="0"/>
              <w:divBdr>
                <w:top w:val="none" w:sz="0" w:space="0" w:color="auto"/>
                <w:left w:val="none" w:sz="0" w:space="0" w:color="auto"/>
                <w:bottom w:val="none" w:sz="0" w:space="0" w:color="auto"/>
                <w:right w:val="none" w:sz="0" w:space="0" w:color="auto"/>
              </w:divBdr>
            </w:div>
            <w:div w:id="1346247832">
              <w:marLeft w:val="0"/>
              <w:marRight w:val="0"/>
              <w:marTop w:val="0"/>
              <w:marBottom w:val="0"/>
              <w:divBdr>
                <w:top w:val="none" w:sz="0" w:space="0" w:color="auto"/>
                <w:left w:val="none" w:sz="0" w:space="0" w:color="auto"/>
                <w:bottom w:val="none" w:sz="0" w:space="0" w:color="auto"/>
                <w:right w:val="none" w:sz="0" w:space="0" w:color="auto"/>
              </w:divBdr>
            </w:div>
            <w:div w:id="2119446691">
              <w:marLeft w:val="0"/>
              <w:marRight w:val="0"/>
              <w:marTop w:val="0"/>
              <w:marBottom w:val="0"/>
              <w:divBdr>
                <w:top w:val="none" w:sz="0" w:space="0" w:color="auto"/>
                <w:left w:val="none" w:sz="0" w:space="0" w:color="auto"/>
                <w:bottom w:val="none" w:sz="0" w:space="0" w:color="auto"/>
                <w:right w:val="none" w:sz="0" w:space="0" w:color="auto"/>
              </w:divBdr>
            </w:div>
            <w:div w:id="294066853">
              <w:marLeft w:val="0"/>
              <w:marRight w:val="0"/>
              <w:marTop w:val="0"/>
              <w:marBottom w:val="0"/>
              <w:divBdr>
                <w:top w:val="none" w:sz="0" w:space="0" w:color="auto"/>
                <w:left w:val="none" w:sz="0" w:space="0" w:color="auto"/>
                <w:bottom w:val="none" w:sz="0" w:space="0" w:color="auto"/>
                <w:right w:val="none" w:sz="0" w:space="0" w:color="auto"/>
              </w:divBdr>
            </w:div>
            <w:div w:id="862865384">
              <w:marLeft w:val="0"/>
              <w:marRight w:val="0"/>
              <w:marTop w:val="0"/>
              <w:marBottom w:val="0"/>
              <w:divBdr>
                <w:top w:val="none" w:sz="0" w:space="0" w:color="auto"/>
                <w:left w:val="none" w:sz="0" w:space="0" w:color="auto"/>
                <w:bottom w:val="none" w:sz="0" w:space="0" w:color="auto"/>
                <w:right w:val="none" w:sz="0" w:space="0" w:color="auto"/>
              </w:divBdr>
            </w:div>
            <w:div w:id="879130492">
              <w:marLeft w:val="0"/>
              <w:marRight w:val="0"/>
              <w:marTop w:val="0"/>
              <w:marBottom w:val="0"/>
              <w:divBdr>
                <w:top w:val="none" w:sz="0" w:space="0" w:color="auto"/>
                <w:left w:val="none" w:sz="0" w:space="0" w:color="auto"/>
                <w:bottom w:val="none" w:sz="0" w:space="0" w:color="auto"/>
                <w:right w:val="none" w:sz="0" w:space="0" w:color="auto"/>
              </w:divBdr>
            </w:div>
            <w:div w:id="1855530073">
              <w:marLeft w:val="0"/>
              <w:marRight w:val="0"/>
              <w:marTop w:val="0"/>
              <w:marBottom w:val="0"/>
              <w:divBdr>
                <w:top w:val="none" w:sz="0" w:space="0" w:color="auto"/>
                <w:left w:val="none" w:sz="0" w:space="0" w:color="auto"/>
                <w:bottom w:val="none" w:sz="0" w:space="0" w:color="auto"/>
                <w:right w:val="none" w:sz="0" w:space="0" w:color="auto"/>
              </w:divBdr>
            </w:div>
            <w:div w:id="2028288892">
              <w:marLeft w:val="0"/>
              <w:marRight w:val="0"/>
              <w:marTop w:val="0"/>
              <w:marBottom w:val="0"/>
              <w:divBdr>
                <w:top w:val="none" w:sz="0" w:space="0" w:color="auto"/>
                <w:left w:val="none" w:sz="0" w:space="0" w:color="auto"/>
                <w:bottom w:val="none" w:sz="0" w:space="0" w:color="auto"/>
                <w:right w:val="none" w:sz="0" w:space="0" w:color="auto"/>
              </w:divBdr>
            </w:div>
            <w:div w:id="1868786678">
              <w:marLeft w:val="0"/>
              <w:marRight w:val="0"/>
              <w:marTop w:val="0"/>
              <w:marBottom w:val="0"/>
              <w:divBdr>
                <w:top w:val="none" w:sz="0" w:space="0" w:color="auto"/>
                <w:left w:val="none" w:sz="0" w:space="0" w:color="auto"/>
                <w:bottom w:val="none" w:sz="0" w:space="0" w:color="auto"/>
                <w:right w:val="none" w:sz="0" w:space="0" w:color="auto"/>
              </w:divBdr>
            </w:div>
            <w:div w:id="1546717651">
              <w:marLeft w:val="0"/>
              <w:marRight w:val="0"/>
              <w:marTop w:val="0"/>
              <w:marBottom w:val="0"/>
              <w:divBdr>
                <w:top w:val="none" w:sz="0" w:space="0" w:color="auto"/>
                <w:left w:val="none" w:sz="0" w:space="0" w:color="auto"/>
                <w:bottom w:val="none" w:sz="0" w:space="0" w:color="auto"/>
                <w:right w:val="none" w:sz="0" w:space="0" w:color="auto"/>
              </w:divBdr>
            </w:div>
            <w:div w:id="1361205963">
              <w:marLeft w:val="0"/>
              <w:marRight w:val="0"/>
              <w:marTop w:val="0"/>
              <w:marBottom w:val="0"/>
              <w:divBdr>
                <w:top w:val="none" w:sz="0" w:space="0" w:color="auto"/>
                <w:left w:val="none" w:sz="0" w:space="0" w:color="auto"/>
                <w:bottom w:val="none" w:sz="0" w:space="0" w:color="auto"/>
                <w:right w:val="none" w:sz="0" w:space="0" w:color="auto"/>
              </w:divBdr>
            </w:div>
            <w:div w:id="487551811">
              <w:marLeft w:val="0"/>
              <w:marRight w:val="0"/>
              <w:marTop w:val="0"/>
              <w:marBottom w:val="0"/>
              <w:divBdr>
                <w:top w:val="none" w:sz="0" w:space="0" w:color="auto"/>
                <w:left w:val="none" w:sz="0" w:space="0" w:color="auto"/>
                <w:bottom w:val="none" w:sz="0" w:space="0" w:color="auto"/>
                <w:right w:val="none" w:sz="0" w:space="0" w:color="auto"/>
              </w:divBdr>
            </w:div>
            <w:div w:id="444007358">
              <w:marLeft w:val="0"/>
              <w:marRight w:val="0"/>
              <w:marTop w:val="0"/>
              <w:marBottom w:val="0"/>
              <w:divBdr>
                <w:top w:val="none" w:sz="0" w:space="0" w:color="auto"/>
                <w:left w:val="none" w:sz="0" w:space="0" w:color="auto"/>
                <w:bottom w:val="none" w:sz="0" w:space="0" w:color="auto"/>
                <w:right w:val="none" w:sz="0" w:space="0" w:color="auto"/>
              </w:divBdr>
            </w:div>
            <w:div w:id="1684623359">
              <w:marLeft w:val="0"/>
              <w:marRight w:val="0"/>
              <w:marTop w:val="0"/>
              <w:marBottom w:val="0"/>
              <w:divBdr>
                <w:top w:val="none" w:sz="0" w:space="0" w:color="auto"/>
                <w:left w:val="none" w:sz="0" w:space="0" w:color="auto"/>
                <w:bottom w:val="none" w:sz="0" w:space="0" w:color="auto"/>
                <w:right w:val="none" w:sz="0" w:space="0" w:color="auto"/>
              </w:divBdr>
            </w:div>
            <w:div w:id="2134665031">
              <w:marLeft w:val="0"/>
              <w:marRight w:val="0"/>
              <w:marTop w:val="0"/>
              <w:marBottom w:val="0"/>
              <w:divBdr>
                <w:top w:val="none" w:sz="0" w:space="0" w:color="auto"/>
                <w:left w:val="none" w:sz="0" w:space="0" w:color="auto"/>
                <w:bottom w:val="none" w:sz="0" w:space="0" w:color="auto"/>
                <w:right w:val="none" w:sz="0" w:space="0" w:color="auto"/>
              </w:divBdr>
            </w:div>
            <w:div w:id="12922925">
              <w:marLeft w:val="0"/>
              <w:marRight w:val="0"/>
              <w:marTop w:val="0"/>
              <w:marBottom w:val="0"/>
              <w:divBdr>
                <w:top w:val="none" w:sz="0" w:space="0" w:color="auto"/>
                <w:left w:val="none" w:sz="0" w:space="0" w:color="auto"/>
                <w:bottom w:val="none" w:sz="0" w:space="0" w:color="auto"/>
                <w:right w:val="none" w:sz="0" w:space="0" w:color="auto"/>
              </w:divBdr>
            </w:div>
            <w:div w:id="943806163">
              <w:marLeft w:val="0"/>
              <w:marRight w:val="0"/>
              <w:marTop w:val="0"/>
              <w:marBottom w:val="0"/>
              <w:divBdr>
                <w:top w:val="none" w:sz="0" w:space="0" w:color="auto"/>
                <w:left w:val="none" w:sz="0" w:space="0" w:color="auto"/>
                <w:bottom w:val="none" w:sz="0" w:space="0" w:color="auto"/>
                <w:right w:val="none" w:sz="0" w:space="0" w:color="auto"/>
              </w:divBdr>
            </w:div>
            <w:div w:id="1366373430">
              <w:marLeft w:val="0"/>
              <w:marRight w:val="0"/>
              <w:marTop w:val="0"/>
              <w:marBottom w:val="0"/>
              <w:divBdr>
                <w:top w:val="none" w:sz="0" w:space="0" w:color="auto"/>
                <w:left w:val="none" w:sz="0" w:space="0" w:color="auto"/>
                <w:bottom w:val="none" w:sz="0" w:space="0" w:color="auto"/>
                <w:right w:val="none" w:sz="0" w:space="0" w:color="auto"/>
              </w:divBdr>
            </w:div>
            <w:div w:id="577061163">
              <w:marLeft w:val="0"/>
              <w:marRight w:val="0"/>
              <w:marTop w:val="0"/>
              <w:marBottom w:val="0"/>
              <w:divBdr>
                <w:top w:val="none" w:sz="0" w:space="0" w:color="auto"/>
                <w:left w:val="none" w:sz="0" w:space="0" w:color="auto"/>
                <w:bottom w:val="none" w:sz="0" w:space="0" w:color="auto"/>
                <w:right w:val="none" w:sz="0" w:space="0" w:color="auto"/>
              </w:divBdr>
            </w:div>
            <w:div w:id="1524512663">
              <w:marLeft w:val="0"/>
              <w:marRight w:val="0"/>
              <w:marTop w:val="0"/>
              <w:marBottom w:val="0"/>
              <w:divBdr>
                <w:top w:val="none" w:sz="0" w:space="0" w:color="auto"/>
                <w:left w:val="none" w:sz="0" w:space="0" w:color="auto"/>
                <w:bottom w:val="none" w:sz="0" w:space="0" w:color="auto"/>
                <w:right w:val="none" w:sz="0" w:space="0" w:color="auto"/>
              </w:divBdr>
            </w:div>
          </w:divsChild>
        </w:div>
        <w:div w:id="2056808980">
          <w:marLeft w:val="0"/>
          <w:marRight w:val="0"/>
          <w:marTop w:val="0"/>
          <w:marBottom w:val="0"/>
          <w:divBdr>
            <w:top w:val="none" w:sz="0" w:space="0" w:color="auto"/>
            <w:left w:val="none" w:sz="0" w:space="0" w:color="auto"/>
            <w:bottom w:val="none" w:sz="0" w:space="0" w:color="auto"/>
            <w:right w:val="none" w:sz="0" w:space="0" w:color="auto"/>
          </w:divBdr>
          <w:divsChild>
            <w:div w:id="880215518">
              <w:marLeft w:val="0"/>
              <w:marRight w:val="0"/>
              <w:marTop w:val="0"/>
              <w:marBottom w:val="0"/>
              <w:divBdr>
                <w:top w:val="none" w:sz="0" w:space="0" w:color="auto"/>
                <w:left w:val="none" w:sz="0" w:space="0" w:color="auto"/>
                <w:bottom w:val="none" w:sz="0" w:space="0" w:color="auto"/>
                <w:right w:val="none" w:sz="0" w:space="0" w:color="auto"/>
              </w:divBdr>
            </w:div>
            <w:div w:id="243950783">
              <w:marLeft w:val="0"/>
              <w:marRight w:val="0"/>
              <w:marTop w:val="0"/>
              <w:marBottom w:val="0"/>
              <w:divBdr>
                <w:top w:val="none" w:sz="0" w:space="0" w:color="auto"/>
                <w:left w:val="none" w:sz="0" w:space="0" w:color="auto"/>
                <w:bottom w:val="none" w:sz="0" w:space="0" w:color="auto"/>
                <w:right w:val="none" w:sz="0" w:space="0" w:color="auto"/>
              </w:divBdr>
            </w:div>
            <w:div w:id="651904758">
              <w:marLeft w:val="0"/>
              <w:marRight w:val="0"/>
              <w:marTop w:val="0"/>
              <w:marBottom w:val="0"/>
              <w:divBdr>
                <w:top w:val="none" w:sz="0" w:space="0" w:color="auto"/>
                <w:left w:val="none" w:sz="0" w:space="0" w:color="auto"/>
                <w:bottom w:val="none" w:sz="0" w:space="0" w:color="auto"/>
                <w:right w:val="none" w:sz="0" w:space="0" w:color="auto"/>
              </w:divBdr>
            </w:div>
            <w:div w:id="1467547849">
              <w:marLeft w:val="0"/>
              <w:marRight w:val="0"/>
              <w:marTop w:val="0"/>
              <w:marBottom w:val="0"/>
              <w:divBdr>
                <w:top w:val="none" w:sz="0" w:space="0" w:color="auto"/>
                <w:left w:val="none" w:sz="0" w:space="0" w:color="auto"/>
                <w:bottom w:val="none" w:sz="0" w:space="0" w:color="auto"/>
                <w:right w:val="none" w:sz="0" w:space="0" w:color="auto"/>
              </w:divBdr>
            </w:div>
            <w:div w:id="933248395">
              <w:marLeft w:val="0"/>
              <w:marRight w:val="0"/>
              <w:marTop w:val="0"/>
              <w:marBottom w:val="0"/>
              <w:divBdr>
                <w:top w:val="none" w:sz="0" w:space="0" w:color="auto"/>
                <w:left w:val="none" w:sz="0" w:space="0" w:color="auto"/>
                <w:bottom w:val="none" w:sz="0" w:space="0" w:color="auto"/>
                <w:right w:val="none" w:sz="0" w:space="0" w:color="auto"/>
              </w:divBdr>
            </w:div>
            <w:div w:id="601567146">
              <w:marLeft w:val="0"/>
              <w:marRight w:val="0"/>
              <w:marTop w:val="0"/>
              <w:marBottom w:val="0"/>
              <w:divBdr>
                <w:top w:val="none" w:sz="0" w:space="0" w:color="auto"/>
                <w:left w:val="none" w:sz="0" w:space="0" w:color="auto"/>
                <w:bottom w:val="none" w:sz="0" w:space="0" w:color="auto"/>
                <w:right w:val="none" w:sz="0" w:space="0" w:color="auto"/>
              </w:divBdr>
            </w:div>
            <w:div w:id="144205125">
              <w:marLeft w:val="0"/>
              <w:marRight w:val="0"/>
              <w:marTop w:val="0"/>
              <w:marBottom w:val="0"/>
              <w:divBdr>
                <w:top w:val="none" w:sz="0" w:space="0" w:color="auto"/>
                <w:left w:val="none" w:sz="0" w:space="0" w:color="auto"/>
                <w:bottom w:val="none" w:sz="0" w:space="0" w:color="auto"/>
                <w:right w:val="none" w:sz="0" w:space="0" w:color="auto"/>
              </w:divBdr>
            </w:div>
            <w:div w:id="789973050">
              <w:marLeft w:val="0"/>
              <w:marRight w:val="0"/>
              <w:marTop w:val="0"/>
              <w:marBottom w:val="0"/>
              <w:divBdr>
                <w:top w:val="none" w:sz="0" w:space="0" w:color="auto"/>
                <w:left w:val="none" w:sz="0" w:space="0" w:color="auto"/>
                <w:bottom w:val="none" w:sz="0" w:space="0" w:color="auto"/>
                <w:right w:val="none" w:sz="0" w:space="0" w:color="auto"/>
              </w:divBdr>
            </w:div>
            <w:div w:id="890575082">
              <w:marLeft w:val="0"/>
              <w:marRight w:val="0"/>
              <w:marTop w:val="0"/>
              <w:marBottom w:val="0"/>
              <w:divBdr>
                <w:top w:val="none" w:sz="0" w:space="0" w:color="auto"/>
                <w:left w:val="none" w:sz="0" w:space="0" w:color="auto"/>
                <w:bottom w:val="none" w:sz="0" w:space="0" w:color="auto"/>
                <w:right w:val="none" w:sz="0" w:space="0" w:color="auto"/>
              </w:divBdr>
            </w:div>
            <w:div w:id="1178495729">
              <w:marLeft w:val="0"/>
              <w:marRight w:val="0"/>
              <w:marTop w:val="0"/>
              <w:marBottom w:val="0"/>
              <w:divBdr>
                <w:top w:val="none" w:sz="0" w:space="0" w:color="auto"/>
                <w:left w:val="none" w:sz="0" w:space="0" w:color="auto"/>
                <w:bottom w:val="none" w:sz="0" w:space="0" w:color="auto"/>
                <w:right w:val="none" w:sz="0" w:space="0" w:color="auto"/>
              </w:divBdr>
            </w:div>
            <w:div w:id="1037049149">
              <w:marLeft w:val="0"/>
              <w:marRight w:val="0"/>
              <w:marTop w:val="0"/>
              <w:marBottom w:val="0"/>
              <w:divBdr>
                <w:top w:val="none" w:sz="0" w:space="0" w:color="auto"/>
                <w:left w:val="none" w:sz="0" w:space="0" w:color="auto"/>
                <w:bottom w:val="none" w:sz="0" w:space="0" w:color="auto"/>
                <w:right w:val="none" w:sz="0" w:space="0" w:color="auto"/>
              </w:divBdr>
            </w:div>
            <w:div w:id="275521837">
              <w:marLeft w:val="0"/>
              <w:marRight w:val="0"/>
              <w:marTop w:val="0"/>
              <w:marBottom w:val="0"/>
              <w:divBdr>
                <w:top w:val="none" w:sz="0" w:space="0" w:color="auto"/>
                <w:left w:val="none" w:sz="0" w:space="0" w:color="auto"/>
                <w:bottom w:val="none" w:sz="0" w:space="0" w:color="auto"/>
                <w:right w:val="none" w:sz="0" w:space="0" w:color="auto"/>
              </w:divBdr>
            </w:div>
            <w:div w:id="1415859493">
              <w:marLeft w:val="0"/>
              <w:marRight w:val="0"/>
              <w:marTop w:val="0"/>
              <w:marBottom w:val="0"/>
              <w:divBdr>
                <w:top w:val="none" w:sz="0" w:space="0" w:color="auto"/>
                <w:left w:val="none" w:sz="0" w:space="0" w:color="auto"/>
                <w:bottom w:val="none" w:sz="0" w:space="0" w:color="auto"/>
                <w:right w:val="none" w:sz="0" w:space="0" w:color="auto"/>
              </w:divBdr>
            </w:div>
            <w:div w:id="2112818613">
              <w:marLeft w:val="0"/>
              <w:marRight w:val="0"/>
              <w:marTop w:val="0"/>
              <w:marBottom w:val="0"/>
              <w:divBdr>
                <w:top w:val="none" w:sz="0" w:space="0" w:color="auto"/>
                <w:left w:val="none" w:sz="0" w:space="0" w:color="auto"/>
                <w:bottom w:val="none" w:sz="0" w:space="0" w:color="auto"/>
                <w:right w:val="none" w:sz="0" w:space="0" w:color="auto"/>
              </w:divBdr>
            </w:div>
            <w:div w:id="2052605092">
              <w:marLeft w:val="0"/>
              <w:marRight w:val="0"/>
              <w:marTop w:val="0"/>
              <w:marBottom w:val="0"/>
              <w:divBdr>
                <w:top w:val="none" w:sz="0" w:space="0" w:color="auto"/>
                <w:left w:val="none" w:sz="0" w:space="0" w:color="auto"/>
                <w:bottom w:val="none" w:sz="0" w:space="0" w:color="auto"/>
                <w:right w:val="none" w:sz="0" w:space="0" w:color="auto"/>
              </w:divBdr>
            </w:div>
            <w:div w:id="1355307288">
              <w:marLeft w:val="0"/>
              <w:marRight w:val="0"/>
              <w:marTop w:val="0"/>
              <w:marBottom w:val="0"/>
              <w:divBdr>
                <w:top w:val="none" w:sz="0" w:space="0" w:color="auto"/>
                <w:left w:val="none" w:sz="0" w:space="0" w:color="auto"/>
                <w:bottom w:val="none" w:sz="0" w:space="0" w:color="auto"/>
                <w:right w:val="none" w:sz="0" w:space="0" w:color="auto"/>
              </w:divBdr>
            </w:div>
            <w:div w:id="507058427">
              <w:marLeft w:val="0"/>
              <w:marRight w:val="0"/>
              <w:marTop w:val="0"/>
              <w:marBottom w:val="0"/>
              <w:divBdr>
                <w:top w:val="none" w:sz="0" w:space="0" w:color="auto"/>
                <w:left w:val="none" w:sz="0" w:space="0" w:color="auto"/>
                <w:bottom w:val="none" w:sz="0" w:space="0" w:color="auto"/>
                <w:right w:val="none" w:sz="0" w:space="0" w:color="auto"/>
              </w:divBdr>
            </w:div>
            <w:div w:id="1787500518">
              <w:marLeft w:val="0"/>
              <w:marRight w:val="0"/>
              <w:marTop w:val="0"/>
              <w:marBottom w:val="0"/>
              <w:divBdr>
                <w:top w:val="none" w:sz="0" w:space="0" w:color="auto"/>
                <w:left w:val="none" w:sz="0" w:space="0" w:color="auto"/>
                <w:bottom w:val="none" w:sz="0" w:space="0" w:color="auto"/>
                <w:right w:val="none" w:sz="0" w:space="0" w:color="auto"/>
              </w:divBdr>
            </w:div>
            <w:div w:id="1460803032">
              <w:marLeft w:val="0"/>
              <w:marRight w:val="0"/>
              <w:marTop w:val="0"/>
              <w:marBottom w:val="0"/>
              <w:divBdr>
                <w:top w:val="none" w:sz="0" w:space="0" w:color="auto"/>
                <w:left w:val="none" w:sz="0" w:space="0" w:color="auto"/>
                <w:bottom w:val="none" w:sz="0" w:space="0" w:color="auto"/>
                <w:right w:val="none" w:sz="0" w:space="0" w:color="auto"/>
              </w:divBdr>
            </w:div>
            <w:div w:id="22707449">
              <w:marLeft w:val="0"/>
              <w:marRight w:val="0"/>
              <w:marTop w:val="0"/>
              <w:marBottom w:val="0"/>
              <w:divBdr>
                <w:top w:val="none" w:sz="0" w:space="0" w:color="auto"/>
                <w:left w:val="none" w:sz="0" w:space="0" w:color="auto"/>
                <w:bottom w:val="none" w:sz="0" w:space="0" w:color="auto"/>
                <w:right w:val="none" w:sz="0" w:space="0" w:color="auto"/>
              </w:divBdr>
            </w:div>
          </w:divsChild>
        </w:div>
        <w:div w:id="1216041819">
          <w:marLeft w:val="0"/>
          <w:marRight w:val="0"/>
          <w:marTop w:val="0"/>
          <w:marBottom w:val="0"/>
          <w:divBdr>
            <w:top w:val="none" w:sz="0" w:space="0" w:color="auto"/>
            <w:left w:val="none" w:sz="0" w:space="0" w:color="auto"/>
            <w:bottom w:val="none" w:sz="0" w:space="0" w:color="auto"/>
            <w:right w:val="none" w:sz="0" w:space="0" w:color="auto"/>
          </w:divBdr>
          <w:divsChild>
            <w:div w:id="1597134135">
              <w:marLeft w:val="0"/>
              <w:marRight w:val="0"/>
              <w:marTop w:val="0"/>
              <w:marBottom w:val="0"/>
              <w:divBdr>
                <w:top w:val="none" w:sz="0" w:space="0" w:color="auto"/>
                <w:left w:val="none" w:sz="0" w:space="0" w:color="auto"/>
                <w:bottom w:val="none" w:sz="0" w:space="0" w:color="auto"/>
                <w:right w:val="none" w:sz="0" w:space="0" w:color="auto"/>
              </w:divBdr>
            </w:div>
            <w:div w:id="1214385965">
              <w:marLeft w:val="0"/>
              <w:marRight w:val="0"/>
              <w:marTop w:val="0"/>
              <w:marBottom w:val="0"/>
              <w:divBdr>
                <w:top w:val="none" w:sz="0" w:space="0" w:color="auto"/>
                <w:left w:val="none" w:sz="0" w:space="0" w:color="auto"/>
                <w:bottom w:val="none" w:sz="0" w:space="0" w:color="auto"/>
                <w:right w:val="none" w:sz="0" w:space="0" w:color="auto"/>
              </w:divBdr>
            </w:div>
            <w:div w:id="702050757">
              <w:marLeft w:val="0"/>
              <w:marRight w:val="0"/>
              <w:marTop w:val="0"/>
              <w:marBottom w:val="0"/>
              <w:divBdr>
                <w:top w:val="none" w:sz="0" w:space="0" w:color="auto"/>
                <w:left w:val="none" w:sz="0" w:space="0" w:color="auto"/>
                <w:bottom w:val="none" w:sz="0" w:space="0" w:color="auto"/>
                <w:right w:val="none" w:sz="0" w:space="0" w:color="auto"/>
              </w:divBdr>
            </w:div>
            <w:div w:id="707265634">
              <w:marLeft w:val="0"/>
              <w:marRight w:val="0"/>
              <w:marTop w:val="0"/>
              <w:marBottom w:val="0"/>
              <w:divBdr>
                <w:top w:val="none" w:sz="0" w:space="0" w:color="auto"/>
                <w:left w:val="none" w:sz="0" w:space="0" w:color="auto"/>
                <w:bottom w:val="none" w:sz="0" w:space="0" w:color="auto"/>
                <w:right w:val="none" w:sz="0" w:space="0" w:color="auto"/>
              </w:divBdr>
            </w:div>
            <w:div w:id="521822174">
              <w:marLeft w:val="0"/>
              <w:marRight w:val="0"/>
              <w:marTop w:val="0"/>
              <w:marBottom w:val="0"/>
              <w:divBdr>
                <w:top w:val="none" w:sz="0" w:space="0" w:color="auto"/>
                <w:left w:val="none" w:sz="0" w:space="0" w:color="auto"/>
                <w:bottom w:val="none" w:sz="0" w:space="0" w:color="auto"/>
                <w:right w:val="none" w:sz="0" w:space="0" w:color="auto"/>
              </w:divBdr>
            </w:div>
            <w:div w:id="1688674488">
              <w:marLeft w:val="0"/>
              <w:marRight w:val="0"/>
              <w:marTop w:val="0"/>
              <w:marBottom w:val="0"/>
              <w:divBdr>
                <w:top w:val="none" w:sz="0" w:space="0" w:color="auto"/>
                <w:left w:val="none" w:sz="0" w:space="0" w:color="auto"/>
                <w:bottom w:val="none" w:sz="0" w:space="0" w:color="auto"/>
                <w:right w:val="none" w:sz="0" w:space="0" w:color="auto"/>
              </w:divBdr>
            </w:div>
            <w:div w:id="1181704880">
              <w:marLeft w:val="0"/>
              <w:marRight w:val="0"/>
              <w:marTop w:val="0"/>
              <w:marBottom w:val="0"/>
              <w:divBdr>
                <w:top w:val="none" w:sz="0" w:space="0" w:color="auto"/>
                <w:left w:val="none" w:sz="0" w:space="0" w:color="auto"/>
                <w:bottom w:val="none" w:sz="0" w:space="0" w:color="auto"/>
                <w:right w:val="none" w:sz="0" w:space="0" w:color="auto"/>
              </w:divBdr>
            </w:div>
            <w:div w:id="770659353">
              <w:marLeft w:val="0"/>
              <w:marRight w:val="0"/>
              <w:marTop w:val="0"/>
              <w:marBottom w:val="0"/>
              <w:divBdr>
                <w:top w:val="none" w:sz="0" w:space="0" w:color="auto"/>
                <w:left w:val="none" w:sz="0" w:space="0" w:color="auto"/>
                <w:bottom w:val="none" w:sz="0" w:space="0" w:color="auto"/>
                <w:right w:val="none" w:sz="0" w:space="0" w:color="auto"/>
              </w:divBdr>
            </w:div>
            <w:div w:id="1802459197">
              <w:marLeft w:val="0"/>
              <w:marRight w:val="0"/>
              <w:marTop w:val="0"/>
              <w:marBottom w:val="0"/>
              <w:divBdr>
                <w:top w:val="none" w:sz="0" w:space="0" w:color="auto"/>
                <w:left w:val="none" w:sz="0" w:space="0" w:color="auto"/>
                <w:bottom w:val="none" w:sz="0" w:space="0" w:color="auto"/>
                <w:right w:val="none" w:sz="0" w:space="0" w:color="auto"/>
              </w:divBdr>
            </w:div>
            <w:div w:id="11068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6320">
      <w:bodyDiv w:val="1"/>
      <w:marLeft w:val="0"/>
      <w:marRight w:val="0"/>
      <w:marTop w:val="0"/>
      <w:marBottom w:val="0"/>
      <w:divBdr>
        <w:top w:val="none" w:sz="0" w:space="0" w:color="auto"/>
        <w:left w:val="none" w:sz="0" w:space="0" w:color="auto"/>
        <w:bottom w:val="none" w:sz="0" w:space="0" w:color="auto"/>
        <w:right w:val="none" w:sz="0" w:space="0" w:color="auto"/>
      </w:divBdr>
    </w:div>
    <w:div w:id="1882285738">
      <w:bodyDiv w:val="1"/>
      <w:marLeft w:val="0"/>
      <w:marRight w:val="0"/>
      <w:marTop w:val="0"/>
      <w:marBottom w:val="0"/>
      <w:divBdr>
        <w:top w:val="none" w:sz="0" w:space="0" w:color="auto"/>
        <w:left w:val="none" w:sz="0" w:space="0" w:color="auto"/>
        <w:bottom w:val="none" w:sz="0" w:space="0" w:color="auto"/>
        <w:right w:val="none" w:sz="0" w:space="0" w:color="auto"/>
      </w:divBdr>
      <w:divsChild>
        <w:div w:id="1946423202">
          <w:marLeft w:val="0"/>
          <w:marRight w:val="0"/>
          <w:marTop w:val="0"/>
          <w:marBottom w:val="0"/>
          <w:divBdr>
            <w:top w:val="none" w:sz="0" w:space="0" w:color="auto"/>
            <w:left w:val="none" w:sz="0" w:space="0" w:color="auto"/>
            <w:bottom w:val="none" w:sz="0" w:space="0" w:color="auto"/>
            <w:right w:val="none" w:sz="0" w:space="0" w:color="auto"/>
          </w:divBdr>
        </w:div>
        <w:div w:id="1392728727">
          <w:marLeft w:val="0"/>
          <w:marRight w:val="0"/>
          <w:marTop w:val="0"/>
          <w:marBottom w:val="0"/>
          <w:divBdr>
            <w:top w:val="none" w:sz="0" w:space="0" w:color="auto"/>
            <w:left w:val="none" w:sz="0" w:space="0" w:color="auto"/>
            <w:bottom w:val="none" w:sz="0" w:space="0" w:color="auto"/>
            <w:right w:val="none" w:sz="0" w:space="0" w:color="auto"/>
          </w:divBdr>
        </w:div>
      </w:divsChild>
    </w:div>
    <w:div w:id="1894730710">
      <w:bodyDiv w:val="1"/>
      <w:marLeft w:val="0"/>
      <w:marRight w:val="0"/>
      <w:marTop w:val="0"/>
      <w:marBottom w:val="0"/>
      <w:divBdr>
        <w:top w:val="none" w:sz="0" w:space="0" w:color="auto"/>
        <w:left w:val="none" w:sz="0" w:space="0" w:color="auto"/>
        <w:bottom w:val="none" w:sz="0" w:space="0" w:color="auto"/>
        <w:right w:val="none" w:sz="0" w:space="0" w:color="auto"/>
      </w:divBdr>
      <w:divsChild>
        <w:div w:id="1146898786">
          <w:marLeft w:val="0"/>
          <w:marRight w:val="0"/>
          <w:marTop w:val="0"/>
          <w:marBottom w:val="0"/>
          <w:divBdr>
            <w:top w:val="none" w:sz="0" w:space="0" w:color="auto"/>
            <w:left w:val="none" w:sz="0" w:space="0" w:color="auto"/>
            <w:bottom w:val="none" w:sz="0" w:space="0" w:color="auto"/>
            <w:right w:val="none" w:sz="0" w:space="0" w:color="auto"/>
          </w:divBdr>
        </w:div>
        <w:div w:id="1274023508">
          <w:marLeft w:val="0"/>
          <w:marRight w:val="0"/>
          <w:marTop w:val="0"/>
          <w:marBottom w:val="0"/>
          <w:divBdr>
            <w:top w:val="none" w:sz="0" w:space="0" w:color="auto"/>
            <w:left w:val="none" w:sz="0" w:space="0" w:color="auto"/>
            <w:bottom w:val="none" w:sz="0" w:space="0" w:color="auto"/>
            <w:right w:val="none" w:sz="0" w:space="0" w:color="auto"/>
          </w:divBdr>
        </w:div>
        <w:div w:id="1143347912">
          <w:marLeft w:val="0"/>
          <w:marRight w:val="0"/>
          <w:marTop w:val="0"/>
          <w:marBottom w:val="0"/>
          <w:divBdr>
            <w:top w:val="none" w:sz="0" w:space="0" w:color="auto"/>
            <w:left w:val="none" w:sz="0" w:space="0" w:color="auto"/>
            <w:bottom w:val="none" w:sz="0" w:space="0" w:color="auto"/>
            <w:right w:val="none" w:sz="0" w:space="0" w:color="auto"/>
          </w:divBdr>
        </w:div>
        <w:div w:id="139079587">
          <w:marLeft w:val="0"/>
          <w:marRight w:val="0"/>
          <w:marTop w:val="0"/>
          <w:marBottom w:val="0"/>
          <w:divBdr>
            <w:top w:val="none" w:sz="0" w:space="0" w:color="auto"/>
            <w:left w:val="none" w:sz="0" w:space="0" w:color="auto"/>
            <w:bottom w:val="none" w:sz="0" w:space="0" w:color="auto"/>
            <w:right w:val="none" w:sz="0" w:space="0" w:color="auto"/>
          </w:divBdr>
        </w:div>
        <w:div w:id="379282518">
          <w:marLeft w:val="0"/>
          <w:marRight w:val="0"/>
          <w:marTop w:val="0"/>
          <w:marBottom w:val="0"/>
          <w:divBdr>
            <w:top w:val="none" w:sz="0" w:space="0" w:color="auto"/>
            <w:left w:val="none" w:sz="0" w:space="0" w:color="auto"/>
            <w:bottom w:val="none" w:sz="0" w:space="0" w:color="auto"/>
            <w:right w:val="none" w:sz="0" w:space="0" w:color="auto"/>
          </w:divBdr>
        </w:div>
        <w:div w:id="1275400823">
          <w:marLeft w:val="0"/>
          <w:marRight w:val="0"/>
          <w:marTop w:val="0"/>
          <w:marBottom w:val="0"/>
          <w:divBdr>
            <w:top w:val="none" w:sz="0" w:space="0" w:color="auto"/>
            <w:left w:val="none" w:sz="0" w:space="0" w:color="auto"/>
            <w:bottom w:val="none" w:sz="0" w:space="0" w:color="auto"/>
            <w:right w:val="none" w:sz="0" w:space="0" w:color="auto"/>
          </w:divBdr>
        </w:div>
        <w:div w:id="2015912833">
          <w:marLeft w:val="0"/>
          <w:marRight w:val="0"/>
          <w:marTop w:val="0"/>
          <w:marBottom w:val="0"/>
          <w:divBdr>
            <w:top w:val="none" w:sz="0" w:space="0" w:color="auto"/>
            <w:left w:val="none" w:sz="0" w:space="0" w:color="auto"/>
            <w:bottom w:val="none" w:sz="0" w:space="0" w:color="auto"/>
            <w:right w:val="none" w:sz="0" w:space="0" w:color="auto"/>
          </w:divBdr>
        </w:div>
        <w:div w:id="18823347">
          <w:marLeft w:val="0"/>
          <w:marRight w:val="0"/>
          <w:marTop w:val="0"/>
          <w:marBottom w:val="0"/>
          <w:divBdr>
            <w:top w:val="none" w:sz="0" w:space="0" w:color="auto"/>
            <w:left w:val="none" w:sz="0" w:space="0" w:color="auto"/>
            <w:bottom w:val="none" w:sz="0" w:space="0" w:color="auto"/>
            <w:right w:val="none" w:sz="0" w:space="0" w:color="auto"/>
          </w:divBdr>
        </w:div>
        <w:div w:id="968586806">
          <w:marLeft w:val="0"/>
          <w:marRight w:val="0"/>
          <w:marTop w:val="0"/>
          <w:marBottom w:val="0"/>
          <w:divBdr>
            <w:top w:val="none" w:sz="0" w:space="0" w:color="auto"/>
            <w:left w:val="none" w:sz="0" w:space="0" w:color="auto"/>
            <w:bottom w:val="none" w:sz="0" w:space="0" w:color="auto"/>
            <w:right w:val="none" w:sz="0" w:space="0" w:color="auto"/>
          </w:divBdr>
        </w:div>
        <w:div w:id="813063979">
          <w:marLeft w:val="0"/>
          <w:marRight w:val="0"/>
          <w:marTop w:val="0"/>
          <w:marBottom w:val="0"/>
          <w:divBdr>
            <w:top w:val="none" w:sz="0" w:space="0" w:color="auto"/>
            <w:left w:val="none" w:sz="0" w:space="0" w:color="auto"/>
            <w:bottom w:val="none" w:sz="0" w:space="0" w:color="auto"/>
            <w:right w:val="none" w:sz="0" w:space="0" w:color="auto"/>
          </w:divBdr>
        </w:div>
        <w:div w:id="221794466">
          <w:marLeft w:val="0"/>
          <w:marRight w:val="0"/>
          <w:marTop w:val="0"/>
          <w:marBottom w:val="0"/>
          <w:divBdr>
            <w:top w:val="none" w:sz="0" w:space="0" w:color="auto"/>
            <w:left w:val="none" w:sz="0" w:space="0" w:color="auto"/>
            <w:bottom w:val="none" w:sz="0" w:space="0" w:color="auto"/>
            <w:right w:val="none" w:sz="0" w:space="0" w:color="auto"/>
          </w:divBdr>
        </w:div>
        <w:div w:id="1957520134">
          <w:marLeft w:val="0"/>
          <w:marRight w:val="0"/>
          <w:marTop w:val="0"/>
          <w:marBottom w:val="0"/>
          <w:divBdr>
            <w:top w:val="none" w:sz="0" w:space="0" w:color="auto"/>
            <w:left w:val="none" w:sz="0" w:space="0" w:color="auto"/>
            <w:bottom w:val="none" w:sz="0" w:space="0" w:color="auto"/>
            <w:right w:val="none" w:sz="0" w:space="0" w:color="auto"/>
          </w:divBdr>
        </w:div>
        <w:div w:id="2049916001">
          <w:marLeft w:val="0"/>
          <w:marRight w:val="0"/>
          <w:marTop w:val="0"/>
          <w:marBottom w:val="0"/>
          <w:divBdr>
            <w:top w:val="none" w:sz="0" w:space="0" w:color="auto"/>
            <w:left w:val="none" w:sz="0" w:space="0" w:color="auto"/>
            <w:bottom w:val="none" w:sz="0" w:space="0" w:color="auto"/>
            <w:right w:val="none" w:sz="0" w:space="0" w:color="auto"/>
          </w:divBdr>
        </w:div>
        <w:div w:id="1590626251">
          <w:marLeft w:val="0"/>
          <w:marRight w:val="0"/>
          <w:marTop w:val="0"/>
          <w:marBottom w:val="0"/>
          <w:divBdr>
            <w:top w:val="none" w:sz="0" w:space="0" w:color="auto"/>
            <w:left w:val="none" w:sz="0" w:space="0" w:color="auto"/>
            <w:bottom w:val="none" w:sz="0" w:space="0" w:color="auto"/>
            <w:right w:val="none" w:sz="0" w:space="0" w:color="auto"/>
          </w:divBdr>
        </w:div>
        <w:div w:id="294138876">
          <w:marLeft w:val="0"/>
          <w:marRight w:val="0"/>
          <w:marTop w:val="0"/>
          <w:marBottom w:val="0"/>
          <w:divBdr>
            <w:top w:val="none" w:sz="0" w:space="0" w:color="auto"/>
            <w:left w:val="none" w:sz="0" w:space="0" w:color="auto"/>
            <w:bottom w:val="none" w:sz="0" w:space="0" w:color="auto"/>
            <w:right w:val="none" w:sz="0" w:space="0" w:color="auto"/>
          </w:divBdr>
        </w:div>
        <w:div w:id="1548030440">
          <w:marLeft w:val="0"/>
          <w:marRight w:val="0"/>
          <w:marTop w:val="0"/>
          <w:marBottom w:val="0"/>
          <w:divBdr>
            <w:top w:val="none" w:sz="0" w:space="0" w:color="auto"/>
            <w:left w:val="none" w:sz="0" w:space="0" w:color="auto"/>
            <w:bottom w:val="none" w:sz="0" w:space="0" w:color="auto"/>
            <w:right w:val="none" w:sz="0" w:space="0" w:color="auto"/>
          </w:divBdr>
        </w:div>
        <w:div w:id="180903535">
          <w:marLeft w:val="0"/>
          <w:marRight w:val="0"/>
          <w:marTop w:val="0"/>
          <w:marBottom w:val="0"/>
          <w:divBdr>
            <w:top w:val="none" w:sz="0" w:space="0" w:color="auto"/>
            <w:left w:val="none" w:sz="0" w:space="0" w:color="auto"/>
            <w:bottom w:val="none" w:sz="0" w:space="0" w:color="auto"/>
            <w:right w:val="none" w:sz="0" w:space="0" w:color="auto"/>
          </w:divBdr>
        </w:div>
        <w:div w:id="1506747120">
          <w:marLeft w:val="0"/>
          <w:marRight w:val="0"/>
          <w:marTop w:val="0"/>
          <w:marBottom w:val="0"/>
          <w:divBdr>
            <w:top w:val="none" w:sz="0" w:space="0" w:color="auto"/>
            <w:left w:val="none" w:sz="0" w:space="0" w:color="auto"/>
            <w:bottom w:val="none" w:sz="0" w:space="0" w:color="auto"/>
            <w:right w:val="none" w:sz="0" w:space="0" w:color="auto"/>
          </w:divBdr>
        </w:div>
        <w:div w:id="1828668873">
          <w:marLeft w:val="0"/>
          <w:marRight w:val="0"/>
          <w:marTop w:val="0"/>
          <w:marBottom w:val="0"/>
          <w:divBdr>
            <w:top w:val="none" w:sz="0" w:space="0" w:color="auto"/>
            <w:left w:val="none" w:sz="0" w:space="0" w:color="auto"/>
            <w:bottom w:val="none" w:sz="0" w:space="0" w:color="auto"/>
            <w:right w:val="none" w:sz="0" w:space="0" w:color="auto"/>
          </w:divBdr>
        </w:div>
        <w:div w:id="1909919171">
          <w:marLeft w:val="0"/>
          <w:marRight w:val="0"/>
          <w:marTop w:val="0"/>
          <w:marBottom w:val="0"/>
          <w:divBdr>
            <w:top w:val="none" w:sz="0" w:space="0" w:color="auto"/>
            <w:left w:val="none" w:sz="0" w:space="0" w:color="auto"/>
            <w:bottom w:val="none" w:sz="0" w:space="0" w:color="auto"/>
            <w:right w:val="none" w:sz="0" w:space="0" w:color="auto"/>
          </w:divBdr>
          <w:divsChild>
            <w:div w:id="1578519280">
              <w:marLeft w:val="0"/>
              <w:marRight w:val="0"/>
              <w:marTop w:val="0"/>
              <w:marBottom w:val="0"/>
              <w:divBdr>
                <w:top w:val="none" w:sz="0" w:space="0" w:color="auto"/>
                <w:left w:val="none" w:sz="0" w:space="0" w:color="auto"/>
                <w:bottom w:val="none" w:sz="0" w:space="0" w:color="auto"/>
                <w:right w:val="none" w:sz="0" w:space="0" w:color="auto"/>
              </w:divBdr>
            </w:div>
            <w:div w:id="2098212397">
              <w:marLeft w:val="0"/>
              <w:marRight w:val="0"/>
              <w:marTop w:val="0"/>
              <w:marBottom w:val="0"/>
              <w:divBdr>
                <w:top w:val="none" w:sz="0" w:space="0" w:color="auto"/>
                <w:left w:val="none" w:sz="0" w:space="0" w:color="auto"/>
                <w:bottom w:val="none" w:sz="0" w:space="0" w:color="auto"/>
                <w:right w:val="none" w:sz="0" w:space="0" w:color="auto"/>
              </w:divBdr>
            </w:div>
            <w:div w:id="1031102700">
              <w:marLeft w:val="0"/>
              <w:marRight w:val="0"/>
              <w:marTop w:val="0"/>
              <w:marBottom w:val="0"/>
              <w:divBdr>
                <w:top w:val="none" w:sz="0" w:space="0" w:color="auto"/>
                <w:left w:val="none" w:sz="0" w:space="0" w:color="auto"/>
                <w:bottom w:val="none" w:sz="0" w:space="0" w:color="auto"/>
                <w:right w:val="none" w:sz="0" w:space="0" w:color="auto"/>
              </w:divBdr>
            </w:div>
            <w:div w:id="1714693530">
              <w:marLeft w:val="0"/>
              <w:marRight w:val="0"/>
              <w:marTop w:val="0"/>
              <w:marBottom w:val="0"/>
              <w:divBdr>
                <w:top w:val="none" w:sz="0" w:space="0" w:color="auto"/>
                <w:left w:val="none" w:sz="0" w:space="0" w:color="auto"/>
                <w:bottom w:val="none" w:sz="0" w:space="0" w:color="auto"/>
                <w:right w:val="none" w:sz="0" w:space="0" w:color="auto"/>
              </w:divBdr>
            </w:div>
            <w:div w:id="108668610">
              <w:marLeft w:val="0"/>
              <w:marRight w:val="0"/>
              <w:marTop w:val="0"/>
              <w:marBottom w:val="0"/>
              <w:divBdr>
                <w:top w:val="none" w:sz="0" w:space="0" w:color="auto"/>
                <w:left w:val="none" w:sz="0" w:space="0" w:color="auto"/>
                <w:bottom w:val="none" w:sz="0" w:space="0" w:color="auto"/>
                <w:right w:val="none" w:sz="0" w:space="0" w:color="auto"/>
              </w:divBdr>
            </w:div>
            <w:div w:id="2122607934">
              <w:marLeft w:val="0"/>
              <w:marRight w:val="0"/>
              <w:marTop w:val="0"/>
              <w:marBottom w:val="0"/>
              <w:divBdr>
                <w:top w:val="none" w:sz="0" w:space="0" w:color="auto"/>
                <w:left w:val="none" w:sz="0" w:space="0" w:color="auto"/>
                <w:bottom w:val="none" w:sz="0" w:space="0" w:color="auto"/>
                <w:right w:val="none" w:sz="0" w:space="0" w:color="auto"/>
              </w:divBdr>
            </w:div>
            <w:div w:id="237593679">
              <w:marLeft w:val="0"/>
              <w:marRight w:val="0"/>
              <w:marTop w:val="0"/>
              <w:marBottom w:val="0"/>
              <w:divBdr>
                <w:top w:val="none" w:sz="0" w:space="0" w:color="auto"/>
                <w:left w:val="none" w:sz="0" w:space="0" w:color="auto"/>
                <w:bottom w:val="none" w:sz="0" w:space="0" w:color="auto"/>
                <w:right w:val="none" w:sz="0" w:space="0" w:color="auto"/>
              </w:divBdr>
            </w:div>
            <w:div w:id="1328246238">
              <w:marLeft w:val="0"/>
              <w:marRight w:val="0"/>
              <w:marTop w:val="0"/>
              <w:marBottom w:val="0"/>
              <w:divBdr>
                <w:top w:val="none" w:sz="0" w:space="0" w:color="auto"/>
                <w:left w:val="none" w:sz="0" w:space="0" w:color="auto"/>
                <w:bottom w:val="none" w:sz="0" w:space="0" w:color="auto"/>
                <w:right w:val="none" w:sz="0" w:space="0" w:color="auto"/>
              </w:divBdr>
            </w:div>
            <w:div w:id="60760734">
              <w:marLeft w:val="0"/>
              <w:marRight w:val="0"/>
              <w:marTop w:val="0"/>
              <w:marBottom w:val="0"/>
              <w:divBdr>
                <w:top w:val="none" w:sz="0" w:space="0" w:color="auto"/>
                <w:left w:val="none" w:sz="0" w:space="0" w:color="auto"/>
                <w:bottom w:val="none" w:sz="0" w:space="0" w:color="auto"/>
                <w:right w:val="none" w:sz="0" w:space="0" w:color="auto"/>
              </w:divBdr>
            </w:div>
            <w:div w:id="133330452">
              <w:marLeft w:val="0"/>
              <w:marRight w:val="0"/>
              <w:marTop w:val="0"/>
              <w:marBottom w:val="0"/>
              <w:divBdr>
                <w:top w:val="none" w:sz="0" w:space="0" w:color="auto"/>
                <w:left w:val="none" w:sz="0" w:space="0" w:color="auto"/>
                <w:bottom w:val="none" w:sz="0" w:space="0" w:color="auto"/>
                <w:right w:val="none" w:sz="0" w:space="0" w:color="auto"/>
              </w:divBdr>
            </w:div>
            <w:div w:id="238566985">
              <w:marLeft w:val="0"/>
              <w:marRight w:val="0"/>
              <w:marTop w:val="0"/>
              <w:marBottom w:val="0"/>
              <w:divBdr>
                <w:top w:val="none" w:sz="0" w:space="0" w:color="auto"/>
                <w:left w:val="none" w:sz="0" w:space="0" w:color="auto"/>
                <w:bottom w:val="none" w:sz="0" w:space="0" w:color="auto"/>
                <w:right w:val="none" w:sz="0" w:space="0" w:color="auto"/>
              </w:divBdr>
            </w:div>
            <w:div w:id="2115588313">
              <w:marLeft w:val="0"/>
              <w:marRight w:val="0"/>
              <w:marTop w:val="0"/>
              <w:marBottom w:val="0"/>
              <w:divBdr>
                <w:top w:val="none" w:sz="0" w:space="0" w:color="auto"/>
                <w:left w:val="none" w:sz="0" w:space="0" w:color="auto"/>
                <w:bottom w:val="none" w:sz="0" w:space="0" w:color="auto"/>
                <w:right w:val="none" w:sz="0" w:space="0" w:color="auto"/>
              </w:divBdr>
            </w:div>
            <w:div w:id="567034248">
              <w:marLeft w:val="0"/>
              <w:marRight w:val="0"/>
              <w:marTop w:val="0"/>
              <w:marBottom w:val="0"/>
              <w:divBdr>
                <w:top w:val="none" w:sz="0" w:space="0" w:color="auto"/>
                <w:left w:val="none" w:sz="0" w:space="0" w:color="auto"/>
                <w:bottom w:val="none" w:sz="0" w:space="0" w:color="auto"/>
                <w:right w:val="none" w:sz="0" w:space="0" w:color="auto"/>
              </w:divBdr>
            </w:div>
            <w:div w:id="588274527">
              <w:marLeft w:val="0"/>
              <w:marRight w:val="0"/>
              <w:marTop w:val="0"/>
              <w:marBottom w:val="0"/>
              <w:divBdr>
                <w:top w:val="none" w:sz="0" w:space="0" w:color="auto"/>
                <w:left w:val="none" w:sz="0" w:space="0" w:color="auto"/>
                <w:bottom w:val="none" w:sz="0" w:space="0" w:color="auto"/>
                <w:right w:val="none" w:sz="0" w:space="0" w:color="auto"/>
              </w:divBdr>
            </w:div>
            <w:div w:id="1909143467">
              <w:marLeft w:val="0"/>
              <w:marRight w:val="0"/>
              <w:marTop w:val="0"/>
              <w:marBottom w:val="0"/>
              <w:divBdr>
                <w:top w:val="none" w:sz="0" w:space="0" w:color="auto"/>
                <w:left w:val="none" w:sz="0" w:space="0" w:color="auto"/>
                <w:bottom w:val="none" w:sz="0" w:space="0" w:color="auto"/>
                <w:right w:val="none" w:sz="0" w:space="0" w:color="auto"/>
              </w:divBdr>
            </w:div>
            <w:div w:id="9168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7499">
      <w:bodyDiv w:val="1"/>
      <w:marLeft w:val="0"/>
      <w:marRight w:val="0"/>
      <w:marTop w:val="0"/>
      <w:marBottom w:val="0"/>
      <w:divBdr>
        <w:top w:val="none" w:sz="0" w:space="0" w:color="auto"/>
        <w:left w:val="none" w:sz="0" w:space="0" w:color="auto"/>
        <w:bottom w:val="none" w:sz="0" w:space="0" w:color="auto"/>
        <w:right w:val="none" w:sz="0" w:space="0" w:color="auto"/>
      </w:divBdr>
    </w:div>
    <w:div w:id="2047440035">
      <w:bodyDiv w:val="1"/>
      <w:marLeft w:val="0"/>
      <w:marRight w:val="0"/>
      <w:marTop w:val="0"/>
      <w:marBottom w:val="0"/>
      <w:divBdr>
        <w:top w:val="none" w:sz="0" w:space="0" w:color="auto"/>
        <w:left w:val="none" w:sz="0" w:space="0" w:color="auto"/>
        <w:bottom w:val="none" w:sz="0" w:space="0" w:color="auto"/>
        <w:right w:val="none" w:sz="0" w:space="0" w:color="auto"/>
      </w:divBdr>
      <w:divsChild>
        <w:div w:id="746270387">
          <w:marLeft w:val="0"/>
          <w:marRight w:val="0"/>
          <w:marTop w:val="0"/>
          <w:marBottom w:val="0"/>
          <w:divBdr>
            <w:top w:val="none" w:sz="0" w:space="0" w:color="auto"/>
            <w:left w:val="none" w:sz="0" w:space="0" w:color="auto"/>
            <w:bottom w:val="none" w:sz="0" w:space="0" w:color="auto"/>
            <w:right w:val="none" w:sz="0" w:space="0" w:color="auto"/>
          </w:divBdr>
          <w:divsChild>
            <w:div w:id="1644382124">
              <w:marLeft w:val="0"/>
              <w:marRight w:val="0"/>
              <w:marTop w:val="0"/>
              <w:marBottom w:val="0"/>
              <w:divBdr>
                <w:top w:val="none" w:sz="0" w:space="0" w:color="auto"/>
                <w:left w:val="none" w:sz="0" w:space="0" w:color="auto"/>
                <w:bottom w:val="none" w:sz="0" w:space="0" w:color="auto"/>
                <w:right w:val="none" w:sz="0" w:space="0" w:color="auto"/>
              </w:divBdr>
            </w:div>
            <w:div w:id="507672835">
              <w:marLeft w:val="0"/>
              <w:marRight w:val="0"/>
              <w:marTop w:val="0"/>
              <w:marBottom w:val="0"/>
              <w:divBdr>
                <w:top w:val="none" w:sz="0" w:space="0" w:color="auto"/>
                <w:left w:val="none" w:sz="0" w:space="0" w:color="auto"/>
                <w:bottom w:val="none" w:sz="0" w:space="0" w:color="auto"/>
                <w:right w:val="none" w:sz="0" w:space="0" w:color="auto"/>
              </w:divBdr>
            </w:div>
            <w:div w:id="278924799">
              <w:marLeft w:val="0"/>
              <w:marRight w:val="0"/>
              <w:marTop w:val="0"/>
              <w:marBottom w:val="0"/>
              <w:divBdr>
                <w:top w:val="none" w:sz="0" w:space="0" w:color="auto"/>
                <w:left w:val="none" w:sz="0" w:space="0" w:color="auto"/>
                <w:bottom w:val="none" w:sz="0" w:space="0" w:color="auto"/>
                <w:right w:val="none" w:sz="0" w:space="0" w:color="auto"/>
              </w:divBdr>
            </w:div>
            <w:div w:id="2014918427">
              <w:marLeft w:val="0"/>
              <w:marRight w:val="0"/>
              <w:marTop w:val="0"/>
              <w:marBottom w:val="0"/>
              <w:divBdr>
                <w:top w:val="none" w:sz="0" w:space="0" w:color="auto"/>
                <w:left w:val="none" w:sz="0" w:space="0" w:color="auto"/>
                <w:bottom w:val="none" w:sz="0" w:space="0" w:color="auto"/>
                <w:right w:val="none" w:sz="0" w:space="0" w:color="auto"/>
              </w:divBdr>
            </w:div>
            <w:div w:id="662247033">
              <w:marLeft w:val="0"/>
              <w:marRight w:val="0"/>
              <w:marTop w:val="0"/>
              <w:marBottom w:val="0"/>
              <w:divBdr>
                <w:top w:val="none" w:sz="0" w:space="0" w:color="auto"/>
                <w:left w:val="none" w:sz="0" w:space="0" w:color="auto"/>
                <w:bottom w:val="none" w:sz="0" w:space="0" w:color="auto"/>
                <w:right w:val="none" w:sz="0" w:space="0" w:color="auto"/>
              </w:divBdr>
            </w:div>
            <w:div w:id="679235425">
              <w:marLeft w:val="0"/>
              <w:marRight w:val="0"/>
              <w:marTop w:val="0"/>
              <w:marBottom w:val="0"/>
              <w:divBdr>
                <w:top w:val="none" w:sz="0" w:space="0" w:color="auto"/>
                <w:left w:val="none" w:sz="0" w:space="0" w:color="auto"/>
                <w:bottom w:val="none" w:sz="0" w:space="0" w:color="auto"/>
                <w:right w:val="none" w:sz="0" w:space="0" w:color="auto"/>
              </w:divBdr>
            </w:div>
            <w:div w:id="216166785">
              <w:marLeft w:val="0"/>
              <w:marRight w:val="0"/>
              <w:marTop w:val="0"/>
              <w:marBottom w:val="0"/>
              <w:divBdr>
                <w:top w:val="none" w:sz="0" w:space="0" w:color="auto"/>
                <w:left w:val="none" w:sz="0" w:space="0" w:color="auto"/>
                <w:bottom w:val="none" w:sz="0" w:space="0" w:color="auto"/>
                <w:right w:val="none" w:sz="0" w:space="0" w:color="auto"/>
              </w:divBdr>
            </w:div>
            <w:div w:id="844252006">
              <w:marLeft w:val="0"/>
              <w:marRight w:val="0"/>
              <w:marTop w:val="0"/>
              <w:marBottom w:val="0"/>
              <w:divBdr>
                <w:top w:val="none" w:sz="0" w:space="0" w:color="auto"/>
                <w:left w:val="none" w:sz="0" w:space="0" w:color="auto"/>
                <w:bottom w:val="none" w:sz="0" w:space="0" w:color="auto"/>
                <w:right w:val="none" w:sz="0" w:space="0" w:color="auto"/>
              </w:divBdr>
            </w:div>
            <w:div w:id="842744243">
              <w:marLeft w:val="0"/>
              <w:marRight w:val="0"/>
              <w:marTop w:val="0"/>
              <w:marBottom w:val="0"/>
              <w:divBdr>
                <w:top w:val="none" w:sz="0" w:space="0" w:color="auto"/>
                <w:left w:val="none" w:sz="0" w:space="0" w:color="auto"/>
                <w:bottom w:val="none" w:sz="0" w:space="0" w:color="auto"/>
                <w:right w:val="none" w:sz="0" w:space="0" w:color="auto"/>
              </w:divBdr>
            </w:div>
            <w:div w:id="308099671">
              <w:marLeft w:val="0"/>
              <w:marRight w:val="0"/>
              <w:marTop w:val="0"/>
              <w:marBottom w:val="0"/>
              <w:divBdr>
                <w:top w:val="none" w:sz="0" w:space="0" w:color="auto"/>
                <w:left w:val="none" w:sz="0" w:space="0" w:color="auto"/>
                <w:bottom w:val="none" w:sz="0" w:space="0" w:color="auto"/>
                <w:right w:val="none" w:sz="0" w:space="0" w:color="auto"/>
              </w:divBdr>
            </w:div>
            <w:div w:id="800686067">
              <w:marLeft w:val="0"/>
              <w:marRight w:val="0"/>
              <w:marTop w:val="0"/>
              <w:marBottom w:val="0"/>
              <w:divBdr>
                <w:top w:val="none" w:sz="0" w:space="0" w:color="auto"/>
                <w:left w:val="none" w:sz="0" w:space="0" w:color="auto"/>
                <w:bottom w:val="none" w:sz="0" w:space="0" w:color="auto"/>
                <w:right w:val="none" w:sz="0" w:space="0" w:color="auto"/>
              </w:divBdr>
            </w:div>
            <w:div w:id="1171216481">
              <w:marLeft w:val="0"/>
              <w:marRight w:val="0"/>
              <w:marTop w:val="0"/>
              <w:marBottom w:val="0"/>
              <w:divBdr>
                <w:top w:val="none" w:sz="0" w:space="0" w:color="auto"/>
                <w:left w:val="none" w:sz="0" w:space="0" w:color="auto"/>
                <w:bottom w:val="none" w:sz="0" w:space="0" w:color="auto"/>
                <w:right w:val="none" w:sz="0" w:space="0" w:color="auto"/>
              </w:divBdr>
            </w:div>
            <w:div w:id="1889609854">
              <w:marLeft w:val="0"/>
              <w:marRight w:val="0"/>
              <w:marTop w:val="0"/>
              <w:marBottom w:val="0"/>
              <w:divBdr>
                <w:top w:val="none" w:sz="0" w:space="0" w:color="auto"/>
                <w:left w:val="none" w:sz="0" w:space="0" w:color="auto"/>
                <w:bottom w:val="none" w:sz="0" w:space="0" w:color="auto"/>
                <w:right w:val="none" w:sz="0" w:space="0" w:color="auto"/>
              </w:divBdr>
            </w:div>
            <w:div w:id="1336496123">
              <w:marLeft w:val="0"/>
              <w:marRight w:val="0"/>
              <w:marTop w:val="0"/>
              <w:marBottom w:val="0"/>
              <w:divBdr>
                <w:top w:val="none" w:sz="0" w:space="0" w:color="auto"/>
                <w:left w:val="none" w:sz="0" w:space="0" w:color="auto"/>
                <w:bottom w:val="none" w:sz="0" w:space="0" w:color="auto"/>
                <w:right w:val="none" w:sz="0" w:space="0" w:color="auto"/>
              </w:divBdr>
            </w:div>
            <w:div w:id="697003895">
              <w:marLeft w:val="0"/>
              <w:marRight w:val="0"/>
              <w:marTop w:val="0"/>
              <w:marBottom w:val="0"/>
              <w:divBdr>
                <w:top w:val="none" w:sz="0" w:space="0" w:color="auto"/>
                <w:left w:val="none" w:sz="0" w:space="0" w:color="auto"/>
                <w:bottom w:val="none" w:sz="0" w:space="0" w:color="auto"/>
                <w:right w:val="none" w:sz="0" w:space="0" w:color="auto"/>
              </w:divBdr>
            </w:div>
            <w:div w:id="1583219885">
              <w:marLeft w:val="0"/>
              <w:marRight w:val="0"/>
              <w:marTop w:val="0"/>
              <w:marBottom w:val="0"/>
              <w:divBdr>
                <w:top w:val="none" w:sz="0" w:space="0" w:color="auto"/>
                <w:left w:val="none" w:sz="0" w:space="0" w:color="auto"/>
                <w:bottom w:val="none" w:sz="0" w:space="0" w:color="auto"/>
                <w:right w:val="none" w:sz="0" w:space="0" w:color="auto"/>
              </w:divBdr>
            </w:div>
            <w:div w:id="1606035339">
              <w:marLeft w:val="0"/>
              <w:marRight w:val="0"/>
              <w:marTop w:val="0"/>
              <w:marBottom w:val="0"/>
              <w:divBdr>
                <w:top w:val="none" w:sz="0" w:space="0" w:color="auto"/>
                <w:left w:val="none" w:sz="0" w:space="0" w:color="auto"/>
                <w:bottom w:val="none" w:sz="0" w:space="0" w:color="auto"/>
                <w:right w:val="none" w:sz="0" w:space="0" w:color="auto"/>
              </w:divBdr>
            </w:div>
            <w:div w:id="110780909">
              <w:marLeft w:val="0"/>
              <w:marRight w:val="0"/>
              <w:marTop w:val="0"/>
              <w:marBottom w:val="0"/>
              <w:divBdr>
                <w:top w:val="none" w:sz="0" w:space="0" w:color="auto"/>
                <w:left w:val="none" w:sz="0" w:space="0" w:color="auto"/>
                <w:bottom w:val="none" w:sz="0" w:space="0" w:color="auto"/>
                <w:right w:val="none" w:sz="0" w:space="0" w:color="auto"/>
              </w:divBdr>
            </w:div>
            <w:div w:id="772823714">
              <w:marLeft w:val="0"/>
              <w:marRight w:val="0"/>
              <w:marTop w:val="0"/>
              <w:marBottom w:val="0"/>
              <w:divBdr>
                <w:top w:val="none" w:sz="0" w:space="0" w:color="auto"/>
                <w:left w:val="none" w:sz="0" w:space="0" w:color="auto"/>
                <w:bottom w:val="none" w:sz="0" w:space="0" w:color="auto"/>
                <w:right w:val="none" w:sz="0" w:space="0" w:color="auto"/>
              </w:divBdr>
            </w:div>
          </w:divsChild>
        </w:div>
        <w:div w:id="1680306534">
          <w:marLeft w:val="0"/>
          <w:marRight w:val="0"/>
          <w:marTop w:val="0"/>
          <w:marBottom w:val="0"/>
          <w:divBdr>
            <w:top w:val="none" w:sz="0" w:space="0" w:color="auto"/>
            <w:left w:val="none" w:sz="0" w:space="0" w:color="auto"/>
            <w:bottom w:val="none" w:sz="0" w:space="0" w:color="auto"/>
            <w:right w:val="none" w:sz="0" w:space="0" w:color="auto"/>
          </w:divBdr>
          <w:divsChild>
            <w:div w:id="847402788">
              <w:marLeft w:val="0"/>
              <w:marRight w:val="0"/>
              <w:marTop w:val="0"/>
              <w:marBottom w:val="0"/>
              <w:divBdr>
                <w:top w:val="none" w:sz="0" w:space="0" w:color="auto"/>
                <w:left w:val="none" w:sz="0" w:space="0" w:color="auto"/>
                <w:bottom w:val="none" w:sz="0" w:space="0" w:color="auto"/>
                <w:right w:val="none" w:sz="0" w:space="0" w:color="auto"/>
              </w:divBdr>
            </w:div>
            <w:div w:id="476921928">
              <w:marLeft w:val="0"/>
              <w:marRight w:val="0"/>
              <w:marTop w:val="0"/>
              <w:marBottom w:val="0"/>
              <w:divBdr>
                <w:top w:val="none" w:sz="0" w:space="0" w:color="auto"/>
                <w:left w:val="none" w:sz="0" w:space="0" w:color="auto"/>
                <w:bottom w:val="none" w:sz="0" w:space="0" w:color="auto"/>
                <w:right w:val="none" w:sz="0" w:space="0" w:color="auto"/>
              </w:divBdr>
            </w:div>
            <w:div w:id="449980635">
              <w:marLeft w:val="0"/>
              <w:marRight w:val="0"/>
              <w:marTop w:val="0"/>
              <w:marBottom w:val="0"/>
              <w:divBdr>
                <w:top w:val="none" w:sz="0" w:space="0" w:color="auto"/>
                <w:left w:val="none" w:sz="0" w:space="0" w:color="auto"/>
                <w:bottom w:val="none" w:sz="0" w:space="0" w:color="auto"/>
                <w:right w:val="none" w:sz="0" w:space="0" w:color="auto"/>
              </w:divBdr>
            </w:div>
            <w:div w:id="1915504424">
              <w:marLeft w:val="0"/>
              <w:marRight w:val="0"/>
              <w:marTop w:val="0"/>
              <w:marBottom w:val="0"/>
              <w:divBdr>
                <w:top w:val="none" w:sz="0" w:space="0" w:color="auto"/>
                <w:left w:val="none" w:sz="0" w:space="0" w:color="auto"/>
                <w:bottom w:val="none" w:sz="0" w:space="0" w:color="auto"/>
                <w:right w:val="none" w:sz="0" w:space="0" w:color="auto"/>
              </w:divBdr>
            </w:div>
          </w:divsChild>
        </w:div>
        <w:div w:id="2091535668">
          <w:marLeft w:val="0"/>
          <w:marRight w:val="0"/>
          <w:marTop w:val="0"/>
          <w:marBottom w:val="0"/>
          <w:divBdr>
            <w:top w:val="none" w:sz="0" w:space="0" w:color="auto"/>
            <w:left w:val="none" w:sz="0" w:space="0" w:color="auto"/>
            <w:bottom w:val="none" w:sz="0" w:space="0" w:color="auto"/>
            <w:right w:val="none" w:sz="0" w:space="0" w:color="auto"/>
          </w:divBdr>
          <w:divsChild>
            <w:div w:id="1891304508">
              <w:marLeft w:val="-75"/>
              <w:marRight w:val="0"/>
              <w:marTop w:val="30"/>
              <w:marBottom w:val="30"/>
              <w:divBdr>
                <w:top w:val="none" w:sz="0" w:space="0" w:color="auto"/>
                <w:left w:val="none" w:sz="0" w:space="0" w:color="auto"/>
                <w:bottom w:val="none" w:sz="0" w:space="0" w:color="auto"/>
                <w:right w:val="none" w:sz="0" w:space="0" w:color="auto"/>
              </w:divBdr>
              <w:divsChild>
                <w:div w:id="433478087">
                  <w:marLeft w:val="0"/>
                  <w:marRight w:val="0"/>
                  <w:marTop w:val="0"/>
                  <w:marBottom w:val="0"/>
                  <w:divBdr>
                    <w:top w:val="none" w:sz="0" w:space="0" w:color="auto"/>
                    <w:left w:val="none" w:sz="0" w:space="0" w:color="auto"/>
                    <w:bottom w:val="none" w:sz="0" w:space="0" w:color="auto"/>
                    <w:right w:val="none" w:sz="0" w:space="0" w:color="auto"/>
                  </w:divBdr>
                  <w:divsChild>
                    <w:div w:id="119887331">
                      <w:marLeft w:val="0"/>
                      <w:marRight w:val="0"/>
                      <w:marTop w:val="0"/>
                      <w:marBottom w:val="0"/>
                      <w:divBdr>
                        <w:top w:val="none" w:sz="0" w:space="0" w:color="auto"/>
                        <w:left w:val="none" w:sz="0" w:space="0" w:color="auto"/>
                        <w:bottom w:val="none" w:sz="0" w:space="0" w:color="auto"/>
                        <w:right w:val="none" w:sz="0" w:space="0" w:color="auto"/>
                      </w:divBdr>
                    </w:div>
                  </w:divsChild>
                </w:div>
                <w:div w:id="1683972725">
                  <w:marLeft w:val="0"/>
                  <w:marRight w:val="0"/>
                  <w:marTop w:val="0"/>
                  <w:marBottom w:val="0"/>
                  <w:divBdr>
                    <w:top w:val="none" w:sz="0" w:space="0" w:color="auto"/>
                    <w:left w:val="none" w:sz="0" w:space="0" w:color="auto"/>
                    <w:bottom w:val="none" w:sz="0" w:space="0" w:color="auto"/>
                    <w:right w:val="none" w:sz="0" w:space="0" w:color="auto"/>
                  </w:divBdr>
                  <w:divsChild>
                    <w:div w:id="14393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18068">
          <w:marLeft w:val="0"/>
          <w:marRight w:val="0"/>
          <w:marTop w:val="0"/>
          <w:marBottom w:val="0"/>
          <w:divBdr>
            <w:top w:val="none" w:sz="0" w:space="0" w:color="auto"/>
            <w:left w:val="none" w:sz="0" w:space="0" w:color="auto"/>
            <w:bottom w:val="none" w:sz="0" w:space="0" w:color="auto"/>
            <w:right w:val="none" w:sz="0" w:space="0" w:color="auto"/>
          </w:divBdr>
          <w:divsChild>
            <w:div w:id="1859274297">
              <w:marLeft w:val="0"/>
              <w:marRight w:val="0"/>
              <w:marTop w:val="0"/>
              <w:marBottom w:val="0"/>
              <w:divBdr>
                <w:top w:val="none" w:sz="0" w:space="0" w:color="auto"/>
                <w:left w:val="none" w:sz="0" w:space="0" w:color="auto"/>
                <w:bottom w:val="none" w:sz="0" w:space="0" w:color="auto"/>
                <w:right w:val="none" w:sz="0" w:space="0" w:color="auto"/>
              </w:divBdr>
            </w:div>
            <w:div w:id="461927117">
              <w:marLeft w:val="0"/>
              <w:marRight w:val="0"/>
              <w:marTop w:val="0"/>
              <w:marBottom w:val="0"/>
              <w:divBdr>
                <w:top w:val="none" w:sz="0" w:space="0" w:color="auto"/>
                <w:left w:val="none" w:sz="0" w:space="0" w:color="auto"/>
                <w:bottom w:val="none" w:sz="0" w:space="0" w:color="auto"/>
                <w:right w:val="none" w:sz="0" w:space="0" w:color="auto"/>
              </w:divBdr>
            </w:div>
            <w:div w:id="1104302024">
              <w:marLeft w:val="0"/>
              <w:marRight w:val="0"/>
              <w:marTop w:val="0"/>
              <w:marBottom w:val="0"/>
              <w:divBdr>
                <w:top w:val="none" w:sz="0" w:space="0" w:color="auto"/>
                <w:left w:val="none" w:sz="0" w:space="0" w:color="auto"/>
                <w:bottom w:val="none" w:sz="0" w:space="0" w:color="auto"/>
                <w:right w:val="none" w:sz="0" w:space="0" w:color="auto"/>
              </w:divBdr>
            </w:div>
            <w:div w:id="1413887988">
              <w:marLeft w:val="0"/>
              <w:marRight w:val="0"/>
              <w:marTop w:val="0"/>
              <w:marBottom w:val="0"/>
              <w:divBdr>
                <w:top w:val="none" w:sz="0" w:space="0" w:color="auto"/>
                <w:left w:val="none" w:sz="0" w:space="0" w:color="auto"/>
                <w:bottom w:val="none" w:sz="0" w:space="0" w:color="auto"/>
                <w:right w:val="none" w:sz="0" w:space="0" w:color="auto"/>
              </w:divBdr>
            </w:div>
            <w:div w:id="565533386">
              <w:marLeft w:val="0"/>
              <w:marRight w:val="0"/>
              <w:marTop w:val="0"/>
              <w:marBottom w:val="0"/>
              <w:divBdr>
                <w:top w:val="none" w:sz="0" w:space="0" w:color="auto"/>
                <w:left w:val="none" w:sz="0" w:space="0" w:color="auto"/>
                <w:bottom w:val="none" w:sz="0" w:space="0" w:color="auto"/>
                <w:right w:val="none" w:sz="0" w:space="0" w:color="auto"/>
              </w:divBdr>
            </w:div>
            <w:div w:id="331102588">
              <w:marLeft w:val="0"/>
              <w:marRight w:val="0"/>
              <w:marTop w:val="0"/>
              <w:marBottom w:val="0"/>
              <w:divBdr>
                <w:top w:val="none" w:sz="0" w:space="0" w:color="auto"/>
                <w:left w:val="none" w:sz="0" w:space="0" w:color="auto"/>
                <w:bottom w:val="none" w:sz="0" w:space="0" w:color="auto"/>
                <w:right w:val="none" w:sz="0" w:space="0" w:color="auto"/>
              </w:divBdr>
            </w:div>
            <w:div w:id="1522620040">
              <w:marLeft w:val="0"/>
              <w:marRight w:val="0"/>
              <w:marTop w:val="0"/>
              <w:marBottom w:val="0"/>
              <w:divBdr>
                <w:top w:val="none" w:sz="0" w:space="0" w:color="auto"/>
                <w:left w:val="none" w:sz="0" w:space="0" w:color="auto"/>
                <w:bottom w:val="none" w:sz="0" w:space="0" w:color="auto"/>
                <w:right w:val="none" w:sz="0" w:space="0" w:color="auto"/>
              </w:divBdr>
            </w:div>
            <w:div w:id="885606323">
              <w:marLeft w:val="0"/>
              <w:marRight w:val="0"/>
              <w:marTop w:val="0"/>
              <w:marBottom w:val="0"/>
              <w:divBdr>
                <w:top w:val="none" w:sz="0" w:space="0" w:color="auto"/>
                <w:left w:val="none" w:sz="0" w:space="0" w:color="auto"/>
                <w:bottom w:val="none" w:sz="0" w:space="0" w:color="auto"/>
                <w:right w:val="none" w:sz="0" w:space="0" w:color="auto"/>
              </w:divBdr>
            </w:div>
            <w:div w:id="803236203">
              <w:marLeft w:val="0"/>
              <w:marRight w:val="0"/>
              <w:marTop w:val="0"/>
              <w:marBottom w:val="0"/>
              <w:divBdr>
                <w:top w:val="none" w:sz="0" w:space="0" w:color="auto"/>
                <w:left w:val="none" w:sz="0" w:space="0" w:color="auto"/>
                <w:bottom w:val="none" w:sz="0" w:space="0" w:color="auto"/>
                <w:right w:val="none" w:sz="0" w:space="0" w:color="auto"/>
              </w:divBdr>
            </w:div>
            <w:div w:id="1815296173">
              <w:marLeft w:val="0"/>
              <w:marRight w:val="0"/>
              <w:marTop w:val="0"/>
              <w:marBottom w:val="0"/>
              <w:divBdr>
                <w:top w:val="none" w:sz="0" w:space="0" w:color="auto"/>
                <w:left w:val="none" w:sz="0" w:space="0" w:color="auto"/>
                <w:bottom w:val="none" w:sz="0" w:space="0" w:color="auto"/>
                <w:right w:val="none" w:sz="0" w:space="0" w:color="auto"/>
              </w:divBdr>
            </w:div>
            <w:div w:id="1520126115">
              <w:marLeft w:val="0"/>
              <w:marRight w:val="0"/>
              <w:marTop w:val="0"/>
              <w:marBottom w:val="0"/>
              <w:divBdr>
                <w:top w:val="none" w:sz="0" w:space="0" w:color="auto"/>
                <w:left w:val="none" w:sz="0" w:space="0" w:color="auto"/>
                <w:bottom w:val="none" w:sz="0" w:space="0" w:color="auto"/>
                <w:right w:val="none" w:sz="0" w:space="0" w:color="auto"/>
              </w:divBdr>
            </w:div>
            <w:div w:id="1130974127">
              <w:marLeft w:val="0"/>
              <w:marRight w:val="0"/>
              <w:marTop w:val="0"/>
              <w:marBottom w:val="0"/>
              <w:divBdr>
                <w:top w:val="none" w:sz="0" w:space="0" w:color="auto"/>
                <w:left w:val="none" w:sz="0" w:space="0" w:color="auto"/>
                <w:bottom w:val="none" w:sz="0" w:space="0" w:color="auto"/>
                <w:right w:val="none" w:sz="0" w:space="0" w:color="auto"/>
              </w:divBdr>
            </w:div>
            <w:div w:id="607935219">
              <w:marLeft w:val="0"/>
              <w:marRight w:val="0"/>
              <w:marTop w:val="0"/>
              <w:marBottom w:val="0"/>
              <w:divBdr>
                <w:top w:val="none" w:sz="0" w:space="0" w:color="auto"/>
                <w:left w:val="none" w:sz="0" w:space="0" w:color="auto"/>
                <w:bottom w:val="none" w:sz="0" w:space="0" w:color="auto"/>
                <w:right w:val="none" w:sz="0" w:space="0" w:color="auto"/>
              </w:divBdr>
            </w:div>
            <w:div w:id="1318608489">
              <w:marLeft w:val="0"/>
              <w:marRight w:val="0"/>
              <w:marTop w:val="0"/>
              <w:marBottom w:val="0"/>
              <w:divBdr>
                <w:top w:val="none" w:sz="0" w:space="0" w:color="auto"/>
                <w:left w:val="none" w:sz="0" w:space="0" w:color="auto"/>
                <w:bottom w:val="none" w:sz="0" w:space="0" w:color="auto"/>
                <w:right w:val="none" w:sz="0" w:space="0" w:color="auto"/>
              </w:divBdr>
            </w:div>
            <w:div w:id="351147287">
              <w:marLeft w:val="0"/>
              <w:marRight w:val="0"/>
              <w:marTop w:val="0"/>
              <w:marBottom w:val="0"/>
              <w:divBdr>
                <w:top w:val="none" w:sz="0" w:space="0" w:color="auto"/>
                <w:left w:val="none" w:sz="0" w:space="0" w:color="auto"/>
                <w:bottom w:val="none" w:sz="0" w:space="0" w:color="auto"/>
                <w:right w:val="none" w:sz="0" w:space="0" w:color="auto"/>
              </w:divBdr>
            </w:div>
            <w:div w:id="421030206">
              <w:marLeft w:val="0"/>
              <w:marRight w:val="0"/>
              <w:marTop w:val="0"/>
              <w:marBottom w:val="0"/>
              <w:divBdr>
                <w:top w:val="none" w:sz="0" w:space="0" w:color="auto"/>
                <w:left w:val="none" w:sz="0" w:space="0" w:color="auto"/>
                <w:bottom w:val="none" w:sz="0" w:space="0" w:color="auto"/>
                <w:right w:val="none" w:sz="0" w:space="0" w:color="auto"/>
              </w:divBdr>
            </w:div>
            <w:div w:id="455638374">
              <w:marLeft w:val="0"/>
              <w:marRight w:val="0"/>
              <w:marTop w:val="0"/>
              <w:marBottom w:val="0"/>
              <w:divBdr>
                <w:top w:val="none" w:sz="0" w:space="0" w:color="auto"/>
                <w:left w:val="none" w:sz="0" w:space="0" w:color="auto"/>
                <w:bottom w:val="none" w:sz="0" w:space="0" w:color="auto"/>
                <w:right w:val="none" w:sz="0" w:space="0" w:color="auto"/>
              </w:divBdr>
            </w:div>
            <w:div w:id="1825269890">
              <w:marLeft w:val="0"/>
              <w:marRight w:val="0"/>
              <w:marTop w:val="0"/>
              <w:marBottom w:val="0"/>
              <w:divBdr>
                <w:top w:val="none" w:sz="0" w:space="0" w:color="auto"/>
                <w:left w:val="none" w:sz="0" w:space="0" w:color="auto"/>
                <w:bottom w:val="none" w:sz="0" w:space="0" w:color="auto"/>
                <w:right w:val="none" w:sz="0" w:space="0" w:color="auto"/>
              </w:divBdr>
            </w:div>
            <w:div w:id="1834221904">
              <w:marLeft w:val="0"/>
              <w:marRight w:val="0"/>
              <w:marTop w:val="0"/>
              <w:marBottom w:val="0"/>
              <w:divBdr>
                <w:top w:val="none" w:sz="0" w:space="0" w:color="auto"/>
                <w:left w:val="none" w:sz="0" w:space="0" w:color="auto"/>
                <w:bottom w:val="none" w:sz="0" w:space="0" w:color="auto"/>
                <w:right w:val="none" w:sz="0" w:space="0" w:color="auto"/>
              </w:divBdr>
            </w:div>
            <w:div w:id="1732970439">
              <w:marLeft w:val="0"/>
              <w:marRight w:val="0"/>
              <w:marTop w:val="0"/>
              <w:marBottom w:val="0"/>
              <w:divBdr>
                <w:top w:val="none" w:sz="0" w:space="0" w:color="auto"/>
                <w:left w:val="none" w:sz="0" w:space="0" w:color="auto"/>
                <w:bottom w:val="none" w:sz="0" w:space="0" w:color="auto"/>
                <w:right w:val="none" w:sz="0" w:space="0" w:color="auto"/>
              </w:divBdr>
            </w:div>
          </w:divsChild>
        </w:div>
        <w:div w:id="608202542">
          <w:marLeft w:val="0"/>
          <w:marRight w:val="0"/>
          <w:marTop w:val="0"/>
          <w:marBottom w:val="0"/>
          <w:divBdr>
            <w:top w:val="none" w:sz="0" w:space="0" w:color="auto"/>
            <w:left w:val="none" w:sz="0" w:space="0" w:color="auto"/>
            <w:bottom w:val="none" w:sz="0" w:space="0" w:color="auto"/>
            <w:right w:val="none" w:sz="0" w:space="0" w:color="auto"/>
          </w:divBdr>
          <w:divsChild>
            <w:div w:id="83768908">
              <w:marLeft w:val="0"/>
              <w:marRight w:val="0"/>
              <w:marTop w:val="0"/>
              <w:marBottom w:val="0"/>
              <w:divBdr>
                <w:top w:val="none" w:sz="0" w:space="0" w:color="auto"/>
                <w:left w:val="none" w:sz="0" w:space="0" w:color="auto"/>
                <w:bottom w:val="none" w:sz="0" w:space="0" w:color="auto"/>
                <w:right w:val="none" w:sz="0" w:space="0" w:color="auto"/>
              </w:divBdr>
            </w:div>
            <w:div w:id="319578194">
              <w:marLeft w:val="0"/>
              <w:marRight w:val="0"/>
              <w:marTop w:val="0"/>
              <w:marBottom w:val="0"/>
              <w:divBdr>
                <w:top w:val="none" w:sz="0" w:space="0" w:color="auto"/>
                <w:left w:val="none" w:sz="0" w:space="0" w:color="auto"/>
                <w:bottom w:val="none" w:sz="0" w:space="0" w:color="auto"/>
                <w:right w:val="none" w:sz="0" w:space="0" w:color="auto"/>
              </w:divBdr>
            </w:div>
            <w:div w:id="1223449079">
              <w:marLeft w:val="0"/>
              <w:marRight w:val="0"/>
              <w:marTop w:val="0"/>
              <w:marBottom w:val="0"/>
              <w:divBdr>
                <w:top w:val="none" w:sz="0" w:space="0" w:color="auto"/>
                <w:left w:val="none" w:sz="0" w:space="0" w:color="auto"/>
                <w:bottom w:val="none" w:sz="0" w:space="0" w:color="auto"/>
                <w:right w:val="none" w:sz="0" w:space="0" w:color="auto"/>
              </w:divBdr>
            </w:div>
            <w:div w:id="1781682653">
              <w:marLeft w:val="0"/>
              <w:marRight w:val="0"/>
              <w:marTop w:val="0"/>
              <w:marBottom w:val="0"/>
              <w:divBdr>
                <w:top w:val="none" w:sz="0" w:space="0" w:color="auto"/>
                <w:left w:val="none" w:sz="0" w:space="0" w:color="auto"/>
                <w:bottom w:val="none" w:sz="0" w:space="0" w:color="auto"/>
                <w:right w:val="none" w:sz="0" w:space="0" w:color="auto"/>
              </w:divBdr>
            </w:div>
            <w:div w:id="560597576">
              <w:marLeft w:val="0"/>
              <w:marRight w:val="0"/>
              <w:marTop w:val="0"/>
              <w:marBottom w:val="0"/>
              <w:divBdr>
                <w:top w:val="none" w:sz="0" w:space="0" w:color="auto"/>
                <w:left w:val="none" w:sz="0" w:space="0" w:color="auto"/>
                <w:bottom w:val="none" w:sz="0" w:space="0" w:color="auto"/>
                <w:right w:val="none" w:sz="0" w:space="0" w:color="auto"/>
              </w:divBdr>
            </w:div>
            <w:div w:id="1968851465">
              <w:marLeft w:val="0"/>
              <w:marRight w:val="0"/>
              <w:marTop w:val="0"/>
              <w:marBottom w:val="0"/>
              <w:divBdr>
                <w:top w:val="none" w:sz="0" w:space="0" w:color="auto"/>
                <w:left w:val="none" w:sz="0" w:space="0" w:color="auto"/>
                <w:bottom w:val="none" w:sz="0" w:space="0" w:color="auto"/>
                <w:right w:val="none" w:sz="0" w:space="0" w:color="auto"/>
              </w:divBdr>
            </w:div>
            <w:div w:id="1978991622">
              <w:marLeft w:val="0"/>
              <w:marRight w:val="0"/>
              <w:marTop w:val="0"/>
              <w:marBottom w:val="0"/>
              <w:divBdr>
                <w:top w:val="none" w:sz="0" w:space="0" w:color="auto"/>
                <w:left w:val="none" w:sz="0" w:space="0" w:color="auto"/>
                <w:bottom w:val="none" w:sz="0" w:space="0" w:color="auto"/>
                <w:right w:val="none" w:sz="0" w:space="0" w:color="auto"/>
              </w:divBdr>
            </w:div>
            <w:div w:id="1827547918">
              <w:marLeft w:val="0"/>
              <w:marRight w:val="0"/>
              <w:marTop w:val="0"/>
              <w:marBottom w:val="0"/>
              <w:divBdr>
                <w:top w:val="none" w:sz="0" w:space="0" w:color="auto"/>
                <w:left w:val="none" w:sz="0" w:space="0" w:color="auto"/>
                <w:bottom w:val="none" w:sz="0" w:space="0" w:color="auto"/>
                <w:right w:val="none" w:sz="0" w:space="0" w:color="auto"/>
              </w:divBdr>
            </w:div>
            <w:div w:id="1102341976">
              <w:marLeft w:val="0"/>
              <w:marRight w:val="0"/>
              <w:marTop w:val="0"/>
              <w:marBottom w:val="0"/>
              <w:divBdr>
                <w:top w:val="none" w:sz="0" w:space="0" w:color="auto"/>
                <w:left w:val="none" w:sz="0" w:space="0" w:color="auto"/>
                <w:bottom w:val="none" w:sz="0" w:space="0" w:color="auto"/>
                <w:right w:val="none" w:sz="0" w:space="0" w:color="auto"/>
              </w:divBdr>
            </w:div>
            <w:div w:id="1051811704">
              <w:marLeft w:val="0"/>
              <w:marRight w:val="0"/>
              <w:marTop w:val="0"/>
              <w:marBottom w:val="0"/>
              <w:divBdr>
                <w:top w:val="none" w:sz="0" w:space="0" w:color="auto"/>
                <w:left w:val="none" w:sz="0" w:space="0" w:color="auto"/>
                <w:bottom w:val="none" w:sz="0" w:space="0" w:color="auto"/>
                <w:right w:val="none" w:sz="0" w:space="0" w:color="auto"/>
              </w:divBdr>
            </w:div>
            <w:div w:id="1907108890">
              <w:marLeft w:val="0"/>
              <w:marRight w:val="0"/>
              <w:marTop w:val="0"/>
              <w:marBottom w:val="0"/>
              <w:divBdr>
                <w:top w:val="none" w:sz="0" w:space="0" w:color="auto"/>
                <w:left w:val="none" w:sz="0" w:space="0" w:color="auto"/>
                <w:bottom w:val="none" w:sz="0" w:space="0" w:color="auto"/>
                <w:right w:val="none" w:sz="0" w:space="0" w:color="auto"/>
              </w:divBdr>
            </w:div>
            <w:div w:id="1966081805">
              <w:marLeft w:val="0"/>
              <w:marRight w:val="0"/>
              <w:marTop w:val="0"/>
              <w:marBottom w:val="0"/>
              <w:divBdr>
                <w:top w:val="none" w:sz="0" w:space="0" w:color="auto"/>
                <w:left w:val="none" w:sz="0" w:space="0" w:color="auto"/>
                <w:bottom w:val="none" w:sz="0" w:space="0" w:color="auto"/>
                <w:right w:val="none" w:sz="0" w:space="0" w:color="auto"/>
              </w:divBdr>
            </w:div>
            <w:div w:id="447432078">
              <w:marLeft w:val="0"/>
              <w:marRight w:val="0"/>
              <w:marTop w:val="0"/>
              <w:marBottom w:val="0"/>
              <w:divBdr>
                <w:top w:val="none" w:sz="0" w:space="0" w:color="auto"/>
                <w:left w:val="none" w:sz="0" w:space="0" w:color="auto"/>
                <w:bottom w:val="none" w:sz="0" w:space="0" w:color="auto"/>
                <w:right w:val="none" w:sz="0" w:space="0" w:color="auto"/>
              </w:divBdr>
            </w:div>
            <w:div w:id="1880894604">
              <w:marLeft w:val="0"/>
              <w:marRight w:val="0"/>
              <w:marTop w:val="0"/>
              <w:marBottom w:val="0"/>
              <w:divBdr>
                <w:top w:val="none" w:sz="0" w:space="0" w:color="auto"/>
                <w:left w:val="none" w:sz="0" w:space="0" w:color="auto"/>
                <w:bottom w:val="none" w:sz="0" w:space="0" w:color="auto"/>
                <w:right w:val="none" w:sz="0" w:space="0" w:color="auto"/>
              </w:divBdr>
            </w:div>
            <w:div w:id="498348427">
              <w:marLeft w:val="0"/>
              <w:marRight w:val="0"/>
              <w:marTop w:val="0"/>
              <w:marBottom w:val="0"/>
              <w:divBdr>
                <w:top w:val="none" w:sz="0" w:space="0" w:color="auto"/>
                <w:left w:val="none" w:sz="0" w:space="0" w:color="auto"/>
                <w:bottom w:val="none" w:sz="0" w:space="0" w:color="auto"/>
                <w:right w:val="none" w:sz="0" w:space="0" w:color="auto"/>
              </w:divBdr>
            </w:div>
            <w:div w:id="969827373">
              <w:marLeft w:val="0"/>
              <w:marRight w:val="0"/>
              <w:marTop w:val="0"/>
              <w:marBottom w:val="0"/>
              <w:divBdr>
                <w:top w:val="none" w:sz="0" w:space="0" w:color="auto"/>
                <w:left w:val="none" w:sz="0" w:space="0" w:color="auto"/>
                <w:bottom w:val="none" w:sz="0" w:space="0" w:color="auto"/>
                <w:right w:val="none" w:sz="0" w:space="0" w:color="auto"/>
              </w:divBdr>
            </w:div>
            <w:div w:id="1156799451">
              <w:marLeft w:val="0"/>
              <w:marRight w:val="0"/>
              <w:marTop w:val="0"/>
              <w:marBottom w:val="0"/>
              <w:divBdr>
                <w:top w:val="none" w:sz="0" w:space="0" w:color="auto"/>
                <w:left w:val="none" w:sz="0" w:space="0" w:color="auto"/>
                <w:bottom w:val="none" w:sz="0" w:space="0" w:color="auto"/>
                <w:right w:val="none" w:sz="0" w:space="0" w:color="auto"/>
              </w:divBdr>
            </w:div>
            <w:div w:id="269747935">
              <w:marLeft w:val="0"/>
              <w:marRight w:val="0"/>
              <w:marTop w:val="0"/>
              <w:marBottom w:val="0"/>
              <w:divBdr>
                <w:top w:val="none" w:sz="0" w:space="0" w:color="auto"/>
                <w:left w:val="none" w:sz="0" w:space="0" w:color="auto"/>
                <w:bottom w:val="none" w:sz="0" w:space="0" w:color="auto"/>
                <w:right w:val="none" w:sz="0" w:space="0" w:color="auto"/>
              </w:divBdr>
            </w:div>
            <w:div w:id="463351041">
              <w:marLeft w:val="0"/>
              <w:marRight w:val="0"/>
              <w:marTop w:val="0"/>
              <w:marBottom w:val="0"/>
              <w:divBdr>
                <w:top w:val="none" w:sz="0" w:space="0" w:color="auto"/>
                <w:left w:val="none" w:sz="0" w:space="0" w:color="auto"/>
                <w:bottom w:val="none" w:sz="0" w:space="0" w:color="auto"/>
                <w:right w:val="none" w:sz="0" w:space="0" w:color="auto"/>
              </w:divBdr>
            </w:div>
            <w:div w:id="392848702">
              <w:marLeft w:val="0"/>
              <w:marRight w:val="0"/>
              <w:marTop w:val="0"/>
              <w:marBottom w:val="0"/>
              <w:divBdr>
                <w:top w:val="none" w:sz="0" w:space="0" w:color="auto"/>
                <w:left w:val="none" w:sz="0" w:space="0" w:color="auto"/>
                <w:bottom w:val="none" w:sz="0" w:space="0" w:color="auto"/>
                <w:right w:val="none" w:sz="0" w:space="0" w:color="auto"/>
              </w:divBdr>
            </w:div>
          </w:divsChild>
        </w:div>
        <w:div w:id="1751463085">
          <w:marLeft w:val="0"/>
          <w:marRight w:val="0"/>
          <w:marTop w:val="0"/>
          <w:marBottom w:val="0"/>
          <w:divBdr>
            <w:top w:val="none" w:sz="0" w:space="0" w:color="auto"/>
            <w:left w:val="none" w:sz="0" w:space="0" w:color="auto"/>
            <w:bottom w:val="none" w:sz="0" w:space="0" w:color="auto"/>
            <w:right w:val="none" w:sz="0" w:space="0" w:color="auto"/>
          </w:divBdr>
        </w:div>
        <w:div w:id="1932155756">
          <w:marLeft w:val="0"/>
          <w:marRight w:val="0"/>
          <w:marTop w:val="0"/>
          <w:marBottom w:val="0"/>
          <w:divBdr>
            <w:top w:val="none" w:sz="0" w:space="0" w:color="auto"/>
            <w:left w:val="none" w:sz="0" w:space="0" w:color="auto"/>
            <w:bottom w:val="none" w:sz="0" w:space="0" w:color="auto"/>
            <w:right w:val="none" w:sz="0" w:space="0" w:color="auto"/>
          </w:divBdr>
        </w:div>
        <w:div w:id="1859469385">
          <w:marLeft w:val="0"/>
          <w:marRight w:val="0"/>
          <w:marTop w:val="0"/>
          <w:marBottom w:val="0"/>
          <w:divBdr>
            <w:top w:val="none" w:sz="0" w:space="0" w:color="auto"/>
            <w:left w:val="none" w:sz="0" w:space="0" w:color="auto"/>
            <w:bottom w:val="none" w:sz="0" w:space="0" w:color="auto"/>
            <w:right w:val="none" w:sz="0" w:space="0" w:color="auto"/>
          </w:divBdr>
        </w:div>
        <w:div w:id="1248419981">
          <w:marLeft w:val="0"/>
          <w:marRight w:val="0"/>
          <w:marTop w:val="0"/>
          <w:marBottom w:val="0"/>
          <w:divBdr>
            <w:top w:val="none" w:sz="0" w:space="0" w:color="auto"/>
            <w:left w:val="none" w:sz="0" w:space="0" w:color="auto"/>
            <w:bottom w:val="none" w:sz="0" w:space="0" w:color="auto"/>
            <w:right w:val="none" w:sz="0" w:space="0" w:color="auto"/>
          </w:divBdr>
        </w:div>
        <w:div w:id="450437426">
          <w:marLeft w:val="0"/>
          <w:marRight w:val="0"/>
          <w:marTop w:val="0"/>
          <w:marBottom w:val="0"/>
          <w:divBdr>
            <w:top w:val="none" w:sz="0" w:space="0" w:color="auto"/>
            <w:left w:val="none" w:sz="0" w:space="0" w:color="auto"/>
            <w:bottom w:val="none" w:sz="0" w:space="0" w:color="auto"/>
            <w:right w:val="none" w:sz="0" w:space="0" w:color="auto"/>
          </w:divBdr>
        </w:div>
        <w:div w:id="477109117">
          <w:marLeft w:val="0"/>
          <w:marRight w:val="0"/>
          <w:marTop w:val="0"/>
          <w:marBottom w:val="0"/>
          <w:divBdr>
            <w:top w:val="none" w:sz="0" w:space="0" w:color="auto"/>
            <w:left w:val="none" w:sz="0" w:space="0" w:color="auto"/>
            <w:bottom w:val="none" w:sz="0" w:space="0" w:color="auto"/>
            <w:right w:val="none" w:sz="0" w:space="0" w:color="auto"/>
          </w:divBdr>
        </w:div>
        <w:div w:id="354186525">
          <w:marLeft w:val="0"/>
          <w:marRight w:val="0"/>
          <w:marTop w:val="0"/>
          <w:marBottom w:val="0"/>
          <w:divBdr>
            <w:top w:val="none" w:sz="0" w:space="0" w:color="auto"/>
            <w:left w:val="none" w:sz="0" w:space="0" w:color="auto"/>
            <w:bottom w:val="none" w:sz="0" w:space="0" w:color="auto"/>
            <w:right w:val="none" w:sz="0" w:space="0" w:color="auto"/>
          </w:divBdr>
        </w:div>
        <w:div w:id="2000496827">
          <w:marLeft w:val="0"/>
          <w:marRight w:val="0"/>
          <w:marTop w:val="0"/>
          <w:marBottom w:val="0"/>
          <w:divBdr>
            <w:top w:val="none" w:sz="0" w:space="0" w:color="auto"/>
            <w:left w:val="none" w:sz="0" w:space="0" w:color="auto"/>
            <w:bottom w:val="none" w:sz="0" w:space="0" w:color="auto"/>
            <w:right w:val="none" w:sz="0" w:space="0" w:color="auto"/>
          </w:divBdr>
        </w:div>
        <w:div w:id="732236696">
          <w:marLeft w:val="0"/>
          <w:marRight w:val="0"/>
          <w:marTop w:val="0"/>
          <w:marBottom w:val="0"/>
          <w:divBdr>
            <w:top w:val="none" w:sz="0" w:space="0" w:color="auto"/>
            <w:left w:val="none" w:sz="0" w:space="0" w:color="auto"/>
            <w:bottom w:val="none" w:sz="0" w:space="0" w:color="auto"/>
            <w:right w:val="none" w:sz="0" w:space="0" w:color="auto"/>
          </w:divBdr>
        </w:div>
        <w:div w:id="1405489098">
          <w:marLeft w:val="0"/>
          <w:marRight w:val="0"/>
          <w:marTop w:val="0"/>
          <w:marBottom w:val="0"/>
          <w:divBdr>
            <w:top w:val="none" w:sz="0" w:space="0" w:color="auto"/>
            <w:left w:val="none" w:sz="0" w:space="0" w:color="auto"/>
            <w:bottom w:val="none" w:sz="0" w:space="0" w:color="auto"/>
            <w:right w:val="none" w:sz="0" w:space="0" w:color="auto"/>
          </w:divBdr>
        </w:div>
        <w:div w:id="1178151551">
          <w:marLeft w:val="0"/>
          <w:marRight w:val="0"/>
          <w:marTop w:val="0"/>
          <w:marBottom w:val="0"/>
          <w:divBdr>
            <w:top w:val="none" w:sz="0" w:space="0" w:color="auto"/>
            <w:left w:val="none" w:sz="0" w:space="0" w:color="auto"/>
            <w:bottom w:val="none" w:sz="0" w:space="0" w:color="auto"/>
            <w:right w:val="none" w:sz="0" w:space="0" w:color="auto"/>
          </w:divBdr>
        </w:div>
        <w:div w:id="1637104335">
          <w:marLeft w:val="0"/>
          <w:marRight w:val="0"/>
          <w:marTop w:val="0"/>
          <w:marBottom w:val="0"/>
          <w:divBdr>
            <w:top w:val="none" w:sz="0" w:space="0" w:color="auto"/>
            <w:left w:val="none" w:sz="0" w:space="0" w:color="auto"/>
            <w:bottom w:val="none" w:sz="0" w:space="0" w:color="auto"/>
            <w:right w:val="none" w:sz="0" w:space="0" w:color="auto"/>
          </w:divBdr>
        </w:div>
        <w:div w:id="713308044">
          <w:marLeft w:val="0"/>
          <w:marRight w:val="0"/>
          <w:marTop w:val="0"/>
          <w:marBottom w:val="0"/>
          <w:divBdr>
            <w:top w:val="none" w:sz="0" w:space="0" w:color="auto"/>
            <w:left w:val="none" w:sz="0" w:space="0" w:color="auto"/>
            <w:bottom w:val="none" w:sz="0" w:space="0" w:color="auto"/>
            <w:right w:val="none" w:sz="0" w:space="0" w:color="auto"/>
          </w:divBdr>
        </w:div>
        <w:div w:id="122356915">
          <w:marLeft w:val="0"/>
          <w:marRight w:val="0"/>
          <w:marTop w:val="0"/>
          <w:marBottom w:val="0"/>
          <w:divBdr>
            <w:top w:val="none" w:sz="0" w:space="0" w:color="auto"/>
            <w:left w:val="none" w:sz="0" w:space="0" w:color="auto"/>
            <w:bottom w:val="none" w:sz="0" w:space="0" w:color="auto"/>
            <w:right w:val="none" w:sz="0" w:space="0" w:color="auto"/>
          </w:divBdr>
        </w:div>
        <w:div w:id="1491362044">
          <w:marLeft w:val="0"/>
          <w:marRight w:val="0"/>
          <w:marTop w:val="0"/>
          <w:marBottom w:val="0"/>
          <w:divBdr>
            <w:top w:val="none" w:sz="0" w:space="0" w:color="auto"/>
            <w:left w:val="none" w:sz="0" w:space="0" w:color="auto"/>
            <w:bottom w:val="none" w:sz="0" w:space="0" w:color="auto"/>
            <w:right w:val="none" w:sz="0" w:space="0" w:color="auto"/>
          </w:divBdr>
        </w:div>
        <w:div w:id="1419860842">
          <w:marLeft w:val="0"/>
          <w:marRight w:val="0"/>
          <w:marTop w:val="0"/>
          <w:marBottom w:val="0"/>
          <w:divBdr>
            <w:top w:val="none" w:sz="0" w:space="0" w:color="auto"/>
            <w:left w:val="none" w:sz="0" w:space="0" w:color="auto"/>
            <w:bottom w:val="none" w:sz="0" w:space="0" w:color="auto"/>
            <w:right w:val="none" w:sz="0" w:space="0" w:color="auto"/>
          </w:divBdr>
        </w:div>
        <w:div w:id="529338317">
          <w:marLeft w:val="0"/>
          <w:marRight w:val="0"/>
          <w:marTop w:val="0"/>
          <w:marBottom w:val="0"/>
          <w:divBdr>
            <w:top w:val="none" w:sz="0" w:space="0" w:color="auto"/>
            <w:left w:val="none" w:sz="0" w:space="0" w:color="auto"/>
            <w:bottom w:val="none" w:sz="0" w:space="0" w:color="auto"/>
            <w:right w:val="none" w:sz="0" w:space="0" w:color="auto"/>
          </w:divBdr>
        </w:div>
        <w:div w:id="912931160">
          <w:marLeft w:val="0"/>
          <w:marRight w:val="0"/>
          <w:marTop w:val="0"/>
          <w:marBottom w:val="0"/>
          <w:divBdr>
            <w:top w:val="none" w:sz="0" w:space="0" w:color="auto"/>
            <w:left w:val="none" w:sz="0" w:space="0" w:color="auto"/>
            <w:bottom w:val="none" w:sz="0" w:space="0" w:color="auto"/>
            <w:right w:val="none" w:sz="0" w:space="0" w:color="auto"/>
          </w:divBdr>
        </w:div>
        <w:div w:id="1843665878">
          <w:marLeft w:val="0"/>
          <w:marRight w:val="0"/>
          <w:marTop w:val="0"/>
          <w:marBottom w:val="0"/>
          <w:divBdr>
            <w:top w:val="none" w:sz="0" w:space="0" w:color="auto"/>
            <w:left w:val="none" w:sz="0" w:space="0" w:color="auto"/>
            <w:bottom w:val="none" w:sz="0" w:space="0" w:color="auto"/>
            <w:right w:val="none" w:sz="0" w:space="0" w:color="auto"/>
          </w:divBdr>
        </w:div>
        <w:div w:id="67506308">
          <w:marLeft w:val="0"/>
          <w:marRight w:val="0"/>
          <w:marTop w:val="0"/>
          <w:marBottom w:val="0"/>
          <w:divBdr>
            <w:top w:val="none" w:sz="0" w:space="0" w:color="auto"/>
            <w:left w:val="none" w:sz="0" w:space="0" w:color="auto"/>
            <w:bottom w:val="none" w:sz="0" w:space="0" w:color="auto"/>
            <w:right w:val="none" w:sz="0" w:space="0" w:color="auto"/>
          </w:divBdr>
        </w:div>
        <w:div w:id="349339240">
          <w:marLeft w:val="0"/>
          <w:marRight w:val="0"/>
          <w:marTop w:val="0"/>
          <w:marBottom w:val="0"/>
          <w:divBdr>
            <w:top w:val="none" w:sz="0" w:space="0" w:color="auto"/>
            <w:left w:val="none" w:sz="0" w:space="0" w:color="auto"/>
            <w:bottom w:val="none" w:sz="0" w:space="0" w:color="auto"/>
            <w:right w:val="none" w:sz="0" w:space="0" w:color="auto"/>
          </w:divBdr>
        </w:div>
        <w:div w:id="406726988">
          <w:marLeft w:val="0"/>
          <w:marRight w:val="0"/>
          <w:marTop w:val="0"/>
          <w:marBottom w:val="0"/>
          <w:divBdr>
            <w:top w:val="none" w:sz="0" w:space="0" w:color="auto"/>
            <w:left w:val="none" w:sz="0" w:space="0" w:color="auto"/>
            <w:bottom w:val="none" w:sz="0" w:space="0" w:color="auto"/>
            <w:right w:val="none" w:sz="0" w:space="0" w:color="auto"/>
          </w:divBdr>
        </w:div>
        <w:div w:id="1445343629">
          <w:marLeft w:val="0"/>
          <w:marRight w:val="0"/>
          <w:marTop w:val="0"/>
          <w:marBottom w:val="0"/>
          <w:divBdr>
            <w:top w:val="none" w:sz="0" w:space="0" w:color="auto"/>
            <w:left w:val="none" w:sz="0" w:space="0" w:color="auto"/>
            <w:bottom w:val="none" w:sz="0" w:space="0" w:color="auto"/>
            <w:right w:val="none" w:sz="0" w:space="0" w:color="auto"/>
          </w:divBdr>
        </w:div>
        <w:div w:id="293757261">
          <w:marLeft w:val="0"/>
          <w:marRight w:val="0"/>
          <w:marTop w:val="0"/>
          <w:marBottom w:val="0"/>
          <w:divBdr>
            <w:top w:val="none" w:sz="0" w:space="0" w:color="auto"/>
            <w:left w:val="none" w:sz="0" w:space="0" w:color="auto"/>
            <w:bottom w:val="none" w:sz="0" w:space="0" w:color="auto"/>
            <w:right w:val="none" w:sz="0" w:space="0" w:color="auto"/>
          </w:divBdr>
        </w:div>
        <w:div w:id="2120025127">
          <w:marLeft w:val="0"/>
          <w:marRight w:val="0"/>
          <w:marTop w:val="0"/>
          <w:marBottom w:val="0"/>
          <w:divBdr>
            <w:top w:val="none" w:sz="0" w:space="0" w:color="auto"/>
            <w:left w:val="none" w:sz="0" w:space="0" w:color="auto"/>
            <w:bottom w:val="none" w:sz="0" w:space="0" w:color="auto"/>
            <w:right w:val="none" w:sz="0" w:space="0" w:color="auto"/>
          </w:divBdr>
        </w:div>
        <w:div w:id="1624266392">
          <w:marLeft w:val="0"/>
          <w:marRight w:val="0"/>
          <w:marTop w:val="0"/>
          <w:marBottom w:val="0"/>
          <w:divBdr>
            <w:top w:val="none" w:sz="0" w:space="0" w:color="auto"/>
            <w:left w:val="none" w:sz="0" w:space="0" w:color="auto"/>
            <w:bottom w:val="none" w:sz="0" w:space="0" w:color="auto"/>
            <w:right w:val="none" w:sz="0" w:space="0" w:color="auto"/>
          </w:divBdr>
        </w:div>
        <w:div w:id="757941718">
          <w:marLeft w:val="0"/>
          <w:marRight w:val="0"/>
          <w:marTop w:val="0"/>
          <w:marBottom w:val="0"/>
          <w:divBdr>
            <w:top w:val="none" w:sz="0" w:space="0" w:color="auto"/>
            <w:left w:val="none" w:sz="0" w:space="0" w:color="auto"/>
            <w:bottom w:val="none" w:sz="0" w:space="0" w:color="auto"/>
            <w:right w:val="none" w:sz="0" w:space="0" w:color="auto"/>
          </w:divBdr>
        </w:div>
        <w:div w:id="1068764782">
          <w:marLeft w:val="0"/>
          <w:marRight w:val="0"/>
          <w:marTop w:val="0"/>
          <w:marBottom w:val="0"/>
          <w:divBdr>
            <w:top w:val="none" w:sz="0" w:space="0" w:color="auto"/>
            <w:left w:val="none" w:sz="0" w:space="0" w:color="auto"/>
            <w:bottom w:val="none" w:sz="0" w:space="0" w:color="auto"/>
            <w:right w:val="none" w:sz="0" w:space="0" w:color="auto"/>
          </w:divBdr>
        </w:div>
        <w:div w:id="315573376">
          <w:marLeft w:val="0"/>
          <w:marRight w:val="0"/>
          <w:marTop w:val="0"/>
          <w:marBottom w:val="0"/>
          <w:divBdr>
            <w:top w:val="none" w:sz="0" w:space="0" w:color="auto"/>
            <w:left w:val="none" w:sz="0" w:space="0" w:color="auto"/>
            <w:bottom w:val="none" w:sz="0" w:space="0" w:color="auto"/>
            <w:right w:val="none" w:sz="0" w:space="0" w:color="auto"/>
          </w:divBdr>
        </w:div>
      </w:divsChild>
    </w:div>
    <w:div w:id="213440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customXml" Target="../customXml/item4.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customXml" Target="../customXml/item3.xml" Id="rId17" /><Relationship Type="http://schemas.openxmlformats.org/officeDocument/2006/relationships/numbering" Target="numbering.xml" Id="rId2" /><Relationship Type="http://schemas.openxmlformats.org/officeDocument/2006/relationships/customXml" Target="../customXml/item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s>
</file>

<file path=word/_rels/footer2.xml.rels><?xml version="1.0" encoding="UTF-8" standalone="yes"?>
<Relationships xmlns="http://schemas.openxmlformats.org/package/2006/relationships"><Relationship Id="rId2" Type="http://schemas.openxmlformats.org/officeDocument/2006/relationships/hyperlink" Target="mailto:protocollo.ibe@pec.cnr.it" TargetMode="External"/><Relationship Id="rId1" Type="http://schemas.openxmlformats.org/officeDocument/2006/relationships/hyperlink" Target="mailto:segreteria@ibe.cnr.i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Props1.xml><?xml version="1.0" encoding="utf-8"?>
<ds:datastoreItem xmlns:ds="http://schemas.openxmlformats.org/officeDocument/2006/customXml" ds:itemID="{ED880C87-ED35-46E3-9AFF-CBCF1BD27157}">
  <ds:schemaRefs>
    <ds:schemaRef ds:uri="http://schemas.openxmlformats.org/officeDocument/2006/bibliography"/>
  </ds:schemaRefs>
</ds:datastoreItem>
</file>

<file path=customXml/itemProps2.xml><?xml version="1.0" encoding="utf-8"?>
<ds:datastoreItem xmlns:ds="http://schemas.openxmlformats.org/officeDocument/2006/customXml" ds:itemID="{642EC5D9-12F5-421C-BD17-541004C68F66}"/>
</file>

<file path=customXml/itemProps3.xml><?xml version="1.0" encoding="utf-8"?>
<ds:datastoreItem xmlns:ds="http://schemas.openxmlformats.org/officeDocument/2006/customXml" ds:itemID="{8DC8F156-2F9E-4CB2-A9A9-4FFDABAF6C50}"/>
</file>

<file path=customXml/itemProps4.xml><?xml version="1.0" encoding="utf-8"?>
<ds:datastoreItem xmlns:ds="http://schemas.openxmlformats.org/officeDocument/2006/customXml" ds:itemID="{C5AF2A67-6E9D-4B77-8EAB-0AFE01C5F56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Elvira Giannozzi</dc:creator>
  <cp:lastModifiedBy>MARCO SIMONETTI</cp:lastModifiedBy>
  <cp:revision>6</cp:revision>
  <cp:lastPrinted>2020-02-20T15:09:00Z</cp:lastPrinted>
  <dcterms:created xsi:type="dcterms:W3CDTF">2025-04-08T16:12:00Z</dcterms:created>
  <dcterms:modified xsi:type="dcterms:W3CDTF">2025-06-03T13:05:56Z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y fmtid="{D5CDD505-2E9C-101B-9397-08002B2CF9AE}" pid="3" name="MediaServiceImageTags">
    <vt:lpwstr/>
  </property>
</Properties>
</file>