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741D6" w14:textId="77777777" w:rsidR="00C77313" w:rsidRPr="00C77313" w:rsidRDefault="00C77313" w:rsidP="00C77313">
      <w:pPr>
        <w:jc w:val="center"/>
        <w:rPr>
          <w:b/>
        </w:rPr>
      </w:pPr>
      <w:r w:rsidRPr="00C77313">
        <w:rPr>
          <w:b/>
        </w:rPr>
        <w:t>CONDIZIONI GENERALI DI ACQUISTO</w:t>
      </w:r>
    </w:p>
    <w:p w14:paraId="70A5A055" w14:textId="77777777" w:rsidR="00C77313" w:rsidRDefault="00C77313" w:rsidP="00C77313">
      <w:pPr>
        <w:jc w:val="both"/>
        <w:rPr>
          <w:b/>
          <w:bCs/>
        </w:rPr>
      </w:pPr>
    </w:p>
    <w:p w14:paraId="1D04C4CF" w14:textId="77777777" w:rsidR="00C77313" w:rsidRPr="00AD505C" w:rsidRDefault="00C77313" w:rsidP="00C77313">
      <w:pPr>
        <w:jc w:val="both"/>
      </w:pPr>
      <w:r w:rsidRPr="00AD505C">
        <w:rPr>
          <w:b/>
          <w:bCs/>
        </w:rPr>
        <w:t>1. Ambito di applicazione</w:t>
      </w:r>
      <w:r w:rsidRPr="00AD505C">
        <w:t xml:space="preserve">: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 </w:t>
      </w:r>
    </w:p>
    <w:p w14:paraId="5AFEEA47" w14:textId="77777777" w:rsidR="00C77313" w:rsidRPr="00AD505C" w:rsidRDefault="00C77313" w:rsidP="00C77313">
      <w:pPr>
        <w:jc w:val="both"/>
      </w:pPr>
      <w:r w:rsidRPr="00AD505C">
        <w:rPr>
          <w:b/>
          <w:bCs/>
        </w:rPr>
        <w:t>2. Resa</w:t>
      </w:r>
      <w:r w:rsidRPr="00AD505C">
        <w:t>: Franco destino.</w:t>
      </w:r>
    </w:p>
    <w:p w14:paraId="006E7EAA" w14:textId="77777777" w:rsidR="00C77313" w:rsidRPr="00AD505C" w:rsidRDefault="00C77313" w:rsidP="00C77313">
      <w:pPr>
        <w:jc w:val="both"/>
        <w:rPr>
          <w:lang w:eastAsia="it-IT"/>
        </w:rPr>
      </w:pPr>
      <w:r w:rsidRPr="00AD505C">
        <w:rPr>
          <w:b/>
          <w:bCs/>
        </w:rPr>
        <w:t>3.Durata</w:t>
      </w:r>
      <w:r w:rsidRPr="00AD505C">
        <w:t>: La fornitura dovrà essere consegnata e installata entro [</w:t>
      </w:r>
      <w:r w:rsidRPr="00AD505C">
        <w:rPr>
          <w:highlight w:val="yellow"/>
        </w:rPr>
        <w:t>COMPLETARE</w:t>
      </w:r>
      <w:r w:rsidRPr="00AD505C">
        <w:t>] giorni naturali e consecutivi decorrenti dalla data di sottoscrizione del</w:t>
      </w:r>
      <w:r>
        <w:t>la lettera d’ordine</w:t>
      </w:r>
      <w:r w:rsidRPr="00AD505C">
        <w:t>, presso [</w:t>
      </w:r>
      <w:r w:rsidRPr="00AD505C">
        <w:rPr>
          <w:highlight w:val="yellow"/>
        </w:rPr>
        <w:t>COMPLETARE</w:t>
      </w:r>
      <w:r w:rsidRPr="00AD505C">
        <w:t>] (</w:t>
      </w:r>
      <w:r w:rsidRPr="0069607B">
        <w:rPr>
          <w:i/>
          <w:iCs/>
        </w:rPr>
        <w:t>ovvero</w:t>
      </w:r>
      <w:r w:rsidRPr="00AD505C">
        <w:t>) decorrenti dalla data in cui è stato sottoscritto il verbale di avvio anticipato della stessa, corrispondente al [</w:t>
      </w:r>
      <w:r w:rsidRPr="00AD505C">
        <w:rPr>
          <w:highlight w:val="yellow"/>
        </w:rPr>
        <w:t>COMPLETARE</w:t>
      </w:r>
      <w:r w:rsidRPr="00AD505C">
        <w:t xml:space="preserve">]. </w:t>
      </w:r>
      <w:r w:rsidRPr="00AD505C">
        <w:rPr>
          <w:rFonts w:ascii="Calibri" w:eastAsiaTheme="minorEastAsia" w:hAnsi="Calibri" w:cs="Calibri"/>
          <w:lang w:eastAsia="it-IT"/>
        </w:rPr>
        <w:t>[</w:t>
      </w:r>
      <w:r w:rsidRPr="00AD505C">
        <w:rPr>
          <w:i/>
          <w:iCs/>
          <w:lang w:eastAsia="it-IT"/>
        </w:rPr>
        <w:t>In caso di appalti di servizi</w:t>
      </w:r>
      <w:r w:rsidRPr="00AD505C">
        <w:rPr>
          <w:rFonts w:ascii="Calibri" w:eastAsiaTheme="minorEastAsia" w:hAnsi="Calibri" w:cs="Calibri"/>
          <w:lang w:eastAsia="it-IT"/>
        </w:rPr>
        <w:t>]</w:t>
      </w:r>
      <w:r w:rsidRPr="00AD505C">
        <w:rPr>
          <w:i/>
          <w:iCs/>
          <w:lang w:eastAsia="it-IT"/>
        </w:rPr>
        <w:t xml:space="preserve"> </w:t>
      </w:r>
      <w:r w:rsidRPr="00AD505C">
        <w:rPr>
          <w:lang w:eastAsia="it-IT"/>
        </w:rPr>
        <w:t xml:space="preserve">La durata dell’appalto è di </w:t>
      </w:r>
      <w:r w:rsidRPr="00AD505C">
        <w:rPr>
          <w:rFonts w:cstheme="minorHAnsi"/>
        </w:rPr>
        <w:t>[</w:t>
      </w:r>
      <w:r w:rsidRPr="00AD505C">
        <w:rPr>
          <w:rFonts w:cstheme="minorHAnsi"/>
          <w:highlight w:val="yellow"/>
        </w:rPr>
        <w:t>COMPLETARE</w:t>
      </w:r>
      <w:r w:rsidRPr="00AD505C">
        <w:rPr>
          <w:rFonts w:cstheme="minorHAnsi"/>
        </w:rPr>
        <w:t>] [</w:t>
      </w:r>
      <w:r w:rsidRPr="00AD505C">
        <w:rPr>
          <w:lang w:eastAsia="it-IT"/>
        </w:rPr>
        <w:t xml:space="preserve">indicare </w:t>
      </w:r>
      <w:r>
        <w:rPr>
          <w:lang w:eastAsia="it-IT"/>
        </w:rPr>
        <w:t>giorni/</w:t>
      </w:r>
      <w:r w:rsidRPr="00AD505C">
        <w:rPr>
          <w:lang w:eastAsia="it-IT"/>
        </w:rPr>
        <w:t>mesi</w:t>
      </w:r>
      <w:r w:rsidRPr="00AD505C">
        <w:rPr>
          <w:rFonts w:cstheme="minorHAnsi"/>
        </w:rPr>
        <w:t>]</w:t>
      </w:r>
      <w:r w:rsidRPr="00AD505C">
        <w:rPr>
          <w:lang w:eastAsia="it-IT"/>
        </w:rPr>
        <w:t>, decorrenti dalla data di sottoscrizione del</w:t>
      </w:r>
      <w:r>
        <w:rPr>
          <w:lang w:eastAsia="it-IT"/>
        </w:rPr>
        <w:t>la lettera d’ordine</w:t>
      </w:r>
      <w:r w:rsidRPr="00AD505C">
        <w:rPr>
          <w:lang w:eastAsia="it-IT"/>
        </w:rPr>
        <w:t>.</w:t>
      </w:r>
    </w:p>
    <w:p w14:paraId="29FDDD35" w14:textId="77777777" w:rsidR="00C77313" w:rsidRPr="00AD505C" w:rsidRDefault="00C77313" w:rsidP="00C77313">
      <w:pPr>
        <w:jc w:val="both"/>
      </w:pPr>
      <w:r w:rsidRPr="00AD505C">
        <w:rPr>
          <w:b/>
          <w:bCs/>
        </w:rPr>
        <w:t>4. Subappalto</w:t>
      </w:r>
      <w:r w:rsidRPr="00AD505C">
        <w:t xml:space="preserve">: In caso di subappalto trovano applicazione le disposizioni di cui all'art.119 del codice dei contratti. </w:t>
      </w:r>
    </w:p>
    <w:p w14:paraId="0B1BFC7F" w14:textId="77777777" w:rsidR="00C77313" w:rsidRPr="00AD505C" w:rsidRDefault="00C77313" w:rsidP="00C77313">
      <w:pPr>
        <w:jc w:val="both"/>
      </w:pPr>
      <w:r w:rsidRPr="00AD505C">
        <w:rPr>
          <w:b/>
          <w:bCs/>
        </w:rPr>
        <w:t>5. Fatturazione</w:t>
      </w:r>
      <w:r w:rsidRPr="00AD505C">
        <w:t>: La fattura, redatta secondo la normativa vigente, dovrà riportare</w:t>
      </w:r>
      <w:r>
        <w:t xml:space="preserve"> </w:t>
      </w:r>
      <w:r w:rsidRPr="00AD505C">
        <w:t xml:space="preserve">il numero d'ordine (corrispondente al numero di registrazione al protocollo), ovvero il protocollo del provvedimento con cui l’Ente ha disposto l’affidamento del presente appalto di servizi/forniture, il CIG e il CUP. </w:t>
      </w:r>
    </w:p>
    <w:p w14:paraId="4BB242A1" w14:textId="77777777" w:rsidR="00C77313" w:rsidRPr="00AD505C" w:rsidRDefault="00C77313" w:rsidP="00C77313">
      <w:pPr>
        <w:jc w:val="both"/>
      </w:pPr>
      <w:r w:rsidRPr="00AD505C">
        <w:rPr>
          <w:b/>
          <w:bCs/>
        </w:rPr>
        <w:t>6. Pagamento</w:t>
      </w:r>
      <w:r w:rsidRPr="00AD505C">
        <w:t>: Il pagamento sarà effettuato entro 30 gg. a partire dalla data della verifica di conformità/ del certificato di regolare esecuzione.</w:t>
      </w:r>
    </w:p>
    <w:p w14:paraId="10B2FC4F" w14:textId="77777777" w:rsidR="00C77313" w:rsidRPr="00AD505C" w:rsidRDefault="00C77313" w:rsidP="00C77313">
      <w:pPr>
        <w:jc w:val="both"/>
      </w:pPr>
      <w:r w:rsidRPr="00AD505C">
        <w:rPr>
          <w:b/>
          <w:bCs/>
        </w:rPr>
        <w:t>7. Penali</w:t>
      </w:r>
      <w:r w:rsidRPr="00AD505C">
        <w:t>: Per ogni giorno naturale e consecutivo di ritardo rispetto ai termini previsti per l’esecuzione dell’appalt</w:t>
      </w:r>
      <w:r>
        <w:t>o, di cui al precedente punto 3</w:t>
      </w:r>
      <w:r w:rsidRPr="00AD505C">
        <w:t>, si applicherà una penale pari all’1‰ (uno per mille) dell’importo contrattuale, al netto dell’IVA e dell’eventuale costo relativo alla sicurezza sui luoghi di lavoro derivante dai rischi di natura interferenziale. (</w:t>
      </w:r>
      <w:r w:rsidRPr="005D0792">
        <w:rPr>
          <w:highlight w:val="yellow"/>
        </w:rPr>
        <w:t>Solo per contratti di forniture</w:t>
      </w:r>
      <w:r w:rsidRPr="00AD505C">
        <w:t xml:space="preserve">) Nel caso in cui la prima verifica di conformità della fornitura abbia esito sfavorevole non si applicano le penali; qualora tuttavia </w:t>
      </w:r>
      <w:r>
        <w:t>il fornitore</w:t>
      </w:r>
      <w:r w:rsidRPr="00AD505C">
        <w:t xml:space="preserve">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Nell’ipotesi in cui l’importo delle penali applicabili superi l’importo pari al </w:t>
      </w:r>
      <w:r>
        <w:t>1</w:t>
      </w:r>
      <w:r w:rsidRPr="00AD505C">
        <w:t>0% (</w:t>
      </w:r>
      <w:r>
        <w:t>dieci</w:t>
      </w:r>
      <w:r w:rsidRPr="00AD505C">
        <w:t xml:space="preserve"> per cento) dell’importo contrattuale, al netto dell’IVA e dell’eventuale costo relativo alla sicurezza sui luoghi di lavoro derivante dai rischi di natura interferenziale, l’Ente risolverà il contratto in danno al</w:t>
      </w:r>
      <w:r>
        <w:t xml:space="preserve"> fornitore</w:t>
      </w:r>
      <w:r w:rsidRPr="00AD505C">
        <w:t>, salvo il diritto al risarcimento dell’eventuale ulteriore danno patito.</w:t>
      </w:r>
    </w:p>
    <w:p w14:paraId="3D862E61" w14:textId="77777777" w:rsidR="00C77313" w:rsidRPr="00AD505C" w:rsidRDefault="00C77313" w:rsidP="00C77313">
      <w:pPr>
        <w:jc w:val="both"/>
      </w:pPr>
      <w:r w:rsidRPr="00AD505C">
        <w:rPr>
          <w:b/>
          <w:bCs/>
        </w:rPr>
        <w:t>8. Tracciabilità dei flussi finanziari</w:t>
      </w:r>
      <w:r w:rsidRPr="00AD505C">
        <w:t xml:space="preserve">: Il fornitore assume tutti gli obblighi di tracciabilità dei flussi finanziari di cui all’art. 3 della L. 136/2010 e </w:t>
      </w:r>
      <w:proofErr w:type="spellStart"/>
      <w:proofErr w:type="gramStart"/>
      <w:r w:rsidRPr="00AD505C">
        <w:t>s.m.i.</w:t>
      </w:r>
      <w:proofErr w:type="spellEnd"/>
      <w:r w:rsidRPr="00AD505C">
        <w:t>.</w:t>
      </w:r>
      <w:proofErr w:type="gramEnd"/>
      <w:r w:rsidRPr="00AD505C">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all’Amministrazione la verifica di cui al c. 9 art. 3 della legge 136/2010 e </w:t>
      </w:r>
      <w:proofErr w:type="spellStart"/>
      <w:r w:rsidRPr="00AD505C">
        <w:t>s.m.i.</w:t>
      </w:r>
      <w:proofErr w:type="spellEnd"/>
      <w:r w:rsidRPr="00AD505C">
        <w:t xml:space="preserve"> e a dare immediata comunicazione all'Amministrazione ed alla Prefettura-UTG della provincia ove ha sede l'Amministrazione della notizia dell’inadempimento della propria controparte (subappaltatore/subcontraente) agli obblighi di tracciabilità finanziaria.</w:t>
      </w:r>
    </w:p>
    <w:p w14:paraId="5FAE043F" w14:textId="77777777" w:rsidR="00C77313" w:rsidRPr="00AD505C" w:rsidRDefault="00C77313" w:rsidP="00C77313">
      <w:pPr>
        <w:jc w:val="both"/>
      </w:pPr>
      <w:r w:rsidRPr="00AD505C">
        <w:rPr>
          <w:b/>
          <w:bCs/>
        </w:rPr>
        <w:t>9. Revisione prezzi</w:t>
      </w:r>
      <w:r w:rsidRPr="00AD505C">
        <w:t xml:space="preserve"> [</w:t>
      </w:r>
      <w:r w:rsidRPr="0069607B">
        <w:rPr>
          <w:i/>
          <w:iCs/>
        </w:rPr>
        <w:t>Salvo che nei contratti ad esecuzione istantanea</w:t>
      </w:r>
      <w:r w:rsidRPr="00AD505C">
        <w:t>]: Qualora nel corso di esecuzione del contratto, al verificarsi di particolari condizioni di natura oggettiva, si determina una variazione, in aumento o in diminuzione, del costo del servizio/bene superiore al 5 per cento, dell’importo complessivo, i prezzi sono aggiornati, nella misura dell’80 per cento della variazione, in relazione alle prestazioni da eseguire. Ai fini del calcolo della variazione dei prezzi si utilizza [</w:t>
      </w:r>
      <w:r w:rsidRPr="00AD505C">
        <w:rPr>
          <w:highlight w:val="yellow"/>
        </w:rPr>
        <w:t>COMPLETARE</w:t>
      </w:r>
      <w:r w:rsidRPr="00AD505C">
        <w:t xml:space="preserve">] [indicare </w:t>
      </w:r>
      <w:r>
        <w:rPr>
          <w:rFonts w:ascii="Calibri" w:hAnsi="Calibri" w:cs="Calibri"/>
          <w:color w:val="212121"/>
        </w:rPr>
        <w:t>gli indici e le loro relative disaggregazioni temporali, individuati secondo quanto disposto nell’Allegato II.2-bis, pubblicati, unitamente alla relativa metodologia di calcolo, sul portale istituzionale dell’ISTAT</w:t>
      </w:r>
      <w:r>
        <w:rPr>
          <w:rStyle w:val="apple-converted-space"/>
          <w:rFonts w:ascii="Calibri" w:hAnsi="Calibri" w:cs="Calibri"/>
          <w:color w:val="212121"/>
        </w:rPr>
        <w:t> </w:t>
      </w:r>
      <w:r>
        <w:rPr>
          <w:rFonts w:ascii="Calibri" w:hAnsi="Calibri" w:cs="Calibri"/>
          <w:i/>
          <w:iCs/>
          <w:color w:val="212121"/>
        </w:rPr>
        <w:t>(ovvero)</w:t>
      </w:r>
      <w:r>
        <w:rPr>
          <w:rFonts w:ascii="Calibri" w:hAnsi="Calibri" w:cs="Calibri"/>
          <w:color w:val="212121"/>
        </w:rPr>
        <w:t>individuati in ragione del particolare settore di riferimento (art.60, c.4-ter) del codice dei contratti</w:t>
      </w:r>
      <w:r w:rsidRPr="00AD505C">
        <w:t>]</w:t>
      </w:r>
      <w:r>
        <w:t>.</w:t>
      </w:r>
    </w:p>
    <w:p w14:paraId="31E5C9E4" w14:textId="77777777" w:rsidR="00C77313" w:rsidRDefault="00C77313" w:rsidP="00C77313">
      <w:pPr>
        <w:jc w:val="both"/>
      </w:pPr>
      <w:r w:rsidRPr="00AD505C">
        <w:rPr>
          <w:b/>
          <w:bCs/>
        </w:rPr>
        <w:t>10. Osservanza leggi, regolamenti, contratti collettivi nazionali di lavoro, norme per la prevenzione infortuni ed igiene sul lavoro</w:t>
      </w:r>
      <w:r w:rsidRPr="00AD505C">
        <w:t xml:space="preserve">: Al personale impiegato nei servizi/forniture oggetto del presente appalto è </w:t>
      </w:r>
      <w:r w:rsidRPr="00AD505C">
        <w:lastRenderedPageBreak/>
        <w:t>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l’attività oggetto dell’appalto svolta dall’impresa anche in maniera prevalente.</w:t>
      </w:r>
    </w:p>
    <w:p w14:paraId="577F03F9" w14:textId="77777777" w:rsidR="00C77313" w:rsidRPr="0069607B" w:rsidRDefault="00C77313" w:rsidP="00C77313">
      <w:pPr>
        <w:jc w:val="both"/>
      </w:pPr>
      <w:r w:rsidRPr="0069607B">
        <w:t xml:space="preserve">L’obbligo permane anche dopo la scadenza dei suindicati contratti collettivi e fino alla loro sostituzione. L’affidatario che applica un differente contratto collettivo deve garantire le stesse tutele </w:t>
      </w:r>
      <w:r w:rsidRPr="00C52BC5">
        <w:t xml:space="preserve">economiche e normative rispetto a quello indicato </w:t>
      </w:r>
      <w:r>
        <w:t xml:space="preserve">dalla Stazione Appaltante </w:t>
      </w:r>
      <w:proofErr w:type="gramStart"/>
      <w:r>
        <w:t xml:space="preserve">e </w:t>
      </w:r>
      <w:r w:rsidRPr="00C52BC5">
        <w:t xml:space="preserve"> come</w:t>
      </w:r>
      <w:proofErr w:type="gramEnd"/>
      <w:r w:rsidRPr="00C52BC5">
        <w:t xml:space="preserve"> evidenziato nella dichiarazione di equivalenza </w:t>
      </w:r>
      <w:r>
        <w:t>presentata</w:t>
      </w:r>
      <w:r w:rsidRPr="0069607B">
        <w:t>. I sopraccitati obblighi vincolano l’affidatario,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L’affidatario è tenuto, inoltre, all’osservanza ed all’applicazione di tutte le norme relative alle assicurazioni obbligatorie ed antinfortunistiche, previdenziali ed assistenziali, nei confronti del proprio personale dipendente e dei soci lavoratori nel caso di cooperative. A richiesta della stazione appaltante, l’affidatario deve certificare l’applicazione del trattamento retributivo previsto dal CCNL delle imprese di settore e dagli accordi integrativi territoriali, ai lavoratori, compresi i soci lavoratori qualora si tratti di cooperativa, impiegati nell’appalto. La stazione appaltante si riserva di verificare, in qualsiasi momento, la regolarità dell’assolvimento degli obblighi inerenti al versamento dei contributi obbligatori ai sensi di legge. La stazione appaltante verifica, ai fini del pagamento della rata del corrispettivo, l’ottemperanza a tali obblighi, da parte dell’affidatario. La stazione appaltante si riserva di verificare, anche direttamente, il rispetto delle disposizioni in materia di assicurazioni obbligatorie per legge.</w:t>
      </w:r>
    </w:p>
    <w:p w14:paraId="3EC8409F" w14:textId="77777777" w:rsidR="00C77313" w:rsidRPr="0069607B" w:rsidRDefault="00C77313" w:rsidP="00C77313">
      <w:pPr>
        <w:jc w:val="both"/>
      </w:pPr>
      <w:r w:rsidRPr="0069607B">
        <w:t>Per inadempimenti contributivi o retributivi si applica il comma 6 dell’art. 11 del Codice.</w:t>
      </w:r>
    </w:p>
    <w:p w14:paraId="2363F372" w14:textId="77777777" w:rsidR="00C77313" w:rsidRDefault="00C77313" w:rsidP="00C77313">
      <w:pPr>
        <w:jc w:val="both"/>
      </w:pPr>
      <w:r w:rsidRPr="0069607B">
        <w:t>[</w:t>
      </w:r>
      <w:r w:rsidRPr="0069607B">
        <w:rPr>
          <w:i/>
          <w:iCs/>
        </w:rPr>
        <w:t>Per i servizi di natura non intellettuale e per forniture con posa in opera ai sensi dell’art. 11 del Codice</w:t>
      </w:r>
      <w:r>
        <w:rPr>
          <w:i/>
          <w:iCs/>
        </w:rPr>
        <w:t xml:space="preserve"> e </w:t>
      </w:r>
      <w:r w:rsidRPr="00662A7D">
        <w:rPr>
          <w:i/>
          <w:iCs/>
        </w:rPr>
        <w:t>dell’art.2 dell’Allegato I.01 del Codice</w:t>
      </w:r>
      <w:r w:rsidRPr="0069607B">
        <w:t xml:space="preserve">] Il contratto collettivo nazionale e territoriale applicato è il _______ con codice </w:t>
      </w:r>
      <w:r>
        <w:t xml:space="preserve">alfanumerico e codice </w:t>
      </w:r>
      <w:proofErr w:type="spellStart"/>
      <w:r>
        <w:t>Ateco</w:t>
      </w:r>
      <w:proofErr w:type="spellEnd"/>
      <w:r w:rsidRPr="0069607B">
        <w:t xml:space="preserve"> _________.</w:t>
      </w:r>
    </w:p>
    <w:p w14:paraId="4C7F3488" w14:textId="77777777" w:rsidR="00C77313" w:rsidRDefault="00C77313" w:rsidP="00C77313">
      <w:pPr>
        <w:jc w:val="both"/>
      </w:pPr>
      <w:r w:rsidRPr="0069607B">
        <w:rPr>
          <w:b/>
          <w:bCs/>
        </w:rPr>
        <w:t>11. Modifiche contrattuali</w:t>
      </w:r>
      <w:r w:rsidRPr="0069607B">
        <w:t xml:space="preserve">: La stazione appaltante, fermo quanto previsto dall’articolo sulla revisione dei prezzi [se presente], può modificare il contratto d’appalto conformemente a quanto disposto all'art.120 del codice dei contratti pubblici. </w:t>
      </w:r>
    </w:p>
    <w:p w14:paraId="470F1042" w14:textId="77777777" w:rsidR="00C77313" w:rsidRDefault="00C77313" w:rsidP="00C77313">
      <w:pPr>
        <w:jc w:val="both"/>
      </w:pPr>
      <w:r w:rsidRPr="0069607B">
        <w:rPr>
          <w:b/>
          <w:bCs/>
        </w:rPr>
        <w:t>12. Verifica di conformità/Regolare esecuzione</w:t>
      </w:r>
      <w:r w:rsidRPr="0069607B">
        <w:t>: La presente fornitura/</w:t>
      </w:r>
      <w:proofErr w:type="gramStart"/>
      <w:r w:rsidRPr="0069607B">
        <w:t>servizio  [</w:t>
      </w:r>
      <w:proofErr w:type="gramEnd"/>
      <w:r w:rsidRPr="0069607B">
        <w:t>In caso di verifica di conformità] è soggetta a verifica di conformità da effettuarsi, secondo quanto previsto all'art.116 e nell'Allegato II.14 del codice dei contratti entro ______ [non oltre 6 mesi]. [</w:t>
      </w:r>
      <w:r w:rsidRPr="0069607B">
        <w:rPr>
          <w:i/>
          <w:iCs/>
        </w:rPr>
        <w:t>Oppure</w:t>
      </w:r>
      <w:r w:rsidRPr="0069607B">
        <w:t xml:space="preserve">] La stazione appaltante, per il tramite del RUP, o [se nominato] il Direttore dell’esecuzione emette il certificato di regolare esecuzione, secondo le modalità indicate nell'Allegato II.14 al codice dei contratti pubblici, entro ________.  A seguito della verifica di conformità ovvero dell’emissione del certificato di regolare esecuzione si procede al pagamento della rata di saldo e allo svincolo della cauzione. </w:t>
      </w:r>
    </w:p>
    <w:p w14:paraId="27EF9F6D" w14:textId="77777777" w:rsidR="00C77313" w:rsidRPr="0069607B" w:rsidRDefault="00C77313" w:rsidP="00C77313">
      <w:pPr>
        <w:jc w:val="both"/>
      </w:pPr>
      <w:r w:rsidRPr="0069607B">
        <w:rPr>
          <w:b/>
          <w:bCs/>
        </w:rPr>
        <w:t xml:space="preserve">13. </w:t>
      </w:r>
      <w:r w:rsidRPr="00D8049F">
        <w:rPr>
          <w:b/>
          <w:bCs/>
        </w:rPr>
        <w:t>Clausola risolutiva espressa</w:t>
      </w:r>
      <w:r w:rsidRPr="0069607B">
        <w:t xml:space="preserve">: L’ordine è emesso in applicazione delle disposizioni contenute all’art. 52, commi 1 e 2 del </w:t>
      </w:r>
      <w:proofErr w:type="spellStart"/>
      <w:r w:rsidRPr="0069607B">
        <w:t>d.lgs</w:t>
      </w:r>
      <w:proofErr w:type="spellEnd"/>
      <w:r w:rsidRPr="0069607B">
        <w:t xml:space="preserve"> 36/2023. Il CNR ha diritto di risolvere il contratto/ordine in caso di accertamento della carenza dei requisiti di partecipazione. Per la risoluzione del contratto trovano applicazione l’art. 122 del d.lgs. 36/2023, nonché gli articoli 1453 e ss. del Codice Civile. Il CNR darà formale comunicazione della risoluzione al fornitore, con divieto di procedere al pagamento dei corrispettivi, se non nei limiti delle prestazioni già eseguite.</w:t>
      </w:r>
    </w:p>
    <w:p w14:paraId="2EC3DE35" w14:textId="77777777" w:rsidR="00C77313" w:rsidRDefault="00C77313" w:rsidP="00C77313">
      <w:pPr>
        <w:jc w:val="both"/>
        <w:rPr>
          <w:b/>
          <w:bCs/>
        </w:rPr>
      </w:pPr>
      <w:r w:rsidRPr="0069607B">
        <w:rPr>
          <w:b/>
          <w:bCs/>
        </w:rPr>
        <w:t>14. Foro competente</w:t>
      </w:r>
      <w:r w:rsidRPr="0069607B">
        <w:t>: Per ogni controversia sarà competente in via esclusiva il Tribunale di Roma.</w:t>
      </w:r>
    </w:p>
    <w:p w14:paraId="7AF6E854" w14:textId="77777777" w:rsidR="00C77313" w:rsidRDefault="00C77313" w:rsidP="00C77313">
      <w:pPr>
        <w:rPr>
          <w:b/>
          <w:bCs/>
        </w:rPr>
      </w:pPr>
    </w:p>
    <w:p w14:paraId="6D3BE10A" w14:textId="77777777" w:rsidR="00C77313" w:rsidRDefault="00C77313" w:rsidP="00C77313">
      <w:pPr>
        <w:tabs>
          <w:tab w:val="left" w:pos="1492"/>
        </w:tabs>
        <w:rPr>
          <w:i/>
          <w:iCs/>
        </w:rPr>
      </w:pPr>
      <w:r w:rsidRPr="0069607B">
        <w:rPr>
          <w:i/>
          <w:iCs/>
        </w:rPr>
        <w:t xml:space="preserve">Le presenti condizioni generali di acquisto sono accettate mediante </w:t>
      </w:r>
      <w:proofErr w:type="spellStart"/>
      <w:r w:rsidRPr="0069607B">
        <w:rPr>
          <w:i/>
          <w:iCs/>
        </w:rPr>
        <w:t>sovrascrizione</w:t>
      </w:r>
      <w:proofErr w:type="spellEnd"/>
      <w:r w:rsidRPr="0069607B">
        <w:rPr>
          <w:i/>
          <w:iCs/>
        </w:rPr>
        <w:t>, con firma digitale valida alla data di apposizione della stessa e a norma di legge</w:t>
      </w:r>
    </w:p>
    <w:p w14:paraId="2D3526A8" w14:textId="77777777" w:rsidR="00C77313" w:rsidRDefault="00C77313" w:rsidP="00C77313">
      <w:pPr>
        <w:tabs>
          <w:tab w:val="left" w:pos="1492"/>
        </w:tabs>
        <w:rPr>
          <w:i/>
          <w:iCs/>
        </w:rPr>
      </w:pPr>
    </w:p>
    <w:p w14:paraId="32CDBF22" w14:textId="77777777" w:rsidR="00C77313" w:rsidRPr="0069607B" w:rsidRDefault="00C77313" w:rsidP="00C77313">
      <w:pPr>
        <w:tabs>
          <w:tab w:val="left" w:pos="1492"/>
        </w:tabs>
        <w:jc w:val="right"/>
        <w:rPr>
          <w:i/>
          <w:iCs/>
        </w:rPr>
      </w:pPr>
      <w:bookmarkStart w:id="0" w:name="_GoBack"/>
      <w:bookmarkEnd w:id="0"/>
      <w:r w:rsidRPr="0069607B">
        <w:rPr>
          <w:i/>
          <w:iCs/>
        </w:rPr>
        <w:t>Per accettazione (firma digitale)</w:t>
      </w:r>
    </w:p>
    <w:p w14:paraId="5E0B824F" w14:textId="6C7F6A12" w:rsidR="007D7A71" w:rsidRPr="00771F88" w:rsidRDefault="007D7A71" w:rsidP="00706D4C">
      <w:pPr>
        <w:jc w:val="both"/>
        <w:rPr>
          <w:rFonts w:cstheme="minorHAnsi"/>
          <w:sz w:val="24"/>
          <w:szCs w:val="24"/>
        </w:rPr>
      </w:pPr>
    </w:p>
    <w:sectPr w:rsidR="007D7A71" w:rsidRPr="00771F88" w:rsidSect="00AA63EB">
      <w:headerReference w:type="even" r:id="rId8"/>
      <w:headerReference w:type="default" r:id="rId9"/>
      <w:footerReference w:type="even" r:id="rId10"/>
      <w:footerReference w:type="default" r:id="rId11"/>
      <w:headerReference w:type="first" r:id="rId12"/>
      <w:footerReference w:type="first" r:id="rId13"/>
      <w:pgSz w:w="11906" w:h="16838"/>
      <w:pgMar w:top="2155" w:right="1134" w:bottom="1474" w:left="1134" w:header="278" w:footer="41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00046" w14:textId="77777777" w:rsidR="004908B3" w:rsidRDefault="004908B3" w:rsidP="008B43A7">
      <w:r>
        <w:separator/>
      </w:r>
    </w:p>
  </w:endnote>
  <w:endnote w:type="continuationSeparator" w:id="0">
    <w:p w14:paraId="54E13703" w14:textId="77777777" w:rsidR="004908B3" w:rsidRDefault="004908B3" w:rsidP="008B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sansLight">
    <w:altName w:val="Trebuchet MS"/>
    <w:charset w:val="00"/>
    <w:family w:val="auto"/>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B3668" w14:textId="77777777" w:rsidR="00ED293C" w:rsidRDefault="00ED293C">
    <w:pPr>
      <w:pStyle w:val="Pidipagina"/>
    </w:pPr>
  </w:p>
  <w:p w14:paraId="5E0334A8" w14:textId="77777777" w:rsidR="00ED293C" w:rsidRDefault="00ED293C"/>
  <w:p w14:paraId="3C07FB0E" w14:textId="77777777" w:rsidR="00ED293C" w:rsidRDefault="00ED293C"/>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CF158" w14:textId="4450350A" w:rsidR="00ED293C" w:rsidRDefault="0030534F" w:rsidP="00FF60EA">
    <w:pPr>
      <w:pStyle w:val="Pidipagina"/>
      <w:jc w:val="center"/>
      <w:rPr>
        <w:rFonts w:ascii="GeosansLight" w:hAnsi="GeosansLight"/>
        <w:b/>
        <w:sz w:val="18"/>
        <w:szCs w:val="18"/>
      </w:rPr>
    </w:pPr>
    <w:r>
      <w:rPr>
        <w:noProof/>
        <w:lang w:eastAsia="it-IT"/>
      </w:rPr>
      <mc:AlternateContent>
        <mc:Choice Requires="wps">
          <w:drawing>
            <wp:anchor distT="4294967293" distB="4294967293" distL="114300" distR="114300" simplePos="0" relativeHeight="251663360" behindDoc="0" locked="0" layoutInCell="1" allowOverlap="1" wp14:anchorId="6B23B795" wp14:editId="72A879A9">
              <wp:simplePos x="0" y="0"/>
              <wp:positionH relativeFrom="column">
                <wp:posOffset>-10160</wp:posOffset>
              </wp:positionH>
              <wp:positionV relativeFrom="paragraph">
                <wp:posOffset>20319</wp:posOffset>
              </wp:positionV>
              <wp:extent cx="6133465" cy="0"/>
              <wp:effectExtent l="0" t="0" r="635" b="0"/>
              <wp:wrapNone/>
              <wp:docPr id="4" name="Connettore 1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noFill/>
                      <a:ln w="12700" cap="flat" cmpd="sng" algn="ctr">
                        <a:solidFill>
                          <a:srgbClr val="002F5F"/>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6824030F" id="Connettore 1 3"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8pt,1.6pt" to="482.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" strokecolor="#002f5f" strokeweight="1pt">
              <o:lock v:ext="edit" shapetype="f"/>
            </v:line>
          </w:pict>
        </mc:Fallback>
      </mc:AlternateContent>
    </w:r>
    <w:r w:rsidR="00ED293C">
      <w:rPr>
        <w:rFonts w:ascii="GeosansLight" w:hAnsi="GeosansLight"/>
        <w:b/>
        <w:sz w:val="18"/>
        <w:szCs w:val="18"/>
      </w:rPr>
      <w:t xml:space="preserve"> </w:t>
    </w:r>
  </w:p>
  <w:p w14:paraId="41C7234E" w14:textId="0F0A67DE" w:rsidR="00DD53AC" w:rsidRDefault="002F75B4" w:rsidP="00195FE8">
    <w:pPr>
      <w:pStyle w:val="Pidipagina"/>
      <w:tabs>
        <w:tab w:val="clear" w:pos="4819"/>
        <w:tab w:val="clear" w:pos="9638"/>
      </w:tabs>
      <w:ind w:right="-285" w:firstLine="708"/>
      <w:rPr>
        <w:rFonts w:ascii="GeosansLight" w:hAnsi="GeosansLight"/>
        <w:color w:val="002F5F"/>
        <w:sz w:val="18"/>
        <w:szCs w:val="18"/>
      </w:rPr>
    </w:pPr>
    <w:r w:rsidRPr="002F75B4">
      <w:rPr>
        <w:rFonts w:ascii="GeosansLight" w:hAnsi="GeosansLight"/>
        <w:color w:val="002F5F"/>
        <w:sz w:val="18"/>
        <w:szCs w:val="18"/>
      </w:rPr>
      <w:t>F</w:t>
    </w:r>
    <w:r w:rsidR="00A823BB">
      <w:rPr>
        <w:rFonts w:ascii="GeosansLight" w:hAnsi="GeosansLight"/>
        <w:color w:val="002F5F"/>
        <w:sz w:val="18"/>
        <w:szCs w:val="18"/>
      </w:rPr>
      <w:t>IRENZE</w:t>
    </w:r>
    <w:r>
      <w:rPr>
        <w:rFonts w:ascii="GeosansLight" w:hAnsi="GeosansLight"/>
        <w:color w:val="002F5F"/>
        <w:sz w:val="18"/>
        <w:szCs w:val="18"/>
      </w:rPr>
      <w:t xml:space="preserve"> – </w:t>
    </w:r>
    <w:r w:rsidRPr="002F75B4">
      <w:rPr>
        <w:rFonts w:ascii="GeosansLight" w:hAnsi="GeosansLight"/>
        <w:color w:val="002F5F"/>
        <w:sz w:val="18"/>
        <w:szCs w:val="18"/>
      </w:rPr>
      <w:t>BOLOGNA</w:t>
    </w:r>
    <w:r>
      <w:rPr>
        <w:rFonts w:ascii="GeosansLight" w:hAnsi="GeosansLight"/>
        <w:color w:val="002F5F"/>
        <w:sz w:val="18"/>
        <w:szCs w:val="18"/>
      </w:rPr>
      <w:t xml:space="preserve"> – </w:t>
    </w:r>
    <w:r w:rsidRPr="002F75B4">
      <w:rPr>
        <w:rFonts w:ascii="GeosansLight" w:hAnsi="GeosansLight"/>
        <w:color w:val="002F5F"/>
        <w:sz w:val="18"/>
        <w:szCs w:val="18"/>
      </w:rPr>
      <w:t>CATANIA</w:t>
    </w:r>
    <w:r>
      <w:rPr>
        <w:rFonts w:ascii="GeosansLight" w:hAnsi="GeosansLight"/>
        <w:color w:val="002F5F"/>
        <w:sz w:val="18"/>
        <w:szCs w:val="18"/>
      </w:rPr>
      <w:t xml:space="preserve"> – </w:t>
    </w:r>
    <w:r w:rsidRPr="002F75B4">
      <w:rPr>
        <w:rFonts w:ascii="GeosansLight" w:hAnsi="GeosansLight"/>
        <w:color w:val="002F5F"/>
        <w:sz w:val="18"/>
        <w:szCs w:val="18"/>
      </w:rPr>
      <w:t>ROMA</w:t>
    </w:r>
    <w:r>
      <w:rPr>
        <w:rFonts w:ascii="GeosansLight" w:hAnsi="GeosansLight"/>
        <w:color w:val="002F5F"/>
        <w:sz w:val="18"/>
        <w:szCs w:val="18"/>
      </w:rPr>
      <w:t xml:space="preserve"> – </w:t>
    </w:r>
    <w:r w:rsidRPr="002F75B4">
      <w:rPr>
        <w:rFonts w:ascii="GeosansLight" w:hAnsi="GeosansLight"/>
        <w:color w:val="002F5F"/>
        <w:sz w:val="18"/>
        <w:szCs w:val="18"/>
      </w:rPr>
      <w:t>SASSARI</w:t>
    </w:r>
    <w:r>
      <w:rPr>
        <w:rFonts w:ascii="GeosansLight" w:hAnsi="GeosansLight"/>
        <w:color w:val="002F5F"/>
        <w:sz w:val="18"/>
        <w:szCs w:val="18"/>
      </w:rPr>
      <w:t xml:space="preserve"> - </w:t>
    </w:r>
    <w:proofErr w:type="gramStart"/>
    <w:r w:rsidRPr="002F75B4">
      <w:rPr>
        <w:rFonts w:ascii="GeosansLight" w:hAnsi="GeosansLight"/>
        <w:color w:val="002F5F"/>
        <w:sz w:val="18"/>
        <w:szCs w:val="18"/>
      </w:rPr>
      <w:t>S.MICHELE</w:t>
    </w:r>
    <w:proofErr w:type="gramEnd"/>
    <w:r w:rsidRPr="002F75B4">
      <w:rPr>
        <w:rFonts w:ascii="GeosansLight" w:hAnsi="GeosansLight"/>
        <w:color w:val="002F5F"/>
        <w:sz w:val="18"/>
        <w:szCs w:val="18"/>
      </w:rPr>
      <w:t xml:space="preserve"> ALL’ADIGE (TN)</w:t>
    </w:r>
    <w:r>
      <w:rPr>
        <w:rFonts w:ascii="GeosansLight" w:hAnsi="GeosansLight"/>
        <w:color w:val="002F5F"/>
        <w:sz w:val="18"/>
        <w:szCs w:val="18"/>
      </w:rPr>
      <w:t xml:space="preserve"> – FOLLONICA (GR) </w:t>
    </w:r>
    <w:r w:rsidR="00A47EEF">
      <w:rPr>
        <w:rFonts w:ascii="GeosansLight" w:hAnsi="GeosansLight"/>
        <w:color w:val="002F5F"/>
        <w:sz w:val="18"/>
        <w:szCs w:val="18"/>
      </w:rPr>
      <w:t>–</w:t>
    </w:r>
    <w:r>
      <w:rPr>
        <w:rFonts w:ascii="GeosansLight" w:hAnsi="GeosansLight"/>
        <w:color w:val="002F5F"/>
        <w:sz w:val="18"/>
        <w:szCs w:val="18"/>
      </w:rPr>
      <w:t xml:space="preserve"> LIVORNO</w:t>
    </w:r>
  </w:p>
  <w:p w14:paraId="7EA997A7" w14:textId="77777777" w:rsidR="00A47EEF" w:rsidRDefault="00A47EEF" w:rsidP="00A47EEF">
    <w:pPr>
      <w:pStyle w:val="Pidipagina"/>
      <w:tabs>
        <w:tab w:val="clear" w:pos="4819"/>
        <w:tab w:val="clear" w:pos="9638"/>
      </w:tabs>
      <w:ind w:right="-285"/>
      <w:rPr>
        <w:rFonts w:ascii="GeosansLight" w:hAnsi="GeosansLight"/>
        <w:color w:val="002F5F"/>
        <w:sz w:val="18"/>
        <w:szCs w:val="18"/>
      </w:rPr>
    </w:pPr>
  </w:p>
  <w:p w14:paraId="4C27C018" w14:textId="799725C5" w:rsidR="00ED293C" w:rsidRPr="00DD53F8" w:rsidRDefault="00ED293C" w:rsidP="00DD53F8">
    <w:pPr>
      <w:pStyle w:val="Pidipagina"/>
      <w:tabs>
        <w:tab w:val="clear" w:pos="4819"/>
        <w:tab w:val="clear" w:pos="9638"/>
      </w:tabs>
      <w:jc w:val="center"/>
      <w:rPr>
        <w:rFonts w:ascii="GeosansLight" w:hAnsi="GeosansLight"/>
        <w:color w:val="002F5F"/>
        <w:sz w:val="18"/>
        <w:szCs w:val="18"/>
      </w:rPr>
    </w:pPr>
    <w:r w:rsidRPr="009835E9">
      <w:rPr>
        <w:rFonts w:ascii="GeosansLight" w:hAnsi="GeosansLight"/>
        <w:color w:val="002F5F"/>
        <w:sz w:val="18"/>
        <w:szCs w:val="18"/>
      </w:rPr>
      <w:t xml:space="preserve">C.F. 80054330586 – P.IVA 02118311006 </w:t>
    </w:r>
    <w:r w:rsidR="009835E9" w:rsidRPr="009835E9">
      <w:rPr>
        <w:rFonts w:ascii="GeosansLight" w:hAnsi="GeosansLight"/>
        <w:color w:val="002F5F"/>
        <w:sz w:val="18"/>
        <w:szCs w:val="18"/>
      </w:rPr>
      <w:t>–</w:t>
    </w:r>
    <w:r w:rsidR="00805F5F" w:rsidRPr="009835E9">
      <w:rPr>
        <w:rFonts w:ascii="GeosansLight" w:hAnsi="GeosansLight"/>
        <w:color w:val="002F5F"/>
        <w:sz w:val="18"/>
        <w:szCs w:val="18"/>
      </w:rPr>
      <w:t xml:space="preserve"> </w:t>
    </w:r>
    <w:r w:rsidR="009835E9" w:rsidRPr="009835E9">
      <w:rPr>
        <w:rFonts w:ascii="GeosansLight" w:hAnsi="GeosansLight"/>
        <w:color w:val="002F5F"/>
        <w:sz w:val="18"/>
        <w:szCs w:val="18"/>
      </w:rPr>
      <w:t xml:space="preserve">email: </w:t>
    </w:r>
    <w:hyperlink r:id="rId1" w:history="1">
      <w:r w:rsidR="00DD53F8" w:rsidRPr="000D7EB3">
        <w:rPr>
          <w:rStyle w:val="Collegamentoipertestuale"/>
          <w:rFonts w:ascii="GeosansLight" w:hAnsi="GeosansLight"/>
          <w:sz w:val="18"/>
          <w:szCs w:val="18"/>
        </w:rPr>
        <w:t>segreteria@ibe.cnr.it</w:t>
      </w:r>
    </w:hyperlink>
    <w:r w:rsidR="00DD53F8">
      <w:rPr>
        <w:rFonts w:ascii="GeosansLight" w:hAnsi="GeosansLight"/>
        <w:color w:val="002F5F"/>
        <w:sz w:val="18"/>
        <w:szCs w:val="18"/>
      </w:rPr>
      <w:t xml:space="preserve"> </w:t>
    </w:r>
    <w:r w:rsidR="00DD53F8" w:rsidRPr="00DD53F8">
      <w:rPr>
        <w:rFonts w:ascii="GeosansLight" w:hAnsi="GeosansLight"/>
        <w:color w:val="002F5F"/>
        <w:sz w:val="18"/>
        <w:szCs w:val="18"/>
      </w:rPr>
      <w:t xml:space="preserve">- </w:t>
    </w:r>
    <w:r w:rsidRPr="00DD53F8">
      <w:rPr>
        <w:rFonts w:ascii="GeosansLight" w:hAnsi="GeosansLight"/>
        <w:color w:val="002F5F"/>
        <w:sz w:val="18"/>
        <w:szCs w:val="18"/>
      </w:rPr>
      <w:t xml:space="preserve">PEC: </w:t>
    </w:r>
    <w:hyperlink r:id="rId2" w:history="1">
      <w:r w:rsidRPr="00DD53F8">
        <w:rPr>
          <w:rStyle w:val="Collegamentoipertestuale"/>
          <w:rFonts w:ascii="GeosansLight" w:hAnsi="GeosansLight"/>
          <w:sz w:val="18"/>
          <w:szCs w:val="18"/>
        </w:rPr>
        <w:t>protocollo.ibe@pec.cnr.it</w:t>
      </w:r>
    </w:hyperlink>
    <w:r w:rsidRPr="00DD53F8">
      <w:rPr>
        <w:rFonts w:ascii="GeosansLight" w:hAnsi="GeosansLight"/>
        <w:color w:val="002F5F"/>
        <w:sz w:val="18"/>
        <w:szCs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1179"/>
      <w:docPartObj>
        <w:docPartGallery w:val="Page Numbers (Bottom of Page)"/>
        <w:docPartUnique/>
      </w:docPartObj>
    </w:sdtPr>
    <w:sdtEndPr/>
    <w:sdtContent>
      <w:p w14:paraId="36720738" w14:textId="77777777" w:rsidR="00ED293C" w:rsidRDefault="002F6FAB">
        <w:pPr>
          <w:pStyle w:val="Pidipagina"/>
          <w:jc w:val="right"/>
        </w:pPr>
        <w:r>
          <w:rPr>
            <w:noProof/>
          </w:rPr>
          <w:fldChar w:fldCharType="begin"/>
        </w:r>
        <w:r>
          <w:rPr>
            <w:noProof/>
          </w:rPr>
          <w:instrText xml:space="preserve"> PAGE   \* MERGEFORMAT </w:instrText>
        </w:r>
        <w:r>
          <w:rPr>
            <w:noProof/>
          </w:rPr>
          <w:fldChar w:fldCharType="separate"/>
        </w:r>
        <w:r w:rsidR="00ED293C">
          <w:rPr>
            <w:noProof/>
          </w:rPr>
          <w:t>1</w:t>
        </w:r>
        <w:r>
          <w:rPr>
            <w:noProof/>
          </w:rPr>
          <w:fldChar w:fldCharType="end"/>
        </w:r>
      </w:p>
    </w:sdtContent>
  </w:sdt>
  <w:p w14:paraId="4F8BAD89" w14:textId="77777777" w:rsidR="00ED293C" w:rsidRPr="00365744" w:rsidRDefault="00ED293C" w:rsidP="00607276">
    <w:pPr>
      <w:pStyle w:val="Pidipagina"/>
      <w:jc w:val="center"/>
      <w:rPr>
        <w:rFonts w:ascii="GeosansLight" w:hAnsi="GeosansLight"/>
        <w:b/>
        <w:color w:val="002F5F"/>
        <w:sz w:val="18"/>
        <w:szCs w:val="18"/>
      </w:rPr>
    </w:pPr>
  </w:p>
  <w:p w14:paraId="3C8D3178" w14:textId="77777777" w:rsidR="00ED293C" w:rsidRDefault="00ED293C"/>
  <w:p w14:paraId="0FAF9420" w14:textId="77777777" w:rsidR="00ED293C" w:rsidRDefault="00ED293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2F27F" w14:textId="77777777" w:rsidR="004908B3" w:rsidRDefault="004908B3" w:rsidP="008B43A7">
      <w:r>
        <w:separator/>
      </w:r>
    </w:p>
  </w:footnote>
  <w:footnote w:type="continuationSeparator" w:id="0">
    <w:p w14:paraId="21FEF911" w14:textId="77777777" w:rsidR="004908B3" w:rsidRDefault="004908B3" w:rsidP="008B43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39311" w14:textId="77777777" w:rsidR="00ED293C" w:rsidRDefault="00ED293C">
    <w:pPr>
      <w:pStyle w:val="Intestazione"/>
    </w:pPr>
  </w:p>
  <w:p w14:paraId="663D9F88" w14:textId="77777777" w:rsidR="00ED293C" w:rsidRDefault="00ED293C"/>
  <w:p w14:paraId="651E12A0" w14:textId="77777777" w:rsidR="00ED293C" w:rsidRDefault="00ED293C"/>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10D80" w14:textId="7B349942" w:rsidR="00ED293C" w:rsidRPr="00531105" w:rsidRDefault="00CD6C10" w:rsidP="00CD6C10">
    <w:pPr>
      <w:pStyle w:val="Intestazione"/>
      <w:jc w:val="center"/>
      <w:rPr>
        <w:rFonts w:ascii="GeosansLight" w:hAnsi="GeosansLight"/>
        <w:b/>
        <w:sz w:val="32"/>
        <w:szCs w:val="28"/>
      </w:rPr>
    </w:pPr>
    <w:r>
      <w:rPr>
        <w:rFonts w:ascii="GeosansLight" w:hAnsi="GeosansLight"/>
        <w:b/>
        <w:noProof/>
        <w:sz w:val="32"/>
        <w:szCs w:val="28"/>
        <w:lang w:eastAsia="it-IT"/>
      </w:rPr>
      <mc:AlternateContent>
        <mc:Choice Requires="wps">
          <w:drawing>
            <wp:anchor distT="4294967294" distB="4294967294" distL="114300" distR="114300" simplePos="0" relativeHeight="251661312" behindDoc="0" locked="0" layoutInCell="1" allowOverlap="1" wp14:anchorId="7064EEA2" wp14:editId="2BE88252">
              <wp:simplePos x="0" y="0"/>
              <wp:positionH relativeFrom="margin">
                <wp:align>right</wp:align>
              </wp:positionH>
              <wp:positionV relativeFrom="paragraph">
                <wp:posOffset>896620</wp:posOffset>
              </wp:positionV>
              <wp:extent cx="6133465" cy="0"/>
              <wp:effectExtent l="0" t="0" r="0" b="0"/>
              <wp:wrapNone/>
              <wp:docPr id="5"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ln w="12700">
                        <a:solidFill>
                          <a:srgbClr val="002F5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17ECCB9E" id="Connettore 1 2" o:spid="_x0000_s1026" style="position:absolute;z-index:251661312;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from="431.75pt,70.6pt" to="914.7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" strokecolor="#002f5f" strokeweight="1pt">
              <o:lock v:ext="edit" shapetype="f"/>
              <w10:wrap anchorx="margin"/>
            </v:line>
          </w:pict>
        </mc:Fallback>
      </mc:AlternateContent>
    </w:r>
    <w:r>
      <w:rPr>
        <w:rFonts w:ascii="GeosansLight" w:hAnsi="GeosansLight"/>
        <w:b/>
        <w:noProof/>
        <w:sz w:val="32"/>
        <w:szCs w:val="28"/>
        <w:lang w:eastAsia="it-IT"/>
      </w:rPr>
      <w:drawing>
        <wp:inline distT="0" distB="0" distL="0" distR="0" wp14:anchorId="742DF6A5" wp14:editId="3CFB5A12">
          <wp:extent cx="3695700" cy="847014"/>
          <wp:effectExtent l="0" t="0" r="0" b="0"/>
          <wp:docPr id="357781061"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757087" cy="86108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57C4D" w14:textId="77777777" w:rsidR="00ED293C" w:rsidRDefault="00ED293C" w:rsidP="008B43A7">
    <w:pPr>
      <w:pStyle w:val="Intestazione"/>
      <w:jc w:val="center"/>
    </w:pPr>
    <w:r>
      <w:rPr>
        <w:noProof/>
        <w:lang w:eastAsia="it-IT"/>
      </w:rPr>
      <w:drawing>
        <wp:inline distT="0" distB="0" distL="0" distR="0" wp14:anchorId="5446BD59" wp14:editId="38DAE0AA">
          <wp:extent cx="4005069" cy="565150"/>
          <wp:effectExtent l="0" t="0" r="0" b="0"/>
          <wp:docPr id="991723613" name="Immagine 99172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NR-2010-ITA-medium.png"/>
                  <pic:cNvPicPr/>
                </pic:nvPicPr>
                <pic:blipFill>
                  <a:blip r:embed="rId1">
                    <a:extLst>
                      <a:ext uri="{28A0092B-C50C-407E-A947-70E740481C1C}">
                        <a14:useLocalDpi xmlns:a14="http://schemas.microsoft.com/office/drawing/2010/main" val="0"/>
                      </a:ext>
                    </a:extLst>
                  </a:blip>
                  <a:stretch>
                    <a:fillRect/>
                  </a:stretch>
                </pic:blipFill>
                <pic:spPr>
                  <a:xfrm>
                    <a:off x="0" y="0"/>
                    <a:ext cx="4004741" cy="565104"/>
                  </a:xfrm>
                  <a:prstGeom prst="rect">
                    <a:avLst/>
                  </a:prstGeom>
                </pic:spPr>
              </pic:pic>
            </a:graphicData>
          </a:graphic>
        </wp:inline>
      </w:drawing>
    </w:r>
  </w:p>
  <w:p w14:paraId="271E6CE4" w14:textId="77777777" w:rsidR="00ED293C" w:rsidRPr="00365744" w:rsidRDefault="00ED293C" w:rsidP="008B43A7">
    <w:pPr>
      <w:pStyle w:val="Intestazione"/>
      <w:jc w:val="center"/>
      <w:rPr>
        <w:rFonts w:ascii="GeosansLight" w:hAnsi="GeosansLight"/>
        <w:b/>
        <w:color w:val="002F5F"/>
        <w:sz w:val="32"/>
        <w:szCs w:val="28"/>
      </w:rPr>
    </w:pPr>
    <w:r w:rsidRPr="00365744">
      <w:rPr>
        <w:rFonts w:ascii="GeosansLight" w:hAnsi="GeosansLight"/>
        <w:b/>
        <w:color w:val="002F5F"/>
        <w:sz w:val="32"/>
        <w:szCs w:val="28"/>
      </w:rPr>
      <w:t>Istituto di Biometeorologia</w:t>
    </w:r>
  </w:p>
  <w:p w14:paraId="55443547" w14:textId="2572E23A" w:rsidR="00ED293C" w:rsidRPr="00531105" w:rsidRDefault="0030534F" w:rsidP="00C05C72">
    <w:pPr>
      <w:pStyle w:val="Intestazione"/>
      <w:rPr>
        <w:rFonts w:ascii="GeosansLight" w:hAnsi="GeosansLight"/>
        <w:b/>
        <w:sz w:val="32"/>
        <w:szCs w:val="28"/>
      </w:rPr>
    </w:pPr>
    <w:r>
      <w:rPr>
        <w:rFonts w:ascii="GeosansLight" w:hAnsi="GeosansLight"/>
        <w:b/>
        <w:noProof/>
        <w:sz w:val="32"/>
        <w:szCs w:val="28"/>
        <w:lang w:eastAsia="it-IT"/>
      </w:rPr>
      <mc:AlternateContent>
        <mc:Choice Requires="wps">
          <w:drawing>
            <wp:anchor distT="4294967294" distB="4294967294" distL="114300" distR="114300" simplePos="0" relativeHeight="251659264" behindDoc="0" locked="0" layoutInCell="1" allowOverlap="1" wp14:anchorId="3FE9B1B9" wp14:editId="45F6BB0E">
              <wp:simplePos x="0" y="0"/>
              <wp:positionH relativeFrom="column">
                <wp:posOffset>-10160</wp:posOffset>
              </wp:positionH>
              <wp:positionV relativeFrom="paragraph">
                <wp:posOffset>114299</wp:posOffset>
              </wp:positionV>
              <wp:extent cx="6133465" cy="0"/>
              <wp:effectExtent l="0" t="0" r="635" b="0"/>
              <wp:wrapNone/>
              <wp:docPr id="3"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ln w="12700">
                        <a:solidFill>
                          <a:srgbClr val="002F5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6BA726A9" id="Connettore 1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8pt,9pt" to="482.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" strokecolor="#002f5f" strokeweight="1pt">
              <o:lock v:ext="edit" shapetype="f"/>
            </v:line>
          </w:pict>
        </mc:Fallback>
      </mc:AlternateContent>
    </w:r>
  </w:p>
  <w:p w14:paraId="34BCC574" w14:textId="77777777" w:rsidR="00ED293C" w:rsidRDefault="00ED293C"/>
  <w:p w14:paraId="48EFB2C1" w14:textId="77777777" w:rsidR="00ED293C" w:rsidRDefault="00ED293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0"/>
    <w:lvl w:ilvl="0">
      <w:start w:val="1"/>
      <w:numFmt w:val="bullet"/>
      <w:lvlText w:val=""/>
      <w:lvlJc w:val="left"/>
      <w:pPr>
        <w:tabs>
          <w:tab w:val="num" w:pos="0"/>
        </w:tabs>
        <w:ind w:left="1788" w:hanging="360"/>
      </w:pPr>
      <w:rPr>
        <w:rFonts w:ascii="Symbol" w:hAnsi="Symbol"/>
      </w:rPr>
    </w:lvl>
  </w:abstractNum>
  <w:abstractNum w:abstractNumId="1" w15:restartNumberingAfterBreak="0">
    <w:nsid w:val="00000002"/>
    <w:multiLevelType w:val="multilevel"/>
    <w:tmpl w:val="00000002"/>
    <w:name w:val="WW8Num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rPr>
    </w:lvl>
  </w:abstractNum>
  <w:abstractNum w:abstractNumId="4" w15:restartNumberingAfterBreak="0">
    <w:nsid w:val="03602439"/>
    <w:multiLevelType w:val="hybridMultilevel"/>
    <w:tmpl w:val="BDDA0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D96773"/>
    <w:multiLevelType w:val="hybridMultilevel"/>
    <w:tmpl w:val="F0E89E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87362F7"/>
    <w:multiLevelType w:val="hybridMultilevel"/>
    <w:tmpl w:val="C6C05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F542C9"/>
    <w:multiLevelType w:val="hybridMultilevel"/>
    <w:tmpl w:val="42E47DB4"/>
    <w:lvl w:ilvl="0" w:tplc="7412538A">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17733AE6"/>
    <w:multiLevelType w:val="hybridMultilevel"/>
    <w:tmpl w:val="934E8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8C1A51"/>
    <w:multiLevelType w:val="hybridMultilevel"/>
    <w:tmpl w:val="A24CA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90B6780"/>
    <w:multiLevelType w:val="hybridMultilevel"/>
    <w:tmpl w:val="C1F68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EF97C1D"/>
    <w:multiLevelType w:val="hybridMultilevel"/>
    <w:tmpl w:val="8D660D1E"/>
    <w:lvl w:ilvl="0" w:tplc="FFFFFFFF">
      <w:start w:val="1"/>
      <w:numFmt w:val="bullet"/>
      <w:lvlText w:val=""/>
      <w:lvlJc w:val="left"/>
      <w:pPr>
        <w:tabs>
          <w:tab w:val="num" w:pos="502"/>
        </w:tabs>
        <w:ind w:left="502"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385708"/>
    <w:multiLevelType w:val="hybridMultilevel"/>
    <w:tmpl w:val="0AD01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DF69F3"/>
    <w:multiLevelType w:val="hybridMultilevel"/>
    <w:tmpl w:val="B9C667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7BB6058"/>
    <w:multiLevelType w:val="hybridMultilevel"/>
    <w:tmpl w:val="CFFC94C0"/>
    <w:lvl w:ilvl="0" w:tplc="2FB0F874">
      <w:start w:val="1"/>
      <w:numFmt w:val="decimal"/>
      <w:lvlText w:val="%1"/>
      <w:lvlJc w:val="left"/>
      <w:pPr>
        <w:ind w:left="1996" w:hanging="360"/>
      </w:pPr>
      <w:rPr>
        <w:rFonts w:hint="default"/>
      </w:rPr>
    </w:lvl>
    <w:lvl w:ilvl="1" w:tplc="04100019" w:tentative="1">
      <w:start w:val="1"/>
      <w:numFmt w:val="lowerLetter"/>
      <w:lvlText w:val="%2."/>
      <w:lvlJc w:val="left"/>
      <w:pPr>
        <w:ind w:left="2716" w:hanging="360"/>
      </w:pPr>
    </w:lvl>
    <w:lvl w:ilvl="2" w:tplc="0410001B" w:tentative="1">
      <w:start w:val="1"/>
      <w:numFmt w:val="lowerRoman"/>
      <w:lvlText w:val="%3."/>
      <w:lvlJc w:val="right"/>
      <w:pPr>
        <w:ind w:left="3436" w:hanging="180"/>
      </w:pPr>
    </w:lvl>
    <w:lvl w:ilvl="3" w:tplc="0410000F" w:tentative="1">
      <w:start w:val="1"/>
      <w:numFmt w:val="decimal"/>
      <w:lvlText w:val="%4."/>
      <w:lvlJc w:val="left"/>
      <w:pPr>
        <w:ind w:left="4156" w:hanging="360"/>
      </w:pPr>
    </w:lvl>
    <w:lvl w:ilvl="4" w:tplc="04100019" w:tentative="1">
      <w:start w:val="1"/>
      <w:numFmt w:val="lowerLetter"/>
      <w:lvlText w:val="%5."/>
      <w:lvlJc w:val="left"/>
      <w:pPr>
        <w:ind w:left="4876" w:hanging="360"/>
      </w:pPr>
    </w:lvl>
    <w:lvl w:ilvl="5" w:tplc="0410001B" w:tentative="1">
      <w:start w:val="1"/>
      <w:numFmt w:val="lowerRoman"/>
      <w:lvlText w:val="%6."/>
      <w:lvlJc w:val="right"/>
      <w:pPr>
        <w:ind w:left="5596" w:hanging="180"/>
      </w:pPr>
    </w:lvl>
    <w:lvl w:ilvl="6" w:tplc="0410000F" w:tentative="1">
      <w:start w:val="1"/>
      <w:numFmt w:val="decimal"/>
      <w:lvlText w:val="%7."/>
      <w:lvlJc w:val="left"/>
      <w:pPr>
        <w:ind w:left="6316" w:hanging="360"/>
      </w:pPr>
    </w:lvl>
    <w:lvl w:ilvl="7" w:tplc="04100019" w:tentative="1">
      <w:start w:val="1"/>
      <w:numFmt w:val="lowerLetter"/>
      <w:lvlText w:val="%8."/>
      <w:lvlJc w:val="left"/>
      <w:pPr>
        <w:ind w:left="7036" w:hanging="360"/>
      </w:pPr>
    </w:lvl>
    <w:lvl w:ilvl="8" w:tplc="0410001B" w:tentative="1">
      <w:start w:val="1"/>
      <w:numFmt w:val="lowerRoman"/>
      <w:lvlText w:val="%9."/>
      <w:lvlJc w:val="right"/>
      <w:pPr>
        <w:ind w:left="7756" w:hanging="180"/>
      </w:pPr>
    </w:lvl>
  </w:abstractNum>
  <w:abstractNum w:abstractNumId="15" w15:restartNumberingAfterBreak="0">
    <w:nsid w:val="2BE53C3B"/>
    <w:multiLevelType w:val="hybridMultilevel"/>
    <w:tmpl w:val="E2FEEF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095FEE"/>
    <w:multiLevelType w:val="hybridMultilevel"/>
    <w:tmpl w:val="0DD032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BBD7EB8"/>
    <w:multiLevelType w:val="hybridMultilevel"/>
    <w:tmpl w:val="AB2A07BE"/>
    <w:lvl w:ilvl="0" w:tplc="FFFFFFFF">
      <w:numFmt w:val="bullet"/>
      <w:lvlText w:val="-"/>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8" w15:restartNumberingAfterBreak="0">
    <w:nsid w:val="3E4B7FD8"/>
    <w:multiLevelType w:val="hybridMultilevel"/>
    <w:tmpl w:val="B4A222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92D0FEF"/>
    <w:multiLevelType w:val="hybridMultilevel"/>
    <w:tmpl w:val="1F3CA77C"/>
    <w:lvl w:ilvl="0" w:tplc="620009B8">
      <w:start w:val="32"/>
      <w:numFmt w:val="bullet"/>
      <w:lvlText w:val="-"/>
      <w:lvlJc w:val="left"/>
      <w:pPr>
        <w:ind w:left="720" w:hanging="360"/>
      </w:pPr>
      <w:rPr>
        <w:rFonts w:ascii="Calibri" w:eastAsia="Calibri" w:hAnsi="Calibri" w:cs="Davi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2E1CDF"/>
    <w:multiLevelType w:val="singleLevel"/>
    <w:tmpl w:val="B1C2E414"/>
    <w:lvl w:ilvl="0">
      <w:numFmt w:val="bullet"/>
      <w:lvlText w:val="-"/>
      <w:lvlJc w:val="left"/>
      <w:pPr>
        <w:tabs>
          <w:tab w:val="num" w:pos="360"/>
        </w:tabs>
        <w:ind w:left="360" w:hanging="360"/>
      </w:pPr>
      <w:rPr>
        <w:rFonts w:hint="default"/>
      </w:rPr>
    </w:lvl>
  </w:abstractNum>
  <w:abstractNum w:abstractNumId="21" w15:restartNumberingAfterBreak="0">
    <w:nsid w:val="4DE76FA1"/>
    <w:multiLevelType w:val="hybridMultilevel"/>
    <w:tmpl w:val="8DA0C78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1F523B"/>
    <w:multiLevelType w:val="singleLevel"/>
    <w:tmpl w:val="04100011"/>
    <w:lvl w:ilvl="0">
      <w:start w:val="1"/>
      <w:numFmt w:val="decimal"/>
      <w:lvlText w:val="%1)"/>
      <w:lvlJc w:val="left"/>
      <w:pPr>
        <w:tabs>
          <w:tab w:val="num" w:pos="360"/>
        </w:tabs>
        <w:ind w:left="360" w:hanging="360"/>
      </w:pPr>
      <w:rPr>
        <w:rFonts w:hint="default"/>
      </w:rPr>
    </w:lvl>
  </w:abstractNum>
  <w:abstractNum w:abstractNumId="23" w15:restartNumberingAfterBreak="0">
    <w:nsid w:val="504C400C"/>
    <w:multiLevelType w:val="hybridMultilevel"/>
    <w:tmpl w:val="E36A1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AD1881"/>
    <w:multiLevelType w:val="hybridMultilevel"/>
    <w:tmpl w:val="97D8B48A"/>
    <w:lvl w:ilvl="0" w:tplc="962ECD4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115785"/>
    <w:multiLevelType w:val="hybridMultilevel"/>
    <w:tmpl w:val="C4D6DE1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0864137"/>
    <w:multiLevelType w:val="hybridMultilevel"/>
    <w:tmpl w:val="3F787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617563D"/>
    <w:multiLevelType w:val="hybridMultilevel"/>
    <w:tmpl w:val="F41EE7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7BC5242"/>
    <w:multiLevelType w:val="hybridMultilevel"/>
    <w:tmpl w:val="83E6A60E"/>
    <w:lvl w:ilvl="0" w:tplc="DED08CD0">
      <w:numFmt w:val="bullet"/>
      <w:lvlText w:val="-"/>
      <w:lvlJc w:val="left"/>
      <w:pPr>
        <w:ind w:left="720" w:hanging="360"/>
      </w:pPr>
      <w:rPr>
        <w:rFonts w:ascii="Times New Roman" w:eastAsia="Times New Roman"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396DC9"/>
    <w:multiLevelType w:val="hybridMultilevel"/>
    <w:tmpl w:val="18FAA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2611C9"/>
    <w:multiLevelType w:val="multilevel"/>
    <w:tmpl w:val="238C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5909EB"/>
    <w:multiLevelType w:val="hybridMultilevel"/>
    <w:tmpl w:val="57A4A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EAB5907"/>
    <w:multiLevelType w:val="hybridMultilevel"/>
    <w:tmpl w:val="616A773A"/>
    <w:lvl w:ilvl="0" w:tplc="00000003">
      <w:start w:val="1"/>
      <w:numFmt w:val="bullet"/>
      <w:lvlText w:val=""/>
      <w:lvlJc w:val="left"/>
      <w:pPr>
        <w:ind w:left="720" w:hanging="360"/>
      </w:pPr>
      <w:rPr>
        <w:rFonts w:ascii="Symbol" w:hAnsi="Symbol" w:cs="Symbol"/>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F63043C"/>
    <w:multiLevelType w:val="hybridMultilevel"/>
    <w:tmpl w:val="8208DA40"/>
    <w:lvl w:ilvl="0" w:tplc="A4E0BC46">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FAC6735"/>
    <w:multiLevelType w:val="hybridMultilevel"/>
    <w:tmpl w:val="2FF40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60B5A73"/>
    <w:multiLevelType w:val="hybridMultilevel"/>
    <w:tmpl w:val="8926E3B2"/>
    <w:lvl w:ilvl="0" w:tplc="A4E0BC46">
      <w:numFmt w:val="bullet"/>
      <w:lvlText w:val="-"/>
      <w:lvlJc w:val="left"/>
      <w:pPr>
        <w:ind w:left="720" w:hanging="360"/>
      </w:pPr>
      <w:rPr>
        <w:rFonts w:ascii="Arial" w:eastAsia="Calibr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6C37135"/>
    <w:multiLevelType w:val="hybridMultilevel"/>
    <w:tmpl w:val="77BA7546"/>
    <w:lvl w:ilvl="0" w:tplc="C9543200">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6D4048D"/>
    <w:multiLevelType w:val="hybridMultilevel"/>
    <w:tmpl w:val="7100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7BC3078"/>
    <w:multiLevelType w:val="hybridMultilevel"/>
    <w:tmpl w:val="29028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4408E6"/>
    <w:multiLevelType w:val="hybridMultilevel"/>
    <w:tmpl w:val="C3C282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A3C2ECE"/>
    <w:multiLevelType w:val="hybridMultilevel"/>
    <w:tmpl w:val="B464F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AEC07D3"/>
    <w:multiLevelType w:val="hybridMultilevel"/>
    <w:tmpl w:val="E8103E1E"/>
    <w:lvl w:ilvl="0" w:tplc="04100001">
      <w:start w:val="1"/>
      <w:numFmt w:val="bullet"/>
      <w:lvlText w:val=""/>
      <w:lvlJc w:val="left"/>
      <w:pPr>
        <w:tabs>
          <w:tab w:val="num" w:pos="1439"/>
        </w:tabs>
        <w:ind w:left="1439" w:hanging="360"/>
      </w:pPr>
      <w:rPr>
        <w:rFonts w:ascii="Symbol" w:hAnsi="Symbol" w:hint="default"/>
        <w:color w:val="auto"/>
      </w:rPr>
    </w:lvl>
    <w:lvl w:ilvl="1" w:tplc="04100003">
      <w:start w:val="1"/>
      <w:numFmt w:val="bullet"/>
      <w:lvlText w:val="o"/>
      <w:lvlJc w:val="left"/>
      <w:pPr>
        <w:tabs>
          <w:tab w:val="num" w:pos="1799"/>
        </w:tabs>
        <w:ind w:left="1799" w:hanging="360"/>
      </w:pPr>
      <w:rPr>
        <w:rFonts w:ascii="Courier New" w:hAnsi="Courier New" w:cs="Courier New" w:hint="default"/>
      </w:rPr>
    </w:lvl>
    <w:lvl w:ilvl="2" w:tplc="04100005" w:tentative="1">
      <w:start w:val="1"/>
      <w:numFmt w:val="bullet"/>
      <w:lvlText w:val=""/>
      <w:lvlJc w:val="left"/>
      <w:pPr>
        <w:tabs>
          <w:tab w:val="num" w:pos="2519"/>
        </w:tabs>
        <w:ind w:left="2519" w:hanging="360"/>
      </w:pPr>
      <w:rPr>
        <w:rFonts w:ascii="Wingdings" w:hAnsi="Wingdings" w:hint="default"/>
      </w:rPr>
    </w:lvl>
    <w:lvl w:ilvl="3" w:tplc="04100001" w:tentative="1">
      <w:start w:val="1"/>
      <w:numFmt w:val="bullet"/>
      <w:lvlText w:val=""/>
      <w:lvlJc w:val="left"/>
      <w:pPr>
        <w:tabs>
          <w:tab w:val="num" w:pos="3239"/>
        </w:tabs>
        <w:ind w:left="3239" w:hanging="360"/>
      </w:pPr>
      <w:rPr>
        <w:rFonts w:ascii="Symbol" w:hAnsi="Symbol" w:hint="default"/>
      </w:rPr>
    </w:lvl>
    <w:lvl w:ilvl="4" w:tplc="04100003" w:tentative="1">
      <w:start w:val="1"/>
      <w:numFmt w:val="bullet"/>
      <w:lvlText w:val="o"/>
      <w:lvlJc w:val="left"/>
      <w:pPr>
        <w:tabs>
          <w:tab w:val="num" w:pos="3959"/>
        </w:tabs>
        <w:ind w:left="3959" w:hanging="360"/>
      </w:pPr>
      <w:rPr>
        <w:rFonts w:ascii="Courier New" w:hAnsi="Courier New" w:cs="Courier New" w:hint="default"/>
      </w:rPr>
    </w:lvl>
    <w:lvl w:ilvl="5" w:tplc="04100005" w:tentative="1">
      <w:start w:val="1"/>
      <w:numFmt w:val="bullet"/>
      <w:lvlText w:val=""/>
      <w:lvlJc w:val="left"/>
      <w:pPr>
        <w:tabs>
          <w:tab w:val="num" w:pos="4679"/>
        </w:tabs>
        <w:ind w:left="4679" w:hanging="360"/>
      </w:pPr>
      <w:rPr>
        <w:rFonts w:ascii="Wingdings" w:hAnsi="Wingdings" w:hint="default"/>
      </w:rPr>
    </w:lvl>
    <w:lvl w:ilvl="6" w:tplc="04100001" w:tentative="1">
      <w:start w:val="1"/>
      <w:numFmt w:val="bullet"/>
      <w:lvlText w:val=""/>
      <w:lvlJc w:val="left"/>
      <w:pPr>
        <w:tabs>
          <w:tab w:val="num" w:pos="5399"/>
        </w:tabs>
        <w:ind w:left="5399" w:hanging="360"/>
      </w:pPr>
      <w:rPr>
        <w:rFonts w:ascii="Symbol" w:hAnsi="Symbol" w:hint="default"/>
      </w:rPr>
    </w:lvl>
    <w:lvl w:ilvl="7" w:tplc="04100003" w:tentative="1">
      <w:start w:val="1"/>
      <w:numFmt w:val="bullet"/>
      <w:lvlText w:val="o"/>
      <w:lvlJc w:val="left"/>
      <w:pPr>
        <w:tabs>
          <w:tab w:val="num" w:pos="6119"/>
        </w:tabs>
        <w:ind w:left="6119" w:hanging="360"/>
      </w:pPr>
      <w:rPr>
        <w:rFonts w:ascii="Courier New" w:hAnsi="Courier New" w:cs="Courier New" w:hint="default"/>
      </w:rPr>
    </w:lvl>
    <w:lvl w:ilvl="8" w:tplc="04100005" w:tentative="1">
      <w:start w:val="1"/>
      <w:numFmt w:val="bullet"/>
      <w:lvlText w:val=""/>
      <w:lvlJc w:val="left"/>
      <w:pPr>
        <w:tabs>
          <w:tab w:val="num" w:pos="6839"/>
        </w:tabs>
        <w:ind w:left="6839" w:hanging="360"/>
      </w:pPr>
      <w:rPr>
        <w:rFonts w:ascii="Wingdings" w:hAnsi="Wingdings" w:hint="default"/>
      </w:rPr>
    </w:lvl>
  </w:abstractNum>
  <w:abstractNum w:abstractNumId="42" w15:restartNumberingAfterBreak="0">
    <w:nsid w:val="7E7C2709"/>
    <w:multiLevelType w:val="hybridMultilevel"/>
    <w:tmpl w:val="79C048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1"/>
  </w:num>
  <w:num w:numId="2">
    <w:abstractNumId w:val="29"/>
  </w:num>
  <w:num w:numId="3">
    <w:abstractNumId w:val="16"/>
  </w:num>
  <w:num w:numId="4">
    <w:abstractNumId w:val="13"/>
  </w:num>
  <w:num w:numId="5">
    <w:abstractNumId w:val="8"/>
  </w:num>
  <w:num w:numId="6">
    <w:abstractNumId w:val="15"/>
  </w:num>
  <w:num w:numId="7">
    <w:abstractNumId w:val="39"/>
  </w:num>
  <w:num w:numId="8">
    <w:abstractNumId w:val="23"/>
  </w:num>
  <w:num w:numId="9">
    <w:abstractNumId w:val="42"/>
  </w:num>
  <w:num w:numId="10">
    <w:abstractNumId w:val="5"/>
  </w:num>
  <w:num w:numId="11">
    <w:abstractNumId w:val="38"/>
  </w:num>
  <w:num w:numId="12">
    <w:abstractNumId w:val="37"/>
  </w:num>
  <w:num w:numId="13">
    <w:abstractNumId w:val="25"/>
  </w:num>
  <w:num w:numId="14">
    <w:abstractNumId w:val="1"/>
  </w:num>
  <w:num w:numId="15">
    <w:abstractNumId w:val="2"/>
  </w:num>
  <w:num w:numId="16">
    <w:abstractNumId w:val="3"/>
  </w:num>
  <w:num w:numId="17">
    <w:abstractNumId w:val="32"/>
  </w:num>
  <w:num w:numId="18">
    <w:abstractNumId w:val="11"/>
  </w:num>
  <w:num w:numId="19">
    <w:abstractNumId w:val="14"/>
  </w:num>
  <w:num w:numId="20">
    <w:abstractNumId w:val="24"/>
  </w:num>
  <w:num w:numId="21">
    <w:abstractNumId w:val="6"/>
  </w:num>
  <w:num w:numId="22">
    <w:abstractNumId w:val="40"/>
  </w:num>
  <w:num w:numId="23">
    <w:abstractNumId w:val="34"/>
  </w:num>
  <w:num w:numId="24">
    <w:abstractNumId w:val="10"/>
  </w:num>
  <w:num w:numId="25">
    <w:abstractNumId w:val="17"/>
  </w:num>
  <w:num w:numId="26">
    <w:abstractNumId w:val="20"/>
  </w:num>
  <w:num w:numId="27">
    <w:abstractNumId w:val="9"/>
  </w:num>
  <w:num w:numId="28">
    <w:abstractNumId w:val="31"/>
  </w:num>
  <w:num w:numId="29">
    <w:abstractNumId w:val="30"/>
  </w:num>
  <w:num w:numId="30">
    <w:abstractNumId w:val="28"/>
  </w:num>
  <w:num w:numId="31">
    <w:abstractNumId w:val="4"/>
  </w:num>
  <w:num w:numId="32">
    <w:abstractNumId w:val="19"/>
  </w:num>
  <w:num w:numId="33">
    <w:abstractNumId w:val="18"/>
  </w:num>
  <w:num w:numId="34">
    <w:abstractNumId w:val="26"/>
  </w:num>
  <w:num w:numId="35">
    <w:abstractNumId w:val="22"/>
  </w:num>
  <w:num w:numId="36">
    <w:abstractNumId w:val="7"/>
  </w:num>
  <w:num w:numId="37">
    <w:abstractNumId w:val="27"/>
  </w:num>
  <w:num w:numId="38">
    <w:abstractNumId w:val="33"/>
  </w:num>
  <w:num w:numId="39">
    <w:abstractNumId w:val="35"/>
  </w:num>
  <w:num w:numId="40">
    <w:abstractNumId w:val="21"/>
  </w:num>
  <w:num w:numId="41">
    <w:abstractNumId w:val="12"/>
  </w:num>
  <w:num w:numId="42">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A7"/>
    <w:rsid w:val="0000325B"/>
    <w:rsid w:val="00011F53"/>
    <w:rsid w:val="000158DC"/>
    <w:rsid w:val="00020AAE"/>
    <w:rsid w:val="00025769"/>
    <w:rsid w:val="00030851"/>
    <w:rsid w:val="00032215"/>
    <w:rsid w:val="000362F9"/>
    <w:rsid w:val="00045E60"/>
    <w:rsid w:val="00047B84"/>
    <w:rsid w:val="000530D5"/>
    <w:rsid w:val="00055A00"/>
    <w:rsid w:val="00057CA0"/>
    <w:rsid w:val="00060BC7"/>
    <w:rsid w:val="00067C22"/>
    <w:rsid w:val="0007139D"/>
    <w:rsid w:val="00074895"/>
    <w:rsid w:val="00077690"/>
    <w:rsid w:val="00086E54"/>
    <w:rsid w:val="0008742D"/>
    <w:rsid w:val="00092F8B"/>
    <w:rsid w:val="00093315"/>
    <w:rsid w:val="000945A0"/>
    <w:rsid w:val="000960C3"/>
    <w:rsid w:val="000B23A5"/>
    <w:rsid w:val="000C43C6"/>
    <w:rsid w:val="000C4495"/>
    <w:rsid w:val="000C49AD"/>
    <w:rsid w:val="000C6331"/>
    <w:rsid w:val="000D182B"/>
    <w:rsid w:val="000E3F12"/>
    <w:rsid w:val="000F037D"/>
    <w:rsid w:val="000F0844"/>
    <w:rsid w:val="000F1E64"/>
    <w:rsid w:val="000F1F89"/>
    <w:rsid w:val="000F26CA"/>
    <w:rsid w:val="000F64F9"/>
    <w:rsid w:val="000F7181"/>
    <w:rsid w:val="001043E3"/>
    <w:rsid w:val="00106483"/>
    <w:rsid w:val="00106AC4"/>
    <w:rsid w:val="001170A9"/>
    <w:rsid w:val="00122F66"/>
    <w:rsid w:val="00123DBA"/>
    <w:rsid w:val="00145460"/>
    <w:rsid w:val="00161429"/>
    <w:rsid w:val="00161A23"/>
    <w:rsid w:val="00164FDB"/>
    <w:rsid w:val="00173504"/>
    <w:rsid w:val="00177C54"/>
    <w:rsid w:val="0019411E"/>
    <w:rsid w:val="00195FE8"/>
    <w:rsid w:val="001A0E10"/>
    <w:rsid w:val="001A55E2"/>
    <w:rsid w:val="001A5F62"/>
    <w:rsid w:val="001A75C9"/>
    <w:rsid w:val="001A791E"/>
    <w:rsid w:val="001B1E5B"/>
    <w:rsid w:val="001B482E"/>
    <w:rsid w:val="001B5810"/>
    <w:rsid w:val="001B7EAC"/>
    <w:rsid w:val="001F46A0"/>
    <w:rsid w:val="00206B31"/>
    <w:rsid w:val="0021024B"/>
    <w:rsid w:val="00211C10"/>
    <w:rsid w:val="00231AF4"/>
    <w:rsid w:val="002376B2"/>
    <w:rsid w:val="00242F56"/>
    <w:rsid w:val="00253A2D"/>
    <w:rsid w:val="00255039"/>
    <w:rsid w:val="00255EAE"/>
    <w:rsid w:val="00261AAF"/>
    <w:rsid w:val="00283AF1"/>
    <w:rsid w:val="002876EC"/>
    <w:rsid w:val="00293075"/>
    <w:rsid w:val="002A462C"/>
    <w:rsid w:val="002B4652"/>
    <w:rsid w:val="002B5A47"/>
    <w:rsid w:val="002D3BE8"/>
    <w:rsid w:val="002D7FCF"/>
    <w:rsid w:val="002E30B2"/>
    <w:rsid w:val="002E3E77"/>
    <w:rsid w:val="002E5890"/>
    <w:rsid w:val="002F2C4B"/>
    <w:rsid w:val="002F6FAB"/>
    <w:rsid w:val="002F75B4"/>
    <w:rsid w:val="0030120E"/>
    <w:rsid w:val="0030534F"/>
    <w:rsid w:val="0031594F"/>
    <w:rsid w:val="00315FDA"/>
    <w:rsid w:val="00331599"/>
    <w:rsid w:val="0034218E"/>
    <w:rsid w:val="00346381"/>
    <w:rsid w:val="003478DC"/>
    <w:rsid w:val="0035043C"/>
    <w:rsid w:val="00360A18"/>
    <w:rsid w:val="00360E78"/>
    <w:rsid w:val="00365744"/>
    <w:rsid w:val="00366B1A"/>
    <w:rsid w:val="003670B0"/>
    <w:rsid w:val="0037055A"/>
    <w:rsid w:val="0037633D"/>
    <w:rsid w:val="003920BB"/>
    <w:rsid w:val="003942A4"/>
    <w:rsid w:val="003960B3"/>
    <w:rsid w:val="003A4FA1"/>
    <w:rsid w:val="003B5F25"/>
    <w:rsid w:val="003C29EB"/>
    <w:rsid w:val="003C79C3"/>
    <w:rsid w:val="003D2A97"/>
    <w:rsid w:val="003D51B8"/>
    <w:rsid w:val="003E6B86"/>
    <w:rsid w:val="003E7C5A"/>
    <w:rsid w:val="003F156D"/>
    <w:rsid w:val="003F34A9"/>
    <w:rsid w:val="003F6D27"/>
    <w:rsid w:val="0040023D"/>
    <w:rsid w:val="00426960"/>
    <w:rsid w:val="004275AF"/>
    <w:rsid w:val="00427CCB"/>
    <w:rsid w:val="004357D3"/>
    <w:rsid w:val="00440134"/>
    <w:rsid w:val="00442C4F"/>
    <w:rsid w:val="00446E6D"/>
    <w:rsid w:val="00451EBD"/>
    <w:rsid w:val="00453EDD"/>
    <w:rsid w:val="004676DF"/>
    <w:rsid w:val="00473EA1"/>
    <w:rsid w:val="00474D1E"/>
    <w:rsid w:val="00481A4C"/>
    <w:rsid w:val="004908B3"/>
    <w:rsid w:val="00493950"/>
    <w:rsid w:val="00494A6D"/>
    <w:rsid w:val="004A2373"/>
    <w:rsid w:val="004A297B"/>
    <w:rsid w:val="004B1023"/>
    <w:rsid w:val="004B47DC"/>
    <w:rsid w:val="004D2DA4"/>
    <w:rsid w:val="004D3B56"/>
    <w:rsid w:val="004F1006"/>
    <w:rsid w:val="004F5EDD"/>
    <w:rsid w:val="00504927"/>
    <w:rsid w:val="00507C86"/>
    <w:rsid w:val="0051109E"/>
    <w:rsid w:val="00517028"/>
    <w:rsid w:val="00524E17"/>
    <w:rsid w:val="00531105"/>
    <w:rsid w:val="00531984"/>
    <w:rsid w:val="0054090C"/>
    <w:rsid w:val="00551373"/>
    <w:rsid w:val="0055349C"/>
    <w:rsid w:val="00564AC8"/>
    <w:rsid w:val="005665CE"/>
    <w:rsid w:val="00566EDB"/>
    <w:rsid w:val="00567290"/>
    <w:rsid w:val="0057125E"/>
    <w:rsid w:val="00574D47"/>
    <w:rsid w:val="00585828"/>
    <w:rsid w:val="005963A7"/>
    <w:rsid w:val="005972EB"/>
    <w:rsid w:val="005978FD"/>
    <w:rsid w:val="005A174F"/>
    <w:rsid w:val="005A5388"/>
    <w:rsid w:val="005A62A1"/>
    <w:rsid w:val="005B30AE"/>
    <w:rsid w:val="005C0620"/>
    <w:rsid w:val="005C547D"/>
    <w:rsid w:val="005C5993"/>
    <w:rsid w:val="005D58B5"/>
    <w:rsid w:val="005E0F2E"/>
    <w:rsid w:val="005E3A83"/>
    <w:rsid w:val="005E41A5"/>
    <w:rsid w:val="005F251C"/>
    <w:rsid w:val="0060137A"/>
    <w:rsid w:val="00604798"/>
    <w:rsid w:val="00607276"/>
    <w:rsid w:val="00622C55"/>
    <w:rsid w:val="00623CD2"/>
    <w:rsid w:val="00624755"/>
    <w:rsid w:val="00624B3C"/>
    <w:rsid w:val="006606E2"/>
    <w:rsid w:val="006643F0"/>
    <w:rsid w:val="00664F15"/>
    <w:rsid w:val="00691EAE"/>
    <w:rsid w:val="00693033"/>
    <w:rsid w:val="006A00F1"/>
    <w:rsid w:val="006A1CD6"/>
    <w:rsid w:val="006A21C2"/>
    <w:rsid w:val="006C16DA"/>
    <w:rsid w:val="006C1B87"/>
    <w:rsid w:val="006C5552"/>
    <w:rsid w:val="006D11DD"/>
    <w:rsid w:val="006D1CB7"/>
    <w:rsid w:val="006E3E67"/>
    <w:rsid w:val="006E60FC"/>
    <w:rsid w:val="006F5636"/>
    <w:rsid w:val="00700492"/>
    <w:rsid w:val="0070340D"/>
    <w:rsid w:val="00706D4C"/>
    <w:rsid w:val="007153D7"/>
    <w:rsid w:val="00716073"/>
    <w:rsid w:val="007210AD"/>
    <w:rsid w:val="00724E1C"/>
    <w:rsid w:val="00725594"/>
    <w:rsid w:val="00725D19"/>
    <w:rsid w:val="00730375"/>
    <w:rsid w:val="007363F7"/>
    <w:rsid w:val="00741FB1"/>
    <w:rsid w:val="00760C35"/>
    <w:rsid w:val="007671CA"/>
    <w:rsid w:val="00771F88"/>
    <w:rsid w:val="00772B5E"/>
    <w:rsid w:val="0077513E"/>
    <w:rsid w:val="00785731"/>
    <w:rsid w:val="00791FF4"/>
    <w:rsid w:val="007A09DC"/>
    <w:rsid w:val="007A1292"/>
    <w:rsid w:val="007B2CC6"/>
    <w:rsid w:val="007B5D30"/>
    <w:rsid w:val="007C42A4"/>
    <w:rsid w:val="007D2ADA"/>
    <w:rsid w:val="007D7A71"/>
    <w:rsid w:val="007E107D"/>
    <w:rsid w:val="007E7CC3"/>
    <w:rsid w:val="007F603C"/>
    <w:rsid w:val="00805F5F"/>
    <w:rsid w:val="00822B89"/>
    <w:rsid w:val="00824706"/>
    <w:rsid w:val="00837E11"/>
    <w:rsid w:val="00853F7C"/>
    <w:rsid w:val="00854639"/>
    <w:rsid w:val="00861BC6"/>
    <w:rsid w:val="00865A11"/>
    <w:rsid w:val="008668A4"/>
    <w:rsid w:val="00870FE7"/>
    <w:rsid w:val="008752DB"/>
    <w:rsid w:val="00880EE1"/>
    <w:rsid w:val="00891B2C"/>
    <w:rsid w:val="008A1498"/>
    <w:rsid w:val="008A49AF"/>
    <w:rsid w:val="008A5BDC"/>
    <w:rsid w:val="008B09C8"/>
    <w:rsid w:val="008B0FF4"/>
    <w:rsid w:val="008B1EF3"/>
    <w:rsid w:val="008B43A7"/>
    <w:rsid w:val="008B47F8"/>
    <w:rsid w:val="008B500E"/>
    <w:rsid w:val="008C782F"/>
    <w:rsid w:val="008D4B3F"/>
    <w:rsid w:val="008E5957"/>
    <w:rsid w:val="008F5DF2"/>
    <w:rsid w:val="00900DF7"/>
    <w:rsid w:val="009012BD"/>
    <w:rsid w:val="0090567A"/>
    <w:rsid w:val="00921FA1"/>
    <w:rsid w:val="00931C00"/>
    <w:rsid w:val="00931FA0"/>
    <w:rsid w:val="00942946"/>
    <w:rsid w:val="0095035D"/>
    <w:rsid w:val="00953F57"/>
    <w:rsid w:val="00964A71"/>
    <w:rsid w:val="00974598"/>
    <w:rsid w:val="00975935"/>
    <w:rsid w:val="0097716F"/>
    <w:rsid w:val="009835E9"/>
    <w:rsid w:val="00984994"/>
    <w:rsid w:val="0098562C"/>
    <w:rsid w:val="0098621E"/>
    <w:rsid w:val="00994101"/>
    <w:rsid w:val="0099444B"/>
    <w:rsid w:val="009A3BA5"/>
    <w:rsid w:val="009A62BE"/>
    <w:rsid w:val="009D565D"/>
    <w:rsid w:val="009E73EB"/>
    <w:rsid w:val="009F7301"/>
    <w:rsid w:val="00A002E2"/>
    <w:rsid w:val="00A135C3"/>
    <w:rsid w:val="00A14D14"/>
    <w:rsid w:val="00A26754"/>
    <w:rsid w:val="00A2754A"/>
    <w:rsid w:val="00A3465D"/>
    <w:rsid w:val="00A42B90"/>
    <w:rsid w:val="00A4385D"/>
    <w:rsid w:val="00A4394C"/>
    <w:rsid w:val="00A47EEF"/>
    <w:rsid w:val="00A55D25"/>
    <w:rsid w:val="00A55E6F"/>
    <w:rsid w:val="00A704DD"/>
    <w:rsid w:val="00A76006"/>
    <w:rsid w:val="00A823BB"/>
    <w:rsid w:val="00A83F6D"/>
    <w:rsid w:val="00A9668D"/>
    <w:rsid w:val="00A97E0D"/>
    <w:rsid w:val="00AA02FF"/>
    <w:rsid w:val="00AA3278"/>
    <w:rsid w:val="00AA4CD4"/>
    <w:rsid w:val="00AA63EB"/>
    <w:rsid w:val="00AB3EB6"/>
    <w:rsid w:val="00AC2C7F"/>
    <w:rsid w:val="00AD3E6C"/>
    <w:rsid w:val="00AD5E8A"/>
    <w:rsid w:val="00AD69EC"/>
    <w:rsid w:val="00AE7FF3"/>
    <w:rsid w:val="00AF2394"/>
    <w:rsid w:val="00AF620C"/>
    <w:rsid w:val="00B006A8"/>
    <w:rsid w:val="00B06A71"/>
    <w:rsid w:val="00B166EA"/>
    <w:rsid w:val="00B234FD"/>
    <w:rsid w:val="00B36CC1"/>
    <w:rsid w:val="00B4092E"/>
    <w:rsid w:val="00B45951"/>
    <w:rsid w:val="00B63118"/>
    <w:rsid w:val="00B65374"/>
    <w:rsid w:val="00B67FE5"/>
    <w:rsid w:val="00B831E9"/>
    <w:rsid w:val="00B849E8"/>
    <w:rsid w:val="00B86CCE"/>
    <w:rsid w:val="00B96F7A"/>
    <w:rsid w:val="00B9707C"/>
    <w:rsid w:val="00B97512"/>
    <w:rsid w:val="00BA2402"/>
    <w:rsid w:val="00BB03F7"/>
    <w:rsid w:val="00BB0EDC"/>
    <w:rsid w:val="00BB54FA"/>
    <w:rsid w:val="00BB631B"/>
    <w:rsid w:val="00BC21D5"/>
    <w:rsid w:val="00BC7D3E"/>
    <w:rsid w:val="00BD5FCC"/>
    <w:rsid w:val="00BE21B5"/>
    <w:rsid w:val="00BF01DC"/>
    <w:rsid w:val="00BF1754"/>
    <w:rsid w:val="00BF74A0"/>
    <w:rsid w:val="00C01F1D"/>
    <w:rsid w:val="00C05C72"/>
    <w:rsid w:val="00C14C82"/>
    <w:rsid w:val="00C2000E"/>
    <w:rsid w:val="00C35201"/>
    <w:rsid w:val="00C37699"/>
    <w:rsid w:val="00C42E0F"/>
    <w:rsid w:val="00C55B5A"/>
    <w:rsid w:val="00C663CE"/>
    <w:rsid w:val="00C70E7E"/>
    <w:rsid w:val="00C729D0"/>
    <w:rsid w:val="00C77313"/>
    <w:rsid w:val="00C83425"/>
    <w:rsid w:val="00C8358A"/>
    <w:rsid w:val="00C85098"/>
    <w:rsid w:val="00C85E9E"/>
    <w:rsid w:val="00C975E1"/>
    <w:rsid w:val="00CA3847"/>
    <w:rsid w:val="00CB2A63"/>
    <w:rsid w:val="00CB4425"/>
    <w:rsid w:val="00CD1C87"/>
    <w:rsid w:val="00CD6C10"/>
    <w:rsid w:val="00CE4F81"/>
    <w:rsid w:val="00CF05C6"/>
    <w:rsid w:val="00D01F21"/>
    <w:rsid w:val="00D070DF"/>
    <w:rsid w:val="00D2037C"/>
    <w:rsid w:val="00D2685D"/>
    <w:rsid w:val="00D31C61"/>
    <w:rsid w:val="00D33239"/>
    <w:rsid w:val="00D41EA2"/>
    <w:rsid w:val="00D421E2"/>
    <w:rsid w:val="00D4667D"/>
    <w:rsid w:val="00D5472D"/>
    <w:rsid w:val="00D576F2"/>
    <w:rsid w:val="00D579B2"/>
    <w:rsid w:val="00D60FDB"/>
    <w:rsid w:val="00D61185"/>
    <w:rsid w:val="00D80748"/>
    <w:rsid w:val="00D824F9"/>
    <w:rsid w:val="00DB468E"/>
    <w:rsid w:val="00DB6BD0"/>
    <w:rsid w:val="00DC6189"/>
    <w:rsid w:val="00DD53AC"/>
    <w:rsid w:val="00DD53F8"/>
    <w:rsid w:val="00DE4568"/>
    <w:rsid w:val="00DE614D"/>
    <w:rsid w:val="00E037C4"/>
    <w:rsid w:val="00E04A19"/>
    <w:rsid w:val="00E10350"/>
    <w:rsid w:val="00E14F0C"/>
    <w:rsid w:val="00E270DB"/>
    <w:rsid w:val="00E31480"/>
    <w:rsid w:val="00E363BE"/>
    <w:rsid w:val="00E4098C"/>
    <w:rsid w:val="00E51782"/>
    <w:rsid w:val="00E81E59"/>
    <w:rsid w:val="00E85248"/>
    <w:rsid w:val="00E85551"/>
    <w:rsid w:val="00E87D9F"/>
    <w:rsid w:val="00E91313"/>
    <w:rsid w:val="00E92B83"/>
    <w:rsid w:val="00EA1E0F"/>
    <w:rsid w:val="00EB465E"/>
    <w:rsid w:val="00EC222F"/>
    <w:rsid w:val="00EC765A"/>
    <w:rsid w:val="00ED293C"/>
    <w:rsid w:val="00ED50C7"/>
    <w:rsid w:val="00ED760E"/>
    <w:rsid w:val="00EE0B4E"/>
    <w:rsid w:val="00EF3683"/>
    <w:rsid w:val="00F02C8E"/>
    <w:rsid w:val="00F037A6"/>
    <w:rsid w:val="00F07919"/>
    <w:rsid w:val="00F122F8"/>
    <w:rsid w:val="00F13B22"/>
    <w:rsid w:val="00F13CEF"/>
    <w:rsid w:val="00F37035"/>
    <w:rsid w:val="00F455C6"/>
    <w:rsid w:val="00F56F01"/>
    <w:rsid w:val="00F60342"/>
    <w:rsid w:val="00F603FF"/>
    <w:rsid w:val="00F90FD8"/>
    <w:rsid w:val="00F9333B"/>
    <w:rsid w:val="00F93F8C"/>
    <w:rsid w:val="00F95AF3"/>
    <w:rsid w:val="00FA3DEB"/>
    <w:rsid w:val="00FA6271"/>
    <w:rsid w:val="00FB02E2"/>
    <w:rsid w:val="00FC6B0D"/>
    <w:rsid w:val="00FE01DC"/>
    <w:rsid w:val="00FE5A67"/>
    <w:rsid w:val="00FF209E"/>
    <w:rsid w:val="00FF2EDC"/>
    <w:rsid w:val="00FF54B8"/>
    <w:rsid w:val="00FF60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12DBC"/>
  <w15:docId w15:val="{5B43C23C-D16D-48DB-9BCF-400C1B58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006A8"/>
  </w:style>
  <w:style w:type="paragraph" w:styleId="Titolo1">
    <w:name w:val="heading 1"/>
    <w:basedOn w:val="Normale"/>
    <w:next w:val="Normale"/>
    <w:link w:val="Titolo1Carattere"/>
    <w:qFormat/>
    <w:rsid w:val="00623CD2"/>
    <w:pPr>
      <w:keepNext/>
      <w:jc w:val="center"/>
      <w:outlineLvl w:val="0"/>
    </w:pPr>
    <w:rPr>
      <w:rFonts w:ascii="Palatino" w:eastAsia="Times New Roman" w:hAnsi="Palatino" w:cs="Times New Roman"/>
      <w:b/>
      <w:color w:val="000000"/>
      <w:sz w:val="28"/>
      <w:szCs w:val="20"/>
      <w:lang w:eastAsia="it-IT"/>
    </w:rPr>
  </w:style>
  <w:style w:type="paragraph" w:styleId="Titolo2">
    <w:name w:val="heading 2"/>
    <w:basedOn w:val="Normale"/>
    <w:next w:val="Normale"/>
    <w:link w:val="Titolo2Carattere"/>
    <w:uiPriority w:val="9"/>
    <w:semiHidden/>
    <w:unhideWhenUsed/>
    <w:qFormat/>
    <w:rsid w:val="002376B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qFormat/>
    <w:rsid w:val="00623CD2"/>
    <w:pPr>
      <w:keepNext/>
      <w:spacing w:line="360" w:lineRule="auto"/>
      <w:jc w:val="both"/>
      <w:outlineLvl w:val="2"/>
    </w:pPr>
    <w:rPr>
      <w:rFonts w:ascii="Palatino" w:eastAsia="Times New Roman" w:hAnsi="Palatino" w:cs="Times New Roman"/>
      <w:i/>
      <w:color w:val="000000"/>
      <w:sz w:val="20"/>
      <w:szCs w:val="20"/>
      <w:lang w:eastAsia="it-IT"/>
    </w:rPr>
  </w:style>
  <w:style w:type="paragraph" w:styleId="Titolo4">
    <w:name w:val="heading 4"/>
    <w:basedOn w:val="Normale"/>
    <w:next w:val="Normale"/>
    <w:link w:val="Titolo4Carattere"/>
    <w:uiPriority w:val="9"/>
    <w:semiHidden/>
    <w:unhideWhenUsed/>
    <w:qFormat/>
    <w:rsid w:val="003478DC"/>
    <w:pPr>
      <w:keepNext/>
      <w:keepLines/>
      <w:spacing w:before="40"/>
      <w:outlineLvl w:val="3"/>
    </w:pPr>
    <w:rPr>
      <w:rFonts w:asciiTheme="majorHAnsi" w:eastAsiaTheme="majorEastAsia" w:hAnsiTheme="majorHAnsi"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D824F9"/>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D824F9"/>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9">
    <w:name w:val="heading 9"/>
    <w:basedOn w:val="Normale"/>
    <w:next w:val="Normale"/>
    <w:link w:val="Titolo9Carattere"/>
    <w:uiPriority w:val="9"/>
    <w:semiHidden/>
    <w:unhideWhenUsed/>
    <w:qFormat/>
    <w:rsid w:val="00C3520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623CD2"/>
    <w:rPr>
      <w:rFonts w:ascii="Palatino" w:eastAsia="Times New Roman" w:hAnsi="Palatino" w:cs="Times New Roman"/>
      <w:b/>
      <w:color w:val="000000"/>
      <w:sz w:val="28"/>
      <w:szCs w:val="20"/>
      <w:lang w:eastAsia="it-IT"/>
    </w:rPr>
  </w:style>
  <w:style w:type="character" w:customStyle="1" w:styleId="Titolo2Carattere">
    <w:name w:val="Titolo 2 Carattere"/>
    <w:basedOn w:val="Carpredefinitoparagrafo"/>
    <w:link w:val="Titolo2"/>
    <w:uiPriority w:val="9"/>
    <w:semiHidden/>
    <w:rsid w:val="002376B2"/>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rsid w:val="00623CD2"/>
    <w:rPr>
      <w:rFonts w:ascii="Palatino" w:eastAsia="Times New Roman" w:hAnsi="Palatino" w:cs="Times New Roman"/>
      <w:i/>
      <w:color w:val="000000"/>
      <w:sz w:val="20"/>
      <w:szCs w:val="20"/>
      <w:lang w:eastAsia="it-IT"/>
    </w:rPr>
  </w:style>
  <w:style w:type="character" w:customStyle="1" w:styleId="Titolo5Carattere">
    <w:name w:val="Titolo 5 Carattere"/>
    <w:basedOn w:val="Carpredefinitoparagrafo"/>
    <w:link w:val="Titolo5"/>
    <w:uiPriority w:val="9"/>
    <w:semiHidden/>
    <w:rsid w:val="00D824F9"/>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D824F9"/>
    <w:rPr>
      <w:rFonts w:asciiTheme="majorHAnsi" w:eastAsiaTheme="majorEastAsia" w:hAnsiTheme="majorHAnsi" w:cstheme="majorBidi"/>
      <w:i/>
      <w:iCs/>
      <w:color w:val="243F60" w:themeColor="accent1" w:themeShade="7F"/>
    </w:rPr>
  </w:style>
  <w:style w:type="character" w:customStyle="1" w:styleId="Titolo9Carattere">
    <w:name w:val="Titolo 9 Carattere"/>
    <w:basedOn w:val="Carpredefinitoparagrafo"/>
    <w:link w:val="Titolo9"/>
    <w:uiPriority w:val="9"/>
    <w:semiHidden/>
    <w:rsid w:val="00C35201"/>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nhideWhenUsed/>
    <w:rsid w:val="008B43A7"/>
    <w:pPr>
      <w:tabs>
        <w:tab w:val="center" w:pos="4819"/>
        <w:tab w:val="right" w:pos="9638"/>
      </w:tabs>
    </w:pPr>
  </w:style>
  <w:style w:type="character" w:customStyle="1" w:styleId="IntestazioneCarattere">
    <w:name w:val="Intestazione Carattere"/>
    <w:basedOn w:val="Carpredefinitoparagrafo"/>
    <w:link w:val="Intestazione"/>
    <w:uiPriority w:val="99"/>
    <w:rsid w:val="008B43A7"/>
  </w:style>
  <w:style w:type="paragraph" w:styleId="Pidipagina">
    <w:name w:val="footer"/>
    <w:aliases w:val="Carattere"/>
    <w:basedOn w:val="Normale"/>
    <w:link w:val="PidipaginaCarattere"/>
    <w:uiPriority w:val="99"/>
    <w:unhideWhenUsed/>
    <w:rsid w:val="008B43A7"/>
    <w:pPr>
      <w:tabs>
        <w:tab w:val="center" w:pos="4819"/>
        <w:tab w:val="right" w:pos="9638"/>
      </w:tabs>
    </w:pPr>
  </w:style>
  <w:style w:type="character" w:customStyle="1" w:styleId="PidipaginaCarattere">
    <w:name w:val="Piè di pagina Carattere"/>
    <w:aliases w:val="Carattere Carattere"/>
    <w:basedOn w:val="Carpredefinitoparagrafo"/>
    <w:link w:val="Pidipagina"/>
    <w:uiPriority w:val="99"/>
    <w:rsid w:val="008B43A7"/>
  </w:style>
  <w:style w:type="paragraph" w:styleId="Testofumetto">
    <w:name w:val="Balloon Text"/>
    <w:basedOn w:val="Normale"/>
    <w:link w:val="TestofumettoCarattere"/>
    <w:uiPriority w:val="99"/>
    <w:semiHidden/>
    <w:unhideWhenUsed/>
    <w:rsid w:val="008B43A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B43A7"/>
    <w:rPr>
      <w:rFonts w:ascii="Tahoma" w:hAnsi="Tahoma" w:cs="Tahoma"/>
      <w:sz w:val="16"/>
      <w:szCs w:val="16"/>
    </w:rPr>
  </w:style>
  <w:style w:type="paragraph" w:styleId="Corpotesto">
    <w:name w:val="Body Text"/>
    <w:basedOn w:val="Normale"/>
    <w:link w:val="CorpotestoCarattere"/>
    <w:semiHidden/>
    <w:rsid w:val="00A55D25"/>
    <w:pPr>
      <w:tabs>
        <w:tab w:val="left" w:pos="4820"/>
      </w:tabs>
      <w:suppressAutoHyphens/>
      <w:jc w:val="both"/>
    </w:pPr>
    <w:rPr>
      <w:rFonts w:ascii="Arial" w:eastAsia="Times New Roman" w:hAnsi="Arial" w:cs="Times New Roman"/>
      <w:sz w:val="24"/>
      <w:szCs w:val="20"/>
      <w:lang w:eastAsia="ar-SA"/>
    </w:rPr>
  </w:style>
  <w:style w:type="character" w:customStyle="1" w:styleId="CorpotestoCarattere">
    <w:name w:val="Corpo testo Carattere"/>
    <w:basedOn w:val="Carpredefinitoparagrafo"/>
    <w:link w:val="Corpotesto"/>
    <w:semiHidden/>
    <w:rsid w:val="00A55D25"/>
    <w:rPr>
      <w:rFonts w:ascii="Arial" w:eastAsia="Times New Roman" w:hAnsi="Arial" w:cs="Times New Roman"/>
      <w:sz w:val="24"/>
      <w:szCs w:val="20"/>
      <w:lang w:eastAsia="ar-SA"/>
    </w:rPr>
  </w:style>
  <w:style w:type="character" w:customStyle="1" w:styleId="hoenzb">
    <w:name w:val="hoenzb"/>
    <w:basedOn w:val="Carpredefinitoparagrafo"/>
    <w:rsid w:val="001B1E5B"/>
  </w:style>
  <w:style w:type="paragraph" w:styleId="Rientrocorpodeltesto">
    <w:name w:val="Body Text Indent"/>
    <w:basedOn w:val="Normale"/>
    <w:link w:val="RientrocorpodeltestoCarattere"/>
    <w:uiPriority w:val="99"/>
    <w:unhideWhenUsed/>
    <w:rsid w:val="00623CD2"/>
    <w:pPr>
      <w:spacing w:after="120"/>
      <w:ind w:left="283"/>
    </w:pPr>
  </w:style>
  <w:style w:type="character" w:customStyle="1" w:styleId="RientrocorpodeltestoCarattere">
    <w:name w:val="Rientro corpo del testo Carattere"/>
    <w:basedOn w:val="Carpredefinitoparagrafo"/>
    <w:link w:val="Rientrocorpodeltesto"/>
    <w:uiPriority w:val="99"/>
    <w:rsid w:val="00623CD2"/>
  </w:style>
  <w:style w:type="paragraph" w:styleId="Rientrocorpodeltesto2">
    <w:name w:val="Body Text Indent 2"/>
    <w:basedOn w:val="Normale"/>
    <w:link w:val="Rientrocorpodeltesto2Carattere"/>
    <w:uiPriority w:val="99"/>
    <w:semiHidden/>
    <w:unhideWhenUsed/>
    <w:rsid w:val="00623CD2"/>
    <w:pPr>
      <w:spacing w:after="120" w:line="480" w:lineRule="auto"/>
      <w:ind w:left="283"/>
    </w:pPr>
  </w:style>
  <w:style w:type="character" w:customStyle="1" w:styleId="Rientrocorpodeltesto2Carattere">
    <w:name w:val="Rientro corpo del testo 2 Carattere"/>
    <w:basedOn w:val="Carpredefinitoparagrafo"/>
    <w:link w:val="Rientrocorpodeltesto2"/>
    <w:uiPriority w:val="99"/>
    <w:semiHidden/>
    <w:rsid w:val="00623CD2"/>
  </w:style>
  <w:style w:type="paragraph" w:styleId="Corpodeltesto2">
    <w:name w:val="Body Text 2"/>
    <w:basedOn w:val="Normale"/>
    <w:link w:val="Corpodeltesto2Carattere"/>
    <w:uiPriority w:val="99"/>
    <w:semiHidden/>
    <w:unhideWhenUsed/>
    <w:rsid w:val="00623CD2"/>
    <w:pPr>
      <w:spacing w:after="120" w:line="480" w:lineRule="auto"/>
    </w:pPr>
  </w:style>
  <w:style w:type="character" w:customStyle="1" w:styleId="Corpodeltesto2Carattere">
    <w:name w:val="Corpo del testo 2 Carattere"/>
    <w:basedOn w:val="Carpredefinitoparagrafo"/>
    <w:link w:val="Corpodeltesto2"/>
    <w:uiPriority w:val="99"/>
    <w:semiHidden/>
    <w:rsid w:val="00623CD2"/>
  </w:style>
  <w:style w:type="paragraph" w:styleId="Titolo">
    <w:name w:val="Title"/>
    <w:basedOn w:val="Normale"/>
    <w:link w:val="TitoloCarattere"/>
    <w:qFormat/>
    <w:rsid w:val="00623CD2"/>
    <w:pPr>
      <w:jc w:val="center"/>
    </w:pPr>
    <w:rPr>
      <w:rFonts w:ascii="Tahoma" w:eastAsia="Times New Roman" w:hAnsi="Tahoma" w:cs="Tahoma"/>
      <w:b/>
      <w:bCs/>
      <w:i/>
      <w:iCs/>
      <w:sz w:val="24"/>
      <w:szCs w:val="24"/>
      <w:lang w:eastAsia="it-IT"/>
    </w:rPr>
  </w:style>
  <w:style w:type="character" w:customStyle="1" w:styleId="TitoloCarattere">
    <w:name w:val="Titolo Carattere"/>
    <w:basedOn w:val="Carpredefinitoparagrafo"/>
    <w:link w:val="Titolo"/>
    <w:rsid w:val="00623CD2"/>
    <w:rPr>
      <w:rFonts w:ascii="Tahoma" w:eastAsia="Times New Roman" w:hAnsi="Tahoma" w:cs="Tahoma"/>
      <w:b/>
      <w:bCs/>
      <w:i/>
      <w:iCs/>
      <w:sz w:val="24"/>
      <w:szCs w:val="24"/>
      <w:lang w:eastAsia="it-IT"/>
    </w:rPr>
  </w:style>
  <w:style w:type="paragraph" w:styleId="Sottotitolo">
    <w:name w:val="Subtitle"/>
    <w:basedOn w:val="Normale"/>
    <w:link w:val="SottotitoloCarattere"/>
    <w:qFormat/>
    <w:rsid w:val="00623CD2"/>
    <w:pPr>
      <w:jc w:val="center"/>
    </w:pPr>
    <w:rPr>
      <w:rFonts w:ascii="Tahoma" w:eastAsia="Times New Roman" w:hAnsi="Tahoma" w:cs="Tahoma"/>
      <w:b/>
      <w:bCs/>
      <w:sz w:val="24"/>
      <w:szCs w:val="24"/>
      <w:lang w:eastAsia="it-IT"/>
    </w:rPr>
  </w:style>
  <w:style w:type="character" w:customStyle="1" w:styleId="SottotitoloCarattere">
    <w:name w:val="Sottotitolo Carattere"/>
    <w:basedOn w:val="Carpredefinitoparagrafo"/>
    <w:link w:val="Sottotitolo"/>
    <w:rsid w:val="00623CD2"/>
    <w:rPr>
      <w:rFonts w:ascii="Tahoma" w:eastAsia="Times New Roman" w:hAnsi="Tahoma" w:cs="Tahoma"/>
      <w:b/>
      <w:bCs/>
      <w:sz w:val="24"/>
      <w:szCs w:val="24"/>
      <w:lang w:eastAsia="it-IT"/>
    </w:rPr>
  </w:style>
  <w:style w:type="paragraph" w:styleId="Testonotaapidipagina">
    <w:name w:val="footnote text"/>
    <w:basedOn w:val="Normale"/>
    <w:link w:val="TestonotaapidipaginaCarattere"/>
    <w:semiHidden/>
    <w:rsid w:val="00623CD2"/>
    <w:rPr>
      <w:rFonts w:ascii="Times New Roman" w:eastAsia="Times New Roman" w:hAnsi="Times New Roman"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semiHidden/>
    <w:rsid w:val="00623CD2"/>
    <w:rPr>
      <w:rFonts w:ascii="Times New Roman" w:eastAsia="Times New Roman" w:hAnsi="Times New Roman" w:cs="Times New Roman"/>
      <w:sz w:val="20"/>
      <w:szCs w:val="20"/>
      <w:lang w:eastAsia="it-IT"/>
    </w:rPr>
  </w:style>
  <w:style w:type="character" w:styleId="Rimandonotaapidipagina">
    <w:name w:val="footnote reference"/>
    <w:basedOn w:val="Carpredefinitoparagrafo"/>
    <w:semiHidden/>
    <w:rsid w:val="00623CD2"/>
    <w:rPr>
      <w:vertAlign w:val="superscript"/>
    </w:rPr>
  </w:style>
  <w:style w:type="paragraph" w:styleId="Corpodeltesto3">
    <w:name w:val="Body Text 3"/>
    <w:basedOn w:val="Normale"/>
    <w:link w:val="Corpodeltesto3Carattere"/>
    <w:rsid w:val="00623CD2"/>
    <w:pPr>
      <w:spacing w:after="120"/>
    </w:pPr>
    <w:rPr>
      <w:rFonts w:ascii="Palatino" w:eastAsia="Times New Roman" w:hAnsi="Palatino" w:cs="Times New Roman"/>
      <w:color w:val="000000"/>
      <w:sz w:val="16"/>
      <w:szCs w:val="16"/>
      <w:lang w:eastAsia="it-IT"/>
    </w:rPr>
  </w:style>
  <w:style w:type="character" w:customStyle="1" w:styleId="Corpodeltesto3Carattere">
    <w:name w:val="Corpo del testo 3 Carattere"/>
    <w:basedOn w:val="Carpredefinitoparagrafo"/>
    <w:link w:val="Corpodeltesto3"/>
    <w:rsid w:val="00623CD2"/>
    <w:rPr>
      <w:rFonts w:ascii="Palatino" w:eastAsia="Times New Roman" w:hAnsi="Palatino" w:cs="Times New Roman"/>
      <w:color w:val="000000"/>
      <w:sz w:val="16"/>
      <w:szCs w:val="16"/>
      <w:lang w:eastAsia="it-IT"/>
    </w:rPr>
  </w:style>
  <w:style w:type="character" w:styleId="Collegamentoipertestuale">
    <w:name w:val="Hyperlink"/>
    <w:unhideWhenUsed/>
    <w:rsid w:val="00D824F9"/>
    <w:rPr>
      <w:color w:val="0000FF"/>
      <w:u w:val="single"/>
    </w:rPr>
  </w:style>
  <w:style w:type="paragraph" w:styleId="NormaleWeb">
    <w:name w:val="Normal (Web)"/>
    <w:basedOn w:val="Normale"/>
    <w:uiPriority w:val="99"/>
    <w:rsid w:val="00D824F9"/>
    <w:pPr>
      <w:spacing w:before="100" w:beforeAutospacing="1" w:after="100" w:afterAutospacing="1"/>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4D3B56"/>
    <w:pPr>
      <w:ind w:left="720"/>
      <w:contextualSpacing/>
    </w:pPr>
  </w:style>
  <w:style w:type="table" w:styleId="Grigliatabella">
    <w:name w:val="Table Grid"/>
    <w:basedOn w:val="Tabellanormale"/>
    <w:uiPriority w:val="59"/>
    <w:rsid w:val="00426960"/>
    <w:rPr>
      <w:rFonts w:ascii="Calibri" w:eastAsia="Calibri" w:hAnsi="Calibri"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6C5552"/>
  </w:style>
  <w:style w:type="paragraph" w:customStyle="1" w:styleId="Didascalia1">
    <w:name w:val="Didascalia1"/>
    <w:basedOn w:val="Normale"/>
    <w:rsid w:val="006C5552"/>
    <w:pPr>
      <w:spacing w:before="100" w:beforeAutospacing="1" w:after="100" w:afterAutospacing="1"/>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6C5552"/>
    <w:rPr>
      <w:i/>
      <w:iCs/>
    </w:rPr>
  </w:style>
  <w:style w:type="character" w:styleId="Rimandocommento">
    <w:name w:val="annotation reference"/>
    <w:basedOn w:val="Carpredefinitoparagrafo"/>
    <w:uiPriority w:val="99"/>
    <w:semiHidden/>
    <w:unhideWhenUsed/>
    <w:rsid w:val="006C5552"/>
    <w:rPr>
      <w:sz w:val="16"/>
      <w:szCs w:val="16"/>
    </w:rPr>
  </w:style>
  <w:style w:type="paragraph" w:styleId="Testocommento">
    <w:name w:val="annotation text"/>
    <w:basedOn w:val="Normale"/>
    <w:link w:val="TestocommentoCarattere"/>
    <w:uiPriority w:val="99"/>
    <w:semiHidden/>
    <w:unhideWhenUsed/>
    <w:rsid w:val="006C5552"/>
    <w:pPr>
      <w:spacing w:after="160"/>
    </w:pPr>
    <w:rPr>
      <w:sz w:val="20"/>
      <w:szCs w:val="20"/>
    </w:rPr>
  </w:style>
  <w:style w:type="character" w:customStyle="1" w:styleId="TestocommentoCarattere">
    <w:name w:val="Testo commento Carattere"/>
    <w:basedOn w:val="Carpredefinitoparagrafo"/>
    <w:link w:val="Testocommento"/>
    <w:uiPriority w:val="99"/>
    <w:semiHidden/>
    <w:rsid w:val="006C5552"/>
    <w:rPr>
      <w:sz w:val="20"/>
      <w:szCs w:val="20"/>
    </w:rPr>
  </w:style>
  <w:style w:type="character" w:styleId="Collegamentovisitato">
    <w:name w:val="FollowedHyperlink"/>
    <w:basedOn w:val="Carpredefinitoparagrafo"/>
    <w:uiPriority w:val="99"/>
    <w:semiHidden/>
    <w:unhideWhenUsed/>
    <w:rsid w:val="007671CA"/>
    <w:rPr>
      <w:color w:val="800080" w:themeColor="followedHyperlink"/>
      <w:u w:val="single"/>
    </w:rPr>
  </w:style>
  <w:style w:type="paragraph" w:customStyle="1" w:styleId="Default">
    <w:name w:val="Default"/>
    <w:rsid w:val="000F1F89"/>
    <w:pPr>
      <w:autoSpaceDE w:val="0"/>
      <w:autoSpaceDN w:val="0"/>
      <w:adjustRightInd w:val="0"/>
    </w:pPr>
    <w:rPr>
      <w:rFonts w:ascii="Times New Roman" w:hAnsi="Times New Roman" w:cs="Times New Roman"/>
      <w:color w:val="000000"/>
      <w:sz w:val="24"/>
      <w:szCs w:val="24"/>
    </w:rPr>
  </w:style>
  <w:style w:type="paragraph" w:customStyle="1" w:styleId="OmniPage3">
    <w:name w:val="OmniPage #3"/>
    <w:basedOn w:val="Normale"/>
    <w:uiPriority w:val="99"/>
    <w:rsid w:val="00622C55"/>
    <w:pPr>
      <w:tabs>
        <w:tab w:val="right" w:pos="4704"/>
      </w:tabs>
      <w:spacing w:line="293" w:lineRule="exact"/>
      <w:ind w:left="2700" w:right="5340"/>
    </w:pPr>
    <w:rPr>
      <w:rFonts w:ascii="Times New Roman" w:eastAsia="Times New Roman" w:hAnsi="Times New Roman" w:cs="Times New Roman"/>
      <w:noProof/>
      <w:sz w:val="20"/>
      <w:szCs w:val="20"/>
      <w:lang w:eastAsia="it-IT"/>
    </w:rPr>
  </w:style>
  <w:style w:type="paragraph" w:styleId="Testonormale">
    <w:name w:val="Plain Text"/>
    <w:basedOn w:val="Normale"/>
    <w:link w:val="TestonormaleCarattere"/>
    <w:rsid w:val="00D2685D"/>
    <w:rPr>
      <w:rFonts w:ascii="Courier New" w:eastAsia="Times New Roman" w:hAnsi="Courier New" w:cs="Times New Roman"/>
      <w:sz w:val="20"/>
      <w:szCs w:val="20"/>
      <w:lang w:val="en-GB" w:eastAsia="it-IT"/>
    </w:rPr>
  </w:style>
  <w:style w:type="character" w:customStyle="1" w:styleId="TestonormaleCarattere">
    <w:name w:val="Testo normale Carattere"/>
    <w:basedOn w:val="Carpredefinitoparagrafo"/>
    <w:link w:val="Testonormale"/>
    <w:rsid w:val="00D2685D"/>
    <w:rPr>
      <w:rFonts w:ascii="Courier New" w:eastAsia="Times New Roman" w:hAnsi="Courier New" w:cs="Times New Roman"/>
      <w:sz w:val="20"/>
      <w:szCs w:val="20"/>
      <w:lang w:val="en-GB" w:eastAsia="it-IT"/>
    </w:rPr>
  </w:style>
  <w:style w:type="paragraph" w:customStyle="1" w:styleId="Corpodeltesto1">
    <w:name w:val="Corpo del testo1"/>
    <w:basedOn w:val="Normale"/>
    <w:rsid w:val="008A49AF"/>
    <w:pPr>
      <w:spacing w:line="360" w:lineRule="auto"/>
    </w:pPr>
    <w:rPr>
      <w:rFonts w:ascii="Times New Roman" w:eastAsia="Times New Roman" w:hAnsi="Times New Roman" w:cs="Times New Roman"/>
      <w:sz w:val="28"/>
      <w:szCs w:val="20"/>
      <w:lang w:eastAsia="it-IT"/>
    </w:rPr>
  </w:style>
  <w:style w:type="character" w:styleId="Enfasidelicata">
    <w:name w:val="Subtle Emphasis"/>
    <w:basedOn w:val="Carpredefinitoparagrafo"/>
    <w:uiPriority w:val="19"/>
    <w:qFormat/>
    <w:rsid w:val="008A49AF"/>
    <w:rPr>
      <w:i/>
      <w:iCs/>
      <w:color w:val="404040" w:themeColor="text1" w:themeTint="BF"/>
    </w:rPr>
  </w:style>
  <w:style w:type="paragraph" w:styleId="Puntoelenco">
    <w:name w:val="List Bullet"/>
    <w:basedOn w:val="Normale"/>
    <w:autoRedefine/>
    <w:rsid w:val="002D3BE8"/>
    <w:pPr>
      <w:tabs>
        <w:tab w:val="left" w:pos="426"/>
        <w:tab w:val="left" w:pos="11766"/>
      </w:tabs>
      <w:spacing w:after="120"/>
      <w:jc w:val="both"/>
    </w:pPr>
    <w:rPr>
      <w:rFonts w:ascii="Calibri" w:eastAsia="Times New Roman" w:hAnsi="Calibri" w:cs="Times New Roman"/>
      <w:b/>
      <w:bCs/>
      <w:lang w:eastAsia="it-IT"/>
    </w:rPr>
  </w:style>
  <w:style w:type="paragraph" w:customStyle="1" w:styleId="Rientrocorpodeltesto21">
    <w:name w:val="Rientro corpo del testo 21"/>
    <w:basedOn w:val="Normale"/>
    <w:rsid w:val="00691EAE"/>
    <w:pPr>
      <w:suppressAutoHyphens/>
      <w:ind w:left="5656" w:hanging="700"/>
    </w:pPr>
    <w:rPr>
      <w:rFonts w:ascii="Times New Roman" w:eastAsia="Times New Roman" w:hAnsi="Times New Roman" w:cs="Times New Roman"/>
      <w:sz w:val="24"/>
      <w:szCs w:val="20"/>
      <w:lang w:eastAsia="it-IT"/>
    </w:rPr>
  </w:style>
  <w:style w:type="character" w:customStyle="1" w:styleId="background-details">
    <w:name w:val="background-details"/>
    <w:basedOn w:val="Carpredefinitoparagrafo"/>
    <w:rsid w:val="00624755"/>
  </w:style>
  <w:style w:type="character" w:customStyle="1" w:styleId="text">
    <w:name w:val="text"/>
    <w:basedOn w:val="Carpredefinitoparagrafo"/>
    <w:rsid w:val="00624755"/>
  </w:style>
  <w:style w:type="character" w:customStyle="1" w:styleId="st">
    <w:name w:val="st"/>
    <w:basedOn w:val="Carpredefinitoparagrafo"/>
    <w:rsid w:val="00624755"/>
  </w:style>
  <w:style w:type="character" w:customStyle="1" w:styleId="hvr">
    <w:name w:val="hvr"/>
    <w:basedOn w:val="Carpredefinitoparagrafo"/>
    <w:rsid w:val="00624755"/>
  </w:style>
  <w:style w:type="character" w:customStyle="1" w:styleId="CorpodeltestoCarattere">
    <w:name w:val="Corpo del testo Carattere"/>
    <w:semiHidden/>
    <w:rsid w:val="00C35201"/>
    <w:rPr>
      <w:rFonts w:ascii="Arial" w:eastAsia="Times New Roman" w:hAnsi="Arial" w:cs="Times New Roman"/>
      <w:sz w:val="24"/>
      <w:szCs w:val="20"/>
      <w:lang w:eastAsia="ar-SA"/>
    </w:rPr>
  </w:style>
  <w:style w:type="paragraph" w:customStyle="1" w:styleId="Rientrocorpodeltesto22">
    <w:name w:val="Rientro corpo del testo 22"/>
    <w:basedOn w:val="Normale"/>
    <w:rsid w:val="00161429"/>
    <w:pPr>
      <w:ind w:left="5656" w:hanging="700"/>
    </w:pPr>
    <w:rPr>
      <w:rFonts w:ascii="Times New Roman" w:eastAsia="Times New Roman" w:hAnsi="Times New Roman" w:cs="Times New Roman"/>
      <w:sz w:val="24"/>
      <w:szCs w:val="24"/>
      <w:lang w:eastAsia="it-IT"/>
    </w:rPr>
  </w:style>
  <w:style w:type="paragraph" w:customStyle="1" w:styleId="xl64">
    <w:name w:val="xl64"/>
    <w:basedOn w:val="Normale"/>
    <w:rsid w:val="0037633D"/>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it-IT"/>
    </w:rPr>
  </w:style>
  <w:style w:type="paragraph" w:customStyle="1" w:styleId="xl65">
    <w:name w:val="xl65"/>
    <w:basedOn w:val="Normale"/>
    <w:rsid w:val="0037633D"/>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eastAsia="Times New Roman" w:hAnsi="Times New Roman" w:cs="Times New Roman"/>
      <w:sz w:val="24"/>
      <w:szCs w:val="24"/>
      <w:lang w:eastAsia="it-IT"/>
    </w:rPr>
  </w:style>
  <w:style w:type="paragraph" w:customStyle="1" w:styleId="xl66">
    <w:name w:val="xl66"/>
    <w:basedOn w:val="Normale"/>
    <w:rsid w:val="0037633D"/>
    <w:pPr>
      <w:spacing w:before="100" w:beforeAutospacing="1" w:after="100" w:afterAutospacing="1"/>
    </w:pPr>
    <w:rPr>
      <w:rFonts w:ascii="Times New Roman" w:eastAsia="Times New Roman" w:hAnsi="Times New Roman" w:cs="Times New Roman"/>
      <w:b/>
      <w:bCs/>
      <w:sz w:val="24"/>
      <w:szCs w:val="24"/>
      <w:lang w:eastAsia="it-IT"/>
    </w:rPr>
  </w:style>
  <w:style w:type="paragraph" w:styleId="Elenco">
    <w:name w:val="List"/>
    <w:basedOn w:val="Normale"/>
    <w:rsid w:val="00700492"/>
    <w:pPr>
      <w:ind w:left="283" w:hanging="283"/>
    </w:pPr>
    <w:rPr>
      <w:rFonts w:ascii="Times New Roman" w:eastAsia="Times New Roman" w:hAnsi="Times New Roman" w:cs="Times New Roman"/>
      <w:sz w:val="20"/>
      <w:szCs w:val="20"/>
      <w:lang w:eastAsia="it-IT"/>
    </w:rPr>
  </w:style>
  <w:style w:type="paragraph" w:styleId="Testodelblocco">
    <w:name w:val="Block Text"/>
    <w:basedOn w:val="Normale"/>
    <w:semiHidden/>
    <w:rsid w:val="002A462C"/>
    <w:pPr>
      <w:ind w:left="357" w:right="357"/>
      <w:jc w:val="both"/>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semiHidden/>
    <w:rsid w:val="003478DC"/>
    <w:rPr>
      <w:rFonts w:asciiTheme="majorHAnsi" w:eastAsiaTheme="majorEastAsia" w:hAnsiTheme="majorHAnsi" w:cstheme="majorBidi"/>
      <w:i/>
      <w:iCs/>
      <w:color w:val="365F91" w:themeColor="accent1" w:themeShade="BF"/>
    </w:rPr>
  </w:style>
  <w:style w:type="paragraph" w:styleId="PreformattatoHTML">
    <w:name w:val="HTML Preformatted"/>
    <w:basedOn w:val="Normale"/>
    <w:link w:val="PreformattatoHTMLCarattere"/>
    <w:uiPriority w:val="99"/>
    <w:semiHidden/>
    <w:unhideWhenUsed/>
    <w:rsid w:val="00596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963A7"/>
    <w:rPr>
      <w:rFonts w:ascii="Courier New" w:eastAsia="Times New Roman" w:hAnsi="Courier New" w:cs="Courier New"/>
      <w:sz w:val="20"/>
      <w:szCs w:val="20"/>
      <w:lang w:eastAsia="it-IT"/>
    </w:rPr>
  </w:style>
  <w:style w:type="character" w:customStyle="1" w:styleId="UnresolvedMention">
    <w:name w:val="Unresolved Mention"/>
    <w:basedOn w:val="Carpredefinitoparagrafo"/>
    <w:uiPriority w:val="99"/>
    <w:semiHidden/>
    <w:unhideWhenUsed/>
    <w:rsid w:val="00DD5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2627">
      <w:bodyDiv w:val="1"/>
      <w:marLeft w:val="0"/>
      <w:marRight w:val="0"/>
      <w:marTop w:val="0"/>
      <w:marBottom w:val="0"/>
      <w:divBdr>
        <w:top w:val="none" w:sz="0" w:space="0" w:color="auto"/>
        <w:left w:val="none" w:sz="0" w:space="0" w:color="auto"/>
        <w:bottom w:val="none" w:sz="0" w:space="0" w:color="auto"/>
        <w:right w:val="none" w:sz="0" w:space="0" w:color="auto"/>
      </w:divBdr>
    </w:div>
    <w:div w:id="159852492">
      <w:bodyDiv w:val="1"/>
      <w:marLeft w:val="0"/>
      <w:marRight w:val="0"/>
      <w:marTop w:val="0"/>
      <w:marBottom w:val="0"/>
      <w:divBdr>
        <w:top w:val="none" w:sz="0" w:space="0" w:color="auto"/>
        <w:left w:val="none" w:sz="0" w:space="0" w:color="auto"/>
        <w:bottom w:val="none" w:sz="0" w:space="0" w:color="auto"/>
        <w:right w:val="none" w:sz="0" w:space="0" w:color="auto"/>
      </w:divBdr>
    </w:div>
    <w:div w:id="177237793">
      <w:bodyDiv w:val="1"/>
      <w:marLeft w:val="0"/>
      <w:marRight w:val="0"/>
      <w:marTop w:val="0"/>
      <w:marBottom w:val="0"/>
      <w:divBdr>
        <w:top w:val="none" w:sz="0" w:space="0" w:color="auto"/>
        <w:left w:val="none" w:sz="0" w:space="0" w:color="auto"/>
        <w:bottom w:val="none" w:sz="0" w:space="0" w:color="auto"/>
        <w:right w:val="none" w:sz="0" w:space="0" w:color="auto"/>
      </w:divBdr>
      <w:divsChild>
        <w:div w:id="1800300898">
          <w:marLeft w:val="0"/>
          <w:marRight w:val="0"/>
          <w:marTop w:val="0"/>
          <w:marBottom w:val="0"/>
          <w:divBdr>
            <w:top w:val="none" w:sz="0" w:space="0" w:color="auto"/>
            <w:left w:val="none" w:sz="0" w:space="0" w:color="auto"/>
            <w:bottom w:val="none" w:sz="0" w:space="0" w:color="auto"/>
            <w:right w:val="none" w:sz="0" w:space="0" w:color="auto"/>
          </w:divBdr>
          <w:divsChild>
            <w:div w:id="11012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1573">
      <w:bodyDiv w:val="1"/>
      <w:marLeft w:val="0"/>
      <w:marRight w:val="0"/>
      <w:marTop w:val="0"/>
      <w:marBottom w:val="0"/>
      <w:divBdr>
        <w:top w:val="none" w:sz="0" w:space="0" w:color="auto"/>
        <w:left w:val="none" w:sz="0" w:space="0" w:color="auto"/>
        <w:bottom w:val="none" w:sz="0" w:space="0" w:color="auto"/>
        <w:right w:val="none" w:sz="0" w:space="0" w:color="auto"/>
      </w:divBdr>
    </w:div>
    <w:div w:id="240061908">
      <w:bodyDiv w:val="1"/>
      <w:marLeft w:val="0"/>
      <w:marRight w:val="0"/>
      <w:marTop w:val="0"/>
      <w:marBottom w:val="0"/>
      <w:divBdr>
        <w:top w:val="none" w:sz="0" w:space="0" w:color="auto"/>
        <w:left w:val="none" w:sz="0" w:space="0" w:color="auto"/>
        <w:bottom w:val="none" w:sz="0" w:space="0" w:color="auto"/>
        <w:right w:val="none" w:sz="0" w:space="0" w:color="auto"/>
      </w:divBdr>
    </w:div>
    <w:div w:id="253824147">
      <w:bodyDiv w:val="1"/>
      <w:marLeft w:val="0"/>
      <w:marRight w:val="0"/>
      <w:marTop w:val="0"/>
      <w:marBottom w:val="0"/>
      <w:divBdr>
        <w:top w:val="none" w:sz="0" w:space="0" w:color="auto"/>
        <w:left w:val="none" w:sz="0" w:space="0" w:color="auto"/>
        <w:bottom w:val="none" w:sz="0" w:space="0" w:color="auto"/>
        <w:right w:val="none" w:sz="0" w:space="0" w:color="auto"/>
      </w:divBdr>
    </w:div>
    <w:div w:id="296178721">
      <w:bodyDiv w:val="1"/>
      <w:marLeft w:val="0"/>
      <w:marRight w:val="0"/>
      <w:marTop w:val="0"/>
      <w:marBottom w:val="0"/>
      <w:divBdr>
        <w:top w:val="none" w:sz="0" w:space="0" w:color="auto"/>
        <w:left w:val="none" w:sz="0" w:space="0" w:color="auto"/>
        <w:bottom w:val="none" w:sz="0" w:space="0" w:color="auto"/>
        <w:right w:val="none" w:sz="0" w:space="0" w:color="auto"/>
      </w:divBdr>
    </w:div>
    <w:div w:id="296687915">
      <w:bodyDiv w:val="1"/>
      <w:marLeft w:val="0"/>
      <w:marRight w:val="0"/>
      <w:marTop w:val="0"/>
      <w:marBottom w:val="0"/>
      <w:divBdr>
        <w:top w:val="none" w:sz="0" w:space="0" w:color="auto"/>
        <w:left w:val="none" w:sz="0" w:space="0" w:color="auto"/>
        <w:bottom w:val="none" w:sz="0" w:space="0" w:color="auto"/>
        <w:right w:val="none" w:sz="0" w:space="0" w:color="auto"/>
      </w:divBdr>
    </w:div>
    <w:div w:id="307904705">
      <w:bodyDiv w:val="1"/>
      <w:marLeft w:val="0"/>
      <w:marRight w:val="0"/>
      <w:marTop w:val="0"/>
      <w:marBottom w:val="0"/>
      <w:divBdr>
        <w:top w:val="none" w:sz="0" w:space="0" w:color="auto"/>
        <w:left w:val="none" w:sz="0" w:space="0" w:color="auto"/>
        <w:bottom w:val="none" w:sz="0" w:space="0" w:color="auto"/>
        <w:right w:val="none" w:sz="0" w:space="0" w:color="auto"/>
      </w:divBdr>
    </w:div>
    <w:div w:id="318273673">
      <w:bodyDiv w:val="1"/>
      <w:marLeft w:val="0"/>
      <w:marRight w:val="0"/>
      <w:marTop w:val="0"/>
      <w:marBottom w:val="0"/>
      <w:divBdr>
        <w:top w:val="none" w:sz="0" w:space="0" w:color="auto"/>
        <w:left w:val="none" w:sz="0" w:space="0" w:color="auto"/>
        <w:bottom w:val="none" w:sz="0" w:space="0" w:color="auto"/>
        <w:right w:val="none" w:sz="0" w:space="0" w:color="auto"/>
      </w:divBdr>
    </w:div>
    <w:div w:id="418865592">
      <w:bodyDiv w:val="1"/>
      <w:marLeft w:val="0"/>
      <w:marRight w:val="0"/>
      <w:marTop w:val="0"/>
      <w:marBottom w:val="0"/>
      <w:divBdr>
        <w:top w:val="none" w:sz="0" w:space="0" w:color="auto"/>
        <w:left w:val="none" w:sz="0" w:space="0" w:color="auto"/>
        <w:bottom w:val="none" w:sz="0" w:space="0" w:color="auto"/>
        <w:right w:val="none" w:sz="0" w:space="0" w:color="auto"/>
      </w:divBdr>
    </w:div>
    <w:div w:id="478838723">
      <w:bodyDiv w:val="1"/>
      <w:marLeft w:val="0"/>
      <w:marRight w:val="0"/>
      <w:marTop w:val="0"/>
      <w:marBottom w:val="0"/>
      <w:divBdr>
        <w:top w:val="none" w:sz="0" w:space="0" w:color="auto"/>
        <w:left w:val="none" w:sz="0" w:space="0" w:color="auto"/>
        <w:bottom w:val="none" w:sz="0" w:space="0" w:color="auto"/>
        <w:right w:val="none" w:sz="0" w:space="0" w:color="auto"/>
      </w:divBdr>
    </w:div>
    <w:div w:id="639846257">
      <w:bodyDiv w:val="1"/>
      <w:marLeft w:val="0"/>
      <w:marRight w:val="0"/>
      <w:marTop w:val="0"/>
      <w:marBottom w:val="0"/>
      <w:divBdr>
        <w:top w:val="none" w:sz="0" w:space="0" w:color="auto"/>
        <w:left w:val="none" w:sz="0" w:space="0" w:color="auto"/>
        <w:bottom w:val="none" w:sz="0" w:space="0" w:color="auto"/>
        <w:right w:val="none" w:sz="0" w:space="0" w:color="auto"/>
      </w:divBdr>
    </w:div>
    <w:div w:id="708913554">
      <w:bodyDiv w:val="1"/>
      <w:marLeft w:val="0"/>
      <w:marRight w:val="0"/>
      <w:marTop w:val="0"/>
      <w:marBottom w:val="0"/>
      <w:divBdr>
        <w:top w:val="none" w:sz="0" w:space="0" w:color="auto"/>
        <w:left w:val="none" w:sz="0" w:space="0" w:color="auto"/>
        <w:bottom w:val="none" w:sz="0" w:space="0" w:color="auto"/>
        <w:right w:val="none" w:sz="0" w:space="0" w:color="auto"/>
      </w:divBdr>
    </w:div>
    <w:div w:id="723943253">
      <w:bodyDiv w:val="1"/>
      <w:marLeft w:val="0"/>
      <w:marRight w:val="0"/>
      <w:marTop w:val="0"/>
      <w:marBottom w:val="0"/>
      <w:divBdr>
        <w:top w:val="none" w:sz="0" w:space="0" w:color="auto"/>
        <w:left w:val="none" w:sz="0" w:space="0" w:color="auto"/>
        <w:bottom w:val="none" w:sz="0" w:space="0" w:color="auto"/>
        <w:right w:val="none" w:sz="0" w:space="0" w:color="auto"/>
      </w:divBdr>
    </w:div>
    <w:div w:id="889539819">
      <w:bodyDiv w:val="1"/>
      <w:marLeft w:val="0"/>
      <w:marRight w:val="0"/>
      <w:marTop w:val="0"/>
      <w:marBottom w:val="0"/>
      <w:divBdr>
        <w:top w:val="none" w:sz="0" w:space="0" w:color="auto"/>
        <w:left w:val="none" w:sz="0" w:space="0" w:color="auto"/>
        <w:bottom w:val="none" w:sz="0" w:space="0" w:color="auto"/>
        <w:right w:val="none" w:sz="0" w:space="0" w:color="auto"/>
      </w:divBdr>
    </w:div>
    <w:div w:id="915628533">
      <w:bodyDiv w:val="1"/>
      <w:marLeft w:val="0"/>
      <w:marRight w:val="0"/>
      <w:marTop w:val="0"/>
      <w:marBottom w:val="0"/>
      <w:divBdr>
        <w:top w:val="none" w:sz="0" w:space="0" w:color="auto"/>
        <w:left w:val="none" w:sz="0" w:space="0" w:color="auto"/>
        <w:bottom w:val="none" w:sz="0" w:space="0" w:color="auto"/>
        <w:right w:val="none" w:sz="0" w:space="0" w:color="auto"/>
      </w:divBdr>
    </w:div>
    <w:div w:id="948318221">
      <w:bodyDiv w:val="1"/>
      <w:marLeft w:val="0"/>
      <w:marRight w:val="0"/>
      <w:marTop w:val="0"/>
      <w:marBottom w:val="0"/>
      <w:divBdr>
        <w:top w:val="none" w:sz="0" w:space="0" w:color="auto"/>
        <w:left w:val="none" w:sz="0" w:space="0" w:color="auto"/>
        <w:bottom w:val="none" w:sz="0" w:space="0" w:color="auto"/>
        <w:right w:val="none" w:sz="0" w:space="0" w:color="auto"/>
      </w:divBdr>
    </w:div>
    <w:div w:id="1008292680">
      <w:bodyDiv w:val="1"/>
      <w:marLeft w:val="0"/>
      <w:marRight w:val="0"/>
      <w:marTop w:val="0"/>
      <w:marBottom w:val="0"/>
      <w:divBdr>
        <w:top w:val="none" w:sz="0" w:space="0" w:color="auto"/>
        <w:left w:val="none" w:sz="0" w:space="0" w:color="auto"/>
        <w:bottom w:val="none" w:sz="0" w:space="0" w:color="auto"/>
        <w:right w:val="none" w:sz="0" w:space="0" w:color="auto"/>
      </w:divBdr>
      <w:divsChild>
        <w:div w:id="1633362019">
          <w:marLeft w:val="0"/>
          <w:marRight w:val="0"/>
          <w:marTop w:val="0"/>
          <w:marBottom w:val="0"/>
          <w:divBdr>
            <w:top w:val="none" w:sz="0" w:space="0" w:color="auto"/>
            <w:left w:val="none" w:sz="0" w:space="0" w:color="auto"/>
            <w:bottom w:val="none" w:sz="0" w:space="0" w:color="auto"/>
            <w:right w:val="none" w:sz="0" w:space="0" w:color="auto"/>
          </w:divBdr>
        </w:div>
        <w:div w:id="76829890">
          <w:marLeft w:val="0"/>
          <w:marRight w:val="0"/>
          <w:marTop w:val="0"/>
          <w:marBottom w:val="0"/>
          <w:divBdr>
            <w:top w:val="none" w:sz="0" w:space="0" w:color="auto"/>
            <w:left w:val="none" w:sz="0" w:space="0" w:color="auto"/>
            <w:bottom w:val="none" w:sz="0" w:space="0" w:color="auto"/>
            <w:right w:val="none" w:sz="0" w:space="0" w:color="auto"/>
          </w:divBdr>
        </w:div>
        <w:div w:id="737478804">
          <w:marLeft w:val="0"/>
          <w:marRight w:val="0"/>
          <w:marTop w:val="0"/>
          <w:marBottom w:val="0"/>
          <w:divBdr>
            <w:top w:val="none" w:sz="0" w:space="0" w:color="auto"/>
            <w:left w:val="none" w:sz="0" w:space="0" w:color="auto"/>
            <w:bottom w:val="none" w:sz="0" w:space="0" w:color="auto"/>
            <w:right w:val="none" w:sz="0" w:space="0" w:color="auto"/>
          </w:divBdr>
        </w:div>
        <w:div w:id="383874470">
          <w:marLeft w:val="0"/>
          <w:marRight w:val="0"/>
          <w:marTop w:val="0"/>
          <w:marBottom w:val="0"/>
          <w:divBdr>
            <w:top w:val="none" w:sz="0" w:space="0" w:color="auto"/>
            <w:left w:val="none" w:sz="0" w:space="0" w:color="auto"/>
            <w:bottom w:val="none" w:sz="0" w:space="0" w:color="auto"/>
            <w:right w:val="none" w:sz="0" w:space="0" w:color="auto"/>
          </w:divBdr>
        </w:div>
        <w:div w:id="462309468">
          <w:marLeft w:val="0"/>
          <w:marRight w:val="0"/>
          <w:marTop w:val="0"/>
          <w:marBottom w:val="0"/>
          <w:divBdr>
            <w:top w:val="none" w:sz="0" w:space="0" w:color="auto"/>
            <w:left w:val="none" w:sz="0" w:space="0" w:color="auto"/>
            <w:bottom w:val="none" w:sz="0" w:space="0" w:color="auto"/>
            <w:right w:val="none" w:sz="0" w:space="0" w:color="auto"/>
          </w:divBdr>
        </w:div>
        <w:div w:id="251863820">
          <w:marLeft w:val="0"/>
          <w:marRight w:val="0"/>
          <w:marTop w:val="0"/>
          <w:marBottom w:val="0"/>
          <w:divBdr>
            <w:top w:val="none" w:sz="0" w:space="0" w:color="auto"/>
            <w:left w:val="none" w:sz="0" w:space="0" w:color="auto"/>
            <w:bottom w:val="none" w:sz="0" w:space="0" w:color="auto"/>
            <w:right w:val="none" w:sz="0" w:space="0" w:color="auto"/>
          </w:divBdr>
        </w:div>
        <w:div w:id="69695168">
          <w:marLeft w:val="0"/>
          <w:marRight w:val="0"/>
          <w:marTop w:val="0"/>
          <w:marBottom w:val="0"/>
          <w:divBdr>
            <w:top w:val="none" w:sz="0" w:space="0" w:color="auto"/>
            <w:left w:val="none" w:sz="0" w:space="0" w:color="auto"/>
            <w:bottom w:val="none" w:sz="0" w:space="0" w:color="auto"/>
            <w:right w:val="none" w:sz="0" w:space="0" w:color="auto"/>
          </w:divBdr>
        </w:div>
      </w:divsChild>
    </w:div>
    <w:div w:id="1169710040">
      <w:bodyDiv w:val="1"/>
      <w:marLeft w:val="0"/>
      <w:marRight w:val="0"/>
      <w:marTop w:val="0"/>
      <w:marBottom w:val="0"/>
      <w:divBdr>
        <w:top w:val="none" w:sz="0" w:space="0" w:color="auto"/>
        <w:left w:val="none" w:sz="0" w:space="0" w:color="auto"/>
        <w:bottom w:val="none" w:sz="0" w:space="0" w:color="auto"/>
        <w:right w:val="none" w:sz="0" w:space="0" w:color="auto"/>
      </w:divBdr>
    </w:div>
    <w:div w:id="1180047820">
      <w:bodyDiv w:val="1"/>
      <w:marLeft w:val="0"/>
      <w:marRight w:val="0"/>
      <w:marTop w:val="0"/>
      <w:marBottom w:val="0"/>
      <w:divBdr>
        <w:top w:val="none" w:sz="0" w:space="0" w:color="auto"/>
        <w:left w:val="none" w:sz="0" w:space="0" w:color="auto"/>
        <w:bottom w:val="none" w:sz="0" w:space="0" w:color="auto"/>
        <w:right w:val="none" w:sz="0" w:space="0" w:color="auto"/>
      </w:divBdr>
    </w:div>
    <w:div w:id="1224100289">
      <w:bodyDiv w:val="1"/>
      <w:marLeft w:val="0"/>
      <w:marRight w:val="0"/>
      <w:marTop w:val="0"/>
      <w:marBottom w:val="0"/>
      <w:divBdr>
        <w:top w:val="none" w:sz="0" w:space="0" w:color="auto"/>
        <w:left w:val="none" w:sz="0" w:space="0" w:color="auto"/>
        <w:bottom w:val="none" w:sz="0" w:space="0" w:color="auto"/>
        <w:right w:val="none" w:sz="0" w:space="0" w:color="auto"/>
      </w:divBdr>
    </w:div>
    <w:div w:id="1284652795">
      <w:bodyDiv w:val="1"/>
      <w:marLeft w:val="0"/>
      <w:marRight w:val="0"/>
      <w:marTop w:val="0"/>
      <w:marBottom w:val="0"/>
      <w:divBdr>
        <w:top w:val="none" w:sz="0" w:space="0" w:color="auto"/>
        <w:left w:val="none" w:sz="0" w:space="0" w:color="auto"/>
        <w:bottom w:val="none" w:sz="0" w:space="0" w:color="auto"/>
        <w:right w:val="none" w:sz="0" w:space="0" w:color="auto"/>
      </w:divBdr>
    </w:div>
    <w:div w:id="1346202389">
      <w:bodyDiv w:val="1"/>
      <w:marLeft w:val="0"/>
      <w:marRight w:val="0"/>
      <w:marTop w:val="0"/>
      <w:marBottom w:val="0"/>
      <w:divBdr>
        <w:top w:val="none" w:sz="0" w:space="0" w:color="auto"/>
        <w:left w:val="none" w:sz="0" w:space="0" w:color="auto"/>
        <w:bottom w:val="none" w:sz="0" w:space="0" w:color="auto"/>
        <w:right w:val="none" w:sz="0" w:space="0" w:color="auto"/>
      </w:divBdr>
    </w:div>
    <w:div w:id="1346518495">
      <w:bodyDiv w:val="1"/>
      <w:marLeft w:val="0"/>
      <w:marRight w:val="0"/>
      <w:marTop w:val="0"/>
      <w:marBottom w:val="0"/>
      <w:divBdr>
        <w:top w:val="none" w:sz="0" w:space="0" w:color="auto"/>
        <w:left w:val="none" w:sz="0" w:space="0" w:color="auto"/>
        <w:bottom w:val="none" w:sz="0" w:space="0" w:color="auto"/>
        <w:right w:val="none" w:sz="0" w:space="0" w:color="auto"/>
      </w:divBdr>
    </w:div>
    <w:div w:id="1361664182">
      <w:bodyDiv w:val="1"/>
      <w:marLeft w:val="0"/>
      <w:marRight w:val="0"/>
      <w:marTop w:val="0"/>
      <w:marBottom w:val="0"/>
      <w:divBdr>
        <w:top w:val="none" w:sz="0" w:space="0" w:color="auto"/>
        <w:left w:val="none" w:sz="0" w:space="0" w:color="auto"/>
        <w:bottom w:val="none" w:sz="0" w:space="0" w:color="auto"/>
        <w:right w:val="none" w:sz="0" w:space="0" w:color="auto"/>
      </w:divBdr>
    </w:div>
    <w:div w:id="1428309141">
      <w:bodyDiv w:val="1"/>
      <w:marLeft w:val="0"/>
      <w:marRight w:val="0"/>
      <w:marTop w:val="0"/>
      <w:marBottom w:val="0"/>
      <w:divBdr>
        <w:top w:val="none" w:sz="0" w:space="0" w:color="auto"/>
        <w:left w:val="none" w:sz="0" w:space="0" w:color="auto"/>
        <w:bottom w:val="none" w:sz="0" w:space="0" w:color="auto"/>
        <w:right w:val="none" w:sz="0" w:space="0" w:color="auto"/>
      </w:divBdr>
    </w:div>
    <w:div w:id="1764716320">
      <w:bodyDiv w:val="1"/>
      <w:marLeft w:val="0"/>
      <w:marRight w:val="0"/>
      <w:marTop w:val="0"/>
      <w:marBottom w:val="0"/>
      <w:divBdr>
        <w:top w:val="none" w:sz="0" w:space="0" w:color="auto"/>
        <w:left w:val="none" w:sz="0" w:space="0" w:color="auto"/>
        <w:bottom w:val="none" w:sz="0" w:space="0" w:color="auto"/>
        <w:right w:val="none" w:sz="0" w:space="0" w:color="auto"/>
      </w:divBdr>
    </w:div>
    <w:div w:id="1882285738">
      <w:bodyDiv w:val="1"/>
      <w:marLeft w:val="0"/>
      <w:marRight w:val="0"/>
      <w:marTop w:val="0"/>
      <w:marBottom w:val="0"/>
      <w:divBdr>
        <w:top w:val="none" w:sz="0" w:space="0" w:color="auto"/>
        <w:left w:val="none" w:sz="0" w:space="0" w:color="auto"/>
        <w:bottom w:val="none" w:sz="0" w:space="0" w:color="auto"/>
        <w:right w:val="none" w:sz="0" w:space="0" w:color="auto"/>
      </w:divBdr>
      <w:divsChild>
        <w:div w:id="1946423202">
          <w:marLeft w:val="0"/>
          <w:marRight w:val="0"/>
          <w:marTop w:val="0"/>
          <w:marBottom w:val="0"/>
          <w:divBdr>
            <w:top w:val="none" w:sz="0" w:space="0" w:color="auto"/>
            <w:left w:val="none" w:sz="0" w:space="0" w:color="auto"/>
            <w:bottom w:val="none" w:sz="0" w:space="0" w:color="auto"/>
            <w:right w:val="none" w:sz="0" w:space="0" w:color="auto"/>
          </w:divBdr>
        </w:div>
        <w:div w:id="1392728727">
          <w:marLeft w:val="0"/>
          <w:marRight w:val="0"/>
          <w:marTop w:val="0"/>
          <w:marBottom w:val="0"/>
          <w:divBdr>
            <w:top w:val="none" w:sz="0" w:space="0" w:color="auto"/>
            <w:left w:val="none" w:sz="0" w:space="0" w:color="auto"/>
            <w:bottom w:val="none" w:sz="0" w:space="0" w:color="auto"/>
            <w:right w:val="none" w:sz="0" w:space="0" w:color="auto"/>
          </w:divBdr>
        </w:div>
      </w:divsChild>
    </w:div>
    <w:div w:id="1999457499">
      <w:bodyDiv w:val="1"/>
      <w:marLeft w:val="0"/>
      <w:marRight w:val="0"/>
      <w:marTop w:val="0"/>
      <w:marBottom w:val="0"/>
      <w:divBdr>
        <w:top w:val="none" w:sz="0" w:space="0" w:color="auto"/>
        <w:left w:val="none" w:sz="0" w:space="0" w:color="auto"/>
        <w:bottom w:val="none" w:sz="0" w:space="0" w:color="auto"/>
        <w:right w:val="none" w:sz="0" w:space="0" w:color="auto"/>
      </w:divBdr>
    </w:div>
    <w:div w:id="21344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protocollo.ibe@pec.cnr.it" TargetMode="External"/><Relationship Id="rId1" Type="http://schemas.openxmlformats.org/officeDocument/2006/relationships/hyperlink" Target="mailto:segreteria@ibe.cnr.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Props1.xml><?xml version="1.0" encoding="utf-8"?>
<ds:datastoreItem xmlns:ds="http://schemas.openxmlformats.org/officeDocument/2006/customXml" ds:itemID="{0C0B735F-CBE5-44BC-AE96-64A02FCB99C3}">
  <ds:schemaRefs>
    <ds:schemaRef ds:uri="http://schemas.openxmlformats.org/officeDocument/2006/bibliography"/>
  </ds:schemaRefs>
</ds:datastoreItem>
</file>

<file path=customXml/itemProps2.xml><?xml version="1.0" encoding="utf-8"?>
<ds:datastoreItem xmlns:ds="http://schemas.openxmlformats.org/officeDocument/2006/customXml" ds:itemID="{3751D6ED-5465-42BF-8829-2B58D2205F8A}"/>
</file>

<file path=customXml/itemProps3.xml><?xml version="1.0" encoding="utf-8"?>
<ds:datastoreItem xmlns:ds="http://schemas.openxmlformats.org/officeDocument/2006/customXml" ds:itemID="{6C69E132-D3A1-4EB6-931C-95388267080B}"/>
</file>

<file path=customXml/itemProps4.xml><?xml version="1.0" encoding="utf-8"?>
<ds:datastoreItem xmlns:ds="http://schemas.openxmlformats.org/officeDocument/2006/customXml" ds:itemID="{0FADECB9-F9F5-49A9-9BD5-FEB54E1DE853}"/>
</file>

<file path=docProps/app.xml><?xml version="1.0" encoding="utf-8"?>
<Properties xmlns="http://schemas.openxmlformats.org/officeDocument/2006/extended-properties" xmlns:vt="http://schemas.openxmlformats.org/officeDocument/2006/docPropsVTypes">
  <Template>Normal.dotm</Template>
  <TotalTime>1</TotalTime>
  <Pages>2</Pages>
  <Words>1341</Words>
  <Characters>7650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Elvira Giannozzi</dc:creator>
  <cp:lastModifiedBy>ortobene42@yahoo.com</cp:lastModifiedBy>
  <cp:revision>2</cp:revision>
  <cp:lastPrinted>2020-02-20T15:09:00Z</cp:lastPrinted>
  <dcterms:created xsi:type="dcterms:W3CDTF">2025-04-08T13:53:00Z</dcterms:created>
  <dcterms:modified xsi:type="dcterms:W3CDTF">2025-04-08T13:53:00Z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