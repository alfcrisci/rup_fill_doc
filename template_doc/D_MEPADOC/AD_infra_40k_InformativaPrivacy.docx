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Informativa al trattamento dei dati personali</w:t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 i fornitori di lavori/beni/servizi nell’ambito dell’affidamento diretto/ </w:t>
      </w:r>
      <w:r>
        <w:rPr>
          <w:b/>
          <w:bCs/>
          <w:i/>
          <w:iCs/>
          <w:sz w:val="24"/>
          <w:szCs w:val="24"/>
        </w:rPr>
        <w:t>ex art. 13 del Regolamento UE 2016/679</w:t>
      </w:r>
    </w:p>
    <w:p>
      <w:pPr>
        <w:pStyle w:val="Normal"/>
        <w:rPr/>
      </w:pPr>
      <w:r>
        <w:rPr/>
        <w:t xml:space="preserve">La presente informativa descrive le misure di tutela riguardo al trattamento dei dati personali destinata ai fornitori </w:t>
      </w:r>
      <w:r>
        <w:rPr/>
        <w:t xml:space="preserve">di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{{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beni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 xml:space="preserve">_servizi}} </w:t>
      </w:r>
      <w:r>
        <w:rPr/>
        <w:t xml:space="preserve"> nell’ambito dell’affidamento diretto </w:t>
      </w:r>
      <w:r>
        <w:rPr>
          <w:b w:val="false"/>
          <w:bCs/>
          <w:i w:val="false"/>
          <w:iCs/>
          <w:strike w:val="false"/>
          <w:dstrike w:val="false"/>
          <w:outline w:val="false"/>
          <w:shadow w:val="false"/>
          <w:sz w:val="22"/>
          <w:u w:val="none"/>
          <w:em w:val="none"/>
        </w:rPr>
        <w:t>{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2"/>
          <w:u w:val="none"/>
          <w:em w:val="none"/>
        </w:rPr>
        <w:t>{oggetto_fornitura_servizio}},</w:t>
      </w:r>
    </w:p>
    <w:p>
      <w:pPr>
        <w:pStyle w:val="Normal"/>
        <w:rPr/>
      </w:pPr>
      <w:r>
        <w:rPr>
          <w:b/>
          <w:bCs/>
          <w:i/>
          <w:iCs/>
        </w:rPr>
        <w:t xml:space="preserve"> </w:t>
      </w:r>
      <w:r>
        <w:rPr/>
        <w:t>ai sensi dell’articolo 13 del Regolamento UE 2016/679 in materia di protezione dei dati personali (di seguito, per brevità, GDPR). 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TITOLARE DEL TRATTAMENTO</w:t>
      </w:r>
      <w:r>
        <w:rPr/>
        <w:t> </w:t>
      </w:r>
    </w:p>
    <w:p>
      <w:pPr>
        <w:pStyle w:val="Normal"/>
        <w:rPr/>
      </w:pPr>
      <w:r>
        <w:rPr/>
        <w:t>Il titolare del trattamento dei dati è il Consiglio Nazionale delle Ricerche con sede legale in Piazzale Aldo Moro, 7 - 00185 Roma rappresentato nella sua articolazione organizzativa dal Direttore d'istituto, Ing. Beniamino Gioli.  </w:t>
      </w:r>
    </w:p>
    <w:p>
      <w:pPr>
        <w:pStyle w:val="Normal"/>
        <w:rPr/>
      </w:pPr>
      <w:r>
        <w:rPr/>
        <w:t>Per l’esercizio dei diritti dell’interessato per i trattamenti di cui alla presente informativa i l punto di contatto del titolare è l'indirizzo mail privacy-gdpr@ibe.cnr.it.   </w:t>
      </w:r>
    </w:p>
    <w:p>
      <w:pPr>
        <w:pStyle w:val="Normal"/>
        <w:rPr/>
      </w:pPr>
      <w:r>
        <w:rPr>
          <w:b/>
          <w:bCs/>
        </w:rPr>
        <w:t>RESPONSABILE DELLA PROTEZIONE DEI DATI</w:t>
      </w:r>
      <w:r>
        <w:rPr/>
        <w:t xml:space="preserve"> (c.d. RPD o DPO, Data Protection Officer)  </w:t>
      </w:r>
    </w:p>
    <w:p>
      <w:pPr>
        <w:pStyle w:val="Normal"/>
        <w:rPr/>
      </w:pPr>
      <w:r>
        <w:rPr/>
        <w:t xml:space="preserve">Il Responsabile della Protezione dei Dati personali del CNR, nominato ai sensi dell’art. 37 del GDPR, è contattabile ai seguenti indirizzi e-mail rpd@cnr.it e </w:t>
      </w:r>
      <w:hyperlink r:id="rId2" w:tgtFrame="_blank">
        <w:r>
          <w:rPr>
            <w:rStyle w:val="Hyperlink"/>
          </w:rPr>
          <w:t>rpd@pec.cnr.it</w:t>
        </w:r>
      </w:hyperlink>
      <w:r>
        <w:rPr/>
        <w:t> 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FINALITÀ E BASE GIURIDICA DEL TRATTAMENTO</w:t>
      </w:r>
      <w:r>
        <w:rPr/>
        <w:t> </w:t>
      </w:r>
    </w:p>
    <w:p>
      <w:pPr>
        <w:pStyle w:val="Normal"/>
        <w:rPr/>
      </w:pPr>
      <w:r>
        <w:rPr/>
        <w:t>I dati personali saranno trattati nell’ambito di procedure, riguardanti contratti ed appalti pubblici per l’affidamento di lavori, beni e servizi, necessarie ad assolvere i seguenti adempimenti:</w:t>
        <w:tab/>
      </w:r>
    </w:p>
    <w:p>
      <w:pPr>
        <w:pStyle w:val="Normal"/>
        <w:numPr>
          <w:ilvl w:val="0"/>
          <w:numId w:val="3"/>
        </w:numPr>
        <w:rPr/>
      </w:pPr>
      <w:r>
        <w:rPr/>
        <w:t>previsti dalla normativa comunitaria; </w:t>
      </w:r>
    </w:p>
    <w:p>
      <w:pPr>
        <w:pStyle w:val="Normal"/>
        <w:numPr>
          <w:ilvl w:val="0"/>
          <w:numId w:val="4"/>
        </w:numPr>
        <w:rPr/>
      </w:pPr>
      <w:r>
        <w:rPr/>
        <w:t>inerenti la verifica della sussistenza dei requisiti generali e speciali se richiesti rispetto alla tipologia di affidamento da effettuare; </w:t>
      </w:r>
    </w:p>
    <w:p>
      <w:pPr>
        <w:pStyle w:val="Normal"/>
        <w:numPr>
          <w:ilvl w:val="0"/>
          <w:numId w:val="5"/>
        </w:numPr>
        <w:rPr/>
      </w:pPr>
      <w:r>
        <w:rPr/>
        <w:t>contrattuali, derivanti da rapporti con altri enti pubblici e privati; </w:t>
      </w:r>
    </w:p>
    <w:p>
      <w:pPr>
        <w:pStyle w:val="Normal"/>
        <w:numPr>
          <w:ilvl w:val="0"/>
          <w:numId w:val="6"/>
        </w:numPr>
        <w:rPr/>
      </w:pPr>
      <w:r>
        <w:rPr/>
        <w:t>previsti da regolamenti e normative di settore, compresi gli obblighi in materia di pubblicità e trasparenza amministrativa;  </w:t>
      </w:r>
    </w:p>
    <w:p>
      <w:pPr>
        <w:pStyle w:val="Normal"/>
        <w:numPr>
          <w:ilvl w:val="0"/>
          <w:numId w:val="7"/>
        </w:numPr>
        <w:rPr/>
      </w:pPr>
      <w:r>
        <w:rPr/>
        <w:t>comunicati a collaboratori autonomi, professionisti, consulenti, che prestino attività di consulenza o assistenza all’Amministrazione in ordine al procedimento di affidamento ed all’esecuzione del Contratto, anche per l’eventuale tutela in giudizio, o per studi di settore o fini statistici; </w:t>
      </w:r>
    </w:p>
    <w:p>
      <w:pPr>
        <w:pStyle w:val="Normal"/>
        <w:numPr>
          <w:ilvl w:val="0"/>
          <w:numId w:val="8"/>
        </w:numPr>
        <w:rPr/>
      </w:pPr>
      <w:r>
        <w:rPr/>
        <w:t>di disposizioni impartite da autorità, a ciò legittimate da organi di vigilanza e di controllo. </w:t>
      </w:r>
    </w:p>
    <w:p>
      <w:pPr>
        <w:pStyle w:val="Normal"/>
        <w:rPr/>
      </w:pPr>
      <w:r>
        <w:rPr/>
        <w:t>La liceità del trattamento viene individuata nell’art. 6, comma 1 lettere b) c) ed e) del GDPR e, in particolare, in applicazione delle norme contenute in: </w:t>
      </w:r>
    </w:p>
    <w:p>
      <w:pPr>
        <w:pStyle w:val="Normal"/>
        <w:numPr>
          <w:ilvl w:val="0"/>
          <w:numId w:val="9"/>
        </w:numPr>
        <w:rPr/>
      </w:pPr>
      <w:r>
        <w:rPr/>
        <w:t>Legge 190/2012 recante disposizioni per la prevenzione e la repressione della corruzione e dell'illegalità nella pubblica amministrazione; </w:t>
      </w:r>
    </w:p>
    <w:p>
      <w:pPr>
        <w:pStyle w:val="Normal"/>
        <w:numPr>
          <w:ilvl w:val="0"/>
          <w:numId w:val="10"/>
        </w:numPr>
        <w:rPr/>
      </w:pPr>
      <w:r>
        <w:rPr/>
        <w:t>Piano Nazionale Anticorruzione 7/2023 e s.m.i approvato da ANAC; </w:t>
      </w:r>
    </w:p>
    <w:p>
      <w:pPr>
        <w:pStyle w:val="Normal"/>
        <w:numPr>
          <w:ilvl w:val="0"/>
          <w:numId w:val="11"/>
        </w:numPr>
        <w:rPr/>
      </w:pPr>
      <w:r>
        <w:rPr/>
        <w:t>D.lgs. 36/2023 Codice dei contratti pubblici; </w:t>
      </w:r>
    </w:p>
    <w:p>
      <w:pPr>
        <w:pStyle w:val="Normal"/>
        <w:numPr>
          <w:ilvl w:val="0"/>
          <w:numId w:val="12"/>
        </w:numPr>
        <w:rPr/>
      </w:pPr>
      <w:r>
        <w:rPr/>
        <w:t>D.lgs. 31 dicembre 2024, n. 209; </w:t>
      </w:r>
    </w:p>
    <w:p>
      <w:pPr>
        <w:pStyle w:val="Normal"/>
        <w:numPr>
          <w:ilvl w:val="0"/>
          <w:numId w:val="13"/>
        </w:numPr>
        <w:rPr/>
      </w:pPr>
      <w:r>
        <w:rPr/>
        <w:t>Atti e regolamenti emanati dall’Ente CNR.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>
          <w:b/>
          <w:bCs/>
          <w:i/>
          <w:iCs/>
        </w:rPr>
        <w:t>[specificare, se del caso, ulteriori riferimenti normativi attuativi e/o operativi]</w:t>
      </w: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I dati personali conferiti, hanno natura obbligatoria per il conseguimento delle finalità di cui sopra; il loro mancato, parziale o inesatto conferimento comporta l’impossibilità di partecipare e di dare corso all’affidamento. 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DESTINATARI DEI DATI</w:t>
      </w:r>
      <w:r>
        <w:rPr/>
        <w:tab/>
        <w:t> </w:t>
      </w:r>
    </w:p>
    <w:p>
      <w:pPr>
        <w:pStyle w:val="Normal"/>
        <w:rPr/>
      </w:pPr>
      <w:r>
        <w:rPr/>
        <w:t>I Suoi dati sono trattati dal personale che opera all’interno dell’Amministrazione CNR, della sede centrale e dalla struttura, allo scopo designato quale persone autorizzate al trattamento, cui sono impartite idonee istruzioni in ordine a misure, accorgimenti e modus operandi (cfr. Modalità di trattamento) di utilizzo dei Suoi dati per le finalità gestionali amministrative sopra descritte. </w:t>
      </w:r>
    </w:p>
    <w:p>
      <w:pPr>
        <w:pStyle w:val="Normal"/>
        <w:rPr/>
      </w:pPr>
      <w:r>
        <w:rPr/>
        <w:t>I dati trattati potranno essere comunicati agli Organismi di vigilanza, Autorità giudiziarie, nonché a quei soggetti (pubblici e privati) cui è obbligatorio, per legge, darne comunicazione.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Si specifica altresì, che i dati potranno essere estrapolati mediante interrogazione da Piattaforme telematiche sulla base dei dati forniti, per le finalità indicate al precedente punto 2. 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TIPI DI DATI TRATTATI E MODALITÀ DEL TRATTAMENTO</w:t>
      </w:r>
      <w:r>
        <w:rPr/>
        <w:t> </w:t>
      </w:r>
    </w:p>
    <w:p>
      <w:pPr>
        <w:pStyle w:val="Normal"/>
        <w:rPr/>
      </w:pPr>
      <w:r>
        <w:rPr/>
        <w:t>I dati personali trattati sono quelli relativi a: </w:t>
      </w:r>
    </w:p>
    <w:p>
      <w:pPr>
        <w:pStyle w:val="Normal"/>
        <w:numPr>
          <w:ilvl w:val="0"/>
          <w:numId w:val="16"/>
        </w:numPr>
        <w:rPr/>
      </w:pPr>
      <w:r>
        <w:rPr/>
        <w:t>legale rappresentante (nome e cognome, social security code, national insurance number and tax number); </w:t>
      </w:r>
    </w:p>
    <w:p>
      <w:pPr>
        <w:pStyle w:val="Normal"/>
        <w:numPr>
          <w:ilvl w:val="0"/>
          <w:numId w:val="17"/>
        </w:numPr>
        <w:rPr/>
      </w:pPr>
      <w:r>
        <w:rPr/>
        <w:t>istituzione/compagnia/azienda (denominazione, indirizzo completo, Tax and VAT numbers); </w:t>
      </w:r>
    </w:p>
    <w:p>
      <w:pPr>
        <w:pStyle w:val="Normal"/>
        <w:numPr>
          <w:ilvl w:val="0"/>
          <w:numId w:val="18"/>
        </w:numPr>
        <w:rPr/>
      </w:pPr>
      <w:r>
        <w:rPr/>
        <w:t>istituto bancario (denominazione, numero IBAN, codice SWIFT/BIC) ed eventuali firmatari (nome e cognome, social security code, luogo e data di nascita). </w:t>
      </w:r>
    </w:p>
    <w:p>
      <w:pPr>
        <w:pStyle w:val="Normal"/>
        <w:rPr/>
      </w:pPr>
      <w:r>
        <w:rPr>
          <w:b/>
          <w:bCs/>
          <w:i/>
          <w:iCs/>
        </w:rPr>
        <w:t>[specificare ulteriori tipologie dei dati trattati a seconda delle caratteristiche del trattamento]</w:t>
      </w:r>
      <w:r>
        <w:rPr/>
        <w:t> </w:t>
      </w:r>
    </w:p>
    <w:p>
      <w:pPr>
        <w:pStyle w:val="Normal"/>
        <w:rPr/>
      </w:pPr>
      <w:r>
        <w:rPr/>
        <w:t>Al solo scopo di valutare il possesso dei requisiti e delle qualità previsti dalla vigente normativa per l’acquisto di beni/servizi, vengono altresì trattati dati relativi a condanne penali e a reati (c.d. “giudiziari”) di cui all’art. 10 del GDPR.  </w:t>
      </w:r>
    </w:p>
    <w:p>
      <w:pPr>
        <w:pStyle w:val="Normal"/>
        <w:rPr/>
      </w:pPr>
      <w:r>
        <w:rPr/>
        <w:t>I dati personali raccolti sono trattati in modo lecito, corretto, pertinente, limitato a quanto necessario al raggiungimento delle finalità del trattamento, per il solo tempo necessario a conseguire gli scopi per cui sono stati raccolti, in conformità ai principi indicati nell’art. 5 del GDPR e, comunque, in modo tale da garantirne la sicurezza e tutelare la massima riservatezza dell’interessato.  </w:t>
      </w:r>
    </w:p>
    <w:p>
      <w:pPr>
        <w:pStyle w:val="Normal"/>
        <w:rPr/>
      </w:pPr>
      <w:r>
        <w:rPr/>
        <w:t>Il trattamento non prevede alcun processo decisionale automatizzato, compresa la profilazione. 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PERIODO DI CONSERVAZIONE</w:t>
      </w:r>
      <w:r>
        <w:rPr/>
        <w:t> </w:t>
      </w:r>
    </w:p>
    <w:p>
      <w:pPr>
        <w:pStyle w:val="Normal"/>
        <w:rPr/>
      </w:pPr>
      <w:r>
        <w:rPr/>
        <w:t>Il periodo di conservazione dei dati è di 10 anni dall’avvenuta conclusione del contratto stipulato per l’acquisto di beni/servizi. 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TRASFERIMENTO DI DATI IN PAESI EXTRAEUROPEI O ORGANIZZAZIONI INTERNAZIONALI </w:t>
      </w:r>
      <w:r>
        <w:rPr/>
        <w:t> </w:t>
      </w:r>
    </w:p>
    <w:p>
      <w:pPr>
        <w:pStyle w:val="Normal"/>
        <w:rPr/>
      </w:pPr>
      <w:r>
        <w:rPr/>
        <w:t>Non è previsto il trasferimento dei dati personali verso Paesi extraeuropei o organizzazioni internazionali. 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DIRITTI DEGLI INTERESSATI</w:t>
      </w:r>
      <w:r>
        <w:rPr/>
        <w:t> </w:t>
      </w:r>
    </w:p>
    <w:p>
      <w:pPr>
        <w:pStyle w:val="Normal"/>
        <w:rPr/>
      </w:pPr>
      <w:r>
        <w:rPr/>
        <w:t>In ogni momento potranno essere esercitati i diritti previsti dagli articoli 15 (Diritto di accesso), 16 (Diritto di rettifica), 18 (Diritto di limitazione di trattamento) del GDPR. Per far valere i propri diritti, gli interessati potranno rivolgersi al punto di contatto del titolare riportato al paragrafo 1 della presente informativa. </w:t>
      </w:r>
    </w:p>
    <w:p>
      <w:pPr>
        <w:pStyle w:val="Normal"/>
        <w:rPr/>
      </w:pPr>
      <w:r>
        <w:rPr/>
        <w:t>Gli interessati che ritengono che il trattamento dei dati personali a loro riferiti effettuato dal CNR medesimo avvenga in violazione di quanto previsto dal GDPR hanno il diritto di presentare un reclamo al Garante per la protezione dei dati personali (https://www.garanteprivacy.it/) all’indirizzo e-mail protocollo@gpdp.it, come previsto dall'art. 77 del GDPR stesso, o di adire le opportune sedi giudiziarie (art. 79 del GDPR).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0" distB="0" distL="0" distR="635" simplePos="0" locked="0" layoutInCell="1" allowOverlap="1" relativeHeight="8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0" distB="0" distL="0" distR="635" simplePos="0" locked="0" layoutInCell="1" allowOverlap="1" relativeHeight="8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70.6pt" to="481.8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pt,70.6pt" to="481.8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bidi w:val="0"/>
      <w:spacing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pd@pec.cnr.it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Props1.xml><?xml version="1.0" encoding="utf-8"?>
<ds:datastoreItem xmlns:ds="http://schemas.openxmlformats.org/officeDocument/2006/customXml" ds:itemID="{4D2FFE79-0A0E-4F0B-A4A1-8763FA83F4E0}"/>
</file>

<file path=customXml/itemProps2.xml><?xml version="1.0" encoding="utf-8"?>
<ds:datastoreItem xmlns:ds="http://schemas.openxmlformats.org/officeDocument/2006/customXml" ds:itemID="{2786196D-E7A3-4CA4-8674-004A51D3F0E1}"/>
</file>

<file path=customXml/itemProps3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61DB73-2993-4706-8DF0-BDC7A4632F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LibreOffice/24.2.6.2$Windows_X86_64 LibreOffice_project/ef66aa7e36a1bb8e65bfbc63aba53045a14d0871</Application>
  <AppVersion>15.0000</AppVersion>
  <Pages>2</Pages>
  <Words>905</Words>
  <Characters>5562</Characters>
  <CharactersWithSpaces>6466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2025-04-08T16:06:00Z</dcterms:created>
  <dc:creator>Elvira Giannozzi</dc:creator>
  <dc:description/>
  <dc:language>it-IT</dc:language>
  <cp:lastModifiedBy/>
  <cp:lastPrinted>2020-02-20T15:09:00Z</cp:lastPrinted>
  <dcterms:modified xsi:type="dcterms:W3CDTF">2025-07-02T18:34:02Z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</Properties>
</file>