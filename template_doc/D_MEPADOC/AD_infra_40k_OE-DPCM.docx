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08BC7" w14:textId="77777777" w:rsidR="00D50A64" w:rsidRPr="00D50A64" w:rsidRDefault="00D50A64" w:rsidP="00D50A64">
      <w:r w:rsidRPr="00D50A64">
        <w:t>“Dichiarazione di cui al DPCM 187/1991” </w:t>
      </w:r>
    </w:p>
    <w:p w14:paraId="7D1F376B" w14:textId="77777777" w:rsidR="00D50A64" w:rsidRPr="00D50A64" w:rsidRDefault="00D50A64" w:rsidP="00D50A64">
      <w:r w:rsidRPr="00D50A64">
        <w:t> </w:t>
      </w:r>
    </w:p>
    <w:p w14:paraId="57DBB0B5" w14:textId="527FEC8D" w:rsidR="00D50A64" w:rsidRDefault="00D50A64" w:rsidP="00D50A64">
      <w:r w:rsidRPr="00D50A64">
        <w:t>AFFIDAMENTO DIRETTO AI SENSI DELL’ART. 50, COMMA 1 LETT. B DEL D. LGS. N. 36/2003 DELLA FORNITURA/DEL SERVIZIO DI [</w:t>
      </w:r>
      <w:r w:rsidRPr="00D50A64">
        <w:rPr>
          <w:highlight w:val="yellow"/>
        </w:rPr>
        <w:t>completare</w:t>
      </w:r>
      <w:r w:rsidRPr="00D50A64">
        <w:t>] NELL’AMBITO DEL PROGETTO [</w:t>
      </w:r>
      <w:r w:rsidRPr="00D50A64">
        <w:rPr>
          <w:highlight w:val="yellow"/>
        </w:rPr>
        <w:t>ACRONIMO</w:t>
      </w:r>
      <w:r w:rsidRPr="00D50A64">
        <w:t>] CUP [</w:t>
      </w:r>
      <w:r w:rsidRPr="00D50A64">
        <w:rPr>
          <w:highlight w:val="yellow"/>
        </w:rPr>
        <w:t>completare</w:t>
      </w:r>
      <w:r w:rsidRPr="00D50A64">
        <w:t>] (oppure) per le attività connesse [</w:t>
      </w:r>
      <w:r w:rsidRPr="00D50A64">
        <w:rPr>
          <w:highlight w:val="yellow"/>
        </w:rPr>
        <w:t>completare</w:t>
      </w:r>
      <w:r w:rsidRPr="00D50A64">
        <w:t>] </w:t>
      </w:r>
    </w:p>
    <w:p w14:paraId="542EF34C" w14:textId="77777777" w:rsidR="00D50A64" w:rsidRDefault="00D50A64" w:rsidP="00D50A64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2784"/>
        <w:gridCol w:w="6285"/>
      </w:tblGrid>
      <w:tr w:rsidR="00D50A64" w:rsidRPr="00D50A64" w14:paraId="66BF745B" w14:textId="77777777" w:rsidTr="00D50A64">
        <w:trPr>
          <w:trHeight w:val="300"/>
        </w:trPr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97DD1" w14:textId="77777777" w:rsidR="00D50A64" w:rsidRPr="00D50A64" w:rsidRDefault="00D50A64" w:rsidP="00D50A64">
            <w:r w:rsidRPr="00D50A64">
              <w:t>Il sottoscritto </w:t>
            </w:r>
          </w:p>
        </w:tc>
        <w:tc>
          <w:tcPr>
            <w:tcW w:w="6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0C9510" w14:textId="77777777" w:rsidR="00D50A64" w:rsidRPr="00D50A64" w:rsidRDefault="00D50A64" w:rsidP="00D50A64">
            <w:r w:rsidRPr="00D50A64">
              <w:t> </w:t>
            </w:r>
          </w:p>
        </w:tc>
      </w:tr>
      <w:tr w:rsidR="00D50A64" w:rsidRPr="00D50A64" w14:paraId="1904CFF9" w14:textId="77777777" w:rsidTr="00D50A64">
        <w:trPr>
          <w:trHeight w:val="300"/>
        </w:trPr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FB67A" w14:textId="77777777" w:rsidR="00D50A64" w:rsidRPr="00D50A64" w:rsidRDefault="00D50A64" w:rsidP="00D50A64">
            <w:r w:rsidRPr="00D50A64">
              <w:t>Codice fiscale </w:t>
            </w:r>
          </w:p>
        </w:tc>
        <w:tc>
          <w:tcPr>
            <w:tcW w:w="6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843FA" w14:textId="77777777" w:rsidR="00D50A64" w:rsidRPr="00D50A64" w:rsidRDefault="00D50A64" w:rsidP="00D50A64">
            <w:r w:rsidRPr="00D50A64">
              <w:t> </w:t>
            </w:r>
          </w:p>
        </w:tc>
      </w:tr>
      <w:tr w:rsidR="00D50A64" w:rsidRPr="00D50A64" w14:paraId="0E585E9E" w14:textId="77777777" w:rsidTr="00D50A64">
        <w:trPr>
          <w:trHeight w:val="300"/>
        </w:trPr>
        <w:tc>
          <w:tcPr>
            <w:tcW w:w="98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B4A90" w14:textId="77777777" w:rsidR="00D50A64" w:rsidRPr="00D50A64" w:rsidRDefault="00D50A64" w:rsidP="00D50A64">
            <w:r w:rsidRPr="00D50A64">
              <w:t>Nella sua qualità di: </w:t>
            </w:r>
          </w:p>
        </w:tc>
      </w:tr>
      <w:tr w:rsidR="00D50A64" w:rsidRPr="00D50A64" w14:paraId="7D32BBA4" w14:textId="77777777" w:rsidTr="00D50A64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280E1" w14:textId="77777777" w:rsidR="00D50A64" w:rsidRPr="00D50A64" w:rsidRDefault="00D50A64" w:rsidP="00D50A64">
            <w:r w:rsidRPr="00D50A64">
              <w:t>□ </w:t>
            </w:r>
          </w:p>
        </w:tc>
        <w:tc>
          <w:tcPr>
            <w:tcW w:w="9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871B64" w14:textId="77777777" w:rsidR="00D50A64" w:rsidRPr="00D50A64" w:rsidRDefault="00D50A64" w:rsidP="00D50A64">
            <w:r w:rsidRPr="00D50A64">
              <w:t>Titolare o Legale rappresentante </w:t>
            </w:r>
          </w:p>
        </w:tc>
      </w:tr>
      <w:tr w:rsidR="00D50A64" w:rsidRPr="00D50A64" w14:paraId="4B5C5408" w14:textId="77777777" w:rsidTr="00D50A64">
        <w:trPr>
          <w:trHeight w:val="300"/>
        </w:trPr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58D93" w14:textId="77777777" w:rsidR="00D50A64" w:rsidRPr="00D50A64" w:rsidRDefault="00D50A64" w:rsidP="00D50A64">
            <w:r w:rsidRPr="00D50A64">
              <w:t>□ </w:t>
            </w:r>
          </w:p>
        </w:tc>
        <w:tc>
          <w:tcPr>
            <w:tcW w:w="92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24F1C7" w14:textId="77777777" w:rsidR="00D50A64" w:rsidRPr="00D50A64" w:rsidRDefault="00D50A64" w:rsidP="00D50A64">
            <w:r w:rsidRPr="00D50A64">
              <w:t>Procuratore </w:t>
            </w:r>
          </w:p>
        </w:tc>
      </w:tr>
      <w:tr w:rsidR="00D50A64" w:rsidRPr="00D50A64" w14:paraId="2AA7620F" w14:textId="77777777" w:rsidTr="00D50A64">
        <w:trPr>
          <w:trHeight w:val="300"/>
        </w:trPr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09099" w14:textId="77777777" w:rsidR="00D50A64" w:rsidRPr="00D50A64" w:rsidRDefault="00D50A64" w:rsidP="00D50A64">
            <w:r w:rsidRPr="00D50A64">
              <w:t>Dell’operatore economico </w:t>
            </w:r>
          </w:p>
        </w:tc>
        <w:tc>
          <w:tcPr>
            <w:tcW w:w="6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80152" w14:textId="77777777" w:rsidR="00D50A64" w:rsidRPr="00D50A64" w:rsidRDefault="00D50A64" w:rsidP="00D50A64">
            <w:r w:rsidRPr="00D50A64">
              <w:t> </w:t>
            </w:r>
          </w:p>
        </w:tc>
      </w:tr>
    </w:tbl>
    <w:p w14:paraId="7269A6EC" w14:textId="77777777" w:rsidR="00D50A64" w:rsidRPr="00D50A64" w:rsidRDefault="00D50A64" w:rsidP="00D50A64">
      <w:r w:rsidRPr="00D50A64">
        <w:t>ai sensi degli articoli 46 e 47 del D.P.R. 28 dicembre 2000, n. 445, consapevole della responsabilità e delle conseguenze civili e penali previste in caso di dichiarazioni mendaci e/o formazione od uso di atti falsi, nonché in caso di esibizione di atti contenenti dati non più corrispondenti a verità </w:t>
      </w:r>
    </w:p>
    <w:p w14:paraId="5A35A4E4" w14:textId="77777777" w:rsidR="00D50A64" w:rsidRPr="00D50A64" w:rsidRDefault="00D50A64" w:rsidP="00D50A64">
      <w:r w:rsidRPr="00D50A64">
        <w:rPr>
          <w:b/>
          <w:bCs/>
        </w:rPr>
        <w:t>DICHIARA</w:t>
      </w:r>
      <w:r w:rsidRPr="00D50A64">
        <w:t> </w:t>
      </w:r>
    </w:p>
    <w:p w14:paraId="5703B417" w14:textId="77777777" w:rsidR="00D50A64" w:rsidRPr="00D50A64" w:rsidRDefault="00D50A64" w:rsidP="00D50A64">
      <w:pPr>
        <w:numPr>
          <w:ilvl w:val="0"/>
          <w:numId w:val="182"/>
        </w:numPr>
      </w:pPr>
      <w:r w:rsidRPr="00D50A64">
        <w:t>Che nel libro soci dell’operatore economico figurano i soci, titolari delle quote di capitale riportate nella tabella: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400"/>
        <w:gridCol w:w="2410"/>
        <w:gridCol w:w="2403"/>
      </w:tblGrid>
      <w:tr w:rsidR="00D50A64" w:rsidRPr="00D50A64" w14:paraId="413B8712" w14:textId="77777777" w:rsidTr="00D50A64">
        <w:trPr>
          <w:trHeight w:val="3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0BA76" w14:textId="77777777" w:rsidR="00D50A64" w:rsidRPr="00D50A64" w:rsidRDefault="00D50A64" w:rsidP="00D50A64">
            <w:r w:rsidRPr="00D50A64">
              <w:rPr>
                <w:b/>
                <w:bCs/>
              </w:rPr>
              <w:t>Cognome e Nome</w:t>
            </w:r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E0E1F" w14:textId="77777777" w:rsidR="00D50A64" w:rsidRPr="00D50A64" w:rsidRDefault="00D50A64" w:rsidP="00D50A64">
            <w:r w:rsidRPr="00D50A64">
              <w:rPr>
                <w:b/>
                <w:bCs/>
              </w:rPr>
              <w:t>Codice fiscale</w:t>
            </w:r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07926" w14:textId="77777777" w:rsidR="00D50A64" w:rsidRPr="00D50A64" w:rsidRDefault="00D50A64" w:rsidP="00D50A64">
            <w:r w:rsidRPr="00D50A64">
              <w:rPr>
                <w:b/>
                <w:bCs/>
              </w:rPr>
              <w:t>Comune di residenza</w:t>
            </w:r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4A85C" w14:textId="77777777" w:rsidR="00D50A64" w:rsidRPr="00D50A64" w:rsidRDefault="00D50A64" w:rsidP="00D50A64">
            <w:r w:rsidRPr="00D50A64">
              <w:rPr>
                <w:b/>
                <w:bCs/>
              </w:rPr>
              <w:t>% sul capitale sociale</w:t>
            </w:r>
            <w:r w:rsidRPr="00D50A64">
              <w:t> </w:t>
            </w:r>
          </w:p>
        </w:tc>
      </w:tr>
      <w:tr w:rsidR="00D50A64" w:rsidRPr="00D50A64" w14:paraId="64F87A38" w14:textId="77777777" w:rsidTr="00D50A64">
        <w:trPr>
          <w:trHeight w:val="3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9997A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B24B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199F9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CBE2C" w14:textId="77777777" w:rsidR="00D50A64" w:rsidRPr="00D50A64" w:rsidRDefault="00D50A64" w:rsidP="00D50A64">
            <w:r w:rsidRPr="00D50A64">
              <w:t> </w:t>
            </w:r>
          </w:p>
        </w:tc>
      </w:tr>
      <w:tr w:rsidR="00D50A64" w:rsidRPr="00D50A64" w14:paraId="6094346D" w14:textId="77777777" w:rsidTr="00D50A64">
        <w:trPr>
          <w:trHeight w:val="3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5A730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BA50B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177135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EF2C5" w14:textId="77777777" w:rsidR="00D50A64" w:rsidRPr="00D50A64" w:rsidRDefault="00D50A64" w:rsidP="00D50A64">
            <w:r w:rsidRPr="00D50A64">
              <w:t> </w:t>
            </w:r>
          </w:p>
        </w:tc>
      </w:tr>
      <w:tr w:rsidR="00D50A64" w:rsidRPr="00D50A64" w14:paraId="49631C7B" w14:textId="77777777" w:rsidTr="00D50A64">
        <w:trPr>
          <w:trHeight w:val="3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AC10AA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82625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C31DB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01854A" w14:textId="77777777" w:rsidR="00D50A64" w:rsidRPr="00D50A64" w:rsidRDefault="00D50A64" w:rsidP="00D50A64">
            <w:r w:rsidRPr="00D50A64">
              <w:t> </w:t>
            </w:r>
          </w:p>
        </w:tc>
      </w:tr>
      <w:tr w:rsidR="00D50A64" w:rsidRPr="00D50A64" w14:paraId="48B9C4C6" w14:textId="77777777" w:rsidTr="00D50A64">
        <w:trPr>
          <w:trHeight w:val="3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88827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9C2878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95770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C4759" w14:textId="77777777" w:rsidR="00D50A64" w:rsidRPr="00D50A64" w:rsidRDefault="00D50A64" w:rsidP="00D50A64">
            <w:r w:rsidRPr="00D50A64">
              <w:t> </w:t>
            </w:r>
          </w:p>
        </w:tc>
      </w:tr>
      <w:tr w:rsidR="00D50A64" w:rsidRPr="00D50A64" w14:paraId="57E40EA9" w14:textId="77777777" w:rsidTr="00D50A64">
        <w:trPr>
          <w:trHeight w:val="300"/>
        </w:trPr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BEB68D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DF1CD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21040" w14:textId="77777777" w:rsidR="00D50A64" w:rsidRPr="00D50A64" w:rsidRDefault="00D50A64" w:rsidP="00D50A64">
            <w:r w:rsidRPr="00D50A64"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964BBB" w14:textId="77777777" w:rsidR="00D50A64" w:rsidRPr="00D50A64" w:rsidRDefault="00D50A64" w:rsidP="00D50A64">
            <w:r w:rsidRPr="00D50A64">
              <w:t> </w:t>
            </w:r>
          </w:p>
        </w:tc>
      </w:tr>
    </w:tbl>
    <w:p w14:paraId="63135F68" w14:textId="77777777" w:rsidR="00D50A64" w:rsidRPr="00D50A64" w:rsidRDefault="00D50A64" w:rsidP="00D50A64">
      <w:r w:rsidRPr="00D50A64">
        <w:t> </w:t>
      </w:r>
    </w:p>
    <w:p w14:paraId="793FF5D7" w14:textId="77777777" w:rsidR="00D50A64" w:rsidRPr="00D50A64" w:rsidRDefault="00D50A64" w:rsidP="00D50A64">
      <w:pPr>
        <w:numPr>
          <w:ilvl w:val="0"/>
          <w:numId w:val="183"/>
        </w:numPr>
      </w:pPr>
      <w:r w:rsidRPr="00D50A64">
        <w:t>Che in base alle risultanze del libro soci, nonché a seguito di comunicazioni ricevute dai titolari delle stesse partecipazioni: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802"/>
      </w:tblGrid>
      <w:tr w:rsidR="00D50A64" w:rsidRPr="00D50A64" w14:paraId="6BEB07EE" w14:textId="77777777" w:rsidTr="00D50A64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C729E0" w14:textId="77777777" w:rsidR="00D50A64" w:rsidRPr="00D50A64" w:rsidRDefault="00D50A64" w:rsidP="00D50A64">
            <w:r w:rsidRPr="00D50A64">
              <w:t>□ 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E3816" w14:textId="77777777" w:rsidR="00D50A64" w:rsidRPr="00D50A64" w:rsidRDefault="00D50A64" w:rsidP="00D50A64">
            <w:r w:rsidRPr="00D50A64">
              <w:t>Risultano esistenti i seguenti diritti reali di godimento o di garanzia sulle azioni/quote aventi diritto di voto: </w:t>
            </w:r>
          </w:p>
          <w:p w14:paraId="24DA894C" w14:textId="77777777" w:rsidR="00D50A64" w:rsidRPr="00D50A64" w:rsidRDefault="00D50A64" w:rsidP="00D50A64">
            <w:pPr>
              <w:numPr>
                <w:ilvl w:val="0"/>
                <w:numId w:val="184"/>
              </w:numPr>
            </w:pPr>
            <w:r w:rsidRPr="00D50A64">
              <w:t>_______________ a favore di _______________, </w:t>
            </w:r>
          </w:p>
          <w:p w14:paraId="6ED1F243" w14:textId="77777777" w:rsidR="00D50A64" w:rsidRPr="00D50A64" w:rsidRDefault="00D50A64" w:rsidP="00D50A64">
            <w:pPr>
              <w:numPr>
                <w:ilvl w:val="0"/>
                <w:numId w:val="185"/>
              </w:numPr>
            </w:pPr>
            <w:r w:rsidRPr="00D50A64">
              <w:t>_______________ a favore di _______________, </w:t>
            </w:r>
          </w:p>
          <w:p w14:paraId="0747E363" w14:textId="77777777" w:rsidR="00D50A64" w:rsidRPr="00D50A64" w:rsidRDefault="00D50A64" w:rsidP="00D50A64">
            <w:pPr>
              <w:numPr>
                <w:ilvl w:val="0"/>
                <w:numId w:val="186"/>
              </w:numPr>
            </w:pPr>
            <w:r w:rsidRPr="00D50A64">
              <w:t>_______________ a favore di _______________ </w:t>
            </w:r>
          </w:p>
        </w:tc>
      </w:tr>
      <w:tr w:rsidR="00D50A64" w:rsidRPr="00D50A64" w14:paraId="7D1499D2" w14:textId="77777777" w:rsidTr="00D50A64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9C33CB" w14:textId="77777777" w:rsidR="00D50A64" w:rsidRPr="00D50A64" w:rsidRDefault="00D50A64" w:rsidP="00D50A64">
            <w:r w:rsidRPr="00D50A64">
              <w:t>□ 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7BAFD0" w14:textId="77777777" w:rsidR="00D50A64" w:rsidRPr="00D50A64" w:rsidRDefault="00D50A64" w:rsidP="00D50A64">
            <w:r w:rsidRPr="00D50A64">
              <w:t>Non risultano esistenti diritti reali di godimento o di garanzia sulle azioni/quote aventi diritto di voto </w:t>
            </w:r>
          </w:p>
        </w:tc>
      </w:tr>
    </w:tbl>
    <w:p w14:paraId="1A5E16A3" w14:textId="77777777" w:rsidR="00D50A64" w:rsidRPr="00D50A64" w:rsidRDefault="00D50A64" w:rsidP="00D50A64">
      <w:r w:rsidRPr="00D50A64">
        <w:t> </w:t>
      </w:r>
    </w:p>
    <w:p w14:paraId="26971CBF" w14:textId="77777777" w:rsidR="00D50A64" w:rsidRPr="00D50A64" w:rsidRDefault="00D50A64" w:rsidP="00D50A64">
      <w:pPr>
        <w:numPr>
          <w:ilvl w:val="0"/>
          <w:numId w:val="187"/>
        </w:numPr>
      </w:pPr>
      <w:r w:rsidRPr="00D50A64">
        <w:t>Che nelle assemblee societarie svoltesi nell’ultimo esercizio sociale, antecedente alla data della presente dichiarazione:  </w:t>
      </w:r>
    </w:p>
    <w:p w14:paraId="0E368157" w14:textId="77777777" w:rsidR="00D50A64" w:rsidRPr="00D50A64" w:rsidRDefault="00D50A64" w:rsidP="00D50A64">
      <w:pPr>
        <w:numPr>
          <w:ilvl w:val="0"/>
          <w:numId w:val="188"/>
        </w:numPr>
      </w:pPr>
      <w:r w:rsidRPr="00D50A64">
        <w:t>Che nelle assemblee societarie svoltesi , antecedente alla data della presente dichiarazione: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802"/>
      </w:tblGrid>
      <w:tr w:rsidR="00D50A64" w:rsidRPr="00D50A64" w14:paraId="38B6C0ED" w14:textId="77777777" w:rsidTr="00D50A64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0C91B0" w14:textId="77777777" w:rsidR="00D50A64" w:rsidRPr="00D50A64" w:rsidRDefault="00D50A64" w:rsidP="00D50A64">
            <w:r w:rsidRPr="00D50A64">
              <w:t>□ 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DF7C8" w14:textId="77777777" w:rsidR="00D50A64" w:rsidRPr="00D50A64" w:rsidRDefault="00D50A64" w:rsidP="00D50A64">
            <w:r w:rsidRPr="00D50A64">
              <w:t>Hanno esercitato il diritto di voto in base a procura irrevocabile o ne hanno avuto comunque diritto, le seguenti persone: </w:t>
            </w:r>
          </w:p>
          <w:p w14:paraId="0957B49D" w14:textId="77777777" w:rsidR="00D50A64" w:rsidRPr="00D50A64" w:rsidRDefault="00D50A64" w:rsidP="00D50A64">
            <w:pPr>
              <w:numPr>
                <w:ilvl w:val="0"/>
                <w:numId w:val="189"/>
              </w:numPr>
            </w:pPr>
            <w:r w:rsidRPr="00D50A64">
              <w:t>_______________ per conto di _______________, </w:t>
            </w:r>
          </w:p>
          <w:p w14:paraId="04B88F4E" w14:textId="77777777" w:rsidR="00D50A64" w:rsidRPr="00D50A64" w:rsidRDefault="00D50A64" w:rsidP="00D50A64">
            <w:pPr>
              <w:numPr>
                <w:ilvl w:val="0"/>
                <w:numId w:val="190"/>
              </w:numPr>
            </w:pPr>
            <w:r w:rsidRPr="00D50A64">
              <w:t>_______________ per conto di _______________, </w:t>
            </w:r>
          </w:p>
          <w:p w14:paraId="375E5384" w14:textId="77777777" w:rsidR="00D50A64" w:rsidRPr="00D50A64" w:rsidRDefault="00D50A64" w:rsidP="00D50A64">
            <w:pPr>
              <w:numPr>
                <w:ilvl w:val="0"/>
                <w:numId w:val="191"/>
              </w:numPr>
            </w:pPr>
            <w:r w:rsidRPr="00D50A64">
              <w:t>_______________ per conto di _______________ </w:t>
            </w:r>
          </w:p>
        </w:tc>
      </w:tr>
      <w:tr w:rsidR="00D50A64" w:rsidRPr="00D50A64" w14:paraId="67A1DA46" w14:textId="77777777" w:rsidTr="00D50A64">
        <w:trPr>
          <w:trHeight w:val="300"/>
        </w:trPr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1412FF" w14:textId="77777777" w:rsidR="00D50A64" w:rsidRPr="00D50A64" w:rsidRDefault="00D50A64" w:rsidP="00D50A64">
            <w:r w:rsidRPr="00D50A64">
              <w:t>□ 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9A4BD" w14:textId="77777777" w:rsidR="00D50A64" w:rsidRPr="00D50A64" w:rsidRDefault="00D50A64" w:rsidP="00D50A64">
            <w:r w:rsidRPr="00D50A64">
              <w:t>Non è stato esercitato alcun diritto di voto in base a procura irrevocabile o in base ad un titolo equivalente che ne legittimava l’esercizio </w:t>
            </w:r>
          </w:p>
        </w:tc>
      </w:tr>
    </w:tbl>
    <w:p w14:paraId="473F93AF" w14:textId="77777777" w:rsidR="00D50A64" w:rsidRPr="00D50A64" w:rsidRDefault="00D50A64" w:rsidP="00D50A64">
      <w:r w:rsidRPr="00D50A64">
        <w:t> </w:t>
      </w:r>
    </w:p>
    <w:p w14:paraId="6D117BC2" w14:textId="77777777" w:rsidR="00D50A64" w:rsidRPr="00D50A64" w:rsidRDefault="00D50A64" w:rsidP="00D50A64">
      <w:pPr>
        <w:numPr>
          <w:ilvl w:val="0"/>
          <w:numId w:val="192"/>
        </w:numPr>
      </w:pPr>
      <w:r w:rsidRPr="00D50A64">
        <w:lastRenderedPageBreak/>
        <w:t>Di essere consapevole che, qualora fosse accertata la non veridicità del contenuto della presente dichiarazione, questo operatore economico decadrà dalla aggiudicazione la quale verrà revocata dalla Stazione appaltante. </w:t>
      </w:r>
    </w:p>
    <w:p w14:paraId="52C5C3DA" w14:textId="77777777" w:rsidR="00D50A64" w:rsidRPr="00D50A64" w:rsidRDefault="00D50A64" w:rsidP="00D50A64">
      <w:r w:rsidRPr="00D50A64">
        <w:t> </w:t>
      </w:r>
    </w:p>
    <w:p w14:paraId="07F75E23" w14:textId="77777777" w:rsidR="00D50A64" w:rsidRPr="00D50A64" w:rsidRDefault="00D50A64" w:rsidP="00243726">
      <w:pPr>
        <w:ind w:left="3540" w:firstLine="708"/>
      </w:pPr>
      <w:r w:rsidRPr="00D50A64">
        <w:t>Firma digitale</w:t>
      </w:r>
      <w:r w:rsidRPr="00D50A64">
        <w:rPr>
          <w:vertAlign w:val="superscript"/>
        </w:rPr>
        <w:t>1</w:t>
      </w:r>
      <w:r w:rsidRPr="00D50A64">
        <w:t xml:space="preserve"> del legale rappresentante/procuratore</w:t>
      </w:r>
      <w:r w:rsidRPr="00D50A64">
        <w:rPr>
          <w:vertAlign w:val="superscript"/>
        </w:rPr>
        <w:t>2</w:t>
      </w:r>
      <w:r w:rsidRPr="00D50A64">
        <w:t> </w:t>
      </w:r>
    </w:p>
    <w:p w14:paraId="1F4E92A3" w14:textId="77777777" w:rsidR="00D50A64" w:rsidRPr="00D50A64" w:rsidRDefault="00D50A64" w:rsidP="00D50A64"/>
    <w:p w14:paraId="125A2E93" w14:textId="77777777" w:rsidR="009842A7" w:rsidRPr="00D50A64" w:rsidRDefault="009842A7" w:rsidP="00D50A64"/>
    <w:sectPr w:rsidR="009842A7" w:rsidRPr="00D50A64" w:rsidSect="00AA63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55" w:right="1134" w:bottom="1474" w:left="1134" w:header="278" w:footer="41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E98DE" w14:textId="77777777" w:rsidR="00216296" w:rsidRDefault="00216296" w:rsidP="008B43A7">
      <w:r>
        <w:separator/>
      </w:r>
    </w:p>
  </w:endnote>
  <w:endnote w:type="continuationSeparator" w:id="0">
    <w:p w14:paraId="159ADCAC" w14:textId="77777777" w:rsidR="00216296" w:rsidRDefault="00216296" w:rsidP="008B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sansLight">
    <w:altName w:val="Trebuchet MS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B3668" w14:textId="77777777" w:rsidR="00ED293C" w:rsidRDefault="00ED293C">
    <w:pPr>
      <w:pStyle w:val="Pidipagina"/>
    </w:pPr>
  </w:p>
  <w:p w14:paraId="5E0334A8" w14:textId="77777777" w:rsidR="00ED293C" w:rsidRDefault="00ED293C"/>
  <w:p w14:paraId="3C07FB0E" w14:textId="77777777" w:rsidR="00ED293C" w:rsidRDefault="00ED29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CF158" w14:textId="4450350A" w:rsidR="00ED293C" w:rsidRDefault="0030534F" w:rsidP="00FF60EA">
    <w:pPr>
      <w:pStyle w:val="Pidipagina"/>
      <w:jc w:val="center"/>
      <w:rPr>
        <w:rFonts w:ascii="GeosansLight" w:hAnsi="GeosansLight"/>
        <w:b/>
        <w:sz w:val="18"/>
        <w:szCs w:val="18"/>
      </w:rPr>
    </w:pPr>
    <w:r>
      <w:rPr>
        <w:noProof/>
        <w:lang w:eastAsia="it-IT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6B23B795" wp14:editId="72A879A9">
              <wp:simplePos x="0" y="0"/>
              <wp:positionH relativeFrom="column">
                <wp:posOffset>-10160</wp:posOffset>
              </wp:positionH>
              <wp:positionV relativeFrom="paragraph">
                <wp:posOffset>20319</wp:posOffset>
              </wp:positionV>
              <wp:extent cx="6133465" cy="0"/>
              <wp:effectExtent l="0" t="0" r="635" b="0"/>
              <wp:wrapNone/>
              <wp:docPr id="4" name="Connettore 1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02F5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24030F" id="Connettore 1 3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.8pt,1.6pt" to="482.1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" strokecolor="#002f5f" strokeweight="1pt">
              <o:lock v:ext="edit" shapetype="f"/>
            </v:line>
          </w:pict>
        </mc:Fallback>
      </mc:AlternateContent>
    </w:r>
    <w:r w:rsidR="00ED293C">
      <w:rPr>
        <w:rFonts w:ascii="GeosansLight" w:hAnsi="GeosansLight"/>
        <w:b/>
        <w:sz w:val="18"/>
        <w:szCs w:val="18"/>
      </w:rPr>
      <w:t xml:space="preserve"> </w:t>
    </w:r>
  </w:p>
  <w:p w14:paraId="41C7234E" w14:textId="0F0A67DE" w:rsidR="00DD53AC" w:rsidRDefault="002F75B4" w:rsidP="00195FE8">
    <w:pPr>
      <w:pStyle w:val="Pidipagina"/>
      <w:tabs>
        <w:tab w:val="clear" w:pos="4819"/>
        <w:tab w:val="clear" w:pos="9638"/>
      </w:tabs>
      <w:ind w:right="-285" w:firstLine="708"/>
      <w:rPr>
        <w:rFonts w:ascii="GeosansLight" w:hAnsi="GeosansLight"/>
        <w:color w:val="002F5F"/>
        <w:sz w:val="18"/>
        <w:szCs w:val="18"/>
      </w:rPr>
    </w:pPr>
    <w:r w:rsidRPr="002F75B4">
      <w:rPr>
        <w:rFonts w:ascii="GeosansLight" w:hAnsi="GeosansLight"/>
        <w:color w:val="002F5F"/>
        <w:sz w:val="18"/>
        <w:szCs w:val="18"/>
      </w:rPr>
      <w:t>F</w:t>
    </w:r>
    <w:r w:rsidR="00A823BB">
      <w:rPr>
        <w:rFonts w:ascii="GeosansLight" w:hAnsi="GeosansLight"/>
        <w:color w:val="002F5F"/>
        <w:sz w:val="18"/>
        <w:szCs w:val="18"/>
      </w:rPr>
      <w:t>IRENZE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BOLOGNA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CATANIA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ROMA</w:t>
    </w:r>
    <w:r>
      <w:rPr>
        <w:rFonts w:ascii="GeosansLight" w:hAnsi="GeosansLight"/>
        <w:color w:val="002F5F"/>
        <w:sz w:val="18"/>
        <w:szCs w:val="18"/>
      </w:rPr>
      <w:t xml:space="preserve"> – </w:t>
    </w:r>
    <w:r w:rsidRPr="002F75B4">
      <w:rPr>
        <w:rFonts w:ascii="GeosansLight" w:hAnsi="GeosansLight"/>
        <w:color w:val="002F5F"/>
        <w:sz w:val="18"/>
        <w:szCs w:val="18"/>
      </w:rPr>
      <w:t>SASSARI</w:t>
    </w:r>
    <w:r>
      <w:rPr>
        <w:rFonts w:ascii="GeosansLight" w:hAnsi="GeosansLight"/>
        <w:color w:val="002F5F"/>
        <w:sz w:val="18"/>
        <w:szCs w:val="18"/>
      </w:rPr>
      <w:t xml:space="preserve"> - </w:t>
    </w:r>
    <w:r w:rsidRPr="002F75B4">
      <w:rPr>
        <w:rFonts w:ascii="GeosansLight" w:hAnsi="GeosansLight"/>
        <w:color w:val="002F5F"/>
        <w:sz w:val="18"/>
        <w:szCs w:val="18"/>
      </w:rPr>
      <w:t>S.MICHELE ALL’ADIGE (TN)</w:t>
    </w:r>
    <w:r>
      <w:rPr>
        <w:rFonts w:ascii="GeosansLight" w:hAnsi="GeosansLight"/>
        <w:color w:val="002F5F"/>
        <w:sz w:val="18"/>
        <w:szCs w:val="18"/>
      </w:rPr>
      <w:t xml:space="preserve"> – FOLLONICA (GR) </w:t>
    </w:r>
    <w:r w:rsidR="00A47EEF">
      <w:rPr>
        <w:rFonts w:ascii="GeosansLight" w:hAnsi="GeosansLight"/>
        <w:color w:val="002F5F"/>
        <w:sz w:val="18"/>
        <w:szCs w:val="18"/>
      </w:rPr>
      <w:t>–</w:t>
    </w:r>
    <w:r>
      <w:rPr>
        <w:rFonts w:ascii="GeosansLight" w:hAnsi="GeosansLight"/>
        <w:color w:val="002F5F"/>
        <w:sz w:val="18"/>
        <w:szCs w:val="18"/>
      </w:rPr>
      <w:t xml:space="preserve"> LIVORNO</w:t>
    </w:r>
  </w:p>
  <w:p w14:paraId="7EA997A7" w14:textId="77777777" w:rsidR="00A47EEF" w:rsidRDefault="00A47EEF" w:rsidP="00A47EEF">
    <w:pPr>
      <w:pStyle w:val="Pidipagina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</w:p>
  <w:p w14:paraId="4C27C018" w14:textId="799725C5" w:rsidR="00ED293C" w:rsidRPr="00DD53F8" w:rsidRDefault="00ED293C" w:rsidP="00DD53F8">
    <w:pPr>
      <w:pStyle w:val="Pidipagina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 w:rsidRPr="009835E9">
      <w:rPr>
        <w:rFonts w:ascii="GeosansLight" w:hAnsi="GeosansLight"/>
        <w:color w:val="002F5F"/>
        <w:sz w:val="18"/>
        <w:szCs w:val="18"/>
      </w:rPr>
      <w:t xml:space="preserve">C.F. 80054330586 – P.IVA 02118311006 </w:t>
    </w:r>
    <w:r w:rsidR="009835E9" w:rsidRPr="009835E9">
      <w:rPr>
        <w:rFonts w:ascii="GeosansLight" w:hAnsi="GeosansLight"/>
        <w:color w:val="002F5F"/>
        <w:sz w:val="18"/>
        <w:szCs w:val="18"/>
      </w:rPr>
      <w:t>–</w:t>
    </w:r>
    <w:r w:rsidR="00805F5F" w:rsidRPr="009835E9">
      <w:rPr>
        <w:rFonts w:ascii="GeosansLight" w:hAnsi="GeosansLight"/>
        <w:color w:val="002F5F"/>
        <w:sz w:val="18"/>
        <w:szCs w:val="18"/>
      </w:rPr>
      <w:t xml:space="preserve"> </w:t>
    </w:r>
    <w:r w:rsidR="009835E9" w:rsidRPr="009835E9">
      <w:rPr>
        <w:rFonts w:ascii="GeosansLight" w:hAnsi="GeosansLight"/>
        <w:color w:val="002F5F"/>
        <w:sz w:val="18"/>
        <w:szCs w:val="18"/>
      </w:rPr>
      <w:t xml:space="preserve">email: </w:t>
    </w:r>
    <w:hyperlink r:id="rId1" w:history="1">
      <w:r w:rsidR="00DD53F8" w:rsidRPr="000D7EB3">
        <w:rPr>
          <w:rStyle w:val="Collegamentoipertestuale"/>
          <w:rFonts w:ascii="GeosansLight" w:hAnsi="GeosansLight"/>
          <w:sz w:val="18"/>
          <w:szCs w:val="18"/>
        </w:rPr>
        <w:t>segreteria@ibe.cnr.it</w:t>
      </w:r>
    </w:hyperlink>
    <w:r w:rsidR="00DD53F8">
      <w:rPr>
        <w:rFonts w:ascii="GeosansLight" w:hAnsi="GeosansLight"/>
        <w:color w:val="002F5F"/>
        <w:sz w:val="18"/>
        <w:szCs w:val="18"/>
      </w:rPr>
      <w:t xml:space="preserve"> </w:t>
    </w:r>
    <w:r w:rsidR="00DD53F8" w:rsidRPr="00DD53F8">
      <w:rPr>
        <w:rFonts w:ascii="GeosansLight" w:hAnsi="GeosansLight"/>
        <w:color w:val="002F5F"/>
        <w:sz w:val="18"/>
        <w:szCs w:val="18"/>
      </w:rPr>
      <w:t xml:space="preserve">- </w:t>
    </w:r>
    <w:r w:rsidRPr="00DD53F8">
      <w:rPr>
        <w:rFonts w:ascii="GeosansLight" w:hAnsi="GeosansLight"/>
        <w:color w:val="002F5F"/>
        <w:sz w:val="18"/>
        <w:szCs w:val="18"/>
      </w:rPr>
      <w:t xml:space="preserve">PEC: </w:t>
    </w:r>
    <w:hyperlink r:id="rId2" w:history="1">
      <w:r w:rsidRPr="00DD53F8">
        <w:rPr>
          <w:rStyle w:val="Collegamentoipertestuale"/>
          <w:rFonts w:ascii="GeosansLight" w:hAnsi="GeosansLight"/>
          <w:sz w:val="18"/>
          <w:szCs w:val="18"/>
        </w:rPr>
        <w:t>protocollo.ibe@pec.cnr.it</w:t>
      </w:r>
    </w:hyperlink>
    <w:r w:rsidRPr="00DD53F8"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31179"/>
      <w:docPartObj>
        <w:docPartGallery w:val="Page Numbers (Bottom of Page)"/>
        <w:docPartUnique/>
      </w:docPartObj>
    </w:sdtPr>
    <w:sdtContent>
      <w:p w14:paraId="36720738" w14:textId="77777777" w:rsidR="00ED293C" w:rsidRDefault="002F6FAB">
        <w:pPr>
          <w:pStyle w:val="Pidipa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D2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8BAD89" w14:textId="77777777" w:rsidR="00ED293C" w:rsidRPr="00365744" w:rsidRDefault="00ED293C" w:rsidP="00607276">
    <w:pPr>
      <w:pStyle w:val="Pidipagina"/>
      <w:jc w:val="center"/>
      <w:rPr>
        <w:rFonts w:ascii="GeosansLight" w:hAnsi="GeosansLight"/>
        <w:b/>
        <w:color w:val="002F5F"/>
        <w:sz w:val="18"/>
        <w:szCs w:val="18"/>
      </w:rPr>
    </w:pPr>
  </w:p>
  <w:p w14:paraId="3C8D3178" w14:textId="77777777" w:rsidR="00ED293C" w:rsidRDefault="00ED293C"/>
  <w:p w14:paraId="0FAF9420" w14:textId="77777777" w:rsidR="00ED293C" w:rsidRDefault="00ED2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89B2E" w14:textId="77777777" w:rsidR="00216296" w:rsidRDefault="00216296" w:rsidP="008B43A7">
      <w:r>
        <w:separator/>
      </w:r>
    </w:p>
  </w:footnote>
  <w:footnote w:type="continuationSeparator" w:id="0">
    <w:p w14:paraId="510637E8" w14:textId="77777777" w:rsidR="00216296" w:rsidRDefault="00216296" w:rsidP="008B4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39311" w14:textId="77777777" w:rsidR="00ED293C" w:rsidRDefault="00ED293C">
    <w:pPr>
      <w:pStyle w:val="Intestazione"/>
    </w:pPr>
  </w:p>
  <w:p w14:paraId="663D9F88" w14:textId="77777777" w:rsidR="00ED293C" w:rsidRDefault="00ED293C"/>
  <w:p w14:paraId="651E12A0" w14:textId="77777777" w:rsidR="00ED293C" w:rsidRDefault="00ED29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10D80" w14:textId="7B349942" w:rsidR="00ED293C" w:rsidRPr="00531105" w:rsidRDefault="00CD6C10" w:rsidP="00CD6C10">
    <w:pPr>
      <w:pStyle w:val="Intestazione"/>
      <w:jc w:val="center"/>
      <w:rPr>
        <w:rFonts w:ascii="GeosansLight" w:hAnsi="GeosansLight"/>
        <w:b/>
        <w:sz w:val="32"/>
        <w:szCs w:val="28"/>
      </w:rPr>
    </w:pPr>
    <w:r>
      <w:rPr>
        <w:rFonts w:ascii="GeosansLight" w:hAnsi="GeosansLight"/>
        <w:b/>
        <w:noProof/>
        <w:sz w:val="32"/>
        <w:szCs w:val="28"/>
        <w:lang w:eastAsia="it-IT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7064EEA2" wp14:editId="2BE8825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0"/>
              <wp:effectExtent l="0" t="0" r="0" b="0"/>
              <wp:wrapNone/>
              <wp:docPr id="5" name="Connettore 1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ECCB9E" id="Connettore 1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from="431.75pt,70.6pt" to="914.7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" strokecolor="#002f5f" strokeweight="1pt">
              <o:lock v:ext="edit" shapetype="f"/>
              <w10:wrap anchorx="margin"/>
            </v:line>
          </w:pict>
        </mc:Fallback>
      </mc:AlternateContent>
    </w:r>
    <w:r>
      <w:rPr>
        <w:rFonts w:ascii="GeosansLight" w:hAnsi="GeosansLight"/>
        <w:b/>
        <w:noProof/>
        <w:sz w:val="32"/>
        <w:szCs w:val="28"/>
        <w:lang w:eastAsia="it-IT"/>
      </w:rPr>
      <w:drawing>
        <wp:inline distT="0" distB="0" distL="0" distR="0" wp14:anchorId="742DF6A5" wp14:editId="3CFB5A12">
          <wp:extent cx="3695700" cy="847014"/>
          <wp:effectExtent l="0" t="0" r="0" b="0"/>
          <wp:docPr id="357781061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 6" descr="Immagine che contiene test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7087" cy="861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57C4D" w14:textId="77777777" w:rsidR="00ED293C" w:rsidRDefault="00ED293C" w:rsidP="008B43A7">
    <w:pPr>
      <w:pStyle w:val="Intestazione"/>
      <w:jc w:val="center"/>
    </w:pPr>
    <w:r>
      <w:rPr>
        <w:noProof/>
        <w:lang w:eastAsia="it-IT"/>
      </w:rPr>
      <w:drawing>
        <wp:inline distT="0" distB="0" distL="0" distR="0" wp14:anchorId="5446BD59" wp14:editId="38DAE0AA">
          <wp:extent cx="4005069" cy="565150"/>
          <wp:effectExtent l="0" t="0" r="0" b="0"/>
          <wp:docPr id="991723613" name="Immagine 9917236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NR-2010-ITA-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4741" cy="5651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1E6CE4" w14:textId="77777777" w:rsidR="00ED293C" w:rsidRPr="00365744" w:rsidRDefault="00ED293C" w:rsidP="008B43A7">
    <w:pPr>
      <w:pStyle w:val="Intestazione"/>
      <w:jc w:val="center"/>
      <w:rPr>
        <w:rFonts w:ascii="GeosansLight" w:hAnsi="GeosansLight"/>
        <w:b/>
        <w:color w:val="002F5F"/>
        <w:sz w:val="32"/>
        <w:szCs w:val="28"/>
      </w:rPr>
    </w:pPr>
    <w:r w:rsidRPr="00365744">
      <w:rPr>
        <w:rFonts w:ascii="GeosansLight" w:hAnsi="GeosansLight"/>
        <w:b/>
        <w:color w:val="002F5F"/>
        <w:sz w:val="32"/>
        <w:szCs w:val="28"/>
      </w:rPr>
      <w:t>Istituto di Biometeorologia</w:t>
    </w:r>
  </w:p>
  <w:p w14:paraId="55443547" w14:textId="2572E23A" w:rsidR="00ED293C" w:rsidRPr="00531105" w:rsidRDefault="0030534F" w:rsidP="00C05C72">
    <w:pPr>
      <w:pStyle w:val="Intestazione"/>
      <w:rPr>
        <w:rFonts w:ascii="GeosansLight" w:hAnsi="GeosansLight"/>
        <w:b/>
        <w:sz w:val="32"/>
        <w:szCs w:val="28"/>
      </w:rPr>
    </w:pPr>
    <w:r>
      <w:rPr>
        <w:rFonts w:ascii="GeosansLight" w:hAnsi="GeosansLight"/>
        <w:b/>
        <w:noProof/>
        <w:sz w:val="32"/>
        <w:szCs w:val="28"/>
        <w:lang w:eastAsia="it-IT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FE9B1B9" wp14:editId="45F6BB0E">
              <wp:simplePos x="0" y="0"/>
              <wp:positionH relativeFrom="column">
                <wp:posOffset>-10160</wp:posOffset>
              </wp:positionH>
              <wp:positionV relativeFrom="paragraph">
                <wp:posOffset>114299</wp:posOffset>
              </wp:positionV>
              <wp:extent cx="6133465" cy="0"/>
              <wp:effectExtent l="0" t="0" r="635" b="0"/>
              <wp:wrapNone/>
              <wp:docPr id="3" name="Connettore 1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3346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A726A9" id="Connettore 1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8pt,9pt" to="482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" strokecolor="#002f5f" strokeweight="1pt">
              <o:lock v:ext="edit" shapetype="f"/>
            </v:line>
          </w:pict>
        </mc:Fallback>
      </mc:AlternateContent>
    </w:r>
  </w:p>
  <w:p w14:paraId="34BCC574" w14:textId="77777777" w:rsidR="00ED293C" w:rsidRDefault="00ED293C"/>
  <w:p w14:paraId="48EFB2C1" w14:textId="77777777" w:rsidR="00ED293C" w:rsidRDefault="00ED29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bullet"/>
      <w:lvlText w:val=""/>
      <w:lvlJc w:val="left"/>
      <w:pPr>
        <w:tabs>
          <w:tab w:val="num" w:pos="0"/>
        </w:tabs>
        <w:ind w:left="1788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4" w15:restartNumberingAfterBreak="0">
    <w:nsid w:val="00336127"/>
    <w:multiLevelType w:val="multilevel"/>
    <w:tmpl w:val="BD76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775700"/>
    <w:multiLevelType w:val="multilevel"/>
    <w:tmpl w:val="D748624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B86918"/>
    <w:multiLevelType w:val="multilevel"/>
    <w:tmpl w:val="146CC6B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EF28C8"/>
    <w:multiLevelType w:val="multilevel"/>
    <w:tmpl w:val="6DDE4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F93231"/>
    <w:multiLevelType w:val="multilevel"/>
    <w:tmpl w:val="9E78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602439"/>
    <w:multiLevelType w:val="hybridMultilevel"/>
    <w:tmpl w:val="BDDA0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4863F2"/>
    <w:multiLevelType w:val="multilevel"/>
    <w:tmpl w:val="28FE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D96773"/>
    <w:multiLevelType w:val="hybridMultilevel"/>
    <w:tmpl w:val="F0E89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173BDB"/>
    <w:multiLevelType w:val="multilevel"/>
    <w:tmpl w:val="FCE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87362F7"/>
    <w:multiLevelType w:val="hybridMultilevel"/>
    <w:tmpl w:val="C6C0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7639A"/>
    <w:multiLevelType w:val="multilevel"/>
    <w:tmpl w:val="B60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FC3DEC"/>
    <w:multiLevelType w:val="multilevel"/>
    <w:tmpl w:val="74C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A465A9C"/>
    <w:multiLevelType w:val="multilevel"/>
    <w:tmpl w:val="AFD4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D801EEC"/>
    <w:multiLevelType w:val="multilevel"/>
    <w:tmpl w:val="D39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DE71633"/>
    <w:multiLevelType w:val="multilevel"/>
    <w:tmpl w:val="B6AA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ED6062"/>
    <w:multiLevelType w:val="multilevel"/>
    <w:tmpl w:val="929CD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504A44"/>
    <w:multiLevelType w:val="multilevel"/>
    <w:tmpl w:val="96E0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E6B4D88"/>
    <w:multiLevelType w:val="multilevel"/>
    <w:tmpl w:val="44D2BFE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0845AA9"/>
    <w:multiLevelType w:val="multilevel"/>
    <w:tmpl w:val="907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1257CBE"/>
    <w:multiLevelType w:val="multilevel"/>
    <w:tmpl w:val="A47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1604469"/>
    <w:multiLevelType w:val="multilevel"/>
    <w:tmpl w:val="64A0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1AE6F6C"/>
    <w:multiLevelType w:val="multilevel"/>
    <w:tmpl w:val="82463B3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2131DD5"/>
    <w:multiLevelType w:val="multilevel"/>
    <w:tmpl w:val="5700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2F50467"/>
    <w:multiLevelType w:val="multilevel"/>
    <w:tmpl w:val="1DB6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324024E"/>
    <w:multiLevelType w:val="multilevel"/>
    <w:tmpl w:val="3992F72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4F5F32"/>
    <w:multiLevelType w:val="multilevel"/>
    <w:tmpl w:val="B6E058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B7001E"/>
    <w:multiLevelType w:val="multilevel"/>
    <w:tmpl w:val="67F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3F542C9"/>
    <w:multiLevelType w:val="hybridMultilevel"/>
    <w:tmpl w:val="42E47DB4"/>
    <w:lvl w:ilvl="0" w:tplc="741253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14A71175"/>
    <w:multiLevelType w:val="multilevel"/>
    <w:tmpl w:val="D3D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4E42BE1"/>
    <w:multiLevelType w:val="multilevel"/>
    <w:tmpl w:val="0E06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4E60016"/>
    <w:multiLevelType w:val="multilevel"/>
    <w:tmpl w:val="02C8F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5AA5594"/>
    <w:multiLevelType w:val="multilevel"/>
    <w:tmpl w:val="951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72F121B"/>
    <w:multiLevelType w:val="multilevel"/>
    <w:tmpl w:val="82FEC0A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7733AE6"/>
    <w:multiLevelType w:val="hybridMultilevel"/>
    <w:tmpl w:val="934E8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78C1A51"/>
    <w:multiLevelType w:val="hybridMultilevel"/>
    <w:tmpl w:val="A24CAA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5768D0"/>
    <w:multiLevelType w:val="multilevel"/>
    <w:tmpl w:val="733888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8842FC4"/>
    <w:multiLevelType w:val="multilevel"/>
    <w:tmpl w:val="4198E2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0B6780"/>
    <w:multiLevelType w:val="hybridMultilevel"/>
    <w:tmpl w:val="C1F68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ACA6457"/>
    <w:multiLevelType w:val="multilevel"/>
    <w:tmpl w:val="61DA6A8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B234511"/>
    <w:multiLevelType w:val="multilevel"/>
    <w:tmpl w:val="B5D2A6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FA3778"/>
    <w:multiLevelType w:val="multilevel"/>
    <w:tmpl w:val="6D1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E073CAE"/>
    <w:multiLevelType w:val="multilevel"/>
    <w:tmpl w:val="3F4226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474A4D"/>
    <w:multiLevelType w:val="multilevel"/>
    <w:tmpl w:val="4A44A4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F97C1D"/>
    <w:multiLevelType w:val="hybridMultilevel"/>
    <w:tmpl w:val="8D660D1E"/>
    <w:lvl w:ilvl="0" w:tplc="FFFFFFFF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2CB0DB0"/>
    <w:multiLevelType w:val="multilevel"/>
    <w:tmpl w:val="89A4EC1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3385708"/>
    <w:multiLevelType w:val="hybridMultilevel"/>
    <w:tmpl w:val="0AD01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3CC7A65"/>
    <w:multiLevelType w:val="multilevel"/>
    <w:tmpl w:val="7E588B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3DF69F3"/>
    <w:multiLevelType w:val="hybridMultilevel"/>
    <w:tmpl w:val="B9C667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3ED7A9B"/>
    <w:multiLevelType w:val="multilevel"/>
    <w:tmpl w:val="DB4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3FA5E7E"/>
    <w:multiLevelType w:val="multilevel"/>
    <w:tmpl w:val="9D32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49C2844"/>
    <w:multiLevelType w:val="multilevel"/>
    <w:tmpl w:val="DBC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25491F3C"/>
    <w:multiLevelType w:val="multilevel"/>
    <w:tmpl w:val="F42A9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DA34FA"/>
    <w:multiLevelType w:val="multilevel"/>
    <w:tmpl w:val="2ED8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6FB124E"/>
    <w:multiLevelType w:val="multilevel"/>
    <w:tmpl w:val="010463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7744D12"/>
    <w:multiLevelType w:val="multilevel"/>
    <w:tmpl w:val="BF00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7885935"/>
    <w:multiLevelType w:val="multilevel"/>
    <w:tmpl w:val="3A62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7BB6058"/>
    <w:multiLevelType w:val="hybridMultilevel"/>
    <w:tmpl w:val="CFFC94C0"/>
    <w:lvl w:ilvl="0" w:tplc="2FB0F874">
      <w:start w:val="1"/>
      <w:numFmt w:val="decimal"/>
      <w:lvlText w:val="%1"/>
      <w:lvlJc w:val="left"/>
      <w:pPr>
        <w:ind w:left="199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1" w15:restartNumberingAfterBreak="0">
    <w:nsid w:val="28561628"/>
    <w:multiLevelType w:val="multilevel"/>
    <w:tmpl w:val="45C4D3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85C021B"/>
    <w:multiLevelType w:val="multilevel"/>
    <w:tmpl w:val="E96E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9B54302"/>
    <w:multiLevelType w:val="multilevel"/>
    <w:tmpl w:val="B08EB45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3273A4"/>
    <w:multiLevelType w:val="multilevel"/>
    <w:tmpl w:val="78D61B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AB933D6"/>
    <w:multiLevelType w:val="multilevel"/>
    <w:tmpl w:val="902E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B1E502D"/>
    <w:multiLevelType w:val="multilevel"/>
    <w:tmpl w:val="0C76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B4E08D0"/>
    <w:multiLevelType w:val="multilevel"/>
    <w:tmpl w:val="A00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B883D4B"/>
    <w:multiLevelType w:val="multilevel"/>
    <w:tmpl w:val="61D6D36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BB5049B"/>
    <w:multiLevelType w:val="multilevel"/>
    <w:tmpl w:val="B2B432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BD54F33"/>
    <w:multiLevelType w:val="multilevel"/>
    <w:tmpl w:val="267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BE53C3B"/>
    <w:multiLevelType w:val="hybridMultilevel"/>
    <w:tmpl w:val="E2FEE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C0E5FD0"/>
    <w:multiLevelType w:val="multilevel"/>
    <w:tmpl w:val="0814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C1F49DF"/>
    <w:multiLevelType w:val="multilevel"/>
    <w:tmpl w:val="5B88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CAC0E29"/>
    <w:multiLevelType w:val="multilevel"/>
    <w:tmpl w:val="D4F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DD87126"/>
    <w:multiLevelType w:val="multilevel"/>
    <w:tmpl w:val="2EA4C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F0F0EAF"/>
    <w:multiLevelType w:val="multilevel"/>
    <w:tmpl w:val="EC121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F340B17"/>
    <w:multiLevelType w:val="multilevel"/>
    <w:tmpl w:val="543259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F3C47A0"/>
    <w:multiLevelType w:val="multilevel"/>
    <w:tmpl w:val="1E7A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F576B8C"/>
    <w:multiLevelType w:val="multilevel"/>
    <w:tmpl w:val="6DA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FF03C96"/>
    <w:multiLevelType w:val="multilevel"/>
    <w:tmpl w:val="0EFE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30A313F9"/>
    <w:multiLevelType w:val="multilevel"/>
    <w:tmpl w:val="C0D0A8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1636B9F"/>
    <w:multiLevelType w:val="multilevel"/>
    <w:tmpl w:val="E5F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31E96594"/>
    <w:multiLevelType w:val="multilevel"/>
    <w:tmpl w:val="4568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2F059C7"/>
    <w:multiLevelType w:val="multilevel"/>
    <w:tmpl w:val="CD98C2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3E472B9"/>
    <w:multiLevelType w:val="multilevel"/>
    <w:tmpl w:val="D00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353E422E"/>
    <w:multiLevelType w:val="multilevel"/>
    <w:tmpl w:val="557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35D03CF1"/>
    <w:multiLevelType w:val="multilevel"/>
    <w:tmpl w:val="79F2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5F96099"/>
    <w:multiLevelType w:val="multilevel"/>
    <w:tmpl w:val="18FE0F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6A76721"/>
    <w:multiLevelType w:val="multilevel"/>
    <w:tmpl w:val="41ACF6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73409E8"/>
    <w:multiLevelType w:val="multilevel"/>
    <w:tmpl w:val="6E90F0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7B13037"/>
    <w:multiLevelType w:val="multilevel"/>
    <w:tmpl w:val="ED3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8095FEE"/>
    <w:multiLevelType w:val="hybridMultilevel"/>
    <w:tmpl w:val="0DD032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8F302AB"/>
    <w:multiLevelType w:val="multilevel"/>
    <w:tmpl w:val="2F6A66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B0D280F"/>
    <w:multiLevelType w:val="multilevel"/>
    <w:tmpl w:val="E3B8865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BBD7EB8"/>
    <w:multiLevelType w:val="hybridMultilevel"/>
    <w:tmpl w:val="AB2A07B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3C0B44E2"/>
    <w:multiLevelType w:val="multilevel"/>
    <w:tmpl w:val="853E164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C281099"/>
    <w:multiLevelType w:val="multilevel"/>
    <w:tmpl w:val="D9C87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CB067B5"/>
    <w:multiLevelType w:val="multilevel"/>
    <w:tmpl w:val="A210D4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CD87DD4"/>
    <w:multiLevelType w:val="multilevel"/>
    <w:tmpl w:val="268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3CF00486"/>
    <w:multiLevelType w:val="multilevel"/>
    <w:tmpl w:val="83A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3D2A3D59"/>
    <w:multiLevelType w:val="multilevel"/>
    <w:tmpl w:val="A22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3DAE0DAA"/>
    <w:multiLevelType w:val="multilevel"/>
    <w:tmpl w:val="E77AF6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DFA5BDF"/>
    <w:multiLevelType w:val="multilevel"/>
    <w:tmpl w:val="68529E9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E4B7FD8"/>
    <w:multiLevelType w:val="hybridMultilevel"/>
    <w:tmpl w:val="B4A222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FC40D24"/>
    <w:multiLevelType w:val="multilevel"/>
    <w:tmpl w:val="85D6C4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FC81EF6"/>
    <w:multiLevelType w:val="multilevel"/>
    <w:tmpl w:val="F9028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2E91EB9"/>
    <w:multiLevelType w:val="multilevel"/>
    <w:tmpl w:val="9E02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462E0411"/>
    <w:multiLevelType w:val="multilevel"/>
    <w:tmpl w:val="7E3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483430DA"/>
    <w:multiLevelType w:val="multilevel"/>
    <w:tmpl w:val="AC2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492D0FEF"/>
    <w:multiLevelType w:val="hybridMultilevel"/>
    <w:tmpl w:val="1F3CA77C"/>
    <w:lvl w:ilvl="0" w:tplc="620009B8">
      <w:start w:val="32"/>
      <w:numFmt w:val="bullet"/>
      <w:lvlText w:val="-"/>
      <w:lvlJc w:val="left"/>
      <w:pPr>
        <w:ind w:left="720" w:hanging="360"/>
      </w:pPr>
      <w:rPr>
        <w:rFonts w:ascii="Calibri" w:eastAsia="Calibri" w:hAnsi="Calibri" w:cs="Davi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92E1CDF"/>
    <w:multiLevelType w:val="singleLevel"/>
    <w:tmpl w:val="B1C2E41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2" w15:restartNumberingAfterBreak="0">
    <w:nsid w:val="49A32EE6"/>
    <w:multiLevelType w:val="multilevel"/>
    <w:tmpl w:val="D3C23F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9AA5636"/>
    <w:multiLevelType w:val="multilevel"/>
    <w:tmpl w:val="2A3CC518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A8928E1"/>
    <w:multiLevelType w:val="multilevel"/>
    <w:tmpl w:val="F53A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4B1C2A27"/>
    <w:multiLevelType w:val="multilevel"/>
    <w:tmpl w:val="A2C0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4CD4328A"/>
    <w:multiLevelType w:val="multilevel"/>
    <w:tmpl w:val="3722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DE76FA1"/>
    <w:multiLevelType w:val="hybridMultilevel"/>
    <w:tmpl w:val="8DA0C7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E1F523B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9" w15:restartNumberingAfterBreak="0">
    <w:nsid w:val="4F8B4093"/>
    <w:multiLevelType w:val="multilevel"/>
    <w:tmpl w:val="FAE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4FBA4F2F"/>
    <w:multiLevelType w:val="multilevel"/>
    <w:tmpl w:val="EE9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504C400C"/>
    <w:multiLevelType w:val="hybridMultilevel"/>
    <w:tmpl w:val="E36A1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C2662B"/>
    <w:multiLevelType w:val="multilevel"/>
    <w:tmpl w:val="B11C1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1403D36"/>
    <w:multiLevelType w:val="multilevel"/>
    <w:tmpl w:val="DC54322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1C94D33"/>
    <w:multiLevelType w:val="multilevel"/>
    <w:tmpl w:val="859AE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2333789"/>
    <w:multiLevelType w:val="multilevel"/>
    <w:tmpl w:val="997E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3262ED4"/>
    <w:multiLevelType w:val="multilevel"/>
    <w:tmpl w:val="94D8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54CD0E3F"/>
    <w:multiLevelType w:val="multilevel"/>
    <w:tmpl w:val="7C8439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50160DE"/>
    <w:multiLevelType w:val="multilevel"/>
    <w:tmpl w:val="ED2A081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529569A"/>
    <w:multiLevelType w:val="multilevel"/>
    <w:tmpl w:val="42484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595738B"/>
    <w:multiLevelType w:val="multilevel"/>
    <w:tmpl w:val="DEC60DE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6431B1F"/>
    <w:multiLevelType w:val="multilevel"/>
    <w:tmpl w:val="642EAA1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6E13EDA"/>
    <w:multiLevelType w:val="multilevel"/>
    <w:tmpl w:val="C31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579954D4"/>
    <w:multiLevelType w:val="multilevel"/>
    <w:tmpl w:val="1C809C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8CA0A39"/>
    <w:multiLevelType w:val="multilevel"/>
    <w:tmpl w:val="A776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59543A4E"/>
    <w:multiLevelType w:val="multilevel"/>
    <w:tmpl w:val="1ED0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5A1D56CC"/>
    <w:multiLevelType w:val="multilevel"/>
    <w:tmpl w:val="2824313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A31487E"/>
    <w:multiLevelType w:val="multilevel"/>
    <w:tmpl w:val="BCA4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AD72169"/>
    <w:multiLevelType w:val="multilevel"/>
    <w:tmpl w:val="DCD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5AD97A67"/>
    <w:multiLevelType w:val="multilevel"/>
    <w:tmpl w:val="19D8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5CAD1881"/>
    <w:multiLevelType w:val="hybridMultilevel"/>
    <w:tmpl w:val="97D8B48A"/>
    <w:lvl w:ilvl="0" w:tplc="962ECD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F115785"/>
    <w:multiLevelType w:val="hybridMultilevel"/>
    <w:tmpl w:val="C4D6DE1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FB02046"/>
    <w:multiLevelType w:val="multilevel"/>
    <w:tmpl w:val="C6CAD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0864137"/>
    <w:multiLevelType w:val="hybridMultilevel"/>
    <w:tmpl w:val="3F787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16F2569"/>
    <w:multiLevelType w:val="multilevel"/>
    <w:tmpl w:val="D9F668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20D485F"/>
    <w:multiLevelType w:val="multilevel"/>
    <w:tmpl w:val="38D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6344686C"/>
    <w:multiLevelType w:val="multilevel"/>
    <w:tmpl w:val="8688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644C760D"/>
    <w:multiLevelType w:val="multilevel"/>
    <w:tmpl w:val="2398DB6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4875159"/>
    <w:multiLevelType w:val="multilevel"/>
    <w:tmpl w:val="F386F0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4E021AD"/>
    <w:multiLevelType w:val="multilevel"/>
    <w:tmpl w:val="3D2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64F31D8A"/>
    <w:multiLevelType w:val="multilevel"/>
    <w:tmpl w:val="D8C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653B6810"/>
    <w:multiLevelType w:val="multilevel"/>
    <w:tmpl w:val="DB9A25E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617563D"/>
    <w:multiLevelType w:val="hybridMultilevel"/>
    <w:tmpl w:val="F41EE7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6F33A74"/>
    <w:multiLevelType w:val="multilevel"/>
    <w:tmpl w:val="6532A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7BC5242"/>
    <w:multiLevelType w:val="hybridMultilevel"/>
    <w:tmpl w:val="83E6A60E"/>
    <w:lvl w:ilvl="0" w:tplc="DED08C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8236667"/>
    <w:multiLevelType w:val="multilevel"/>
    <w:tmpl w:val="9184F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9396DC9"/>
    <w:multiLevelType w:val="hybridMultilevel"/>
    <w:tmpl w:val="18FAAA0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98011DD"/>
    <w:multiLevelType w:val="multilevel"/>
    <w:tmpl w:val="DE6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6985512A"/>
    <w:multiLevelType w:val="multilevel"/>
    <w:tmpl w:val="0310E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A2611C9"/>
    <w:multiLevelType w:val="multilevel"/>
    <w:tmpl w:val="238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AC27497"/>
    <w:multiLevelType w:val="multilevel"/>
    <w:tmpl w:val="4592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6BF02D40"/>
    <w:multiLevelType w:val="multilevel"/>
    <w:tmpl w:val="59E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6C0677B4"/>
    <w:multiLevelType w:val="multilevel"/>
    <w:tmpl w:val="001435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C15357A"/>
    <w:multiLevelType w:val="multilevel"/>
    <w:tmpl w:val="B02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6DB639EB"/>
    <w:multiLevelType w:val="multilevel"/>
    <w:tmpl w:val="4A982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E5909EB"/>
    <w:multiLevelType w:val="hybridMultilevel"/>
    <w:tmpl w:val="57A4AB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EAB5907"/>
    <w:multiLevelType w:val="hybridMultilevel"/>
    <w:tmpl w:val="616A773A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EE817BA"/>
    <w:multiLevelType w:val="multilevel"/>
    <w:tmpl w:val="F280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6F0B4C17"/>
    <w:multiLevelType w:val="multilevel"/>
    <w:tmpl w:val="CAD2919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F63043C"/>
    <w:multiLevelType w:val="hybridMultilevel"/>
    <w:tmpl w:val="8208DA40"/>
    <w:lvl w:ilvl="0" w:tplc="A4E0BC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FAC6735"/>
    <w:multiLevelType w:val="hybridMultilevel"/>
    <w:tmpl w:val="2FF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FF42C80"/>
    <w:multiLevelType w:val="multilevel"/>
    <w:tmpl w:val="AF76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716C05DE"/>
    <w:multiLevelType w:val="multilevel"/>
    <w:tmpl w:val="A476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72A91952"/>
    <w:multiLevelType w:val="multilevel"/>
    <w:tmpl w:val="448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75A16699"/>
    <w:multiLevelType w:val="multilevel"/>
    <w:tmpl w:val="A6A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5DB2AA2"/>
    <w:multiLevelType w:val="multilevel"/>
    <w:tmpl w:val="8CAC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760B5A73"/>
    <w:multiLevelType w:val="hybridMultilevel"/>
    <w:tmpl w:val="8926E3B2"/>
    <w:lvl w:ilvl="0" w:tplc="A4E0BC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6C37135"/>
    <w:multiLevelType w:val="hybridMultilevel"/>
    <w:tmpl w:val="77BA7546"/>
    <w:lvl w:ilvl="0" w:tplc="C95432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6D4048D"/>
    <w:multiLevelType w:val="hybridMultilevel"/>
    <w:tmpl w:val="71009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76062DD"/>
    <w:multiLevelType w:val="multilevel"/>
    <w:tmpl w:val="2DF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77BC3078"/>
    <w:multiLevelType w:val="hybridMultilevel"/>
    <w:tmpl w:val="29028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89D6DF6"/>
    <w:multiLevelType w:val="multilevel"/>
    <w:tmpl w:val="A91E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78CC0CE0"/>
    <w:multiLevelType w:val="multilevel"/>
    <w:tmpl w:val="32EE64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9050827"/>
    <w:multiLevelType w:val="multilevel"/>
    <w:tmpl w:val="D0829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92D15FB"/>
    <w:multiLevelType w:val="multilevel"/>
    <w:tmpl w:val="D4D440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94408E6"/>
    <w:multiLevelType w:val="hybridMultilevel"/>
    <w:tmpl w:val="C3C28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A3C2ECE"/>
    <w:multiLevelType w:val="hybridMultilevel"/>
    <w:tmpl w:val="B464F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AEC07D3"/>
    <w:multiLevelType w:val="hybridMultilevel"/>
    <w:tmpl w:val="E8103E1E"/>
    <w:lvl w:ilvl="0" w:tplc="0410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tabs>
          <w:tab w:val="num" w:pos="1799"/>
        </w:tabs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9"/>
        </w:tabs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9"/>
        </w:tabs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9"/>
        </w:tabs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9"/>
        </w:tabs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9"/>
        </w:tabs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9"/>
        </w:tabs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9"/>
        </w:tabs>
        <w:ind w:left="6839" w:hanging="360"/>
      </w:pPr>
      <w:rPr>
        <w:rFonts w:ascii="Wingdings" w:hAnsi="Wingdings" w:hint="default"/>
      </w:rPr>
    </w:lvl>
  </w:abstractNum>
  <w:abstractNum w:abstractNumId="188" w15:restartNumberingAfterBreak="0">
    <w:nsid w:val="7B6941D4"/>
    <w:multiLevelType w:val="multilevel"/>
    <w:tmpl w:val="6D7C9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BE56533"/>
    <w:multiLevelType w:val="multilevel"/>
    <w:tmpl w:val="32A2CE2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E7C2709"/>
    <w:multiLevelType w:val="hybridMultilevel"/>
    <w:tmpl w:val="79C04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F301D5E"/>
    <w:multiLevelType w:val="multilevel"/>
    <w:tmpl w:val="A242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FBB7676"/>
    <w:multiLevelType w:val="multilevel"/>
    <w:tmpl w:val="C67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6502481">
    <w:abstractNumId w:val="187"/>
  </w:num>
  <w:num w:numId="2" w16cid:durableId="291667477">
    <w:abstractNumId w:val="156"/>
  </w:num>
  <w:num w:numId="3" w16cid:durableId="641739733">
    <w:abstractNumId w:val="92"/>
  </w:num>
  <w:num w:numId="4" w16cid:durableId="477843234">
    <w:abstractNumId w:val="51"/>
  </w:num>
  <w:num w:numId="5" w16cid:durableId="956255804">
    <w:abstractNumId w:val="37"/>
  </w:num>
  <w:num w:numId="6" w16cid:durableId="1664968226">
    <w:abstractNumId w:val="71"/>
  </w:num>
  <w:num w:numId="7" w16cid:durableId="1008215167">
    <w:abstractNumId w:val="185"/>
  </w:num>
  <w:num w:numId="8" w16cid:durableId="1141264215">
    <w:abstractNumId w:val="121"/>
  </w:num>
  <w:num w:numId="9" w16cid:durableId="1172448859">
    <w:abstractNumId w:val="190"/>
  </w:num>
  <w:num w:numId="10" w16cid:durableId="1277523852">
    <w:abstractNumId w:val="11"/>
  </w:num>
  <w:num w:numId="11" w16cid:durableId="375592567">
    <w:abstractNumId w:val="180"/>
  </w:num>
  <w:num w:numId="12" w16cid:durableId="541014839">
    <w:abstractNumId w:val="178"/>
  </w:num>
  <w:num w:numId="13" w16cid:durableId="45416910">
    <w:abstractNumId w:val="141"/>
  </w:num>
  <w:num w:numId="14" w16cid:durableId="1835561518">
    <w:abstractNumId w:val="1"/>
  </w:num>
  <w:num w:numId="15" w16cid:durableId="446628558">
    <w:abstractNumId w:val="2"/>
  </w:num>
  <w:num w:numId="16" w16cid:durableId="934047701">
    <w:abstractNumId w:val="3"/>
  </w:num>
  <w:num w:numId="17" w16cid:durableId="1040204509">
    <w:abstractNumId w:val="166"/>
  </w:num>
  <w:num w:numId="18" w16cid:durableId="1917014168">
    <w:abstractNumId w:val="47"/>
  </w:num>
  <w:num w:numId="19" w16cid:durableId="208611661">
    <w:abstractNumId w:val="60"/>
  </w:num>
  <w:num w:numId="20" w16cid:durableId="1859736239">
    <w:abstractNumId w:val="140"/>
  </w:num>
  <w:num w:numId="21" w16cid:durableId="1725912105">
    <w:abstractNumId w:val="13"/>
  </w:num>
  <w:num w:numId="22" w16cid:durableId="35469716">
    <w:abstractNumId w:val="186"/>
  </w:num>
  <w:num w:numId="23" w16cid:durableId="2103841250">
    <w:abstractNumId w:val="170"/>
  </w:num>
  <w:num w:numId="24" w16cid:durableId="1327198854">
    <w:abstractNumId w:val="41"/>
  </w:num>
  <w:num w:numId="25" w16cid:durableId="912198106">
    <w:abstractNumId w:val="95"/>
  </w:num>
  <w:num w:numId="26" w16cid:durableId="2004622234">
    <w:abstractNumId w:val="111"/>
  </w:num>
  <w:num w:numId="27" w16cid:durableId="1920207465">
    <w:abstractNumId w:val="38"/>
  </w:num>
  <w:num w:numId="28" w16cid:durableId="1815023950">
    <w:abstractNumId w:val="165"/>
  </w:num>
  <w:num w:numId="29" w16cid:durableId="1192766385">
    <w:abstractNumId w:val="159"/>
  </w:num>
  <w:num w:numId="30" w16cid:durableId="713231324">
    <w:abstractNumId w:val="154"/>
  </w:num>
  <w:num w:numId="31" w16cid:durableId="168981599">
    <w:abstractNumId w:val="9"/>
  </w:num>
  <w:num w:numId="32" w16cid:durableId="354156904">
    <w:abstractNumId w:val="110"/>
  </w:num>
  <w:num w:numId="33" w16cid:durableId="1670020929">
    <w:abstractNumId w:val="104"/>
  </w:num>
  <w:num w:numId="34" w16cid:durableId="890652188">
    <w:abstractNumId w:val="143"/>
  </w:num>
  <w:num w:numId="35" w16cid:durableId="1150555567">
    <w:abstractNumId w:val="118"/>
  </w:num>
  <w:num w:numId="36" w16cid:durableId="1096442097">
    <w:abstractNumId w:val="31"/>
  </w:num>
  <w:num w:numId="37" w16cid:durableId="940114612">
    <w:abstractNumId w:val="152"/>
  </w:num>
  <w:num w:numId="38" w16cid:durableId="460615877">
    <w:abstractNumId w:val="169"/>
  </w:num>
  <w:num w:numId="39" w16cid:durableId="201747962">
    <w:abstractNumId w:val="176"/>
  </w:num>
  <w:num w:numId="40" w16cid:durableId="952782548">
    <w:abstractNumId w:val="117"/>
  </w:num>
  <w:num w:numId="41" w16cid:durableId="1718623642">
    <w:abstractNumId w:val="49"/>
  </w:num>
  <w:num w:numId="42" w16cid:durableId="10035282">
    <w:abstractNumId w:val="177"/>
  </w:num>
  <w:num w:numId="43" w16cid:durableId="1890721009">
    <w:abstractNumId w:val="138"/>
  </w:num>
  <w:num w:numId="44" w16cid:durableId="48379344">
    <w:abstractNumId w:val="73"/>
  </w:num>
  <w:num w:numId="45" w16cid:durableId="1944150410">
    <w:abstractNumId w:val="65"/>
  </w:num>
  <w:num w:numId="46" w16cid:durableId="767844986">
    <w:abstractNumId w:val="182"/>
  </w:num>
  <w:num w:numId="47" w16cid:durableId="507066675">
    <w:abstractNumId w:val="40"/>
  </w:num>
  <w:num w:numId="48" w16cid:durableId="1760983934">
    <w:abstractNumId w:val="43"/>
  </w:num>
  <w:num w:numId="49" w16cid:durableId="148450753">
    <w:abstractNumId w:val="44"/>
  </w:num>
  <w:num w:numId="50" w16cid:durableId="2002738169">
    <w:abstractNumId w:val="134"/>
  </w:num>
  <w:num w:numId="51" w16cid:durableId="485125867">
    <w:abstractNumId w:val="173"/>
  </w:num>
  <w:num w:numId="52" w16cid:durableId="1236285565">
    <w:abstractNumId w:val="56"/>
  </w:num>
  <w:num w:numId="53" w16cid:durableId="1269048214">
    <w:abstractNumId w:val="18"/>
  </w:num>
  <w:num w:numId="54" w16cid:durableId="3018041">
    <w:abstractNumId w:val="24"/>
  </w:num>
  <w:num w:numId="55" w16cid:durableId="10692286">
    <w:abstractNumId w:val="59"/>
  </w:num>
  <w:num w:numId="56" w16cid:durableId="593830624">
    <w:abstractNumId w:val="109"/>
  </w:num>
  <w:num w:numId="57" w16cid:durableId="1876842387">
    <w:abstractNumId w:val="135"/>
  </w:num>
  <w:num w:numId="58" w16cid:durableId="1094009739">
    <w:abstractNumId w:val="79"/>
  </w:num>
  <w:num w:numId="59" w16cid:durableId="1928613155">
    <w:abstractNumId w:val="163"/>
  </w:num>
  <w:num w:numId="60" w16cid:durableId="1073233728">
    <w:abstractNumId w:val="115"/>
  </w:num>
  <w:num w:numId="61" w16cid:durableId="1455977113">
    <w:abstractNumId w:val="171"/>
  </w:num>
  <w:num w:numId="62" w16cid:durableId="1579944960">
    <w:abstractNumId w:val="35"/>
  </w:num>
  <w:num w:numId="63" w16cid:durableId="1955210090">
    <w:abstractNumId w:val="179"/>
  </w:num>
  <w:num w:numId="64" w16cid:durableId="747967881">
    <w:abstractNumId w:val="20"/>
  </w:num>
  <w:num w:numId="65" w16cid:durableId="184103103">
    <w:abstractNumId w:val="72"/>
  </w:num>
  <w:num w:numId="66" w16cid:durableId="978614897">
    <w:abstractNumId w:val="14"/>
  </w:num>
  <w:num w:numId="67" w16cid:durableId="155197493">
    <w:abstractNumId w:val="4"/>
  </w:num>
  <w:num w:numId="68" w16cid:durableId="1332874330">
    <w:abstractNumId w:val="139"/>
  </w:num>
  <w:num w:numId="69" w16cid:durableId="1860507962">
    <w:abstractNumId w:val="87"/>
  </w:num>
  <w:num w:numId="70" w16cid:durableId="811211096">
    <w:abstractNumId w:val="34"/>
  </w:num>
  <w:num w:numId="71" w16cid:durableId="534536170">
    <w:abstractNumId w:val="102"/>
  </w:num>
  <w:num w:numId="72" w16cid:durableId="697854863">
    <w:abstractNumId w:val="136"/>
  </w:num>
  <w:num w:numId="73" w16cid:durableId="14579649">
    <w:abstractNumId w:val="93"/>
  </w:num>
  <w:num w:numId="74" w16cid:durableId="1084187733">
    <w:abstractNumId w:val="151"/>
  </w:num>
  <w:num w:numId="75" w16cid:durableId="1970742797">
    <w:abstractNumId w:val="96"/>
  </w:num>
  <w:num w:numId="76" w16cid:durableId="792865196">
    <w:abstractNumId w:val="130"/>
  </w:num>
  <w:num w:numId="77" w16cid:durableId="392587391">
    <w:abstractNumId w:val="63"/>
  </w:num>
  <w:num w:numId="78" w16cid:durableId="143091204">
    <w:abstractNumId w:val="21"/>
  </w:num>
  <w:num w:numId="79" w16cid:durableId="797382532">
    <w:abstractNumId w:val="15"/>
  </w:num>
  <w:num w:numId="80" w16cid:durableId="680396360">
    <w:abstractNumId w:val="52"/>
  </w:num>
  <w:num w:numId="81" w16cid:durableId="527647748">
    <w:abstractNumId w:val="99"/>
  </w:num>
  <w:num w:numId="82" w16cid:durableId="444616711">
    <w:abstractNumId w:val="58"/>
  </w:num>
  <w:num w:numId="83" w16cid:durableId="1895043538">
    <w:abstractNumId w:val="33"/>
  </w:num>
  <w:num w:numId="84" w16cid:durableId="756248884">
    <w:abstractNumId w:val="145"/>
  </w:num>
  <w:num w:numId="85" w16cid:durableId="1535847385">
    <w:abstractNumId w:val="7"/>
  </w:num>
  <w:num w:numId="86" w16cid:durableId="686294153">
    <w:abstractNumId w:val="84"/>
  </w:num>
  <w:num w:numId="87" w16cid:durableId="2026901472">
    <w:abstractNumId w:val="162"/>
  </w:num>
  <w:num w:numId="88" w16cid:durableId="456071059">
    <w:abstractNumId w:val="184"/>
  </w:num>
  <w:num w:numId="89" w16cid:durableId="656421975">
    <w:abstractNumId w:val="55"/>
  </w:num>
  <w:num w:numId="90" w16cid:durableId="1353411178">
    <w:abstractNumId w:val="5"/>
  </w:num>
  <w:num w:numId="91" w16cid:durableId="265501185">
    <w:abstractNumId w:val="168"/>
  </w:num>
  <w:num w:numId="92" w16cid:durableId="1499464235">
    <w:abstractNumId w:val="147"/>
  </w:num>
  <w:num w:numId="93" w16cid:durableId="1646351742">
    <w:abstractNumId w:val="103"/>
  </w:num>
  <w:num w:numId="94" w16cid:durableId="2124566023">
    <w:abstractNumId w:val="189"/>
  </w:num>
  <w:num w:numId="95" w16cid:durableId="1349060766">
    <w:abstractNumId w:val="175"/>
  </w:num>
  <w:num w:numId="96" w16cid:durableId="1241016789">
    <w:abstractNumId w:val="85"/>
  </w:num>
  <w:num w:numId="97" w16cid:durableId="55443704">
    <w:abstractNumId w:val="181"/>
  </w:num>
  <w:num w:numId="98" w16cid:durableId="784278337">
    <w:abstractNumId w:val="150"/>
  </w:num>
  <w:num w:numId="99" w16cid:durableId="252056229">
    <w:abstractNumId w:val="70"/>
  </w:num>
  <w:num w:numId="100" w16cid:durableId="838810341">
    <w:abstractNumId w:val="32"/>
  </w:num>
  <w:num w:numId="101" w16cid:durableId="661085006">
    <w:abstractNumId w:val="137"/>
  </w:num>
  <w:num w:numId="102" w16cid:durableId="325474555">
    <w:abstractNumId w:val="183"/>
  </w:num>
  <w:num w:numId="103" w16cid:durableId="1760788172">
    <w:abstractNumId w:val="158"/>
  </w:num>
  <w:num w:numId="104" w16cid:durableId="1155073345">
    <w:abstractNumId w:val="98"/>
  </w:num>
  <w:num w:numId="105" w16cid:durableId="896012468">
    <w:abstractNumId w:val="153"/>
  </w:num>
  <w:num w:numId="106" w16cid:durableId="967706202">
    <w:abstractNumId w:val="6"/>
  </w:num>
  <w:num w:numId="107" w16cid:durableId="912933955">
    <w:abstractNumId w:val="131"/>
  </w:num>
  <w:num w:numId="108" w16cid:durableId="361974592">
    <w:abstractNumId w:val="123"/>
  </w:num>
  <w:num w:numId="109" w16cid:durableId="2137289614">
    <w:abstractNumId w:val="68"/>
  </w:num>
  <w:num w:numId="110" w16cid:durableId="677120858">
    <w:abstractNumId w:val="94"/>
  </w:num>
  <w:num w:numId="111" w16cid:durableId="1242132278">
    <w:abstractNumId w:val="22"/>
  </w:num>
  <w:num w:numId="112" w16cid:durableId="1037000454">
    <w:abstractNumId w:val="107"/>
  </w:num>
  <w:num w:numId="113" w16cid:durableId="972561236">
    <w:abstractNumId w:val="157"/>
  </w:num>
  <w:num w:numId="114" w16cid:durableId="1122454489">
    <w:abstractNumId w:val="167"/>
  </w:num>
  <w:num w:numId="115" w16cid:durableId="2031099722">
    <w:abstractNumId w:val="120"/>
  </w:num>
  <w:num w:numId="116" w16cid:durableId="1743520893">
    <w:abstractNumId w:val="132"/>
  </w:num>
  <w:num w:numId="117" w16cid:durableId="1816528344">
    <w:abstractNumId w:val="83"/>
  </w:num>
  <w:num w:numId="118" w16cid:durableId="1051463515">
    <w:abstractNumId w:val="155"/>
  </w:num>
  <w:num w:numId="119" w16cid:durableId="853105834">
    <w:abstractNumId w:val="142"/>
  </w:num>
  <w:num w:numId="120" w16cid:durableId="370231537">
    <w:abstractNumId w:val="45"/>
  </w:num>
  <w:num w:numId="121" w16cid:durableId="255066868">
    <w:abstractNumId w:val="64"/>
  </w:num>
  <w:num w:numId="122" w16cid:durableId="1253467923">
    <w:abstractNumId w:val="36"/>
  </w:num>
  <w:num w:numId="123" w16cid:durableId="300231434">
    <w:abstractNumId w:val="25"/>
  </w:num>
  <w:num w:numId="124" w16cid:durableId="1589070483">
    <w:abstractNumId w:val="48"/>
  </w:num>
  <w:num w:numId="125" w16cid:durableId="52242233">
    <w:abstractNumId w:val="128"/>
  </w:num>
  <w:num w:numId="126" w16cid:durableId="172450861">
    <w:abstractNumId w:val="42"/>
  </w:num>
  <w:num w:numId="127" w16cid:durableId="2084065286">
    <w:abstractNumId w:val="66"/>
  </w:num>
  <w:num w:numId="128" w16cid:durableId="2114587322">
    <w:abstractNumId w:val="101"/>
  </w:num>
  <w:num w:numId="129" w16cid:durableId="1538814223">
    <w:abstractNumId w:val="27"/>
  </w:num>
  <w:num w:numId="130" w16cid:durableId="206339507">
    <w:abstractNumId w:val="12"/>
  </w:num>
  <w:num w:numId="131" w16cid:durableId="295720726">
    <w:abstractNumId w:val="30"/>
  </w:num>
  <w:num w:numId="132" w16cid:durableId="294870705">
    <w:abstractNumId w:val="126"/>
  </w:num>
  <w:num w:numId="133" w16cid:durableId="1292441321">
    <w:abstractNumId w:val="164"/>
  </w:num>
  <w:num w:numId="134" w16cid:durableId="1256282315">
    <w:abstractNumId w:val="124"/>
  </w:num>
  <w:num w:numId="135" w16cid:durableId="523712075">
    <w:abstractNumId w:val="146"/>
  </w:num>
  <w:num w:numId="136" w16cid:durableId="993798767">
    <w:abstractNumId w:val="74"/>
  </w:num>
  <w:num w:numId="137" w16cid:durableId="1678923249">
    <w:abstractNumId w:val="97"/>
  </w:num>
  <w:num w:numId="138" w16cid:durableId="1708482854">
    <w:abstractNumId w:val="39"/>
  </w:num>
  <w:num w:numId="139" w16cid:durableId="1988583790">
    <w:abstractNumId w:val="105"/>
  </w:num>
  <w:num w:numId="140" w16cid:durableId="453597939">
    <w:abstractNumId w:val="50"/>
  </w:num>
  <w:num w:numId="141" w16cid:durableId="1883400323">
    <w:abstractNumId w:val="144"/>
  </w:num>
  <w:num w:numId="142" w16cid:durableId="522403209">
    <w:abstractNumId w:val="148"/>
  </w:num>
  <w:num w:numId="143" w16cid:durableId="1689402929">
    <w:abstractNumId w:val="133"/>
  </w:num>
  <w:num w:numId="144" w16cid:durableId="1327394564">
    <w:abstractNumId w:val="29"/>
  </w:num>
  <w:num w:numId="145" w16cid:durableId="802892482">
    <w:abstractNumId w:val="188"/>
  </w:num>
  <w:num w:numId="146" w16cid:durableId="914365277">
    <w:abstractNumId w:val="75"/>
  </w:num>
  <w:num w:numId="147" w16cid:durableId="993529247">
    <w:abstractNumId w:val="174"/>
  </w:num>
  <w:num w:numId="148" w16cid:durableId="2112436284">
    <w:abstractNumId w:val="86"/>
  </w:num>
  <w:num w:numId="149" w16cid:durableId="1645424222">
    <w:abstractNumId w:val="8"/>
  </w:num>
  <w:num w:numId="150" w16cid:durableId="1050764296">
    <w:abstractNumId w:val="16"/>
  </w:num>
  <w:num w:numId="151" w16cid:durableId="1352367916">
    <w:abstractNumId w:val="23"/>
  </w:num>
  <w:num w:numId="152" w16cid:durableId="234633673">
    <w:abstractNumId w:val="62"/>
  </w:num>
  <w:num w:numId="153" w16cid:durableId="1804617183">
    <w:abstractNumId w:val="192"/>
  </w:num>
  <w:num w:numId="154" w16cid:durableId="1773548531">
    <w:abstractNumId w:val="54"/>
  </w:num>
  <w:num w:numId="155" w16cid:durableId="1869181417">
    <w:abstractNumId w:val="53"/>
  </w:num>
  <w:num w:numId="156" w16cid:durableId="47533826">
    <w:abstractNumId w:val="160"/>
  </w:num>
  <w:num w:numId="157" w16cid:durableId="1377504283">
    <w:abstractNumId w:val="26"/>
  </w:num>
  <w:num w:numId="158" w16cid:durableId="1516847301">
    <w:abstractNumId w:val="76"/>
  </w:num>
  <w:num w:numId="159" w16cid:durableId="467480078">
    <w:abstractNumId w:val="89"/>
  </w:num>
  <w:num w:numId="160" w16cid:durableId="1444421243">
    <w:abstractNumId w:val="78"/>
  </w:num>
  <w:num w:numId="161" w16cid:durableId="465782694">
    <w:abstractNumId w:val="172"/>
  </w:num>
  <w:num w:numId="162" w16cid:durableId="152719340">
    <w:abstractNumId w:val="149"/>
  </w:num>
  <w:num w:numId="163" w16cid:durableId="1639260164">
    <w:abstractNumId w:val="90"/>
  </w:num>
  <w:num w:numId="164" w16cid:durableId="1615096716">
    <w:abstractNumId w:val="69"/>
  </w:num>
  <w:num w:numId="165" w16cid:durableId="320817287">
    <w:abstractNumId w:val="81"/>
  </w:num>
  <w:num w:numId="166" w16cid:durableId="1399208836">
    <w:abstractNumId w:val="10"/>
  </w:num>
  <w:num w:numId="167" w16cid:durableId="1078869728">
    <w:abstractNumId w:val="122"/>
  </w:num>
  <w:num w:numId="168" w16cid:durableId="476577985">
    <w:abstractNumId w:val="57"/>
  </w:num>
  <w:num w:numId="169" w16cid:durableId="61100720">
    <w:abstractNumId w:val="28"/>
  </w:num>
  <w:num w:numId="170" w16cid:durableId="1330861956">
    <w:abstractNumId w:val="113"/>
  </w:num>
  <w:num w:numId="171" w16cid:durableId="869956148">
    <w:abstractNumId w:val="91"/>
  </w:num>
  <w:num w:numId="172" w16cid:durableId="324013843">
    <w:abstractNumId w:val="61"/>
  </w:num>
  <w:num w:numId="173" w16cid:durableId="175390564">
    <w:abstractNumId w:val="67"/>
  </w:num>
  <w:num w:numId="174" w16cid:durableId="63963231">
    <w:abstractNumId w:val="125"/>
  </w:num>
  <w:num w:numId="175" w16cid:durableId="464664513">
    <w:abstractNumId w:val="119"/>
  </w:num>
  <w:num w:numId="176" w16cid:durableId="1194809567">
    <w:abstractNumId w:val="19"/>
  </w:num>
  <w:num w:numId="177" w16cid:durableId="458690145">
    <w:abstractNumId w:val="112"/>
  </w:num>
  <w:num w:numId="178" w16cid:durableId="1408916867">
    <w:abstractNumId w:val="17"/>
  </w:num>
  <w:num w:numId="179" w16cid:durableId="47346464">
    <w:abstractNumId w:val="100"/>
  </w:num>
  <w:num w:numId="180" w16cid:durableId="1923639504">
    <w:abstractNumId w:val="161"/>
  </w:num>
  <w:num w:numId="181" w16cid:durableId="724068532">
    <w:abstractNumId w:val="106"/>
  </w:num>
  <w:num w:numId="182" w16cid:durableId="1678312647">
    <w:abstractNumId w:val="129"/>
  </w:num>
  <w:num w:numId="183" w16cid:durableId="1938168222">
    <w:abstractNumId w:val="46"/>
  </w:num>
  <w:num w:numId="184" w16cid:durableId="137455740">
    <w:abstractNumId w:val="191"/>
  </w:num>
  <w:num w:numId="185" w16cid:durableId="655451615">
    <w:abstractNumId w:val="108"/>
  </w:num>
  <w:num w:numId="186" w16cid:durableId="1449082843">
    <w:abstractNumId w:val="82"/>
  </w:num>
  <w:num w:numId="187" w16cid:durableId="943927378">
    <w:abstractNumId w:val="88"/>
  </w:num>
  <w:num w:numId="188" w16cid:durableId="1697609832">
    <w:abstractNumId w:val="77"/>
  </w:num>
  <w:num w:numId="189" w16cid:durableId="1708873612">
    <w:abstractNumId w:val="80"/>
  </w:num>
  <w:num w:numId="190" w16cid:durableId="1688486916">
    <w:abstractNumId w:val="116"/>
  </w:num>
  <w:num w:numId="191" w16cid:durableId="495923943">
    <w:abstractNumId w:val="114"/>
  </w:num>
  <w:num w:numId="192" w16cid:durableId="1353071895">
    <w:abstractNumId w:val="1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A7"/>
    <w:rsid w:val="0000325B"/>
    <w:rsid w:val="00011F53"/>
    <w:rsid w:val="000158DC"/>
    <w:rsid w:val="00020AAE"/>
    <w:rsid w:val="00025769"/>
    <w:rsid w:val="00026BFA"/>
    <w:rsid w:val="00030851"/>
    <w:rsid w:val="00032215"/>
    <w:rsid w:val="000362F9"/>
    <w:rsid w:val="00045E60"/>
    <w:rsid w:val="00047B84"/>
    <w:rsid w:val="000530D5"/>
    <w:rsid w:val="00055A00"/>
    <w:rsid w:val="00057CA0"/>
    <w:rsid w:val="00060BC7"/>
    <w:rsid w:val="00067C22"/>
    <w:rsid w:val="0007139D"/>
    <w:rsid w:val="00074895"/>
    <w:rsid w:val="00077690"/>
    <w:rsid w:val="00086E54"/>
    <w:rsid w:val="0008742D"/>
    <w:rsid w:val="00092F8B"/>
    <w:rsid w:val="00093315"/>
    <w:rsid w:val="000945A0"/>
    <w:rsid w:val="000960C3"/>
    <w:rsid w:val="000B23A5"/>
    <w:rsid w:val="000C43C6"/>
    <w:rsid w:val="000C4495"/>
    <w:rsid w:val="000C49AD"/>
    <w:rsid w:val="000C6331"/>
    <w:rsid w:val="000D182B"/>
    <w:rsid w:val="000E3F12"/>
    <w:rsid w:val="000F037D"/>
    <w:rsid w:val="000F0844"/>
    <w:rsid w:val="000F1E64"/>
    <w:rsid w:val="000F1F89"/>
    <w:rsid w:val="000F26CA"/>
    <w:rsid w:val="000F64F9"/>
    <w:rsid w:val="000F7181"/>
    <w:rsid w:val="001043E3"/>
    <w:rsid w:val="00106483"/>
    <w:rsid w:val="00106AC4"/>
    <w:rsid w:val="001170A9"/>
    <w:rsid w:val="00121911"/>
    <w:rsid w:val="00122F66"/>
    <w:rsid w:val="00123DBA"/>
    <w:rsid w:val="00145460"/>
    <w:rsid w:val="00161429"/>
    <w:rsid w:val="00161A23"/>
    <w:rsid w:val="00164FDB"/>
    <w:rsid w:val="001662BC"/>
    <w:rsid w:val="00173504"/>
    <w:rsid w:val="00177C54"/>
    <w:rsid w:val="0019411E"/>
    <w:rsid w:val="00195FE8"/>
    <w:rsid w:val="001A0E10"/>
    <w:rsid w:val="001A55E2"/>
    <w:rsid w:val="001A5F62"/>
    <w:rsid w:val="001A75C9"/>
    <w:rsid w:val="001A791E"/>
    <w:rsid w:val="001B1E5B"/>
    <w:rsid w:val="001B482E"/>
    <w:rsid w:val="001B5810"/>
    <w:rsid w:val="001B7EAC"/>
    <w:rsid w:val="001F46A0"/>
    <w:rsid w:val="00206B31"/>
    <w:rsid w:val="0021024B"/>
    <w:rsid w:val="00211C10"/>
    <w:rsid w:val="00216296"/>
    <w:rsid w:val="00231AF4"/>
    <w:rsid w:val="002376B2"/>
    <w:rsid w:val="00240FB8"/>
    <w:rsid w:val="00241A0B"/>
    <w:rsid w:val="00242F56"/>
    <w:rsid w:val="00243726"/>
    <w:rsid w:val="00253A2D"/>
    <w:rsid w:val="00255039"/>
    <w:rsid w:val="00255EAE"/>
    <w:rsid w:val="00261AAF"/>
    <w:rsid w:val="00283AF1"/>
    <w:rsid w:val="002876EC"/>
    <w:rsid w:val="00293075"/>
    <w:rsid w:val="002A462C"/>
    <w:rsid w:val="002B4652"/>
    <w:rsid w:val="002B5A47"/>
    <w:rsid w:val="002D3BE8"/>
    <w:rsid w:val="002D7FCF"/>
    <w:rsid w:val="002E14C4"/>
    <w:rsid w:val="002E22D2"/>
    <w:rsid w:val="002E30B2"/>
    <w:rsid w:val="002E3E77"/>
    <w:rsid w:val="002E5890"/>
    <w:rsid w:val="002F2C4B"/>
    <w:rsid w:val="002F6FAB"/>
    <w:rsid w:val="002F75B4"/>
    <w:rsid w:val="0030120E"/>
    <w:rsid w:val="0030534F"/>
    <w:rsid w:val="0031594F"/>
    <w:rsid w:val="00315FDA"/>
    <w:rsid w:val="00331599"/>
    <w:rsid w:val="0034218E"/>
    <w:rsid w:val="00346381"/>
    <w:rsid w:val="003478DC"/>
    <w:rsid w:val="0035043C"/>
    <w:rsid w:val="00360A18"/>
    <w:rsid w:val="00360E78"/>
    <w:rsid w:val="00365744"/>
    <w:rsid w:val="00366B1A"/>
    <w:rsid w:val="003670B0"/>
    <w:rsid w:val="0037055A"/>
    <w:rsid w:val="0037633D"/>
    <w:rsid w:val="003920BB"/>
    <w:rsid w:val="003942A4"/>
    <w:rsid w:val="003960B3"/>
    <w:rsid w:val="0039754E"/>
    <w:rsid w:val="003A4FA1"/>
    <w:rsid w:val="003B5F25"/>
    <w:rsid w:val="003C29EB"/>
    <w:rsid w:val="003C79C3"/>
    <w:rsid w:val="003D2A97"/>
    <w:rsid w:val="003D51B8"/>
    <w:rsid w:val="003E5EB0"/>
    <w:rsid w:val="003E6B86"/>
    <w:rsid w:val="003E7C5A"/>
    <w:rsid w:val="003F156D"/>
    <w:rsid w:val="003F34A9"/>
    <w:rsid w:val="003F6D27"/>
    <w:rsid w:val="0040023D"/>
    <w:rsid w:val="004136D9"/>
    <w:rsid w:val="00426960"/>
    <w:rsid w:val="004275AF"/>
    <w:rsid w:val="00427CCB"/>
    <w:rsid w:val="004357D3"/>
    <w:rsid w:val="00440134"/>
    <w:rsid w:val="00442C4F"/>
    <w:rsid w:val="00446E6D"/>
    <w:rsid w:val="00451EBD"/>
    <w:rsid w:val="00453EDD"/>
    <w:rsid w:val="004676DF"/>
    <w:rsid w:val="00473EA1"/>
    <w:rsid w:val="00474D1E"/>
    <w:rsid w:val="00481A4C"/>
    <w:rsid w:val="00493950"/>
    <w:rsid w:val="00494705"/>
    <w:rsid w:val="00494A6D"/>
    <w:rsid w:val="004A2373"/>
    <w:rsid w:val="004A297B"/>
    <w:rsid w:val="004B1023"/>
    <w:rsid w:val="004B47DC"/>
    <w:rsid w:val="004D249E"/>
    <w:rsid w:val="004D2DA4"/>
    <w:rsid w:val="004D3B56"/>
    <w:rsid w:val="004F1006"/>
    <w:rsid w:val="004F5EDD"/>
    <w:rsid w:val="00504927"/>
    <w:rsid w:val="00507C86"/>
    <w:rsid w:val="0051109E"/>
    <w:rsid w:val="00517028"/>
    <w:rsid w:val="00524E17"/>
    <w:rsid w:val="00531105"/>
    <w:rsid w:val="00531984"/>
    <w:rsid w:val="0054090C"/>
    <w:rsid w:val="00551373"/>
    <w:rsid w:val="0055349C"/>
    <w:rsid w:val="00564AC8"/>
    <w:rsid w:val="005665CE"/>
    <w:rsid w:val="00566EDB"/>
    <w:rsid w:val="00567290"/>
    <w:rsid w:val="0057125E"/>
    <w:rsid w:val="00574D47"/>
    <w:rsid w:val="00585828"/>
    <w:rsid w:val="00592951"/>
    <w:rsid w:val="005963A7"/>
    <w:rsid w:val="005972EB"/>
    <w:rsid w:val="005978FD"/>
    <w:rsid w:val="005A174F"/>
    <w:rsid w:val="005A5388"/>
    <w:rsid w:val="005A62A1"/>
    <w:rsid w:val="005B30AE"/>
    <w:rsid w:val="005C0620"/>
    <w:rsid w:val="005C547D"/>
    <w:rsid w:val="005C5993"/>
    <w:rsid w:val="005D58B5"/>
    <w:rsid w:val="005E0F2E"/>
    <w:rsid w:val="005E3A83"/>
    <w:rsid w:val="005E41A5"/>
    <w:rsid w:val="005F251C"/>
    <w:rsid w:val="0060137A"/>
    <w:rsid w:val="00604798"/>
    <w:rsid w:val="00607276"/>
    <w:rsid w:val="00622C55"/>
    <w:rsid w:val="00623CD2"/>
    <w:rsid w:val="00624755"/>
    <w:rsid w:val="00640E49"/>
    <w:rsid w:val="006606E2"/>
    <w:rsid w:val="006643F0"/>
    <w:rsid w:val="00664F15"/>
    <w:rsid w:val="00691EAE"/>
    <w:rsid w:val="00693033"/>
    <w:rsid w:val="006A00F1"/>
    <w:rsid w:val="006A1CD6"/>
    <w:rsid w:val="006A21C2"/>
    <w:rsid w:val="006C16DA"/>
    <w:rsid w:val="006C1B87"/>
    <w:rsid w:val="006C5552"/>
    <w:rsid w:val="006D11DD"/>
    <w:rsid w:val="006D1CB7"/>
    <w:rsid w:val="006E3E67"/>
    <w:rsid w:val="006E60FC"/>
    <w:rsid w:val="006F5636"/>
    <w:rsid w:val="006F7D0B"/>
    <w:rsid w:val="00700492"/>
    <w:rsid w:val="0070340D"/>
    <w:rsid w:val="00706D4C"/>
    <w:rsid w:val="007153D7"/>
    <w:rsid w:val="00716073"/>
    <w:rsid w:val="007210AD"/>
    <w:rsid w:val="00724E1C"/>
    <w:rsid w:val="00725594"/>
    <w:rsid w:val="00725D19"/>
    <w:rsid w:val="00730375"/>
    <w:rsid w:val="00730F69"/>
    <w:rsid w:val="007363F7"/>
    <w:rsid w:val="00741FB1"/>
    <w:rsid w:val="00760C35"/>
    <w:rsid w:val="00761F51"/>
    <w:rsid w:val="007671CA"/>
    <w:rsid w:val="00771F88"/>
    <w:rsid w:val="00772B5E"/>
    <w:rsid w:val="0077513E"/>
    <w:rsid w:val="00785731"/>
    <w:rsid w:val="00791FF4"/>
    <w:rsid w:val="007A09DC"/>
    <w:rsid w:val="007A0C88"/>
    <w:rsid w:val="007A1292"/>
    <w:rsid w:val="007B2CC6"/>
    <w:rsid w:val="007B5D30"/>
    <w:rsid w:val="007C42A4"/>
    <w:rsid w:val="007D2ADA"/>
    <w:rsid w:val="007D7A71"/>
    <w:rsid w:val="007E107D"/>
    <w:rsid w:val="007E7CC3"/>
    <w:rsid w:val="007F603C"/>
    <w:rsid w:val="007F68B7"/>
    <w:rsid w:val="00805F5F"/>
    <w:rsid w:val="00822B89"/>
    <w:rsid w:val="00824706"/>
    <w:rsid w:val="00837E11"/>
    <w:rsid w:val="00853F7C"/>
    <w:rsid w:val="00854639"/>
    <w:rsid w:val="00861BC6"/>
    <w:rsid w:val="00865A11"/>
    <w:rsid w:val="008668A4"/>
    <w:rsid w:val="00870FE7"/>
    <w:rsid w:val="008752DB"/>
    <w:rsid w:val="00880EE1"/>
    <w:rsid w:val="00891B2C"/>
    <w:rsid w:val="008A1498"/>
    <w:rsid w:val="008A27A3"/>
    <w:rsid w:val="008A49AF"/>
    <w:rsid w:val="008A539A"/>
    <w:rsid w:val="008A5BDC"/>
    <w:rsid w:val="008B09C8"/>
    <w:rsid w:val="008B0FF4"/>
    <w:rsid w:val="008B1EF3"/>
    <w:rsid w:val="008B43A7"/>
    <w:rsid w:val="008B47F8"/>
    <w:rsid w:val="008B500E"/>
    <w:rsid w:val="008C782F"/>
    <w:rsid w:val="008E5957"/>
    <w:rsid w:val="008E6CD3"/>
    <w:rsid w:val="008F5DF2"/>
    <w:rsid w:val="008F62F2"/>
    <w:rsid w:val="00900DF7"/>
    <w:rsid w:val="009012BD"/>
    <w:rsid w:val="0090567A"/>
    <w:rsid w:val="00921FA1"/>
    <w:rsid w:val="009276A8"/>
    <w:rsid w:val="00931C00"/>
    <w:rsid w:val="00931FA0"/>
    <w:rsid w:val="00942946"/>
    <w:rsid w:val="0095035D"/>
    <w:rsid w:val="00953F57"/>
    <w:rsid w:val="00964A71"/>
    <w:rsid w:val="00974598"/>
    <w:rsid w:val="00975935"/>
    <w:rsid w:val="0097716F"/>
    <w:rsid w:val="009835E9"/>
    <w:rsid w:val="009842A7"/>
    <w:rsid w:val="00984994"/>
    <w:rsid w:val="0098562C"/>
    <w:rsid w:val="0098621E"/>
    <w:rsid w:val="00994101"/>
    <w:rsid w:val="0099444B"/>
    <w:rsid w:val="00996883"/>
    <w:rsid w:val="009A3BA5"/>
    <w:rsid w:val="009A62BE"/>
    <w:rsid w:val="009D565D"/>
    <w:rsid w:val="009E73EB"/>
    <w:rsid w:val="009F7301"/>
    <w:rsid w:val="00A002E2"/>
    <w:rsid w:val="00A135C3"/>
    <w:rsid w:val="00A14D14"/>
    <w:rsid w:val="00A26754"/>
    <w:rsid w:val="00A2754A"/>
    <w:rsid w:val="00A3465D"/>
    <w:rsid w:val="00A42B90"/>
    <w:rsid w:val="00A4385D"/>
    <w:rsid w:val="00A4394C"/>
    <w:rsid w:val="00A47EEF"/>
    <w:rsid w:val="00A55D25"/>
    <w:rsid w:val="00A55E6F"/>
    <w:rsid w:val="00A614E3"/>
    <w:rsid w:val="00A704DD"/>
    <w:rsid w:val="00A76006"/>
    <w:rsid w:val="00A823BB"/>
    <w:rsid w:val="00A83F6D"/>
    <w:rsid w:val="00A9668D"/>
    <w:rsid w:val="00A97E0D"/>
    <w:rsid w:val="00AA02FF"/>
    <w:rsid w:val="00AA3278"/>
    <w:rsid w:val="00AA4CD4"/>
    <w:rsid w:val="00AA63EB"/>
    <w:rsid w:val="00AB3EB6"/>
    <w:rsid w:val="00AC2C7F"/>
    <w:rsid w:val="00AC2D69"/>
    <w:rsid w:val="00AD3E6C"/>
    <w:rsid w:val="00AD5E8A"/>
    <w:rsid w:val="00AD69EC"/>
    <w:rsid w:val="00AE7FF3"/>
    <w:rsid w:val="00AF2394"/>
    <w:rsid w:val="00AF620C"/>
    <w:rsid w:val="00B006A8"/>
    <w:rsid w:val="00B06A71"/>
    <w:rsid w:val="00B166EA"/>
    <w:rsid w:val="00B234FD"/>
    <w:rsid w:val="00B360D9"/>
    <w:rsid w:val="00B36CC1"/>
    <w:rsid w:val="00B4092E"/>
    <w:rsid w:val="00B45951"/>
    <w:rsid w:val="00B63118"/>
    <w:rsid w:val="00B65374"/>
    <w:rsid w:val="00B67FE5"/>
    <w:rsid w:val="00B831E9"/>
    <w:rsid w:val="00B849E8"/>
    <w:rsid w:val="00B86CCE"/>
    <w:rsid w:val="00B96F7A"/>
    <w:rsid w:val="00B9707C"/>
    <w:rsid w:val="00B97512"/>
    <w:rsid w:val="00BA2402"/>
    <w:rsid w:val="00BB03F7"/>
    <w:rsid w:val="00BB0EDC"/>
    <w:rsid w:val="00BB54FA"/>
    <w:rsid w:val="00BB631B"/>
    <w:rsid w:val="00BC21D5"/>
    <w:rsid w:val="00BC30A2"/>
    <w:rsid w:val="00BC7D3E"/>
    <w:rsid w:val="00BD5FCC"/>
    <w:rsid w:val="00BE21B5"/>
    <w:rsid w:val="00BF01DC"/>
    <w:rsid w:val="00BF1754"/>
    <w:rsid w:val="00BF74A0"/>
    <w:rsid w:val="00C01F1D"/>
    <w:rsid w:val="00C05C72"/>
    <w:rsid w:val="00C14C82"/>
    <w:rsid w:val="00C2000E"/>
    <w:rsid w:val="00C35201"/>
    <w:rsid w:val="00C37699"/>
    <w:rsid w:val="00C42E0F"/>
    <w:rsid w:val="00C55B5A"/>
    <w:rsid w:val="00C663CE"/>
    <w:rsid w:val="00C66CF9"/>
    <w:rsid w:val="00C70E7E"/>
    <w:rsid w:val="00C729D0"/>
    <w:rsid w:val="00C83425"/>
    <w:rsid w:val="00C8358A"/>
    <w:rsid w:val="00C85098"/>
    <w:rsid w:val="00C85E9E"/>
    <w:rsid w:val="00C975E1"/>
    <w:rsid w:val="00CA3847"/>
    <w:rsid w:val="00CB2A63"/>
    <w:rsid w:val="00CB4425"/>
    <w:rsid w:val="00CD1C87"/>
    <w:rsid w:val="00CD6C10"/>
    <w:rsid w:val="00CE4F81"/>
    <w:rsid w:val="00CF05C6"/>
    <w:rsid w:val="00D01F21"/>
    <w:rsid w:val="00D070DF"/>
    <w:rsid w:val="00D13064"/>
    <w:rsid w:val="00D2037C"/>
    <w:rsid w:val="00D2685D"/>
    <w:rsid w:val="00D31C61"/>
    <w:rsid w:val="00D33239"/>
    <w:rsid w:val="00D41EA2"/>
    <w:rsid w:val="00D421E2"/>
    <w:rsid w:val="00D4667D"/>
    <w:rsid w:val="00D50A64"/>
    <w:rsid w:val="00D5472D"/>
    <w:rsid w:val="00D576F2"/>
    <w:rsid w:val="00D579B2"/>
    <w:rsid w:val="00D60FDB"/>
    <w:rsid w:val="00D61185"/>
    <w:rsid w:val="00D80748"/>
    <w:rsid w:val="00D824F9"/>
    <w:rsid w:val="00DA6664"/>
    <w:rsid w:val="00DA724A"/>
    <w:rsid w:val="00DB468E"/>
    <w:rsid w:val="00DB6BD0"/>
    <w:rsid w:val="00DC6189"/>
    <w:rsid w:val="00DD53AC"/>
    <w:rsid w:val="00DD53F8"/>
    <w:rsid w:val="00DE4568"/>
    <w:rsid w:val="00DE614D"/>
    <w:rsid w:val="00E037C4"/>
    <w:rsid w:val="00E04A19"/>
    <w:rsid w:val="00E10350"/>
    <w:rsid w:val="00E14F0C"/>
    <w:rsid w:val="00E15BAB"/>
    <w:rsid w:val="00E270DB"/>
    <w:rsid w:val="00E31480"/>
    <w:rsid w:val="00E363BE"/>
    <w:rsid w:val="00E4098C"/>
    <w:rsid w:val="00E51782"/>
    <w:rsid w:val="00E81E59"/>
    <w:rsid w:val="00E85248"/>
    <w:rsid w:val="00E85551"/>
    <w:rsid w:val="00E87D9F"/>
    <w:rsid w:val="00E91313"/>
    <w:rsid w:val="00E92B83"/>
    <w:rsid w:val="00E97FB8"/>
    <w:rsid w:val="00EA1E0F"/>
    <w:rsid w:val="00EB465E"/>
    <w:rsid w:val="00EC222F"/>
    <w:rsid w:val="00EC765A"/>
    <w:rsid w:val="00ED293C"/>
    <w:rsid w:val="00ED50C7"/>
    <w:rsid w:val="00ED760E"/>
    <w:rsid w:val="00EE0B4E"/>
    <w:rsid w:val="00EF3683"/>
    <w:rsid w:val="00F02C8E"/>
    <w:rsid w:val="00F037A6"/>
    <w:rsid w:val="00F07919"/>
    <w:rsid w:val="00F122F8"/>
    <w:rsid w:val="00F13B22"/>
    <w:rsid w:val="00F13CEF"/>
    <w:rsid w:val="00F37035"/>
    <w:rsid w:val="00F455C6"/>
    <w:rsid w:val="00F56F01"/>
    <w:rsid w:val="00F60342"/>
    <w:rsid w:val="00F603FF"/>
    <w:rsid w:val="00F6173D"/>
    <w:rsid w:val="00F662BB"/>
    <w:rsid w:val="00F90FD8"/>
    <w:rsid w:val="00F9333B"/>
    <w:rsid w:val="00F93F8C"/>
    <w:rsid w:val="00F95AF3"/>
    <w:rsid w:val="00FA3DEB"/>
    <w:rsid w:val="00FA6271"/>
    <w:rsid w:val="00FB02E2"/>
    <w:rsid w:val="00FC6B0D"/>
    <w:rsid w:val="00FE01DC"/>
    <w:rsid w:val="00FE5A67"/>
    <w:rsid w:val="00FF209E"/>
    <w:rsid w:val="00FF2EDC"/>
    <w:rsid w:val="00FF54B8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12DBC"/>
  <w15:docId w15:val="{5B43C23C-D16D-48DB-9BCF-400C1B58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06A8"/>
  </w:style>
  <w:style w:type="paragraph" w:styleId="Titolo1">
    <w:name w:val="heading 1"/>
    <w:basedOn w:val="Normale"/>
    <w:next w:val="Normale"/>
    <w:link w:val="Titolo1Carattere"/>
    <w:qFormat/>
    <w:rsid w:val="00623CD2"/>
    <w:pPr>
      <w:keepNext/>
      <w:jc w:val="center"/>
      <w:outlineLvl w:val="0"/>
    </w:pPr>
    <w:rPr>
      <w:rFonts w:ascii="Palatino" w:eastAsia="Times New Roman" w:hAnsi="Palatino" w:cs="Times New Roman"/>
      <w:b/>
      <w:color w:val="000000"/>
      <w:sz w:val="28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376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qFormat/>
    <w:rsid w:val="00623CD2"/>
    <w:pPr>
      <w:keepNext/>
      <w:spacing w:line="360" w:lineRule="auto"/>
      <w:jc w:val="both"/>
      <w:outlineLvl w:val="2"/>
    </w:pPr>
    <w:rPr>
      <w:rFonts w:ascii="Palatino" w:eastAsia="Times New Roman" w:hAnsi="Palatino" w:cs="Times New Roman"/>
      <w:i/>
      <w:color w:val="000000"/>
      <w:sz w:val="20"/>
      <w:szCs w:val="20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478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824F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824F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20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23CD2"/>
    <w:rPr>
      <w:rFonts w:ascii="Palatino" w:eastAsia="Times New Roman" w:hAnsi="Palatino" w:cs="Times New Roman"/>
      <w:b/>
      <w:color w:val="000000"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376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623CD2"/>
    <w:rPr>
      <w:rFonts w:ascii="Palatino" w:eastAsia="Times New Roman" w:hAnsi="Palatino" w:cs="Times New Roman"/>
      <w:i/>
      <w:color w:val="000000"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824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824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52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unhideWhenUsed/>
    <w:rsid w:val="008B43A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43A7"/>
  </w:style>
  <w:style w:type="paragraph" w:styleId="Pidipagina">
    <w:name w:val="footer"/>
    <w:aliases w:val="Carattere"/>
    <w:basedOn w:val="Normale"/>
    <w:link w:val="PidipaginaCarattere"/>
    <w:uiPriority w:val="99"/>
    <w:unhideWhenUsed/>
    <w:rsid w:val="008B43A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aliases w:val="Carattere Carattere"/>
    <w:basedOn w:val="Carpredefinitoparagrafo"/>
    <w:link w:val="Pidipagina"/>
    <w:uiPriority w:val="99"/>
    <w:rsid w:val="008B43A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B43A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B43A7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semiHidden/>
    <w:rsid w:val="00A55D25"/>
    <w:pPr>
      <w:tabs>
        <w:tab w:val="left" w:pos="4820"/>
      </w:tabs>
      <w:suppressAutoHyphens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CorpotestoCarattere">
    <w:name w:val="Corpo testo Carattere"/>
    <w:basedOn w:val="Carpredefinitoparagrafo"/>
    <w:link w:val="Corpotesto"/>
    <w:semiHidden/>
    <w:rsid w:val="00A55D25"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hoenzb">
    <w:name w:val="hoenzb"/>
    <w:basedOn w:val="Carpredefinitoparagrafo"/>
    <w:rsid w:val="001B1E5B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623CD2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623CD2"/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23CD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23CD2"/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23CD2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23CD2"/>
  </w:style>
  <w:style w:type="paragraph" w:styleId="Titolo">
    <w:name w:val="Title"/>
    <w:basedOn w:val="Normale"/>
    <w:link w:val="TitoloCarattere"/>
    <w:qFormat/>
    <w:rsid w:val="00623CD2"/>
    <w:pPr>
      <w:jc w:val="center"/>
    </w:pPr>
    <w:rPr>
      <w:rFonts w:ascii="Tahoma" w:eastAsia="Times New Roman" w:hAnsi="Tahoma" w:cs="Tahoma"/>
      <w:b/>
      <w:bCs/>
      <w:i/>
      <w:iCs/>
      <w:sz w:val="24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623CD2"/>
    <w:rPr>
      <w:rFonts w:ascii="Tahoma" w:eastAsia="Times New Roman" w:hAnsi="Tahoma" w:cs="Tahoma"/>
      <w:b/>
      <w:bCs/>
      <w:i/>
      <w:iCs/>
      <w:sz w:val="24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623CD2"/>
    <w:pPr>
      <w:jc w:val="center"/>
    </w:pPr>
    <w:rPr>
      <w:rFonts w:ascii="Tahoma" w:eastAsia="Times New Roman" w:hAnsi="Tahoma" w:cs="Tahoma"/>
      <w:b/>
      <w:bCs/>
      <w:sz w:val="24"/>
      <w:szCs w:val="24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623CD2"/>
    <w:rPr>
      <w:rFonts w:ascii="Tahoma" w:eastAsia="Times New Roman" w:hAnsi="Tahoma" w:cs="Tahoma"/>
      <w:b/>
      <w:bCs/>
      <w:sz w:val="24"/>
      <w:szCs w:val="24"/>
      <w:lang w:eastAsia="it-IT"/>
    </w:rPr>
  </w:style>
  <w:style w:type="paragraph" w:styleId="Testonotaapidipagina">
    <w:name w:val="footnote text"/>
    <w:basedOn w:val="Normale"/>
    <w:link w:val="TestonotaapidipaginaCarattere"/>
    <w:semiHidden/>
    <w:rsid w:val="00623CD2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23CD2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623CD2"/>
    <w:rPr>
      <w:vertAlign w:val="superscript"/>
    </w:rPr>
  </w:style>
  <w:style w:type="paragraph" w:styleId="Corpodeltesto3">
    <w:name w:val="Body Text 3"/>
    <w:basedOn w:val="Normale"/>
    <w:link w:val="Corpodeltesto3Carattere"/>
    <w:rsid w:val="00623CD2"/>
    <w:pPr>
      <w:spacing w:after="120"/>
    </w:pPr>
    <w:rPr>
      <w:rFonts w:ascii="Palatino" w:eastAsia="Times New Roman" w:hAnsi="Palatino" w:cs="Times New Roman"/>
      <w:color w:val="000000"/>
      <w:sz w:val="16"/>
      <w:szCs w:val="16"/>
      <w:lang w:eastAsia="it-IT"/>
    </w:rPr>
  </w:style>
  <w:style w:type="character" w:customStyle="1" w:styleId="Corpodeltesto3Carattere">
    <w:name w:val="Corpo del testo 3 Carattere"/>
    <w:basedOn w:val="Carpredefinitoparagrafo"/>
    <w:link w:val="Corpodeltesto3"/>
    <w:rsid w:val="00623CD2"/>
    <w:rPr>
      <w:rFonts w:ascii="Palatino" w:eastAsia="Times New Roman" w:hAnsi="Palatino" w:cs="Times New Roman"/>
      <w:color w:val="000000"/>
      <w:sz w:val="16"/>
      <w:szCs w:val="16"/>
      <w:lang w:eastAsia="it-IT"/>
    </w:rPr>
  </w:style>
  <w:style w:type="character" w:styleId="Collegamentoipertestuale">
    <w:name w:val="Hyperlink"/>
    <w:unhideWhenUsed/>
    <w:rsid w:val="00D824F9"/>
    <w:rPr>
      <w:color w:val="0000FF"/>
      <w:u w:val="single"/>
    </w:rPr>
  </w:style>
  <w:style w:type="paragraph" w:styleId="NormaleWeb">
    <w:name w:val="Normal (Web)"/>
    <w:basedOn w:val="Normale"/>
    <w:uiPriority w:val="99"/>
    <w:rsid w:val="00D824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4D3B56"/>
    <w:pPr>
      <w:ind w:left="720"/>
      <w:contextualSpacing/>
    </w:pPr>
  </w:style>
  <w:style w:type="table" w:styleId="Grigliatabella">
    <w:name w:val="Table Grid"/>
    <w:basedOn w:val="Tabellanormale"/>
    <w:uiPriority w:val="59"/>
    <w:rsid w:val="00426960"/>
    <w:rPr>
      <w:rFonts w:ascii="Calibri" w:eastAsia="Calibri" w:hAnsi="Calibri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Carpredefinitoparagrafo"/>
    <w:rsid w:val="006C5552"/>
  </w:style>
  <w:style w:type="paragraph" w:customStyle="1" w:styleId="Didascalia1">
    <w:name w:val="Didascalia1"/>
    <w:basedOn w:val="Normale"/>
    <w:rsid w:val="006C55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6C5552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6C55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C5552"/>
    <w:pPr>
      <w:spacing w:after="160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C5552"/>
    <w:rPr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671CA"/>
    <w:rPr>
      <w:color w:val="800080" w:themeColor="followedHyperlink"/>
      <w:u w:val="single"/>
    </w:rPr>
  </w:style>
  <w:style w:type="paragraph" w:customStyle="1" w:styleId="Default">
    <w:name w:val="Default"/>
    <w:rsid w:val="000F1F8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mniPage3">
    <w:name w:val="OmniPage #3"/>
    <w:basedOn w:val="Normale"/>
    <w:uiPriority w:val="99"/>
    <w:rsid w:val="00622C55"/>
    <w:pPr>
      <w:tabs>
        <w:tab w:val="right" w:pos="4704"/>
      </w:tabs>
      <w:spacing w:line="293" w:lineRule="exact"/>
      <w:ind w:left="2700" w:right="5340"/>
    </w:pPr>
    <w:rPr>
      <w:rFonts w:ascii="Times New Roman" w:eastAsia="Times New Roman" w:hAnsi="Times New Roman" w:cs="Times New Roman"/>
      <w:noProof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D2685D"/>
    <w:rPr>
      <w:rFonts w:ascii="Courier New" w:eastAsia="Times New Roman" w:hAnsi="Courier New" w:cs="Times New Roman"/>
      <w:sz w:val="20"/>
      <w:szCs w:val="20"/>
      <w:lang w:val="en-GB"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D2685D"/>
    <w:rPr>
      <w:rFonts w:ascii="Courier New" w:eastAsia="Times New Roman" w:hAnsi="Courier New" w:cs="Times New Roman"/>
      <w:sz w:val="20"/>
      <w:szCs w:val="20"/>
      <w:lang w:val="en-GB" w:eastAsia="it-IT"/>
    </w:rPr>
  </w:style>
  <w:style w:type="paragraph" w:customStyle="1" w:styleId="Corpodeltesto1">
    <w:name w:val="Corpo del testo1"/>
    <w:basedOn w:val="Normale"/>
    <w:rsid w:val="008A49AF"/>
    <w:pPr>
      <w:spacing w:line="360" w:lineRule="auto"/>
    </w:pPr>
    <w:rPr>
      <w:rFonts w:ascii="Times New Roman" w:eastAsia="Times New Roman" w:hAnsi="Times New Roman" w:cs="Times New Roman"/>
      <w:sz w:val="28"/>
      <w:szCs w:val="20"/>
      <w:lang w:eastAsia="it-IT"/>
    </w:rPr>
  </w:style>
  <w:style w:type="character" w:styleId="Enfasidelicata">
    <w:name w:val="Subtle Emphasis"/>
    <w:basedOn w:val="Carpredefinitoparagrafo"/>
    <w:uiPriority w:val="19"/>
    <w:qFormat/>
    <w:rsid w:val="008A49AF"/>
    <w:rPr>
      <w:i/>
      <w:iCs/>
      <w:color w:val="404040" w:themeColor="text1" w:themeTint="BF"/>
    </w:rPr>
  </w:style>
  <w:style w:type="paragraph" w:styleId="Puntoelenco">
    <w:name w:val="List Bullet"/>
    <w:basedOn w:val="Normale"/>
    <w:autoRedefine/>
    <w:rsid w:val="002D3BE8"/>
    <w:pPr>
      <w:tabs>
        <w:tab w:val="left" w:pos="426"/>
        <w:tab w:val="left" w:pos="11766"/>
      </w:tabs>
      <w:spacing w:after="120"/>
      <w:jc w:val="both"/>
    </w:pPr>
    <w:rPr>
      <w:rFonts w:ascii="Calibri" w:eastAsia="Times New Roman" w:hAnsi="Calibri" w:cs="Times New Roman"/>
      <w:b/>
      <w:bCs/>
      <w:lang w:eastAsia="it-IT"/>
    </w:rPr>
  </w:style>
  <w:style w:type="paragraph" w:customStyle="1" w:styleId="Rientrocorpodeltesto21">
    <w:name w:val="Rientro corpo del testo 21"/>
    <w:basedOn w:val="Normale"/>
    <w:rsid w:val="00691EAE"/>
    <w:pPr>
      <w:suppressAutoHyphens/>
      <w:ind w:left="5656" w:hanging="700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background-details">
    <w:name w:val="background-details"/>
    <w:basedOn w:val="Carpredefinitoparagrafo"/>
    <w:rsid w:val="00624755"/>
  </w:style>
  <w:style w:type="character" w:customStyle="1" w:styleId="text">
    <w:name w:val="text"/>
    <w:basedOn w:val="Carpredefinitoparagrafo"/>
    <w:rsid w:val="00624755"/>
  </w:style>
  <w:style w:type="character" w:customStyle="1" w:styleId="st">
    <w:name w:val="st"/>
    <w:basedOn w:val="Carpredefinitoparagrafo"/>
    <w:rsid w:val="00624755"/>
  </w:style>
  <w:style w:type="character" w:customStyle="1" w:styleId="hvr">
    <w:name w:val="hvr"/>
    <w:basedOn w:val="Carpredefinitoparagrafo"/>
    <w:rsid w:val="00624755"/>
  </w:style>
  <w:style w:type="character" w:customStyle="1" w:styleId="CorpodeltestoCarattere">
    <w:name w:val="Corpo del testo Carattere"/>
    <w:semiHidden/>
    <w:rsid w:val="00C35201"/>
    <w:rPr>
      <w:rFonts w:ascii="Arial" w:eastAsia="Times New Roman" w:hAnsi="Arial" w:cs="Times New Roman"/>
      <w:sz w:val="24"/>
      <w:szCs w:val="20"/>
      <w:lang w:eastAsia="ar-SA"/>
    </w:rPr>
  </w:style>
  <w:style w:type="paragraph" w:customStyle="1" w:styleId="Rientrocorpodeltesto22">
    <w:name w:val="Rientro corpo del testo 22"/>
    <w:basedOn w:val="Normale"/>
    <w:rsid w:val="00161429"/>
    <w:pPr>
      <w:ind w:left="5656" w:hanging="700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4">
    <w:name w:val="xl64"/>
    <w:basedOn w:val="Normale"/>
    <w:rsid w:val="003763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5">
    <w:name w:val="xl65"/>
    <w:basedOn w:val="Normale"/>
    <w:rsid w:val="0037633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6">
    <w:name w:val="xl66"/>
    <w:basedOn w:val="Normale"/>
    <w:rsid w:val="0037633D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Elenco">
    <w:name w:val="List"/>
    <w:basedOn w:val="Normale"/>
    <w:rsid w:val="00700492"/>
    <w:pPr>
      <w:ind w:left="283" w:hanging="283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estodelblocco">
    <w:name w:val="Block Text"/>
    <w:basedOn w:val="Normale"/>
    <w:semiHidden/>
    <w:rsid w:val="002A462C"/>
    <w:pPr>
      <w:ind w:left="357" w:right="357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478D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9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963A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5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26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7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4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4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6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7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44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3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6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5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1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2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5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8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6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9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3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4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9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7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8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4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2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86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5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4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21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2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0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2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3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7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3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67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2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8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6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6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9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2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5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3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04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9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7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0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9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2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7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1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2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0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1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4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9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4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7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5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9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3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8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8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7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0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7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4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0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5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8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1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32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8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1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8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13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9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4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4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9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0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85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7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5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4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9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0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45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1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3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900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7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2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60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5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5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8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1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5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5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6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33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3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8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3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7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4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2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23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1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9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7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2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1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28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otocollo.ibe@pec.cnr.it" TargetMode="External"/><Relationship Id="rId1" Type="http://schemas.openxmlformats.org/officeDocument/2006/relationships/hyperlink" Target="mailto:segreteria@ibe.cnr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Props1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7CE914-98D5-43AF-BDBF-FD7027ACCB83}"/>
</file>

<file path=customXml/itemProps3.xml><?xml version="1.0" encoding="utf-8"?>
<ds:datastoreItem xmlns:ds="http://schemas.openxmlformats.org/officeDocument/2006/customXml" ds:itemID="{FCFDB016-A64A-41A2-B998-AB529C001B9E}"/>
</file>

<file path=customXml/itemProps4.xml><?xml version="1.0" encoding="utf-8"?>
<ds:datastoreItem xmlns:ds="http://schemas.openxmlformats.org/officeDocument/2006/customXml" ds:itemID="{E3E2F24F-FA10-4EEA-B56C-0503B67377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Elvira Giannozzi</dc:creator>
  <cp:lastModifiedBy>LINA FUSARO</cp:lastModifiedBy>
  <cp:revision>4</cp:revision>
  <cp:lastPrinted>2020-02-20T15:09:00Z</cp:lastPrinted>
  <dcterms:created xsi:type="dcterms:W3CDTF">2025-04-08T16:16:00Z</dcterms:created>
  <dcterms:modified xsi:type="dcterms:W3CDTF">2025-04-09T20:12:00Z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