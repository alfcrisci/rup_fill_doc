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8A7F1" w14:textId="77777777" w:rsidR="00996883" w:rsidRPr="00996883" w:rsidRDefault="00996883" w:rsidP="00996883">
      <w:r w:rsidRPr="00996883">
        <w:rPr>
          <w:b/>
          <w:bCs/>
        </w:rPr>
        <w:t>DETTAGLIO STIMA COSTI AZIENDALI E MANODOPERA</w:t>
      </w:r>
      <w:r w:rsidRPr="00996883">
        <w:t xml:space="preserve"> AFFIDAMENTO DIRETTO AI SENSI DELL’ART. 50, COMMA 1 LETT. B DEL D. LGS. N. 36/2003 DELLA FORNITURA/DEL SERVIZIO DI [</w:t>
      </w:r>
      <w:r w:rsidRPr="00996883">
        <w:rPr>
          <w:highlight w:val="yellow"/>
        </w:rPr>
        <w:t>completare</w:t>
      </w:r>
      <w:r w:rsidRPr="00996883">
        <w:t>] NELL’AMBITO DEL PROGETTO [</w:t>
      </w:r>
      <w:r w:rsidRPr="00996883">
        <w:rPr>
          <w:highlight w:val="yellow"/>
        </w:rPr>
        <w:t>ACRONIMO</w:t>
      </w:r>
      <w:r w:rsidRPr="00996883">
        <w:t>] CUP [</w:t>
      </w:r>
      <w:r w:rsidRPr="00996883">
        <w:rPr>
          <w:highlight w:val="yellow"/>
        </w:rPr>
        <w:t>completare</w:t>
      </w:r>
      <w:r w:rsidRPr="00996883">
        <w:t>] (oppure) per le attività connesse [</w:t>
      </w:r>
      <w:r w:rsidRPr="00996883">
        <w:rPr>
          <w:highlight w:val="yellow"/>
        </w:rPr>
        <w:t>completare</w:t>
      </w:r>
      <w:r w:rsidRPr="00996883">
        <w:t>] </w:t>
      </w:r>
    </w:p>
    <w:p w14:paraId="6DBFC335" w14:textId="77777777" w:rsidR="00996883" w:rsidRPr="00996883" w:rsidRDefault="00996883" w:rsidP="00996883">
      <w:r w:rsidRPr="00996883">
        <w:t> </w:t>
      </w:r>
    </w:p>
    <w:p w14:paraId="70B0AF6D" w14:textId="77777777" w:rsidR="00996883" w:rsidRPr="00996883" w:rsidRDefault="00996883" w:rsidP="00996883">
      <w:r w:rsidRPr="00996883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775"/>
        <w:gridCol w:w="6285"/>
      </w:tblGrid>
      <w:tr w:rsidR="00996883" w:rsidRPr="00996883" w14:paraId="7B6433EB" w14:textId="77777777" w:rsidTr="00996883">
        <w:trPr>
          <w:trHeight w:val="300"/>
        </w:trPr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46ED72" w14:textId="77777777" w:rsidR="00996883" w:rsidRPr="00996883" w:rsidRDefault="00996883" w:rsidP="00996883">
            <w:r w:rsidRPr="00996883">
              <w:t>Il sottoscritto </w:t>
            </w:r>
          </w:p>
        </w:tc>
        <w:tc>
          <w:tcPr>
            <w:tcW w:w="6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00A33" w14:textId="77777777" w:rsidR="00996883" w:rsidRPr="00996883" w:rsidRDefault="00996883" w:rsidP="00996883">
            <w:r w:rsidRPr="00996883">
              <w:t> </w:t>
            </w:r>
          </w:p>
        </w:tc>
      </w:tr>
      <w:tr w:rsidR="00996883" w:rsidRPr="00996883" w14:paraId="6AB5F23A" w14:textId="77777777" w:rsidTr="00996883">
        <w:trPr>
          <w:trHeight w:val="300"/>
        </w:trPr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8C611" w14:textId="77777777" w:rsidR="00996883" w:rsidRPr="00996883" w:rsidRDefault="00996883" w:rsidP="00996883">
            <w:r w:rsidRPr="00996883">
              <w:t>Codice fiscale </w:t>
            </w:r>
          </w:p>
        </w:tc>
        <w:tc>
          <w:tcPr>
            <w:tcW w:w="6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35238" w14:textId="77777777" w:rsidR="00996883" w:rsidRPr="00996883" w:rsidRDefault="00996883" w:rsidP="00996883">
            <w:r w:rsidRPr="00996883">
              <w:t> </w:t>
            </w:r>
          </w:p>
        </w:tc>
      </w:tr>
      <w:tr w:rsidR="00996883" w:rsidRPr="00996883" w14:paraId="52457AD0" w14:textId="77777777" w:rsidTr="00996883">
        <w:trPr>
          <w:trHeight w:val="300"/>
        </w:trPr>
        <w:tc>
          <w:tcPr>
            <w:tcW w:w="96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A8AA3" w14:textId="77777777" w:rsidR="00996883" w:rsidRPr="00996883" w:rsidRDefault="00996883" w:rsidP="00996883">
            <w:r w:rsidRPr="00996883">
              <w:t>Nella sua qualità di: </w:t>
            </w:r>
          </w:p>
        </w:tc>
      </w:tr>
      <w:tr w:rsidR="00996883" w:rsidRPr="00996883" w14:paraId="77CB78ED" w14:textId="77777777" w:rsidTr="00996883">
        <w:trPr>
          <w:trHeight w:val="3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5511B" w14:textId="77777777" w:rsidR="00996883" w:rsidRPr="00996883" w:rsidRDefault="00996883" w:rsidP="00996883">
            <w:r w:rsidRPr="00996883">
              <w:t>□ </w:t>
            </w:r>
          </w:p>
        </w:tc>
        <w:tc>
          <w:tcPr>
            <w:tcW w:w="9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566F3" w14:textId="77777777" w:rsidR="00996883" w:rsidRPr="00996883" w:rsidRDefault="00996883" w:rsidP="00996883">
            <w:r w:rsidRPr="00996883">
              <w:t>Titolare o Legale rappresentante </w:t>
            </w:r>
          </w:p>
        </w:tc>
      </w:tr>
      <w:tr w:rsidR="00996883" w:rsidRPr="00996883" w14:paraId="36BAD8FB" w14:textId="77777777" w:rsidTr="00996883">
        <w:trPr>
          <w:trHeight w:val="3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B17A7" w14:textId="77777777" w:rsidR="00996883" w:rsidRPr="00996883" w:rsidRDefault="00996883" w:rsidP="00996883">
            <w:r w:rsidRPr="00996883">
              <w:t>□ </w:t>
            </w:r>
          </w:p>
        </w:tc>
        <w:tc>
          <w:tcPr>
            <w:tcW w:w="9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F74FBC" w14:textId="77777777" w:rsidR="00996883" w:rsidRPr="00996883" w:rsidRDefault="00996883" w:rsidP="00996883">
            <w:r w:rsidRPr="00996883">
              <w:t>Procuratore </w:t>
            </w:r>
          </w:p>
        </w:tc>
      </w:tr>
      <w:tr w:rsidR="00996883" w:rsidRPr="00996883" w14:paraId="7E005775" w14:textId="77777777" w:rsidTr="00996883">
        <w:trPr>
          <w:trHeight w:val="300"/>
        </w:trPr>
        <w:tc>
          <w:tcPr>
            <w:tcW w:w="33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2EE6D" w14:textId="77777777" w:rsidR="00996883" w:rsidRPr="00996883" w:rsidRDefault="00996883" w:rsidP="00996883">
            <w:r w:rsidRPr="00996883">
              <w:t>Del concorrente </w:t>
            </w:r>
          </w:p>
        </w:tc>
        <w:tc>
          <w:tcPr>
            <w:tcW w:w="6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18BE4" w14:textId="77777777" w:rsidR="00996883" w:rsidRPr="00996883" w:rsidRDefault="00996883" w:rsidP="00996883">
            <w:r w:rsidRPr="00996883">
              <w:t> </w:t>
            </w:r>
          </w:p>
        </w:tc>
      </w:tr>
    </w:tbl>
    <w:p w14:paraId="6E281518" w14:textId="77777777" w:rsidR="00996883" w:rsidRPr="00996883" w:rsidRDefault="00996883" w:rsidP="00996883">
      <w:r w:rsidRPr="00996883">
        <w:t> </w:t>
      </w:r>
    </w:p>
    <w:p w14:paraId="12BE21A6" w14:textId="77777777" w:rsidR="00996883" w:rsidRPr="00996883" w:rsidRDefault="00996883" w:rsidP="00996883">
      <w:r w:rsidRPr="00996883">
        <w:rPr>
          <w:b/>
          <w:bCs/>
        </w:rPr>
        <w:t>DICHIARA</w:t>
      </w:r>
      <w:r w:rsidRPr="00996883">
        <w:t> </w:t>
      </w:r>
    </w:p>
    <w:p w14:paraId="231D8E63" w14:textId="77777777" w:rsidR="00996883" w:rsidRPr="00996883" w:rsidRDefault="00996883" w:rsidP="00996883">
      <w:r w:rsidRPr="00996883">
        <w:t> </w:t>
      </w:r>
    </w:p>
    <w:p w14:paraId="3FEC1E78" w14:textId="77777777" w:rsidR="00996883" w:rsidRPr="00996883" w:rsidRDefault="00996883" w:rsidP="00996883">
      <w:pPr>
        <w:numPr>
          <w:ilvl w:val="0"/>
          <w:numId w:val="168"/>
        </w:numPr>
      </w:pPr>
      <w:r w:rsidRPr="00996883">
        <w:t xml:space="preserve">Che la </w:t>
      </w:r>
      <w:r w:rsidRPr="00996883">
        <w:rPr>
          <w:b/>
          <w:bCs/>
        </w:rPr>
        <w:t>stima dei costi aziendali relativi alla salute ed alla sicurezza sui luoghi di lavoro</w:t>
      </w:r>
      <w:r w:rsidRPr="00996883">
        <w:t xml:space="preserve"> di cui all’art. 108, comma 9 del D. Lgs. 36/2023., inclusi nel prezzo complessivo offerto, per il presente appalto è pari a: € _____________; </w:t>
      </w:r>
    </w:p>
    <w:p w14:paraId="6059A567" w14:textId="77777777" w:rsidR="00996883" w:rsidRPr="00996883" w:rsidRDefault="00996883" w:rsidP="00996883">
      <w:pPr>
        <w:numPr>
          <w:ilvl w:val="0"/>
          <w:numId w:val="169"/>
        </w:numPr>
      </w:pPr>
      <w:r w:rsidRPr="00996883">
        <w:t xml:space="preserve">Che la </w:t>
      </w:r>
      <w:r w:rsidRPr="00996883">
        <w:rPr>
          <w:b/>
          <w:bCs/>
        </w:rPr>
        <w:t>stima dei costi della manodopera</w:t>
      </w:r>
      <w:r w:rsidRPr="00996883">
        <w:t>, riferita alle sole attività svolte presso la stazione appaltante, ai sensi dell’art. 108, comma 9 del D. Lgs. 36/2023, inclusi nel prezzo complessivo offerto, per il presente appalto è pari a: € __________; </w:t>
      </w:r>
    </w:p>
    <w:p w14:paraId="6A2B4904" w14:textId="77777777" w:rsidR="00996883" w:rsidRPr="00996883" w:rsidRDefault="00996883" w:rsidP="00996883">
      <w:pPr>
        <w:numPr>
          <w:ilvl w:val="0"/>
          <w:numId w:val="170"/>
        </w:numPr>
      </w:pPr>
      <w:r w:rsidRPr="00996883">
        <w:t xml:space="preserve">Che il dettaglio analitico dell’importo indicato al precedente punto B, ai fini delle verifiche di cui all’art. 110 comma 2 del </w:t>
      </w:r>
      <w:proofErr w:type="spellStart"/>
      <w:r w:rsidRPr="00996883">
        <w:t>D.Lgs.</w:t>
      </w:r>
      <w:proofErr w:type="spellEnd"/>
      <w:r w:rsidRPr="00996883">
        <w:t xml:space="preserve"> 36/2023, è il seguente: </w:t>
      </w:r>
    </w:p>
    <w:p w14:paraId="199D0E2D" w14:textId="77777777" w:rsidR="00996883" w:rsidRPr="00996883" w:rsidRDefault="00996883" w:rsidP="00996883">
      <w:r w:rsidRPr="00996883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650"/>
        <w:gridCol w:w="1980"/>
        <w:gridCol w:w="1695"/>
        <w:gridCol w:w="2685"/>
      </w:tblGrid>
      <w:tr w:rsidR="00996883" w:rsidRPr="00996883" w14:paraId="5C8664D2" w14:textId="77777777" w:rsidTr="00996883">
        <w:trPr>
          <w:trHeight w:val="300"/>
        </w:trPr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58128" w14:textId="77777777" w:rsidR="00996883" w:rsidRPr="00996883" w:rsidRDefault="00996883" w:rsidP="00996883">
            <w:r w:rsidRPr="00996883">
              <w:rPr>
                <w:b/>
                <w:bCs/>
              </w:rPr>
              <w:t>N° addetti</w:t>
            </w:r>
            <w:r w:rsidRPr="00996883"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A8A6D5" w14:textId="77777777" w:rsidR="00996883" w:rsidRPr="00996883" w:rsidRDefault="00996883" w:rsidP="00996883">
            <w:r w:rsidRPr="00996883">
              <w:rPr>
                <w:b/>
                <w:bCs/>
              </w:rPr>
              <w:t>Qualifica</w:t>
            </w:r>
            <w:r w:rsidRPr="00996883"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152845" w14:textId="77777777" w:rsidR="00996883" w:rsidRPr="00996883" w:rsidRDefault="00996883" w:rsidP="00996883">
            <w:r w:rsidRPr="00996883">
              <w:rPr>
                <w:b/>
                <w:bCs/>
              </w:rPr>
              <w:t>CCNL applicato</w:t>
            </w:r>
            <w:r w:rsidRPr="00996883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6D8AC" w14:textId="77777777" w:rsidR="00996883" w:rsidRPr="00996883" w:rsidRDefault="00996883" w:rsidP="00996883">
            <w:r w:rsidRPr="00996883">
              <w:rPr>
                <w:b/>
                <w:bCs/>
              </w:rPr>
              <w:t>Costo orario</w:t>
            </w:r>
            <w:r w:rsidRPr="00996883"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3371F" w14:textId="77777777" w:rsidR="00996883" w:rsidRPr="00996883" w:rsidRDefault="00996883" w:rsidP="00996883">
            <w:r w:rsidRPr="00996883">
              <w:rPr>
                <w:b/>
                <w:bCs/>
              </w:rPr>
              <w:t>N° ore prestate/addetto</w:t>
            </w:r>
            <w:r w:rsidRPr="00996883">
              <w:t> </w:t>
            </w:r>
          </w:p>
        </w:tc>
      </w:tr>
      <w:tr w:rsidR="00996883" w:rsidRPr="00996883" w14:paraId="14A6E8EC" w14:textId="77777777" w:rsidTr="00996883">
        <w:trPr>
          <w:trHeight w:val="300"/>
        </w:trPr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6ADD9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82458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6F485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0F8722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FDDA6" w14:textId="77777777" w:rsidR="00996883" w:rsidRPr="00996883" w:rsidRDefault="00996883" w:rsidP="00996883">
            <w:r w:rsidRPr="00996883">
              <w:t> </w:t>
            </w:r>
          </w:p>
        </w:tc>
      </w:tr>
      <w:tr w:rsidR="00996883" w:rsidRPr="00996883" w14:paraId="3A8AB0CD" w14:textId="77777777" w:rsidTr="00996883">
        <w:trPr>
          <w:trHeight w:val="300"/>
        </w:trPr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426160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E9032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E8C5C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B4FC2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F9101" w14:textId="77777777" w:rsidR="00996883" w:rsidRPr="00996883" w:rsidRDefault="00996883" w:rsidP="00996883">
            <w:r w:rsidRPr="00996883">
              <w:t> </w:t>
            </w:r>
          </w:p>
        </w:tc>
      </w:tr>
      <w:tr w:rsidR="00996883" w:rsidRPr="00996883" w14:paraId="134C89F2" w14:textId="77777777" w:rsidTr="00996883">
        <w:trPr>
          <w:trHeight w:val="300"/>
        </w:trPr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D6F5A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5C975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E476D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6E3BC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BB738B" w14:textId="77777777" w:rsidR="00996883" w:rsidRPr="00996883" w:rsidRDefault="00996883" w:rsidP="00996883">
            <w:r w:rsidRPr="00996883">
              <w:t> </w:t>
            </w:r>
          </w:p>
        </w:tc>
      </w:tr>
      <w:tr w:rsidR="00996883" w:rsidRPr="00996883" w14:paraId="6298C81E" w14:textId="77777777" w:rsidTr="00996883">
        <w:trPr>
          <w:trHeight w:val="300"/>
        </w:trPr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54B259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AEB55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32DE0B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D0E62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D9CE5" w14:textId="77777777" w:rsidR="00996883" w:rsidRPr="00996883" w:rsidRDefault="00996883" w:rsidP="00996883">
            <w:r w:rsidRPr="00996883">
              <w:t> </w:t>
            </w:r>
          </w:p>
        </w:tc>
      </w:tr>
      <w:tr w:rsidR="00996883" w:rsidRPr="00996883" w14:paraId="53C3932E" w14:textId="77777777" w:rsidTr="00996883">
        <w:trPr>
          <w:trHeight w:val="300"/>
        </w:trPr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21951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1F9E9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D5668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98A9E0" w14:textId="77777777" w:rsidR="00996883" w:rsidRPr="00996883" w:rsidRDefault="00996883" w:rsidP="00996883">
            <w:r w:rsidRPr="00996883"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B9C4E6" w14:textId="77777777" w:rsidR="00996883" w:rsidRPr="00996883" w:rsidRDefault="00996883" w:rsidP="00996883">
            <w:r w:rsidRPr="00996883">
              <w:t> </w:t>
            </w:r>
          </w:p>
        </w:tc>
      </w:tr>
    </w:tbl>
    <w:p w14:paraId="10F22D92" w14:textId="77777777" w:rsidR="00996883" w:rsidRPr="00996883" w:rsidRDefault="00996883" w:rsidP="00996883">
      <w:r w:rsidRPr="00996883">
        <w:t> </w:t>
      </w:r>
    </w:p>
    <w:p w14:paraId="35CAF60F" w14:textId="77777777" w:rsidR="00996883" w:rsidRPr="00996883" w:rsidRDefault="00996883" w:rsidP="00996883">
      <w:r w:rsidRPr="00996883">
        <w:t> </w:t>
      </w:r>
    </w:p>
    <w:p w14:paraId="464E63E2" w14:textId="77777777" w:rsidR="00996883" w:rsidRPr="00996883" w:rsidRDefault="00996883" w:rsidP="00996883">
      <w:r w:rsidRPr="00996883">
        <w:t> </w:t>
      </w:r>
    </w:p>
    <w:p w14:paraId="485AA50D" w14:textId="77777777" w:rsidR="00996883" w:rsidRPr="00996883" w:rsidRDefault="00996883" w:rsidP="00996883">
      <w:r w:rsidRPr="00996883">
        <w:t> </w:t>
      </w:r>
    </w:p>
    <w:p w14:paraId="587AB64B" w14:textId="77777777" w:rsidR="00996883" w:rsidRPr="00996883" w:rsidRDefault="00996883" w:rsidP="00996883">
      <w:r w:rsidRPr="00996883">
        <w:t> </w:t>
      </w:r>
    </w:p>
    <w:p w14:paraId="76B03B87" w14:textId="77777777" w:rsidR="00996883" w:rsidRPr="00996883" w:rsidRDefault="00996883" w:rsidP="00996883">
      <w:r w:rsidRPr="00996883">
        <w:t>Firma digitale</w:t>
      </w:r>
      <w:r w:rsidRPr="00996883">
        <w:rPr>
          <w:vertAlign w:val="superscript"/>
        </w:rPr>
        <w:t>1</w:t>
      </w:r>
      <w:r w:rsidRPr="00996883">
        <w:t xml:space="preserve"> del legale rappresentante/procuratore</w:t>
      </w:r>
      <w:r w:rsidRPr="00996883">
        <w:rPr>
          <w:vertAlign w:val="superscript"/>
        </w:rPr>
        <w:t>2</w:t>
      </w:r>
      <w:r w:rsidRPr="00996883">
        <w:t> </w:t>
      </w:r>
    </w:p>
    <w:p w14:paraId="61E8938A" w14:textId="77777777" w:rsidR="00996883" w:rsidRPr="00996883" w:rsidRDefault="00996883" w:rsidP="00996883">
      <w:r w:rsidRPr="00996883">
        <w:t> </w:t>
      </w:r>
    </w:p>
    <w:p w14:paraId="125A2E93" w14:textId="77777777" w:rsidR="009842A7" w:rsidRPr="002E22D2" w:rsidRDefault="009842A7" w:rsidP="002E22D2"/>
    <w:sectPr w:rsidR="009842A7" w:rsidRPr="002E22D2" w:rsidSect="00AA63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55" w:right="1134" w:bottom="1474" w:left="1134" w:header="278" w:footer="41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AAB8C" w14:textId="77777777" w:rsidR="0054559E" w:rsidRDefault="0054559E" w:rsidP="008B43A7">
      <w:r>
        <w:separator/>
      </w:r>
    </w:p>
  </w:endnote>
  <w:endnote w:type="continuationSeparator" w:id="0">
    <w:p w14:paraId="715EE780" w14:textId="77777777" w:rsidR="0054559E" w:rsidRDefault="0054559E" w:rsidP="008B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sansLight">
    <w:altName w:val="Trebuchet MS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B3668" w14:textId="77777777" w:rsidR="00ED293C" w:rsidRDefault="00ED293C">
    <w:pPr>
      <w:pStyle w:val="Pidipagina"/>
    </w:pPr>
  </w:p>
  <w:p w14:paraId="5E0334A8" w14:textId="77777777" w:rsidR="00ED293C" w:rsidRDefault="00ED293C"/>
  <w:p w14:paraId="3C07FB0E" w14:textId="77777777" w:rsidR="00ED293C" w:rsidRDefault="00ED29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CF158" w14:textId="4450350A" w:rsidR="00ED293C" w:rsidRDefault="0030534F" w:rsidP="00FF60EA">
    <w:pPr>
      <w:pStyle w:val="Pidipagina"/>
      <w:jc w:val="center"/>
      <w:rPr>
        <w:rFonts w:ascii="GeosansLight" w:hAnsi="GeosansLight"/>
        <w:b/>
        <w:sz w:val="18"/>
        <w:szCs w:val="18"/>
      </w:rPr>
    </w:pPr>
    <w:r>
      <w:rPr>
        <w:noProof/>
        <w:lang w:eastAsia="it-IT"/>
      </w:rPr>
      <mc:AlternateContent>
        <mc:Choice Requires="wps">
          <w:drawing>
            <wp:anchor distT="4294967293" distB="4294967293" distL="114300" distR="114300" simplePos="0" relativeHeight="251663360" behindDoc="0" locked="0" layoutInCell="1" allowOverlap="1" wp14:anchorId="6B23B795" wp14:editId="72A879A9">
              <wp:simplePos x="0" y="0"/>
              <wp:positionH relativeFrom="column">
                <wp:posOffset>-10160</wp:posOffset>
              </wp:positionH>
              <wp:positionV relativeFrom="paragraph">
                <wp:posOffset>20319</wp:posOffset>
              </wp:positionV>
              <wp:extent cx="6133465" cy="0"/>
              <wp:effectExtent l="0" t="0" r="635" b="0"/>
              <wp:wrapNone/>
              <wp:docPr id="4" name="Connettore 1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346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002F5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24030F" id="Connettore 1 3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.8pt,1.6pt" to="482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" strokecolor="#002f5f" strokeweight="1pt">
              <o:lock v:ext="edit" shapetype="f"/>
            </v:line>
          </w:pict>
        </mc:Fallback>
      </mc:AlternateContent>
    </w:r>
    <w:r w:rsidR="00ED293C">
      <w:rPr>
        <w:rFonts w:ascii="GeosansLight" w:hAnsi="GeosansLight"/>
        <w:b/>
        <w:sz w:val="18"/>
        <w:szCs w:val="18"/>
      </w:rPr>
      <w:t xml:space="preserve"> </w:t>
    </w:r>
  </w:p>
  <w:p w14:paraId="41C7234E" w14:textId="0F0A67DE" w:rsidR="00DD53AC" w:rsidRDefault="002F75B4" w:rsidP="00195FE8">
    <w:pPr>
      <w:pStyle w:val="Pidipagina"/>
      <w:tabs>
        <w:tab w:val="clear" w:pos="4819"/>
        <w:tab w:val="clear" w:pos="9638"/>
      </w:tabs>
      <w:ind w:right="-285" w:firstLine="708"/>
      <w:rPr>
        <w:rFonts w:ascii="GeosansLight" w:hAnsi="GeosansLight"/>
        <w:color w:val="002F5F"/>
        <w:sz w:val="18"/>
        <w:szCs w:val="18"/>
      </w:rPr>
    </w:pPr>
    <w:r w:rsidRPr="002F75B4">
      <w:rPr>
        <w:rFonts w:ascii="GeosansLight" w:hAnsi="GeosansLight"/>
        <w:color w:val="002F5F"/>
        <w:sz w:val="18"/>
        <w:szCs w:val="18"/>
      </w:rPr>
      <w:t>F</w:t>
    </w:r>
    <w:r w:rsidR="00A823BB">
      <w:rPr>
        <w:rFonts w:ascii="GeosansLight" w:hAnsi="GeosansLight"/>
        <w:color w:val="002F5F"/>
        <w:sz w:val="18"/>
        <w:szCs w:val="18"/>
      </w:rPr>
      <w:t>IRENZE</w:t>
    </w:r>
    <w:r>
      <w:rPr>
        <w:rFonts w:ascii="GeosansLight" w:hAnsi="GeosansLight"/>
        <w:color w:val="002F5F"/>
        <w:sz w:val="18"/>
        <w:szCs w:val="18"/>
      </w:rPr>
      <w:t xml:space="preserve"> – </w:t>
    </w:r>
    <w:r w:rsidRPr="002F75B4">
      <w:rPr>
        <w:rFonts w:ascii="GeosansLight" w:hAnsi="GeosansLight"/>
        <w:color w:val="002F5F"/>
        <w:sz w:val="18"/>
        <w:szCs w:val="18"/>
      </w:rPr>
      <w:t>BOLOGNA</w:t>
    </w:r>
    <w:r>
      <w:rPr>
        <w:rFonts w:ascii="GeosansLight" w:hAnsi="GeosansLight"/>
        <w:color w:val="002F5F"/>
        <w:sz w:val="18"/>
        <w:szCs w:val="18"/>
      </w:rPr>
      <w:t xml:space="preserve"> – </w:t>
    </w:r>
    <w:r w:rsidRPr="002F75B4">
      <w:rPr>
        <w:rFonts w:ascii="GeosansLight" w:hAnsi="GeosansLight"/>
        <w:color w:val="002F5F"/>
        <w:sz w:val="18"/>
        <w:szCs w:val="18"/>
      </w:rPr>
      <w:t>CATANIA</w:t>
    </w:r>
    <w:r>
      <w:rPr>
        <w:rFonts w:ascii="GeosansLight" w:hAnsi="GeosansLight"/>
        <w:color w:val="002F5F"/>
        <w:sz w:val="18"/>
        <w:szCs w:val="18"/>
      </w:rPr>
      <w:t xml:space="preserve"> – </w:t>
    </w:r>
    <w:r w:rsidRPr="002F75B4">
      <w:rPr>
        <w:rFonts w:ascii="GeosansLight" w:hAnsi="GeosansLight"/>
        <w:color w:val="002F5F"/>
        <w:sz w:val="18"/>
        <w:szCs w:val="18"/>
      </w:rPr>
      <w:t>ROMA</w:t>
    </w:r>
    <w:r>
      <w:rPr>
        <w:rFonts w:ascii="GeosansLight" w:hAnsi="GeosansLight"/>
        <w:color w:val="002F5F"/>
        <w:sz w:val="18"/>
        <w:szCs w:val="18"/>
      </w:rPr>
      <w:t xml:space="preserve"> – </w:t>
    </w:r>
    <w:r w:rsidRPr="002F75B4">
      <w:rPr>
        <w:rFonts w:ascii="GeosansLight" w:hAnsi="GeosansLight"/>
        <w:color w:val="002F5F"/>
        <w:sz w:val="18"/>
        <w:szCs w:val="18"/>
      </w:rPr>
      <w:t>SASSARI</w:t>
    </w:r>
    <w:r>
      <w:rPr>
        <w:rFonts w:ascii="GeosansLight" w:hAnsi="GeosansLight"/>
        <w:color w:val="002F5F"/>
        <w:sz w:val="18"/>
        <w:szCs w:val="18"/>
      </w:rPr>
      <w:t xml:space="preserve"> - </w:t>
    </w:r>
    <w:r w:rsidRPr="002F75B4">
      <w:rPr>
        <w:rFonts w:ascii="GeosansLight" w:hAnsi="GeosansLight"/>
        <w:color w:val="002F5F"/>
        <w:sz w:val="18"/>
        <w:szCs w:val="18"/>
      </w:rPr>
      <w:t>S.MICHELE ALL’ADIGE (TN)</w:t>
    </w:r>
    <w:r>
      <w:rPr>
        <w:rFonts w:ascii="GeosansLight" w:hAnsi="GeosansLight"/>
        <w:color w:val="002F5F"/>
        <w:sz w:val="18"/>
        <w:szCs w:val="18"/>
      </w:rPr>
      <w:t xml:space="preserve"> – FOLLONICA (GR) </w:t>
    </w:r>
    <w:r w:rsidR="00A47EEF">
      <w:rPr>
        <w:rFonts w:ascii="GeosansLight" w:hAnsi="GeosansLight"/>
        <w:color w:val="002F5F"/>
        <w:sz w:val="18"/>
        <w:szCs w:val="18"/>
      </w:rPr>
      <w:t>–</w:t>
    </w:r>
    <w:r>
      <w:rPr>
        <w:rFonts w:ascii="GeosansLight" w:hAnsi="GeosansLight"/>
        <w:color w:val="002F5F"/>
        <w:sz w:val="18"/>
        <w:szCs w:val="18"/>
      </w:rPr>
      <w:t xml:space="preserve"> LIVORNO</w:t>
    </w:r>
  </w:p>
  <w:p w14:paraId="7EA997A7" w14:textId="77777777" w:rsidR="00A47EEF" w:rsidRDefault="00A47EEF" w:rsidP="00A47EEF">
    <w:pPr>
      <w:pStyle w:val="Pidipagina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</w:p>
  <w:p w14:paraId="4C27C018" w14:textId="799725C5" w:rsidR="00ED293C" w:rsidRPr="00DD53F8" w:rsidRDefault="00ED293C" w:rsidP="00DD53F8">
    <w:pPr>
      <w:pStyle w:val="Pidipagina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 w:rsidRPr="009835E9">
      <w:rPr>
        <w:rFonts w:ascii="GeosansLight" w:hAnsi="GeosansLight"/>
        <w:color w:val="002F5F"/>
        <w:sz w:val="18"/>
        <w:szCs w:val="18"/>
      </w:rPr>
      <w:t xml:space="preserve">C.F. 80054330586 – P.IVA 02118311006 </w:t>
    </w:r>
    <w:r w:rsidR="009835E9" w:rsidRPr="009835E9">
      <w:rPr>
        <w:rFonts w:ascii="GeosansLight" w:hAnsi="GeosansLight"/>
        <w:color w:val="002F5F"/>
        <w:sz w:val="18"/>
        <w:szCs w:val="18"/>
      </w:rPr>
      <w:t>–</w:t>
    </w:r>
    <w:r w:rsidR="00805F5F" w:rsidRPr="009835E9">
      <w:rPr>
        <w:rFonts w:ascii="GeosansLight" w:hAnsi="GeosansLight"/>
        <w:color w:val="002F5F"/>
        <w:sz w:val="18"/>
        <w:szCs w:val="18"/>
      </w:rPr>
      <w:t xml:space="preserve"> </w:t>
    </w:r>
    <w:r w:rsidR="009835E9" w:rsidRPr="009835E9">
      <w:rPr>
        <w:rFonts w:ascii="GeosansLight" w:hAnsi="GeosansLight"/>
        <w:color w:val="002F5F"/>
        <w:sz w:val="18"/>
        <w:szCs w:val="18"/>
      </w:rPr>
      <w:t xml:space="preserve">email: </w:t>
    </w:r>
    <w:hyperlink r:id="rId1" w:history="1">
      <w:r w:rsidR="00DD53F8" w:rsidRPr="000D7EB3">
        <w:rPr>
          <w:rStyle w:val="Collegamentoipertestuale"/>
          <w:rFonts w:ascii="GeosansLight" w:hAnsi="GeosansLight"/>
          <w:sz w:val="18"/>
          <w:szCs w:val="18"/>
        </w:rPr>
        <w:t>segreteria@ibe.cnr.it</w:t>
      </w:r>
    </w:hyperlink>
    <w:r w:rsidR="00DD53F8">
      <w:rPr>
        <w:rFonts w:ascii="GeosansLight" w:hAnsi="GeosansLight"/>
        <w:color w:val="002F5F"/>
        <w:sz w:val="18"/>
        <w:szCs w:val="18"/>
      </w:rPr>
      <w:t xml:space="preserve"> </w:t>
    </w:r>
    <w:r w:rsidR="00DD53F8" w:rsidRPr="00DD53F8">
      <w:rPr>
        <w:rFonts w:ascii="GeosansLight" w:hAnsi="GeosansLight"/>
        <w:color w:val="002F5F"/>
        <w:sz w:val="18"/>
        <w:szCs w:val="18"/>
      </w:rPr>
      <w:t xml:space="preserve">- </w:t>
    </w:r>
    <w:r w:rsidRPr="00DD53F8">
      <w:rPr>
        <w:rFonts w:ascii="GeosansLight" w:hAnsi="GeosansLight"/>
        <w:color w:val="002F5F"/>
        <w:sz w:val="18"/>
        <w:szCs w:val="18"/>
      </w:rPr>
      <w:t xml:space="preserve">PEC: </w:t>
    </w:r>
    <w:hyperlink r:id="rId2" w:history="1">
      <w:r w:rsidRPr="00DD53F8">
        <w:rPr>
          <w:rStyle w:val="Collegamentoipertestuale"/>
          <w:rFonts w:ascii="GeosansLight" w:hAnsi="GeosansLight"/>
          <w:sz w:val="18"/>
          <w:szCs w:val="18"/>
        </w:rPr>
        <w:t>protocollo.ibe@pec.cnr.it</w:t>
      </w:r>
    </w:hyperlink>
    <w:r w:rsidRPr="00DD53F8"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31179"/>
      <w:docPartObj>
        <w:docPartGallery w:val="Page Numbers (Bottom of Page)"/>
        <w:docPartUnique/>
      </w:docPartObj>
    </w:sdtPr>
    <w:sdtContent>
      <w:p w14:paraId="36720738" w14:textId="77777777" w:rsidR="00ED293C" w:rsidRDefault="002F6FAB">
        <w:pPr>
          <w:pStyle w:val="Pidipa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D29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8BAD89" w14:textId="77777777" w:rsidR="00ED293C" w:rsidRPr="00365744" w:rsidRDefault="00ED293C" w:rsidP="00607276">
    <w:pPr>
      <w:pStyle w:val="Pidipagina"/>
      <w:jc w:val="center"/>
      <w:rPr>
        <w:rFonts w:ascii="GeosansLight" w:hAnsi="GeosansLight"/>
        <w:b/>
        <w:color w:val="002F5F"/>
        <w:sz w:val="18"/>
        <w:szCs w:val="18"/>
      </w:rPr>
    </w:pPr>
  </w:p>
  <w:p w14:paraId="3C8D3178" w14:textId="77777777" w:rsidR="00ED293C" w:rsidRDefault="00ED293C"/>
  <w:p w14:paraId="0FAF9420" w14:textId="77777777" w:rsidR="00ED293C" w:rsidRDefault="00ED2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43CC7" w14:textId="77777777" w:rsidR="0054559E" w:rsidRDefault="0054559E" w:rsidP="008B43A7">
      <w:r>
        <w:separator/>
      </w:r>
    </w:p>
  </w:footnote>
  <w:footnote w:type="continuationSeparator" w:id="0">
    <w:p w14:paraId="183DE796" w14:textId="77777777" w:rsidR="0054559E" w:rsidRDefault="0054559E" w:rsidP="008B4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39311" w14:textId="77777777" w:rsidR="00ED293C" w:rsidRDefault="00ED293C">
    <w:pPr>
      <w:pStyle w:val="Intestazione"/>
    </w:pPr>
  </w:p>
  <w:p w14:paraId="663D9F88" w14:textId="77777777" w:rsidR="00ED293C" w:rsidRDefault="00ED293C"/>
  <w:p w14:paraId="651E12A0" w14:textId="77777777" w:rsidR="00ED293C" w:rsidRDefault="00ED293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10D80" w14:textId="7B349942" w:rsidR="00ED293C" w:rsidRPr="00531105" w:rsidRDefault="00CD6C10" w:rsidP="00CD6C10">
    <w:pPr>
      <w:pStyle w:val="Intestazione"/>
      <w:jc w:val="center"/>
      <w:rPr>
        <w:rFonts w:ascii="GeosansLight" w:hAnsi="GeosansLight"/>
        <w:b/>
        <w:sz w:val="32"/>
        <w:szCs w:val="28"/>
      </w:rPr>
    </w:pPr>
    <w:r>
      <w:rPr>
        <w:rFonts w:ascii="GeosansLight" w:hAnsi="GeosansLight"/>
        <w:b/>
        <w:noProof/>
        <w:sz w:val="32"/>
        <w:szCs w:val="28"/>
        <w:lang w:eastAsia="it-IT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7064EEA2" wp14:editId="2BE8825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0"/>
              <wp:effectExtent l="0" t="0" r="0" b="0"/>
              <wp:wrapNone/>
              <wp:docPr id="5" name="Connettore 1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346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ECCB9E" id="Connettore 1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margin;mso-height-relative:margin" from="431.75pt,70.6pt" to="914.7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" strokecolor="#002f5f" strokeweight="1pt">
              <o:lock v:ext="edit" shapetype="f"/>
              <w10:wrap anchorx="margin"/>
            </v:line>
          </w:pict>
        </mc:Fallback>
      </mc:AlternateContent>
    </w:r>
    <w:r>
      <w:rPr>
        <w:rFonts w:ascii="GeosansLight" w:hAnsi="GeosansLight"/>
        <w:b/>
        <w:noProof/>
        <w:sz w:val="32"/>
        <w:szCs w:val="28"/>
        <w:lang w:eastAsia="it-IT"/>
      </w:rPr>
      <w:drawing>
        <wp:inline distT="0" distB="0" distL="0" distR="0" wp14:anchorId="742DF6A5" wp14:editId="3CFB5A12">
          <wp:extent cx="3695700" cy="847014"/>
          <wp:effectExtent l="0" t="0" r="0" b="0"/>
          <wp:docPr id="357781061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 6" descr="Immagine che contiene test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7087" cy="8610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57C4D" w14:textId="77777777" w:rsidR="00ED293C" w:rsidRDefault="00ED293C" w:rsidP="008B43A7">
    <w:pPr>
      <w:pStyle w:val="Intestazione"/>
      <w:jc w:val="center"/>
    </w:pPr>
    <w:r>
      <w:rPr>
        <w:noProof/>
        <w:lang w:eastAsia="it-IT"/>
      </w:rPr>
      <w:drawing>
        <wp:inline distT="0" distB="0" distL="0" distR="0" wp14:anchorId="5446BD59" wp14:editId="38DAE0AA">
          <wp:extent cx="4005069" cy="565150"/>
          <wp:effectExtent l="0" t="0" r="0" b="0"/>
          <wp:docPr id="991723613" name="Immagine 9917236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NR-2010-ITA-med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4741" cy="5651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1E6CE4" w14:textId="77777777" w:rsidR="00ED293C" w:rsidRPr="00365744" w:rsidRDefault="00ED293C" w:rsidP="008B43A7">
    <w:pPr>
      <w:pStyle w:val="Intestazione"/>
      <w:jc w:val="center"/>
      <w:rPr>
        <w:rFonts w:ascii="GeosansLight" w:hAnsi="GeosansLight"/>
        <w:b/>
        <w:color w:val="002F5F"/>
        <w:sz w:val="32"/>
        <w:szCs w:val="28"/>
      </w:rPr>
    </w:pPr>
    <w:r w:rsidRPr="00365744">
      <w:rPr>
        <w:rFonts w:ascii="GeosansLight" w:hAnsi="GeosansLight"/>
        <w:b/>
        <w:color w:val="002F5F"/>
        <w:sz w:val="32"/>
        <w:szCs w:val="28"/>
      </w:rPr>
      <w:t>Istituto di Biometeorologia</w:t>
    </w:r>
  </w:p>
  <w:p w14:paraId="55443547" w14:textId="2572E23A" w:rsidR="00ED293C" w:rsidRPr="00531105" w:rsidRDefault="0030534F" w:rsidP="00C05C72">
    <w:pPr>
      <w:pStyle w:val="Intestazione"/>
      <w:rPr>
        <w:rFonts w:ascii="GeosansLight" w:hAnsi="GeosansLight"/>
        <w:b/>
        <w:sz w:val="32"/>
        <w:szCs w:val="28"/>
      </w:rPr>
    </w:pPr>
    <w:r>
      <w:rPr>
        <w:rFonts w:ascii="GeosansLight" w:hAnsi="GeosansLight"/>
        <w:b/>
        <w:noProof/>
        <w:sz w:val="32"/>
        <w:szCs w:val="28"/>
        <w:lang w:eastAsia="it-IT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FE9B1B9" wp14:editId="45F6BB0E">
              <wp:simplePos x="0" y="0"/>
              <wp:positionH relativeFrom="column">
                <wp:posOffset>-10160</wp:posOffset>
              </wp:positionH>
              <wp:positionV relativeFrom="paragraph">
                <wp:posOffset>114299</wp:posOffset>
              </wp:positionV>
              <wp:extent cx="6133465" cy="0"/>
              <wp:effectExtent l="0" t="0" r="635" b="0"/>
              <wp:wrapNone/>
              <wp:docPr id="3" name="Connettore 1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346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A726A9" id="Connettore 1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8pt,9pt" to="482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" strokecolor="#002f5f" strokeweight="1pt">
              <o:lock v:ext="edit" shapetype="f"/>
            </v:line>
          </w:pict>
        </mc:Fallback>
      </mc:AlternateContent>
    </w:r>
  </w:p>
  <w:p w14:paraId="34BCC574" w14:textId="77777777" w:rsidR="00ED293C" w:rsidRDefault="00ED293C"/>
  <w:p w14:paraId="48EFB2C1" w14:textId="77777777" w:rsidR="00ED293C" w:rsidRDefault="00ED29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0"/>
    <w:lvl w:ilvl="0">
      <w:start w:val="1"/>
      <w:numFmt w:val="bullet"/>
      <w:lvlText w:val=""/>
      <w:lvlJc w:val="left"/>
      <w:pPr>
        <w:tabs>
          <w:tab w:val="num" w:pos="0"/>
        </w:tabs>
        <w:ind w:left="1788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4" w15:restartNumberingAfterBreak="0">
    <w:nsid w:val="00336127"/>
    <w:multiLevelType w:val="multilevel"/>
    <w:tmpl w:val="BD76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1775700"/>
    <w:multiLevelType w:val="multilevel"/>
    <w:tmpl w:val="D748624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B86918"/>
    <w:multiLevelType w:val="multilevel"/>
    <w:tmpl w:val="146CC6B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EF28C8"/>
    <w:multiLevelType w:val="multilevel"/>
    <w:tmpl w:val="6DDE4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F93231"/>
    <w:multiLevelType w:val="multilevel"/>
    <w:tmpl w:val="9E78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3602439"/>
    <w:multiLevelType w:val="hybridMultilevel"/>
    <w:tmpl w:val="BDDA02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4863F2"/>
    <w:multiLevelType w:val="multilevel"/>
    <w:tmpl w:val="28FE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D96773"/>
    <w:multiLevelType w:val="hybridMultilevel"/>
    <w:tmpl w:val="F0E89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173BDB"/>
    <w:multiLevelType w:val="multilevel"/>
    <w:tmpl w:val="FCEC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87362F7"/>
    <w:multiLevelType w:val="hybridMultilevel"/>
    <w:tmpl w:val="C6C05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77639A"/>
    <w:multiLevelType w:val="multilevel"/>
    <w:tmpl w:val="B606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9FC3DEC"/>
    <w:multiLevelType w:val="multilevel"/>
    <w:tmpl w:val="74CA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A465A9C"/>
    <w:multiLevelType w:val="multilevel"/>
    <w:tmpl w:val="AFD4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DE71633"/>
    <w:multiLevelType w:val="multilevel"/>
    <w:tmpl w:val="B6AA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E504A44"/>
    <w:multiLevelType w:val="multilevel"/>
    <w:tmpl w:val="96E0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E6B4D88"/>
    <w:multiLevelType w:val="multilevel"/>
    <w:tmpl w:val="44D2BFE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845AA9"/>
    <w:multiLevelType w:val="multilevel"/>
    <w:tmpl w:val="9078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1257CBE"/>
    <w:multiLevelType w:val="multilevel"/>
    <w:tmpl w:val="A47A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1604469"/>
    <w:multiLevelType w:val="multilevel"/>
    <w:tmpl w:val="64A0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1AE6F6C"/>
    <w:multiLevelType w:val="multilevel"/>
    <w:tmpl w:val="82463B3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2131DD5"/>
    <w:multiLevelType w:val="multilevel"/>
    <w:tmpl w:val="5700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2F50467"/>
    <w:multiLevelType w:val="multilevel"/>
    <w:tmpl w:val="1DB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324024E"/>
    <w:multiLevelType w:val="multilevel"/>
    <w:tmpl w:val="3992F72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34F5F32"/>
    <w:multiLevelType w:val="multilevel"/>
    <w:tmpl w:val="B6E058A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B7001E"/>
    <w:multiLevelType w:val="multilevel"/>
    <w:tmpl w:val="67F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3F542C9"/>
    <w:multiLevelType w:val="hybridMultilevel"/>
    <w:tmpl w:val="42E47DB4"/>
    <w:lvl w:ilvl="0" w:tplc="7412538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14A71175"/>
    <w:multiLevelType w:val="multilevel"/>
    <w:tmpl w:val="D3D8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4E42BE1"/>
    <w:multiLevelType w:val="multilevel"/>
    <w:tmpl w:val="0E06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4E60016"/>
    <w:multiLevelType w:val="multilevel"/>
    <w:tmpl w:val="02C8F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5AA5594"/>
    <w:multiLevelType w:val="multilevel"/>
    <w:tmpl w:val="9510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72F121B"/>
    <w:multiLevelType w:val="multilevel"/>
    <w:tmpl w:val="82FEC0A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733AE6"/>
    <w:multiLevelType w:val="hybridMultilevel"/>
    <w:tmpl w:val="934E8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8C1A51"/>
    <w:multiLevelType w:val="hybridMultilevel"/>
    <w:tmpl w:val="A24CAA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85768D0"/>
    <w:multiLevelType w:val="multilevel"/>
    <w:tmpl w:val="733888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8842FC4"/>
    <w:multiLevelType w:val="multilevel"/>
    <w:tmpl w:val="4198E2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0B6780"/>
    <w:multiLevelType w:val="hybridMultilevel"/>
    <w:tmpl w:val="C1F68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ACA6457"/>
    <w:multiLevelType w:val="multilevel"/>
    <w:tmpl w:val="61DA6A8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B234511"/>
    <w:multiLevelType w:val="multilevel"/>
    <w:tmpl w:val="B5D2A6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FA3778"/>
    <w:multiLevelType w:val="multilevel"/>
    <w:tmpl w:val="6D1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E073CAE"/>
    <w:multiLevelType w:val="multilevel"/>
    <w:tmpl w:val="3F4226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EF97C1D"/>
    <w:multiLevelType w:val="hybridMultilevel"/>
    <w:tmpl w:val="8D660D1E"/>
    <w:lvl w:ilvl="0" w:tplc="FFFFFFFF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2CB0DB0"/>
    <w:multiLevelType w:val="multilevel"/>
    <w:tmpl w:val="89A4EC1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3385708"/>
    <w:multiLevelType w:val="hybridMultilevel"/>
    <w:tmpl w:val="0AD01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3CC7A65"/>
    <w:multiLevelType w:val="multilevel"/>
    <w:tmpl w:val="7E588B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3DF69F3"/>
    <w:multiLevelType w:val="hybridMultilevel"/>
    <w:tmpl w:val="B9C66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3ED7A9B"/>
    <w:multiLevelType w:val="multilevel"/>
    <w:tmpl w:val="DB48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3FA5E7E"/>
    <w:multiLevelType w:val="multilevel"/>
    <w:tmpl w:val="9D3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249C2844"/>
    <w:multiLevelType w:val="multilevel"/>
    <w:tmpl w:val="DBC6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5491F3C"/>
    <w:multiLevelType w:val="multilevel"/>
    <w:tmpl w:val="F42A99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6DA34FA"/>
    <w:multiLevelType w:val="multilevel"/>
    <w:tmpl w:val="2ED8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6FB124E"/>
    <w:multiLevelType w:val="multilevel"/>
    <w:tmpl w:val="010463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7744D12"/>
    <w:multiLevelType w:val="multilevel"/>
    <w:tmpl w:val="BF00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7885935"/>
    <w:multiLevelType w:val="multilevel"/>
    <w:tmpl w:val="3A62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7BB6058"/>
    <w:multiLevelType w:val="hybridMultilevel"/>
    <w:tmpl w:val="CFFC94C0"/>
    <w:lvl w:ilvl="0" w:tplc="2FB0F874">
      <w:start w:val="1"/>
      <w:numFmt w:val="decimal"/>
      <w:lvlText w:val="%1"/>
      <w:lvlJc w:val="left"/>
      <w:pPr>
        <w:ind w:left="199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8" w15:restartNumberingAfterBreak="0">
    <w:nsid w:val="285C021B"/>
    <w:multiLevelType w:val="multilevel"/>
    <w:tmpl w:val="E96E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9B54302"/>
    <w:multiLevelType w:val="multilevel"/>
    <w:tmpl w:val="B08EB45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A3273A4"/>
    <w:multiLevelType w:val="multilevel"/>
    <w:tmpl w:val="78D61B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AB933D6"/>
    <w:multiLevelType w:val="multilevel"/>
    <w:tmpl w:val="902E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2B1E502D"/>
    <w:multiLevelType w:val="multilevel"/>
    <w:tmpl w:val="0C76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2B883D4B"/>
    <w:multiLevelType w:val="multilevel"/>
    <w:tmpl w:val="61D6D36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BB5049B"/>
    <w:multiLevelType w:val="multilevel"/>
    <w:tmpl w:val="B2B432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BD54F33"/>
    <w:multiLevelType w:val="multilevel"/>
    <w:tmpl w:val="267C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BE53C3B"/>
    <w:multiLevelType w:val="hybridMultilevel"/>
    <w:tmpl w:val="E2FEEF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C0E5FD0"/>
    <w:multiLevelType w:val="multilevel"/>
    <w:tmpl w:val="0814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C1F49DF"/>
    <w:multiLevelType w:val="multilevel"/>
    <w:tmpl w:val="5B8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CAC0E29"/>
    <w:multiLevelType w:val="multilevel"/>
    <w:tmpl w:val="D4F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2DD87126"/>
    <w:multiLevelType w:val="multilevel"/>
    <w:tmpl w:val="2EA4C8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F0F0EAF"/>
    <w:multiLevelType w:val="multilevel"/>
    <w:tmpl w:val="EC1219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F3C47A0"/>
    <w:multiLevelType w:val="multilevel"/>
    <w:tmpl w:val="1E7A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F576B8C"/>
    <w:multiLevelType w:val="multilevel"/>
    <w:tmpl w:val="6DA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30A313F9"/>
    <w:multiLevelType w:val="multilevel"/>
    <w:tmpl w:val="C0D0A8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1E96594"/>
    <w:multiLevelType w:val="multilevel"/>
    <w:tmpl w:val="4568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2F059C7"/>
    <w:multiLevelType w:val="multilevel"/>
    <w:tmpl w:val="CD98C2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3E472B9"/>
    <w:multiLevelType w:val="multilevel"/>
    <w:tmpl w:val="D008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353E422E"/>
    <w:multiLevelType w:val="multilevel"/>
    <w:tmpl w:val="557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35D03CF1"/>
    <w:multiLevelType w:val="multilevel"/>
    <w:tmpl w:val="79F2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6A76721"/>
    <w:multiLevelType w:val="multilevel"/>
    <w:tmpl w:val="41ACF6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73409E8"/>
    <w:multiLevelType w:val="multilevel"/>
    <w:tmpl w:val="6E90F0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8095FEE"/>
    <w:multiLevelType w:val="hybridMultilevel"/>
    <w:tmpl w:val="0DD032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8F302AB"/>
    <w:multiLevelType w:val="multilevel"/>
    <w:tmpl w:val="2F6A66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B0D280F"/>
    <w:multiLevelType w:val="multilevel"/>
    <w:tmpl w:val="E3B8865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BBD7EB8"/>
    <w:multiLevelType w:val="hybridMultilevel"/>
    <w:tmpl w:val="AB2A07B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3C0B44E2"/>
    <w:multiLevelType w:val="multilevel"/>
    <w:tmpl w:val="853E164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C281099"/>
    <w:multiLevelType w:val="multilevel"/>
    <w:tmpl w:val="D9C870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CB067B5"/>
    <w:multiLevelType w:val="multilevel"/>
    <w:tmpl w:val="A210D4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CD87DD4"/>
    <w:multiLevelType w:val="multilevel"/>
    <w:tmpl w:val="268A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3D2A3D59"/>
    <w:multiLevelType w:val="multilevel"/>
    <w:tmpl w:val="A22A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3DAE0DAA"/>
    <w:multiLevelType w:val="multilevel"/>
    <w:tmpl w:val="E77AF6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DFA5BDF"/>
    <w:multiLevelType w:val="multilevel"/>
    <w:tmpl w:val="68529E9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E4B7FD8"/>
    <w:multiLevelType w:val="hybridMultilevel"/>
    <w:tmpl w:val="B4A222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FC40D24"/>
    <w:multiLevelType w:val="multilevel"/>
    <w:tmpl w:val="85D6C4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2E91EB9"/>
    <w:multiLevelType w:val="multilevel"/>
    <w:tmpl w:val="9E0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483430DA"/>
    <w:multiLevelType w:val="multilevel"/>
    <w:tmpl w:val="AC2A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492D0FEF"/>
    <w:multiLevelType w:val="hybridMultilevel"/>
    <w:tmpl w:val="1F3CA77C"/>
    <w:lvl w:ilvl="0" w:tplc="620009B8">
      <w:start w:val="32"/>
      <w:numFmt w:val="bullet"/>
      <w:lvlText w:val="-"/>
      <w:lvlJc w:val="left"/>
      <w:pPr>
        <w:ind w:left="720" w:hanging="360"/>
      </w:pPr>
      <w:rPr>
        <w:rFonts w:ascii="Calibri" w:eastAsia="Calibri" w:hAnsi="Calibri" w:cs="David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92E1CDF"/>
    <w:multiLevelType w:val="singleLevel"/>
    <w:tmpl w:val="B1C2E41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9" w15:restartNumberingAfterBreak="0">
    <w:nsid w:val="49AA5636"/>
    <w:multiLevelType w:val="multilevel"/>
    <w:tmpl w:val="2A3CC518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B1C2A27"/>
    <w:multiLevelType w:val="multilevel"/>
    <w:tmpl w:val="A2C0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4DE76FA1"/>
    <w:multiLevelType w:val="hybridMultilevel"/>
    <w:tmpl w:val="8DA0C7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E1F523B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3" w15:restartNumberingAfterBreak="0">
    <w:nsid w:val="4FBA4F2F"/>
    <w:multiLevelType w:val="multilevel"/>
    <w:tmpl w:val="EE98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04C400C"/>
    <w:multiLevelType w:val="hybridMultilevel"/>
    <w:tmpl w:val="E36A1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0C2662B"/>
    <w:multiLevelType w:val="multilevel"/>
    <w:tmpl w:val="B11C1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1403D36"/>
    <w:multiLevelType w:val="multilevel"/>
    <w:tmpl w:val="DC54322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1C94D33"/>
    <w:multiLevelType w:val="multilevel"/>
    <w:tmpl w:val="859AE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3262ED4"/>
    <w:multiLevelType w:val="multilevel"/>
    <w:tmpl w:val="94D8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550160DE"/>
    <w:multiLevelType w:val="multilevel"/>
    <w:tmpl w:val="ED2A081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95738B"/>
    <w:multiLevelType w:val="multilevel"/>
    <w:tmpl w:val="DEC60DE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6431B1F"/>
    <w:multiLevelType w:val="multilevel"/>
    <w:tmpl w:val="642EAA1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6E13EDA"/>
    <w:multiLevelType w:val="multilevel"/>
    <w:tmpl w:val="C31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579954D4"/>
    <w:multiLevelType w:val="multilevel"/>
    <w:tmpl w:val="1C809C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8CA0A39"/>
    <w:multiLevelType w:val="multilevel"/>
    <w:tmpl w:val="A776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59543A4E"/>
    <w:multiLevelType w:val="multilevel"/>
    <w:tmpl w:val="1ED0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5A1D56CC"/>
    <w:multiLevelType w:val="multilevel"/>
    <w:tmpl w:val="2824313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A31487E"/>
    <w:multiLevelType w:val="multilevel"/>
    <w:tmpl w:val="BCA4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AD72169"/>
    <w:multiLevelType w:val="multilevel"/>
    <w:tmpl w:val="DCD8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5AD97A67"/>
    <w:multiLevelType w:val="multilevel"/>
    <w:tmpl w:val="19D8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5CAD1881"/>
    <w:multiLevelType w:val="hybridMultilevel"/>
    <w:tmpl w:val="97D8B48A"/>
    <w:lvl w:ilvl="0" w:tplc="962ECD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F115785"/>
    <w:multiLevelType w:val="hybridMultilevel"/>
    <w:tmpl w:val="C4D6DE10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FB02046"/>
    <w:multiLevelType w:val="multilevel"/>
    <w:tmpl w:val="C6CAD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0864137"/>
    <w:multiLevelType w:val="hybridMultilevel"/>
    <w:tmpl w:val="3F787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16F2569"/>
    <w:multiLevelType w:val="multilevel"/>
    <w:tmpl w:val="D9F668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20D485F"/>
    <w:multiLevelType w:val="multilevel"/>
    <w:tmpl w:val="38D4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6344686C"/>
    <w:multiLevelType w:val="multilevel"/>
    <w:tmpl w:val="8688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644C760D"/>
    <w:multiLevelType w:val="multilevel"/>
    <w:tmpl w:val="2398DB6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4875159"/>
    <w:multiLevelType w:val="multilevel"/>
    <w:tmpl w:val="F386F0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4E021AD"/>
    <w:multiLevelType w:val="multilevel"/>
    <w:tmpl w:val="3D2A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64F31D8A"/>
    <w:multiLevelType w:val="multilevel"/>
    <w:tmpl w:val="D8C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653B6810"/>
    <w:multiLevelType w:val="multilevel"/>
    <w:tmpl w:val="DB9A25E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617563D"/>
    <w:multiLevelType w:val="hybridMultilevel"/>
    <w:tmpl w:val="F41EE7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6F33A74"/>
    <w:multiLevelType w:val="multilevel"/>
    <w:tmpl w:val="6532A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7BC5242"/>
    <w:multiLevelType w:val="hybridMultilevel"/>
    <w:tmpl w:val="83E6A60E"/>
    <w:lvl w:ilvl="0" w:tplc="DED08C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8236667"/>
    <w:multiLevelType w:val="multilevel"/>
    <w:tmpl w:val="9184F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9396DC9"/>
    <w:multiLevelType w:val="hybridMultilevel"/>
    <w:tmpl w:val="18FAAA0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98011DD"/>
    <w:multiLevelType w:val="multilevel"/>
    <w:tmpl w:val="DE64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6985512A"/>
    <w:multiLevelType w:val="multilevel"/>
    <w:tmpl w:val="0310E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A2611C9"/>
    <w:multiLevelType w:val="multilevel"/>
    <w:tmpl w:val="238C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AC27497"/>
    <w:multiLevelType w:val="multilevel"/>
    <w:tmpl w:val="4592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6C0677B4"/>
    <w:multiLevelType w:val="multilevel"/>
    <w:tmpl w:val="001435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C15357A"/>
    <w:multiLevelType w:val="multilevel"/>
    <w:tmpl w:val="B02A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6DB639EB"/>
    <w:multiLevelType w:val="multilevel"/>
    <w:tmpl w:val="4A98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E5909EB"/>
    <w:multiLevelType w:val="hybridMultilevel"/>
    <w:tmpl w:val="57A4AB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EAB5907"/>
    <w:multiLevelType w:val="hybridMultilevel"/>
    <w:tmpl w:val="616A773A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EE817BA"/>
    <w:multiLevelType w:val="multilevel"/>
    <w:tmpl w:val="F280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6F0B4C17"/>
    <w:multiLevelType w:val="multilevel"/>
    <w:tmpl w:val="CAD2919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F63043C"/>
    <w:multiLevelType w:val="hybridMultilevel"/>
    <w:tmpl w:val="8208DA40"/>
    <w:lvl w:ilvl="0" w:tplc="A4E0BC4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FAC6735"/>
    <w:multiLevelType w:val="hybridMultilevel"/>
    <w:tmpl w:val="2FF40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FF42C80"/>
    <w:multiLevelType w:val="multilevel"/>
    <w:tmpl w:val="AF76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716C05DE"/>
    <w:multiLevelType w:val="multilevel"/>
    <w:tmpl w:val="A476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72A91952"/>
    <w:multiLevelType w:val="multilevel"/>
    <w:tmpl w:val="448C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75A16699"/>
    <w:multiLevelType w:val="multilevel"/>
    <w:tmpl w:val="A6AC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75DB2AA2"/>
    <w:multiLevelType w:val="multilevel"/>
    <w:tmpl w:val="8CAC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760B5A73"/>
    <w:multiLevelType w:val="hybridMultilevel"/>
    <w:tmpl w:val="8926E3B2"/>
    <w:lvl w:ilvl="0" w:tplc="A4E0BC4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6C37135"/>
    <w:multiLevelType w:val="hybridMultilevel"/>
    <w:tmpl w:val="77BA7546"/>
    <w:lvl w:ilvl="0" w:tplc="C95432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6D4048D"/>
    <w:multiLevelType w:val="hybridMultilevel"/>
    <w:tmpl w:val="71009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76062DD"/>
    <w:multiLevelType w:val="multilevel"/>
    <w:tmpl w:val="2DFA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77BC3078"/>
    <w:multiLevelType w:val="hybridMultilevel"/>
    <w:tmpl w:val="29028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89D6DF6"/>
    <w:multiLevelType w:val="multilevel"/>
    <w:tmpl w:val="A91E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78CC0CE0"/>
    <w:multiLevelType w:val="multilevel"/>
    <w:tmpl w:val="32EE64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9050827"/>
    <w:multiLevelType w:val="multilevel"/>
    <w:tmpl w:val="D08290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92D15FB"/>
    <w:multiLevelType w:val="multilevel"/>
    <w:tmpl w:val="D4D4406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94408E6"/>
    <w:multiLevelType w:val="hybridMultilevel"/>
    <w:tmpl w:val="C3C282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A3C2ECE"/>
    <w:multiLevelType w:val="hybridMultilevel"/>
    <w:tmpl w:val="B464FB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AEC07D3"/>
    <w:multiLevelType w:val="hybridMultilevel"/>
    <w:tmpl w:val="E8103E1E"/>
    <w:lvl w:ilvl="0" w:tplc="0410000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tabs>
          <w:tab w:val="num" w:pos="1799"/>
        </w:tabs>
        <w:ind w:left="17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9"/>
        </w:tabs>
        <w:ind w:left="25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9"/>
        </w:tabs>
        <w:ind w:left="32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9"/>
        </w:tabs>
        <w:ind w:left="39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9"/>
        </w:tabs>
        <w:ind w:left="53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9"/>
        </w:tabs>
        <w:ind w:left="61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</w:rPr>
    </w:lvl>
  </w:abstractNum>
  <w:abstractNum w:abstractNumId="167" w15:restartNumberingAfterBreak="0">
    <w:nsid w:val="7B6941D4"/>
    <w:multiLevelType w:val="multilevel"/>
    <w:tmpl w:val="6D7C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BE56533"/>
    <w:multiLevelType w:val="multilevel"/>
    <w:tmpl w:val="32A2CE2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E7C2709"/>
    <w:multiLevelType w:val="hybridMultilevel"/>
    <w:tmpl w:val="79C048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FBB7676"/>
    <w:multiLevelType w:val="multilevel"/>
    <w:tmpl w:val="C678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6502481">
    <w:abstractNumId w:val="166"/>
  </w:num>
  <w:num w:numId="2" w16cid:durableId="291667477">
    <w:abstractNumId w:val="136"/>
  </w:num>
  <w:num w:numId="3" w16cid:durableId="641739733">
    <w:abstractNumId w:val="82"/>
  </w:num>
  <w:num w:numId="4" w16cid:durableId="477843234">
    <w:abstractNumId w:val="48"/>
  </w:num>
  <w:num w:numId="5" w16cid:durableId="956255804">
    <w:abstractNumId w:val="35"/>
  </w:num>
  <w:num w:numId="6" w16cid:durableId="1664968226">
    <w:abstractNumId w:val="66"/>
  </w:num>
  <w:num w:numId="7" w16cid:durableId="1008215167">
    <w:abstractNumId w:val="164"/>
  </w:num>
  <w:num w:numId="8" w16cid:durableId="1141264215">
    <w:abstractNumId w:val="104"/>
  </w:num>
  <w:num w:numId="9" w16cid:durableId="1172448859">
    <w:abstractNumId w:val="169"/>
  </w:num>
  <w:num w:numId="10" w16cid:durableId="1277523852">
    <w:abstractNumId w:val="11"/>
  </w:num>
  <w:num w:numId="11" w16cid:durableId="375592567">
    <w:abstractNumId w:val="159"/>
  </w:num>
  <w:num w:numId="12" w16cid:durableId="541014839">
    <w:abstractNumId w:val="157"/>
  </w:num>
  <w:num w:numId="13" w16cid:durableId="45416910">
    <w:abstractNumId w:val="121"/>
  </w:num>
  <w:num w:numId="14" w16cid:durableId="1835561518">
    <w:abstractNumId w:val="1"/>
  </w:num>
  <w:num w:numId="15" w16cid:durableId="446628558">
    <w:abstractNumId w:val="2"/>
  </w:num>
  <w:num w:numId="16" w16cid:durableId="934047701">
    <w:abstractNumId w:val="3"/>
  </w:num>
  <w:num w:numId="17" w16cid:durableId="1040204509">
    <w:abstractNumId w:val="145"/>
  </w:num>
  <w:num w:numId="18" w16cid:durableId="1917014168">
    <w:abstractNumId w:val="44"/>
  </w:num>
  <w:num w:numId="19" w16cid:durableId="208611661">
    <w:abstractNumId w:val="57"/>
  </w:num>
  <w:num w:numId="20" w16cid:durableId="1859736239">
    <w:abstractNumId w:val="120"/>
  </w:num>
  <w:num w:numId="21" w16cid:durableId="1725912105">
    <w:abstractNumId w:val="13"/>
  </w:num>
  <w:num w:numId="22" w16cid:durableId="35469716">
    <w:abstractNumId w:val="165"/>
  </w:num>
  <w:num w:numId="23" w16cid:durableId="2103841250">
    <w:abstractNumId w:val="149"/>
  </w:num>
  <w:num w:numId="24" w16cid:durableId="1327198854">
    <w:abstractNumId w:val="39"/>
  </w:num>
  <w:num w:numId="25" w16cid:durableId="912198106">
    <w:abstractNumId w:val="85"/>
  </w:num>
  <w:num w:numId="26" w16cid:durableId="2004622234">
    <w:abstractNumId w:val="98"/>
  </w:num>
  <w:num w:numId="27" w16cid:durableId="1920207465">
    <w:abstractNumId w:val="36"/>
  </w:num>
  <w:num w:numId="28" w16cid:durableId="1815023950">
    <w:abstractNumId w:val="144"/>
  </w:num>
  <w:num w:numId="29" w16cid:durableId="1192766385">
    <w:abstractNumId w:val="139"/>
  </w:num>
  <w:num w:numId="30" w16cid:durableId="713231324">
    <w:abstractNumId w:val="134"/>
  </w:num>
  <w:num w:numId="31" w16cid:durableId="168981599">
    <w:abstractNumId w:val="9"/>
  </w:num>
  <w:num w:numId="32" w16cid:durableId="354156904">
    <w:abstractNumId w:val="97"/>
  </w:num>
  <w:num w:numId="33" w16cid:durableId="1670020929">
    <w:abstractNumId w:val="93"/>
  </w:num>
  <w:num w:numId="34" w16cid:durableId="890652188">
    <w:abstractNumId w:val="123"/>
  </w:num>
  <w:num w:numId="35" w16cid:durableId="1150555567">
    <w:abstractNumId w:val="102"/>
  </w:num>
  <w:num w:numId="36" w16cid:durableId="1096442097">
    <w:abstractNumId w:val="29"/>
  </w:num>
  <w:num w:numId="37" w16cid:durableId="940114612">
    <w:abstractNumId w:val="132"/>
  </w:num>
  <w:num w:numId="38" w16cid:durableId="460615877">
    <w:abstractNumId w:val="148"/>
  </w:num>
  <w:num w:numId="39" w16cid:durableId="201747962">
    <w:abstractNumId w:val="155"/>
  </w:num>
  <w:num w:numId="40" w16cid:durableId="952782548">
    <w:abstractNumId w:val="101"/>
  </w:num>
  <w:num w:numId="41" w16cid:durableId="1718623642">
    <w:abstractNumId w:val="46"/>
  </w:num>
  <w:num w:numId="42" w16cid:durableId="10035282">
    <w:abstractNumId w:val="156"/>
  </w:num>
  <w:num w:numId="43" w16cid:durableId="1890721009">
    <w:abstractNumId w:val="118"/>
  </w:num>
  <w:num w:numId="44" w16cid:durableId="48379344">
    <w:abstractNumId w:val="68"/>
  </w:num>
  <w:num w:numId="45" w16cid:durableId="1944150410">
    <w:abstractNumId w:val="61"/>
  </w:num>
  <w:num w:numId="46" w16cid:durableId="767844986">
    <w:abstractNumId w:val="161"/>
  </w:num>
  <w:num w:numId="47" w16cid:durableId="507066675">
    <w:abstractNumId w:val="38"/>
  </w:num>
  <w:num w:numId="48" w16cid:durableId="1760983934">
    <w:abstractNumId w:val="41"/>
  </w:num>
  <w:num w:numId="49" w16cid:durableId="148450753">
    <w:abstractNumId w:val="42"/>
  </w:num>
  <w:num w:numId="50" w16cid:durableId="2002738169">
    <w:abstractNumId w:val="114"/>
  </w:num>
  <w:num w:numId="51" w16cid:durableId="485125867">
    <w:abstractNumId w:val="152"/>
  </w:num>
  <w:num w:numId="52" w16cid:durableId="1236285565">
    <w:abstractNumId w:val="53"/>
  </w:num>
  <w:num w:numId="53" w16cid:durableId="1269048214">
    <w:abstractNumId w:val="17"/>
  </w:num>
  <w:num w:numId="54" w16cid:durableId="3018041">
    <w:abstractNumId w:val="22"/>
  </w:num>
  <w:num w:numId="55" w16cid:durableId="10692286">
    <w:abstractNumId w:val="56"/>
  </w:num>
  <w:num w:numId="56" w16cid:durableId="593830624">
    <w:abstractNumId w:val="96"/>
  </w:num>
  <w:num w:numId="57" w16cid:durableId="1876842387">
    <w:abstractNumId w:val="115"/>
  </w:num>
  <w:num w:numId="58" w16cid:durableId="1094009739">
    <w:abstractNumId w:val="73"/>
  </w:num>
  <w:num w:numId="59" w16cid:durableId="1928613155">
    <w:abstractNumId w:val="142"/>
  </w:num>
  <w:num w:numId="60" w16cid:durableId="1073233728">
    <w:abstractNumId w:val="100"/>
  </w:num>
  <w:num w:numId="61" w16cid:durableId="1455977113">
    <w:abstractNumId w:val="150"/>
  </w:num>
  <w:num w:numId="62" w16cid:durableId="1579944960">
    <w:abstractNumId w:val="33"/>
  </w:num>
  <w:num w:numId="63" w16cid:durableId="1955210090">
    <w:abstractNumId w:val="158"/>
  </w:num>
  <w:num w:numId="64" w16cid:durableId="747967881">
    <w:abstractNumId w:val="18"/>
  </w:num>
  <w:num w:numId="65" w16cid:durableId="184103103">
    <w:abstractNumId w:val="67"/>
  </w:num>
  <w:num w:numId="66" w16cid:durableId="978614897">
    <w:abstractNumId w:val="14"/>
  </w:num>
  <w:num w:numId="67" w16cid:durableId="155197493">
    <w:abstractNumId w:val="4"/>
  </w:num>
  <w:num w:numId="68" w16cid:durableId="1332874330">
    <w:abstractNumId w:val="119"/>
  </w:num>
  <w:num w:numId="69" w16cid:durableId="1860507962">
    <w:abstractNumId w:val="79"/>
  </w:num>
  <w:num w:numId="70" w16cid:durableId="811211096">
    <w:abstractNumId w:val="32"/>
  </w:num>
  <w:num w:numId="71" w16cid:durableId="534536170">
    <w:abstractNumId w:val="91"/>
  </w:num>
  <w:num w:numId="72" w16cid:durableId="697854863">
    <w:abstractNumId w:val="116"/>
  </w:num>
  <w:num w:numId="73" w16cid:durableId="14579649">
    <w:abstractNumId w:val="83"/>
  </w:num>
  <w:num w:numId="74" w16cid:durableId="1084187733">
    <w:abstractNumId w:val="131"/>
  </w:num>
  <w:num w:numId="75" w16cid:durableId="1970742797">
    <w:abstractNumId w:val="86"/>
  </w:num>
  <w:num w:numId="76" w16cid:durableId="792865196">
    <w:abstractNumId w:val="110"/>
  </w:num>
  <w:num w:numId="77" w16cid:durableId="392587391">
    <w:abstractNumId w:val="59"/>
  </w:num>
  <w:num w:numId="78" w16cid:durableId="143091204">
    <w:abstractNumId w:val="19"/>
  </w:num>
  <w:num w:numId="79" w16cid:durableId="797382532">
    <w:abstractNumId w:val="15"/>
  </w:num>
  <w:num w:numId="80" w16cid:durableId="680396360">
    <w:abstractNumId w:val="49"/>
  </w:num>
  <w:num w:numId="81" w16cid:durableId="527647748">
    <w:abstractNumId w:val="89"/>
  </w:num>
  <w:num w:numId="82" w16cid:durableId="444616711">
    <w:abstractNumId w:val="55"/>
  </w:num>
  <w:num w:numId="83" w16cid:durableId="1895043538">
    <w:abstractNumId w:val="31"/>
  </w:num>
  <w:num w:numId="84" w16cid:durableId="756248884">
    <w:abstractNumId w:val="125"/>
  </w:num>
  <w:num w:numId="85" w16cid:durableId="1535847385">
    <w:abstractNumId w:val="7"/>
  </w:num>
  <w:num w:numId="86" w16cid:durableId="686294153">
    <w:abstractNumId w:val="76"/>
  </w:num>
  <w:num w:numId="87" w16cid:durableId="2026901472">
    <w:abstractNumId w:val="141"/>
  </w:num>
  <w:num w:numId="88" w16cid:durableId="456071059">
    <w:abstractNumId w:val="163"/>
  </w:num>
  <w:num w:numId="89" w16cid:durableId="656421975">
    <w:abstractNumId w:val="52"/>
  </w:num>
  <w:num w:numId="90" w16cid:durableId="1353411178">
    <w:abstractNumId w:val="5"/>
  </w:num>
  <w:num w:numId="91" w16cid:durableId="265501185">
    <w:abstractNumId w:val="147"/>
  </w:num>
  <w:num w:numId="92" w16cid:durableId="1499464235">
    <w:abstractNumId w:val="127"/>
  </w:num>
  <w:num w:numId="93" w16cid:durableId="1646351742">
    <w:abstractNumId w:val="92"/>
  </w:num>
  <w:num w:numId="94" w16cid:durableId="2124566023">
    <w:abstractNumId w:val="168"/>
  </w:num>
  <w:num w:numId="95" w16cid:durableId="1349060766">
    <w:abstractNumId w:val="154"/>
  </w:num>
  <w:num w:numId="96" w16cid:durableId="1241016789">
    <w:abstractNumId w:val="77"/>
  </w:num>
  <w:num w:numId="97" w16cid:durableId="55443704">
    <w:abstractNumId w:val="160"/>
  </w:num>
  <w:num w:numId="98" w16cid:durableId="784278337">
    <w:abstractNumId w:val="130"/>
  </w:num>
  <w:num w:numId="99" w16cid:durableId="252056229">
    <w:abstractNumId w:val="65"/>
  </w:num>
  <w:num w:numId="100" w16cid:durableId="838810341">
    <w:abstractNumId w:val="30"/>
  </w:num>
  <w:num w:numId="101" w16cid:durableId="661085006">
    <w:abstractNumId w:val="117"/>
  </w:num>
  <w:num w:numId="102" w16cid:durableId="325474555">
    <w:abstractNumId w:val="162"/>
  </w:num>
  <w:num w:numId="103" w16cid:durableId="1760788172">
    <w:abstractNumId w:val="138"/>
  </w:num>
  <w:num w:numId="104" w16cid:durableId="1155073345">
    <w:abstractNumId w:val="88"/>
  </w:num>
  <w:num w:numId="105" w16cid:durableId="896012468">
    <w:abstractNumId w:val="133"/>
  </w:num>
  <w:num w:numId="106" w16cid:durableId="967706202">
    <w:abstractNumId w:val="6"/>
  </w:num>
  <w:num w:numId="107" w16cid:durableId="912933955">
    <w:abstractNumId w:val="111"/>
  </w:num>
  <w:num w:numId="108" w16cid:durableId="361974592">
    <w:abstractNumId w:val="106"/>
  </w:num>
  <w:num w:numId="109" w16cid:durableId="2137289614">
    <w:abstractNumId w:val="63"/>
  </w:num>
  <w:num w:numId="110" w16cid:durableId="677120858">
    <w:abstractNumId w:val="84"/>
  </w:num>
  <w:num w:numId="111" w16cid:durableId="1242132278">
    <w:abstractNumId w:val="20"/>
  </w:num>
  <w:num w:numId="112" w16cid:durableId="1037000454">
    <w:abstractNumId w:val="95"/>
  </w:num>
  <w:num w:numId="113" w16cid:durableId="972561236">
    <w:abstractNumId w:val="137"/>
  </w:num>
  <w:num w:numId="114" w16cid:durableId="1122454489">
    <w:abstractNumId w:val="146"/>
  </w:num>
  <w:num w:numId="115" w16cid:durableId="2031099722">
    <w:abstractNumId w:val="103"/>
  </w:num>
  <w:num w:numId="116" w16cid:durableId="1743520893">
    <w:abstractNumId w:val="112"/>
  </w:num>
  <w:num w:numId="117" w16cid:durableId="1816528344">
    <w:abstractNumId w:val="75"/>
  </w:num>
  <w:num w:numId="118" w16cid:durableId="1051463515">
    <w:abstractNumId w:val="135"/>
  </w:num>
  <w:num w:numId="119" w16cid:durableId="853105834">
    <w:abstractNumId w:val="122"/>
  </w:num>
  <w:num w:numId="120" w16cid:durableId="370231537">
    <w:abstractNumId w:val="43"/>
  </w:num>
  <w:num w:numId="121" w16cid:durableId="255066868">
    <w:abstractNumId w:val="60"/>
  </w:num>
  <w:num w:numId="122" w16cid:durableId="1253467923">
    <w:abstractNumId w:val="34"/>
  </w:num>
  <w:num w:numId="123" w16cid:durableId="300231434">
    <w:abstractNumId w:val="23"/>
  </w:num>
  <w:num w:numId="124" w16cid:durableId="1589070483">
    <w:abstractNumId w:val="45"/>
  </w:num>
  <w:num w:numId="125" w16cid:durableId="52242233">
    <w:abstractNumId w:val="109"/>
  </w:num>
  <w:num w:numId="126" w16cid:durableId="172450861">
    <w:abstractNumId w:val="40"/>
  </w:num>
  <w:num w:numId="127" w16cid:durableId="2084065286">
    <w:abstractNumId w:val="62"/>
  </w:num>
  <w:num w:numId="128" w16cid:durableId="2114587322">
    <w:abstractNumId w:val="90"/>
  </w:num>
  <w:num w:numId="129" w16cid:durableId="1538814223">
    <w:abstractNumId w:val="25"/>
  </w:num>
  <w:num w:numId="130" w16cid:durableId="206339507">
    <w:abstractNumId w:val="12"/>
  </w:num>
  <w:num w:numId="131" w16cid:durableId="295720726">
    <w:abstractNumId w:val="28"/>
  </w:num>
  <w:num w:numId="132" w16cid:durableId="294870705">
    <w:abstractNumId w:val="108"/>
  </w:num>
  <w:num w:numId="133" w16cid:durableId="1292441321">
    <w:abstractNumId w:val="143"/>
  </w:num>
  <w:num w:numId="134" w16cid:durableId="1256282315">
    <w:abstractNumId w:val="107"/>
  </w:num>
  <w:num w:numId="135" w16cid:durableId="523712075">
    <w:abstractNumId w:val="126"/>
  </w:num>
  <w:num w:numId="136" w16cid:durableId="993798767">
    <w:abstractNumId w:val="69"/>
  </w:num>
  <w:num w:numId="137" w16cid:durableId="1678923249">
    <w:abstractNumId w:val="87"/>
  </w:num>
  <w:num w:numId="138" w16cid:durableId="1708482854">
    <w:abstractNumId w:val="37"/>
  </w:num>
  <w:num w:numId="139" w16cid:durableId="1988583790">
    <w:abstractNumId w:val="94"/>
  </w:num>
  <w:num w:numId="140" w16cid:durableId="453597939">
    <w:abstractNumId w:val="47"/>
  </w:num>
  <w:num w:numId="141" w16cid:durableId="1883400323">
    <w:abstractNumId w:val="124"/>
  </w:num>
  <w:num w:numId="142" w16cid:durableId="522403209">
    <w:abstractNumId w:val="128"/>
  </w:num>
  <w:num w:numId="143" w16cid:durableId="1689402929">
    <w:abstractNumId w:val="113"/>
  </w:num>
  <w:num w:numId="144" w16cid:durableId="1327394564">
    <w:abstractNumId w:val="27"/>
  </w:num>
  <w:num w:numId="145" w16cid:durableId="802892482">
    <w:abstractNumId w:val="167"/>
  </w:num>
  <w:num w:numId="146" w16cid:durableId="914365277">
    <w:abstractNumId w:val="70"/>
  </w:num>
  <w:num w:numId="147" w16cid:durableId="993529247">
    <w:abstractNumId w:val="153"/>
  </w:num>
  <w:num w:numId="148" w16cid:durableId="2112436284">
    <w:abstractNumId w:val="78"/>
  </w:num>
  <w:num w:numId="149" w16cid:durableId="1645424222">
    <w:abstractNumId w:val="8"/>
  </w:num>
  <w:num w:numId="150" w16cid:durableId="1050764296">
    <w:abstractNumId w:val="16"/>
  </w:num>
  <w:num w:numId="151" w16cid:durableId="1352367916">
    <w:abstractNumId w:val="21"/>
  </w:num>
  <w:num w:numId="152" w16cid:durableId="234633673">
    <w:abstractNumId w:val="58"/>
  </w:num>
  <w:num w:numId="153" w16cid:durableId="1804617183">
    <w:abstractNumId w:val="170"/>
  </w:num>
  <w:num w:numId="154" w16cid:durableId="1773548531">
    <w:abstractNumId w:val="51"/>
  </w:num>
  <w:num w:numId="155" w16cid:durableId="1869181417">
    <w:abstractNumId w:val="50"/>
  </w:num>
  <w:num w:numId="156" w16cid:durableId="47533826">
    <w:abstractNumId w:val="140"/>
  </w:num>
  <w:num w:numId="157" w16cid:durableId="1377504283">
    <w:abstractNumId w:val="24"/>
  </w:num>
  <w:num w:numId="158" w16cid:durableId="1516847301">
    <w:abstractNumId w:val="71"/>
  </w:num>
  <w:num w:numId="159" w16cid:durableId="467480078">
    <w:abstractNumId w:val="80"/>
  </w:num>
  <w:num w:numId="160" w16cid:durableId="1444421243">
    <w:abstractNumId w:val="72"/>
  </w:num>
  <w:num w:numId="161" w16cid:durableId="465782694">
    <w:abstractNumId w:val="151"/>
  </w:num>
  <w:num w:numId="162" w16cid:durableId="152719340">
    <w:abstractNumId w:val="129"/>
  </w:num>
  <w:num w:numId="163" w16cid:durableId="1639260164">
    <w:abstractNumId w:val="81"/>
  </w:num>
  <w:num w:numId="164" w16cid:durableId="1615096716">
    <w:abstractNumId w:val="64"/>
  </w:num>
  <w:num w:numId="165" w16cid:durableId="320817287">
    <w:abstractNumId w:val="74"/>
  </w:num>
  <w:num w:numId="166" w16cid:durableId="1399208836">
    <w:abstractNumId w:val="10"/>
  </w:num>
  <w:num w:numId="167" w16cid:durableId="1078869728">
    <w:abstractNumId w:val="105"/>
  </w:num>
  <w:num w:numId="168" w16cid:durableId="476577985">
    <w:abstractNumId w:val="54"/>
  </w:num>
  <w:num w:numId="169" w16cid:durableId="61100720">
    <w:abstractNumId w:val="26"/>
  </w:num>
  <w:num w:numId="170" w16cid:durableId="1330861956">
    <w:abstractNumId w:val="9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A7"/>
    <w:rsid w:val="0000325B"/>
    <w:rsid w:val="00011F53"/>
    <w:rsid w:val="000158DC"/>
    <w:rsid w:val="00020AAE"/>
    <w:rsid w:val="00025769"/>
    <w:rsid w:val="00026BFA"/>
    <w:rsid w:val="00030851"/>
    <w:rsid w:val="00032215"/>
    <w:rsid w:val="000362F9"/>
    <w:rsid w:val="00045E60"/>
    <w:rsid w:val="00047B84"/>
    <w:rsid w:val="000530D5"/>
    <w:rsid w:val="00055A00"/>
    <w:rsid w:val="00057CA0"/>
    <w:rsid w:val="00060BC7"/>
    <w:rsid w:val="00067C22"/>
    <w:rsid w:val="0007139D"/>
    <w:rsid w:val="00074895"/>
    <w:rsid w:val="00077690"/>
    <w:rsid w:val="00086E54"/>
    <w:rsid w:val="0008742D"/>
    <w:rsid w:val="00092F8B"/>
    <w:rsid w:val="00093315"/>
    <w:rsid w:val="000945A0"/>
    <w:rsid w:val="000960C3"/>
    <w:rsid w:val="000B23A5"/>
    <w:rsid w:val="000C43C6"/>
    <w:rsid w:val="000C4495"/>
    <w:rsid w:val="000C49AD"/>
    <w:rsid w:val="000C6331"/>
    <w:rsid w:val="000D182B"/>
    <w:rsid w:val="000E3F12"/>
    <w:rsid w:val="000F037D"/>
    <w:rsid w:val="000F0844"/>
    <w:rsid w:val="000F1E64"/>
    <w:rsid w:val="000F1F89"/>
    <w:rsid w:val="000F26CA"/>
    <w:rsid w:val="000F64F9"/>
    <w:rsid w:val="000F7181"/>
    <w:rsid w:val="001043E3"/>
    <w:rsid w:val="00106483"/>
    <w:rsid w:val="00106AC4"/>
    <w:rsid w:val="001170A9"/>
    <w:rsid w:val="00121911"/>
    <w:rsid w:val="00122F66"/>
    <w:rsid w:val="00123DBA"/>
    <w:rsid w:val="00145460"/>
    <w:rsid w:val="00161429"/>
    <w:rsid w:val="00161A23"/>
    <w:rsid w:val="00164FDB"/>
    <w:rsid w:val="001662BC"/>
    <w:rsid w:val="00173504"/>
    <w:rsid w:val="00177C54"/>
    <w:rsid w:val="0019411E"/>
    <w:rsid w:val="00195FE8"/>
    <w:rsid w:val="001A0E10"/>
    <w:rsid w:val="001A55E2"/>
    <w:rsid w:val="001A5F62"/>
    <w:rsid w:val="001A75C9"/>
    <w:rsid w:val="001A791E"/>
    <w:rsid w:val="001B1E5B"/>
    <w:rsid w:val="001B482E"/>
    <w:rsid w:val="001B5810"/>
    <w:rsid w:val="001B7EAC"/>
    <w:rsid w:val="001F46A0"/>
    <w:rsid w:val="00206B31"/>
    <w:rsid w:val="0021024B"/>
    <w:rsid w:val="00211C10"/>
    <w:rsid w:val="00231AF4"/>
    <w:rsid w:val="002376B2"/>
    <w:rsid w:val="00240FB8"/>
    <w:rsid w:val="00241A0B"/>
    <w:rsid w:val="00242F56"/>
    <w:rsid w:val="00253A2D"/>
    <w:rsid w:val="00255039"/>
    <w:rsid w:val="00255EAE"/>
    <w:rsid w:val="00261AAF"/>
    <w:rsid w:val="00283AF1"/>
    <w:rsid w:val="002876EC"/>
    <w:rsid w:val="00293075"/>
    <w:rsid w:val="002A462C"/>
    <w:rsid w:val="002B4652"/>
    <w:rsid w:val="002B5A47"/>
    <w:rsid w:val="002D3BE8"/>
    <w:rsid w:val="002D7FCF"/>
    <w:rsid w:val="002E14C4"/>
    <w:rsid w:val="002E22D2"/>
    <w:rsid w:val="002E30B2"/>
    <w:rsid w:val="002E3E77"/>
    <w:rsid w:val="002E5890"/>
    <w:rsid w:val="002F2C4B"/>
    <w:rsid w:val="002F6FAB"/>
    <w:rsid w:val="002F75B4"/>
    <w:rsid w:val="0030120E"/>
    <w:rsid w:val="0030534F"/>
    <w:rsid w:val="0031594F"/>
    <w:rsid w:val="00315FDA"/>
    <w:rsid w:val="00331599"/>
    <w:rsid w:val="0034218E"/>
    <w:rsid w:val="00346381"/>
    <w:rsid w:val="003478DC"/>
    <w:rsid w:val="0035043C"/>
    <w:rsid w:val="00360A18"/>
    <w:rsid w:val="00360E78"/>
    <w:rsid w:val="00365744"/>
    <w:rsid w:val="00366B1A"/>
    <w:rsid w:val="003670B0"/>
    <w:rsid w:val="0037055A"/>
    <w:rsid w:val="0037633D"/>
    <w:rsid w:val="003920BB"/>
    <w:rsid w:val="003942A4"/>
    <w:rsid w:val="003960B3"/>
    <w:rsid w:val="003A4FA1"/>
    <w:rsid w:val="003B5F25"/>
    <w:rsid w:val="003C29EB"/>
    <w:rsid w:val="003C79C3"/>
    <w:rsid w:val="003D2A97"/>
    <w:rsid w:val="003D51B8"/>
    <w:rsid w:val="003E5EB0"/>
    <w:rsid w:val="003E6B86"/>
    <w:rsid w:val="003E7C5A"/>
    <w:rsid w:val="003F156D"/>
    <w:rsid w:val="003F34A9"/>
    <w:rsid w:val="003F6D27"/>
    <w:rsid w:val="0040023D"/>
    <w:rsid w:val="004136D9"/>
    <w:rsid w:val="00426960"/>
    <w:rsid w:val="004275AF"/>
    <w:rsid w:val="00427CCB"/>
    <w:rsid w:val="004357D3"/>
    <w:rsid w:val="00440134"/>
    <w:rsid w:val="00442C4F"/>
    <w:rsid w:val="00446E6D"/>
    <w:rsid w:val="00451EBD"/>
    <w:rsid w:val="00453EDD"/>
    <w:rsid w:val="004676DF"/>
    <w:rsid w:val="00473EA1"/>
    <w:rsid w:val="00474D1E"/>
    <w:rsid w:val="00481A4C"/>
    <w:rsid w:val="00493950"/>
    <w:rsid w:val="00494A6D"/>
    <w:rsid w:val="004A2373"/>
    <w:rsid w:val="004A297B"/>
    <w:rsid w:val="004B1023"/>
    <w:rsid w:val="004B47DC"/>
    <w:rsid w:val="004D249E"/>
    <w:rsid w:val="004D2DA4"/>
    <w:rsid w:val="004D3B56"/>
    <w:rsid w:val="004F1006"/>
    <w:rsid w:val="004F5EDD"/>
    <w:rsid w:val="00504927"/>
    <w:rsid w:val="00507C86"/>
    <w:rsid w:val="0051109E"/>
    <w:rsid w:val="00517028"/>
    <w:rsid w:val="00524E17"/>
    <w:rsid w:val="00531105"/>
    <w:rsid w:val="00531984"/>
    <w:rsid w:val="0054090C"/>
    <w:rsid w:val="0054559E"/>
    <w:rsid w:val="00551373"/>
    <w:rsid w:val="0055349C"/>
    <w:rsid w:val="00564AC8"/>
    <w:rsid w:val="005665CE"/>
    <w:rsid w:val="00566EDB"/>
    <w:rsid w:val="00567290"/>
    <w:rsid w:val="0057125E"/>
    <w:rsid w:val="00574D47"/>
    <w:rsid w:val="00585828"/>
    <w:rsid w:val="00592951"/>
    <w:rsid w:val="005963A7"/>
    <w:rsid w:val="005972EB"/>
    <w:rsid w:val="005978FD"/>
    <w:rsid w:val="005A174F"/>
    <w:rsid w:val="005A5388"/>
    <w:rsid w:val="005A62A1"/>
    <w:rsid w:val="005B30AE"/>
    <w:rsid w:val="005C0620"/>
    <w:rsid w:val="005C547D"/>
    <w:rsid w:val="005C5993"/>
    <w:rsid w:val="005D58B5"/>
    <w:rsid w:val="005E0F2E"/>
    <w:rsid w:val="005E3A83"/>
    <w:rsid w:val="005E41A5"/>
    <w:rsid w:val="005F251C"/>
    <w:rsid w:val="0060137A"/>
    <w:rsid w:val="00604798"/>
    <w:rsid w:val="00607276"/>
    <w:rsid w:val="00622C55"/>
    <w:rsid w:val="00623CD2"/>
    <w:rsid w:val="00624755"/>
    <w:rsid w:val="00640E49"/>
    <w:rsid w:val="006606E2"/>
    <w:rsid w:val="006643F0"/>
    <w:rsid w:val="00664F15"/>
    <w:rsid w:val="00691EAE"/>
    <w:rsid w:val="00693033"/>
    <w:rsid w:val="006A00F1"/>
    <w:rsid w:val="006A1CD6"/>
    <w:rsid w:val="006A21C2"/>
    <w:rsid w:val="006C16DA"/>
    <w:rsid w:val="006C1B87"/>
    <w:rsid w:val="006C5552"/>
    <w:rsid w:val="006D11DD"/>
    <w:rsid w:val="006D1CB7"/>
    <w:rsid w:val="006E3E67"/>
    <w:rsid w:val="006E60FC"/>
    <w:rsid w:val="006F5636"/>
    <w:rsid w:val="006F7D0B"/>
    <w:rsid w:val="00700492"/>
    <w:rsid w:val="0070340D"/>
    <w:rsid w:val="00706D4C"/>
    <w:rsid w:val="007153D7"/>
    <w:rsid w:val="00716073"/>
    <w:rsid w:val="007210AD"/>
    <w:rsid w:val="00724E1C"/>
    <w:rsid w:val="00725594"/>
    <w:rsid w:val="00725D19"/>
    <w:rsid w:val="00730375"/>
    <w:rsid w:val="00730F69"/>
    <w:rsid w:val="007363F7"/>
    <w:rsid w:val="00741FB1"/>
    <w:rsid w:val="00760C35"/>
    <w:rsid w:val="00761F51"/>
    <w:rsid w:val="007671CA"/>
    <w:rsid w:val="00771F88"/>
    <w:rsid w:val="00772B5E"/>
    <w:rsid w:val="0077513E"/>
    <w:rsid w:val="00785731"/>
    <w:rsid w:val="00791FF4"/>
    <w:rsid w:val="007A09DC"/>
    <w:rsid w:val="007A0C88"/>
    <w:rsid w:val="007A1292"/>
    <w:rsid w:val="007B2CC6"/>
    <w:rsid w:val="007B5D30"/>
    <w:rsid w:val="007C42A4"/>
    <w:rsid w:val="007D2ADA"/>
    <w:rsid w:val="007D7A71"/>
    <w:rsid w:val="007E107D"/>
    <w:rsid w:val="007E7CC3"/>
    <w:rsid w:val="007F603C"/>
    <w:rsid w:val="007F68B7"/>
    <w:rsid w:val="00805F5F"/>
    <w:rsid w:val="00822B89"/>
    <w:rsid w:val="00824706"/>
    <w:rsid w:val="00837E11"/>
    <w:rsid w:val="00853F7C"/>
    <w:rsid w:val="00854639"/>
    <w:rsid w:val="00861BC6"/>
    <w:rsid w:val="00865A11"/>
    <w:rsid w:val="008668A4"/>
    <w:rsid w:val="00870FE7"/>
    <w:rsid w:val="008752DB"/>
    <w:rsid w:val="00880EE1"/>
    <w:rsid w:val="00891B2C"/>
    <w:rsid w:val="008A1498"/>
    <w:rsid w:val="008A27A3"/>
    <w:rsid w:val="008A49AF"/>
    <w:rsid w:val="008A5BDC"/>
    <w:rsid w:val="008B09C8"/>
    <w:rsid w:val="008B0FF4"/>
    <w:rsid w:val="008B1EF3"/>
    <w:rsid w:val="008B43A7"/>
    <w:rsid w:val="008B47F8"/>
    <w:rsid w:val="008B500E"/>
    <w:rsid w:val="008C782F"/>
    <w:rsid w:val="008E5957"/>
    <w:rsid w:val="008E6CD3"/>
    <w:rsid w:val="008F5DF2"/>
    <w:rsid w:val="008F62F2"/>
    <w:rsid w:val="00900DF7"/>
    <w:rsid w:val="009012BD"/>
    <w:rsid w:val="0090567A"/>
    <w:rsid w:val="00921FA1"/>
    <w:rsid w:val="009276A8"/>
    <w:rsid w:val="00931C00"/>
    <w:rsid w:val="00931FA0"/>
    <w:rsid w:val="00942946"/>
    <w:rsid w:val="0095035D"/>
    <w:rsid w:val="00953F57"/>
    <w:rsid w:val="00964A71"/>
    <w:rsid w:val="00974598"/>
    <w:rsid w:val="00975935"/>
    <w:rsid w:val="0097716F"/>
    <w:rsid w:val="009835E9"/>
    <w:rsid w:val="009842A7"/>
    <w:rsid w:val="00984994"/>
    <w:rsid w:val="0098562C"/>
    <w:rsid w:val="0098621E"/>
    <w:rsid w:val="00994101"/>
    <w:rsid w:val="0099444B"/>
    <w:rsid w:val="00996883"/>
    <w:rsid w:val="009A3BA5"/>
    <w:rsid w:val="009A62BE"/>
    <w:rsid w:val="009D565D"/>
    <w:rsid w:val="009E73EB"/>
    <w:rsid w:val="009F7301"/>
    <w:rsid w:val="00A002E2"/>
    <w:rsid w:val="00A135C3"/>
    <w:rsid w:val="00A14D14"/>
    <w:rsid w:val="00A26754"/>
    <w:rsid w:val="00A2754A"/>
    <w:rsid w:val="00A3465D"/>
    <w:rsid w:val="00A42B90"/>
    <w:rsid w:val="00A4385D"/>
    <w:rsid w:val="00A4394C"/>
    <w:rsid w:val="00A47EEF"/>
    <w:rsid w:val="00A55D25"/>
    <w:rsid w:val="00A55E6F"/>
    <w:rsid w:val="00A614E3"/>
    <w:rsid w:val="00A704DD"/>
    <w:rsid w:val="00A76006"/>
    <w:rsid w:val="00A823BB"/>
    <w:rsid w:val="00A83F6D"/>
    <w:rsid w:val="00A9668D"/>
    <w:rsid w:val="00A97E0D"/>
    <w:rsid w:val="00AA02FF"/>
    <w:rsid w:val="00AA3278"/>
    <w:rsid w:val="00AA4CD4"/>
    <w:rsid w:val="00AA63EB"/>
    <w:rsid w:val="00AB3EB6"/>
    <w:rsid w:val="00AC2C7F"/>
    <w:rsid w:val="00AC2D69"/>
    <w:rsid w:val="00AD3E6C"/>
    <w:rsid w:val="00AD5E8A"/>
    <w:rsid w:val="00AD69EC"/>
    <w:rsid w:val="00AE7FF3"/>
    <w:rsid w:val="00AF2394"/>
    <w:rsid w:val="00AF620C"/>
    <w:rsid w:val="00B006A8"/>
    <w:rsid w:val="00B06A71"/>
    <w:rsid w:val="00B166EA"/>
    <w:rsid w:val="00B234FD"/>
    <w:rsid w:val="00B360D9"/>
    <w:rsid w:val="00B36CC1"/>
    <w:rsid w:val="00B4092E"/>
    <w:rsid w:val="00B45951"/>
    <w:rsid w:val="00B63118"/>
    <w:rsid w:val="00B65374"/>
    <w:rsid w:val="00B67FE5"/>
    <w:rsid w:val="00B831E9"/>
    <w:rsid w:val="00B849E8"/>
    <w:rsid w:val="00B86CCE"/>
    <w:rsid w:val="00B96F7A"/>
    <w:rsid w:val="00B9707C"/>
    <w:rsid w:val="00B97512"/>
    <w:rsid w:val="00BA2402"/>
    <w:rsid w:val="00BB03F7"/>
    <w:rsid w:val="00BB0EDC"/>
    <w:rsid w:val="00BB54FA"/>
    <w:rsid w:val="00BB631B"/>
    <w:rsid w:val="00BC21D5"/>
    <w:rsid w:val="00BC30A2"/>
    <w:rsid w:val="00BC7D3E"/>
    <w:rsid w:val="00BD5FCC"/>
    <w:rsid w:val="00BE21B5"/>
    <w:rsid w:val="00BF01DC"/>
    <w:rsid w:val="00BF1754"/>
    <w:rsid w:val="00BF74A0"/>
    <w:rsid w:val="00C01F1D"/>
    <w:rsid w:val="00C05C72"/>
    <w:rsid w:val="00C14C82"/>
    <w:rsid w:val="00C2000E"/>
    <w:rsid w:val="00C35201"/>
    <w:rsid w:val="00C37699"/>
    <w:rsid w:val="00C42E0F"/>
    <w:rsid w:val="00C55B5A"/>
    <w:rsid w:val="00C663CE"/>
    <w:rsid w:val="00C66CF9"/>
    <w:rsid w:val="00C70E7E"/>
    <w:rsid w:val="00C729D0"/>
    <w:rsid w:val="00C83425"/>
    <w:rsid w:val="00C8358A"/>
    <w:rsid w:val="00C85098"/>
    <w:rsid w:val="00C85E9E"/>
    <w:rsid w:val="00C975E1"/>
    <w:rsid w:val="00CA3847"/>
    <w:rsid w:val="00CB2A63"/>
    <w:rsid w:val="00CB4425"/>
    <w:rsid w:val="00CD1C87"/>
    <w:rsid w:val="00CD6C10"/>
    <w:rsid w:val="00CE4F81"/>
    <w:rsid w:val="00CF05C6"/>
    <w:rsid w:val="00D01F21"/>
    <w:rsid w:val="00D070DF"/>
    <w:rsid w:val="00D13064"/>
    <w:rsid w:val="00D2037C"/>
    <w:rsid w:val="00D2685D"/>
    <w:rsid w:val="00D31C61"/>
    <w:rsid w:val="00D33239"/>
    <w:rsid w:val="00D41EA2"/>
    <w:rsid w:val="00D421E2"/>
    <w:rsid w:val="00D4667D"/>
    <w:rsid w:val="00D5472D"/>
    <w:rsid w:val="00D576F2"/>
    <w:rsid w:val="00D579B2"/>
    <w:rsid w:val="00D60FDB"/>
    <w:rsid w:val="00D61185"/>
    <w:rsid w:val="00D80748"/>
    <w:rsid w:val="00D824F9"/>
    <w:rsid w:val="00DA6664"/>
    <w:rsid w:val="00DA724A"/>
    <w:rsid w:val="00DB468E"/>
    <w:rsid w:val="00DB6BD0"/>
    <w:rsid w:val="00DC6189"/>
    <w:rsid w:val="00DD53AC"/>
    <w:rsid w:val="00DD53F8"/>
    <w:rsid w:val="00DE4568"/>
    <w:rsid w:val="00DE614D"/>
    <w:rsid w:val="00E037C4"/>
    <w:rsid w:val="00E04A19"/>
    <w:rsid w:val="00E10350"/>
    <w:rsid w:val="00E14F0C"/>
    <w:rsid w:val="00E15BAB"/>
    <w:rsid w:val="00E270DB"/>
    <w:rsid w:val="00E31480"/>
    <w:rsid w:val="00E363BE"/>
    <w:rsid w:val="00E4098C"/>
    <w:rsid w:val="00E51782"/>
    <w:rsid w:val="00E81E59"/>
    <w:rsid w:val="00E85248"/>
    <w:rsid w:val="00E85551"/>
    <w:rsid w:val="00E87D9F"/>
    <w:rsid w:val="00E91313"/>
    <w:rsid w:val="00E92B83"/>
    <w:rsid w:val="00E97FB8"/>
    <w:rsid w:val="00EA1E0F"/>
    <w:rsid w:val="00EB465E"/>
    <w:rsid w:val="00EC222F"/>
    <w:rsid w:val="00EC765A"/>
    <w:rsid w:val="00ED293C"/>
    <w:rsid w:val="00ED50C7"/>
    <w:rsid w:val="00ED760E"/>
    <w:rsid w:val="00EE0B4E"/>
    <w:rsid w:val="00EF3683"/>
    <w:rsid w:val="00F02C8E"/>
    <w:rsid w:val="00F037A6"/>
    <w:rsid w:val="00F07919"/>
    <w:rsid w:val="00F122F8"/>
    <w:rsid w:val="00F13B22"/>
    <w:rsid w:val="00F13CEF"/>
    <w:rsid w:val="00F37035"/>
    <w:rsid w:val="00F455C6"/>
    <w:rsid w:val="00F56F01"/>
    <w:rsid w:val="00F60342"/>
    <w:rsid w:val="00F603FF"/>
    <w:rsid w:val="00F6173D"/>
    <w:rsid w:val="00F662BB"/>
    <w:rsid w:val="00F90FD8"/>
    <w:rsid w:val="00F9333B"/>
    <w:rsid w:val="00F93F8C"/>
    <w:rsid w:val="00F95AF3"/>
    <w:rsid w:val="00FA3DEB"/>
    <w:rsid w:val="00FA6271"/>
    <w:rsid w:val="00FB02E2"/>
    <w:rsid w:val="00FC6B0D"/>
    <w:rsid w:val="00FE01DC"/>
    <w:rsid w:val="00FE5A67"/>
    <w:rsid w:val="00FF209E"/>
    <w:rsid w:val="00FF2EDC"/>
    <w:rsid w:val="00FF54B8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12DBC"/>
  <w15:docId w15:val="{5B43C23C-D16D-48DB-9BCF-400C1B58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06A8"/>
  </w:style>
  <w:style w:type="paragraph" w:styleId="Titolo1">
    <w:name w:val="heading 1"/>
    <w:basedOn w:val="Normale"/>
    <w:next w:val="Normale"/>
    <w:link w:val="Titolo1Carattere"/>
    <w:qFormat/>
    <w:rsid w:val="00623CD2"/>
    <w:pPr>
      <w:keepNext/>
      <w:jc w:val="center"/>
      <w:outlineLvl w:val="0"/>
    </w:pPr>
    <w:rPr>
      <w:rFonts w:ascii="Palatino" w:eastAsia="Times New Roman" w:hAnsi="Palatino" w:cs="Times New Roman"/>
      <w:b/>
      <w:color w:val="000000"/>
      <w:sz w:val="28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376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23CD2"/>
    <w:pPr>
      <w:keepNext/>
      <w:spacing w:line="360" w:lineRule="auto"/>
      <w:jc w:val="both"/>
      <w:outlineLvl w:val="2"/>
    </w:pPr>
    <w:rPr>
      <w:rFonts w:ascii="Palatino" w:eastAsia="Times New Roman" w:hAnsi="Palatino" w:cs="Times New Roman"/>
      <w:i/>
      <w:color w:val="000000"/>
      <w:sz w:val="20"/>
      <w:szCs w:val="20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478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824F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824F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520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23CD2"/>
    <w:rPr>
      <w:rFonts w:ascii="Palatino" w:eastAsia="Times New Roman" w:hAnsi="Palatino" w:cs="Times New Roman"/>
      <w:b/>
      <w:color w:val="000000"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376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623CD2"/>
    <w:rPr>
      <w:rFonts w:ascii="Palatino" w:eastAsia="Times New Roman" w:hAnsi="Palatino" w:cs="Times New Roman"/>
      <w:i/>
      <w:color w:val="000000"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824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824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352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stazione">
    <w:name w:val="header"/>
    <w:basedOn w:val="Normale"/>
    <w:link w:val="IntestazioneCarattere"/>
    <w:unhideWhenUsed/>
    <w:rsid w:val="008B43A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43A7"/>
  </w:style>
  <w:style w:type="paragraph" w:styleId="Pidipagina">
    <w:name w:val="footer"/>
    <w:aliases w:val="Carattere"/>
    <w:basedOn w:val="Normale"/>
    <w:link w:val="PidipaginaCarattere"/>
    <w:uiPriority w:val="99"/>
    <w:unhideWhenUsed/>
    <w:rsid w:val="008B43A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aliases w:val="Carattere Carattere"/>
    <w:basedOn w:val="Carpredefinitoparagrafo"/>
    <w:link w:val="Pidipagina"/>
    <w:uiPriority w:val="99"/>
    <w:rsid w:val="008B43A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43A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43A7"/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semiHidden/>
    <w:rsid w:val="00A55D25"/>
    <w:pPr>
      <w:tabs>
        <w:tab w:val="left" w:pos="4820"/>
      </w:tabs>
      <w:suppressAutoHyphens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CorpotestoCarattere">
    <w:name w:val="Corpo testo Carattere"/>
    <w:basedOn w:val="Carpredefinitoparagrafo"/>
    <w:link w:val="Corpotesto"/>
    <w:semiHidden/>
    <w:rsid w:val="00A55D25"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hoenzb">
    <w:name w:val="hoenzb"/>
    <w:basedOn w:val="Carpredefinitoparagrafo"/>
    <w:rsid w:val="001B1E5B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623CD2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623CD2"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623CD2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623CD2"/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623CD2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623CD2"/>
  </w:style>
  <w:style w:type="paragraph" w:styleId="Titolo">
    <w:name w:val="Title"/>
    <w:basedOn w:val="Normale"/>
    <w:link w:val="TitoloCarattere"/>
    <w:qFormat/>
    <w:rsid w:val="00623CD2"/>
    <w:pPr>
      <w:jc w:val="center"/>
    </w:pPr>
    <w:rPr>
      <w:rFonts w:ascii="Tahoma" w:eastAsia="Times New Roman" w:hAnsi="Tahoma" w:cs="Tahoma"/>
      <w:b/>
      <w:bCs/>
      <w:i/>
      <w:iCs/>
      <w:sz w:val="24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623CD2"/>
    <w:rPr>
      <w:rFonts w:ascii="Tahoma" w:eastAsia="Times New Roman" w:hAnsi="Tahoma" w:cs="Tahoma"/>
      <w:b/>
      <w:bCs/>
      <w:i/>
      <w:iCs/>
      <w:sz w:val="24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623CD2"/>
    <w:pPr>
      <w:jc w:val="center"/>
    </w:pPr>
    <w:rPr>
      <w:rFonts w:ascii="Tahoma" w:eastAsia="Times New Roman" w:hAnsi="Tahoma" w:cs="Tahoma"/>
      <w:b/>
      <w:bCs/>
      <w:sz w:val="24"/>
      <w:szCs w:val="24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623CD2"/>
    <w:rPr>
      <w:rFonts w:ascii="Tahoma" w:eastAsia="Times New Roman" w:hAnsi="Tahoma" w:cs="Tahoma"/>
      <w:b/>
      <w:bCs/>
      <w:sz w:val="24"/>
      <w:szCs w:val="24"/>
      <w:lang w:eastAsia="it-IT"/>
    </w:rPr>
  </w:style>
  <w:style w:type="paragraph" w:styleId="Testonotaapidipagina">
    <w:name w:val="footnote text"/>
    <w:basedOn w:val="Normale"/>
    <w:link w:val="TestonotaapidipaginaCarattere"/>
    <w:semiHidden/>
    <w:rsid w:val="00623CD2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23CD2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623CD2"/>
    <w:rPr>
      <w:vertAlign w:val="superscript"/>
    </w:rPr>
  </w:style>
  <w:style w:type="paragraph" w:styleId="Corpodeltesto3">
    <w:name w:val="Body Text 3"/>
    <w:basedOn w:val="Normale"/>
    <w:link w:val="Corpodeltesto3Carattere"/>
    <w:rsid w:val="00623CD2"/>
    <w:pPr>
      <w:spacing w:after="120"/>
    </w:pPr>
    <w:rPr>
      <w:rFonts w:ascii="Palatino" w:eastAsia="Times New Roman" w:hAnsi="Palatino" w:cs="Times New Roman"/>
      <w:color w:val="000000"/>
      <w:sz w:val="16"/>
      <w:szCs w:val="16"/>
      <w:lang w:eastAsia="it-IT"/>
    </w:rPr>
  </w:style>
  <w:style w:type="character" w:customStyle="1" w:styleId="Corpodeltesto3Carattere">
    <w:name w:val="Corpo del testo 3 Carattere"/>
    <w:basedOn w:val="Carpredefinitoparagrafo"/>
    <w:link w:val="Corpodeltesto3"/>
    <w:rsid w:val="00623CD2"/>
    <w:rPr>
      <w:rFonts w:ascii="Palatino" w:eastAsia="Times New Roman" w:hAnsi="Palatino" w:cs="Times New Roman"/>
      <w:color w:val="000000"/>
      <w:sz w:val="16"/>
      <w:szCs w:val="16"/>
      <w:lang w:eastAsia="it-IT"/>
    </w:rPr>
  </w:style>
  <w:style w:type="character" w:styleId="Collegamentoipertestuale">
    <w:name w:val="Hyperlink"/>
    <w:unhideWhenUsed/>
    <w:rsid w:val="00D824F9"/>
    <w:rPr>
      <w:color w:val="0000FF"/>
      <w:u w:val="single"/>
    </w:rPr>
  </w:style>
  <w:style w:type="paragraph" w:styleId="NormaleWeb">
    <w:name w:val="Normal (Web)"/>
    <w:basedOn w:val="Normale"/>
    <w:uiPriority w:val="99"/>
    <w:rsid w:val="00D824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4D3B56"/>
    <w:pPr>
      <w:ind w:left="720"/>
      <w:contextualSpacing/>
    </w:pPr>
  </w:style>
  <w:style w:type="table" w:styleId="Grigliatabella">
    <w:name w:val="Table Grid"/>
    <w:basedOn w:val="Tabellanormale"/>
    <w:uiPriority w:val="59"/>
    <w:rsid w:val="00426960"/>
    <w:rPr>
      <w:rFonts w:ascii="Calibri" w:eastAsia="Calibri" w:hAnsi="Calibri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Carpredefinitoparagrafo"/>
    <w:rsid w:val="006C5552"/>
  </w:style>
  <w:style w:type="paragraph" w:customStyle="1" w:styleId="Didascalia1">
    <w:name w:val="Didascalia1"/>
    <w:basedOn w:val="Normale"/>
    <w:rsid w:val="006C55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6C5552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6C555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C5552"/>
    <w:pPr>
      <w:spacing w:after="160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C5552"/>
    <w:rPr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671CA"/>
    <w:rPr>
      <w:color w:val="800080" w:themeColor="followedHyperlink"/>
      <w:u w:val="single"/>
    </w:rPr>
  </w:style>
  <w:style w:type="paragraph" w:customStyle="1" w:styleId="Default">
    <w:name w:val="Default"/>
    <w:rsid w:val="000F1F8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OmniPage3">
    <w:name w:val="OmniPage #3"/>
    <w:basedOn w:val="Normale"/>
    <w:uiPriority w:val="99"/>
    <w:rsid w:val="00622C55"/>
    <w:pPr>
      <w:tabs>
        <w:tab w:val="right" w:pos="4704"/>
      </w:tabs>
      <w:spacing w:line="293" w:lineRule="exact"/>
      <w:ind w:left="2700" w:right="5340"/>
    </w:pPr>
    <w:rPr>
      <w:rFonts w:ascii="Times New Roman" w:eastAsia="Times New Roman" w:hAnsi="Times New Roman" w:cs="Times New Roman"/>
      <w:noProof/>
      <w:sz w:val="20"/>
      <w:szCs w:val="20"/>
      <w:lang w:eastAsia="it-IT"/>
    </w:rPr>
  </w:style>
  <w:style w:type="paragraph" w:styleId="Testonormale">
    <w:name w:val="Plain Text"/>
    <w:basedOn w:val="Normale"/>
    <w:link w:val="TestonormaleCarattere"/>
    <w:rsid w:val="00D2685D"/>
    <w:rPr>
      <w:rFonts w:ascii="Courier New" w:eastAsia="Times New Roman" w:hAnsi="Courier New" w:cs="Times New Roman"/>
      <w:sz w:val="20"/>
      <w:szCs w:val="20"/>
      <w:lang w:val="en-GB" w:eastAsia="it-IT"/>
    </w:rPr>
  </w:style>
  <w:style w:type="character" w:customStyle="1" w:styleId="TestonormaleCarattere">
    <w:name w:val="Testo normale Carattere"/>
    <w:basedOn w:val="Carpredefinitoparagrafo"/>
    <w:link w:val="Testonormale"/>
    <w:rsid w:val="00D2685D"/>
    <w:rPr>
      <w:rFonts w:ascii="Courier New" w:eastAsia="Times New Roman" w:hAnsi="Courier New" w:cs="Times New Roman"/>
      <w:sz w:val="20"/>
      <w:szCs w:val="20"/>
      <w:lang w:val="en-GB" w:eastAsia="it-IT"/>
    </w:rPr>
  </w:style>
  <w:style w:type="paragraph" w:customStyle="1" w:styleId="Corpodeltesto1">
    <w:name w:val="Corpo del testo1"/>
    <w:basedOn w:val="Normale"/>
    <w:rsid w:val="008A49AF"/>
    <w:pPr>
      <w:spacing w:line="360" w:lineRule="auto"/>
    </w:pPr>
    <w:rPr>
      <w:rFonts w:ascii="Times New Roman" w:eastAsia="Times New Roman" w:hAnsi="Times New Roman" w:cs="Times New Roman"/>
      <w:sz w:val="28"/>
      <w:szCs w:val="20"/>
      <w:lang w:eastAsia="it-IT"/>
    </w:rPr>
  </w:style>
  <w:style w:type="character" w:styleId="Enfasidelicata">
    <w:name w:val="Subtle Emphasis"/>
    <w:basedOn w:val="Carpredefinitoparagrafo"/>
    <w:uiPriority w:val="19"/>
    <w:qFormat/>
    <w:rsid w:val="008A49AF"/>
    <w:rPr>
      <w:i/>
      <w:iCs/>
      <w:color w:val="404040" w:themeColor="text1" w:themeTint="BF"/>
    </w:rPr>
  </w:style>
  <w:style w:type="paragraph" w:styleId="Puntoelenco">
    <w:name w:val="List Bullet"/>
    <w:basedOn w:val="Normale"/>
    <w:autoRedefine/>
    <w:rsid w:val="002D3BE8"/>
    <w:pPr>
      <w:tabs>
        <w:tab w:val="left" w:pos="426"/>
        <w:tab w:val="left" w:pos="11766"/>
      </w:tabs>
      <w:spacing w:after="120"/>
      <w:jc w:val="both"/>
    </w:pPr>
    <w:rPr>
      <w:rFonts w:ascii="Calibri" w:eastAsia="Times New Roman" w:hAnsi="Calibri" w:cs="Times New Roman"/>
      <w:b/>
      <w:bCs/>
      <w:lang w:eastAsia="it-IT"/>
    </w:rPr>
  </w:style>
  <w:style w:type="paragraph" w:customStyle="1" w:styleId="Rientrocorpodeltesto21">
    <w:name w:val="Rientro corpo del testo 21"/>
    <w:basedOn w:val="Normale"/>
    <w:rsid w:val="00691EAE"/>
    <w:pPr>
      <w:suppressAutoHyphens/>
      <w:ind w:left="5656" w:hanging="700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background-details">
    <w:name w:val="background-details"/>
    <w:basedOn w:val="Carpredefinitoparagrafo"/>
    <w:rsid w:val="00624755"/>
  </w:style>
  <w:style w:type="character" w:customStyle="1" w:styleId="text">
    <w:name w:val="text"/>
    <w:basedOn w:val="Carpredefinitoparagrafo"/>
    <w:rsid w:val="00624755"/>
  </w:style>
  <w:style w:type="character" w:customStyle="1" w:styleId="st">
    <w:name w:val="st"/>
    <w:basedOn w:val="Carpredefinitoparagrafo"/>
    <w:rsid w:val="00624755"/>
  </w:style>
  <w:style w:type="character" w:customStyle="1" w:styleId="hvr">
    <w:name w:val="hvr"/>
    <w:basedOn w:val="Carpredefinitoparagrafo"/>
    <w:rsid w:val="00624755"/>
  </w:style>
  <w:style w:type="character" w:customStyle="1" w:styleId="CorpodeltestoCarattere">
    <w:name w:val="Corpo del testo Carattere"/>
    <w:semiHidden/>
    <w:rsid w:val="00C35201"/>
    <w:rPr>
      <w:rFonts w:ascii="Arial" w:eastAsia="Times New Roman" w:hAnsi="Arial" w:cs="Times New Roman"/>
      <w:sz w:val="24"/>
      <w:szCs w:val="20"/>
      <w:lang w:eastAsia="ar-SA"/>
    </w:rPr>
  </w:style>
  <w:style w:type="paragraph" w:customStyle="1" w:styleId="Rientrocorpodeltesto22">
    <w:name w:val="Rientro corpo del testo 22"/>
    <w:basedOn w:val="Normale"/>
    <w:rsid w:val="00161429"/>
    <w:pPr>
      <w:ind w:left="5656" w:hanging="700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4">
    <w:name w:val="xl64"/>
    <w:basedOn w:val="Normale"/>
    <w:rsid w:val="003763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5">
    <w:name w:val="xl65"/>
    <w:basedOn w:val="Normale"/>
    <w:rsid w:val="003763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6">
    <w:name w:val="xl66"/>
    <w:basedOn w:val="Normale"/>
    <w:rsid w:val="0037633D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Elenco">
    <w:name w:val="List"/>
    <w:basedOn w:val="Normale"/>
    <w:rsid w:val="00700492"/>
    <w:pPr>
      <w:ind w:left="283" w:hanging="283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estodelblocco">
    <w:name w:val="Block Text"/>
    <w:basedOn w:val="Normale"/>
    <w:semiHidden/>
    <w:rsid w:val="002A462C"/>
    <w:pPr>
      <w:ind w:left="357" w:right="357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478D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9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963A7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DD5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26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2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4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7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0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8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9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4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66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47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6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9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8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14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6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4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3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53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6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1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6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2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6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5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8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7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3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8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9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2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3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2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67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2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8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36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6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6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7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2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5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5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3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7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9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4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9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3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9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3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8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8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4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6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0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7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6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9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0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37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3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3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41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3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8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81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9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8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13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9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5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4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4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5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73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5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9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5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45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7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rotocollo.ibe@pec.cnr.it" TargetMode="External"/><Relationship Id="rId1" Type="http://schemas.openxmlformats.org/officeDocument/2006/relationships/hyperlink" Target="mailto:segreteria@ibe.cnr.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AFEC361CE994681A2AE6CFDE2C16C" ma:contentTypeVersion="11" ma:contentTypeDescription="Create a new document." ma:contentTypeScope="" ma:versionID="36c5c55157e1e1912b00ef4cb1986b7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2cfecc2669e704fce580127586282e92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Props1.xml><?xml version="1.0" encoding="utf-8"?>
<ds:datastoreItem xmlns:ds="http://schemas.openxmlformats.org/officeDocument/2006/customXml" ds:itemID="{ED880C87-ED35-46E3-9AFF-CBCF1BD271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0DBC5A-618C-4C55-90ED-F55D855FC0B0}"/>
</file>

<file path=customXml/itemProps3.xml><?xml version="1.0" encoding="utf-8"?>
<ds:datastoreItem xmlns:ds="http://schemas.openxmlformats.org/officeDocument/2006/customXml" ds:itemID="{3CD59410-A6D5-4646-A896-F29544B28400}"/>
</file>

<file path=customXml/itemProps4.xml><?xml version="1.0" encoding="utf-8"?>
<ds:datastoreItem xmlns:ds="http://schemas.openxmlformats.org/officeDocument/2006/customXml" ds:itemID="{1BBC3457-7DAD-482A-B13F-481E30C047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Elvira Giannozzi</dc:creator>
  <cp:lastModifiedBy>LINA FUSARO</cp:lastModifiedBy>
  <cp:revision>3</cp:revision>
  <cp:lastPrinted>2020-02-20T15:09:00Z</cp:lastPrinted>
  <dcterms:created xsi:type="dcterms:W3CDTF">2025-04-08T16:15:00Z</dcterms:created>
  <dcterms:modified xsi:type="dcterms:W3CDTF">2025-04-08T16:16:00Z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</Properties>
</file>