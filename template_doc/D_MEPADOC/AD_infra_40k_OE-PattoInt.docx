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3120AA" w:rsidR="003120AA" w:rsidP="1CB20617" w:rsidRDefault="003120AA" w14:paraId="5F830A30" w14:textId="77777777" w14:noSpellErr="1">
      <w:pPr>
        <w:jc w:val="center"/>
        <w:rPr>
          <w:sz w:val="24"/>
          <w:szCs w:val="24"/>
        </w:rPr>
      </w:pPr>
      <w:r w:rsidRPr="1CB20617" w:rsidR="003120AA">
        <w:rPr>
          <w:b w:val="1"/>
          <w:bCs w:val="1"/>
          <w:sz w:val="24"/>
          <w:szCs w:val="24"/>
        </w:rPr>
        <w:t>PATTO DI INTEGRITÀ</w:t>
      </w:r>
      <w:r w:rsidRPr="1CB20617" w:rsidR="003120AA">
        <w:rPr>
          <w:sz w:val="24"/>
          <w:szCs w:val="24"/>
        </w:rPr>
        <w:t> </w:t>
      </w:r>
    </w:p>
    <w:p w:rsidRPr="003120AA" w:rsidR="003120AA" w:rsidP="003120AA" w:rsidRDefault="003120AA" w14:paraId="412AB5F8" w14:textId="77777777">
      <w:pPr>
        <w:jc w:val="both"/>
        <w:rPr>
          <w:sz w:val="24"/>
          <w:szCs w:val="24"/>
        </w:rPr>
      </w:pPr>
      <w:r w:rsidRPr="003120AA">
        <w:rPr>
          <w:sz w:val="24"/>
          <w:szCs w:val="24"/>
        </w:rPr>
        <w:t> </w:t>
      </w:r>
    </w:p>
    <w:p w:rsidRPr="003120AA" w:rsidR="003120AA" w:rsidP="003120AA" w:rsidRDefault="003120AA" w14:paraId="1E93BF77" w14:textId="77777777">
      <w:pPr>
        <w:jc w:val="both"/>
        <w:rPr>
          <w:sz w:val="24"/>
          <w:szCs w:val="24"/>
        </w:rPr>
      </w:pPr>
      <w:r w:rsidRPr="003120AA">
        <w:rPr>
          <w:sz w:val="24"/>
          <w:szCs w:val="24"/>
        </w:rPr>
        <w:t> </w:t>
      </w:r>
    </w:p>
    <w:p w:rsidRPr="003120AA" w:rsidR="003120AA" w:rsidP="64A05965" w:rsidRDefault="003120AA" w14:paraId="2524FFF0" w14:textId="450EEBD0">
      <w:pPr>
        <w:jc w:val="both"/>
        <w:rPr>
          <w:sz w:val="24"/>
          <w:szCs w:val="24"/>
        </w:rPr>
      </w:pPr>
      <w:r w:rsidRPr="64A05965" w:rsidR="003120AA">
        <w:rPr>
          <w:sz w:val="24"/>
          <w:szCs w:val="24"/>
        </w:rPr>
        <w:t>TRA IL CONSIGLIO NAZIONALE DELLE RICERCHE (CNR) E GLI OPERATORI ECONOMICI RELATIVO ALLE PROCEDURE DI GARA SOPRA E SOTTOSOGLIA/AFFIDAMENTO DIRETTO AI SENSI DEL D. LGS 36/</w:t>
      </w:r>
      <w:r w:rsidRPr="64A05965" w:rsidR="003120AA">
        <w:rPr>
          <w:sz w:val="24"/>
          <w:szCs w:val="24"/>
        </w:rPr>
        <w:t>2023 DI</w:t>
      </w:r>
      <w:r w:rsidRPr="64A05965" w:rsidR="003120AA">
        <w:rPr>
          <w:sz w:val="24"/>
          <w:szCs w:val="24"/>
        </w:rPr>
        <w:t xml:space="preserve"> SERVIZI E FORNITURE DI [</w:t>
      </w:r>
      <w:r w:rsidRPr="64A05965" w:rsidR="003120AA">
        <w:rPr>
          <w:sz w:val="24"/>
          <w:szCs w:val="24"/>
          <w:highlight w:val="yellow"/>
        </w:rPr>
        <w:t>COMPLETARE</w:t>
      </w:r>
      <w:r w:rsidRPr="64A05965" w:rsidR="003120AA">
        <w:rPr>
          <w:sz w:val="24"/>
          <w:szCs w:val="24"/>
        </w:rPr>
        <w:t>] NELL’AMBITO DEL PROGETTO [</w:t>
      </w:r>
      <w:r w:rsidRPr="64A05965" w:rsidR="003120AA">
        <w:rPr>
          <w:sz w:val="24"/>
          <w:szCs w:val="24"/>
          <w:highlight w:val="yellow"/>
        </w:rPr>
        <w:t>ACRONIMO</w:t>
      </w:r>
      <w:r w:rsidRPr="64A05965" w:rsidR="003120AA">
        <w:rPr>
          <w:sz w:val="24"/>
          <w:szCs w:val="24"/>
        </w:rPr>
        <w:t>] CUP [</w:t>
      </w:r>
      <w:r w:rsidRPr="64A05965" w:rsidR="003120AA">
        <w:rPr>
          <w:sz w:val="24"/>
          <w:szCs w:val="24"/>
          <w:highlight w:val="yellow"/>
        </w:rPr>
        <w:t>COMPLETARE</w:t>
      </w:r>
      <w:r w:rsidRPr="64A05965" w:rsidR="003120AA">
        <w:rPr>
          <w:sz w:val="24"/>
          <w:szCs w:val="24"/>
        </w:rPr>
        <w:t>]</w:t>
      </w:r>
      <w:r w:rsidRPr="64A05965" w:rsidR="003120AA">
        <w:rPr>
          <w:sz w:val="24"/>
          <w:szCs w:val="24"/>
        </w:rPr>
        <w:t xml:space="preserve"> </w:t>
      </w:r>
      <w:r w:rsidRPr="64A05965" w:rsidR="25DB12BD">
        <w:rPr>
          <w:rFonts w:ascii="Calibri" w:hAnsi="Calibri" w:eastAsia="Calibri" w:cs="" w:asciiTheme="minorAscii" w:hAnsiTheme="minorAscii" w:eastAsiaTheme="minorAscii" w:cstheme="minorBidi"/>
          <w:noProof w:val="0"/>
          <w:color w:val="auto"/>
          <w:sz w:val="24"/>
          <w:szCs w:val="24"/>
          <w:lang w:val="it-IT" w:eastAsia="en-US" w:bidi="ar-SA"/>
        </w:rPr>
        <w:t xml:space="preserve">CIG </w:t>
      </w:r>
      <w:r w:rsidRPr="64A05965" w:rsidR="25DB12BD">
        <w:rPr>
          <w:rFonts w:ascii="Calibri" w:hAnsi="Calibri" w:eastAsia="Calibri" w:cs="" w:asciiTheme="minorAscii" w:hAnsiTheme="minorAscii" w:eastAsiaTheme="minorAscii" w:cstheme="minorBidi"/>
          <w:noProof w:val="0"/>
          <w:color w:val="auto"/>
          <w:sz w:val="24"/>
          <w:szCs w:val="24"/>
          <w:highlight w:val="yellow"/>
          <w:lang w:val="it-IT" w:eastAsia="en-US" w:bidi="ar-SA"/>
        </w:rPr>
        <w:t>[</w:t>
      </w:r>
      <w:r w:rsidRPr="64A05965" w:rsidR="25DB12BD">
        <w:rPr>
          <w:rFonts w:ascii="Calibri" w:hAnsi="Calibri" w:eastAsia="Calibri" w:cs="" w:asciiTheme="minorAscii" w:hAnsiTheme="minorAscii" w:eastAsiaTheme="minorAscii" w:cstheme="minorBidi"/>
          <w:noProof w:val="0"/>
          <w:color w:val="auto"/>
          <w:sz w:val="24"/>
          <w:szCs w:val="24"/>
          <w:highlight w:val="yellow"/>
          <w:lang w:val="it-IT" w:eastAsia="en-US" w:bidi="ar-SA"/>
        </w:rPr>
        <w:t>COMPLETARE</w:t>
      </w:r>
      <w:r w:rsidRPr="64A05965" w:rsidR="25DB12BD">
        <w:rPr>
          <w:rFonts w:ascii="Calibri" w:hAnsi="Calibri" w:eastAsia="Calibri" w:cs="" w:asciiTheme="minorAscii" w:hAnsiTheme="minorAscii" w:eastAsiaTheme="minorAscii" w:cstheme="minorBidi"/>
          <w:noProof w:val="0"/>
          <w:color w:val="auto"/>
          <w:sz w:val="24"/>
          <w:szCs w:val="24"/>
          <w:highlight w:val="yellow"/>
          <w:lang w:val="it-IT" w:eastAsia="en-US" w:bidi="ar-SA"/>
        </w:rPr>
        <w:t>]</w:t>
      </w:r>
      <w:r w:rsidRPr="64A05965" w:rsidR="25DB12BD">
        <w:rPr>
          <w:rFonts w:ascii="Calibri" w:hAnsi="Calibri" w:eastAsia="Calibri" w:cs="" w:asciiTheme="minorAscii" w:hAnsiTheme="minorAscii" w:eastAsiaTheme="minorAscii" w:cstheme="minorBidi"/>
          <w:noProof w:val="0"/>
          <w:color w:val="auto"/>
          <w:sz w:val="24"/>
          <w:szCs w:val="24"/>
          <w:lang w:val="it-IT" w:eastAsia="en-US" w:bidi="ar-SA"/>
        </w:rPr>
        <w:t xml:space="preserve"> </w:t>
      </w:r>
      <w:r w:rsidRPr="64A05965" w:rsidR="003120AA">
        <w:rPr>
          <w:sz w:val="24"/>
          <w:szCs w:val="24"/>
        </w:rPr>
        <w:t>(OPPURE) PER LE ATTIVITÀ CONNESSE [</w:t>
      </w:r>
      <w:r w:rsidRPr="64A05965" w:rsidR="003120AA">
        <w:rPr>
          <w:sz w:val="24"/>
          <w:szCs w:val="24"/>
          <w:highlight w:val="yellow"/>
        </w:rPr>
        <w:t>COMPLETARE</w:t>
      </w:r>
      <w:r w:rsidRPr="64A05965" w:rsidR="003120AA">
        <w:rPr>
          <w:sz w:val="24"/>
          <w:szCs w:val="24"/>
        </w:rPr>
        <w:t>] </w:t>
      </w:r>
    </w:p>
    <w:p w:rsidRPr="003120AA" w:rsidR="003120AA" w:rsidP="003120AA" w:rsidRDefault="003120AA" w14:paraId="177B6D83" w14:textId="77777777">
      <w:pPr>
        <w:jc w:val="both"/>
        <w:rPr>
          <w:sz w:val="24"/>
          <w:szCs w:val="24"/>
        </w:rPr>
      </w:pPr>
      <w:r w:rsidRPr="003120AA">
        <w:rPr>
          <w:sz w:val="24"/>
          <w:szCs w:val="24"/>
        </w:rPr>
        <w:t> </w:t>
      </w:r>
    </w:p>
    <w:p w:rsidRPr="003120AA" w:rsidR="003120AA" w:rsidP="0092745A" w:rsidRDefault="003120AA" w14:paraId="7524ED77" w14:textId="2D7C291B">
      <w:pPr>
        <w:jc w:val="center"/>
        <w:rPr>
          <w:sz w:val="24"/>
          <w:szCs w:val="24"/>
        </w:rPr>
      </w:pPr>
      <w:r w:rsidRPr="003120AA">
        <w:rPr>
          <w:b/>
          <w:bCs/>
          <w:sz w:val="24"/>
          <w:szCs w:val="24"/>
        </w:rPr>
        <w:t>TRA</w:t>
      </w:r>
    </w:p>
    <w:p w:rsidRPr="003120AA" w:rsidR="003120AA" w:rsidP="1CB20617" w:rsidRDefault="003120AA" w14:paraId="24B6D4E2" w14:textId="55E6A650">
      <w:pPr>
        <w:jc w:val="both"/>
        <w:rPr>
          <w:sz w:val="24"/>
          <w:szCs w:val="24"/>
          <w:highlight w:val="yellow"/>
        </w:rPr>
      </w:pPr>
      <w:r w:rsidRPr="1CB20617" w:rsidR="003120AA">
        <w:rPr>
          <w:sz w:val="24"/>
          <w:szCs w:val="24"/>
        </w:rPr>
        <w:t xml:space="preserve">L’Istituto </w:t>
      </w:r>
      <w:r w:rsidRPr="1CB20617" w:rsidR="2FCC0402">
        <w:rPr>
          <w:sz w:val="24"/>
          <w:szCs w:val="24"/>
        </w:rPr>
        <w:t xml:space="preserve">per la </w:t>
      </w:r>
      <w:r w:rsidRPr="1CB20617" w:rsidR="2FCC0402">
        <w:rPr>
          <w:sz w:val="24"/>
          <w:szCs w:val="24"/>
        </w:rPr>
        <w:t>BioEconomia</w:t>
      </w:r>
      <w:r w:rsidRPr="1CB20617" w:rsidR="003120AA">
        <w:rPr>
          <w:sz w:val="24"/>
          <w:szCs w:val="24"/>
        </w:rPr>
        <w:t xml:space="preserve"> del CNR - C.F. 80054330586 (di seguito denominato CNR o Amministrazione) – in persona del Direttore </w:t>
      </w:r>
      <w:r w:rsidRPr="1CB20617" w:rsidR="4DC8FF83">
        <w:rPr>
          <w:sz w:val="24"/>
          <w:szCs w:val="24"/>
        </w:rPr>
        <w:t>Beniamino Gioli</w:t>
      </w:r>
      <w:r w:rsidRPr="1CB20617" w:rsidR="74515E2E">
        <w:rPr>
          <w:sz w:val="24"/>
          <w:szCs w:val="24"/>
        </w:rPr>
        <w:t xml:space="preserve"> </w:t>
      </w:r>
      <w:r w:rsidRPr="1CB20617" w:rsidR="74515E2E">
        <w:rPr>
          <w:sz w:val="24"/>
          <w:szCs w:val="24"/>
          <w:highlight w:val="cyan"/>
        </w:rPr>
        <w:t>oppure</w:t>
      </w:r>
      <w:r w:rsidRPr="1CB20617" w:rsidR="74515E2E">
        <w:rPr>
          <w:sz w:val="24"/>
          <w:szCs w:val="24"/>
        </w:rPr>
        <w:t xml:space="preserve"> Responsabile della Sede Secondaria di </w:t>
      </w:r>
      <w:r w:rsidRPr="1CB20617" w:rsidR="74515E2E">
        <w:rPr>
          <w:b w:val="1"/>
          <w:bCs w:val="1"/>
          <w:sz w:val="24"/>
          <w:szCs w:val="24"/>
          <w:highlight w:val="yellow"/>
        </w:rPr>
        <w:t>[…]</w:t>
      </w:r>
      <w:r w:rsidRPr="1CB20617" w:rsidR="1D55D004">
        <w:rPr>
          <w:sz w:val="24"/>
          <w:szCs w:val="24"/>
        </w:rPr>
        <w:t xml:space="preserve"> Dott./Dott.ssa</w:t>
      </w:r>
      <w:r w:rsidRPr="1CB20617" w:rsidR="1D55D004">
        <w:rPr>
          <w:sz w:val="24"/>
          <w:szCs w:val="24"/>
        </w:rPr>
        <w:t xml:space="preserve"> </w:t>
      </w:r>
      <w:r w:rsidRPr="1CB20617" w:rsidR="003120AA">
        <w:rPr>
          <w:sz w:val="24"/>
          <w:szCs w:val="24"/>
        </w:rPr>
        <w:t> </w:t>
      </w:r>
      <w:r w:rsidRPr="1CB20617" w:rsidR="5315226B">
        <w:rPr>
          <w:b w:val="1"/>
          <w:bCs w:val="1"/>
          <w:sz w:val="24"/>
          <w:szCs w:val="24"/>
          <w:highlight w:val="yellow"/>
        </w:rPr>
        <w:t xml:space="preserve"> [</w:t>
      </w:r>
      <w:r w:rsidRPr="1CB20617" w:rsidR="5315226B">
        <w:rPr>
          <w:b w:val="1"/>
          <w:bCs w:val="1"/>
          <w:sz w:val="24"/>
          <w:szCs w:val="24"/>
          <w:highlight w:val="yellow"/>
        </w:rPr>
        <w:t>…]</w:t>
      </w:r>
    </w:p>
    <w:p w:rsidRPr="003120AA" w:rsidR="003120AA" w:rsidP="0092745A" w:rsidRDefault="003120AA" w14:paraId="1511B640" w14:textId="0F41B8E5">
      <w:pPr>
        <w:jc w:val="center"/>
        <w:rPr>
          <w:sz w:val="24"/>
          <w:szCs w:val="24"/>
        </w:rPr>
      </w:pPr>
      <w:r w:rsidRPr="003120AA">
        <w:rPr>
          <w:b/>
          <w:bCs/>
          <w:sz w:val="24"/>
          <w:szCs w:val="24"/>
        </w:rPr>
        <w:t>E</w:t>
      </w:r>
    </w:p>
    <w:p w:rsidRPr="003120AA" w:rsidR="003120AA" w:rsidP="003120AA" w:rsidRDefault="003120AA" w14:paraId="6389680D" w14:textId="77777777" w14:noSpellErr="1">
      <w:pPr>
        <w:jc w:val="both"/>
        <w:rPr>
          <w:sz w:val="24"/>
          <w:szCs w:val="24"/>
        </w:rPr>
      </w:pPr>
      <w:r w:rsidRPr="1CB20617" w:rsidR="003120AA">
        <w:rPr>
          <w:sz w:val="24"/>
          <w:szCs w:val="24"/>
        </w:rPr>
        <w:t xml:space="preserve">L’operatore economico </w:t>
      </w:r>
      <w:r w:rsidRPr="1CB20617" w:rsidR="003120AA">
        <w:rPr>
          <w:b w:val="1"/>
          <w:bCs w:val="1"/>
          <w:sz w:val="24"/>
          <w:szCs w:val="24"/>
          <w:highlight w:val="yellow"/>
        </w:rPr>
        <w:t>[…]</w:t>
      </w:r>
      <w:r w:rsidRPr="1CB20617" w:rsidR="003120AA">
        <w:rPr>
          <w:b w:val="1"/>
          <w:bCs w:val="1"/>
          <w:sz w:val="24"/>
          <w:szCs w:val="24"/>
        </w:rPr>
        <w:t xml:space="preserve"> </w:t>
      </w:r>
      <w:r w:rsidRPr="1CB20617" w:rsidR="003120AA">
        <w:rPr>
          <w:sz w:val="24"/>
          <w:szCs w:val="24"/>
        </w:rPr>
        <w:t xml:space="preserve">(di   seguito Operatore Economico) con sede legale in </w:t>
      </w:r>
      <w:r w:rsidRPr="1CB20617" w:rsidR="003120AA">
        <w:rPr>
          <w:sz w:val="24"/>
          <w:szCs w:val="24"/>
          <w:highlight w:val="yellow"/>
        </w:rPr>
        <w:t>[…]</w:t>
      </w:r>
      <w:r w:rsidRPr="1CB20617" w:rsidR="003120AA">
        <w:rPr>
          <w:sz w:val="24"/>
          <w:szCs w:val="24"/>
        </w:rPr>
        <w:t xml:space="preserve"> C.F./ P. IVA </w:t>
      </w:r>
      <w:r w:rsidRPr="1CB20617" w:rsidR="003120AA">
        <w:rPr>
          <w:sz w:val="24"/>
          <w:szCs w:val="24"/>
          <w:highlight w:val="yellow"/>
        </w:rPr>
        <w:t>[…] </w:t>
      </w:r>
      <w:r w:rsidRPr="1CB20617" w:rsidR="003120AA">
        <w:rPr>
          <w:sz w:val="24"/>
          <w:szCs w:val="24"/>
        </w:rPr>
        <w:t xml:space="preserve"> rappresentato da </w:t>
      </w:r>
      <w:r w:rsidRPr="1CB20617" w:rsidR="003120AA">
        <w:rPr>
          <w:sz w:val="24"/>
          <w:szCs w:val="24"/>
          <w:highlight w:val="yellow"/>
        </w:rPr>
        <w:t>[…]</w:t>
      </w:r>
      <w:r w:rsidRPr="1CB20617" w:rsidR="003120AA">
        <w:rPr>
          <w:sz w:val="24"/>
          <w:szCs w:val="24"/>
        </w:rPr>
        <w:t xml:space="preserve"> in qualità di </w:t>
      </w:r>
      <w:r w:rsidRPr="1CB20617" w:rsidR="003120AA">
        <w:rPr>
          <w:sz w:val="24"/>
          <w:szCs w:val="24"/>
          <w:highlight w:val="yellow"/>
        </w:rPr>
        <w:t>[…] </w:t>
      </w:r>
    </w:p>
    <w:p w:rsidRPr="003120AA" w:rsidR="003120AA" w:rsidP="003120AA" w:rsidRDefault="003120AA" w14:paraId="29699A68" w14:textId="77777777">
      <w:pPr>
        <w:jc w:val="both"/>
        <w:rPr>
          <w:sz w:val="24"/>
          <w:szCs w:val="24"/>
        </w:rPr>
      </w:pPr>
      <w:r w:rsidRPr="003120AA">
        <w:rPr>
          <w:sz w:val="24"/>
          <w:szCs w:val="24"/>
        </w:rPr>
        <w:t> </w:t>
      </w:r>
    </w:p>
    <w:p w:rsidRPr="003120AA" w:rsidR="003120AA" w:rsidP="0092745A" w:rsidRDefault="003120AA" w14:paraId="53555FE5" w14:textId="675ED2A0">
      <w:pPr>
        <w:jc w:val="center"/>
        <w:rPr>
          <w:sz w:val="24"/>
          <w:szCs w:val="24"/>
        </w:rPr>
      </w:pPr>
      <w:r w:rsidRPr="003120AA">
        <w:rPr>
          <w:b/>
          <w:bCs/>
          <w:sz w:val="24"/>
          <w:szCs w:val="24"/>
        </w:rPr>
        <w:t>VISTO</w:t>
      </w:r>
    </w:p>
    <w:p w:rsidRPr="003120AA" w:rsidR="003120AA" w:rsidP="003120AA" w:rsidRDefault="003120AA" w14:paraId="0D4CC569" w14:textId="77777777">
      <w:pPr>
        <w:jc w:val="both"/>
        <w:rPr>
          <w:sz w:val="24"/>
          <w:szCs w:val="24"/>
        </w:rPr>
      </w:pPr>
      <w:r w:rsidRPr="003120AA">
        <w:rPr>
          <w:sz w:val="24"/>
          <w:szCs w:val="24"/>
        </w:rPr>
        <w:t>- l’art.1, comma 17, della Legge 6 novembre 2012, n.190, recante “Disposizioni per la prevenzione e la repressione della corruzione e dell’illegalità nella pubblica Amministrazione”; </w:t>
      </w:r>
    </w:p>
    <w:p w:rsidRPr="003120AA" w:rsidR="003120AA" w:rsidP="003120AA" w:rsidRDefault="003120AA" w14:paraId="553E123A" w14:textId="77777777">
      <w:pPr>
        <w:jc w:val="both"/>
        <w:rPr>
          <w:sz w:val="24"/>
          <w:szCs w:val="24"/>
        </w:rPr>
      </w:pPr>
      <w:r w:rsidRPr="003120AA">
        <w:rPr>
          <w:sz w:val="24"/>
          <w:szCs w:val="24"/>
        </w:rPr>
        <w:t>- il Piano Nazionale Anticorruzione 2022 approvato dall’Autorità Nazionale Anticorruzione (di seguito denominata ANAC) con Delibera n. 7 del 17 gennaio 2023 e successivi aggiornamenti; </w:t>
      </w:r>
    </w:p>
    <w:p w:rsidRPr="003120AA" w:rsidR="003120AA" w:rsidP="003120AA" w:rsidRDefault="003120AA" w14:paraId="494E270B" w14:textId="77777777">
      <w:pPr>
        <w:jc w:val="both"/>
        <w:rPr>
          <w:sz w:val="24"/>
          <w:szCs w:val="24"/>
        </w:rPr>
      </w:pPr>
      <w:r w:rsidRPr="003120AA">
        <w:rPr>
          <w:sz w:val="24"/>
          <w:szCs w:val="24"/>
        </w:rPr>
        <w:t>- il D.lgs. 31 marzo 2023, n. 36 recante “Codice dei contratti pubblici in attuazione dell'articolo 1 della legge 21 giugno 2022, n. 78, recante delega al Governo in materia di contratti pubblici” (di seguito denominato Codice dei Contratti pubblici);  </w:t>
      </w:r>
    </w:p>
    <w:p w:rsidRPr="003120AA" w:rsidR="003120AA" w:rsidP="003120AA" w:rsidRDefault="003120AA" w14:paraId="563CA105" w14:textId="77777777">
      <w:pPr>
        <w:jc w:val="both"/>
        <w:rPr>
          <w:sz w:val="24"/>
          <w:szCs w:val="24"/>
        </w:rPr>
      </w:pPr>
      <w:r w:rsidRPr="003120AA">
        <w:rPr>
          <w:sz w:val="24"/>
          <w:szCs w:val="24"/>
        </w:rPr>
        <w:t>- il D.lgs. 31 dicembre 2024, n. 209 rubricato</w:t>
      </w:r>
      <w:r w:rsidRPr="003120AA">
        <w:rPr>
          <w:i/>
          <w:iCs/>
          <w:sz w:val="24"/>
          <w:szCs w:val="24"/>
        </w:rPr>
        <w:t xml:space="preserve"> “Disposizioni integrative e correttive al codice dei contratti pubblici, di cui al decreto legislativo 31 marzo 2023, n. 36”, </w:t>
      </w:r>
      <w:r w:rsidRPr="003120AA">
        <w:rPr>
          <w:sz w:val="24"/>
          <w:szCs w:val="24"/>
        </w:rPr>
        <w:t>pubblicato sul Supplemento Ordinario n.45/L della GU n. 305 del 31 dicembre 2024</w:t>
      </w:r>
      <w:r w:rsidRPr="003120AA">
        <w:rPr>
          <w:i/>
          <w:iCs/>
          <w:sz w:val="24"/>
          <w:szCs w:val="24"/>
        </w:rPr>
        <w:t>;</w:t>
      </w:r>
      <w:r w:rsidRPr="003120AA">
        <w:rPr>
          <w:sz w:val="24"/>
          <w:szCs w:val="24"/>
        </w:rPr>
        <w:t> </w:t>
      </w:r>
    </w:p>
    <w:p w:rsidRPr="003120AA" w:rsidR="003120AA" w:rsidP="003120AA" w:rsidRDefault="003120AA" w14:paraId="6EFA165A" w14:textId="77777777">
      <w:pPr>
        <w:jc w:val="both"/>
        <w:rPr>
          <w:sz w:val="24"/>
          <w:szCs w:val="24"/>
        </w:rPr>
      </w:pPr>
      <w:r w:rsidRPr="003120AA">
        <w:rPr>
          <w:sz w:val="24"/>
          <w:szCs w:val="24"/>
        </w:rPr>
        <w:t>- il vigente Piano triennale per la prevenzione della corruzione e della trasparenza (PTPCT) contenuto nel Piano Integrato di Attività e Organizzazione (PIAO), adottato con delibera del Consiglio di Amministrazione del Consiglio Nazionale delle Ricerche ai sensi dell’articolo 6 del decreto-legge n. 80/2021; </w:t>
      </w:r>
    </w:p>
    <w:p w:rsidRPr="003120AA" w:rsidR="003120AA" w:rsidP="003120AA" w:rsidRDefault="003120AA" w14:paraId="0B387D39" w14:textId="77777777">
      <w:pPr>
        <w:jc w:val="both"/>
        <w:rPr>
          <w:sz w:val="24"/>
          <w:szCs w:val="24"/>
        </w:rPr>
      </w:pPr>
      <w:r w:rsidRPr="003120AA">
        <w:rPr>
          <w:sz w:val="24"/>
          <w:szCs w:val="24"/>
        </w:rPr>
        <w:t>- il D.P.R. 16 aprile 2013, n. 62, con il quale è stato emanato il “Regolamento recante codice di comportamento dei dipendenti pubblici, a norma dell’art. 54 del decreto legislativo 30 marzo 2001, n. 165”; </w:t>
      </w:r>
    </w:p>
    <w:p w:rsidRPr="003120AA" w:rsidR="003120AA" w:rsidP="003120AA" w:rsidRDefault="003120AA" w14:paraId="1128B75F" w14:textId="77777777">
      <w:pPr>
        <w:jc w:val="both"/>
        <w:rPr>
          <w:sz w:val="24"/>
          <w:szCs w:val="24"/>
        </w:rPr>
      </w:pPr>
      <w:r w:rsidRPr="003120AA">
        <w:rPr>
          <w:sz w:val="24"/>
          <w:szCs w:val="24"/>
        </w:rPr>
        <w:t>- il Codice di comportamento dei dipendenti del CNR, adottato con delibera del Consiglio di amministrazione n. 132/2014 del 10 luglio 2014, aggiornato con delibera n. 137/2017 del 17 ottobre 2017; </w:t>
      </w:r>
    </w:p>
    <w:p w:rsidRPr="003120AA" w:rsidR="003120AA" w:rsidP="003120AA" w:rsidRDefault="003120AA" w14:paraId="620F6BCF" w14:textId="77777777">
      <w:pPr>
        <w:jc w:val="both"/>
        <w:rPr>
          <w:sz w:val="24"/>
          <w:szCs w:val="24"/>
        </w:rPr>
      </w:pPr>
      <w:r w:rsidRPr="003120AA">
        <w:rPr>
          <w:sz w:val="24"/>
          <w:szCs w:val="24"/>
        </w:rPr>
        <w:t> </w:t>
      </w:r>
    </w:p>
    <w:p w:rsidRPr="003120AA" w:rsidR="003120AA" w:rsidP="003120AA" w:rsidRDefault="003120AA" w14:paraId="04A7DC2A" w14:textId="77777777">
      <w:pPr>
        <w:jc w:val="both"/>
        <w:rPr>
          <w:sz w:val="24"/>
          <w:szCs w:val="24"/>
        </w:rPr>
      </w:pPr>
      <w:r w:rsidRPr="003120AA">
        <w:rPr>
          <w:sz w:val="24"/>
          <w:szCs w:val="24"/>
        </w:rPr>
        <w:t> </w:t>
      </w:r>
    </w:p>
    <w:p w:rsidR="003120AA" w:rsidP="003120AA" w:rsidRDefault="003120AA" w14:paraId="36B5E351" w14:textId="77777777">
      <w:pPr>
        <w:jc w:val="both"/>
        <w:rPr>
          <w:sz w:val="24"/>
          <w:szCs w:val="24"/>
        </w:rPr>
      </w:pPr>
      <w:r w:rsidRPr="003120AA">
        <w:rPr>
          <w:sz w:val="24"/>
          <w:szCs w:val="24"/>
        </w:rPr>
        <w:t> </w:t>
      </w:r>
    </w:p>
    <w:p w:rsidR="0092745A" w:rsidP="003120AA" w:rsidRDefault="0092745A" w14:paraId="3BEECDDA" w14:textId="77777777">
      <w:pPr>
        <w:jc w:val="both"/>
        <w:rPr>
          <w:sz w:val="24"/>
          <w:szCs w:val="24"/>
        </w:rPr>
      </w:pPr>
    </w:p>
    <w:p w:rsidR="0092745A" w:rsidP="003120AA" w:rsidRDefault="0092745A" w14:paraId="091C88BE" w14:textId="77777777">
      <w:pPr>
        <w:jc w:val="both"/>
        <w:rPr>
          <w:sz w:val="24"/>
          <w:szCs w:val="24"/>
        </w:rPr>
      </w:pPr>
    </w:p>
    <w:p w:rsidR="0092745A" w:rsidP="003120AA" w:rsidRDefault="0092745A" w14:paraId="44019478" w14:textId="77777777">
      <w:pPr>
        <w:jc w:val="both"/>
        <w:rPr>
          <w:sz w:val="24"/>
          <w:szCs w:val="24"/>
        </w:rPr>
      </w:pPr>
    </w:p>
    <w:p w:rsidR="0092745A" w:rsidP="003120AA" w:rsidRDefault="0092745A" w14:paraId="01B2A88E" w14:textId="77777777">
      <w:pPr>
        <w:jc w:val="both"/>
        <w:rPr>
          <w:sz w:val="24"/>
          <w:szCs w:val="24"/>
        </w:rPr>
      </w:pPr>
    </w:p>
    <w:p w:rsidRPr="003120AA" w:rsidR="0092745A" w:rsidP="003120AA" w:rsidRDefault="0092745A" w14:paraId="161C814C" w14:textId="77777777">
      <w:pPr>
        <w:jc w:val="both"/>
        <w:rPr>
          <w:sz w:val="24"/>
          <w:szCs w:val="24"/>
        </w:rPr>
      </w:pPr>
    </w:p>
    <w:p w:rsidRPr="003120AA" w:rsidR="003120AA" w:rsidP="003120AA" w:rsidRDefault="003120AA" w14:paraId="7ADE6CC5" w14:textId="77777777">
      <w:pPr>
        <w:jc w:val="both"/>
        <w:rPr>
          <w:sz w:val="24"/>
          <w:szCs w:val="24"/>
        </w:rPr>
      </w:pPr>
      <w:r w:rsidRPr="003120AA">
        <w:rPr>
          <w:sz w:val="24"/>
          <w:szCs w:val="24"/>
        </w:rPr>
        <w:t> </w:t>
      </w:r>
    </w:p>
    <w:p w:rsidRPr="003120AA" w:rsidR="003120AA" w:rsidP="0092745A" w:rsidRDefault="003120AA" w14:paraId="41FFB34F" w14:textId="3BC32F20">
      <w:pPr>
        <w:jc w:val="center"/>
        <w:rPr>
          <w:sz w:val="24"/>
          <w:szCs w:val="24"/>
        </w:rPr>
      </w:pPr>
      <w:r w:rsidRPr="003120AA">
        <w:rPr>
          <w:b/>
          <w:bCs/>
          <w:sz w:val="24"/>
          <w:szCs w:val="24"/>
        </w:rPr>
        <w:lastRenderedPageBreak/>
        <w:t>L’AMMINISTRAZIONE e L’OPERATORE ECONOMICO CONVENGONO QUANTO SEGUE</w:t>
      </w:r>
    </w:p>
    <w:p w:rsidRPr="003120AA" w:rsidR="003120AA" w:rsidP="0092745A" w:rsidRDefault="003120AA" w14:paraId="098EAD5A" w14:textId="49F3A0C9">
      <w:pPr>
        <w:jc w:val="center"/>
        <w:rPr>
          <w:sz w:val="24"/>
          <w:szCs w:val="24"/>
        </w:rPr>
      </w:pPr>
      <w:r w:rsidRPr="003120AA">
        <w:rPr>
          <w:b/>
          <w:bCs/>
          <w:sz w:val="24"/>
          <w:szCs w:val="24"/>
        </w:rPr>
        <w:t>Articolo 1</w:t>
      </w:r>
    </w:p>
    <w:p w:rsidRPr="003120AA" w:rsidR="003120AA" w:rsidP="0092745A" w:rsidRDefault="003120AA" w14:paraId="419D0C65" w14:textId="226C27C5">
      <w:pPr>
        <w:jc w:val="center"/>
        <w:rPr>
          <w:sz w:val="24"/>
          <w:szCs w:val="24"/>
        </w:rPr>
      </w:pPr>
      <w:r w:rsidRPr="003120AA">
        <w:rPr>
          <w:b/>
          <w:bCs/>
          <w:sz w:val="24"/>
          <w:szCs w:val="24"/>
        </w:rPr>
        <w:t>(Ambito di applicazione e Finalità)</w:t>
      </w:r>
    </w:p>
    <w:p w:rsidRPr="003120AA" w:rsidR="003120AA" w:rsidP="003120AA" w:rsidRDefault="003120AA" w14:paraId="40F14918" w14:textId="77777777">
      <w:pPr>
        <w:jc w:val="both"/>
        <w:rPr>
          <w:sz w:val="24"/>
          <w:szCs w:val="24"/>
        </w:rPr>
      </w:pPr>
      <w:r w:rsidRPr="003120AA">
        <w:rPr>
          <w:sz w:val="24"/>
          <w:szCs w:val="24"/>
        </w:rPr>
        <w:t>1. Il presente Patto trova applicazione in tutte le procedure di gara sopra e sottosoglia comunitaria, salvo che per l’affidamento specifico sussista già un apposito Patto di integrità predisposto da altro soggetto giuridico (ad es. Consip). Nelle procedure sottosoglia si intendono ricompresi anche gli affidamenti diretti effettuati entro il limite dei 140.000,00 euro (centoquarantamila euro/00)</w:t>
      </w:r>
      <w:r w:rsidRPr="003120AA">
        <w:rPr>
          <w:b/>
          <w:bCs/>
          <w:sz w:val="24"/>
          <w:szCs w:val="24"/>
        </w:rPr>
        <w:t>.</w:t>
      </w:r>
      <w:r w:rsidRPr="003120AA">
        <w:rPr>
          <w:sz w:val="24"/>
          <w:szCs w:val="24"/>
        </w:rPr>
        <w:t> </w:t>
      </w:r>
    </w:p>
    <w:p w:rsidRPr="003120AA" w:rsidR="003120AA" w:rsidP="003120AA" w:rsidRDefault="003120AA" w14:paraId="038E05B9" w14:textId="77777777">
      <w:pPr>
        <w:jc w:val="both"/>
        <w:rPr>
          <w:sz w:val="24"/>
          <w:szCs w:val="24"/>
        </w:rPr>
      </w:pPr>
      <w:r w:rsidRPr="003120AA">
        <w:rPr>
          <w:sz w:val="24"/>
          <w:szCs w:val="24"/>
        </w:rPr>
        <w:t xml:space="preserve">2. Il presente Patto di integrità rappresenta una misura di prevenzione nei confronti di pratiche corruttive, </w:t>
      </w:r>
      <w:proofErr w:type="spellStart"/>
      <w:r w:rsidRPr="003120AA">
        <w:rPr>
          <w:sz w:val="24"/>
          <w:szCs w:val="24"/>
        </w:rPr>
        <w:t>concussive</w:t>
      </w:r>
      <w:proofErr w:type="spellEnd"/>
      <w:r w:rsidRPr="003120AA">
        <w:rPr>
          <w:sz w:val="24"/>
          <w:szCs w:val="24"/>
        </w:rPr>
        <w:t xml:space="preserve"> o comunque tendenti ad inficiare il corretto svolgimento dell’azione amministrativa nell’ambito dei pubblici appalti banditi dall’Amministrazione. </w:t>
      </w:r>
    </w:p>
    <w:p w:rsidRPr="003120AA" w:rsidR="003120AA" w:rsidP="003120AA" w:rsidRDefault="003120AA" w14:paraId="7A7E422D" w14:textId="77777777">
      <w:pPr>
        <w:jc w:val="both"/>
        <w:rPr>
          <w:sz w:val="24"/>
          <w:szCs w:val="24"/>
        </w:rPr>
      </w:pPr>
      <w:r w:rsidRPr="003120AA">
        <w:rPr>
          <w:sz w:val="24"/>
          <w:szCs w:val="24"/>
        </w:rPr>
        <w:t>3. Nel Patto sono stabilite reciproche e formali obbligazioni tra l’Amministrazione ed ogni Operatore Economico partecipante alla procedura di gara sopra e sotto soglia, ed eventualmente aggiudicataria della gara medesima, o all’affidamento diretto, affinché i propri comportamenti siano improntati all’osservanza dei principi di lealtà, trasparenza e correttezza in tutte le fasi dell’appalto, dalla partecipazione all’ esecuzione contrattuale. </w:t>
      </w:r>
    </w:p>
    <w:p w:rsidRPr="003120AA" w:rsidR="003120AA" w:rsidP="003120AA" w:rsidRDefault="003120AA" w14:paraId="58BDAC7C" w14:textId="77777777">
      <w:pPr>
        <w:jc w:val="both"/>
        <w:rPr>
          <w:sz w:val="24"/>
          <w:szCs w:val="24"/>
        </w:rPr>
      </w:pPr>
      <w:r w:rsidRPr="003120AA">
        <w:rPr>
          <w:sz w:val="24"/>
          <w:szCs w:val="24"/>
        </w:rPr>
        <w:t>4. Il Patto disciplina e regola i comportamenti degli operatori economici e di tutti i soggetti impiegati a qualunque titolo dai medesimi operatori nell’ambito delle procedure di gara sopra e sottosoglia/affidamento diretto indette dall’Amministrazione, cui partecipano, e nella fase di esecuzione del contratto eventualmente a loro affidato in esito alle già menzionate procedure di gara/affidamento diretto. I medesimi soggetti sono, altresì, a conoscenza del contenuto del presente Patto d’Integrità, il cui spirito condividono pienamente, nonché delle sanzioni previste a loro carico in caso di mancato rispetto dello stesso </w:t>
      </w:r>
    </w:p>
    <w:p w:rsidRPr="003120AA" w:rsidR="003120AA" w:rsidP="003120AA" w:rsidRDefault="003120AA" w14:paraId="7F8EFFDD" w14:textId="77777777">
      <w:pPr>
        <w:jc w:val="both"/>
        <w:rPr>
          <w:sz w:val="24"/>
          <w:szCs w:val="24"/>
        </w:rPr>
      </w:pPr>
      <w:r w:rsidRPr="003120AA">
        <w:rPr>
          <w:sz w:val="24"/>
          <w:szCs w:val="24"/>
        </w:rPr>
        <w:t>5. Con il Patto di integrità le Parti, in particolare, assumono l’espresso impegno anticorruzione di non offrire, accettare o richiedere somme di denaro o qualsiasi altra ricompensa, vantaggio o beneficio - sia direttamente che indirettamente tramite intermediari - al fine dell’assegnazione del contratto e/o per distorcerne la relativa corretta esecuzione in corso d’opera. </w:t>
      </w:r>
    </w:p>
    <w:p w:rsidRPr="003120AA" w:rsidR="003120AA" w:rsidP="003120AA" w:rsidRDefault="003120AA" w14:paraId="2BFAB3ED" w14:textId="77777777">
      <w:pPr>
        <w:jc w:val="both"/>
        <w:rPr>
          <w:sz w:val="24"/>
          <w:szCs w:val="24"/>
        </w:rPr>
      </w:pPr>
      <w:r w:rsidRPr="003120AA">
        <w:rPr>
          <w:sz w:val="24"/>
          <w:szCs w:val="24"/>
        </w:rPr>
        <w:t xml:space="preserve">6. Il Patto, sottoscritto per accettazione dal legale rappresentante e dall’eventuale Direttore/i Tecnico/i dell’Operatore Economico, </w:t>
      </w:r>
      <w:proofErr w:type="spellStart"/>
      <w:r w:rsidRPr="003120AA">
        <w:rPr>
          <w:sz w:val="24"/>
          <w:szCs w:val="24"/>
        </w:rPr>
        <w:t>dev</w:t>
      </w:r>
      <w:proofErr w:type="spellEnd"/>
      <w:r w:rsidRPr="003120AA">
        <w:rPr>
          <w:sz w:val="24"/>
          <w:szCs w:val="24"/>
        </w:rPr>
        <w:t>’ essere allegato alla documentazione di gara nell’ambito di qualsiasi procedura di gara e gestione degli appalti di forniture, servizi e lavori esperita dall’Amministrazione – ivi incluse le ipotesi di affidamento diretto – costituendo, altresì, parte integrante del conseguente contratto.  </w:t>
      </w:r>
    </w:p>
    <w:p w:rsidRPr="003120AA" w:rsidR="003120AA" w:rsidP="003120AA" w:rsidRDefault="003120AA" w14:paraId="4BD561A4" w14:textId="77777777">
      <w:pPr>
        <w:jc w:val="both"/>
        <w:rPr>
          <w:sz w:val="24"/>
          <w:szCs w:val="24"/>
        </w:rPr>
      </w:pPr>
      <w:r w:rsidRPr="003120AA">
        <w:rPr>
          <w:sz w:val="24"/>
          <w:szCs w:val="24"/>
        </w:rPr>
        <w:t>Nel caso di Consorzi o Raggruppamenti Temporanei di Imprese, il Patto va sottoscritto dal legale rappresentante del Consorzio nonché di ciascuna delle Imprese consorziate o raggruppate e dagli eventuali Direttori Tecnici.  </w:t>
      </w:r>
    </w:p>
    <w:p w:rsidRPr="003120AA" w:rsidR="003120AA" w:rsidP="003120AA" w:rsidRDefault="003120AA" w14:paraId="540FA28C" w14:textId="77777777">
      <w:pPr>
        <w:jc w:val="both"/>
        <w:rPr>
          <w:sz w:val="24"/>
          <w:szCs w:val="24"/>
        </w:rPr>
      </w:pPr>
      <w:r w:rsidRPr="003120AA">
        <w:rPr>
          <w:sz w:val="24"/>
          <w:szCs w:val="24"/>
        </w:rPr>
        <w:t>Nel caso di ricorso all’avvalimento, il Patto va sottoscritto anche dal legale rappresentante dell’ausiliaria e dall’eventuale Direttore Tecnico. </w:t>
      </w:r>
    </w:p>
    <w:p w:rsidRPr="003120AA" w:rsidR="003120AA" w:rsidP="003120AA" w:rsidRDefault="003120AA" w14:paraId="76DBCA1E" w14:textId="77777777">
      <w:pPr>
        <w:jc w:val="both"/>
        <w:rPr>
          <w:sz w:val="24"/>
          <w:szCs w:val="24"/>
        </w:rPr>
      </w:pPr>
      <w:r w:rsidRPr="003120AA">
        <w:rPr>
          <w:sz w:val="24"/>
          <w:szCs w:val="24"/>
        </w:rPr>
        <w:t>Nel caso di subappalto – laddove consentito – il Patto va sottoscritto anche dal legale rappresentante del soggetto affidatario del subappalto medesimo, e dall’eventuale Direttore Tecnico. </w:t>
      </w:r>
    </w:p>
    <w:p w:rsidRPr="003120AA" w:rsidR="003120AA" w:rsidP="003120AA" w:rsidRDefault="003120AA" w14:paraId="68E5EB5D" w14:textId="77777777">
      <w:pPr>
        <w:jc w:val="both"/>
        <w:rPr>
          <w:sz w:val="24"/>
          <w:szCs w:val="24"/>
        </w:rPr>
      </w:pPr>
      <w:r w:rsidRPr="003120AA">
        <w:rPr>
          <w:sz w:val="24"/>
          <w:szCs w:val="24"/>
        </w:rPr>
        <w:t>7. La presentazione del Patto, sottoscritto per accettazione incondizionata delle relative prescrizioni, costituisce per l’Operatore Economico condizione essenziale per l’ammissione alla procedura di gara/affidamento, pena l’esclusione. La carenza della dichiarazione di accettazione del Patto di integrità o la mancata produzione dello stesso debitamente sottoscritto dal concorrente, sono regolarizzabili attraverso la procedura di soccorso istruttorio di cui all’art. 101 del Codice dei Contratti pubblici. </w:t>
      </w:r>
    </w:p>
    <w:p w:rsidRPr="003120AA" w:rsidR="003120AA" w:rsidP="003120AA" w:rsidRDefault="003120AA" w14:paraId="57834266" w14:textId="77777777">
      <w:pPr>
        <w:jc w:val="both"/>
        <w:rPr>
          <w:sz w:val="24"/>
          <w:szCs w:val="24"/>
        </w:rPr>
      </w:pPr>
      <w:r w:rsidRPr="003120AA">
        <w:rPr>
          <w:sz w:val="24"/>
          <w:szCs w:val="24"/>
        </w:rPr>
        <w:lastRenderedPageBreak/>
        <w:t> </w:t>
      </w:r>
    </w:p>
    <w:p w:rsidRPr="003120AA" w:rsidR="003120AA" w:rsidP="0092745A" w:rsidRDefault="003120AA" w14:paraId="6197274F" w14:textId="5E990C49">
      <w:pPr>
        <w:jc w:val="center"/>
        <w:rPr>
          <w:sz w:val="24"/>
          <w:szCs w:val="24"/>
        </w:rPr>
      </w:pPr>
      <w:r w:rsidRPr="003120AA">
        <w:rPr>
          <w:b/>
          <w:bCs/>
          <w:sz w:val="24"/>
          <w:szCs w:val="24"/>
        </w:rPr>
        <w:t>Articolo 2</w:t>
      </w:r>
    </w:p>
    <w:p w:rsidRPr="003120AA" w:rsidR="003120AA" w:rsidP="0092745A" w:rsidRDefault="003120AA" w14:paraId="7ECBDCE2" w14:textId="307937E5">
      <w:pPr>
        <w:jc w:val="center"/>
        <w:rPr>
          <w:sz w:val="24"/>
          <w:szCs w:val="24"/>
        </w:rPr>
      </w:pPr>
      <w:r w:rsidRPr="003120AA">
        <w:rPr>
          <w:b/>
          <w:bCs/>
          <w:sz w:val="24"/>
          <w:szCs w:val="24"/>
        </w:rPr>
        <w:t>(Obblighi dell’Operatore Economico)</w:t>
      </w:r>
    </w:p>
    <w:p w:rsidRPr="003120AA" w:rsidR="003120AA" w:rsidP="003120AA" w:rsidRDefault="003120AA" w14:paraId="6DE5CC79" w14:textId="77777777">
      <w:pPr>
        <w:jc w:val="both"/>
        <w:rPr>
          <w:sz w:val="24"/>
          <w:szCs w:val="24"/>
        </w:rPr>
      </w:pPr>
      <w:r w:rsidRPr="003120AA">
        <w:rPr>
          <w:sz w:val="24"/>
          <w:szCs w:val="24"/>
        </w:rPr>
        <w:t>1. L’Operatore Economico conforma la propria condotta ai principi di lealtà, trasparenza e correttezza. </w:t>
      </w:r>
    </w:p>
    <w:p w:rsidRPr="003120AA" w:rsidR="003120AA" w:rsidP="003120AA" w:rsidRDefault="003120AA" w14:paraId="23E24042" w14:textId="77777777">
      <w:pPr>
        <w:jc w:val="both"/>
        <w:rPr>
          <w:sz w:val="24"/>
          <w:szCs w:val="24"/>
        </w:rPr>
      </w:pPr>
      <w:r w:rsidRPr="003120AA">
        <w:rPr>
          <w:sz w:val="24"/>
          <w:szCs w:val="24"/>
        </w:rPr>
        <w:t>2. L’Operatore Economico si obbliga a non offrire somme di denaro, utilità, vantaggi, benefici o qualsiasi altra ricompensa, sia direttamente che indirettamente tramite intermediari, al personale dell’Amministrazione, ovvero a terzi, ai fini dell’aggiudicazione della gara o di distorcerne il corretto svolgimento, nonché ai fini dell’assegnazione del contratto o di distorcerne la corretta e regolare esecuzione. </w:t>
      </w:r>
    </w:p>
    <w:p w:rsidRPr="003120AA" w:rsidR="003120AA" w:rsidP="003120AA" w:rsidRDefault="003120AA" w14:paraId="39C7F905" w14:textId="77777777">
      <w:pPr>
        <w:jc w:val="both"/>
        <w:rPr>
          <w:sz w:val="24"/>
          <w:szCs w:val="24"/>
        </w:rPr>
      </w:pPr>
      <w:r w:rsidRPr="003120AA">
        <w:rPr>
          <w:sz w:val="24"/>
          <w:szCs w:val="24"/>
        </w:rPr>
        <w:t>3. L’Operatore Economico, salvi ed impregiudicati gli obblighi legali di denuncia alla competente Autorità Giudiziaria, si impegna: </w:t>
      </w:r>
    </w:p>
    <w:p w:rsidRPr="003120AA" w:rsidR="003120AA" w:rsidP="003120AA" w:rsidRDefault="003120AA" w14:paraId="47A914E0" w14:textId="77777777">
      <w:pPr>
        <w:jc w:val="both"/>
        <w:rPr>
          <w:sz w:val="24"/>
          <w:szCs w:val="24"/>
        </w:rPr>
      </w:pPr>
      <w:r w:rsidRPr="003120AA">
        <w:rPr>
          <w:sz w:val="24"/>
          <w:szCs w:val="24"/>
        </w:rPr>
        <w:t>a) a segnalare all’Amministrazione qualsiasi illecito tentativo di turbativa, irregolarità o distorsione durante le fasi di svolgimento della procedura di affidamento o durante l’esecuzione del contratto da parte di ogni interessato o addetto o di chiunque possa influenzare le decisioni relative alla procedura, comprese illecite richieste o pretese dei dipendenti dell’Amministrazione stessa; </w:t>
      </w:r>
    </w:p>
    <w:p w:rsidRPr="003120AA" w:rsidR="003120AA" w:rsidP="003120AA" w:rsidRDefault="003120AA" w14:paraId="3C92A9F8" w14:textId="77777777">
      <w:pPr>
        <w:jc w:val="both"/>
        <w:rPr>
          <w:sz w:val="24"/>
          <w:szCs w:val="24"/>
        </w:rPr>
      </w:pPr>
      <w:r w:rsidRPr="003120AA">
        <w:rPr>
          <w:sz w:val="24"/>
          <w:szCs w:val="24"/>
        </w:rPr>
        <w:t>b) a segnalare all’Amministrazione qualsiasi illecita richiesta o pretesa da parte di dipendenti dell’Amministrazione stessa o di chiunque possa influenzare le decisioni relative alla procedura di affidamento o all’esecuzione del contratto; </w:t>
      </w:r>
    </w:p>
    <w:p w:rsidRPr="003120AA" w:rsidR="003120AA" w:rsidP="003120AA" w:rsidRDefault="003120AA" w14:paraId="618F6BB4" w14:textId="77777777">
      <w:pPr>
        <w:jc w:val="both"/>
        <w:rPr>
          <w:sz w:val="24"/>
          <w:szCs w:val="24"/>
        </w:rPr>
      </w:pPr>
      <w:r w:rsidRPr="003120AA">
        <w:rPr>
          <w:sz w:val="24"/>
          <w:szCs w:val="24"/>
        </w:rPr>
        <w:t>c) qualora i fatti di cui ai precedenti punti a) e b) ne costituiscano il presupposto, a sporgere denuncia alle Autorità competenti e di segnalare il fatto all’ANAC, denunciando, in particolare, ogni tentativo di corruzione, estorsione, intimidazione, o condizionamento di natura criminale (richieste di tangenti, pressioni per indirizzare l’assunzione di personale o l’affidamento di subappalti a determinate imprese, danneggiamenti e/o furti di beni personali o in cantiere, etc.); </w:t>
      </w:r>
    </w:p>
    <w:p w:rsidRPr="003120AA" w:rsidR="003120AA" w:rsidP="003120AA" w:rsidRDefault="003120AA" w14:paraId="5623C5B6" w14:textId="77777777">
      <w:pPr>
        <w:jc w:val="both"/>
        <w:rPr>
          <w:sz w:val="24"/>
          <w:szCs w:val="24"/>
        </w:rPr>
      </w:pPr>
      <w:r w:rsidRPr="003120AA">
        <w:rPr>
          <w:sz w:val="24"/>
          <w:szCs w:val="24"/>
        </w:rPr>
        <w:t xml:space="preserve">d) a non conferire incarichi o stipulare contratti con i soggetti di cui all’art. 53, comma 16-ter, del D. Lgs. n.  165/2001 e </w:t>
      </w:r>
      <w:proofErr w:type="spellStart"/>
      <w:r w:rsidRPr="003120AA">
        <w:rPr>
          <w:sz w:val="24"/>
          <w:szCs w:val="24"/>
        </w:rPr>
        <w:t>s.m.i.</w:t>
      </w:r>
      <w:proofErr w:type="spellEnd"/>
      <w:r w:rsidRPr="003120AA">
        <w:rPr>
          <w:sz w:val="24"/>
          <w:szCs w:val="24"/>
        </w:rPr>
        <w:t> </w:t>
      </w:r>
    </w:p>
    <w:p w:rsidRPr="003120AA" w:rsidR="003120AA" w:rsidP="003120AA" w:rsidRDefault="003120AA" w14:paraId="3564B17B" w14:textId="77777777">
      <w:pPr>
        <w:jc w:val="both"/>
        <w:rPr>
          <w:sz w:val="24"/>
          <w:szCs w:val="24"/>
        </w:rPr>
      </w:pPr>
      <w:r w:rsidRPr="003120AA">
        <w:rPr>
          <w:sz w:val="24"/>
          <w:szCs w:val="24"/>
        </w:rPr>
        <w:t>Agli stessi obblighi è tenuto anche l’aggiudicatario della gara nella fase dell’esecuzione del contratto, nonché tutti gli eventuali subcontraenti della stessa. A tal fine la clausola che prevede il rispetto degli obblighi di cui al presente Patto di integrità, sarà inserita nei contratti stipulati dall’Operatore economico con i propri subcontraenti. </w:t>
      </w:r>
    </w:p>
    <w:p w:rsidRPr="003120AA" w:rsidR="003120AA" w:rsidP="003120AA" w:rsidRDefault="003120AA" w14:paraId="72F997C5" w14:textId="77777777">
      <w:pPr>
        <w:jc w:val="both"/>
        <w:rPr>
          <w:sz w:val="24"/>
          <w:szCs w:val="24"/>
        </w:rPr>
      </w:pPr>
      <w:r w:rsidRPr="003120AA">
        <w:rPr>
          <w:sz w:val="24"/>
          <w:szCs w:val="24"/>
        </w:rPr>
        <w:t>4. Il legale rappresentante dell’Operatore Economico informa prontamente e puntualmente tutto il personale di cui si avvale (dipendenti, consulenti, collaboratori e/o subappaltatori) circa il presente Patto di integrità e gli obblighi in esso contenuti e vigila scrupolosamente sulla loro osservanza. </w:t>
      </w:r>
    </w:p>
    <w:p w:rsidRPr="003120AA" w:rsidR="003120AA" w:rsidP="003120AA" w:rsidRDefault="003120AA" w14:paraId="6C404378" w14:textId="77777777">
      <w:pPr>
        <w:jc w:val="both"/>
        <w:rPr>
          <w:sz w:val="24"/>
          <w:szCs w:val="24"/>
        </w:rPr>
      </w:pPr>
      <w:r w:rsidRPr="003120AA">
        <w:rPr>
          <w:sz w:val="24"/>
          <w:szCs w:val="24"/>
        </w:rPr>
        <w:t>5. Il legale rappresentante dell’Operatore Economico segnala eventuali situazioni di conflitto di interesse, di cui sia a conoscenza, rispetto al personale dell’Amministrazione. </w:t>
      </w:r>
    </w:p>
    <w:p w:rsidRPr="003120AA" w:rsidR="003120AA" w:rsidP="003120AA" w:rsidRDefault="003120AA" w14:paraId="786949CD" w14:textId="77777777">
      <w:pPr>
        <w:jc w:val="both"/>
        <w:rPr>
          <w:sz w:val="24"/>
          <w:szCs w:val="24"/>
        </w:rPr>
      </w:pPr>
      <w:r w:rsidRPr="003120AA">
        <w:rPr>
          <w:sz w:val="24"/>
          <w:szCs w:val="24"/>
        </w:rPr>
        <w:t>6. Il legale rappresentante dell’Operatore Economico dichiara: </w:t>
      </w:r>
    </w:p>
    <w:p w:rsidRPr="003120AA" w:rsidR="003120AA" w:rsidP="003120AA" w:rsidRDefault="003120AA" w14:paraId="7A413D5F" w14:textId="77777777">
      <w:pPr>
        <w:jc w:val="both"/>
        <w:rPr>
          <w:sz w:val="24"/>
          <w:szCs w:val="24"/>
        </w:rPr>
      </w:pPr>
      <w:r w:rsidRPr="003120AA">
        <w:rPr>
          <w:sz w:val="24"/>
          <w:szCs w:val="24"/>
        </w:rPr>
        <w:t>- di non avere influenzato il procedimento amministrativo diretto a stabilire il contenuto del bando o di altro atto equipollente al fine di condizionare le modalità di scelta del contraente da parte dell’Amministrazione;  </w:t>
      </w:r>
    </w:p>
    <w:p w:rsidRPr="003120AA" w:rsidR="003120AA" w:rsidP="003120AA" w:rsidRDefault="003120AA" w14:paraId="33DC681D" w14:textId="77777777">
      <w:pPr>
        <w:jc w:val="both"/>
        <w:rPr>
          <w:sz w:val="24"/>
          <w:szCs w:val="24"/>
        </w:rPr>
      </w:pPr>
      <w:r w:rsidRPr="003120AA">
        <w:rPr>
          <w:sz w:val="24"/>
          <w:szCs w:val="24"/>
        </w:rPr>
        <w:t>- di non trovarsi in situazioni di controllo o di collegamento (formale e/o sostanziale) con altri concorrenti, tali da comportare l’imputazione delle relative offerte ad un unico centro decisionale, e che non si è accordato e non si accorderà con altri partecipanti alla gara per limitare o eludere in alcun modo la libera concorrenza; </w:t>
      </w:r>
    </w:p>
    <w:p w:rsidRPr="003120AA" w:rsidR="003120AA" w:rsidP="003120AA" w:rsidRDefault="003120AA" w14:paraId="2992EB17" w14:textId="77777777">
      <w:pPr>
        <w:jc w:val="both"/>
        <w:rPr>
          <w:sz w:val="24"/>
          <w:szCs w:val="24"/>
        </w:rPr>
      </w:pPr>
      <w:r w:rsidRPr="003120AA">
        <w:rPr>
          <w:sz w:val="24"/>
          <w:szCs w:val="24"/>
        </w:rPr>
        <w:t>- di non trovarsi in altre situazioni ritenute incompatibili con la partecipazione alle gare dal Codice dei Contratti pubblici, dal Codice civile ovvero dalle altre disposizioni normative vigenti; </w:t>
      </w:r>
    </w:p>
    <w:p w:rsidRPr="003120AA" w:rsidR="003120AA" w:rsidP="003120AA" w:rsidRDefault="003120AA" w14:paraId="0451A0EF" w14:textId="77777777">
      <w:pPr>
        <w:jc w:val="both"/>
        <w:rPr>
          <w:sz w:val="24"/>
          <w:szCs w:val="24"/>
        </w:rPr>
      </w:pPr>
      <w:r w:rsidRPr="003120AA">
        <w:rPr>
          <w:sz w:val="24"/>
          <w:szCs w:val="24"/>
        </w:rPr>
        <w:lastRenderedPageBreak/>
        <w:t xml:space="preserve">- di non aver conferito incarichi ai soggetti di cui all’art. 53, comma 16-ter, del D. Lgs. n. 165/2001 e </w:t>
      </w:r>
      <w:proofErr w:type="spellStart"/>
      <w:r w:rsidRPr="003120AA">
        <w:rPr>
          <w:sz w:val="24"/>
          <w:szCs w:val="24"/>
        </w:rPr>
        <w:t>s.m.i.</w:t>
      </w:r>
      <w:proofErr w:type="spellEnd"/>
      <w:r w:rsidRPr="003120AA">
        <w:rPr>
          <w:sz w:val="24"/>
          <w:szCs w:val="24"/>
        </w:rPr>
        <w:t>, o di non aver stipulato contratti con i medesimi soggetti; </w:t>
      </w:r>
    </w:p>
    <w:p w:rsidRPr="003120AA" w:rsidR="003120AA" w:rsidP="003120AA" w:rsidRDefault="003120AA" w14:paraId="4A97A08E" w14:textId="77777777">
      <w:pPr>
        <w:jc w:val="both"/>
        <w:rPr>
          <w:sz w:val="24"/>
          <w:szCs w:val="24"/>
        </w:rPr>
      </w:pPr>
      <w:r w:rsidRPr="003120AA">
        <w:rPr>
          <w:sz w:val="24"/>
          <w:szCs w:val="24"/>
        </w:rPr>
        <w:t>- di essere consapevole che, qualora venga accertata la violazione del suddetto divieto di cui all’art. 53, comma 16-ter, del D. Lgs. n. 165/2001 verrà disposta l’immediata esclusione dalla partecipazione alla procedura d’affidamento; </w:t>
      </w:r>
    </w:p>
    <w:p w:rsidRPr="003120AA" w:rsidR="003120AA" w:rsidP="003120AA" w:rsidRDefault="003120AA" w14:paraId="35F7361D" w14:textId="77777777">
      <w:pPr>
        <w:jc w:val="both"/>
        <w:rPr>
          <w:sz w:val="24"/>
          <w:szCs w:val="24"/>
        </w:rPr>
      </w:pPr>
      <w:r w:rsidRPr="003120AA">
        <w:rPr>
          <w:sz w:val="24"/>
          <w:szCs w:val="24"/>
        </w:rPr>
        <w:t>- di impegnarsi a rendere noti, su richiesta dell’Amministrazione, tutti i pagamenti eseguiti e riguardanti il contratto eventualmente assegnatogli a seguito della procedura di affidamento. </w:t>
      </w:r>
    </w:p>
    <w:p w:rsidRPr="003120AA" w:rsidR="003120AA" w:rsidP="0092745A" w:rsidRDefault="003120AA" w14:paraId="67E3B7CC" w14:textId="35620AD5">
      <w:pPr>
        <w:jc w:val="center"/>
        <w:rPr>
          <w:sz w:val="24"/>
          <w:szCs w:val="24"/>
        </w:rPr>
      </w:pPr>
      <w:r w:rsidRPr="003120AA">
        <w:rPr>
          <w:b/>
          <w:bCs/>
          <w:sz w:val="24"/>
          <w:szCs w:val="24"/>
        </w:rPr>
        <w:t>Articolo 3</w:t>
      </w:r>
    </w:p>
    <w:p w:rsidRPr="003120AA" w:rsidR="003120AA" w:rsidP="0092745A" w:rsidRDefault="003120AA" w14:paraId="260EEEF8" w14:textId="0D466187">
      <w:pPr>
        <w:jc w:val="center"/>
        <w:rPr>
          <w:sz w:val="24"/>
          <w:szCs w:val="24"/>
        </w:rPr>
      </w:pPr>
      <w:r w:rsidRPr="003120AA">
        <w:rPr>
          <w:b/>
          <w:bCs/>
          <w:sz w:val="24"/>
          <w:szCs w:val="24"/>
        </w:rPr>
        <w:t>(Obblighi dell’Amministrazione)</w:t>
      </w:r>
    </w:p>
    <w:p w:rsidRPr="003120AA" w:rsidR="003120AA" w:rsidP="003120AA" w:rsidRDefault="003120AA" w14:paraId="25F25C1D" w14:textId="77777777">
      <w:pPr>
        <w:jc w:val="both"/>
        <w:rPr>
          <w:sz w:val="24"/>
          <w:szCs w:val="24"/>
        </w:rPr>
      </w:pPr>
      <w:r w:rsidRPr="003120AA">
        <w:rPr>
          <w:sz w:val="24"/>
          <w:szCs w:val="24"/>
        </w:rPr>
        <w:t>1. L’Amministrazione conforma la propria condotta ai principi di lealtà, trasparenza e correttezza.  </w:t>
      </w:r>
    </w:p>
    <w:p w:rsidRPr="003120AA" w:rsidR="003120AA" w:rsidP="003120AA" w:rsidRDefault="003120AA" w14:paraId="5DC48AF7" w14:textId="77777777">
      <w:pPr>
        <w:jc w:val="both"/>
        <w:rPr>
          <w:sz w:val="24"/>
          <w:szCs w:val="24"/>
        </w:rPr>
      </w:pPr>
      <w:r w:rsidRPr="003120AA">
        <w:rPr>
          <w:sz w:val="24"/>
          <w:szCs w:val="24"/>
        </w:rPr>
        <w:t>In particolare, essa assume l’espresso impegno anticorruzione di non offrire, accettare o richiedere somme di denaro o qualsiasi altra ricompensa, vantaggio o beneficio, sia direttamente che indirettamente tramite intermediari, al fine dell'assegnazione del contratto e/o al fine di distorcerne la relativa corretta esecuzione. </w:t>
      </w:r>
    </w:p>
    <w:p w:rsidRPr="003120AA" w:rsidR="003120AA" w:rsidP="003120AA" w:rsidRDefault="003120AA" w14:paraId="58141C0B" w14:textId="77777777">
      <w:pPr>
        <w:jc w:val="both"/>
        <w:rPr>
          <w:sz w:val="24"/>
          <w:szCs w:val="24"/>
        </w:rPr>
      </w:pPr>
      <w:r w:rsidRPr="003120AA">
        <w:rPr>
          <w:sz w:val="24"/>
          <w:szCs w:val="24"/>
        </w:rPr>
        <w:t>2. L’Amministrazione informa il proprio personale e tutti i soggetti in essa operanti, a qualsiasi titolo coinvolti nella procedura di gara sopra indicata e nelle fasi di vigilanza, controllo e gestione dell’esecuzione del relativo contratto qualora assegnato, circa il presente Patto di integrità e gli obblighi in esso contenuti, vigilando sulla loro osservanza. </w:t>
      </w:r>
    </w:p>
    <w:p w:rsidRPr="003120AA" w:rsidR="003120AA" w:rsidP="003120AA" w:rsidRDefault="003120AA" w14:paraId="1684A492" w14:textId="77777777">
      <w:pPr>
        <w:jc w:val="both"/>
        <w:rPr>
          <w:sz w:val="24"/>
          <w:szCs w:val="24"/>
        </w:rPr>
      </w:pPr>
      <w:r w:rsidRPr="003120AA">
        <w:rPr>
          <w:sz w:val="24"/>
          <w:szCs w:val="24"/>
        </w:rPr>
        <w:t>3. L’Amministrazione attiverà le procedure di legge nei confronti del personale che non conformi il proprio operato ai principi richiamati al comma primo del presente articolo</w:t>
      </w:r>
      <w:r w:rsidRPr="003120AA">
        <w:rPr>
          <w:b/>
          <w:bCs/>
          <w:sz w:val="24"/>
          <w:szCs w:val="24"/>
        </w:rPr>
        <w:t xml:space="preserve">, </w:t>
      </w:r>
      <w:r w:rsidRPr="003120AA">
        <w:rPr>
          <w:sz w:val="24"/>
          <w:szCs w:val="24"/>
        </w:rPr>
        <w:t>alle disposizioni contenute nel codice di comportamento dei dipendenti pubblici di cui al D.P.R. 16 aprile 2013, n.62, nonché a quelle prescritte nel Codice di comportamento dei dipendenti dell’Amministrazione. </w:t>
      </w:r>
    </w:p>
    <w:p w:rsidRPr="003120AA" w:rsidR="003120AA" w:rsidP="003120AA" w:rsidRDefault="003120AA" w14:paraId="79AA2EF5" w14:textId="77777777">
      <w:pPr>
        <w:jc w:val="both"/>
        <w:rPr>
          <w:sz w:val="24"/>
          <w:szCs w:val="24"/>
        </w:rPr>
      </w:pPr>
      <w:r w:rsidRPr="003120AA">
        <w:rPr>
          <w:sz w:val="24"/>
          <w:szCs w:val="24"/>
        </w:rPr>
        <w:t>4. L’Amministrazione aprirà un procedimento istruttorio per la verifica di ogni eventuale segnalazione ricevuta in merito a condotte anomale attuate dal proprio personale in relazione al procedimento di gara ed alle fasi di esecuzione del contratto. </w:t>
      </w:r>
    </w:p>
    <w:p w:rsidRPr="003120AA" w:rsidR="003120AA" w:rsidP="003120AA" w:rsidRDefault="003120AA" w14:paraId="10D85682" w14:textId="77777777">
      <w:pPr>
        <w:jc w:val="both"/>
        <w:rPr>
          <w:sz w:val="24"/>
          <w:szCs w:val="24"/>
        </w:rPr>
      </w:pPr>
      <w:r w:rsidRPr="003120AA">
        <w:rPr>
          <w:sz w:val="24"/>
          <w:szCs w:val="24"/>
        </w:rPr>
        <w:t>5. L’Amministrazione formalizza l’accertamento delle violazioni del presente Patto di integrità, nel rispetto del principio del contraddittorio. </w:t>
      </w:r>
    </w:p>
    <w:p w:rsidRPr="0092745A" w:rsidR="003120AA" w:rsidP="0092745A" w:rsidRDefault="003120AA" w14:paraId="567B631C" w14:textId="77777777">
      <w:pPr>
        <w:jc w:val="center"/>
        <w:rPr>
          <w:b/>
          <w:bCs/>
          <w:sz w:val="24"/>
          <w:szCs w:val="24"/>
        </w:rPr>
      </w:pPr>
      <w:r w:rsidRPr="003120AA">
        <w:rPr>
          <w:b/>
          <w:bCs/>
          <w:sz w:val="24"/>
          <w:szCs w:val="24"/>
        </w:rPr>
        <w:t>Articolo 4</w:t>
      </w:r>
      <w:r w:rsidRPr="0092745A">
        <w:rPr>
          <w:b/>
          <w:bCs/>
          <w:sz w:val="24"/>
          <w:szCs w:val="24"/>
        </w:rPr>
        <w:t> </w:t>
      </w:r>
    </w:p>
    <w:p w:rsidRPr="0092745A" w:rsidR="003120AA" w:rsidP="0092745A" w:rsidRDefault="003120AA" w14:paraId="5696179D" w14:textId="77777777">
      <w:pPr>
        <w:jc w:val="center"/>
        <w:rPr>
          <w:b/>
          <w:bCs/>
          <w:sz w:val="24"/>
          <w:szCs w:val="24"/>
        </w:rPr>
      </w:pPr>
      <w:r w:rsidRPr="003120AA">
        <w:rPr>
          <w:b/>
          <w:bCs/>
          <w:sz w:val="24"/>
          <w:szCs w:val="24"/>
        </w:rPr>
        <w:t>(Violazione degli obblighi assunti con il Patto di integrità) </w:t>
      </w:r>
      <w:r w:rsidRPr="0092745A">
        <w:rPr>
          <w:b/>
          <w:bCs/>
          <w:sz w:val="24"/>
          <w:szCs w:val="24"/>
        </w:rPr>
        <w:t> </w:t>
      </w:r>
    </w:p>
    <w:p w:rsidRPr="003120AA" w:rsidR="003120AA" w:rsidP="003120AA" w:rsidRDefault="003120AA" w14:paraId="5714D832" w14:textId="77777777">
      <w:pPr>
        <w:jc w:val="both"/>
        <w:rPr>
          <w:sz w:val="24"/>
          <w:szCs w:val="24"/>
        </w:rPr>
      </w:pPr>
      <w:r w:rsidRPr="003120AA">
        <w:rPr>
          <w:sz w:val="24"/>
          <w:szCs w:val="24"/>
        </w:rPr>
        <w:t>1. La violazione degli obblighi di cui al precedente art. 2 è dichiarata all’esito di un procedimento di verifica nel corso del quale verrà garantito adeguato contraddittorio con l’Operatore economico coinvolto nel procedimento.  </w:t>
      </w:r>
    </w:p>
    <w:p w:rsidRPr="003120AA" w:rsidR="003120AA" w:rsidP="003120AA" w:rsidRDefault="003120AA" w14:paraId="55B6E129" w14:textId="77777777">
      <w:pPr>
        <w:jc w:val="both"/>
        <w:rPr>
          <w:sz w:val="24"/>
          <w:szCs w:val="24"/>
        </w:rPr>
      </w:pPr>
      <w:r w:rsidRPr="003120AA">
        <w:rPr>
          <w:sz w:val="24"/>
          <w:szCs w:val="24"/>
        </w:rPr>
        <w:t>2</w:t>
      </w:r>
      <w:r w:rsidRPr="003120AA">
        <w:rPr>
          <w:b/>
          <w:bCs/>
          <w:sz w:val="24"/>
          <w:szCs w:val="24"/>
        </w:rPr>
        <w:t xml:space="preserve">. </w:t>
      </w:r>
      <w:r w:rsidRPr="003120AA">
        <w:rPr>
          <w:sz w:val="24"/>
          <w:szCs w:val="24"/>
        </w:rPr>
        <w:t>Nel caso di accertata violazione da parte dell’Operatore economico, sia in veste di concorrente che di aggiudicatario, di uno degli impegni assunti di cui al precedente art. 2, saranno applicate anche in via cumulativa e fatte salve specifiche ulteriori previsioni di legge, una o più delle seguenti sanzioni: </w:t>
      </w:r>
    </w:p>
    <w:p w:rsidRPr="003120AA" w:rsidR="003120AA" w:rsidP="003120AA" w:rsidRDefault="003120AA" w14:paraId="63E8CA6B" w14:textId="5D4EE79B">
      <w:pPr>
        <w:jc w:val="both"/>
        <w:rPr>
          <w:sz w:val="24"/>
          <w:szCs w:val="24"/>
        </w:rPr>
      </w:pPr>
      <w:r w:rsidRPr="1CB20617" w:rsidR="003120AA">
        <w:rPr>
          <w:sz w:val="24"/>
          <w:szCs w:val="24"/>
        </w:rPr>
        <w:t>- esclusione dalla procedura di gara sopra o sotto</w:t>
      </w:r>
      <w:r w:rsidRPr="1CB20617" w:rsidR="1483D9EA">
        <w:rPr>
          <w:sz w:val="24"/>
          <w:szCs w:val="24"/>
        </w:rPr>
        <w:t xml:space="preserve"> </w:t>
      </w:r>
      <w:r w:rsidRPr="1CB20617" w:rsidR="003120AA">
        <w:rPr>
          <w:sz w:val="24"/>
          <w:szCs w:val="24"/>
        </w:rPr>
        <w:t>soglia /affidamento ed escussione della cauzione, se la violazione è accertata nella fase precedente all’aggiudicazione dell’appalto; </w:t>
      </w:r>
    </w:p>
    <w:p w:rsidRPr="003120AA" w:rsidR="003120AA" w:rsidP="003120AA" w:rsidRDefault="003120AA" w14:paraId="74AA539E" w14:textId="77777777">
      <w:pPr>
        <w:jc w:val="both"/>
        <w:rPr>
          <w:sz w:val="24"/>
          <w:szCs w:val="24"/>
        </w:rPr>
      </w:pPr>
      <w:r w:rsidRPr="003120AA">
        <w:rPr>
          <w:sz w:val="24"/>
          <w:szCs w:val="24"/>
        </w:rPr>
        <w:t>- revoca dell’aggiudicazione ed escussione della cauzione se la violazione è accertata nella fase successiva all’aggiudicazione dell’appalto, ma precedente alla stipula del contratto; </w:t>
      </w:r>
    </w:p>
    <w:p w:rsidRPr="003120AA" w:rsidR="003120AA" w:rsidP="003120AA" w:rsidRDefault="003120AA" w14:paraId="4556D20E" w14:textId="77777777">
      <w:pPr>
        <w:jc w:val="both"/>
        <w:rPr>
          <w:sz w:val="24"/>
          <w:szCs w:val="24"/>
        </w:rPr>
      </w:pPr>
      <w:r w:rsidRPr="003120AA">
        <w:rPr>
          <w:sz w:val="24"/>
          <w:szCs w:val="24"/>
        </w:rPr>
        <w:t>- risoluzione del contratto, ai sensi e per gli effetti dell’art. 1456 del Codice civile, ed escussione della cauzione definitiva, se la violazione è accertata nella fase di esecuzione dell’appalto; </w:t>
      </w:r>
    </w:p>
    <w:p w:rsidRPr="003120AA" w:rsidR="003120AA" w:rsidP="003120AA" w:rsidRDefault="003120AA" w14:paraId="2EC52E17" w14:textId="77777777">
      <w:pPr>
        <w:jc w:val="both"/>
        <w:rPr>
          <w:sz w:val="24"/>
          <w:szCs w:val="24"/>
        </w:rPr>
      </w:pPr>
      <w:r w:rsidRPr="003120AA">
        <w:rPr>
          <w:sz w:val="24"/>
          <w:szCs w:val="24"/>
        </w:rPr>
        <w:t>- segnalazione del fatto all’ANAC ed alle competenti Autorità. </w:t>
      </w:r>
    </w:p>
    <w:p w:rsidRPr="003120AA" w:rsidR="003120AA" w:rsidP="003120AA" w:rsidRDefault="003120AA" w14:paraId="5D85FB60" w14:textId="77777777">
      <w:pPr>
        <w:jc w:val="both"/>
        <w:rPr>
          <w:sz w:val="24"/>
          <w:szCs w:val="24"/>
        </w:rPr>
      </w:pPr>
      <w:r w:rsidRPr="003120AA">
        <w:rPr>
          <w:sz w:val="24"/>
          <w:szCs w:val="24"/>
        </w:rPr>
        <w:lastRenderedPageBreak/>
        <w:t>3. Resta ferma la facoltà per l’Amministrazione di non avvalersi della risoluzione del contratto qualora lo ritenga pregiudizievole agli interessi pubblici sottesi al contratto; sono fatti salvi, in ogni caso, l’eventuale diritto al risarcimento del danno e l’applicazione di eventuali penali. </w:t>
      </w:r>
    </w:p>
    <w:p w:rsidRPr="003120AA" w:rsidR="003120AA" w:rsidP="003120AA" w:rsidRDefault="003120AA" w14:paraId="7809759A" w14:textId="77777777">
      <w:pPr>
        <w:jc w:val="both"/>
        <w:rPr>
          <w:sz w:val="24"/>
          <w:szCs w:val="24"/>
        </w:rPr>
      </w:pPr>
      <w:r w:rsidRPr="003120AA">
        <w:rPr>
          <w:sz w:val="24"/>
          <w:szCs w:val="24"/>
        </w:rPr>
        <w:t>4. In ogni caso, l’accertamento di una violazione degli obblighi assunti con il presente Patto di Integrità costituisce legittima causa di esclusione dell’Operatore Economico dalla partecipazione alle procedure di affidamento degli appalti di lavori, forniture e servizi bandite dall’Amministrazione per il successivo anno. </w:t>
      </w:r>
    </w:p>
    <w:p w:rsidRPr="0092745A" w:rsidR="003120AA" w:rsidP="0092745A" w:rsidRDefault="003120AA" w14:paraId="1DF18C15" w14:textId="77777777">
      <w:pPr>
        <w:jc w:val="center"/>
        <w:rPr>
          <w:b/>
          <w:bCs/>
          <w:sz w:val="24"/>
          <w:szCs w:val="24"/>
        </w:rPr>
      </w:pPr>
      <w:r w:rsidRPr="003120AA">
        <w:rPr>
          <w:b/>
          <w:bCs/>
          <w:sz w:val="24"/>
          <w:szCs w:val="24"/>
        </w:rPr>
        <w:t>Articolo 5</w:t>
      </w:r>
      <w:r w:rsidRPr="0092745A">
        <w:rPr>
          <w:b/>
          <w:bCs/>
          <w:sz w:val="24"/>
          <w:szCs w:val="24"/>
        </w:rPr>
        <w:t> </w:t>
      </w:r>
    </w:p>
    <w:p w:rsidRPr="0092745A" w:rsidR="003120AA" w:rsidP="0092745A" w:rsidRDefault="003120AA" w14:paraId="5697D446" w14:textId="77777777">
      <w:pPr>
        <w:jc w:val="center"/>
        <w:rPr>
          <w:b/>
          <w:bCs/>
          <w:sz w:val="24"/>
          <w:szCs w:val="24"/>
        </w:rPr>
      </w:pPr>
      <w:r w:rsidRPr="003120AA">
        <w:rPr>
          <w:b/>
          <w:bCs/>
          <w:sz w:val="24"/>
          <w:szCs w:val="24"/>
        </w:rPr>
        <w:t>(Efficacia del patto di integrità)</w:t>
      </w:r>
      <w:r w:rsidRPr="0092745A">
        <w:rPr>
          <w:b/>
          <w:bCs/>
          <w:sz w:val="24"/>
          <w:szCs w:val="24"/>
        </w:rPr>
        <w:t> </w:t>
      </w:r>
    </w:p>
    <w:p w:rsidRPr="003120AA" w:rsidR="003120AA" w:rsidP="003120AA" w:rsidRDefault="003120AA" w14:paraId="19B768AF" w14:textId="77777777">
      <w:pPr>
        <w:jc w:val="both"/>
        <w:rPr>
          <w:sz w:val="24"/>
          <w:szCs w:val="24"/>
        </w:rPr>
      </w:pPr>
      <w:r w:rsidRPr="003120AA">
        <w:rPr>
          <w:sz w:val="24"/>
          <w:szCs w:val="24"/>
        </w:rPr>
        <w:t>Il presente Patto di integrità e le relative sanzioni si applicano dall’avvio della procedura di affidamento sino alla completa esecuzione del contratto assegnato a seguito della procedura medesima. </w:t>
      </w:r>
    </w:p>
    <w:p w:rsidRPr="0092745A" w:rsidR="003120AA" w:rsidP="0092745A" w:rsidRDefault="003120AA" w14:paraId="2C37C097" w14:textId="77777777">
      <w:pPr>
        <w:jc w:val="center"/>
        <w:rPr>
          <w:b/>
          <w:bCs/>
          <w:sz w:val="24"/>
          <w:szCs w:val="24"/>
        </w:rPr>
      </w:pPr>
      <w:r w:rsidRPr="003120AA">
        <w:rPr>
          <w:b/>
          <w:bCs/>
          <w:sz w:val="24"/>
          <w:szCs w:val="24"/>
        </w:rPr>
        <w:t>Articolo 6</w:t>
      </w:r>
      <w:r w:rsidRPr="0092745A">
        <w:rPr>
          <w:b/>
          <w:bCs/>
          <w:sz w:val="24"/>
          <w:szCs w:val="24"/>
        </w:rPr>
        <w:t> </w:t>
      </w:r>
    </w:p>
    <w:p w:rsidRPr="0092745A" w:rsidR="003120AA" w:rsidP="0092745A" w:rsidRDefault="003120AA" w14:paraId="71E4317A" w14:textId="77777777">
      <w:pPr>
        <w:jc w:val="center"/>
        <w:rPr>
          <w:b/>
          <w:bCs/>
          <w:sz w:val="24"/>
          <w:szCs w:val="24"/>
        </w:rPr>
      </w:pPr>
      <w:r w:rsidRPr="003120AA">
        <w:rPr>
          <w:b/>
          <w:bCs/>
          <w:sz w:val="24"/>
          <w:szCs w:val="24"/>
        </w:rPr>
        <w:t>(Controversie)</w:t>
      </w:r>
      <w:r w:rsidRPr="0092745A">
        <w:rPr>
          <w:b/>
          <w:bCs/>
          <w:sz w:val="24"/>
          <w:szCs w:val="24"/>
        </w:rPr>
        <w:t> </w:t>
      </w:r>
    </w:p>
    <w:p w:rsidRPr="003120AA" w:rsidR="003120AA" w:rsidP="003120AA" w:rsidRDefault="003120AA" w14:paraId="5A4B003E" w14:textId="77777777">
      <w:pPr>
        <w:jc w:val="both"/>
        <w:rPr>
          <w:sz w:val="24"/>
          <w:szCs w:val="24"/>
        </w:rPr>
      </w:pPr>
      <w:r w:rsidRPr="003120AA">
        <w:rPr>
          <w:sz w:val="24"/>
          <w:szCs w:val="24"/>
        </w:rPr>
        <w:t>Ogni controversia relativa all’interpretazione ed alla esecuzione del presente Patto di Integrità fra l’Amministrazione e gli Operatori Economici, ovvero tra gli stessi Operatori Economici sarà risolta, in via esclusiva, dal Foro di Roma. </w:t>
      </w:r>
    </w:p>
    <w:p w:rsidR="003120AA" w:rsidP="003120AA" w:rsidRDefault="003120AA" w14:paraId="0A552C29" w14:textId="77777777">
      <w:pPr>
        <w:jc w:val="both"/>
        <w:rPr>
          <w:sz w:val="24"/>
          <w:szCs w:val="24"/>
        </w:rPr>
      </w:pPr>
      <w:r w:rsidRPr="003120AA">
        <w:rPr>
          <w:sz w:val="24"/>
          <w:szCs w:val="24"/>
        </w:rPr>
        <w:t>Data, </w:t>
      </w:r>
    </w:p>
    <w:p w:rsidRPr="003120AA" w:rsidR="0092745A" w:rsidP="003120AA" w:rsidRDefault="0092745A" w14:paraId="6BEEFE82" w14:textId="77777777">
      <w:pPr>
        <w:jc w:val="both"/>
        <w:rPr>
          <w:sz w:val="24"/>
          <w:szCs w:val="24"/>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960"/>
        <w:gridCol w:w="1830"/>
        <w:gridCol w:w="3810"/>
      </w:tblGrid>
      <w:tr w:rsidRPr="003120AA" w:rsidR="003120AA" w:rsidTr="003120AA" w14:paraId="74EFF37F" w14:textId="77777777">
        <w:trPr>
          <w:trHeight w:val="300"/>
        </w:trPr>
        <w:tc>
          <w:tcPr>
            <w:tcW w:w="3960" w:type="dxa"/>
            <w:tcBorders>
              <w:top w:val="nil"/>
              <w:left w:val="nil"/>
              <w:bottom w:val="nil"/>
              <w:right w:val="nil"/>
            </w:tcBorders>
            <w:shd w:val="clear" w:color="auto" w:fill="auto"/>
            <w:hideMark/>
          </w:tcPr>
          <w:p w:rsidRPr="003120AA" w:rsidR="003120AA" w:rsidP="0092745A" w:rsidRDefault="003120AA" w14:paraId="008BC803" w14:textId="4AA6C506">
            <w:pPr>
              <w:jc w:val="center"/>
              <w:rPr>
                <w:sz w:val="24"/>
                <w:szCs w:val="24"/>
              </w:rPr>
            </w:pPr>
            <w:r w:rsidRPr="003120AA">
              <w:rPr>
                <w:sz w:val="24"/>
                <w:szCs w:val="24"/>
              </w:rPr>
              <w:t>L’Amministrazione</w:t>
            </w:r>
          </w:p>
        </w:tc>
        <w:tc>
          <w:tcPr>
            <w:tcW w:w="1830" w:type="dxa"/>
            <w:tcBorders>
              <w:top w:val="nil"/>
              <w:left w:val="nil"/>
              <w:bottom w:val="nil"/>
              <w:right w:val="nil"/>
            </w:tcBorders>
            <w:shd w:val="clear" w:color="auto" w:fill="auto"/>
            <w:hideMark/>
          </w:tcPr>
          <w:p w:rsidRPr="003120AA" w:rsidR="003120AA" w:rsidP="003120AA" w:rsidRDefault="003120AA" w14:paraId="0D84C787" w14:textId="77777777">
            <w:pPr>
              <w:jc w:val="both"/>
              <w:rPr>
                <w:sz w:val="24"/>
                <w:szCs w:val="24"/>
              </w:rPr>
            </w:pPr>
            <w:r w:rsidRPr="003120AA">
              <w:rPr>
                <w:sz w:val="24"/>
                <w:szCs w:val="24"/>
              </w:rPr>
              <w:t> </w:t>
            </w:r>
          </w:p>
        </w:tc>
        <w:tc>
          <w:tcPr>
            <w:tcW w:w="3810" w:type="dxa"/>
            <w:tcBorders>
              <w:top w:val="nil"/>
              <w:left w:val="nil"/>
              <w:bottom w:val="nil"/>
              <w:right w:val="nil"/>
            </w:tcBorders>
            <w:shd w:val="clear" w:color="auto" w:fill="auto"/>
            <w:hideMark/>
          </w:tcPr>
          <w:p w:rsidRPr="003120AA" w:rsidR="003120AA" w:rsidP="0092745A" w:rsidRDefault="003120AA" w14:paraId="39E72E82" w14:textId="28FBF8A8">
            <w:pPr>
              <w:jc w:val="center"/>
              <w:rPr>
                <w:sz w:val="24"/>
                <w:szCs w:val="24"/>
              </w:rPr>
            </w:pPr>
            <w:r w:rsidRPr="003120AA">
              <w:rPr>
                <w:sz w:val="24"/>
                <w:szCs w:val="24"/>
              </w:rPr>
              <w:t>L’Operatore Economico</w:t>
            </w:r>
          </w:p>
        </w:tc>
      </w:tr>
      <w:tr w:rsidRPr="003120AA" w:rsidR="003120AA" w:rsidTr="003120AA" w14:paraId="28FB9510" w14:textId="77777777">
        <w:trPr>
          <w:trHeight w:val="300"/>
        </w:trPr>
        <w:tc>
          <w:tcPr>
            <w:tcW w:w="3960" w:type="dxa"/>
            <w:tcBorders>
              <w:top w:val="nil"/>
              <w:left w:val="nil"/>
              <w:bottom w:val="nil"/>
              <w:right w:val="nil"/>
            </w:tcBorders>
            <w:shd w:val="clear" w:color="auto" w:fill="auto"/>
            <w:hideMark/>
          </w:tcPr>
          <w:p w:rsidRPr="003120AA" w:rsidR="003120AA" w:rsidP="0092745A" w:rsidRDefault="003120AA" w14:paraId="345D558F" w14:textId="7AE1647F">
            <w:pPr>
              <w:jc w:val="center"/>
              <w:rPr>
                <w:sz w:val="24"/>
                <w:szCs w:val="24"/>
              </w:rPr>
            </w:pPr>
          </w:p>
        </w:tc>
        <w:tc>
          <w:tcPr>
            <w:tcW w:w="1830" w:type="dxa"/>
            <w:tcBorders>
              <w:top w:val="nil"/>
              <w:left w:val="nil"/>
              <w:bottom w:val="nil"/>
              <w:right w:val="nil"/>
            </w:tcBorders>
            <w:shd w:val="clear" w:color="auto" w:fill="auto"/>
            <w:hideMark/>
          </w:tcPr>
          <w:p w:rsidRPr="003120AA" w:rsidR="003120AA" w:rsidP="003120AA" w:rsidRDefault="003120AA" w14:paraId="7BA823B1" w14:textId="77777777">
            <w:pPr>
              <w:jc w:val="both"/>
              <w:rPr>
                <w:sz w:val="24"/>
                <w:szCs w:val="24"/>
              </w:rPr>
            </w:pPr>
            <w:r w:rsidRPr="003120AA">
              <w:rPr>
                <w:sz w:val="24"/>
                <w:szCs w:val="24"/>
              </w:rPr>
              <w:t> </w:t>
            </w:r>
          </w:p>
        </w:tc>
        <w:tc>
          <w:tcPr>
            <w:tcW w:w="3810" w:type="dxa"/>
            <w:tcBorders>
              <w:top w:val="nil"/>
              <w:left w:val="nil"/>
              <w:bottom w:val="nil"/>
              <w:right w:val="nil"/>
            </w:tcBorders>
            <w:shd w:val="clear" w:color="auto" w:fill="auto"/>
            <w:hideMark/>
          </w:tcPr>
          <w:p w:rsidRPr="003120AA" w:rsidR="003120AA" w:rsidP="0092745A" w:rsidRDefault="003120AA" w14:paraId="7C6E27D8" w14:textId="657EFD4D">
            <w:pPr>
              <w:jc w:val="center"/>
              <w:rPr>
                <w:sz w:val="24"/>
                <w:szCs w:val="24"/>
              </w:rPr>
            </w:pPr>
          </w:p>
        </w:tc>
      </w:tr>
      <w:tr w:rsidRPr="003120AA" w:rsidR="003120AA" w:rsidTr="003120AA" w14:paraId="68601868" w14:textId="77777777">
        <w:trPr>
          <w:trHeight w:val="300"/>
        </w:trPr>
        <w:tc>
          <w:tcPr>
            <w:tcW w:w="3960" w:type="dxa"/>
            <w:tcBorders>
              <w:top w:val="nil"/>
              <w:left w:val="nil"/>
              <w:bottom w:val="nil"/>
              <w:right w:val="nil"/>
            </w:tcBorders>
            <w:shd w:val="clear" w:color="auto" w:fill="auto"/>
            <w:hideMark/>
          </w:tcPr>
          <w:p w:rsidRPr="003120AA" w:rsidR="003120AA" w:rsidP="0092745A" w:rsidRDefault="003120AA" w14:paraId="56924993" w14:textId="33D95CDD">
            <w:pPr>
              <w:jc w:val="center"/>
              <w:rPr>
                <w:sz w:val="24"/>
                <w:szCs w:val="24"/>
              </w:rPr>
            </w:pPr>
            <w:r w:rsidRPr="003120AA">
              <w:rPr>
                <w:sz w:val="24"/>
                <w:szCs w:val="24"/>
              </w:rPr>
              <w:t>Il Direttore</w:t>
            </w:r>
          </w:p>
        </w:tc>
        <w:tc>
          <w:tcPr>
            <w:tcW w:w="1830" w:type="dxa"/>
            <w:tcBorders>
              <w:top w:val="nil"/>
              <w:left w:val="nil"/>
              <w:bottom w:val="nil"/>
              <w:right w:val="nil"/>
            </w:tcBorders>
            <w:shd w:val="clear" w:color="auto" w:fill="auto"/>
            <w:hideMark/>
          </w:tcPr>
          <w:p w:rsidRPr="003120AA" w:rsidR="003120AA" w:rsidP="003120AA" w:rsidRDefault="003120AA" w14:paraId="451D602C" w14:textId="77777777">
            <w:pPr>
              <w:jc w:val="both"/>
              <w:rPr>
                <w:sz w:val="24"/>
                <w:szCs w:val="24"/>
              </w:rPr>
            </w:pPr>
            <w:r w:rsidRPr="003120AA">
              <w:rPr>
                <w:sz w:val="24"/>
                <w:szCs w:val="24"/>
              </w:rPr>
              <w:t> </w:t>
            </w:r>
          </w:p>
        </w:tc>
        <w:tc>
          <w:tcPr>
            <w:tcW w:w="3810" w:type="dxa"/>
            <w:tcBorders>
              <w:top w:val="nil"/>
              <w:left w:val="nil"/>
              <w:bottom w:val="nil"/>
              <w:right w:val="nil"/>
            </w:tcBorders>
            <w:shd w:val="clear" w:color="auto" w:fill="auto"/>
            <w:hideMark/>
          </w:tcPr>
          <w:p w:rsidRPr="003120AA" w:rsidR="003120AA" w:rsidP="0092745A" w:rsidRDefault="003120AA" w14:paraId="12FF54AC" w14:textId="53C85C9F">
            <w:pPr>
              <w:jc w:val="center"/>
              <w:rPr>
                <w:sz w:val="24"/>
                <w:szCs w:val="24"/>
              </w:rPr>
            </w:pPr>
            <w:r w:rsidRPr="003120AA">
              <w:rPr>
                <w:sz w:val="24"/>
                <w:szCs w:val="24"/>
              </w:rPr>
              <w:t>Il Titolare/Legale rappresentante</w:t>
            </w:r>
          </w:p>
        </w:tc>
      </w:tr>
    </w:tbl>
    <w:p w:rsidRPr="003120AA" w:rsidR="003120AA" w:rsidP="003120AA" w:rsidRDefault="003120AA" w14:paraId="49954A63" w14:textId="77777777">
      <w:pPr>
        <w:jc w:val="both"/>
        <w:rPr>
          <w:sz w:val="24"/>
          <w:szCs w:val="24"/>
        </w:rPr>
      </w:pPr>
      <w:r w:rsidRPr="003120AA">
        <w:rPr>
          <w:sz w:val="24"/>
          <w:szCs w:val="24"/>
        </w:rPr>
        <w:t> </w:t>
      </w:r>
    </w:p>
    <w:p w:rsidRPr="003120AA" w:rsidR="009842A7" w:rsidP="003120AA" w:rsidRDefault="009842A7" w14:paraId="125A2E93" w14:textId="77777777">
      <w:pPr>
        <w:jc w:val="both"/>
        <w:rPr>
          <w:sz w:val="24"/>
          <w:szCs w:val="24"/>
        </w:rPr>
      </w:pPr>
    </w:p>
    <w:sectPr w:rsidRPr="003120AA" w:rsidR="009842A7" w:rsidSect="00AA63EB">
      <w:headerReference w:type="even" r:id="rId8"/>
      <w:headerReference w:type="default" r:id="rId9"/>
      <w:footerReference w:type="even" r:id="rId10"/>
      <w:footerReference w:type="default" r:id="rId11"/>
      <w:headerReference w:type="first" r:id="rId12"/>
      <w:footerReference w:type="first" r:id="rId13"/>
      <w:pgSz w:w="11906" w:h="16838" w:orient="portrait"/>
      <w:pgMar w:top="2155" w:right="1134" w:bottom="1474" w:left="1134" w:header="278" w:footer="41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B4EFA" w:rsidP="008B43A7" w:rsidRDefault="009B4EFA" w14:paraId="315A0DEA" w14:textId="77777777">
      <w:r>
        <w:separator/>
      </w:r>
    </w:p>
  </w:endnote>
  <w:endnote w:type="continuationSeparator" w:id="0">
    <w:p w:rsidR="009B4EFA" w:rsidP="008B43A7" w:rsidRDefault="009B4EFA" w14:paraId="02433FB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charset w:val="B1"/>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sansLight">
    <w:altName w:val="Trebuchet MS"/>
    <w:charset w:val="00"/>
    <w:family w:val="auto"/>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D293C" w:rsidRDefault="00ED293C" w14:paraId="7B1B3668" w14:textId="77777777">
    <w:pPr>
      <w:pStyle w:val="Pidipagina"/>
    </w:pPr>
  </w:p>
  <w:p w:rsidR="00ED293C" w:rsidRDefault="00ED293C" w14:paraId="5E0334A8" w14:textId="77777777"/>
  <w:p w:rsidR="00ED293C" w:rsidRDefault="00ED293C" w14:paraId="3C07FB0E"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ED293C" w:rsidP="00FF60EA" w:rsidRDefault="0030534F" w14:paraId="733CF158" w14:textId="4450350A">
    <w:pPr>
      <w:pStyle w:val="Pidipagina"/>
      <w:jc w:val="center"/>
      <w:rPr>
        <w:rFonts w:ascii="GeosansLight" w:hAnsi="GeosansLight"/>
        <w:b/>
        <w:sz w:val="18"/>
        <w:szCs w:val="18"/>
      </w:rPr>
    </w:pPr>
    <w:r>
      <w:rPr>
        <w:noProof/>
        <w:lang w:eastAsia="it-IT"/>
      </w:rPr>
      <mc:AlternateContent>
        <mc:Choice Requires="wps">
          <w:drawing>
            <wp:anchor distT="4294967293" distB="4294967293" distL="114300" distR="114300" simplePos="0" relativeHeight="251663360" behindDoc="0" locked="0" layoutInCell="1" allowOverlap="1" wp14:anchorId="6B23B795" wp14:editId="72A879A9">
              <wp:simplePos x="0" y="0"/>
              <wp:positionH relativeFrom="column">
                <wp:posOffset>-10160</wp:posOffset>
              </wp:positionH>
              <wp:positionV relativeFrom="paragraph">
                <wp:posOffset>20319</wp:posOffset>
              </wp:positionV>
              <wp:extent cx="6133465" cy="0"/>
              <wp:effectExtent l="0" t="0" r="635" b="0"/>
              <wp:wrapNone/>
              <wp:docPr id="4" name="Connettore 1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3465" cy="0"/>
                      </a:xfrm>
                      <a:prstGeom prst="line">
                        <a:avLst/>
                      </a:prstGeom>
                      <a:noFill/>
                      <a:ln w="12700" cap="flat" cmpd="sng" algn="ctr">
                        <a:solidFill>
                          <a:srgbClr val="002F5F"/>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Connettore 1 3"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spid="_x0000_s1026" strokecolor="#002f5f" strokeweight="1pt" from="-.8pt,1.6pt" to="482.15pt,1.6pt" w14:anchorId="6824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">
              <o:lock v:ext="edit" shapetype="f"/>
            </v:line>
          </w:pict>
        </mc:Fallback>
      </mc:AlternateContent>
    </w:r>
    <w:r w:rsidR="00ED293C">
      <w:rPr>
        <w:rFonts w:ascii="GeosansLight" w:hAnsi="GeosansLight"/>
        <w:b/>
        <w:sz w:val="18"/>
        <w:szCs w:val="18"/>
      </w:rPr>
      <w:t xml:space="preserve"> </w:t>
    </w:r>
  </w:p>
  <w:p w:rsidR="00DD53AC" w:rsidP="00195FE8" w:rsidRDefault="002F75B4" w14:paraId="41C7234E" w14:textId="0F0A67DE">
    <w:pPr>
      <w:pStyle w:val="Pidipagina"/>
      <w:tabs>
        <w:tab w:val="clear" w:pos="4819"/>
        <w:tab w:val="clear" w:pos="9638"/>
      </w:tabs>
      <w:ind w:right="-285" w:firstLine="708"/>
      <w:rPr>
        <w:rFonts w:ascii="GeosansLight" w:hAnsi="GeosansLight"/>
        <w:color w:val="002F5F"/>
        <w:sz w:val="18"/>
        <w:szCs w:val="18"/>
      </w:rPr>
    </w:pPr>
    <w:r w:rsidRPr="002F75B4">
      <w:rPr>
        <w:rFonts w:ascii="GeosansLight" w:hAnsi="GeosansLight"/>
        <w:color w:val="002F5F"/>
        <w:sz w:val="18"/>
        <w:szCs w:val="18"/>
      </w:rPr>
      <w:t>F</w:t>
    </w:r>
    <w:r w:rsidR="00A823BB">
      <w:rPr>
        <w:rFonts w:ascii="GeosansLight" w:hAnsi="GeosansLight"/>
        <w:color w:val="002F5F"/>
        <w:sz w:val="18"/>
        <w:szCs w:val="18"/>
      </w:rPr>
      <w:t>IRENZE</w:t>
    </w:r>
    <w:r>
      <w:rPr>
        <w:rFonts w:ascii="GeosansLight" w:hAnsi="GeosansLight"/>
        <w:color w:val="002F5F"/>
        <w:sz w:val="18"/>
        <w:szCs w:val="18"/>
      </w:rPr>
      <w:t xml:space="preserve"> – </w:t>
    </w:r>
    <w:r w:rsidRPr="002F75B4">
      <w:rPr>
        <w:rFonts w:ascii="GeosansLight" w:hAnsi="GeosansLight"/>
        <w:color w:val="002F5F"/>
        <w:sz w:val="18"/>
        <w:szCs w:val="18"/>
      </w:rPr>
      <w:t>BOLOGNA</w:t>
    </w:r>
    <w:r>
      <w:rPr>
        <w:rFonts w:ascii="GeosansLight" w:hAnsi="GeosansLight"/>
        <w:color w:val="002F5F"/>
        <w:sz w:val="18"/>
        <w:szCs w:val="18"/>
      </w:rPr>
      <w:t xml:space="preserve"> – </w:t>
    </w:r>
    <w:r w:rsidRPr="002F75B4">
      <w:rPr>
        <w:rFonts w:ascii="GeosansLight" w:hAnsi="GeosansLight"/>
        <w:color w:val="002F5F"/>
        <w:sz w:val="18"/>
        <w:szCs w:val="18"/>
      </w:rPr>
      <w:t>CATANIA</w:t>
    </w:r>
    <w:r>
      <w:rPr>
        <w:rFonts w:ascii="GeosansLight" w:hAnsi="GeosansLight"/>
        <w:color w:val="002F5F"/>
        <w:sz w:val="18"/>
        <w:szCs w:val="18"/>
      </w:rPr>
      <w:t xml:space="preserve"> – </w:t>
    </w:r>
    <w:r w:rsidRPr="002F75B4">
      <w:rPr>
        <w:rFonts w:ascii="GeosansLight" w:hAnsi="GeosansLight"/>
        <w:color w:val="002F5F"/>
        <w:sz w:val="18"/>
        <w:szCs w:val="18"/>
      </w:rPr>
      <w:t>ROMA</w:t>
    </w:r>
    <w:r>
      <w:rPr>
        <w:rFonts w:ascii="GeosansLight" w:hAnsi="GeosansLight"/>
        <w:color w:val="002F5F"/>
        <w:sz w:val="18"/>
        <w:szCs w:val="18"/>
      </w:rPr>
      <w:t xml:space="preserve"> – </w:t>
    </w:r>
    <w:r w:rsidRPr="002F75B4">
      <w:rPr>
        <w:rFonts w:ascii="GeosansLight" w:hAnsi="GeosansLight"/>
        <w:color w:val="002F5F"/>
        <w:sz w:val="18"/>
        <w:szCs w:val="18"/>
      </w:rPr>
      <w:t>SASSARI</w:t>
    </w:r>
    <w:r>
      <w:rPr>
        <w:rFonts w:ascii="GeosansLight" w:hAnsi="GeosansLight"/>
        <w:color w:val="002F5F"/>
        <w:sz w:val="18"/>
        <w:szCs w:val="18"/>
      </w:rPr>
      <w:t xml:space="preserve"> - </w:t>
    </w:r>
    <w:r w:rsidRPr="002F75B4">
      <w:rPr>
        <w:rFonts w:ascii="GeosansLight" w:hAnsi="GeosansLight"/>
        <w:color w:val="002F5F"/>
        <w:sz w:val="18"/>
        <w:szCs w:val="18"/>
      </w:rPr>
      <w:t>S.MICHELE ALL’ADIGE (TN)</w:t>
    </w:r>
    <w:r>
      <w:rPr>
        <w:rFonts w:ascii="GeosansLight" w:hAnsi="GeosansLight"/>
        <w:color w:val="002F5F"/>
        <w:sz w:val="18"/>
        <w:szCs w:val="18"/>
      </w:rPr>
      <w:t xml:space="preserve"> – FOLLONICA (GR) </w:t>
    </w:r>
    <w:r w:rsidR="00A47EEF">
      <w:rPr>
        <w:rFonts w:ascii="GeosansLight" w:hAnsi="GeosansLight"/>
        <w:color w:val="002F5F"/>
        <w:sz w:val="18"/>
        <w:szCs w:val="18"/>
      </w:rPr>
      <w:t>–</w:t>
    </w:r>
    <w:r>
      <w:rPr>
        <w:rFonts w:ascii="GeosansLight" w:hAnsi="GeosansLight"/>
        <w:color w:val="002F5F"/>
        <w:sz w:val="18"/>
        <w:szCs w:val="18"/>
      </w:rPr>
      <w:t xml:space="preserve"> LIVORNO</w:t>
    </w:r>
  </w:p>
  <w:p w:rsidR="00A47EEF" w:rsidP="00A47EEF" w:rsidRDefault="00A47EEF" w14:paraId="7EA997A7" w14:textId="77777777">
    <w:pPr>
      <w:pStyle w:val="Pidipagina"/>
      <w:tabs>
        <w:tab w:val="clear" w:pos="4819"/>
        <w:tab w:val="clear" w:pos="9638"/>
      </w:tabs>
      <w:ind w:right="-285"/>
      <w:rPr>
        <w:rFonts w:ascii="GeosansLight" w:hAnsi="GeosansLight"/>
        <w:color w:val="002F5F"/>
        <w:sz w:val="18"/>
        <w:szCs w:val="18"/>
      </w:rPr>
    </w:pPr>
  </w:p>
  <w:p w:rsidRPr="00DD53F8" w:rsidR="00ED293C" w:rsidP="00DD53F8" w:rsidRDefault="00ED293C" w14:paraId="4C27C018" w14:textId="799725C5">
    <w:pPr>
      <w:pStyle w:val="Pidipagina"/>
      <w:tabs>
        <w:tab w:val="clear" w:pos="4819"/>
        <w:tab w:val="clear" w:pos="9638"/>
      </w:tabs>
      <w:jc w:val="center"/>
      <w:rPr>
        <w:rFonts w:ascii="GeosansLight" w:hAnsi="GeosansLight"/>
        <w:color w:val="002F5F"/>
        <w:sz w:val="18"/>
        <w:szCs w:val="18"/>
      </w:rPr>
    </w:pPr>
    <w:r w:rsidRPr="009835E9">
      <w:rPr>
        <w:rFonts w:ascii="GeosansLight" w:hAnsi="GeosansLight"/>
        <w:color w:val="002F5F"/>
        <w:sz w:val="18"/>
        <w:szCs w:val="18"/>
      </w:rPr>
      <w:t xml:space="preserve">C.F. 80054330586 – P.IVA 02118311006 </w:t>
    </w:r>
    <w:r w:rsidRPr="009835E9" w:rsidR="009835E9">
      <w:rPr>
        <w:rFonts w:ascii="GeosansLight" w:hAnsi="GeosansLight"/>
        <w:color w:val="002F5F"/>
        <w:sz w:val="18"/>
        <w:szCs w:val="18"/>
      </w:rPr>
      <w:t>–</w:t>
    </w:r>
    <w:r w:rsidRPr="009835E9" w:rsidR="00805F5F">
      <w:rPr>
        <w:rFonts w:ascii="GeosansLight" w:hAnsi="GeosansLight"/>
        <w:color w:val="002F5F"/>
        <w:sz w:val="18"/>
        <w:szCs w:val="18"/>
      </w:rPr>
      <w:t xml:space="preserve"> </w:t>
    </w:r>
    <w:r w:rsidRPr="009835E9" w:rsidR="009835E9">
      <w:rPr>
        <w:rFonts w:ascii="GeosansLight" w:hAnsi="GeosansLight"/>
        <w:color w:val="002F5F"/>
        <w:sz w:val="18"/>
        <w:szCs w:val="18"/>
      </w:rPr>
      <w:t xml:space="preserve">email: </w:t>
    </w:r>
    <w:hyperlink w:history="1" r:id="rId1">
      <w:r w:rsidRPr="000D7EB3" w:rsidR="00DD53F8">
        <w:rPr>
          <w:rStyle w:val="Collegamentoipertestuale"/>
          <w:rFonts w:ascii="GeosansLight" w:hAnsi="GeosansLight"/>
          <w:sz w:val="18"/>
          <w:szCs w:val="18"/>
        </w:rPr>
        <w:t>segreteria@ibe.cnr.it</w:t>
      </w:r>
    </w:hyperlink>
    <w:r w:rsidR="00DD53F8">
      <w:rPr>
        <w:rFonts w:ascii="GeosansLight" w:hAnsi="GeosansLight"/>
        <w:color w:val="002F5F"/>
        <w:sz w:val="18"/>
        <w:szCs w:val="18"/>
      </w:rPr>
      <w:t xml:space="preserve"> </w:t>
    </w:r>
    <w:r w:rsidRPr="00DD53F8" w:rsidR="00DD53F8">
      <w:rPr>
        <w:rFonts w:ascii="GeosansLight" w:hAnsi="GeosansLight"/>
        <w:color w:val="002F5F"/>
        <w:sz w:val="18"/>
        <w:szCs w:val="18"/>
      </w:rPr>
      <w:t xml:space="preserve">- </w:t>
    </w:r>
    <w:r w:rsidRPr="00DD53F8">
      <w:rPr>
        <w:rFonts w:ascii="GeosansLight" w:hAnsi="GeosansLight"/>
        <w:color w:val="002F5F"/>
        <w:sz w:val="18"/>
        <w:szCs w:val="18"/>
      </w:rPr>
      <w:t xml:space="preserve">PEC: </w:t>
    </w:r>
    <w:hyperlink w:history="1" r:id="rId2">
      <w:r w:rsidRPr="00DD53F8">
        <w:rPr>
          <w:rStyle w:val="Collegamentoipertestuale"/>
          <w:rFonts w:ascii="GeosansLight" w:hAnsi="GeosansLight"/>
          <w:sz w:val="18"/>
          <w:szCs w:val="18"/>
        </w:rPr>
        <w:t>protocollo.ibe@pec.cnr.it</w:t>
      </w:r>
    </w:hyperlink>
    <w:r w:rsidRPr="00DD53F8">
      <w:rPr>
        <w:rFonts w:ascii="GeosansLight" w:hAnsi="GeosansLight"/>
        <w:color w:val="002F5F"/>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31179"/>
      <w:docPartObj>
        <w:docPartGallery w:val="Page Numbers (Bottom of Page)"/>
        <w:docPartUnique/>
      </w:docPartObj>
    </w:sdtPr>
    <w:sdtContent>
      <w:p w:rsidR="00ED293C" w:rsidRDefault="002F6FAB" w14:paraId="36720738" w14:textId="77777777">
        <w:pPr>
          <w:pStyle w:val="Pidipagina"/>
          <w:jc w:val="right"/>
        </w:pPr>
        <w:r>
          <w:rPr>
            <w:noProof/>
          </w:rPr>
          <w:fldChar w:fldCharType="begin"/>
        </w:r>
        <w:r>
          <w:rPr>
            <w:noProof/>
          </w:rPr>
          <w:instrText xml:space="preserve"> PAGE   \* MERGEFORMAT </w:instrText>
        </w:r>
        <w:r>
          <w:rPr>
            <w:noProof/>
          </w:rPr>
          <w:fldChar w:fldCharType="separate"/>
        </w:r>
        <w:r w:rsidR="00ED293C">
          <w:rPr>
            <w:noProof/>
          </w:rPr>
          <w:t>1</w:t>
        </w:r>
        <w:r>
          <w:rPr>
            <w:noProof/>
          </w:rPr>
          <w:fldChar w:fldCharType="end"/>
        </w:r>
      </w:p>
    </w:sdtContent>
  </w:sdt>
  <w:p w:rsidRPr="00365744" w:rsidR="00ED293C" w:rsidP="00607276" w:rsidRDefault="00ED293C" w14:paraId="4F8BAD89" w14:textId="77777777">
    <w:pPr>
      <w:pStyle w:val="Pidipagina"/>
      <w:jc w:val="center"/>
      <w:rPr>
        <w:rFonts w:ascii="GeosansLight" w:hAnsi="GeosansLight"/>
        <w:b/>
        <w:color w:val="002F5F"/>
        <w:sz w:val="18"/>
        <w:szCs w:val="18"/>
      </w:rPr>
    </w:pPr>
  </w:p>
  <w:p w:rsidR="00ED293C" w:rsidRDefault="00ED293C" w14:paraId="3C8D3178" w14:textId="77777777"/>
  <w:p w:rsidR="00ED293C" w:rsidRDefault="00ED293C" w14:paraId="0FAF9420"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B4EFA" w:rsidP="008B43A7" w:rsidRDefault="009B4EFA" w14:paraId="11D7AE2E" w14:textId="77777777">
      <w:r>
        <w:separator/>
      </w:r>
    </w:p>
  </w:footnote>
  <w:footnote w:type="continuationSeparator" w:id="0">
    <w:p w:rsidR="009B4EFA" w:rsidP="008B43A7" w:rsidRDefault="009B4EFA" w14:paraId="6B13E7A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D293C" w:rsidRDefault="00ED293C" w14:paraId="09539311" w14:textId="77777777">
    <w:pPr>
      <w:pStyle w:val="Intestazione"/>
    </w:pPr>
  </w:p>
  <w:p w:rsidR="00ED293C" w:rsidRDefault="00ED293C" w14:paraId="663D9F88" w14:textId="77777777"/>
  <w:p w:rsidR="00ED293C" w:rsidRDefault="00ED293C" w14:paraId="651E12A0"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531105" w:rsidR="00ED293C" w:rsidP="00CD6C10" w:rsidRDefault="00CD6C10" w14:paraId="19610D80" w14:textId="7B349942">
    <w:pPr>
      <w:pStyle w:val="Intestazione"/>
      <w:jc w:val="center"/>
      <w:rPr>
        <w:rFonts w:ascii="GeosansLight" w:hAnsi="GeosansLight"/>
        <w:b/>
        <w:sz w:val="32"/>
        <w:szCs w:val="28"/>
      </w:rPr>
    </w:pPr>
    <w:r>
      <w:rPr>
        <w:rFonts w:ascii="GeosansLight" w:hAnsi="GeosansLight"/>
        <w:b/>
        <w:noProof/>
        <w:sz w:val="32"/>
        <w:szCs w:val="28"/>
        <w:lang w:eastAsia="it-IT"/>
      </w:rPr>
      <mc:AlternateContent>
        <mc:Choice Requires="wps">
          <w:drawing>
            <wp:anchor distT="4294967294" distB="4294967294" distL="114300" distR="114300" simplePos="0" relativeHeight="251661312" behindDoc="0" locked="0" layoutInCell="1" allowOverlap="1" wp14:anchorId="7064EEA2" wp14:editId="2BE88252">
              <wp:simplePos x="0" y="0"/>
              <wp:positionH relativeFrom="margin">
                <wp:align>right</wp:align>
              </wp:positionH>
              <wp:positionV relativeFrom="paragraph">
                <wp:posOffset>896620</wp:posOffset>
              </wp:positionV>
              <wp:extent cx="6133465" cy="0"/>
              <wp:effectExtent l="0" t="0" r="0" b="0"/>
              <wp:wrapNone/>
              <wp:docPr id="5" name="Connettore 1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3465" cy="0"/>
                      </a:xfrm>
                      <a:prstGeom prst="line">
                        <a:avLst/>
                      </a:prstGeom>
                      <a:ln w="12700">
                        <a:solidFill>
                          <a:srgbClr val="002F5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 style="position:absolute;z-index:251661312;visibility:visible;mso-wrap-style:square;mso-width-percent:0;mso-height-percent:0;mso-wrap-distance-left:9pt;mso-wrap-distance-top:-6e-5mm;mso-wrap-distance-right:9pt;mso-wrap-distance-bottom:-6e-5mm;mso-position-horizontal:right;mso-position-horizontal-relative:margin;mso-position-vertical:absolute;mso-position-vertical-relative:text;mso-width-percent:0;mso-height-percent:0;mso-width-relative:margin;mso-height-relative:margin" o:spid="_x0000_s1026" strokecolor="#002f5f" strokeweight="1pt" from="431.75pt,70.6pt" to="914.7pt,70.6pt" w14:anchorId="17ECCB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">
              <o:lock v:ext="edit" shapetype="f"/>
              <w10:wrap anchorx="margin"/>
            </v:line>
          </w:pict>
        </mc:Fallback>
      </mc:AlternateContent>
    </w:r>
    <w:r>
      <w:rPr>
        <w:rFonts w:ascii="GeosansLight" w:hAnsi="GeosansLight"/>
        <w:b/>
        <w:noProof/>
        <w:sz w:val="32"/>
        <w:szCs w:val="28"/>
        <w:lang w:eastAsia="it-IT"/>
      </w:rPr>
      <w:drawing>
        <wp:inline distT="0" distB="0" distL="0" distR="0" wp14:anchorId="742DF6A5" wp14:editId="3CFB5A12">
          <wp:extent cx="3695700" cy="847014"/>
          <wp:effectExtent l="0" t="0" r="0" b="0"/>
          <wp:docPr id="357781061"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3757087" cy="86108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ED293C" w:rsidP="008B43A7" w:rsidRDefault="00ED293C" w14:paraId="46257C4D" w14:textId="77777777">
    <w:pPr>
      <w:pStyle w:val="Intestazione"/>
      <w:jc w:val="center"/>
    </w:pPr>
    <w:r>
      <w:rPr>
        <w:noProof/>
        <w:lang w:eastAsia="it-IT"/>
      </w:rPr>
      <w:drawing>
        <wp:inline distT="0" distB="0" distL="0" distR="0" wp14:anchorId="5446BD59" wp14:editId="38DAE0AA">
          <wp:extent cx="4005069" cy="565150"/>
          <wp:effectExtent l="0" t="0" r="0" b="0"/>
          <wp:docPr id="991723613" name="Immagine 991723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NR-2010-ITA-medium.png"/>
                  <pic:cNvPicPr/>
                </pic:nvPicPr>
                <pic:blipFill>
                  <a:blip r:embed="rId1">
                    <a:extLst>
                      <a:ext uri="{28A0092B-C50C-407E-A947-70E740481C1C}">
                        <a14:useLocalDpi xmlns:a14="http://schemas.microsoft.com/office/drawing/2010/main" val="0"/>
                      </a:ext>
                    </a:extLst>
                  </a:blip>
                  <a:stretch>
                    <a:fillRect/>
                  </a:stretch>
                </pic:blipFill>
                <pic:spPr>
                  <a:xfrm>
                    <a:off x="0" y="0"/>
                    <a:ext cx="4004741" cy="565104"/>
                  </a:xfrm>
                  <a:prstGeom prst="rect">
                    <a:avLst/>
                  </a:prstGeom>
                </pic:spPr>
              </pic:pic>
            </a:graphicData>
          </a:graphic>
        </wp:inline>
      </w:drawing>
    </w:r>
  </w:p>
  <w:p w:rsidRPr="00365744" w:rsidR="00ED293C" w:rsidP="008B43A7" w:rsidRDefault="00ED293C" w14:paraId="271E6CE4" w14:textId="77777777">
    <w:pPr>
      <w:pStyle w:val="Intestazione"/>
      <w:jc w:val="center"/>
      <w:rPr>
        <w:rFonts w:ascii="GeosansLight" w:hAnsi="GeosansLight"/>
        <w:b/>
        <w:color w:val="002F5F"/>
        <w:sz w:val="32"/>
        <w:szCs w:val="28"/>
      </w:rPr>
    </w:pPr>
    <w:r w:rsidRPr="00365744">
      <w:rPr>
        <w:rFonts w:ascii="GeosansLight" w:hAnsi="GeosansLight"/>
        <w:b/>
        <w:color w:val="002F5F"/>
        <w:sz w:val="32"/>
        <w:szCs w:val="28"/>
      </w:rPr>
      <w:t>Istituto di Biometeorologia</w:t>
    </w:r>
  </w:p>
  <w:p w:rsidRPr="00531105" w:rsidR="00ED293C" w:rsidP="00C05C72" w:rsidRDefault="0030534F" w14:paraId="55443547" w14:textId="2572E23A">
    <w:pPr>
      <w:pStyle w:val="Intestazione"/>
      <w:rPr>
        <w:rFonts w:ascii="GeosansLight" w:hAnsi="GeosansLight"/>
        <w:b/>
        <w:sz w:val="32"/>
        <w:szCs w:val="28"/>
      </w:rPr>
    </w:pPr>
    <w:r>
      <w:rPr>
        <w:rFonts w:ascii="GeosansLight" w:hAnsi="GeosansLight"/>
        <w:b/>
        <w:noProof/>
        <w:sz w:val="32"/>
        <w:szCs w:val="28"/>
        <w:lang w:eastAsia="it-IT"/>
      </w:rPr>
      <mc:AlternateContent>
        <mc:Choice Requires="wps">
          <w:drawing>
            <wp:anchor distT="4294967294" distB="4294967294" distL="114300" distR="114300" simplePos="0" relativeHeight="251659264" behindDoc="0" locked="0" layoutInCell="1" allowOverlap="1" wp14:anchorId="3FE9B1B9" wp14:editId="45F6BB0E">
              <wp:simplePos x="0" y="0"/>
              <wp:positionH relativeFrom="column">
                <wp:posOffset>-10160</wp:posOffset>
              </wp:positionH>
              <wp:positionV relativeFrom="paragraph">
                <wp:posOffset>114299</wp:posOffset>
              </wp:positionV>
              <wp:extent cx="6133465" cy="0"/>
              <wp:effectExtent l="0" t="0" r="635" b="0"/>
              <wp:wrapNone/>
              <wp:docPr id="3" name="Connettore 1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3465" cy="0"/>
                      </a:xfrm>
                      <a:prstGeom prst="line">
                        <a:avLst/>
                      </a:prstGeom>
                      <a:ln w="12700">
                        <a:solidFill>
                          <a:srgbClr val="002F5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o:spid="_x0000_s1026" strokecolor="#002f5f" strokeweight="1pt" from="-.8pt,9pt" to="482.15pt,9pt" w14:anchorId="6BA726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">
              <o:lock v:ext="edit" shapetype="f"/>
            </v:line>
          </w:pict>
        </mc:Fallback>
      </mc:AlternateContent>
    </w:r>
  </w:p>
  <w:p w:rsidR="00ED293C" w:rsidRDefault="00ED293C" w14:paraId="34BCC574" w14:textId="77777777"/>
  <w:p w:rsidR="00ED293C" w:rsidRDefault="00ED293C" w14:paraId="48EFB2C1"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0"/>
    <w:lvl w:ilvl="0">
      <w:start w:val="1"/>
      <w:numFmt w:val="bullet"/>
      <w:lvlText w:val=""/>
      <w:lvlJc w:val="left"/>
      <w:pPr>
        <w:tabs>
          <w:tab w:val="num" w:pos="0"/>
        </w:tabs>
        <w:ind w:left="1788" w:hanging="360"/>
      </w:pPr>
      <w:rPr>
        <w:rFonts w:ascii="Symbol" w:hAnsi="Symbol"/>
      </w:rPr>
    </w:lvl>
  </w:abstractNum>
  <w:abstractNum w:abstractNumId="1" w15:restartNumberingAfterBreak="0">
    <w:nsid w:val="00000002"/>
    <w:multiLevelType w:val="multilevel"/>
    <w:tmpl w:val="00000002"/>
    <w:name w:val="WW8Num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rPr>
    </w:lvl>
  </w:abstractNum>
  <w:abstractNum w:abstractNumId="4" w15:restartNumberingAfterBreak="0">
    <w:nsid w:val="00336127"/>
    <w:multiLevelType w:val="multilevel"/>
    <w:tmpl w:val="BD76E1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13E6475"/>
    <w:multiLevelType w:val="multilevel"/>
    <w:tmpl w:val="41863C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01775700"/>
    <w:multiLevelType w:val="multilevel"/>
    <w:tmpl w:val="D748624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1A95685"/>
    <w:multiLevelType w:val="multilevel"/>
    <w:tmpl w:val="D2E644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02B86918"/>
    <w:multiLevelType w:val="multilevel"/>
    <w:tmpl w:val="146CC6B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2EF28C8"/>
    <w:multiLevelType w:val="multilevel"/>
    <w:tmpl w:val="6DDE4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F93231"/>
    <w:multiLevelType w:val="multilevel"/>
    <w:tmpl w:val="9E78D4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03464F26"/>
    <w:multiLevelType w:val="multilevel"/>
    <w:tmpl w:val="76227D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03602439"/>
    <w:multiLevelType w:val="hybridMultilevel"/>
    <w:tmpl w:val="BDDA0294"/>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3" w15:restartNumberingAfterBreak="0">
    <w:nsid w:val="036F626B"/>
    <w:multiLevelType w:val="multilevel"/>
    <w:tmpl w:val="EA66E4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044863F2"/>
    <w:multiLevelType w:val="multilevel"/>
    <w:tmpl w:val="28FE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A140BF"/>
    <w:multiLevelType w:val="multilevel"/>
    <w:tmpl w:val="38383C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D96773"/>
    <w:multiLevelType w:val="hybridMultilevel"/>
    <w:tmpl w:val="F0E89EA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7" w15:restartNumberingAfterBreak="0">
    <w:nsid w:val="07173BDB"/>
    <w:multiLevelType w:val="multilevel"/>
    <w:tmpl w:val="FCECB0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07D52456"/>
    <w:multiLevelType w:val="multilevel"/>
    <w:tmpl w:val="744C27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087362F7"/>
    <w:multiLevelType w:val="hybridMultilevel"/>
    <w:tmpl w:val="C6C05464"/>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0" w15:restartNumberingAfterBreak="0">
    <w:nsid w:val="0877639A"/>
    <w:multiLevelType w:val="multilevel"/>
    <w:tmpl w:val="B60680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09FC3DEC"/>
    <w:multiLevelType w:val="multilevel"/>
    <w:tmpl w:val="74CAD1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0A465A9C"/>
    <w:multiLevelType w:val="multilevel"/>
    <w:tmpl w:val="AFD4C9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0D801EEC"/>
    <w:multiLevelType w:val="multilevel"/>
    <w:tmpl w:val="D39454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0DE71633"/>
    <w:multiLevelType w:val="multilevel"/>
    <w:tmpl w:val="B6AA4D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0DED6062"/>
    <w:multiLevelType w:val="multilevel"/>
    <w:tmpl w:val="929CD7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504A44"/>
    <w:multiLevelType w:val="multilevel"/>
    <w:tmpl w:val="96E094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0E6B4D88"/>
    <w:multiLevelType w:val="multilevel"/>
    <w:tmpl w:val="44D2BFE4"/>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103626E8"/>
    <w:multiLevelType w:val="multilevel"/>
    <w:tmpl w:val="B57A96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10845AA9"/>
    <w:multiLevelType w:val="multilevel"/>
    <w:tmpl w:val="9078CF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11257CBE"/>
    <w:multiLevelType w:val="multilevel"/>
    <w:tmpl w:val="A47A70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11604469"/>
    <w:multiLevelType w:val="multilevel"/>
    <w:tmpl w:val="64A0BA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11AE6F6C"/>
    <w:multiLevelType w:val="multilevel"/>
    <w:tmpl w:val="82463B3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12131DD5"/>
    <w:multiLevelType w:val="multilevel"/>
    <w:tmpl w:val="570014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123D4ED7"/>
    <w:multiLevelType w:val="multilevel"/>
    <w:tmpl w:val="8FB6DE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12F50467"/>
    <w:multiLevelType w:val="multilevel"/>
    <w:tmpl w:val="1DB644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1324024E"/>
    <w:multiLevelType w:val="multilevel"/>
    <w:tmpl w:val="3992F72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15:restartNumberingAfterBreak="0">
    <w:nsid w:val="134F5F32"/>
    <w:multiLevelType w:val="multilevel"/>
    <w:tmpl w:val="B6E058A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13B7001E"/>
    <w:multiLevelType w:val="multilevel"/>
    <w:tmpl w:val="67FED8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13D86F50"/>
    <w:multiLevelType w:val="multilevel"/>
    <w:tmpl w:val="247273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13F542C9"/>
    <w:multiLevelType w:val="hybridMultilevel"/>
    <w:tmpl w:val="42E47DB4"/>
    <w:lvl w:ilvl="0" w:tplc="7412538A">
      <w:start w:val="1"/>
      <w:numFmt w:val="low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1" w15:restartNumberingAfterBreak="0">
    <w:nsid w:val="14A71175"/>
    <w:multiLevelType w:val="multilevel"/>
    <w:tmpl w:val="D3D892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14E42BE1"/>
    <w:multiLevelType w:val="multilevel"/>
    <w:tmpl w:val="0E0656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3" w15:restartNumberingAfterBreak="0">
    <w:nsid w:val="14E60016"/>
    <w:multiLevelType w:val="multilevel"/>
    <w:tmpl w:val="02C8F8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5AA5594"/>
    <w:multiLevelType w:val="multilevel"/>
    <w:tmpl w:val="951026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5" w15:restartNumberingAfterBreak="0">
    <w:nsid w:val="172F121B"/>
    <w:multiLevelType w:val="multilevel"/>
    <w:tmpl w:val="82FEC0A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17733AE6"/>
    <w:multiLevelType w:val="hybridMultilevel"/>
    <w:tmpl w:val="934E8FE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7" w15:restartNumberingAfterBreak="0">
    <w:nsid w:val="178C1A51"/>
    <w:multiLevelType w:val="hybridMultilevel"/>
    <w:tmpl w:val="A24CAAC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8" w15:restartNumberingAfterBreak="0">
    <w:nsid w:val="185768D0"/>
    <w:multiLevelType w:val="multilevel"/>
    <w:tmpl w:val="733888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8842FC4"/>
    <w:multiLevelType w:val="multilevel"/>
    <w:tmpl w:val="4198E2B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190B6780"/>
    <w:multiLevelType w:val="hybridMultilevel"/>
    <w:tmpl w:val="C1F68FB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51" w15:restartNumberingAfterBreak="0">
    <w:nsid w:val="1A740B87"/>
    <w:multiLevelType w:val="multilevel"/>
    <w:tmpl w:val="D5B86E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2" w15:restartNumberingAfterBreak="0">
    <w:nsid w:val="1ACA6457"/>
    <w:multiLevelType w:val="multilevel"/>
    <w:tmpl w:val="61DA6A8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1B234511"/>
    <w:multiLevelType w:val="multilevel"/>
    <w:tmpl w:val="B5D2A65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1C19200B"/>
    <w:multiLevelType w:val="multilevel"/>
    <w:tmpl w:val="FE082A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DFA3778"/>
    <w:multiLevelType w:val="multilevel"/>
    <w:tmpl w:val="6D109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6" w15:restartNumberingAfterBreak="0">
    <w:nsid w:val="1E073CAE"/>
    <w:multiLevelType w:val="multilevel"/>
    <w:tmpl w:val="3F42260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1E474A4D"/>
    <w:multiLevelType w:val="multilevel"/>
    <w:tmpl w:val="4A44A4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E7114C8"/>
    <w:multiLevelType w:val="multilevel"/>
    <w:tmpl w:val="C8F290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9" w15:restartNumberingAfterBreak="0">
    <w:nsid w:val="1EF97C1D"/>
    <w:multiLevelType w:val="hybridMultilevel"/>
    <w:tmpl w:val="8D660D1E"/>
    <w:lvl w:ilvl="0" w:tplc="FFFFFFFF">
      <w:start w:val="1"/>
      <w:numFmt w:val="bullet"/>
      <w:lvlText w:val=""/>
      <w:lvlJc w:val="left"/>
      <w:pPr>
        <w:tabs>
          <w:tab w:val="num" w:pos="502"/>
        </w:tabs>
        <w:ind w:left="502" w:hanging="360"/>
      </w:pPr>
      <w:rPr>
        <w:rFonts w:hint="default" w:ascii="Symbol" w:hAnsi="Symbol"/>
      </w:rPr>
    </w:lvl>
    <w:lvl w:ilvl="1" w:tplc="FFFFFFFF">
      <w:start w:val="1"/>
      <w:numFmt w:val="bullet"/>
      <w:lvlText w:val="o"/>
      <w:lvlJc w:val="left"/>
      <w:pPr>
        <w:tabs>
          <w:tab w:val="num" w:pos="1440"/>
        </w:tabs>
        <w:ind w:left="1440" w:hanging="360"/>
      </w:pPr>
      <w:rPr>
        <w:rFonts w:hint="default" w:ascii="Courier New" w:hAnsi="Courier New" w:cs="Times New Roman"/>
      </w:rPr>
    </w:lvl>
    <w:lvl w:ilvl="2" w:tplc="FFFFFFFF">
      <w:start w:val="1"/>
      <w:numFmt w:val="bullet"/>
      <w:lvlText w:val=""/>
      <w:lvlJc w:val="left"/>
      <w:pPr>
        <w:tabs>
          <w:tab w:val="num" w:pos="2160"/>
        </w:tabs>
        <w:ind w:left="2160" w:hanging="360"/>
      </w:pPr>
      <w:rPr>
        <w:rFonts w:hint="default" w:ascii="Wingdings" w:hAnsi="Wingdings"/>
      </w:rPr>
    </w:lvl>
    <w:lvl w:ilvl="3" w:tplc="FFFFFFFF">
      <w:start w:val="1"/>
      <w:numFmt w:val="bullet"/>
      <w:lvlText w:val=""/>
      <w:lvlJc w:val="left"/>
      <w:pPr>
        <w:tabs>
          <w:tab w:val="num" w:pos="2880"/>
        </w:tabs>
        <w:ind w:left="2880" w:hanging="360"/>
      </w:pPr>
      <w:rPr>
        <w:rFonts w:hint="default" w:ascii="Symbol" w:hAnsi="Symbol"/>
      </w:rPr>
    </w:lvl>
    <w:lvl w:ilvl="4" w:tplc="FFFFFFFF">
      <w:start w:val="1"/>
      <w:numFmt w:val="bullet"/>
      <w:lvlText w:val="o"/>
      <w:lvlJc w:val="left"/>
      <w:pPr>
        <w:tabs>
          <w:tab w:val="num" w:pos="3600"/>
        </w:tabs>
        <w:ind w:left="3600" w:hanging="360"/>
      </w:pPr>
      <w:rPr>
        <w:rFonts w:hint="default" w:ascii="Courier New" w:hAnsi="Courier New" w:cs="Times New Roman"/>
      </w:rPr>
    </w:lvl>
    <w:lvl w:ilvl="5" w:tplc="FFFFFFFF">
      <w:start w:val="1"/>
      <w:numFmt w:val="bullet"/>
      <w:lvlText w:val=""/>
      <w:lvlJc w:val="left"/>
      <w:pPr>
        <w:tabs>
          <w:tab w:val="num" w:pos="4320"/>
        </w:tabs>
        <w:ind w:left="4320" w:hanging="360"/>
      </w:pPr>
      <w:rPr>
        <w:rFonts w:hint="default" w:ascii="Wingdings" w:hAnsi="Wingdings"/>
      </w:rPr>
    </w:lvl>
    <w:lvl w:ilvl="6" w:tplc="FFFFFFFF">
      <w:start w:val="1"/>
      <w:numFmt w:val="bullet"/>
      <w:lvlText w:val=""/>
      <w:lvlJc w:val="left"/>
      <w:pPr>
        <w:tabs>
          <w:tab w:val="num" w:pos="5040"/>
        </w:tabs>
        <w:ind w:left="5040" w:hanging="360"/>
      </w:pPr>
      <w:rPr>
        <w:rFonts w:hint="default" w:ascii="Symbol" w:hAnsi="Symbol"/>
      </w:rPr>
    </w:lvl>
    <w:lvl w:ilvl="7" w:tplc="FFFFFFFF">
      <w:start w:val="1"/>
      <w:numFmt w:val="bullet"/>
      <w:lvlText w:val="o"/>
      <w:lvlJc w:val="left"/>
      <w:pPr>
        <w:tabs>
          <w:tab w:val="num" w:pos="5760"/>
        </w:tabs>
        <w:ind w:left="5760" w:hanging="360"/>
      </w:pPr>
      <w:rPr>
        <w:rFonts w:hint="default" w:ascii="Courier New" w:hAnsi="Courier New" w:cs="Times New Roman"/>
      </w:rPr>
    </w:lvl>
    <w:lvl w:ilvl="8" w:tplc="FFFFFFFF">
      <w:start w:val="1"/>
      <w:numFmt w:val="bullet"/>
      <w:lvlText w:val=""/>
      <w:lvlJc w:val="left"/>
      <w:pPr>
        <w:tabs>
          <w:tab w:val="num" w:pos="6480"/>
        </w:tabs>
        <w:ind w:left="6480" w:hanging="360"/>
      </w:pPr>
      <w:rPr>
        <w:rFonts w:hint="default" w:ascii="Wingdings" w:hAnsi="Wingdings"/>
      </w:rPr>
    </w:lvl>
  </w:abstractNum>
  <w:abstractNum w:abstractNumId="60" w15:restartNumberingAfterBreak="0">
    <w:nsid w:val="20297BC3"/>
    <w:multiLevelType w:val="multilevel"/>
    <w:tmpl w:val="7D3615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1" w15:restartNumberingAfterBreak="0">
    <w:nsid w:val="22CB0DB0"/>
    <w:multiLevelType w:val="multilevel"/>
    <w:tmpl w:val="89A4EC1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23385708"/>
    <w:multiLevelType w:val="hybridMultilevel"/>
    <w:tmpl w:val="0AD01826"/>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63" w15:restartNumberingAfterBreak="0">
    <w:nsid w:val="23774E33"/>
    <w:multiLevelType w:val="multilevel"/>
    <w:tmpl w:val="5D9E03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4" w15:restartNumberingAfterBreak="0">
    <w:nsid w:val="23CC7A65"/>
    <w:multiLevelType w:val="multilevel"/>
    <w:tmpl w:val="7E588B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3DF69F3"/>
    <w:multiLevelType w:val="hybridMultilevel"/>
    <w:tmpl w:val="B9C667A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66" w15:restartNumberingAfterBreak="0">
    <w:nsid w:val="23ED7A9B"/>
    <w:multiLevelType w:val="multilevel"/>
    <w:tmpl w:val="DB48EE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7" w15:restartNumberingAfterBreak="0">
    <w:nsid w:val="23FA5E7E"/>
    <w:multiLevelType w:val="multilevel"/>
    <w:tmpl w:val="9D3201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8" w15:restartNumberingAfterBreak="0">
    <w:nsid w:val="249C2844"/>
    <w:multiLevelType w:val="multilevel"/>
    <w:tmpl w:val="DBC6B4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9" w15:restartNumberingAfterBreak="0">
    <w:nsid w:val="25491F3C"/>
    <w:multiLevelType w:val="multilevel"/>
    <w:tmpl w:val="F42A99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26DA34FA"/>
    <w:multiLevelType w:val="multilevel"/>
    <w:tmpl w:val="2ED896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1" w15:restartNumberingAfterBreak="0">
    <w:nsid w:val="26FB124E"/>
    <w:multiLevelType w:val="multilevel"/>
    <w:tmpl w:val="010463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2" w15:restartNumberingAfterBreak="0">
    <w:nsid w:val="27744D12"/>
    <w:multiLevelType w:val="multilevel"/>
    <w:tmpl w:val="BF00DB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3" w15:restartNumberingAfterBreak="0">
    <w:nsid w:val="27885935"/>
    <w:multiLevelType w:val="multilevel"/>
    <w:tmpl w:val="3A621F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4" w15:restartNumberingAfterBreak="0">
    <w:nsid w:val="27BB6058"/>
    <w:multiLevelType w:val="hybridMultilevel"/>
    <w:tmpl w:val="CFFC94C0"/>
    <w:lvl w:ilvl="0" w:tplc="2FB0F874">
      <w:start w:val="1"/>
      <w:numFmt w:val="decimal"/>
      <w:lvlText w:val="%1"/>
      <w:lvlJc w:val="left"/>
      <w:pPr>
        <w:ind w:left="1996" w:hanging="360"/>
      </w:pPr>
      <w:rPr>
        <w:rFonts w:hint="default"/>
      </w:rPr>
    </w:lvl>
    <w:lvl w:ilvl="1" w:tplc="04100019" w:tentative="1">
      <w:start w:val="1"/>
      <w:numFmt w:val="lowerLetter"/>
      <w:lvlText w:val="%2."/>
      <w:lvlJc w:val="left"/>
      <w:pPr>
        <w:ind w:left="2716" w:hanging="360"/>
      </w:pPr>
    </w:lvl>
    <w:lvl w:ilvl="2" w:tplc="0410001B" w:tentative="1">
      <w:start w:val="1"/>
      <w:numFmt w:val="lowerRoman"/>
      <w:lvlText w:val="%3."/>
      <w:lvlJc w:val="right"/>
      <w:pPr>
        <w:ind w:left="3436" w:hanging="180"/>
      </w:pPr>
    </w:lvl>
    <w:lvl w:ilvl="3" w:tplc="0410000F" w:tentative="1">
      <w:start w:val="1"/>
      <w:numFmt w:val="decimal"/>
      <w:lvlText w:val="%4."/>
      <w:lvlJc w:val="left"/>
      <w:pPr>
        <w:ind w:left="4156" w:hanging="360"/>
      </w:pPr>
    </w:lvl>
    <w:lvl w:ilvl="4" w:tplc="04100019" w:tentative="1">
      <w:start w:val="1"/>
      <w:numFmt w:val="lowerLetter"/>
      <w:lvlText w:val="%5."/>
      <w:lvlJc w:val="left"/>
      <w:pPr>
        <w:ind w:left="4876" w:hanging="360"/>
      </w:pPr>
    </w:lvl>
    <w:lvl w:ilvl="5" w:tplc="0410001B" w:tentative="1">
      <w:start w:val="1"/>
      <w:numFmt w:val="lowerRoman"/>
      <w:lvlText w:val="%6."/>
      <w:lvlJc w:val="right"/>
      <w:pPr>
        <w:ind w:left="5596" w:hanging="180"/>
      </w:pPr>
    </w:lvl>
    <w:lvl w:ilvl="6" w:tplc="0410000F" w:tentative="1">
      <w:start w:val="1"/>
      <w:numFmt w:val="decimal"/>
      <w:lvlText w:val="%7."/>
      <w:lvlJc w:val="left"/>
      <w:pPr>
        <w:ind w:left="6316" w:hanging="360"/>
      </w:pPr>
    </w:lvl>
    <w:lvl w:ilvl="7" w:tplc="04100019" w:tentative="1">
      <w:start w:val="1"/>
      <w:numFmt w:val="lowerLetter"/>
      <w:lvlText w:val="%8."/>
      <w:lvlJc w:val="left"/>
      <w:pPr>
        <w:ind w:left="7036" w:hanging="360"/>
      </w:pPr>
    </w:lvl>
    <w:lvl w:ilvl="8" w:tplc="0410001B" w:tentative="1">
      <w:start w:val="1"/>
      <w:numFmt w:val="lowerRoman"/>
      <w:lvlText w:val="%9."/>
      <w:lvlJc w:val="right"/>
      <w:pPr>
        <w:ind w:left="7756" w:hanging="180"/>
      </w:pPr>
    </w:lvl>
  </w:abstractNum>
  <w:abstractNum w:abstractNumId="75" w15:restartNumberingAfterBreak="0">
    <w:nsid w:val="27FD5EF5"/>
    <w:multiLevelType w:val="multilevel"/>
    <w:tmpl w:val="551CA0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6" w15:restartNumberingAfterBreak="0">
    <w:nsid w:val="28561628"/>
    <w:multiLevelType w:val="multilevel"/>
    <w:tmpl w:val="45C4D3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85C021B"/>
    <w:multiLevelType w:val="multilevel"/>
    <w:tmpl w:val="E96EDF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8" w15:restartNumberingAfterBreak="0">
    <w:nsid w:val="29B54302"/>
    <w:multiLevelType w:val="multilevel"/>
    <w:tmpl w:val="B08EB45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15:restartNumberingAfterBreak="0">
    <w:nsid w:val="29DA4DAC"/>
    <w:multiLevelType w:val="multilevel"/>
    <w:tmpl w:val="01B001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A3273A4"/>
    <w:multiLevelType w:val="multilevel"/>
    <w:tmpl w:val="78D61B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 w15:restartNumberingAfterBreak="0">
    <w:nsid w:val="2AB933D6"/>
    <w:multiLevelType w:val="multilevel"/>
    <w:tmpl w:val="902E97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2" w15:restartNumberingAfterBreak="0">
    <w:nsid w:val="2B1E502D"/>
    <w:multiLevelType w:val="multilevel"/>
    <w:tmpl w:val="0C7674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3" w15:restartNumberingAfterBreak="0">
    <w:nsid w:val="2B4E08D0"/>
    <w:multiLevelType w:val="multilevel"/>
    <w:tmpl w:val="A00455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4" w15:restartNumberingAfterBreak="0">
    <w:nsid w:val="2B883D4B"/>
    <w:multiLevelType w:val="multilevel"/>
    <w:tmpl w:val="61D6D36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5" w15:restartNumberingAfterBreak="0">
    <w:nsid w:val="2BB5049B"/>
    <w:multiLevelType w:val="multilevel"/>
    <w:tmpl w:val="B2B432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BD54F33"/>
    <w:multiLevelType w:val="multilevel"/>
    <w:tmpl w:val="267CB2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7" w15:restartNumberingAfterBreak="0">
    <w:nsid w:val="2BE53C3B"/>
    <w:multiLevelType w:val="hybridMultilevel"/>
    <w:tmpl w:val="E2FEEF18"/>
    <w:lvl w:ilvl="0" w:tplc="04100001">
      <w:start w:val="1"/>
      <w:numFmt w:val="bullet"/>
      <w:lvlText w:val=""/>
      <w:lvlJc w:val="left"/>
      <w:pPr>
        <w:ind w:left="720" w:hanging="360"/>
      </w:pPr>
      <w:rPr>
        <w:rFonts w:hint="default" w:ascii="Symbol" w:hAnsi="Symbol"/>
      </w:rPr>
    </w:lvl>
    <w:lvl w:ilvl="1" w:tplc="04100003">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88" w15:restartNumberingAfterBreak="0">
    <w:nsid w:val="2C0E5FD0"/>
    <w:multiLevelType w:val="multilevel"/>
    <w:tmpl w:val="08142D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9" w15:restartNumberingAfterBreak="0">
    <w:nsid w:val="2C1F49DF"/>
    <w:multiLevelType w:val="multilevel"/>
    <w:tmpl w:val="5B88D6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0" w15:restartNumberingAfterBreak="0">
    <w:nsid w:val="2CAC0E29"/>
    <w:multiLevelType w:val="multilevel"/>
    <w:tmpl w:val="D4FE8D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1" w15:restartNumberingAfterBreak="0">
    <w:nsid w:val="2DD87126"/>
    <w:multiLevelType w:val="multilevel"/>
    <w:tmpl w:val="2EA4C8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F0F0EAF"/>
    <w:multiLevelType w:val="multilevel"/>
    <w:tmpl w:val="EC1219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F340B17"/>
    <w:multiLevelType w:val="multilevel"/>
    <w:tmpl w:val="543259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F3C47A0"/>
    <w:multiLevelType w:val="multilevel"/>
    <w:tmpl w:val="1E7A99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5" w15:restartNumberingAfterBreak="0">
    <w:nsid w:val="2F576B8C"/>
    <w:multiLevelType w:val="multilevel"/>
    <w:tmpl w:val="6DA607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6" w15:restartNumberingAfterBreak="0">
    <w:nsid w:val="2FF03C96"/>
    <w:multiLevelType w:val="multilevel"/>
    <w:tmpl w:val="0EFE9F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7" w15:restartNumberingAfterBreak="0">
    <w:nsid w:val="30A313F9"/>
    <w:multiLevelType w:val="multilevel"/>
    <w:tmpl w:val="C0D0A8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1636B9F"/>
    <w:multiLevelType w:val="multilevel"/>
    <w:tmpl w:val="E5F6A9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9" w15:restartNumberingAfterBreak="0">
    <w:nsid w:val="31E96594"/>
    <w:multiLevelType w:val="multilevel"/>
    <w:tmpl w:val="45681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2DC6954"/>
    <w:multiLevelType w:val="multilevel"/>
    <w:tmpl w:val="01AC8C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1" w15:restartNumberingAfterBreak="0">
    <w:nsid w:val="32F059C7"/>
    <w:multiLevelType w:val="multilevel"/>
    <w:tmpl w:val="CD98C2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3E472B9"/>
    <w:multiLevelType w:val="multilevel"/>
    <w:tmpl w:val="D00878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3" w15:restartNumberingAfterBreak="0">
    <w:nsid w:val="34892781"/>
    <w:multiLevelType w:val="multilevel"/>
    <w:tmpl w:val="4E4AE8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4" w15:restartNumberingAfterBreak="0">
    <w:nsid w:val="353E422E"/>
    <w:multiLevelType w:val="multilevel"/>
    <w:tmpl w:val="5574AD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5" w15:restartNumberingAfterBreak="0">
    <w:nsid w:val="35D03CF1"/>
    <w:multiLevelType w:val="multilevel"/>
    <w:tmpl w:val="79F2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5F96099"/>
    <w:multiLevelType w:val="multilevel"/>
    <w:tmpl w:val="18FE0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6A76721"/>
    <w:multiLevelType w:val="multilevel"/>
    <w:tmpl w:val="41ACF6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73409E8"/>
    <w:multiLevelType w:val="multilevel"/>
    <w:tmpl w:val="6E90F0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7B13037"/>
    <w:multiLevelType w:val="multilevel"/>
    <w:tmpl w:val="ED3A5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8095FEE"/>
    <w:multiLevelType w:val="hybridMultilevel"/>
    <w:tmpl w:val="0DD032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38F302AB"/>
    <w:multiLevelType w:val="multilevel"/>
    <w:tmpl w:val="2F6A66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2" w15:restartNumberingAfterBreak="0">
    <w:nsid w:val="3AA21E61"/>
    <w:multiLevelType w:val="multilevel"/>
    <w:tmpl w:val="318E70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3" w15:restartNumberingAfterBreak="0">
    <w:nsid w:val="3B0D280F"/>
    <w:multiLevelType w:val="multilevel"/>
    <w:tmpl w:val="E3B8865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4" w15:restartNumberingAfterBreak="0">
    <w:nsid w:val="3B667BE1"/>
    <w:multiLevelType w:val="multilevel"/>
    <w:tmpl w:val="611611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5" w15:restartNumberingAfterBreak="0">
    <w:nsid w:val="3BBD7EB8"/>
    <w:multiLevelType w:val="hybridMultilevel"/>
    <w:tmpl w:val="AB2A07BE"/>
    <w:lvl w:ilvl="0" w:tplc="FFFFFFFF">
      <w:numFmt w:val="bullet"/>
      <w:lvlText w:val="-"/>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6" w15:restartNumberingAfterBreak="0">
    <w:nsid w:val="3C0B44E2"/>
    <w:multiLevelType w:val="multilevel"/>
    <w:tmpl w:val="853E164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7" w15:restartNumberingAfterBreak="0">
    <w:nsid w:val="3C281099"/>
    <w:multiLevelType w:val="multilevel"/>
    <w:tmpl w:val="D9C870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CB067B5"/>
    <w:multiLevelType w:val="multilevel"/>
    <w:tmpl w:val="A210D45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9" w15:restartNumberingAfterBreak="0">
    <w:nsid w:val="3CC93259"/>
    <w:multiLevelType w:val="multilevel"/>
    <w:tmpl w:val="6BE830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0" w15:restartNumberingAfterBreak="0">
    <w:nsid w:val="3CD87DD4"/>
    <w:multiLevelType w:val="multilevel"/>
    <w:tmpl w:val="268ADC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1" w15:restartNumberingAfterBreak="0">
    <w:nsid w:val="3CF00486"/>
    <w:multiLevelType w:val="multilevel"/>
    <w:tmpl w:val="83A822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2" w15:restartNumberingAfterBreak="0">
    <w:nsid w:val="3D2A3D59"/>
    <w:multiLevelType w:val="multilevel"/>
    <w:tmpl w:val="A22ACA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3" w15:restartNumberingAfterBreak="0">
    <w:nsid w:val="3DAE0DAA"/>
    <w:multiLevelType w:val="multilevel"/>
    <w:tmpl w:val="E77AF6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4" w15:restartNumberingAfterBreak="0">
    <w:nsid w:val="3DFA5BDF"/>
    <w:multiLevelType w:val="multilevel"/>
    <w:tmpl w:val="68529E9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5" w15:restartNumberingAfterBreak="0">
    <w:nsid w:val="3E4B7FD8"/>
    <w:multiLevelType w:val="hybridMultilevel"/>
    <w:tmpl w:val="B4A222E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26" w15:restartNumberingAfterBreak="0">
    <w:nsid w:val="3FC40D24"/>
    <w:multiLevelType w:val="multilevel"/>
    <w:tmpl w:val="85D6C4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FC81EF6"/>
    <w:multiLevelType w:val="multilevel"/>
    <w:tmpl w:val="F90287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2E91EB9"/>
    <w:multiLevelType w:val="multilevel"/>
    <w:tmpl w:val="9E0250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9" w15:restartNumberingAfterBreak="0">
    <w:nsid w:val="44041AE3"/>
    <w:multiLevelType w:val="multilevel"/>
    <w:tmpl w:val="5A140CB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0" w15:restartNumberingAfterBreak="0">
    <w:nsid w:val="44BA456D"/>
    <w:multiLevelType w:val="multilevel"/>
    <w:tmpl w:val="4258B3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1" w15:restartNumberingAfterBreak="0">
    <w:nsid w:val="462E0411"/>
    <w:multiLevelType w:val="multilevel"/>
    <w:tmpl w:val="7E365B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2" w15:restartNumberingAfterBreak="0">
    <w:nsid w:val="46CC4C8D"/>
    <w:multiLevelType w:val="multilevel"/>
    <w:tmpl w:val="E80CB4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3" w15:restartNumberingAfterBreak="0">
    <w:nsid w:val="47F11D7F"/>
    <w:multiLevelType w:val="multilevel"/>
    <w:tmpl w:val="9CF87B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83430DA"/>
    <w:multiLevelType w:val="multilevel"/>
    <w:tmpl w:val="AC2A7B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5" w15:restartNumberingAfterBreak="0">
    <w:nsid w:val="48774202"/>
    <w:multiLevelType w:val="multilevel"/>
    <w:tmpl w:val="FE326A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6" w15:restartNumberingAfterBreak="0">
    <w:nsid w:val="49126A14"/>
    <w:multiLevelType w:val="multilevel"/>
    <w:tmpl w:val="7BE0E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92D0FEF"/>
    <w:multiLevelType w:val="hybridMultilevel"/>
    <w:tmpl w:val="1F3CA77C"/>
    <w:lvl w:ilvl="0" w:tplc="620009B8">
      <w:start w:val="32"/>
      <w:numFmt w:val="bullet"/>
      <w:lvlText w:val="-"/>
      <w:lvlJc w:val="left"/>
      <w:pPr>
        <w:ind w:left="720" w:hanging="360"/>
      </w:pPr>
      <w:rPr>
        <w:rFonts w:hint="default" w:ascii="Calibri" w:hAnsi="Calibri" w:eastAsia="Calibri" w:cs="David"/>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38" w15:restartNumberingAfterBreak="0">
    <w:nsid w:val="492E1CDF"/>
    <w:multiLevelType w:val="singleLevel"/>
    <w:tmpl w:val="B1C2E414"/>
    <w:lvl w:ilvl="0">
      <w:numFmt w:val="bullet"/>
      <w:lvlText w:val="-"/>
      <w:lvlJc w:val="left"/>
      <w:pPr>
        <w:tabs>
          <w:tab w:val="num" w:pos="360"/>
        </w:tabs>
        <w:ind w:left="360" w:hanging="360"/>
      </w:pPr>
      <w:rPr>
        <w:rFonts w:hint="default"/>
      </w:rPr>
    </w:lvl>
  </w:abstractNum>
  <w:abstractNum w:abstractNumId="139" w15:restartNumberingAfterBreak="0">
    <w:nsid w:val="495800B0"/>
    <w:multiLevelType w:val="multilevel"/>
    <w:tmpl w:val="29389E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9A32EE6"/>
    <w:multiLevelType w:val="multilevel"/>
    <w:tmpl w:val="D3C23F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9AA5636"/>
    <w:multiLevelType w:val="multilevel"/>
    <w:tmpl w:val="2A3CC518"/>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2" w15:restartNumberingAfterBreak="0">
    <w:nsid w:val="49DE09FE"/>
    <w:multiLevelType w:val="multilevel"/>
    <w:tmpl w:val="F22E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A8928E1"/>
    <w:multiLevelType w:val="multilevel"/>
    <w:tmpl w:val="F53A6F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4" w15:restartNumberingAfterBreak="0">
    <w:nsid w:val="4B1C2A27"/>
    <w:multiLevelType w:val="multilevel"/>
    <w:tmpl w:val="A2C007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5" w15:restartNumberingAfterBreak="0">
    <w:nsid w:val="4CD4328A"/>
    <w:multiLevelType w:val="multilevel"/>
    <w:tmpl w:val="372299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6" w15:restartNumberingAfterBreak="0">
    <w:nsid w:val="4D381510"/>
    <w:multiLevelType w:val="multilevel"/>
    <w:tmpl w:val="8D5EF8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7" w15:restartNumberingAfterBreak="0">
    <w:nsid w:val="4DE76FA1"/>
    <w:multiLevelType w:val="hybridMultilevel"/>
    <w:tmpl w:val="8DA0C78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8" w15:restartNumberingAfterBreak="0">
    <w:nsid w:val="4E1F523B"/>
    <w:multiLevelType w:val="singleLevel"/>
    <w:tmpl w:val="04100011"/>
    <w:lvl w:ilvl="0">
      <w:start w:val="1"/>
      <w:numFmt w:val="decimal"/>
      <w:lvlText w:val="%1)"/>
      <w:lvlJc w:val="left"/>
      <w:pPr>
        <w:tabs>
          <w:tab w:val="num" w:pos="360"/>
        </w:tabs>
        <w:ind w:left="360" w:hanging="360"/>
      </w:pPr>
      <w:rPr>
        <w:rFonts w:hint="default"/>
      </w:rPr>
    </w:lvl>
  </w:abstractNum>
  <w:abstractNum w:abstractNumId="149" w15:restartNumberingAfterBreak="0">
    <w:nsid w:val="4F831B11"/>
    <w:multiLevelType w:val="multilevel"/>
    <w:tmpl w:val="405C7F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0" w15:restartNumberingAfterBreak="0">
    <w:nsid w:val="4F8B4093"/>
    <w:multiLevelType w:val="multilevel"/>
    <w:tmpl w:val="FAE019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1" w15:restartNumberingAfterBreak="0">
    <w:nsid w:val="4FBA4F2F"/>
    <w:multiLevelType w:val="multilevel"/>
    <w:tmpl w:val="EE98C9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2" w15:restartNumberingAfterBreak="0">
    <w:nsid w:val="50271C28"/>
    <w:multiLevelType w:val="multilevel"/>
    <w:tmpl w:val="AFB898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3" w15:restartNumberingAfterBreak="0">
    <w:nsid w:val="504C400C"/>
    <w:multiLevelType w:val="hybridMultilevel"/>
    <w:tmpl w:val="E36A1B2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54" w15:restartNumberingAfterBreak="0">
    <w:nsid w:val="50C2662B"/>
    <w:multiLevelType w:val="multilevel"/>
    <w:tmpl w:val="B11C1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1403D36"/>
    <w:multiLevelType w:val="multilevel"/>
    <w:tmpl w:val="DC54322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6" w15:restartNumberingAfterBreak="0">
    <w:nsid w:val="51C94D33"/>
    <w:multiLevelType w:val="multilevel"/>
    <w:tmpl w:val="859AEFC2"/>
    <w:lvl w:ilvl="0">
      <w:start w:val="2"/>
      <w:numFmt w:val="decimal"/>
      <w:lvlText w:val="%1."/>
      <w:lvlJc w:val="left"/>
      <w:pPr>
        <w:tabs>
          <w:tab w:val="num" w:pos="720"/>
        </w:tabs>
        <w:ind w:left="720" w:hanging="360"/>
      </w:pPr>
    </w:lvl>
    <w:lvl w:ilvl="1">
      <w:numFmt w:val="bullet"/>
      <w:lvlText w:val="-"/>
      <w:lvlJc w:val="left"/>
      <w:pPr>
        <w:ind w:left="1440" w:hanging="360"/>
      </w:pPr>
      <w:rPr>
        <w:rFonts w:hint="default" w:ascii="Calibri" w:hAnsi="Calibri" w:cs="Calibri" w:eastAsia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2333789"/>
    <w:multiLevelType w:val="multilevel"/>
    <w:tmpl w:val="997E06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8" w15:restartNumberingAfterBreak="0">
    <w:nsid w:val="5242761F"/>
    <w:multiLevelType w:val="multilevel"/>
    <w:tmpl w:val="CDB2A5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9" w15:restartNumberingAfterBreak="0">
    <w:nsid w:val="53262ED4"/>
    <w:multiLevelType w:val="multilevel"/>
    <w:tmpl w:val="94D8C4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0" w15:restartNumberingAfterBreak="0">
    <w:nsid w:val="54AA454C"/>
    <w:multiLevelType w:val="multilevel"/>
    <w:tmpl w:val="5298E2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1" w15:restartNumberingAfterBreak="0">
    <w:nsid w:val="54CD0E3F"/>
    <w:multiLevelType w:val="multilevel"/>
    <w:tmpl w:val="7C8439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50160DE"/>
    <w:multiLevelType w:val="multilevel"/>
    <w:tmpl w:val="ED2A081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3" w15:restartNumberingAfterBreak="0">
    <w:nsid w:val="5529569A"/>
    <w:multiLevelType w:val="multilevel"/>
    <w:tmpl w:val="4248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595738B"/>
    <w:multiLevelType w:val="multilevel"/>
    <w:tmpl w:val="DEC60DE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5" w15:restartNumberingAfterBreak="0">
    <w:nsid w:val="56431B1F"/>
    <w:multiLevelType w:val="multilevel"/>
    <w:tmpl w:val="642EAA1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6" w15:restartNumberingAfterBreak="0">
    <w:nsid w:val="56E13EDA"/>
    <w:multiLevelType w:val="multilevel"/>
    <w:tmpl w:val="C31ECC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7" w15:restartNumberingAfterBreak="0">
    <w:nsid w:val="579954D4"/>
    <w:multiLevelType w:val="multilevel"/>
    <w:tmpl w:val="1C809C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8" w15:restartNumberingAfterBreak="0">
    <w:nsid w:val="583823D3"/>
    <w:multiLevelType w:val="multilevel"/>
    <w:tmpl w:val="3A3444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9" w15:restartNumberingAfterBreak="0">
    <w:nsid w:val="58CA0A39"/>
    <w:multiLevelType w:val="multilevel"/>
    <w:tmpl w:val="A776DF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0" w15:restartNumberingAfterBreak="0">
    <w:nsid w:val="59543A4E"/>
    <w:multiLevelType w:val="multilevel"/>
    <w:tmpl w:val="1ED098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1" w15:restartNumberingAfterBreak="0">
    <w:nsid w:val="5A1D56CC"/>
    <w:multiLevelType w:val="multilevel"/>
    <w:tmpl w:val="2824313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2" w15:restartNumberingAfterBreak="0">
    <w:nsid w:val="5A31487E"/>
    <w:multiLevelType w:val="multilevel"/>
    <w:tmpl w:val="BCA48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AD72169"/>
    <w:multiLevelType w:val="multilevel"/>
    <w:tmpl w:val="DCD80B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4" w15:restartNumberingAfterBreak="0">
    <w:nsid w:val="5AD97A67"/>
    <w:multiLevelType w:val="multilevel"/>
    <w:tmpl w:val="19D8B7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5" w15:restartNumberingAfterBreak="0">
    <w:nsid w:val="5CAD1881"/>
    <w:multiLevelType w:val="hybridMultilevel"/>
    <w:tmpl w:val="97D8B48A"/>
    <w:lvl w:ilvl="0" w:tplc="962ECD40">
      <w:numFmt w:val="bullet"/>
      <w:lvlText w:val="-"/>
      <w:lvlJc w:val="left"/>
      <w:pPr>
        <w:ind w:left="720" w:hanging="360"/>
      </w:pPr>
      <w:rPr>
        <w:rFonts w:hint="default" w:ascii="Arial" w:hAnsi="Arial" w:eastAsia="Times New Roman" w:cs="Aria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76" w15:restartNumberingAfterBreak="0">
    <w:nsid w:val="5F115785"/>
    <w:multiLevelType w:val="hybridMultilevel"/>
    <w:tmpl w:val="C4D6DE10"/>
    <w:lvl w:ilvl="0" w:tplc="0410000D">
      <w:start w:val="1"/>
      <w:numFmt w:val="bullet"/>
      <w:lvlText w:val=""/>
      <w:lvlJc w:val="left"/>
      <w:pPr>
        <w:ind w:left="720" w:hanging="360"/>
      </w:pPr>
      <w:rPr>
        <w:rFonts w:hint="default" w:ascii="Wingdings" w:hAnsi="Wingdings"/>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77" w15:restartNumberingAfterBreak="0">
    <w:nsid w:val="5FB02046"/>
    <w:multiLevelType w:val="multilevel"/>
    <w:tmpl w:val="C6CADC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8" w15:restartNumberingAfterBreak="0">
    <w:nsid w:val="60864137"/>
    <w:multiLevelType w:val="hybridMultilevel"/>
    <w:tmpl w:val="3F7870F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79" w15:restartNumberingAfterBreak="0">
    <w:nsid w:val="616F2569"/>
    <w:multiLevelType w:val="multilevel"/>
    <w:tmpl w:val="D9F668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20D485F"/>
    <w:multiLevelType w:val="multilevel"/>
    <w:tmpl w:val="38D48D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1" w15:restartNumberingAfterBreak="0">
    <w:nsid w:val="62F64BBD"/>
    <w:multiLevelType w:val="multilevel"/>
    <w:tmpl w:val="A47EF25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2" w15:restartNumberingAfterBreak="0">
    <w:nsid w:val="6344686C"/>
    <w:multiLevelType w:val="multilevel"/>
    <w:tmpl w:val="868893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3" w15:restartNumberingAfterBreak="0">
    <w:nsid w:val="644C760D"/>
    <w:multiLevelType w:val="multilevel"/>
    <w:tmpl w:val="2398DB6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4" w15:restartNumberingAfterBreak="0">
    <w:nsid w:val="64875159"/>
    <w:multiLevelType w:val="multilevel"/>
    <w:tmpl w:val="F386F0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4E021AD"/>
    <w:multiLevelType w:val="multilevel"/>
    <w:tmpl w:val="3D2AC9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6" w15:restartNumberingAfterBreak="0">
    <w:nsid w:val="64F31D8A"/>
    <w:multiLevelType w:val="multilevel"/>
    <w:tmpl w:val="D8CEE1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7" w15:restartNumberingAfterBreak="0">
    <w:nsid w:val="653B6810"/>
    <w:multiLevelType w:val="multilevel"/>
    <w:tmpl w:val="DB9A25E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8" w15:restartNumberingAfterBreak="0">
    <w:nsid w:val="6617563D"/>
    <w:multiLevelType w:val="hybridMultilevel"/>
    <w:tmpl w:val="F41EE7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66F33A74"/>
    <w:multiLevelType w:val="multilevel"/>
    <w:tmpl w:val="6532AE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0" w15:restartNumberingAfterBreak="0">
    <w:nsid w:val="67BC5242"/>
    <w:multiLevelType w:val="hybridMultilevel"/>
    <w:tmpl w:val="83E6A60E"/>
    <w:lvl w:ilvl="0" w:tplc="DED08CD0">
      <w:numFmt w:val="bullet"/>
      <w:lvlText w:val="-"/>
      <w:lvlJc w:val="left"/>
      <w:pPr>
        <w:ind w:left="720" w:hanging="360"/>
      </w:pPr>
      <w:rPr>
        <w:rFonts w:hint="default" w:ascii="Times New Roman" w:hAnsi="Times New Roman" w:eastAsia="Times New Roman" w:cs="Times New Roman"/>
        <w:b/>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91" w15:restartNumberingAfterBreak="0">
    <w:nsid w:val="68236667"/>
    <w:multiLevelType w:val="multilevel"/>
    <w:tmpl w:val="9184F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8DB5C4B"/>
    <w:multiLevelType w:val="multilevel"/>
    <w:tmpl w:val="DA4C3F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3" w15:restartNumberingAfterBreak="0">
    <w:nsid w:val="69396DC9"/>
    <w:multiLevelType w:val="hybridMultilevel"/>
    <w:tmpl w:val="18FAAA0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4" w15:restartNumberingAfterBreak="0">
    <w:nsid w:val="698011DD"/>
    <w:multiLevelType w:val="multilevel"/>
    <w:tmpl w:val="DE6448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5" w15:restartNumberingAfterBreak="0">
    <w:nsid w:val="6985512A"/>
    <w:multiLevelType w:val="multilevel"/>
    <w:tmpl w:val="0310E2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6" w15:restartNumberingAfterBreak="0">
    <w:nsid w:val="6A2611C9"/>
    <w:multiLevelType w:val="multilevel"/>
    <w:tmpl w:val="238C1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A911B09"/>
    <w:multiLevelType w:val="multilevel"/>
    <w:tmpl w:val="E144A6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8" w15:restartNumberingAfterBreak="0">
    <w:nsid w:val="6AB8656B"/>
    <w:multiLevelType w:val="multilevel"/>
    <w:tmpl w:val="0A6069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9" w15:restartNumberingAfterBreak="0">
    <w:nsid w:val="6AC27497"/>
    <w:multiLevelType w:val="multilevel"/>
    <w:tmpl w:val="459275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0" w15:restartNumberingAfterBreak="0">
    <w:nsid w:val="6BF02D40"/>
    <w:multiLevelType w:val="multilevel"/>
    <w:tmpl w:val="59EE96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1" w15:restartNumberingAfterBreak="0">
    <w:nsid w:val="6C0677B4"/>
    <w:multiLevelType w:val="multilevel"/>
    <w:tmpl w:val="001435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2" w15:restartNumberingAfterBreak="0">
    <w:nsid w:val="6C15357A"/>
    <w:multiLevelType w:val="multilevel"/>
    <w:tmpl w:val="B02AAF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3" w15:restartNumberingAfterBreak="0">
    <w:nsid w:val="6DB639EB"/>
    <w:multiLevelType w:val="multilevel"/>
    <w:tmpl w:val="4A982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E5909EB"/>
    <w:multiLevelType w:val="hybridMultilevel"/>
    <w:tmpl w:val="57A4AB5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05" w15:restartNumberingAfterBreak="0">
    <w:nsid w:val="6EAB5907"/>
    <w:multiLevelType w:val="hybridMultilevel"/>
    <w:tmpl w:val="616A773A"/>
    <w:lvl w:ilvl="0" w:tplc="00000003">
      <w:start w:val="1"/>
      <w:numFmt w:val="bullet"/>
      <w:lvlText w:val=""/>
      <w:lvlJc w:val="left"/>
      <w:pPr>
        <w:ind w:left="720" w:hanging="360"/>
      </w:pPr>
      <w:rPr>
        <w:rFonts w:ascii="Symbol" w:hAnsi="Symbol" w:cs="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06" w15:restartNumberingAfterBreak="0">
    <w:nsid w:val="6EE817BA"/>
    <w:multiLevelType w:val="multilevel"/>
    <w:tmpl w:val="F280B9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7" w15:restartNumberingAfterBreak="0">
    <w:nsid w:val="6F0B4C17"/>
    <w:multiLevelType w:val="multilevel"/>
    <w:tmpl w:val="CAD2919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8" w15:restartNumberingAfterBreak="0">
    <w:nsid w:val="6F63043C"/>
    <w:multiLevelType w:val="hybridMultilevel"/>
    <w:tmpl w:val="8208DA40"/>
    <w:lvl w:ilvl="0" w:tplc="A4E0BC46">
      <w:numFmt w:val="bullet"/>
      <w:lvlText w:val="-"/>
      <w:lvlJc w:val="left"/>
      <w:pPr>
        <w:ind w:left="720" w:hanging="360"/>
      </w:pPr>
      <w:rPr>
        <w:rFonts w:hint="default" w:ascii="Arial" w:hAnsi="Arial" w:eastAsia="Calibri" w:cs="Aria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09" w15:restartNumberingAfterBreak="0">
    <w:nsid w:val="6FAC6735"/>
    <w:multiLevelType w:val="hybridMultilevel"/>
    <w:tmpl w:val="2FF40C2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10" w15:restartNumberingAfterBreak="0">
    <w:nsid w:val="6FF42C80"/>
    <w:multiLevelType w:val="multilevel"/>
    <w:tmpl w:val="AF76BE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1" w15:restartNumberingAfterBreak="0">
    <w:nsid w:val="70DA1DCC"/>
    <w:multiLevelType w:val="multilevel"/>
    <w:tmpl w:val="C35643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2" w15:restartNumberingAfterBreak="0">
    <w:nsid w:val="716C05DE"/>
    <w:multiLevelType w:val="multilevel"/>
    <w:tmpl w:val="A476B1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3" w15:restartNumberingAfterBreak="0">
    <w:nsid w:val="729A4374"/>
    <w:multiLevelType w:val="multilevel"/>
    <w:tmpl w:val="1930C7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4" w15:restartNumberingAfterBreak="0">
    <w:nsid w:val="72A91952"/>
    <w:multiLevelType w:val="multilevel"/>
    <w:tmpl w:val="448CFE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5" w15:restartNumberingAfterBreak="0">
    <w:nsid w:val="72BE22B6"/>
    <w:multiLevelType w:val="multilevel"/>
    <w:tmpl w:val="D7A2F3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6" w15:restartNumberingAfterBreak="0">
    <w:nsid w:val="75A16699"/>
    <w:multiLevelType w:val="multilevel"/>
    <w:tmpl w:val="A6ACC4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7" w15:restartNumberingAfterBreak="0">
    <w:nsid w:val="75DB2AA2"/>
    <w:multiLevelType w:val="multilevel"/>
    <w:tmpl w:val="8CAC33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8" w15:restartNumberingAfterBreak="0">
    <w:nsid w:val="760B5A73"/>
    <w:multiLevelType w:val="hybridMultilevel"/>
    <w:tmpl w:val="8926E3B2"/>
    <w:lvl w:ilvl="0" w:tplc="A4E0BC46">
      <w:numFmt w:val="bullet"/>
      <w:lvlText w:val="-"/>
      <w:lvlJc w:val="left"/>
      <w:pPr>
        <w:ind w:left="720" w:hanging="360"/>
      </w:pPr>
      <w:rPr>
        <w:rFonts w:hint="default" w:ascii="Arial" w:hAnsi="Arial" w:eastAsia="Calibri" w:cs="Aria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19" w15:restartNumberingAfterBreak="0">
    <w:nsid w:val="76240B02"/>
    <w:multiLevelType w:val="multilevel"/>
    <w:tmpl w:val="0D6C5E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0" w15:restartNumberingAfterBreak="0">
    <w:nsid w:val="76C37135"/>
    <w:multiLevelType w:val="hybridMultilevel"/>
    <w:tmpl w:val="77BA7546"/>
    <w:lvl w:ilvl="0" w:tplc="C9543200">
      <w:numFmt w:val="bullet"/>
      <w:lvlText w:val="-"/>
      <w:lvlJc w:val="left"/>
      <w:pPr>
        <w:ind w:left="720" w:hanging="360"/>
      </w:pPr>
      <w:rPr>
        <w:rFonts w:hint="default" w:ascii="Calibri" w:hAnsi="Calibri" w:eastAsiaTheme="minorEastAsia" w:cstheme="minorBid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21" w15:restartNumberingAfterBreak="0">
    <w:nsid w:val="76D4048D"/>
    <w:multiLevelType w:val="hybridMultilevel"/>
    <w:tmpl w:val="7100907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22" w15:restartNumberingAfterBreak="0">
    <w:nsid w:val="776062DD"/>
    <w:multiLevelType w:val="multilevel"/>
    <w:tmpl w:val="2DFA42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3" w15:restartNumberingAfterBreak="0">
    <w:nsid w:val="77BC3078"/>
    <w:multiLevelType w:val="hybridMultilevel"/>
    <w:tmpl w:val="29028D0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24" w15:restartNumberingAfterBreak="0">
    <w:nsid w:val="789D6DF6"/>
    <w:multiLevelType w:val="multilevel"/>
    <w:tmpl w:val="A91E96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5" w15:restartNumberingAfterBreak="0">
    <w:nsid w:val="78CC0CE0"/>
    <w:multiLevelType w:val="multilevel"/>
    <w:tmpl w:val="32EE649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6" w15:restartNumberingAfterBreak="0">
    <w:nsid w:val="79050827"/>
    <w:multiLevelType w:val="multilevel"/>
    <w:tmpl w:val="D08290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92D15FB"/>
    <w:multiLevelType w:val="multilevel"/>
    <w:tmpl w:val="D4D440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8" w15:restartNumberingAfterBreak="0">
    <w:nsid w:val="794408E6"/>
    <w:multiLevelType w:val="hybridMultilevel"/>
    <w:tmpl w:val="C3C2827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29" w15:restartNumberingAfterBreak="0">
    <w:nsid w:val="7A3C2ECE"/>
    <w:multiLevelType w:val="hybridMultilevel"/>
    <w:tmpl w:val="B464FB9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30" w15:restartNumberingAfterBreak="0">
    <w:nsid w:val="7AEC07D3"/>
    <w:multiLevelType w:val="hybridMultilevel"/>
    <w:tmpl w:val="E8103E1E"/>
    <w:lvl w:ilvl="0" w:tplc="04100001">
      <w:start w:val="1"/>
      <w:numFmt w:val="bullet"/>
      <w:lvlText w:val=""/>
      <w:lvlJc w:val="left"/>
      <w:pPr>
        <w:tabs>
          <w:tab w:val="num" w:pos="1439"/>
        </w:tabs>
        <w:ind w:left="1439" w:hanging="360"/>
      </w:pPr>
      <w:rPr>
        <w:rFonts w:hint="default" w:ascii="Symbol" w:hAnsi="Symbol"/>
        <w:color w:val="auto"/>
      </w:rPr>
    </w:lvl>
    <w:lvl w:ilvl="1" w:tplc="04100003">
      <w:start w:val="1"/>
      <w:numFmt w:val="bullet"/>
      <w:lvlText w:val="o"/>
      <w:lvlJc w:val="left"/>
      <w:pPr>
        <w:tabs>
          <w:tab w:val="num" w:pos="1799"/>
        </w:tabs>
        <w:ind w:left="1799" w:hanging="360"/>
      </w:pPr>
      <w:rPr>
        <w:rFonts w:hint="default" w:ascii="Courier New" w:hAnsi="Courier New" w:cs="Courier New"/>
      </w:rPr>
    </w:lvl>
    <w:lvl w:ilvl="2" w:tplc="04100005" w:tentative="1">
      <w:start w:val="1"/>
      <w:numFmt w:val="bullet"/>
      <w:lvlText w:val=""/>
      <w:lvlJc w:val="left"/>
      <w:pPr>
        <w:tabs>
          <w:tab w:val="num" w:pos="2519"/>
        </w:tabs>
        <w:ind w:left="2519" w:hanging="360"/>
      </w:pPr>
      <w:rPr>
        <w:rFonts w:hint="default" w:ascii="Wingdings" w:hAnsi="Wingdings"/>
      </w:rPr>
    </w:lvl>
    <w:lvl w:ilvl="3" w:tplc="04100001" w:tentative="1">
      <w:start w:val="1"/>
      <w:numFmt w:val="bullet"/>
      <w:lvlText w:val=""/>
      <w:lvlJc w:val="left"/>
      <w:pPr>
        <w:tabs>
          <w:tab w:val="num" w:pos="3239"/>
        </w:tabs>
        <w:ind w:left="3239" w:hanging="360"/>
      </w:pPr>
      <w:rPr>
        <w:rFonts w:hint="default" w:ascii="Symbol" w:hAnsi="Symbol"/>
      </w:rPr>
    </w:lvl>
    <w:lvl w:ilvl="4" w:tplc="04100003" w:tentative="1">
      <w:start w:val="1"/>
      <w:numFmt w:val="bullet"/>
      <w:lvlText w:val="o"/>
      <w:lvlJc w:val="left"/>
      <w:pPr>
        <w:tabs>
          <w:tab w:val="num" w:pos="3959"/>
        </w:tabs>
        <w:ind w:left="3959" w:hanging="360"/>
      </w:pPr>
      <w:rPr>
        <w:rFonts w:hint="default" w:ascii="Courier New" w:hAnsi="Courier New" w:cs="Courier New"/>
      </w:rPr>
    </w:lvl>
    <w:lvl w:ilvl="5" w:tplc="04100005" w:tentative="1">
      <w:start w:val="1"/>
      <w:numFmt w:val="bullet"/>
      <w:lvlText w:val=""/>
      <w:lvlJc w:val="left"/>
      <w:pPr>
        <w:tabs>
          <w:tab w:val="num" w:pos="4679"/>
        </w:tabs>
        <w:ind w:left="4679" w:hanging="360"/>
      </w:pPr>
      <w:rPr>
        <w:rFonts w:hint="default" w:ascii="Wingdings" w:hAnsi="Wingdings"/>
      </w:rPr>
    </w:lvl>
    <w:lvl w:ilvl="6" w:tplc="04100001" w:tentative="1">
      <w:start w:val="1"/>
      <w:numFmt w:val="bullet"/>
      <w:lvlText w:val=""/>
      <w:lvlJc w:val="left"/>
      <w:pPr>
        <w:tabs>
          <w:tab w:val="num" w:pos="5399"/>
        </w:tabs>
        <w:ind w:left="5399" w:hanging="360"/>
      </w:pPr>
      <w:rPr>
        <w:rFonts w:hint="default" w:ascii="Symbol" w:hAnsi="Symbol"/>
      </w:rPr>
    </w:lvl>
    <w:lvl w:ilvl="7" w:tplc="04100003" w:tentative="1">
      <w:start w:val="1"/>
      <w:numFmt w:val="bullet"/>
      <w:lvlText w:val="o"/>
      <w:lvlJc w:val="left"/>
      <w:pPr>
        <w:tabs>
          <w:tab w:val="num" w:pos="6119"/>
        </w:tabs>
        <w:ind w:left="6119" w:hanging="360"/>
      </w:pPr>
      <w:rPr>
        <w:rFonts w:hint="default" w:ascii="Courier New" w:hAnsi="Courier New" w:cs="Courier New"/>
      </w:rPr>
    </w:lvl>
    <w:lvl w:ilvl="8" w:tplc="04100005" w:tentative="1">
      <w:start w:val="1"/>
      <w:numFmt w:val="bullet"/>
      <w:lvlText w:val=""/>
      <w:lvlJc w:val="left"/>
      <w:pPr>
        <w:tabs>
          <w:tab w:val="num" w:pos="6839"/>
        </w:tabs>
        <w:ind w:left="6839" w:hanging="360"/>
      </w:pPr>
      <w:rPr>
        <w:rFonts w:hint="default" w:ascii="Wingdings" w:hAnsi="Wingdings"/>
      </w:rPr>
    </w:lvl>
  </w:abstractNum>
  <w:abstractNum w:abstractNumId="231" w15:restartNumberingAfterBreak="0">
    <w:nsid w:val="7B6941D4"/>
    <w:multiLevelType w:val="multilevel"/>
    <w:tmpl w:val="6D7C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BE56533"/>
    <w:multiLevelType w:val="multilevel"/>
    <w:tmpl w:val="32A2CE2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3" w15:restartNumberingAfterBreak="0">
    <w:nsid w:val="7E7C2709"/>
    <w:multiLevelType w:val="hybridMultilevel"/>
    <w:tmpl w:val="79C0484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34" w15:restartNumberingAfterBreak="0">
    <w:nsid w:val="7E7E7F1B"/>
    <w:multiLevelType w:val="multilevel"/>
    <w:tmpl w:val="2C66C7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5" w15:restartNumberingAfterBreak="0">
    <w:nsid w:val="7F301D5E"/>
    <w:multiLevelType w:val="multilevel"/>
    <w:tmpl w:val="A2425E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6" w15:restartNumberingAfterBreak="0">
    <w:nsid w:val="7FBB7676"/>
    <w:multiLevelType w:val="multilevel"/>
    <w:tmpl w:val="C67863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946502481">
    <w:abstractNumId w:val="230"/>
  </w:num>
  <w:num w:numId="2" w16cid:durableId="291667477">
    <w:abstractNumId w:val="193"/>
  </w:num>
  <w:num w:numId="3" w16cid:durableId="641739733">
    <w:abstractNumId w:val="110"/>
  </w:num>
  <w:num w:numId="4" w16cid:durableId="477843234">
    <w:abstractNumId w:val="65"/>
  </w:num>
  <w:num w:numId="5" w16cid:durableId="956255804">
    <w:abstractNumId w:val="46"/>
  </w:num>
  <w:num w:numId="6" w16cid:durableId="1664968226">
    <w:abstractNumId w:val="87"/>
  </w:num>
  <w:num w:numId="7" w16cid:durableId="1008215167">
    <w:abstractNumId w:val="228"/>
  </w:num>
  <w:num w:numId="8" w16cid:durableId="1141264215">
    <w:abstractNumId w:val="153"/>
  </w:num>
  <w:num w:numId="9" w16cid:durableId="1172448859">
    <w:abstractNumId w:val="233"/>
  </w:num>
  <w:num w:numId="10" w16cid:durableId="1277523852">
    <w:abstractNumId w:val="16"/>
  </w:num>
  <w:num w:numId="11" w16cid:durableId="375592567">
    <w:abstractNumId w:val="223"/>
  </w:num>
  <w:num w:numId="12" w16cid:durableId="541014839">
    <w:abstractNumId w:val="221"/>
  </w:num>
  <w:num w:numId="13" w16cid:durableId="45416910">
    <w:abstractNumId w:val="176"/>
  </w:num>
  <w:num w:numId="14" w16cid:durableId="1835561518">
    <w:abstractNumId w:val="1"/>
  </w:num>
  <w:num w:numId="15" w16cid:durableId="446628558">
    <w:abstractNumId w:val="2"/>
  </w:num>
  <w:num w:numId="16" w16cid:durableId="934047701">
    <w:abstractNumId w:val="3"/>
  </w:num>
  <w:num w:numId="17" w16cid:durableId="1040204509">
    <w:abstractNumId w:val="205"/>
  </w:num>
  <w:num w:numId="18" w16cid:durableId="1917014168">
    <w:abstractNumId w:val="59"/>
  </w:num>
  <w:num w:numId="19" w16cid:durableId="208611661">
    <w:abstractNumId w:val="74"/>
  </w:num>
  <w:num w:numId="20" w16cid:durableId="1859736239">
    <w:abstractNumId w:val="175"/>
  </w:num>
  <w:num w:numId="21" w16cid:durableId="1725912105">
    <w:abstractNumId w:val="19"/>
  </w:num>
  <w:num w:numId="22" w16cid:durableId="35469716">
    <w:abstractNumId w:val="229"/>
  </w:num>
  <w:num w:numId="23" w16cid:durableId="2103841250">
    <w:abstractNumId w:val="209"/>
  </w:num>
  <w:num w:numId="24" w16cid:durableId="1327198854">
    <w:abstractNumId w:val="50"/>
  </w:num>
  <w:num w:numId="25" w16cid:durableId="912198106">
    <w:abstractNumId w:val="115"/>
  </w:num>
  <w:num w:numId="26" w16cid:durableId="2004622234">
    <w:abstractNumId w:val="138"/>
  </w:num>
  <w:num w:numId="27" w16cid:durableId="1920207465">
    <w:abstractNumId w:val="47"/>
  </w:num>
  <w:num w:numId="28" w16cid:durableId="1815023950">
    <w:abstractNumId w:val="204"/>
  </w:num>
  <w:num w:numId="29" w16cid:durableId="1192766385">
    <w:abstractNumId w:val="196"/>
  </w:num>
  <w:num w:numId="30" w16cid:durableId="713231324">
    <w:abstractNumId w:val="190"/>
  </w:num>
  <w:num w:numId="31" w16cid:durableId="168981599">
    <w:abstractNumId w:val="12"/>
  </w:num>
  <w:num w:numId="32" w16cid:durableId="354156904">
    <w:abstractNumId w:val="137"/>
  </w:num>
  <w:num w:numId="33" w16cid:durableId="1670020929">
    <w:abstractNumId w:val="125"/>
  </w:num>
  <w:num w:numId="34" w16cid:durableId="890652188">
    <w:abstractNumId w:val="178"/>
  </w:num>
  <w:num w:numId="35" w16cid:durableId="1150555567">
    <w:abstractNumId w:val="148"/>
  </w:num>
  <w:num w:numId="36" w16cid:durableId="1096442097">
    <w:abstractNumId w:val="40"/>
  </w:num>
  <w:num w:numId="37" w16cid:durableId="940114612">
    <w:abstractNumId w:val="188"/>
  </w:num>
  <w:num w:numId="38" w16cid:durableId="460615877">
    <w:abstractNumId w:val="208"/>
  </w:num>
  <w:num w:numId="39" w16cid:durableId="201747962">
    <w:abstractNumId w:val="218"/>
  </w:num>
  <w:num w:numId="40" w16cid:durableId="952782548">
    <w:abstractNumId w:val="147"/>
  </w:num>
  <w:num w:numId="41" w16cid:durableId="1718623642">
    <w:abstractNumId w:val="62"/>
  </w:num>
  <w:num w:numId="42" w16cid:durableId="10035282">
    <w:abstractNumId w:val="220"/>
  </w:num>
  <w:num w:numId="43" w16cid:durableId="1890721009">
    <w:abstractNumId w:val="173"/>
  </w:num>
  <w:num w:numId="44" w16cid:durableId="48379344">
    <w:abstractNumId w:val="89"/>
  </w:num>
  <w:num w:numId="45" w16cid:durableId="1944150410">
    <w:abstractNumId w:val="81"/>
  </w:num>
  <w:num w:numId="46" w16cid:durableId="767844986">
    <w:abstractNumId w:val="225"/>
  </w:num>
  <w:num w:numId="47" w16cid:durableId="507066675">
    <w:abstractNumId w:val="49"/>
  </w:num>
  <w:num w:numId="48" w16cid:durableId="1760983934">
    <w:abstractNumId w:val="53"/>
  </w:num>
  <w:num w:numId="49" w16cid:durableId="148450753">
    <w:abstractNumId w:val="55"/>
  </w:num>
  <w:num w:numId="50" w16cid:durableId="2002738169">
    <w:abstractNumId w:val="169"/>
  </w:num>
  <w:num w:numId="51" w16cid:durableId="485125867">
    <w:abstractNumId w:val="214"/>
  </w:num>
  <w:num w:numId="52" w16cid:durableId="1236285565">
    <w:abstractNumId w:val="70"/>
  </w:num>
  <w:num w:numId="53" w16cid:durableId="1269048214">
    <w:abstractNumId w:val="24"/>
  </w:num>
  <w:num w:numId="54" w16cid:durableId="3018041">
    <w:abstractNumId w:val="31"/>
  </w:num>
  <w:num w:numId="55" w16cid:durableId="10692286">
    <w:abstractNumId w:val="73"/>
  </w:num>
  <w:num w:numId="56" w16cid:durableId="593830624">
    <w:abstractNumId w:val="134"/>
  </w:num>
  <w:num w:numId="57" w16cid:durableId="1876842387">
    <w:abstractNumId w:val="170"/>
  </w:num>
  <w:num w:numId="58" w16cid:durableId="1094009739">
    <w:abstractNumId w:val="95"/>
  </w:num>
  <w:num w:numId="59" w16cid:durableId="1928613155">
    <w:abstractNumId w:val="202"/>
  </w:num>
  <w:num w:numId="60" w16cid:durableId="1073233728">
    <w:abstractNumId w:val="144"/>
  </w:num>
  <w:num w:numId="61" w16cid:durableId="1455977113">
    <w:abstractNumId w:val="210"/>
  </w:num>
  <w:num w:numId="62" w16cid:durableId="1579944960">
    <w:abstractNumId w:val="44"/>
  </w:num>
  <w:num w:numId="63" w16cid:durableId="1955210090">
    <w:abstractNumId w:val="222"/>
  </w:num>
  <w:num w:numId="64" w16cid:durableId="747967881">
    <w:abstractNumId w:val="26"/>
  </w:num>
  <w:num w:numId="65" w16cid:durableId="184103103">
    <w:abstractNumId w:val="88"/>
  </w:num>
  <w:num w:numId="66" w16cid:durableId="978614897">
    <w:abstractNumId w:val="20"/>
  </w:num>
  <w:num w:numId="67" w16cid:durableId="155197493">
    <w:abstractNumId w:val="4"/>
  </w:num>
  <w:num w:numId="68" w16cid:durableId="1332874330">
    <w:abstractNumId w:val="174"/>
  </w:num>
  <w:num w:numId="69" w16cid:durableId="1860507962">
    <w:abstractNumId w:val="105"/>
  </w:num>
  <w:num w:numId="70" w16cid:durableId="811211096">
    <w:abstractNumId w:val="43"/>
  </w:num>
  <w:num w:numId="71" w16cid:durableId="534536170">
    <w:abstractNumId w:val="123"/>
  </w:num>
  <w:num w:numId="72" w16cid:durableId="697854863">
    <w:abstractNumId w:val="171"/>
  </w:num>
  <w:num w:numId="73" w16cid:durableId="14579649">
    <w:abstractNumId w:val="111"/>
  </w:num>
  <w:num w:numId="74" w16cid:durableId="1084187733">
    <w:abstractNumId w:val="187"/>
  </w:num>
  <w:num w:numId="75" w16cid:durableId="1970742797">
    <w:abstractNumId w:val="116"/>
  </w:num>
  <w:num w:numId="76" w16cid:durableId="792865196">
    <w:abstractNumId w:val="164"/>
  </w:num>
  <w:num w:numId="77" w16cid:durableId="392587391">
    <w:abstractNumId w:val="78"/>
  </w:num>
  <w:num w:numId="78" w16cid:durableId="143091204">
    <w:abstractNumId w:val="27"/>
  </w:num>
  <w:num w:numId="79" w16cid:durableId="797382532">
    <w:abstractNumId w:val="21"/>
  </w:num>
  <w:num w:numId="80" w16cid:durableId="680396360">
    <w:abstractNumId w:val="66"/>
  </w:num>
  <w:num w:numId="81" w16cid:durableId="527647748">
    <w:abstractNumId w:val="120"/>
  </w:num>
  <w:num w:numId="82" w16cid:durableId="444616711">
    <w:abstractNumId w:val="72"/>
  </w:num>
  <w:num w:numId="83" w16cid:durableId="1895043538">
    <w:abstractNumId w:val="42"/>
  </w:num>
  <w:num w:numId="84" w16cid:durableId="756248884">
    <w:abstractNumId w:val="180"/>
  </w:num>
  <w:num w:numId="85" w16cid:durableId="1535847385">
    <w:abstractNumId w:val="9"/>
  </w:num>
  <w:num w:numId="86" w16cid:durableId="686294153">
    <w:abstractNumId w:val="101"/>
  </w:num>
  <w:num w:numId="87" w16cid:durableId="2026901472">
    <w:abstractNumId w:val="201"/>
  </w:num>
  <w:num w:numId="88" w16cid:durableId="456071059">
    <w:abstractNumId w:val="227"/>
  </w:num>
  <w:num w:numId="89" w16cid:durableId="656421975">
    <w:abstractNumId w:val="69"/>
  </w:num>
  <w:num w:numId="90" w16cid:durableId="1353411178">
    <w:abstractNumId w:val="6"/>
  </w:num>
  <w:num w:numId="91" w16cid:durableId="265501185">
    <w:abstractNumId w:val="207"/>
  </w:num>
  <w:num w:numId="92" w16cid:durableId="1499464235">
    <w:abstractNumId w:val="183"/>
  </w:num>
  <w:num w:numId="93" w16cid:durableId="1646351742">
    <w:abstractNumId w:val="124"/>
  </w:num>
  <w:num w:numId="94" w16cid:durableId="2124566023">
    <w:abstractNumId w:val="232"/>
  </w:num>
  <w:num w:numId="95" w16cid:durableId="1349060766">
    <w:abstractNumId w:val="217"/>
  </w:num>
  <w:num w:numId="96" w16cid:durableId="1241016789">
    <w:abstractNumId w:val="102"/>
  </w:num>
  <w:num w:numId="97" w16cid:durableId="55443704">
    <w:abstractNumId w:val="224"/>
  </w:num>
  <w:num w:numId="98" w16cid:durableId="784278337">
    <w:abstractNumId w:val="186"/>
  </w:num>
  <w:num w:numId="99" w16cid:durableId="252056229">
    <w:abstractNumId w:val="86"/>
  </w:num>
  <w:num w:numId="100" w16cid:durableId="838810341">
    <w:abstractNumId w:val="41"/>
  </w:num>
  <w:num w:numId="101" w16cid:durableId="661085006">
    <w:abstractNumId w:val="172"/>
  </w:num>
  <w:num w:numId="102" w16cid:durableId="325474555">
    <w:abstractNumId w:val="226"/>
  </w:num>
  <w:num w:numId="103" w16cid:durableId="1760788172">
    <w:abstractNumId w:val="195"/>
  </w:num>
  <w:num w:numId="104" w16cid:durableId="1155073345">
    <w:abstractNumId w:val="118"/>
  </w:num>
  <w:num w:numId="105" w16cid:durableId="896012468">
    <w:abstractNumId w:val="189"/>
  </w:num>
  <w:num w:numId="106" w16cid:durableId="967706202">
    <w:abstractNumId w:val="8"/>
  </w:num>
  <w:num w:numId="107" w16cid:durableId="912933955">
    <w:abstractNumId w:val="165"/>
  </w:num>
  <w:num w:numId="108" w16cid:durableId="361974592">
    <w:abstractNumId w:val="155"/>
  </w:num>
  <w:num w:numId="109" w16cid:durableId="2137289614">
    <w:abstractNumId w:val="84"/>
  </w:num>
  <w:num w:numId="110" w16cid:durableId="677120858">
    <w:abstractNumId w:val="113"/>
  </w:num>
  <w:num w:numId="111" w16cid:durableId="1242132278">
    <w:abstractNumId w:val="29"/>
  </w:num>
  <w:num w:numId="112" w16cid:durableId="1037000454">
    <w:abstractNumId w:val="128"/>
  </w:num>
  <w:num w:numId="113" w16cid:durableId="972561236">
    <w:abstractNumId w:val="194"/>
  </w:num>
  <w:num w:numId="114" w16cid:durableId="1122454489">
    <w:abstractNumId w:val="206"/>
  </w:num>
  <w:num w:numId="115" w16cid:durableId="2031099722">
    <w:abstractNumId w:val="151"/>
  </w:num>
  <w:num w:numId="116" w16cid:durableId="1743520893">
    <w:abstractNumId w:val="166"/>
  </w:num>
  <w:num w:numId="117" w16cid:durableId="1816528344">
    <w:abstractNumId w:val="99"/>
  </w:num>
  <w:num w:numId="118" w16cid:durableId="1051463515">
    <w:abstractNumId w:val="191"/>
  </w:num>
  <w:num w:numId="119" w16cid:durableId="853105834">
    <w:abstractNumId w:val="177"/>
  </w:num>
  <w:num w:numId="120" w16cid:durableId="370231537">
    <w:abstractNumId w:val="56"/>
  </w:num>
  <w:num w:numId="121" w16cid:durableId="255066868">
    <w:abstractNumId w:val="80"/>
  </w:num>
  <w:num w:numId="122" w16cid:durableId="1253467923">
    <w:abstractNumId w:val="45"/>
  </w:num>
  <w:num w:numId="123" w16cid:durableId="300231434">
    <w:abstractNumId w:val="32"/>
  </w:num>
  <w:num w:numId="124" w16cid:durableId="1589070483">
    <w:abstractNumId w:val="61"/>
  </w:num>
  <w:num w:numId="125" w16cid:durableId="52242233">
    <w:abstractNumId w:val="162"/>
  </w:num>
  <w:num w:numId="126" w16cid:durableId="172450861">
    <w:abstractNumId w:val="52"/>
  </w:num>
  <w:num w:numId="127" w16cid:durableId="2084065286">
    <w:abstractNumId w:val="82"/>
  </w:num>
  <w:num w:numId="128" w16cid:durableId="2114587322">
    <w:abstractNumId w:val="122"/>
  </w:num>
  <w:num w:numId="129" w16cid:durableId="1538814223">
    <w:abstractNumId w:val="35"/>
  </w:num>
  <w:num w:numId="130" w16cid:durableId="206339507">
    <w:abstractNumId w:val="17"/>
  </w:num>
  <w:num w:numId="131" w16cid:durableId="295720726">
    <w:abstractNumId w:val="38"/>
  </w:num>
  <w:num w:numId="132" w16cid:durableId="294870705">
    <w:abstractNumId w:val="159"/>
  </w:num>
  <w:num w:numId="133" w16cid:durableId="1292441321">
    <w:abstractNumId w:val="203"/>
  </w:num>
  <w:num w:numId="134" w16cid:durableId="1256282315">
    <w:abstractNumId w:val="156"/>
  </w:num>
  <w:num w:numId="135" w16cid:durableId="523712075">
    <w:abstractNumId w:val="182"/>
  </w:num>
  <w:num w:numId="136" w16cid:durableId="993798767">
    <w:abstractNumId w:val="90"/>
  </w:num>
  <w:num w:numId="137" w16cid:durableId="1678923249">
    <w:abstractNumId w:val="117"/>
  </w:num>
  <w:num w:numId="138" w16cid:durableId="1708482854">
    <w:abstractNumId w:val="48"/>
  </w:num>
  <w:num w:numId="139" w16cid:durableId="1988583790">
    <w:abstractNumId w:val="126"/>
  </w:num>
  <w:num w:numId="140" w16cid:durableId="453597939">
    <w:abstractNumId w:val="64"/>
  </w:num>
  <w:num w:numId="141" w16cid:durableId="1883400323">
    <w:abstractNumId w:val="179"/>
  </w:num>
  <w:num w:numId="142" w16cid:durableId="522403209">
    <w:abstractNumId w:val="184"/>
  </w:num>
  <w:num w:numId="143" w16cid:durableId="1689402929">
    <w:abstractNumId w:val="167"/>
  </w:num>
  <w:num w:numId="144" w16cid:durableId="1327394564">
    <w:abstractNumId w:val="37"/>
  </w:num>
  <w:num w:numId="145" w16cid:durableId="802892482">
    <w:abstractNumId w:val="231"/>
  </w:num>
  <w:num w:numId="146" w16cid:durableId="914365277">
    <w:abstractNumId w:val="91"/>
  </w:num>
  <w:num w:numId="147" w16cid:durableId="993529247">
    <w:abstractNumId w:val="216"/>
  </w:num>
  <w:num w:numId="148" w16cid:durableId="2112436284">
    <w:abstractNumId w:val="104"/>
  </w:num>
  <w:num w:numId="149" w16cid:durableId="1645424222">
    <w:abstractNumId w:val="10"/>
  </w:num>
  <w:num w:numId="150" w16cid:durableId="1050764296">
    <w:abstractNumId w:val="22"/>
  </w:num>
  <w:num w:numId="151" w16cid:durableId="1352367916">
    <w:abstractNumId w:val="30"/>
  </w:num>
  <w:num w:numId="152" w16cid:durableId="234633673">
    <w:abstractNumId w:val="77"/>
  </w:num>
  <w:num w:numId="153" w16cid:durableId="1804617183">
    <w:abstractNumId w:val="236"/>
  </w:num>
  <w:num w:numId="154" w16cid:durableId="1773548531">
    <w:abstractNumId w:val="68"/>
  </w:num>
  <w:num w:numId="155" w16cid:durableId="1869181417">
    <w:abstractNumId w:val="67"/>
  </w:num>
  <w:num w:numId="156" w16cid:durableId="47533826">
    <w:abstractNumId w:val="199"/>
  </w:num>
  <w:num w:numId="157" w16cid:durableId="1377504283">
    <w:abstractNumId w:val="33"/>
  </w:num>
  <w:num w:numId="158" w16cid:durableId="1516847301">
    <w:abstractNumId w:val="92"/>
  </w:num>
  <w:num w:numId="159" w16cid:durableId="467480078">
    <w:abstractNumId w:val="107"/>
  </w:num>
  <w:num w:numId="160" w16cid:durableId="1444421243">
    <w:abstractNumId w:val="94"/>
  </w:num>
  <w:num w:numId="161" w16cid:durableId="465782694">
    <w:abstractNumId w:val="212"/>
  </w:num>
  <w:num w:numId="162" w16cid:durableId="152719340">
    <w:abstractNumId w:val="185"/>
  </w:num>
  <w:num w:numId="163" w16cid:durableId="1639260164">
    <w:abstractNumId w:val="108"/>
  </w:num>
  <w:num w:numId="164" w16cid:durableId="1615096716">
    <w:abstractNumId w:val="85"/>
  </w:num>
  <w:num w:numId="165" w16cid:durableId="320817287">
    <w:abstractNumId w:val="97"/>
  </w:num>
  <w:num w:numId="166" w16cid:durableId="1399208836">
    <w:abstractNumId w:val="14"/>
  </w:num>
  <w:num w:numId="167" w16cid:durableId="1078869728">
    <w:abstractNumId w:val="154"/>
  </w:num>
  <w:num w:numId="168" w16cid:durableId="476577985">
    <w:abstractNumId w:val="71"/>
  </w:num>
  <w:num w:numId="169" w16cid:durableId="61100720">
    <w:abstractNumId w:val="36"/>
  </w:num>
  <w:num w:numId="170" w16cid:durableId="1330861956">
    <w:abstractNumId w:val="141"/>
  </w:num>
  <w:num w:numId="171" w16cid:durableId="869956148">
    <w:abstractNumId w:val="109"/>
  </w:num>
  <w:num w:numId="172" w16cid:durableId="324013843">
    <w:abstractNumId w:val="76"/>
  </w:num>
  <w:num w:numId="173" w16cid:durableId="175390564">
    <w:abstractNumId w:val="83"/>
  </w:num>
  <w:num w:numId="174" w16cid:durableId="63963231">
    <w:abstractNumId w:val="157"/>
  </w:num>
  <w:num w:numId="175" w16cid:durableId="464664513">
    <w:abstractNumId w:val="150"/>
  </w:num>
  <w:num w:numId="176" w16cid:durableId="1194809567">
    <w:abstractNumId w:val="25"/>
  </w:num>
  <w:num w:numId="177" w16cid:durableId="458690145">
    <w:abstractNumId w:val="140"/>
  </w:num>
  <w:num w:numId="178" w16cid:durableId="1408916867">
    <w:abstractNumId w:val="23"/>
  </w:num>
  <w:num w:numId="179" w16cid:durableId="47346464">
    <w:abstractNumId w:val="121"/>
  </w:num>
  <w:num w:numId="180" w16cid:durableId="1923639504">
    <w:abstractNumId w:val="200"/>
  </w:num>
  <w:num w:numId="181" w16cid:durableId="724068532">
    <w:abstractNumId w:val="127"/>
  </w:num>
  <w:num w:numId="182" w16cid:durableId="1678312647">
    <w:abstractNumId w:val="163"/>
  </w:num>
  <w:num w:numId="183" w16cid:durableId="1938168222">
    <w:abstractNumId w:val="57"/>
  </w:num>
  <w:num w:numId="184" w16cid:durableId="137455740">
    <w:abstractNumId w:val="235"/>
  </w:num>
  <w:num w:numId="185" w16cid:durableId="655451615">
    <w:abstractNumId w:val="131"/>
  </w:num>
  <w:num w:numId="186" w16cid:durableId="1449082843">
    <w:abstractNumId w:val="98"/>
  </w:num>
  <w:num w:numId="187" w16cid:durableId="943927378">
    <w:abstractNumId w:val="106"/>
  </w:num>
  <w:num w:numId="188" w16cid:durableId="1697609832">
    <w:abstractNumId w:val="93"/>
  </w:num>
  <w:num w:numId="189" w16cid:durableId="1708873612">
    <w:abstractNumId w:val="96"/>
  </w:num>
  <w:num w:numId="190" w16cid:durableId="1688486916">
    <w:abstractNumId w:val="145"/>
  </w:num>
  <w:num w:numId="191" w16cid:durableId="495923943">
    <w:abstractNumId w:val="143"/>
  </w:num>
  <w:num w:numId="192" w16cid:durableId="1353071895">
    <w:abstractNumId w:val="161"/>
  </w:num>
  <w:num w:numId="193" w16cid:durableId="1891724543">
    <w:abstractNumId w:val="130"/>
  </w:num>
  <w:num w:numId="194" w16cid:durableId="34084147">
    <w:abstractNumId w:val="114"/>
  </w:num>
  <w:num w:numId="195" w16cid:durableId="693966746">
    <w:abstractNumId w:val="63"/>
  </w:num>
  <w:num w:numId="196" w16cid:durableId="186677377">
    <w:abstractNumId w:val="215"/>
  </w:num>
  <w:num w:numId="197" w16cid:durableId="780760672">
    <w:abstractNumId w:val="160"/>
  </w:num>
  <w:num w:numId="198" w16cid:durableId="917326048">
    <w:abstractNumId w:val="213"/>
  </w:num>
  <w:num w:numId="199" w16cid:durableId="713850630">
    <w:abstractNumId w:val="13"/>
  </w:num>
  <w:num w:numId="200" w16cid:durableId="21715079">
    <w:abstractNumId w:val="198"/>
  </w:num>
  <w:num w:numId="201" w16cid:durableId="1166357537">
    <w:abstractNumId w:val="51"/>
  </w:num>
  <w:num w:numId="202" w16cid:durableId="1182014300">
    <w:abstractNumId w:val="146"/>
  </w:num>
  <w:num w:numId="203" w16cid:durableId="1090271252">
    <w:abstractNumId w:val="58"/>
  </w:num>
  <w:num w:numId="204" w16cid:durableId="1206022257">
    <w:abstractNumId w:val="158"/>
  </w:num>
  <w:num w:numId="205" w16cid:durableId="1549419949">
    <w:abstractNumId w:val="219"/>
  </w:num>
  <w:num w:numId="206" w16cid:durableId="433405146">
    <w:abstractNumId w:val="142"/>
  </w:num>
  <w:num w:numId="207" w16cid:durableId="87889037">
    <w:abstractNumId w:val="54"/>
  </w:num>
  <w:num w:numId="208" w16cid:durableId="2119327657">
    <w:abstractNumId w:val="168"/>
  </w:num>
  <w:num w:numId="209" w16cid:durableId="1418483947">
    <w:abstractNumId w:val="119"/>
  </w:num>
  <w:num w:numId="210" w16cid:durableId="2055107894">
    <w:abstractNumId w:val="132"/>
  </w:num>
  <w:num w:numId="211" w16cid:durableId="78909036">
    <w:abstractNumId w:val="7"/>
  </w:num>
  <w:num w:numId="212" w16cid:durableId="2087455083">
    <w:abstractNumId w:val="234"/>
  </w:num>
  <w:num w:numId="213" w16cid:durableId="1956138402">
    <w:abstractNumId w:val="28"/>
  </w:num>
  <w:num w:numId="214" w16cid:durableId="424494374">
    <w:abstractNumId w:val="135"/>
  </w:num>
  <w:num w:numId="215" w16cid:durableId="1905018725">
    <w:abstractNumId w:val="18"/>
  </w:num>
  <w:num w:numId="216" w16cid:durableId="975716956">
    <w:abstractNumId w:val="129"/>
  </w:num>
  <w:num w:numId="217" w16cid:durableId="334840775">
    <w:abstractNumId w:val="181"/>
  </w:num>
  <w:num w:numId="218" w16cid:durableId="415787697">
    <w:abstractNumId w:val="11"/>
  </w:num>
  <w:num w:numId="219" w16cid:durableId="1622686070">
    <w:abstractNumId w:val="34"/>
  </w:num>
  <w:num w:numId="220" w16cid:durableId="1948653137">
    <w:abstractNumId w:val="149"/>
  </w:num>
  <w:num w:numId="221" w16cid:durableId="991639414">
    <w:abstractNumId w:val="136"/>
  </w:num>
  <w:num w:numId="222" w16cid:durableId="1468812193">
    <w:abstractNumId w:val="139"/>
  </w:num>
  <w:num w:numId="223" w16cid:durableId="277880051">
    <w:abstractNumId w:val="152"/>
  </w:num>
  <w:num w:numId="224" w16cid:durableId="931007210">
    <w:abstractNumId w:val="100"/>
  </w:num>
  <w:num w:numId="225" w16cid:durableId="512257337">
    <w:abstractNumId w:val="133"/>
  </w:num>
  <w:num w:numId="226" w16cid:durableId="884486983">
    <w:abstractNumId w:val="103"/>
  </w:num>
  <w:num w:numId="227" w16cid:durableId="1965841223">
    <w:abstractNumId w:val="79"/>
  </w:num>
  <w:num w:numId="228" w16cid:durableId="1635407050">
    <w:abstractNumId w:val="75"/>
  </w:num>
  <w:num w:numId="229" w16cid:durableId="119996882">
    <w:abstractNumId w:val="15"/>
  </w:num>
  <w:num w:numId="230" w16cid:durableId="1284340890">
    <w:abstractNumId w:val="112"/>
  </w:num>
  <w:num w:numId="231" w16cid:durableId="1085688714">
    <w:abstractNumId w:val="192"/>
  </w:num>
  <w:num w:numId="232" w16cid:durableId="930310460">
    <w:abstractNumId w:val="211"/>
  </w:num>
  <w:num w:numId="233" w16cid:durableId="2012293409">
    <w:abstractNumId w:val="39"/>
  </w:num>
  <w:num w:numId="234" w16cid:durableId="308637765">
    <w:abstractNumId w:val="60"/>
  </w:num>
  <w:num w:numId="235" w16cid:durableId="205266301">
    <w:abstractNumId w:val="5"/>
  </w:num>
  <w:num w:numId="236" w16cid:durableId="1640840635">
    <w:abstractNumId w:val="19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3A7"/>
    <w:rsid w:val="0000325B"/>
    <w:rsid w:val="000062F0"/>
    <w:rsid w:val="00011F53"/>
    <w:rsid w:val="000158DC"/>
    <w:rsid w:val="00020AAE"/>
    <w:rsid w:val="00025769"/>
    <w:rsid w:val="00026BFA"/>
    <w:rsid w:val="00030851"/>
    <w:rsid w:val="00032215"/>
    <w:rsid w:val="000362F9"/>
    <w:rsid w:val="00045E60"/>
    <w:rsid w:val="00047B84"/>
    <w:rsid w:val="000530D5"/>
    <w:rsid w:val="00055A00"/>
    <w:rsid w:val="00057CA0"/>
    <w:rsid w:val="00060BC7"/>
    <w:rsid w:val="00067C22"/>
    <w:rsid w:val="0007139D"/>
    <w:rsid w:val="00074895"/>
    <w:rsid w:val="00077690"/>
    <w:rsid w:val="00086E54"/>
    <w:rsid w:val="0008742D"/>
    <w:rsid w:val="00092F8B"/>
    <w:rsid w:val="00093315"/>
    <w:rsid w:val="000945A0"/>
    <w:rsid w:val="000960C3"/>
    <w:rsid w:val="000B23A5"/>
    <w:rsid w:val="000C43C6"/>
    <w:rsid w:val="000C4495"/>
    <w:rsid w:val="000C49AD"/>
    <w:rsid w:val="000C6331"/>
    <w:rsid w:val="000D182B"/>
    <w:rsid w:val="000E3F12"/>
    <w:rsid w:val="000F037D"/>
    <w:rsid w:val="000F0844"/>
    <w:rsid w:val="000F1E64"/>
    <w:rsid w:val="000F1F89"/>
    <w:rsid w:val="000F26CA"/>
    <w:rsid w:val="000F64F9"/>
    <w:rsid w:val="000F7181"/>
    <w:rsid w:val="001043E3"/>
    <w:rsid w:val="00106483"/>
    <w:rsid w:val="00106AC4"/>
    <w:rsid w:val="001170A9"/>
    <w:rsid w:val="00121911"/>
    <w:rsid w:val="00122F66"/>
    <w:rsid w:val="00123DBA"/>
    <w:rsid w:val="00145460"/>
    <w:rsid w:val="00161429"/>
    <w:rsid w:val="00161A23"/>
    <w:rsid w:val="00164FDB"/>
    <w:rsid w:val="001662BC"/>
    <w:rsid w:val="00173504"/>
    <w:rsid w:val="00177C54"/>
    <w:rsid w:val="0019411E"/>
    <w:rsid w:val="00195FE8"/>
    <w:rsid w:val="001A0E10"/>
    <w:rsid w:val="001A55E2"/>
    <w:rsid w:val="001A5F62"/>
    <w:rsid w:val="001A75C9"/>
    <w:rsid w:val="001A791E"/>
    <w:rsid w:val="001B1E5B"/>
    <w:rsid w:val="001B482E"/>
    <w:rsid w:val="001B5810"/>
    <w:rsid w:val="001B7EAC"/>
    <w:rsid w:val="001F46A0"/>
    <w:rsid w:val="00206B31"/>
    <w:rsid w:val="0021024B"/>
    <w:rsid w:val="00211C10"/>
    <w:rsid w:val="00231AF4"/>
    <w:rsid w:val="002376B2"/>
    <w:rsid w:val="00240FB8"/>
    <w:rsid w:val="00241A0B"/>
    <w:rsid w:val="00242F56"/>
    <w:rsid w:val="00253A2D"/>
    <w:rsid w:val="00255039"/>
    <w:rsid w:val="00255EAE"/>
    <w:rsid w:val="00261AAF"/>
    <w:rsid w:val="00283AF1"/>
    <w:rsid w:val="002876EC"/>
    <w:rsid w:val="00293075"/>
    <w:rsid w:val="002A462C"/>
    <w:rsid w:val="002B4652"/>
    <w:rsid w:val="002B5A47"/>
    <w:rsid w:val="002D3BE8"/>
    <w:rsid w:val="002D7FCF"/>
    <w:rsid w:val="002E14C4"/>
    <w:rsid w:val="002E22D2"/>
    <w:rsid w:val="002E30B2"/>
    <w:rsid w:val="002E3E77"/>
    <w:rsid w:val="002E5890"/>
    <w:rsid w:val="002F2C4B"/>
    <w:rsid w:val="002F6FAB"/>
    <w:rsid w:val="002F75B4"/>
    <w:rsid w:val="0030120E"/>
    <w:rsid w:val="0030534F"/>
    <w:rsid w:val="003120AA"/>
    <w:rsid w:val="0031594F"/>
    <w:rsid w:val="00315FDA"/>
    <w:rsid w:val="00331599"/>
    <w:rsid w:val="0034218E"/>
    <w:rsid w:val="00346381"/>
    <w:rsid w:val="003478DC"/>
    <w:rsid w:val="0035043C"/>
    <w:rsid w:val="00360A18"/>
    <w:rsid w:val="00360E78"/>
    <w:rsid w:val="00365744"/>
    <w:rsid w:val="00366B1A"/>
    <w:rsid w:val="003670B0"/>
    <w:rsid w:val="0037055A"/>
    <w:rsid w:val="0037633D"/>
    <w:rsid w:val="003920BB"/>
    <w:rsid w:val="003942A4"/>
    <w:rsid w:val="003960B3"/>
    <w:rsid w:val="0039754E"/>
    <w:rsid w:val="003A4FA1"/>
    <w:rsid w:val="003B5F25"/>
    <w:rsid w:val="003C29EB"/>
    <w:rsid w:val="003C79C3"/>
    <w:rsid w:val="003D2A97"/>
    <w:rsid w:val="003D51B8"/>
    <w:rsid w:val="003E5EB0"/>
    <w:rsid w:val="003E6B86"/>
    <w:rsid w:val="003E7C5A"/>
    <w:rsid w:val="003F156D"/>
    <w:rsid w:val="003F34A9"/>
    <w:rsid w:val="003F6D27"/>
    <w:rsid w:val="0040023D"/>
    <w:rsid w:val="004136D9"/>
    <w:rsid w:val="00426960"/>
    <w:rsid w:val="004275AF"/>
    <w:rsid w:val="00427CCB"/>
    <w:rsid w:val="004357D3"/>
    <w:rsid w:val="00440134"/>
    <w:rsid w:val="00442C4F"/>
    <w:rsid w:val="00446E6D"/>
    <w:rsid w:val="00451EBD"/>
    <w:rsid w:val="00453EDD"/>
    <w:rsid w:val="004676DF"/>
    <w:rsid w:val="00473EA1"/>
    <w:rsid w:val="00474D1E"/>
    <w:rsid w:val="00481A4C"/>
    <w:rsid w:val="00493950"/>
    <w:rsid w:val="00494A6D"/>
    <w:rsid w:val="004A2373"/>
    <w:rsid w:val="004A297B"/>
    <w:rsid w:val="004B1023"/>
    <w:rsid w:val="004B47DC"/>
    <w:rsid w:val="004D249E"/>
    <w:rsid w:val="004D2DA4"/>
    <w:rsid w:val="004D3B56"/>
    <w:rsid w:val="004F1006"/>
    <w:rsid w:val="004F5EDD"/>
    <w:rsid w:val="00504927"/>
    <w:rsid w:val="00507C86"/>
    <w:rsid w:val="0051109E"/>
    <w:rsid w:val="00517028"/>
    <w:rsid w:val="00524E17"/>
    <w:rsid w:val="00531105"/>
    <w:rsid w:val="00531984"/>
    <w:rsid w:val="0054090C"/>
    <w:rsid w:val="00551373"/>
    <w:rsid w:val="0055349C"/>
    <w:rsid w:val="00564AC8"/>
    <w:rsid w:val="005665CE"/>
    <w:rsid w:val="00566EDB"/>
    <w:rsid w:val="00567290"/>
    <w:rsid w:val="0057125E"/>
    <w:rsid w:val="00574D47"/>
    <w:rsid w:val="00585828"/>
    <w:rsid w:val="00591851"/>
    <w:rsid w:val="00592951"/>
    <w:rsid w:val="005963A7"/>
    <w:rsid w:val="005972EB"/>
    <w:rsid w:val="005978FD"/>
    <w:rsid w:val="005A174F"/>
    <w:rsid w:val="005A5388"/>
    <w:rsid w:val="005A62A1"/>
    <w:rsid w:val="005B30AE"/>
    <w:rsid w:val="005C0620"/>
    <w:rsid w:val="005C547D"/>
    <w:rsid w:val="005C5993"/>
    <w:rsid w:val="005D58B5"/>
    <w:rsid w:val="005E0F2E"/>
    <w:rsid w:val="005E3A83"/>
    <w:rsid w:val="005E41A5"/>
    <w:rsid w:val="005F251C"/>
    <w:rsid w:val="0060137A"/>
    <w:rsid w:val="00604798"/>
    <w:rsid w:val="00607276"/>
    <w:rsid w:val="00622C55"/>
    <w:rsid w:val="00623CD2"/>
    <w:rsid w:val="00624755"/>
    <w:rsid w:val="00640E49"/>
    <w:rsid w:val="006606E2"/>
    <w:rsid w:val="006643F0"/>
    <w:rsid w:val="00664F15"/>
    <w:rsid w:val="00691EAE"/>
    <w:rsid w:val="00693033"/>
    <w:rsid w:val="006A00F1"/>
    <w:rsid w:val="006A1CD6"/>
    <w:rsid w:val="006A21C2"/>
    <w:rsid w:val="006C16DA"/>
    <w:rsid w:val="006C1B87"/>
    <w:rsid w:val="006C5552"/>
    <w:rsid w:val="006D11DD"/>
    <w:rsid w:val="006D1CB7"/>
    <w:rsid w:val="006E2B71"/>
    <w:rsid w:val="006E3E67"/>
    <w:rsid w:val="006E60FC"/>
    <w:rsid w:val="006F5636"/>
    <w:rsid w:val="006F7D0B"/>
    <w:rsid w:val="00700492"/>
    <w:rsid w:val="0070340D"/>
    <w:rsid w:val="00706D4C"/>
    <w:rsid w:val="007153D7"/>
    <w:rsid w:val="00716073"/>
    <w:rsid w:val="007210AD"/>
    <w:rsid w:val="00724E1C"/>
    <w:rsid w:val="00725594"/>
    <w:rsid w:val="00725D19"/>
    <w:rsid w:val="00730375"/>
    <w:rsid w:val="00730F69"/>
    <w:rsid w:val="007363F7"/>
    <w:rsid w:val="00741FB1"/>
    <w:rsid w:val="00760C35"/>
    <w:rsid w:val="00761F51"/>
    <w:rsid w:val="007671CA"/>
    <w:rsid w:val="00771F88"/>
    <w:rsid w:val="00772B5E"/>
    <w:rsid w:val="0077513E"/>
    <w:rsid w:val="00785731"/>
    <w:rsid w:val="00791FF4"/>
    <w:rsid w:val="007A09DC"/>
    <w:rsid w:val="007A0C88"/>
    <w:rsid w:val="007A1292"/>
    <w:rsid w:val="007B2CC6"/>
    <w:rsid w:val="007B5D30"/>
    <w:rsid w:val="007C42A4"/>
    <w:rsid w:val="007D2ADA"/>
    <w:rsid w:val="007D7A71"/>
    <w:rsid w:val="007E107D"/>
    <w:rsid w:val="007E7CC3"/>
    <w:rsid w:val="007F603C"/>
    <w:rsid w:val="007F68B7"/>
    <w:rsid w:val="00805F5F"/>
    <w:rsid w:val="00822B89"/>
    <w:rsid w:val="00824706"/>
    <w:rsid w:val="00837E11"/>
    <w:rsid w:val="00853F7C"/>
    <w:rsid w:val="00854639"/>
    <w:rsid w:val="00861BC6"/>
    <w:rsid w:val="00865A11"/>
    <w:rsid w:val="008668A4"/>
    <w:rsid w:val="00870FE7"/>
    <w:rsid w:val="008752DB"/>
    <w:rsid w:val="00880EE1"/>
    <w:rsid w:val="00891B2C"/>
    <w:rsid w:val="008A1498"/>
    <w:rsid w:val="008A27A3"/>
    <w:rsid w:val="008A49AF"/>
    <w:rsid w:val="008A539A"/>
    <w:rsid w:val="008A5BDC"/>
    <w:rsid w:val="008B09C8"/>
    <w:rsid w:val="008B0FF4"/>
    <w:rsid w:val="008B1EF3"/>
    <w:rsid w:val="008B43A7"/>
    <w:rsid w:val="008B47F8"/>
    <w:rsid w:val="008B500E"/>
    <w:rsid w:val="008C782F"/>
    <w:rsid w:val="008E5957"/>
    <w:rsid w:val="008E6CD3"/>
    <w:rsid w:val="008F5DF2"/>
    <w:rsid w:val="008F62F2"/>
    <w:rsid w:val="00900DF7"/>
    <w:rsid w:val="009012BD"/>
    <w:rsid w:val="0090567A"/>
    <w:rsid w:val="00921FA1"/>
    <w:rsid w:val="0092745A"/>
    <w:rsid w:val="009276A8"/>
    <w:rsid w:val="00931C00"/>
    <w:rsid w:val="00931FA0"/>
    <w:rsid w:val="00942946"/>
    <w:rsid w:val="0095035D"/>
    <w:rsid w:val="00953F57"/>
    <w:rsid w:val="00964A71"/>
    <w:rsid w:val="00974598"/>
    <w:rsid w:val="00975935"/>
    <w:rsid w:val="0097716F"/>
    <w:rsid w:val="009835E9"/>
    <w:rsid w:val="009842A7"/>
    <w:rsid w:val="00984994"/>
    <w:rsid w:val="0098562C"/>
    <w:rsid w:val="0098621E"/>
    <w:rsid w:val="00994101"/>
    <w:rsid w:val="0099444B"/>
    <w:rsid w:val="00996883"/>
    <w:rsid w:val="009A3BA5"/>
    <w:rsid w:val="009A62BE"/>
    <w:rsid w:val="009B4EFA"/>
    <w:rsid w:val="009D565D"/>
    <w:rsid w:val="009E73EB"/>
    <w:rsid w:val="009F7301"/>
    <w:rsid w:val="00A002E2"/>
    <w:rsid w:val="00A135C3"/>
    <w:rsid w:val="00A14D14"/>
    <w:rsid w:val="00A24374"/>
    <w:rsid w:val="00A26754"/>
    <w:rsid w:val="00A2754A"/>
    <w:rsid w:val="00A3465D"/>
    <w:rsid w:val="00A42B90"/>
    <w:rsid w:val="00A4385D"/>
    <w:rsid w:val="00A4394C"/>
    <w:rsid w:val="00A47EEF"/>
    <w:rsid w:val="00A55D25"/>
    <w:rsid w:val="00A55E6F"/>
    <w:rsid w:val="00A614E3"/>
    <w:rsid w:val="00A65CDA"/>
    <w:rsid w:val="00A704DD"/>
    <w:rsid w:val="00A76006"/>
    <w:rsid w:val="00A823BB"/>
    <w:rsid w:val="00A83F6D"/>
    <w:rsid w:val="00A9668D"/>
    <w:rsid w:val="00A97E0D"/>
    <w:rsid w:val="00AA02FF"/>
    <w:rsid w:val="00AA3278"/>
    <w:rsid w:val="00AA4CD4"/>
    <w:rsid w:val="00AA63EB"/>
    <w:rsid w:val="00AB3EB6"/>
    <w:rsid w:val="00AC2C7F"/>
    <w:rsid w:val="00AC2D69"/>
    <w:rsid w:val="00AD3E6C"/>
    <w:rsid w:val="00AD5E8A"/>
    <w:rsid w:val="00AD69EC"/>
    <w:rsid w:val="00AE7FF3"/>
    <w:rsid w:val="00AF2394"/>
    <w:rsid w:val="00AF620C"/>
    <w:rsid w:val="00B006A8"/>
    <w:rsid w:val="00B06A71"/>
    <w:rsid w:val="00B166EA"/>
    <w:rsid w:val="00B234FD"/>
    <w:rsid w:val="00B360D9"/>
    <w:rsid w:val="00B36CC1"/>
    <w:rsid w:val="00B4092E"/>
    <w:rsid w:val="00B45951"/>
    <w:rsid w:val="00B63118"/>
    <w:rsid w:val="00B65374"/>
    <w:rsid w:val="00B67FE5"/>
    <w:rsid w:val="00B831E9"/>
    <w:rsid w:val="00B849E8"/>
    <w:rsid w:val="00B86CCE"/>
    <w:rsid w:val="00B96F7A"/>
    <w:rsid w:val="00B9707C"/>
    <w:rsid w:val="00B97512"/>
    <w:rsid w:val="00BA2402"/>
    <w:rsid w:val="00BB03F7"/>
    <w:rsid w:val="00BB0EDC"/>
    <w:rsid w:val="00BB54FA"/>
    <w:rsid w:val="00BB631B"/>
    <w:rsid w:val="00BC21D5"/>
    <w:rsid w:val="00BC30A2"/>
    <w:rsid w:val="00BC7D3E"/>
    <w:rsid w:val="00BD5FCC"/>
    <w:rsid w:val="00BE21B5"/>
    <w:rsid w:val="00BF01DC"/>
    <w:rsid w:val="00BF1754"/>
    <w:rsid w:val="00BF74A0"/>
    <w:rsid w:val="00C01F1D"/>
    <w:rsid w:val="00C05C72"/>
    <w:rsid w:val="00C14C82"/>
    <w:rsid w:val="00C2000E"/>
    <w:rsid w:val="00C35201"/>
    <w:rsid w:val="00C37699"/>
    <w:rsid w:val="00C42E0F"/>
    <w:rsid w:val="00C55B5A"/>
    <w:rsid w:val="00C663CE"/>
    <w:rsid w:val="00C66CF9"/>
    <w:rsid w:val="00C70E7E"/>
    <w:rsid w:val="00C729D0"/>
    <w:rsid w:val="00C83425"/>
    <w:rsid w:val="00C8358A"/>
    <w:rsid w:val="00C85098"/>
    <w:rsid w:val="00C85E9E"/>
    <w:rsid w:val="00C975E1"/>
    <w:rsid w:val="00CA3847"/>
    <w:rsid w:val="00CB2A63"/>
    <w:rsid w:val="00CB4425"/>
    <w:rsid w:val="00CD1C87"/>
    <w:rsid w:val="00CD6C10"/>
    <w:rsid w:val="00CE4F81"/>
    <w:rsid w:val="00CF05C6"/>
    <w:rsid w:val="00D01F21"/>
    <w:rsid w:val="00D070DF"/>
    <w:rsid w:val="00D13064"/>
    <w:rsid w:val="00D2037C"/>
    <w:rsid w:val="00D2685D"/>
    <w:rsid w:val="00D31C61"/>
    <w:rsid w:val="00D33239"/>
    <w:rsid w:val="00D41EA2"/>
    <w:rsid w:val="00D421E2"/>
    <w:rsid w:val="00D4667D"/>
    <w:rsid w:val="00D50A64"/>
    <w:rsid w:val="00D5472D"/>
    <w:rsid w:val="00D576F2"/>
    <w:rsid w:val="00D579B2"/>
    <w:rsid w:val="00D60FDB"/>
    <w:rsid w:val="00D61185"/>
    <w:rsid w:val="00D80748"/>
    <w:rsid w:val="00D824F9"/>
    <w:rsid w:val="00DA6664"/>
    <w:rsid w:val="00DA724A"/>
    <w:rsid w:val="00DB468E"/>
    <w:rsid w:val="00DB6BD0"/>
    <w:rsid w:val="00DC6189"/>
    <w:rsid w:val="00DD53AC"/>
    <w:rsid w:val="00DD53F8"/>
    <w:rsid w:val="00DE4568"/>
    <w:rsid w:val="00DE614D"/>
    <w:rsid w:val="00E037C4"/>
    <w:rsid w:val="00E04A19"/>
    <w:rsid w:val="00E10350"/>
    <w:rsid w:val="00E14F0C"/>
    <w:rsid w:val="00E15BAB"/>
    <w:rsid w:val="00E270DB"/>
    <w:rsid w:val="00E31480"/>
    <w:rsid w:val="00E363BE"/>
    <w:rsid w:val="00E4098C"/>
    <w:rsid w:val="00E51782"/>
    <w:rsid w:val="00E81E59"/>
    <w:rsid w:val="00E85248"/>
    <w:rsid w:val="00E85551"/>
    <w:rsid w:val="00E87D9F"/>
    <w:rsid w:val="00E91313"/>
    <w:rsid w:val="00E9135B"/>
    <w:rsid w:val="00E92B83"/>
    <w:rsid w:val="00E97FB8"/>
    <w:rsid w:val="00EA1E0F"/>
    <w:rsid w:val="00EB465E"/>
    <w:rsid w:val="00EC222F"/>
    <w:rsid w:val="00EC765A"/>
    <w:rsid w:val="00ED293C"/>
    <w:rsid w:val="00ED50C7"/>
    <w:rsid w:val="00ED760E"/>
    <w:rsid w:val="00EE0B4E"/>
    <w:rsid w:val="00EF3683"/>
    <w:rsid w:val="00F02C8E"/>
    <w:rsid w:val="00F037A6"/>
    <w:rsid w:val="00F07919"/>
    <w:rsid w:val="00F122F8"/>
    <w:rsid w:val="00F13B22"/>
    <w:rsid w:val="00F13CEF"/>
    <w:rsid w:val="00F37035"/>
    <w:rsid w:val="00F455C6"/>
    <w:rsid w:val="00F56F01"/>
    <w:rsid w:val="00F60342"/>
    <w:rsid w:val="00F603FF"/>
    <w:rsid w:val="00F6173D"/>
    <w:rsid w:val="00F662BB"/>
    <w:rsid w:val="00F90FD8"/>
    <w:rsid w:val="00F9333B"/>
    <w:rsid w:val="00F93F8C"/>
    <w:rsid w:val="00F95AF3"/>
    <w:rsid w:val="00FA3DEB"/>
    <w:rsid w:val="00FA6271"/>
    <w:rsid w:val="00FB02E2"/>
    <w:rsid w:val="00FC6B0D"/>
    <w:rsid w:val="00FE01DC"/>
    <w:rsid w:val="00FE5A67"/>
    <w:rsid w:val="00FF209E"/>
    <w:rsid w:val="00FF2EDC"/>
    <w:rsid w:val="00FF54B8"/>
    <w:rsid w:val="00FF60EA"/>
    <w:rsid w:val="038D14DB"/>
    <w:rsid w:val="1483D9EA"/>
    <w:rsid w:val="1CB20617"/>
    <w:rsid w:val="1D55D004"/>
    <w:rsid w:val="1FC14320"/>
    <w:rsid w:val="25DB12BD"/>
    <w:rsid w:val="2CECD0C0"/>
    <w:rsid w:val="2FCC0402"/>
    <w:rsid w:val="489F2378"/>
    <w:rsid w:val="4DC8FF83"/>
    <w:rsid w:val="5315226B"/>
    <w:rsid w:val="5DAE92DA"/>
    <w:rsid w:val="64A05965"/>
    <w:rsid w:val="74515E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12DBC"/>
  <w15:docId w15:val="{5B43C23C-D16D-48DB-9BCF-400C1B58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B006A8"/>
  </w:style>
  <w:style w:type="paragraph" w:styleId="Titolo1">
    <w:name w:val="heading 1"/>
    <w:basedOn w:val="Normale"/>
    <w:next w:val="Normale"/>
    <w:link w:val="Titolo1Carattere"/>
    <w:qFormat/>
    <w:rsid w:val="00623CD2"/>
    <w:pPr>
      <w:keepNext/>
      <w:jc w:val="center"/>
      <w:outlineLvl w:val="0"/>
    </w:pPr>
    <w:rPr>
      <w:rFonts w:ascii="Palatino" w:hAnsi="Palatino" w:eastAsia="Times New Roman" w:cs="Times New Roman"/>
      <w:b/>
      <w:color w:val="000000"/>
      <w:sz w:val="28"/>
      <w:szCs w:val="20"/>
      <w:lang w:eastAsia="it-IT"/>
    </w:rPr>
  </w:style>
  <w:style w:type="paragraph" w:styleId="Titolo2">
    <w:name w:val="heading 2"/>
    <w:basedOn w:val="Normale"/>
    <w:next w:val="Normale"/>
    <w:link w:val="Titolo2Carattere"/>
    <w:uiPriority w:val="9"/>
    <w:semiHidden/>
    <w:unhideWhenUsed/>
    <w:qFormat/>
    <w:rsid w:val="002376B2"/>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Titolo3">
    <w:name w:val="heading 3"/>
    <w:basedOn w:val="Normale"/>
    <w:next w:val="Normale"/>
    <w:link w:val="Titolo3Carattere"/>
    <w:qFormat/>
    <w:rsid w:val="00623CD2"/>
    <w:pPr>
      <w:keepNext/>
      <w:spacing w:line="360" w:lineRule="auto"/>
      <w:jc w:val="both"/>
      <w:outlineLvl w:val="2"/>
    </w:pPr>
    <w:rPr>
      <w:rFonts w:ascii="Palatino" w:hAnsi="Palatino" w:eastAsia="Times New Roman" w:cs="Times New Roman"/>
      <w:i/>
      <w:color w:val="000000"/>
      <w:sz w:val="20"/>
      <w:szCs w:val="20"/>
      <w:lang w:eastAsia="it-IT"/>
    </w:rPr>
  </w:style>
  <w:style w:type="paragraph" w:styleId="Titolo4">
    <w:name w:val="heading 4"/>
    <w:basedOn w:val="Normale"/>
    <w:next w:val="Normale"/>
    <w:link w:val="Titolo4Carattere"/>
    <w:uiPriority w:val="9"/>
    <w:semiHidden/>
    <w:unhideWhenUsed/>
    <w:qFormat/>
    <w:rsid w:val="003478DC"/>
    <w:pPr>
      <w:keepNext/>
      <w:keepLines/>
      <w:spacing w:before="40"/>
      <w:outlineLvl w:val="3"/>
    </w:pPr>
    <w:rPr>
      <w:rFonts w:asciiTheme="majorHAnsi" w:hAnsiTheme="majorHAnsi" w:eastAsiaTheme="majorEastAsia" w:cstheme="majorBidi"/>
      <w:i/>
      <w:iCs/>
      <w:color w:val="365F91" w:themeColor="accent1" w:themeShade="BF"/>
    </w:rPr>
  </w:style>
  <w:style w:type="paragraph" w:styleId="Titolo5">
    <w:name w:val="heading 5"/>
    <w:basedOn w:val="Normale"/>
    <w:next w:val="Normale"/>
    <w:link w:val="Titolo5Carattere"/>
    <w:uiPriority w:val="9"/>
    <w:semiHidden/>
    <w:unhideWhenUsed/>
    <w:qFormat/>
    <w:rsid w:val="00D824F9"/>
    <w:pPr>
      <w:keepNext/>
      <w:keepLines/>
      <w:spacing w:before="200"/>
      <w:outlineLvl w:val="4"/>
    </w:pPr>
    <w:rPr>
      <w:rFonts w:asciiTheme="majorHAnsi" w:hAnsiTheme="majorHAnsi" w:eastAsiaTheme="majorEastAsia" w:cstheme="majorBidi"/>
      <w:color w:val="243F60" w:themeColor="accent1" w:themeShade="7F"/>
    </w:rPr>
  </w:style>
  <w:style w:type="paragraph" w:styleId="Titolo6">
    <w:name w:val="heading 6"/>
    <w:basedOn w:val="Normale"/>
    <w:next w:val="Normale"/>
    <w:link w:val="Titolo6Carattere"/>
    <w:uiPriority w:val="9"/>
    <w:semiHidden/>
    <w:unhideWhenUsed/>
    <w:qFormat/>
    <w:rsid w:val="00D824F9"/>
    <w:pPr>
      <w:keepNext/>
      <w:keepLines/>
      <w:spacing w:before="200"/>
      <w:outlineLvl w:val="5"/>
    </w:pPr>
    <w:rPr>
      <w:rFonts w:asciiTheme="majorHAnsi" w:hAnsiTheme="majorHAnsi" w:eastAsiaTheme="majorEastAsia" w:cstheme="majorBidi"/>
      <w:i/>
      <w:iCs/>
      <w:color w:val="243F60" w:themeColor="accent1" w:themeShade="7F"/>
    </w:rPr>
  </w:style>
  <w:style w:type="paragraph" w:styleId="Titolo9">
    <w:name w:val="heading 9"/>
    <w:basedOn w:val="Normale"/>
    <w:next w:val="Normale"/>
    <w:link w:val="Titolo9Carattere"/>
    <w:uiPriority w:val="9"/>
    <w:semiHidden/>
    <w:unhideWhenUsed/>
    <w:qFormat/>
    <w:rsid w:val="00C35201"/>
    <w:pPr>
      <w:keepNext/>
      <w:keepLines/>
      <w:spacing w:before="40"/>
      <w:outlineLvl w:val="8"/>
    </w:pPr>
    <w:rPr>
      <w:rFonts w:asciiTheme="majorHAnsi" w:hAnsiTheme="majorHAnsi" w:eastAsiaTheme="majorEastAsia" w:cstheme="majorBidi"/>
      <w:i/>
      <w:iCs/>
      <w:color w:val="272727" w:themeColor="text1" w:themeTint="D8"/>
      <w:sz w:val="21"/>
      <w:szCs w:val="21"/>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Carpredefinitoparagrafo"/>
    <w:link w:val="Titolo2"/>
    <w:uiPriority w:val="9"/>
    <w:semiHidden/>
    <w:rsid w:val="002376B2"/>
    <w:rPr>
      <w:rFonts w:asciiTheme="majorHAnsi" w:hAnsiTheme="majorHAnsi" w:eastAsiaTheme="majorEastAsia" w:cstheme="majorBidi"/>
      <w:color w:val="365F91" w:themeColor="accent1" w:themeShade="BF"/>
      <w:sz w:val="26"/>
      <w:szCs w:val="26"/>
    </w:rPr>
  </w:style>
  <w:style w:type="character" w:styleId="Titolo3Carattere" w:customStyle="1">
    <w:name w:val="Titolo 3 Carattere"/>
    <w:basedOn w:val="Carpredefinitoparagrafo"/>
    <w:link w:val="Titolo3"/>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Carpredefinitoparagrafo"/>
    <w:link w:val="Titolo5"/>
    <w:uiPriority w:val="9"/>
    <w:semiHidden/>
    <w:rsid w:val="00D824F9"/>
    <w:rPr>
      <w:rFonts w:asciiTheme="majorHAnsi" w:hAnsiTheme="majorHAnsi" w:eastAsiaTheme="majorEastAsia" w:cstheme="majorBidi"/>
      <w:color w:val="243F60" w:themeColor="accent1" w:themeShade="7F"/>
    </w:rPr>
  </w:style>
  <w:style w:type="character" w:styleId="Titolo6Carattere" w:customStyle="1">
    <w:name w:val="Titolo 6 Carattere"/>
    <w:basedOn w:val="Carpredefinitoparagrafo"/>
    <w:link w:val="Titolo6"/>
    <w:uiPriority w:val="9"/>
    <w:semiHidden/>
    <w:rsid w:val="00D824F9"/>
    <w:rPr>
      <w:rFonts w:asciiTheme="majorHAnsi" w:hAnsiTheme="majorHAnsi" w:eastAsiaTheme="majorEastAsia" w:cstheme="majorBidi"/>
      <w:i/>
      <w:iCs/>
      <w:color w:val="243F60" w:themeColor="accent1" w:themeShade="7F"/>
    </w:rPr>
  </w:style>
  <w:style w:type="character" w:styleId="Titolo9Carattere" w:customStyle="1">
    <w:name w:val="Titolo 9 Carattere"/>
    <w:basedOn w:val="Carpredefinitoparagrafo"/>
    <w:link w:val="Titolo9"/>
    <w:uiPriority w:val="9"/>
    <w:semiHidden/>
    <w:rsid w:val="00C35201"/>
    <w:rPr>
      <w:rFonts w:asciiTheme="majorHAnsi" w:hAnsiTheme="majorHAnsi" w:eastAsiaTheme="majorEastAsia" w:cstheme="majorBidi"/>
      <w:i/>
      <w:iCs/>
      <w:color w:val="272727" w:themeColor="text1" w:themeTint="D8"/>
      <w:sz w:val="21"/>
      <w:szCs w:val="21"/>
    </w:rPr>
  </w:style>
  <w:style w:type="paragraph" w:styleId="Intestazione">
    <w:name w:val="header"/>
    <w:basedOn w:val="Normale"/>
    <w:link w:val="IntestazioneCarattere"/>
    <w:unhideWhenUsed/>
    <w:rsid w:val="008B43A7"/>
    <w:pPr>
      <w:tabs>
        <w:tab w:val="center" w:pos="4819"/>
        <w:tab w:val="right" w:pos="9638"/>
      </w:tabs>
    </w:pPr>
  </w:style>
  <w:style w:type="character" w:styleId="IntestazioneCarattere" w:customStyle="1">
    <w:name w:val="Intestazione Carattere"/>
    <w:basedOn w:val="Carpredefinitoparagrafo"/>
    <w:link w:val="Intestazione"/>
    <w:uiPriority w:val="99"/>
    <w:rsid w:val="008B43A7"/>
  </w:style>
  <w:style w:type="paragraph" w:styleId="Pidipagina">
    <w:name w:val="footer"/>
    <w:aliases w:val="Carattere"/>
    <w:basedOn w:val="Normale"/>
    <w:link w:val="PidipaginaCarattere"/>
    <w:uiPriority w:val="99"/>
    <w:unhideWhenUsed/>
    <w:rsid w:val="008B43A7"/>
    <w:pPr>
      <w:tabs>
        <w:tab w:val="center" w:pos="4819"/>
        <w:tab w:val="right" w:pos="9638"/>
      </w:tabs>
    </w:pPr>
  </w:style>
  <w:style w:type="character" w:styleId="PidipaginaCarattere" w:customStyle="1">
    <w:name w:val="Piè di pagina Carattere"/>
    <w:aliases w:val="Carattere Carattere"/>
    <w:basedOn w:val="Carpredefinitoparagrafo"/>
    <w:link w:val="Pidipagina"/>
    <w:uiPriority w:val="99"/>
    <w:rsid w:val="008B43A7"/>
  </w:style>
  <w:style w:type="paragraph" w:styleId="Testofumetto">
    <w:name w:val="Balloon Text"/>
    <w:basedOn w:val="Normale"/>
    <w:link w:val="TestofumettoCarattere"/>
    <w:uiPriority w:val="99"/>
    <w:semiHidden/>
    <w:unhideWhenUsed/>
    <w:rsid w:val="008B43A7"/>
    <w:rPr>
      <w:rFonts w:ascii="Tahoma" w:hAnsi="Tahoma" w:cs="Tahoma"/>
      <w:sz w:val="16"/>
      <w:szCs w:val="16"/>
    </w:rPr>
  </w:style>
  <w:style w:type="character" w:styleId="TestofumettoCarattere" w:customStyle="1">
    <w:name w:val="Testo fumetto Carattere"/>
    <w:basedOn w:val="Carpredefinitoparagrafo"/>
    <w:link w:val="Testofumetto"/>
    <w:uiPriority w:val="99"/>
    <w:semiHidden/>
    <w:rsid w:val="008B43A7"/>
    <w:rPr>
      <w:rFonts w:ascii="Tahoma" w:hAnsi="Tahoma" w:cs="Tahoma"/>
      <w:sz w:val="16"/>
      <w:szCs w:val="16"/>
    </w:rPr>
  </w:style>
  <w:style w:type="paragraph" w:styleId="Corpotesto">
    <w:name w:val="Body Text"/>
    <w:basedOn w:val="Normale"/>
    <w:link w:val="CorpotestoCarattere"/>
    <w:semiHidden/>
    <w:rsid w:val="00A55D25"/>
    <w:pPr>
      <w:tabs>
        <w:tab w:val="left" w:pos="4820"/>
      </w:tabs>
      <w:suppressAutoHyphens/>
      <w:jc w:val="both"/>
    </w:pPr>
    <w:rPr>
      <w:rFonts w:ascii="Arial" w:hAnsi="Arial" w:eastAsia="Times New Roman" w:cs="Times New Roman"/>
      <w:sz w:val="24"/>
      <w:szCs w:val="20"/>
      <w:lang w:eastAsia="ar-SA"/>
    </w:rPr>
  </w:style>
  <w:style w:type="character" w:styleId="CorpotestoCarattere" w:customStyle="1">
    <w:name w:val="Corpo testo Carattere"/>
    <w:basedOn w:val="Carpredefinitoparagrafo"/>
    <w:link w:val="Corpotesto"/>
    <w:semiHidden/>
    <w:rsid w:val="00A55D25"/>
    <w:rPr>
      <w:rFonts w:ascii="Arial" w:hAnsi="Arial" w:eastAsia="Times New Roman" w:cs="Times New Roman"/>
      <w:sz w:val="24"/>
      <w:szCs w:val="20"/>
      <w:lang w:eastAsia="ar-SA"/>
    </w:rPr>
  </w:style>
  <w:style w:type="character" w:styleId="hoenzb" w:customStyle="1">
    <w:name w:val="hoenzb"/>
    <w:basedOn w:val="Carpredefinitoparagrafo"/>
    <w:rsid w:val="001B1E5B"/>
  </w:style>
  <w:style w:type="paragraph" w:styleId="Rientrocorpodeltesto">
    <w:name w:val="Body Text Indent"/>
    <w:basedOn w:val="Normale"/>
    <w:link w:val="RientrocorpodeltestoCarattere"/>
    <w:uiPriority w:val="99"/>
    <w:unhideWhenUsed/>
    <w:rsid w:val="00623CD2"/>
    <w:pPr>
      <w:spacing w:after="120"/>
      <w:ind w:left="283"/>
    </w:pPr>
  </w:style>
  <w:style w:type="character" w:styleId="RientrocorpodeltestoCarattere" w:customStyle="1">
    <w:name w:val="Rientro corpo del testo Carattere"/>
    <w:basedOn w:val="Carpredefinitoparagrafo"/>
    <w:link w:val="Rientrocorpodeltesto"/>
    <w:uiPriority w:val="99"/>
    <w:rsid w:val="00623CD2"/>
  </w:style>
  <w:style w:type="paragraph" w:styleId="Rientrocorpodeltesto2">
    <w:name w:val="Body Text Indent 2"/>
    <w:basedOn w:val="Normale"/>
    <w:link w:val="Rientrocorpodeltesto2Carattere"/>
    <w:uiPriority w:val="99"/>
    <w:semiHidden/>
    <w:unhideWhenUsed/>
    <w:rsid w:val="00623CD2"/>
    <w:pPr>
      <w:spacing w:after="120" w:line="480" w:lineRule="auto"/>
      <w:ind w:left="283"/>
    </w:pPr>
  </w:style>
  <w:style w:type="character" w:styleId="Rientrocorpodeltesto2Carattere" w:customStyle="1">
    <w:name w:val="Rientro corpo del testo 2 Carattere"/>
    <w:basedOn w:val="Carpredefinitoparagrafo"/>
    <w:link w:val="Rientrocorpodeltesto2"/>
    <w:uiPriority w:val="99"/>
    <w:semiHidden/>
    <w:rsid w:val="00623CD2"/>
  </w:style>
  <w:style w:type="paragraph" w:styleId="Corpodeltesto2">
    <w:name w:val="Body Text 2"/>
    <w:basedOn w:val="Normale"/>
    <w:link w:val="Corpodeltesto2Carattere"/>
    <w:uiPriority w:val="99"/>
    <w:semiHidden/>
    <w:unhideWhenUsed/>
    <w:rsid w:val="00623CD2"/>
    <w:pPr>
      <w:spacing w:after="120" w:line="480" w:lineRule="auto"/>
    </w:pPr>
  </w:style>
  <w:style w:type="character" w:styleId="Corpodeltesto2Carattere" w:customStyle="1">
    <w:name w:val="Corpo del testo 2 Carattere"/>
    <w:basedOn w:val="Carpredefinitoparagrafo"/>
    <w:link w:val="Corpodeltesto2"/>
    <w:uiPriority w:val="99"/>
    <w:semiHidden/>
    <w:rsid w:val="00623CD2"/>
  </w:style>
  <w:style w:type="paragraph" w:styleId="Titolo">
    <w:name w:val="Title"/>
    <w:basedOn w:val="Normale"/>
    <w:link w:val="TitoloCarattere"/>
    <w:qFormat/>
    <w:rsid w:val="00623CD2"/>
    <w:pPr>
      <w:jc w:val="center"/>
    </w:pPr>
    <w:rPr>
      <w:rFonts w:ascii="Tahoma" w:hAnsi="Tahoma" w:eastAsia="Times New Roman" w:cs="Tahoma"/>
      <w:b/>
      <w:bCs/>
      <w:i/>
      <w:iCs/>
      <w:sz w:val="24"/>
      <w:szCs w:val="24"/>
      <w:lang w:eastAsia="it-IT"/>
    </w:rPr>
  </w:style>
  <w:style w:type="character" w:styleId="TitoloCarattere" w:customStyle="1">
    <w:name w:val="Titolo Carattere"/>
    <w:basedOn w:val="Carpredefinitoparagrafo"/>
    <w:link w:val="Titolo"/>
    <w:rsid w:val="00623CD2"/>
    <w:rPr>
      <w:rFonts w:ascii="Tahoma" w:hAnsi="Tahoma" w:eastAsia="Times New Roman" w:cs="Tahoma"/>
      <w:b/>
      <w:bCs/>
      <w:i/>
      <w:iCs/>
      <w:sz w:val="24"/>
      <w:szCs w:val="24"/>
      <w:lang w:eastAsia="it-IT"/>
    </w:rPr>
  </w:style>
  <w:style w:type="paragraph" w:styleId="Sottotitolo">
    <w:name w:val="Subtitle"/>
    <w:basedOn w:val="Normale"/>
    <w:link w:val="SottotitoloCarattere"/>
    <w:qFormat/>
    <w:rsid w:val="00623CD2"/>
    <w:pPr>
      <w:jc w:val="center"/>
    </w:pPr>
    <w:rPr>
      <w:rFonts w:ascii="Tahoma" w:hAnsi="Tahoma" w:eastAsia="Times New Roman" w:cs="Tahoma"/>
      <w:b/>
      <w:bCs/>
      <w:sz w:val="24"/>
      <w:szCs w:val="24"/>
      <w:lang w:eastAsia="it-IT"/>
    </w:rPr>
  </w:style>
  <w:style w:type="character" w:styleId="SottotitoloCarattere" w:customStyle="1">
    <w:name w:val="Sottotitolo Carattere"/>
    <w:basedOn w:val="Carpredefinitoparagrafo"/>
    <w:link w:val="Sottotitolo"/>
    <w:rsid w:val="00623CD2"/>
    <w:rPr>
      <w:rFonts w:ascii="Tahoma" w:hAnsi="Tahoma" w:eastAsia="Times New Roman" w:cs="Tahoma"/>
      <w:b/>
      <w:bCs/>
      <w:sz w:val="24"/>
      <w:szCs w:val="24"/>
      <w:lang w:eastAsia="it-IT"/>
    </w:rPr>
  </w:style>
  <w:style w:type="paragraph" w:styleId="Testonotaapidipagina">
    <w:name w:val="footnote text"/>
    <w:basedOn w:val="Normale"/>
    <w:link w:val="TestonotaapidipaginaCarattere"/>
    <w:semiHidden/>
    <w:rsid w:val="00623CD2"/>
    <w:rPr>
      <w:rFonts w:ascii="Times New Roman" w:hAnsi="Times New Roman" w:eastAsia="Times New Roman" w:cs="Times New Roman"/>
      <w:sz w:val="20"/>
      <w:szCs w:val="20"/>
      <w:lang w:eastAsia="it-IT"/>
    </w:rPr>
  </w:style>
  <w:style w:type="character" w:styleId="TestonotaapidipaginaCarattere" w:customStyle="1">
    <w:name w:val="Testo nota a piè di pagina Carattere"/>
    <w:basedOn w:val="Carpredefinitoparagrafo"/>
    <w:link w:val="Testonotaapidipagina"/>
    <w:uiPriority w:val="99"/>
    <w:semiHidden/>
    <w:rsid w:val="00623CD2"/>
    <w:rPr>
      <w:rFonts w:ascii="Times New Roman" w:hAnsi="Times New Roman" w:eastAsia="Times New Roman" w:cs="Times New Roman"/>
      <w:sz w:val="20"/>
      <w:szCs w:val="20"/>
      <w:lang w:eastAsia="it-IT"/>
    </w:rPr>
  </w:style>
  <w:style w:type="character" w:styleId="Rimandonotaapidipagina">
    <w:name w:val="footnote reference"/>
    <w:basedOn w:val="Carpredefinitoparagrafo"/>
    <w:semiHidden/>
    <w:rsid w:val="00623CD2"/>
    <w:rPr>
      <w:vertAlign w:val="superscript"/>
    </w:rPr>
  </w:style>
  <w:style w:type="paragraph" w:styleId="Corpodeltesto3">
    <w:name w:val="Body Text 3"/>
    <w:basedOn w:val="Normale"/>
    <w:link w:val="Corpodeltesto3Carattere"/>
    <w:rsid w:val="00623CD2"/>
    <w:pPr>
      <w:spacing w:after="120"/>
    </w:pPr>
    <w:rPr>
      <w:rFonts w:ascii="Palatino" w:hAnsi="Palatino" w:eastAsia="Times New Roman" w:cs="Times New Roman"/>
      <w:color w:val="000000"/>
      <w:sz w:val="16"/>
      <w:szCs w:val="16"/>
      <w:lang w:eastAsia="it-IT"/>
    </w:rPr>
  </w:style>
  <w:style w:type="character" w:styleId="Corpodeltesto3Carattere" w:customStyle="1">
    <w:name w:val="Corpo del testo 3 Carattere"/>
    <w:basedOn w:val="Carpredefinitoparagrafo"/>
    <w:link w:val="Corpodeltesto3"/>
    <w:rsid w:val="00623CD2"/>
    <w:rPr>
      <w:rFonts w:ascii="Palatino" w:hAnsi="Palatino" w:eastAsia="Times New Roman" w:cs="Times New Roman"/>
      <w:color w:val="000000"/>
      <w:sz w:val="16"/>
      <w:szCs w:val="16"/>
      <w:lang w:eastAsia="it-IT"/>
    </w:rPr>
  </w:style>
  <w:style w:type="character" w:styleId="Collegamentoipertestuale">
    <w:name w:val="Hyperlink"/>
    <w:unhideWhenUsed/>
    <w:rsid w:val="00D824F9"/>
    <w:rPr>
      <w:color w:val="0000FF"/>
      <w:u w:val="single"/>
    </w:rPr>
  </w:style>
  <w:style w:type="paragraph" w:styleId="NormaleWeb">
    <w:name w:val="Normal (Web)"/>
    <w:basedOn w:val="Normale"/>
    <w:uiPriority w:val="99"/>
    <w:rsid w:val="00D824F9"/>
    <w:pPr>
      <w:spacing w:before="100" w:beforeAutospacing="1" w:after="100" w:afterAutospacing="1"/>
    </w:pPr>
    <w:rPr>
      <w:rFonts w:ascii="Times New Roman" w:hAnsi="Times New Roman" w:eastAsia="Times New Roman" w:cs="Times New Roman"/>
      <w:sz w:val="24"/>
      <w:szCs w:val="24"/>
      <w:lang w:eastAsia="it-IT"/>
    </w:rPr>
  </w:style>
  <w:style w:type="paragraph" w:styleId="Paragrafoelenco">
    <w:name w:val="List Paragraph"/>
    <w:basedOn w:val="Normale"/>
    <w:uiPriority w:val="34"/>
    <w:qFormat/>
    <w:rsid w:val="004D3B56"/>
    <w:pPr>
      <w:ind w:left="720"/>
      <w:contextualSpacing/>
    </w:pPr>
  </w:style>
  <w:style w:type="table" w:styleId="Grigliatabella">
    <w:name w:val="Table Grid"/>
    <w:basedOn w:val="Tabellanormale"/>
    <w:uiPriority w:val="59"/>
    <w:rsid w:val="00426960"/>
    <w:rPr>
      <w:rFonts w:ascii="Calibri" w:hAnsi="Calibri" w:eastAsia="Calibri" w:cs="Times New Roman"/>
      <w:sz w:val="20"/>
      <w:szCs w:val="20"/>
      <w:lang w:eastAsia="it-IT"/>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pple-converted-space" w:customStyle="1">
    <w:name w:val="apple-converted-space"/>
    <w:basedOn w:val="Carpredefinitoparagrafo"/>
    <w:rsid w:val="006C5552"/>
  </w:style>
  <w:style w:type="paragraph" w:styleId="Didascalia1" w:customStyle="1">
    <w:name w:val="Didascalia1"/>
    <w:basedOn w:val="Normale"/>
    <w:rsid w:val="006C5552"/>
    <w:pPr>
      <w:spacing w:before="100" w:beforeAutospacing="1" w:after="100" w:afterAutospacing="1"/>
    </w:pPr>
    <w:rPr>
      <w:rFonts w:ascii="Times New Roman" w:hAnsi="Times New Roman" w:eastAsia="Times New Roman" w:cs="Times New Roman"/>
      <w:sz w:val="24"/>
      <w:szCs w:val="24"/>
      <w:lang w:eastAsia="it-IT"/>
    </w:rPr>
  </w:style>
  <w:style w:type="character" w:styleId="Enfasicorsivo">
    <w:name w:val="Emphasis"/>
    <w:basedOn w:val="Carpredefinitoparagrafo"/>
    <w:uiPriority w:val="20"/>
    <w:qFormat/>
    <w:rsid w:val="006C5552"/>
    <w:rPr>
      <w:i/>
      <w:iCs/>
    </w:rPr>
  </w:style>
  <w:style w:type="character" w:styleId="Rimandocommento">
    <w:name w:val="annotation reference"/>
    <w:basedOn w:val="Carpredefinitoparagrafo"/>
    <w:uiPriority w:val="99"/>
    <w:semiHidden/>
    <w:unhideWhenUsed/>
    <w:rsid w:val="006C5552"/>
    <w:rPr>
      <w:sz w:val="16"/>
      <w:szCs w:val="16"/>
    </w:rPr>
  </w:style>
  <w:style w:type="paragraph" w:styleId="Testocommento">
    <w:name w:val="annotation text"/>
    <w:basedOn w:val="Normale"/>
    <w:link w:val="TestocommentoCarattere"/>
    <w:uiPriority w:val="99"/>
    <w:semiHidden/>
    <w:unhideWhenUsed/>
    <w:rsid w:val="006C5552"/>
    <w:pPr>
      <w:spacing w:after="160"/>
    </w:pPr>
    <w:rPr>
      <w:sz w:val="20"/>
      <w:szCs w:val="20"/>
    </w:rPr>
  </w:style>
  <w:style w:type="character" w:styleId="TestocommentoCarattere" w:customStyle="1">
    <w:name w:val="Testo commento Carattere"/>
    <w:basedOn w:val="Carpredefinitoparagrafo"/>
    <w:link w:val="Testocommento"/>
    <w:uiPriority w:val="99"/>
    <w:semiHidden/>
    <w:rsid w:val="006C5552"/>
    <w:rPr>
      <w:sz w:val="20"/>
      <w:szCs w:val="20"/>
    </w:rPr>
  </w:style>
  <w:style w:type="character" w:styleId="Collegamentovisitato">
    <w:name w:val="FollowedHyperlink"/>
    <w:basedOn w:val="Carpredefinitoparagrafo"/>
    <w:uiPriority w:val="99"/>
    <w:semiHidden/>
    <w:unhideWhenUsed/>
    <w:rsid w:val="007671CA"/>
    <w:rPr>
      <w:color w:val="800080" w:themeColor="followedHyperlink"/>
      <w:u w:val="single"/>
    </w:rPr>
  </w:style>
  <w:style w:type="paragraph" w:styleId="Default" w:customStyle="1">
    <w:name w:val="Default"/>
    <w:rsid w:val="000F1F89"/>
    <w:pPr>
      <w:autoSpaceDE w:val="0"/>
      <w:autoSpaceDN w:val="0"/>
      <w:adjustRightInd w:val="0"/>
    </w:pPr>
    <w:rPr>
      <w:rFonts w:ascii="Times New Roman" w:hAnsi="Times New Roman" w:cs="Times New Roman"/>
      <w:color w:val="000000"/>
      <w:sz w:val="24"/>
      <w:szCs w:val="24"/>
    </w:rPr>
  </w:style>
  <w:style w:type="paragraph" w:styleId="OmniPage3" w:customStyle="1">
    <w:name w:val="OmniPage #3"/>
    <w:basedOn w:val="Normale"/>
    <w:uiPriority w:val="99"/>
    <w:rsid w:val="00622C55"/>
    <w:pPr>
      <w:tabs>
        <w:tab w:val="right" w:pos="4704"/>
      </w:tabs>
      <w:spacing w:line="293" w:lineRule="exact"/>
      <w:ind w:left="2700" w:right="5340"/>
    </w:pPr>
    <w:rPr>
      <w:rFonts w:ascii="Times New Roman" w:hAnsi="Times New Roman" w:eastAsia="Times New Roman" w:cs="Times New Roman"/>
      <w:noProof/>
      <w:sz w:val="20"/>
      <w:szCs w:val="20"/>
      <w:lang w:eastAsia="it-IT"/>
    </w:rPr>
  </w:style>
  <w:style w:type="paragraph" w:styleId="Testonormale">
    <w:name w:val="Plain Text"/>
    <w:basedOn w:val="Normale"/>
    <w:link w:val="TestonormaleCarattere"/>
    <w:rsid w:val="00D2685D"/>
    <w:rPr>
      <w:rFonts w:ascii="Courier New" w:hAnsi="Courier New" w:eastAsia="Times New Roman" w:cs="Times New Roman"/>
      <w:sz w:val="20"/>
      <w:szCs w:val="20"/>
      <w:lang w:val="en-GB" w:eastAsia="it-IT"/>
    </w:rPr>
  </w:style>
  <w:style w:type="character" w:styleId="TestonormaleCarattere" w:customStyle="1">
    <w:name w:val="Testo normale Carattere"/>
    <w:basedOn w:val="Carpredefinitoparagrafo"/>
    <w:link w:val="Testonormale"/>
    <w:rsid w:val="00D2685D"/>
    <w:rPr>
      <w:rFonts w:ascii="Courier New" w:hAnsi="Courier New" w:eastAsia="Times New Roman" w:cs="Times New Roman"/>
      <w:sz w:val="20"/>
      <w:szCs w:val="20"/>
      <w:lang w:val="en-GB" w:eastAsia="it-IT"/>
    </w:rPr>
  </w:style>
  <w:style w:type="paragraph" w:styleId="Corpodeltesto1" w:customStyle="1">
    <w:name w:val="Corpo del testo1"/>
    <w:basedOn w:val="Normale"/>
    <w:rsid w:val="008A49AF"/>
    <w:pPr>
      <w:spacing w:line="360" w:lineRule="auto"/>
    </w:pPr>
    <w:rPr>
      <w:rFonts w:ascii="Times New Roman" w:hAnsi="Times New Roman" w:eastAsia="Times New Roman" w:cs="Times New Roman"/>
      <w:sz w:val="28"/>
      <w:szCs w:val="20"/>
      <w:lang w:eastAsia="it-IT"/>
    </w:rPr>
  </w:style>
  <w:style w:type="character" w:styleId="Enfasidelicata">
    <w:name w:val="Subtle Emphasis"/>
    <w:basedOn w:val="Carpredefinitoparagrafo"/>
    <w:uiPriority w:val="19"/>
    <w:qFormat/>
    <w:rsid w:val="008A49AF"/>
    <w:rPr>
      <w:i/>
      <w:iCs/>
      <w:color w:val="404040" w:themeColor="text1" w:themeTint="BF"/>
    </w:rPr>
  </w:style>
  <w:style w:type="paragraph" w:styleId="Puntoelenco">
    <w:name w:val="List Bullet"/>
    <w:basedOn w:val="Normale"/>
    <w:autoRedefine/>
    <w:rsid w:val="002D3BE8"/>
    <w:pPr>
      <w:tabs>
        <w:tab w:val="left" w:pos="426"/>
        <w:tab w:val="left" w:pos="11766"/>
      </w:tabs>
      <w:spacing w:after="120"/>
      <w:jc w:val="both"/>
    </w:pPr>
    <w:rPr>
      <w:rFonts w:ascii="Calibri" w:hAnsi="Calibri" w:eastAsia="Times New Roman" w:cs="Times New Roman"/>
      <w:b/>
      <w:bCs/>
      <w:lang w:eastAsia="it-IT"/>
    </w:rPr>
  </w:style>
  <w:style w:type="paragraph" w:styleId="Rientrocorpodeltesto21" w:customStyle="1">
    <w:name w:val="Rientro corpo del testo 21"/>
    <w:basedOn w:val="Normale"/>
    <w:rsid w:val="00691EAE"/>
    <w:pPr>
      <w:suppressAutoHyphens/>
      <w:ind w:left="5656" w:hanging="700"/>
    </w:pPr>
    <w:rPr>
      <w:rFonts w:ascii="Times New Roman" w:hAnsi="Times New Roman" w:eastAsia="Times New Roman" w:cs="Times New Roman"/>
      <w:sz w:val="24"/>
      <w:szCs w:val="20"/>
      <w:lang w:eastAsia="it-IT"/>
    </w:rPr>
  </w:style>
  <w:style w:type="character" w:styleId="background-details" w:customStyle="1">
    <w:name w:val="background-details"/>
    <w:basedOn w:val="Carpredefinitoparagrafo"/>
    <w:rsid w:val="00624755"/>
  </w:style>
  <w:style w:type="character" w:styleId="text" w:customStyle="1">
    <w:name w:val="text"/>
    <w:basedOn w:val="Carpredefinitoparagrafo"/>
    <w:rsid w:val="00624755"/>
  </w:style>
  <w:style w:type="character" w:styleId="st" w:customStyle="1">
    <w:name w:val="st"/>
    <w:basedOn w:val="Carpredefinitoparagrafo"/>
    <w:rsid w:val="00624755"/>
  </w:style>
  <w:style w:type="character" w:styleId="hvr" w:customStyle="1">
    <w:name w:val="hvr"/>
    <w:basedOn w:val="Carpredefinitoparagrafo"/>
    <w:rsid w:val="00624755"/>
  </w:style>
  <w:style w:type="character" w:styleId="CorpodeltestoCarattere" w:customStyle="1">
    <w:name w:val="Corpo del testo Carattere"/>
    <w:semiHidden/>
    <w:rsid w:val="00C35201"/>
    <w:rPr>
      <w:rFonts w:ascii="Arial" w:hAnsi="Arial" w:eastAsia="Times New Roman" w:cs="Times New Roman"/>
      <w:sz w:val="24"/>
      <w:szCs w:val="20"/>
      <w:lang w:eastAsia="ar-SA"/>
    </w:rPr>
  </w:style>
  <w:style w:type="paragraph" w:styleId="Rientrocorpodeltesto22" w:customStyle="1">
    <w:name w:val="Rientro corpo del testo 22"/>
    <w:basedOn w:val="Normale"/>
    <w:rsid w:val="00161429"/>
    <w:pPr>
      <w:ind w:left="5656" w:hanging="700"/>
    </w:pPr>
    <w:rPr>
      <w:rFonts w:ascii="Times New Roman" w:hAnsi="Times New Roman" w:eastAsia="Times New Roman" w:cs="Times New Roman"/>
      <w:sz w:val="24"/>
      <w:szCs w:val="24"/>
      <w:lang w:eastAsia="it-IT"/>
    </w:rPr>
  </w:style>
  <w:style w:type="paragraph" w:styleId="xl64" w:customStyle="1">
    <w:name w:val="xl64"/>
    <w:basedOn w:val="Normale"/>
    <w:rsid w:val="0037633D"/>
    <w:pPr>
      <w:pBdr>
        <w:top w:val="single" w:color="auto" w:sz="4" w:space="0"/>
        <w:left w:val="single" w:color="auto" w:sz="4" w:space="0"/>
        <w:bottom w:val="single" w:color="auto" w:sz="4" w:space="0"/>
        <w:right w:val="single" w:color="auto" w:sz="4" w:space="0"/>
      </w:pBdr>
      <w:spacing w:before="100" w:beforeAutospacing="1" w:after="100" w:afterAutospacing="1"/>
    </w:pPr>
    <w:rPr>
      <w:rFonts w:ascii="Times New Roman" w:hAnsi="Times New Roman" w:eastAsia="Times New Roman" w:cs="Times New Roman"/>
      <w:sz w:val="24"/>
      <w:szCs w:val="24"/>
      <w:lang w:eastAsia="it-IT"/>
    </w:rPr>
  </w:style>
  <w:style w:type="paragraph" w:styleId="xl65" w:customStyle="1">
    <w:name w:val="xl65"/>
    <w:basedOn w:val="Normale"/>
    <w:rsid w:val="0037633D"/>
    <w:pPr>
      <w:pBdr>
        <w:top w:val="single" w:color="auto" w:sz="4" w:space="0"/>
        <w:left w:val="single" w:color="auto" w:sz="4" w:space="0"/>
        <w:bottom w:val="single" w:color="auto" w:sz="4" w:space="0"/>
        <w:right w:val="single" w:color="auto" w:sz="4" w:space="0"/>
      </w:pBdr>
      <w:spacing w:before="100" w:beforeAutospacing="1" w:after="100"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e"/>
    <w:rsid w:val="0037633D"/>
    <w:pPr>
      <w:spacing w:before="100" w:beforeAutospacing="1" w:after="100" w:afterAutospacing="1"/>
    </w:pPr>
    <w:rPr>
      <w:rFonts w:ascii="Times New Roman" w:hAnsi="Times New Roman" w:eastAsia="Times New Roman" w:cs="Times New Roman"/>
      <w:b/>
      <w:bCs/>
      <w:sz w:val="24"/>
      <w:szCs w:val="24"/>
      <w:lang w:eastAsia="it-IT"/>
    </w:rPr>
  </w:style>
  <w:style w:type="paragraph" w:styleId="Elenco">
    <w:name w:val="List"/>
    <w:basedOn w:val="Normale"/>
    <w:rsid w:val="00700492"/>
    <w:pPr>
      <w:ind w:left="283" w:hanging="283"/>
    </w:pPr>
    <w:rPr>
      <w:rFonts w:ascii="Times New Roman" w:hAnsi="Times New Roman" w:eastAsia="Times New Roman" w:cs="Times New Roman"/>
      <w:sz w:val="20"/>
      <w:szCs w:val="20"/>
      <w:lang w:eastAsia="it-IT"/>
    </w:rPr>
  </w:style>
  <w:style w:type="paragraph" w:styleId="Testodelblocco">
    <w:name w:val="Block Text"/>
    <w:basedOn w:val="Normale"/>
    <w:semiHidden/>
    <w:rsid w:val="002A462C"/>
    <w:pPr>
      <w:ind w:left="357" w:right="357"/>
      <w:jc w:val="both"/>
    </w:pPr>
    <w:rPr>
      <w:rFonts w:ascii="Times New Roman" w:hAnsi="Times New Roman" w:eastAsia="Times New Roman" w:cs="Times New Roman"/>
      <w:sz w:val="24"/>
      <w:szCs w:val="24"/>
      <w:lang w:eastAsia="it-IT"/>
    </w:rPr>
  </w:style>
  <w:style w:type="character" w:styleId="Titolo4Carattere" w:customStyle="1">
    <w:name w:val="Titolo 4 Carattere"/>
    <w:basedOn w:val="Carpredefinitoparagrafo"/>
    <w:link w:val="Titolo4"/>
    <w:uiPriority w:val="9"/>
    <w:semiHidden/>
    <w:rsid w:val="003478DC"/>
    <w:rPr>
      <w:rFonts w:asciiTheme="majorHAnsi" w:hAnsiTheme="majorHAnsi" w:eastAsiaTheme="majorEastAsia" w:cstheme="majorBidi"/>
      <w:i/>
      <w:iCs/>
      <w:color w:val="365F91" w:themeColor="accent1" w:themeShade="BF"/>
    </w:rPr>
  </w:style>
  <w:style w:type="paragraph" w:styleId="PreformattatoHTML">
    <w:name w:val="HTML Preformatted"/>
    <w:basedOn w:val="Normale"/>
    <w:link w:val="PreformattatoHTMLCarattere"/>
    <w:uiPriority w:val="99"/>
    <w:semiHidden/>
    <w:unhideWhenUsed/>
    <w:rsid w:val="00596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eastAsia="it-IT"/>
    </w:rPr>
  </w:style>
  <w:style w:type="character" w:styleId="PreformattatoHTMLCarattere" w:customStyle="1">
    <w:name w:val="Preformattato HTML Carattere"/>
    <w:basedOn w:val="Carpredefinitoparagrafo"/>
    <w:link w:val="PreformattatoHTML"/>
    <w:uiPriority w:val="99"/>
    <w:semiHidden/>
    <w:rsid w:val="005963A7"/>
    <w:rPr>
      <w:rFonts w:ascii="Courier New" w:hAnsi="Courier New" w:eastAsia="Times New Roman" w:cs="Courier New"/>
      <w:sz w:val="20"/>
      <w:szCs w:val="20"/>
      <w:lang w:eastAsia="it-IT"/>
    </w:rPr>
  </w:style>
  <w:style w:type="character" w:styleId="Menzionenonrisolta">
    <w:name w:val="Unresolved Mention"/>
    <w:basedOn w:val="Carpredefinitoparagrafo"/>
    <w:uiPriority w:val="99"/>
    <w:semiHidden/>
    <w:unhideWhenUsed/>
    <w:rsid w:val="00DD5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411">
      <w:bodyDiv w:val="1"/>
      <w:marLeft w:val="0"/>
      <w:marRight w:val="0"/>
      <w:marTop w:val="0"/>
      <w:marBottom w:val="0"/>
      <w:divBdr>
        <w:top w:val="none" w:sz="0" w:space="0" w:color="auto"/>
        <w:left w:val="none" w:sz="0" w:space="0" w:color="auto"/>
        <w:bottom w:val="none" w:sz="0" w:space="0" w:color="auto"/>
        <w:right w:val="none" w:sz="0" w:space="0" w:color="auto"/>
      </w:divBdr>
      <w:divsChild>
        <w:div w:id="444422346">
          <w:marLeft w:val="0"/>
          <w:marRight w:val="0"/>
          <w:marTop w:val="0"/>
          <w:marBottom w:val="0"/>
          <w:divBdr>
            <w:top w:val="none" w:sz="0" w:space="0" w:color="auto"/>
            <w:left w:val="none" w:sz="0" w:space="0" w:color="auto"/>
            <w:bottom w:val="none" w:sz="0" w:space="0" w:color="auto"/>
            <w:right w:val="none" w:sz="0" w:space="0" w:color="auto"/>
          </w:divBdr>
        </w:div>
        <w:div w:id="1825387129">
          <w:marLeft w:val="0"/>
          <w:marRight w:val="0"/>
          <w:marTop w:val="0"/>
          <w:marBottom w:val="0"/>
          <w:divBdr>
            <w:top w:val="none" w:sz="0" w:space="0" w:color="auto"/>
            <w:left w:val="none" w:sz="0" w:space="0" w:color="auto"/>
            <w:bottom w:val="none" w:sz="0" w:space="0" w:color="auto"/>
            <w:right w:val="none" w:sz="0" w:space="0" w:color="auto"/>
          </w:divBdr>
        </w:div>
        <w:div w:id="1535655002">
          <w:marLeft w:val="0"/>
          <w:marRight w:val="0"/>
          <w:marTop w:val="0"/>
          <w:marBottom w:val="0"/>
          <w:divBdr>
            <w:top w:val="none" w:sz="0" w:space="0" w:color="auto"/>
            <w:left w:val="none" w:sz="0" w:space="0" w:color="auto"/>
            <w:bottom w:val="none" w:sz="0" w:space="0" w:color="auto"/>
            <w:right w:val="none" w:sz="0" w:space="0" w:color="auto"/>
          </w:divBdr>
        </w:div>
        <w:div w:id="1600874030">
          <w:marLeft w:val="0"/>
          <w:marRight w:val="0"/>
          <w:marTop w:val="0"/>
          <w:marBottom w:val="0"/>
          <w:divBdr>
            <w:top w:val="none" w:sz="0" w:space="0" w:color="auto"/>
            <w:left w:val="none" w:sz="0" w:space="0" w:color="auto"/>
            <w:bottom w:val="none" w:sz="0" w:space="0" w:color="auto"/>
            <w:right w:val="none" w:sz="0" w:space="0" w:color="auto"/>
          </w:divBdr>
        </w:div>
        <w:div w:id="500898765">
          <w:marLeft w:val="0"/>
          <w:marRight w:val="0"/>
          <w:marTop w:val="0"/>
          <w:marBottom w:val="0"/>
          <w:divBdr>
            <w:top w:val="none" w:sz="0" w:space="0" w:color="auto"/>
            <w:left w:val="none" w:sz="0" w:space="0" w:color="auto"/>
            <w:bottom w:val="none" w:sz="0" w:space="0" w:color="auto"/>
            <w:right w:val="none" w:sz="0" w:space="0" w:color="auto"/>
          </w:divBdr>
        </w:div>
        <w:div w:id="446582544">
          <w:marLeft w:val="0"/>
          <w:marRight w:val="0"/>
          <w:marTop w:val="0"/>
          <w:marBottom w:val="0"/>
          <w:divBdr>
            <w:top w:val="none" w:sz="0" w:space="0" w:color="auto"/>
            <w:left w:val="none" w:sz="0" w:space="0" w:color="auto"/>
            <w:bottom w:val="none" w:sz="0" w:space="0" w:color="auto"/>
            <w:right w:val="none" w:sz="0" w:space="0" w:color="auto"/>
          </w:divBdr>
        </w:div>
        <w:div w:id="773523898">
          <w:marLeft w:val="0"/>
          <w:marRight w:val="0"/>
          <w:marTop w:val="0"/>
          <w:marBottom w:val="0"/>
          <w:divBdr>
            <w:top w:val="none" w:sz="0" w:space="0" w:color="auto"/>
            <w:left w:val="none" w:sz="0" w:space="0" w:color="auto"/>
            <w:bottom w:val="none" w:sz="0" w:space="0" w:color="auto"/>
            <w:right w:val="none" w:sz="0" w:space="0" w:color="auto"/>
          </w:divBdr>
        </w:div>
        <w:div w:id="559898805">
          <w:marLeft w:val="0"/>
          <w:marRight w:val="0"/>
          <w:marTop w:val="0"/>
          <w:marBottom w:val="0"/>
          <w:divBdr>
            <w:top w:val="none" w:sz="0" w:space="0" w:color="auto"/>
            <w:left w:val="none" w:sz="0" w:space="0" w:color="auto"/>
            <w:bottom w:val="none" w:sz="0" w:space="0" w:color="auto"/>
            <w:right w:val="none" w:sz="0" w:space="0" w:color="auto"/>
          </w:divBdr>
        </w:div>
        <w:div w:id="722676574">
          <w:marLeft w:val="0"/>
          <w:marRight w:val="0"/>
          <w:marTop w:val="0"/>
          <w:marBottom w:val="0"/>
          <w:divBdr>
            <w:top w:val="none" w:sz="0" w:space="0" w:color="auto"/>
            <w:left w:val="none" w:sz="0" w:space="0" w:color="auto"/>
            <w:bottom w:val="none" w:sz="0" w:space="0" w:color="auto"/>
            <w:right w:val="none" w:sz="0" w:space="0" w:color="auto"/>
          </w:divBdr>
        </w:div>
        <w:div w:id="1180703310">
          <w:marLeft w:val="0"/>
          <w:marRight w:val="0"/>
          <w:marTop w:val="0"/>
          <w:marBottom w:val="0"/>
          <w:divBdr>
            <w:top w:val="none" w:sz="0" w:space="0" w:color="auto"/>
            <w:left w:val="none" w:sz="0" w:space="0" w:color="auto"/>
            <w:bottom w:val="none" w:sz="0" w:space="0" w:color="auto"/>
            <w:right w:val="none" w:sz="0" w:space="0" w:color="auto"/>
          </w:divBdr>
        </w:div>
        <w:div w:id="1129279053">
          <w:marLeft w:val="0"/>
          <w:marRight w:val="0"/>
          <w:marTop w:val="0"/>
          <w:marBottom w:val="0"/>
          <w:divBdr>
            <w:top w:val="none" w:sz="0" w:space="0" w:color="auto"/>
            <w:left w:val="none" w:sz="0" w:space="0" w:color="auto"/>
            <w:bottom w:val="none" w:sz="0" w:space="0" w:color="auto"/>
            <w:right w:val="none" w:sz="0" w:space="0" w:color="auto"/>
          </w:divBdr>
        </w:div>
        <w:div w:id="977496772">
          <w:marLeft w:val="0"/>
          <w:marRight w:val="0"/>
          <w:marTop w:val="0"/>
          <w:marBottom w:val="0"/>
          <w:divBdr>
            <w:top w:val="none" w:sz="0" w:space="0" w:color="auto"/>
            <w:left w:val="none" w:sz="0" w:space="0" w:color="auto"/>
            <w:bottom w:val="none" w:sz="0" w:space="0" w:color="auto"/>
            <w:right w:val="none" w:sz="0" w:space="0" w:color="auto"/>
          </w:divBdr>
        </w:div>
        <w:div w:id="430858234">
          <w:marLeft w:val="0"/>
          <w:marRight w:val="0"/>
          <w:marTop w:val="0"/>
          <w:marBottom w:val="0"/>
          <w:divBdr>
            <w:top w:val="none" w:sz="0" w:space="0" w:color="auto"/>
            <w:left w:val="none" w:sz="0" w:space="0" w:color="auto"/>
            <w:bottom w:val="none" w:sz="0" w:space="0" w:color="auto"/>
            <w:right w:val="none" w:sz="0" w:space="0" w:color="auto"/>
          </w:divBdr>
        </w:div>
        <w:div w:id="204221023">
          <w:marLeft w:val="0"/>
          <w:marRight w:val="0"/>
          <w:marTop w:val="0"/>
          <w:marBottom w:val="0"/>
          <w:divBdr>
            <w:top w:val="none" w:sz="0" w:space="0" w:color="auto"/>
            <w:left w:val="none" w:sz="0" w:space="0" w:color="auto"/>
            <w:bottom w:val="none" w:sz="0" w:space="0" w:color="auto"/>
            <w:right w:val="none" w:sz="0" w:space="0" w:color="auto"/>
          </w:divBdr>
        </w:div>
        <w:div w:id="621616804">
          <w:marLeft w:val="0"/>
          <w:marRight w:val="0"/>
          <w:marTop w:val="0"/>
          <w:marBottom w:val="0"/>
          <w:divBdr>
            <w:top w:val="none" w:sz="0" w:space="0" w:color="auto"/>
            <w:left w:val="none" w:sz="0" w:space="0" w:color="auto"/>
            <w:bottom w:val="none" w:sz="0" w:space="0" w:color="auto"/>
            <w:right w:val="none" w:sz="0" w:space="0" w:color="auto"/>
          </w:divBdr>
        </w:div>
        <w:div w:id="282932226">
          <w:marLeft w:val="0"/>
          <w:marRight w:val="0"/>
          <w:marTop w:val="0"/>
          <w:marBottom w:val="0"/>
          <w:divBdr>
            <w:top w:val="none" w:sz="0" w:space="0" w:color="auto"/>
            <w:left w:val="none" w:sz="0" w:space="0" w:color="auto"/>
            <w:bottom w:val="none" w:sz="0" w:space="0" w:color="auto"/>
            <w:right w:val="none" w:sz="0" w:space="0" w:color="auto"/>
          </w:divBdr>
        </w:div>
        <w:div w:id="1385523821">
          <w:marLeft w:val="0"/>
          <w:marRight w:val="0"/>
          <w:marTop w:val="0"/>
          <w:marBottom w:val="0"/>
          <w:divBdr>
            <w:top w:val="none" w:sz="0" w:space="0" w:color="auto"/>
            <w:left w:val="none" w:sz="0" w:space="0" w:color="auto"/>
            <w:bottom w:val="none" w:sz="0" w:space="0" w:color="auto"/>
            <w:right w:val="none" w:sz="0" w:space="0" w:color="auto"/>
          </w:divBdr>
        </w:div>
        <w:div w:id="1980302752">
          <w:marLeft w:val="0"/>
          <w:marRight w:val="0"/>
          <w:marTop w:val="0"/>
          <w:marBottom w:val="0"/>
          <w:divBdr>
            <w:top w:val="none" w:sz="0" w:space="0" w:color="auto"/>
            <w:left w:val="none" w:sz="0" w:space="0" w:color="auto"/>
            <w:bottom w:val="none" w:sz="0" w:space="0" w:color="auto"/>
            <w:right w:val="none" w:sz="0" w:space="0" w:color="auto"/>
          </w:divBdr>
        </w:div>
        <w:div w:id="1708799677">
          <w:marLeft w:val="0"/>
          <w:marRight w:val="0"/>
          <w:marTop w:val="0"/>
          <w:marBottom w:val="0"/>
          <w:divBdr>
            <w:top w:val="none" w:sz="0" w:space="0" w:color="auto"/>
            <w:left w:val="none" w:sz="0" w:space="0" w:color="auto"/>
            <w:bottom w:val="none" w:sz="0" w:space="0" w:color="auto"/>
            <w:right w:val="none" w:sz="0" w:space="0" w:color="auto"/>
          </w:divBdr>
        </w:div>
        <w:div w:id="44565675">
          <w:marLeft w:val="0"/>
          <w:marRight w:val="0"/>
          <w:marTop w:val="0"/>
          <w:marBottom w:val="0"/>
          <w:divBdr>
            <w:top w:val="none" w:sz="0" w:space="0" w:color="auto"/>
            <w:left w:val="none" w:sz="0" w:space="0" w:color="auto"/>
            <w:bottom w:val="none" w:sz="0" w:space="0" w:color="auto"/>
            <w:right w:val="none" w:sz="0" w:space="0" w:color="auto"/>
          </w:divBdr>
        </w:div>
        <w:div w:id="697269410">
          <w:marLeft w:val="0"/>
          <w:marRight w:val="0"/>
          <w:marTop w:val="0"/>
          <w:marBottom w:val="0"/>
          <w:divBdr>
            <w:top w:val="none" w:sz="0" w:space="0" w:color="auto"/>
            <w:left w:val="none" w:sz="0" w:space="0" w:color="auto"/>
            <w:bottom w:val="none" w:sz="0" w:space="0" w:color="auto"/>
            <w:right w:val="none" w:sz="0" w:space="0" w:color="auto"/>
          </w:divBdr>
        </w:div>
        <w:div w:id="50078026">
          <w:marLeft w:val="0"/>
          <w:marRight w:val="0"/>
          <w:marTop w:val="0"/>
          <w:marBottom w:val="0"/>
          <w:divBdr>
            <w:top w:val="none" w:sz="0" w:space="0" w:color="auto"/>
            <w:left w:val="none" w:sz="0" w:space="0" w:color="auto"/>
            <w:bottom w:val="none" w:sz="0" w:space="0" w:color="auto"/>
            <w:right w:val="none" w:sz="0" w:space="0" w:color="auto"/>
          </w:divBdr>
        </w:div>
        <w:div w:id="844053805">
          <w:marLeft w:val="0"/>
          <w:marRight w:val="0"/>
          <w:marTop w:val="0"/>
          <w:marBottom w:val="0"/>
          <w:divBdr>
            <w:top w:val="none" w:sz="0" w:space="0" w:color="auto"/>
            <w:left w:val="none" w:sz="0" w:space="0" w:color="auto"/>
            <w:bottom w:val="none" w:sz="0" w:space="0" w:color="auto"/>
            <w:right w:val="none" w:sz="0" w:space="0" w:color="auto"/>
          </w:divBdr>
        </w:div>
        <w:div w:id="242227842">
          <w:marLeft w:val="0"/>
          <w:marRight w:val="0"/>
          <w:marTop w:val="0"/>
          <w:marBottom w:val="0"/>
          <w:divBdr>
            <w:top w:val="none" w:sz="0" w:space="0" w:color="auto"/>
            <w:left w:val="none" w:sz="0" w:space="0" w:color="auto"/>
            <w:bottom w:val="none" w:sz="0" w:space="0" w:color="auto"/>
            <w:right w:val="none" w:sz="0" w:space="0" w:color="auto"/>
          </w:divBdr>
        </w:div>
        <w:div w:id="55858547">
          <w:marLeft w:val="0"/>
          <w:marRight w:val="0"/>
          <w:marTop w:val="0"/>
          <w:marBottom w:val="0"/>
          <w:divBdr>
            <w:top w:val="none" w:sz="0" w:space="0" w:color="auto"/>
            <w:left w:val="none" w:sz="0" w:space="0" w:color="auto"/>
            <w:bottom w:val="none" w:sz="0" w:space="0" w:color="auto"/>
            <w:right w:val="none" w:sz="0" w:space="0" w:color="auto"/>
          </w:divBdr>
        </w:div>
        <w:div w:id="852499455">
          <w:marLeft w:val="0"/>
          <w:marRight w:val="0"/>
          <w:marTop w:val="0"/>
          <w:marBottom w:val="0"/>
          <w:divBdr>
            <w:top w:val="none" w:sz="0" w:space="0" w:color="auto"/>
            <w:left w:val="none" w:sz="0" w:space="0" w:color="auto"/>
            <w:bottom w:val="none" w:sz="0" w:space="0" w:color="auto"/>
            <w:right w:val="none" w:sz="0" w:space="0" w:color="auto"/>
          </w:divBdr>
        </w:div>
        <w:div w:id="341779879">
          <w:marLeft w:val="0"/>
          <w:marRight w:val="0"/>
          <w:marTop w:val="0"/>
          <w:marBottom w:val="0"/>
          <w:divBdr>
            <w:top w:val="none" w:sz="0" w:space="0" w:color="auto"/>
            <w:left w:val="none" w:sz="0" w:space="0" w:color="auto"/>
            <w:bottom w:val="none" w:sz="0" w:space="0" w:color="auto"/>
            <w:right w:val="none" w:sz="0" w:space="0" w:color="auto"/>
          </w:divBdr>
        </w:div>
        <w:div w:id="215701303">
          <w:marLeft w:val="0"/>
          <w:marRight w:val="0"/>
          <w:marTop w:val="0"/>
          <w:marBottom w:val="0"/>
          <w:divBdr>
            <w:top w:val="none" w:sz="0" w:space="0" w:color="auto"/>
            <w:left w:val="none" w:sz="0" w:space="0" w:color="auto"/>
            <w:bottom w:val="none" w:sz="0" w:space="0" w:color="auto"/>
            <w:right w:val="none" w:sz="0" w:space="0" w:color="auto"/>
          </w:divBdr>
        </w:div>
        <w:div w:id="1978607512">
          <w:marLeft w:val="0"/>
          <w:marRight w:val="0"/>
          <w:marTop w:val="0"/>
          <w:marBottom w:val="0"/>
          <w:divBdr>
            <w:top w:val="none" w:sz="0" w:space="0" w:color="auto"/>
            <w:left w:val="none" w:sz="0" w:space="0" w:color="auto"/>
            <w:bottom w:val="none" w:sz="0" w:space="0" w:color="auto"/>
            <w:right w:val="none" w:sz="0" w:space="0" w:color="auto"/>
          </w:divBdr>
        </w:div>
        <w:div w:id="2071687768">
          <w:marLeft w:val="0"/>
          <w:marRight w:val="0"/>
          <w:marTop w:val="0"/>
          <w:marBottom w:val="0"/>
          <w:divBdr>
            <w:top w:val="none" w:sz="0" w:space="0" w:color="auto"/>
            <w:left w:val="none" w:sz="0" w:space="0" w:color="auto"/>
            <w:bottom w:val="none" w:sz="0" w:space="0" w:color="auto"/>
            <w:right w:val="none" w:sz="0" w:space="0" w:color="auto"/>
          </w:divBdr>
        </w:div>
        <w:div w:id="859664380">
          <w:marLeft w:val="0"/>
          <w:marRight w:val="0"/>
          <w:marTop w:val="0"/>
          <w:marBottom w:val="0"/>
          <w:divBdr>
            <w:top w:val="none" w:sz="0" w:space="0" w:color="auto"/>
            <w:left w:val="none" w:sz="0" w:space="0" w:color="auto"/>
            <w:bottom w:val="none" w:sz="0" w:space="0" w:color="auto"/>
            <w:right w:val="none" w:sz="0" w:space="0" w:color="auto"/>
          </w:divBdr>
        </w:div>
        <w:div w:id="1017123819">
          <w:marLeft w:val="0"/>
          <w:marRight w:val="0"/>
          <w:marTop w:val="0"/>
          <w:marBottom w:val="0"/>
          <w:divBdr>
            <w:top w:val="none" w:sz="0" w:space="0" w:color="auto"/>
            <w:left w:val="none" w:sz="0" w:space="0" w:color="auto"/>
            <w:bottom w:val="none" w:sz="0" w:space="0" w:color="auto"/>
            <w:right w:val="none" w:sz="0" w:space="0" w:color="auto"/>
          </w:divBdr>
        </w:div>
        <w:div w:id="622804640">
          <w:marLeft w:val="0"/>
          <w:marRight w:val="0"/>
          <w:marTop w:val="0"/>
          <w:marBottom w:val="0"/>
          <w:divBdr>
            <w:top w:val="none" w:sz="0" w:space="0" w:color="auto"/>
            <w:left w:val="none" w:sz="0" w:space="0" w:color="auto"/>
            <w:bottom w:val="none" w:sz="0" w:space="0" w:color="auto"/>
            <w:right w:val="none" w:sz="0" w:space="0" w:color="auto"/>
          </w:divBdr>
        </w:div>
        <w:div w:id="543829568">
          <w:marLeft w:val="0"/>
          <w:marRight w:val="0"/>
          <w:marTop w:val="0"/>
          <w:marBottom w:val="0"/>
          <w:divBdr>
            <w:top w:val="none" w:sz="0" w:space="0" w:color="auto"/>
            <w:left w:val="none" w:sz="0" w:space="0" w:color="auto"/>
            <w:bottom w:val="none" w:sz="0" w:space="0" w:color="auto"/>
            <w:right w:val="none" w:sz="0" w:space="0" w:color="auto"/>
          </w:divBdr>
        </w:div>
        <w:div w:id="1863856662">
          <w:marLeft w:val="0"/>
          <w:marRight w:val="0"/>
          <w:marTop w:val="0"/>
          <w:marBottom w:val="0"/>
          <w:divBdr>
            <w:top w:val="none" w:sz="0" w:space="0" w:color="auto"/>
            <w:left w:val="none" w:sz="0" w:space="0" w:color="auto"/>
            <w:bottom w:val="none" w:sz="0" w:space="0" w:color="auto"/>
            <w:right w:val="none" w:sz="0" w:space="0" w:color="auto"/>
          </w:divBdr>
        </w:div>
        <w:div w:id="146434392">
          <w:marLeft w:val="0"/>
          <w:marRight w:val="0"/>
          <w:marTop w:val="0"/>
          <w:marBottom w:val="0"/>
          <w:divBdr>
            <w:top w:val="none" w:sz="0" w:space="0" w:color="auto"/>
            <w:left w:val="none" w:sz="0" w:space="0" w:color="auto"/>
            <w:bottom w:val="none" w:sz="0" w:space="0" w:color="auto"/>
            <w:right w:val="none" w:sz="0" w:space="0" w:color="auto"/>
          </w:divBdr>
        </w:div>
        <w:div w:id="2010867895">
          <w:marLeft w:val="0"/>
          <w:marRight w:val="0"/>
          <w:marTop w:val="0"/>
          <w:marBottom w:val="0"/>
          <w:divBdr>
            <w:top w:val="none" w:sz="0" w:space="0" w:color="auto"/>
            <w:left w:val="none" w:sz="0" w:space="0" w:color="auto"/>
            <w:bottom w:val="none" w:sz="0" w:space="0" w:color="auto"/>
            <w:right w:val="none" w:sz="0" w:space="0" w:color="auto"/>
          </w:divBdr>
        </w:div>
        <w:div w:id="1551190226">
          <w:marLeft w:val="0"/>
          <w:marRight w:val="0"/>
          <w:marTop w:val="0"/>
          <w:marBottom w:val="0"/>
          <w:divBdr>
            <w:top w:val="none" w:sz="0" w:space="0" w:color="auto"/>
            <w:left w:val="none" w:sz="0" w:space="0" w:color="auto"/>
            <w:bottom w:val="none" w:sz="0" w:space="0" w:color="auto"/>
            <w:right w:val="none" w:sz="0" w:space="0" w:color="auto"/>
          </w:divBdr>
        </w:div>
        <w:div w:id="1135759220">
          <w:marLeft w:val="0"/>
          <w:marRight w:val="0"/>
          <w:marTop w:val="0"/>
          <w:marBottom w:val="0"/>
          <w:divBdr>
            <w:top w:val="none" w:sz="0" w:space="0" w:color="auto"/>
            <w:left w:val="none" w:sz="0" w:space="0" w:color="auto"/>
            <w:bottom w:val="none" w:sz="0" w:space="0" w:color="auto"/>
            <w:right w:val="none" w:sz="0" w:space="0" w:color="auto"/>
          </w:divBdr>
        </w:div>
        <w:div w:id="657998656">
          <w:marLeft w:val="0"/>
          <w:marRight w:val="0"/>
          <w:marTop w:val="0"/>
          <w:marBottom w:val="0"/>
          <w:divBdr>
            <w:top w:val="none" w:sz="0" w:space="0" w:color="auto"/>
            <w:left w:val="none" w:sz="0" w:space="0" w:color="auto"/>
            <w:bottom w:val="none" w:sz="0" w:space="0" w:color="auto"/>
            <w:right w:val="none" w:sz="0" w:space="0" w:color="auto"/>
          </w:divBdr>
        </w:div>
        <w:div w:id="224146037">
          <w:marLeft w:val="0"/>
          <w:marRight w:val="0"/>
          <w:marTop w:val="0"/>
          <w:marBottom w:val="0"/>
          <w:divBdr>
            <w:top w:val="none" w:sz="0" w:space="0" w:color="auto"/>
            <w:left w:val="none" w:sz="0" w:space="0" w:color="auto"/>
            <w:bottom w:val="none" w:sz="0" w:space="0" w:color="auto"/>
            <w:right w:val="none" w:sz="0" w:space="0" w:color="auto"/>
          </w:divBdr>
        </w:div>
        <w:div w:id="1371682655">
          <w:marLeft w:val="0"/>
          <w:marRight w:val="0"/>
          <w:marTop w:val="0"/>
          <w:marBottom w:val="0"/>
          <w:divBdr>
            <w:top w:val="none" w:sz="0" w:space="0" w:color="auto"/>
            <w:left w:val="none" w:sz="0" w:space="0" w:color="auto"/>
            <w:bottom w:val="none" w:sz="0" w:space="0" w:color="auto"/>
            <w:right w:val="none" w:sz="0" w:space="0" w:color="auto"/>
          </w:divBdr>
        </w:div>
        <w:div w:id="1156216619">
          <w:marLeft w:val="0"/>
          <w:marRight w:val="0"/>
          <w:marTop w:val="0"/>
          <w:marBottom w:val="0"/>
          <w:divBdr>
            <w:top w:val="none" w:sz="0" w:space="0" w:color="auto"/>
            <w:left w:val="none" w:sz="0" w:space="0" w:color="auto"/>
            <w:bottom w:val="none" w:sz="0" w:space="0" w:color="auto"/>
            <w:right w:val="none" w:sz="0" w:space="0" w:color="auto"/>
          </w:divBdr>
        </w:div>
        <w:div w:id="1492519963">
          <w:marLeft w:val="0"/>
          <w:marRight w:val="0"/>
          <w:marTop w:val="0"/>
          <w:marBottom w:val="0"/>
          <w:divBdr>
            <w:top w:val="none" w:sz="0" w:space="0" w:color="auto"/>
            <w:left w:val="none" w:sz="0" w:space="0" w:color="auto"/>
            <w:bottom w:val="none" w:sz="0" w:space="0" w:color="auto"/>
            <w:right w:val="none" w:sz="0" w:space="0" w:color="auto"/>
          </w:divBdr>
        </w:div>
        <w:div w:id="1624143922">
          <w:marLeft w:val="0"/>
          <w:marRight w:val="0"/>
          <w:marTop w:val="0"/>
          <w:marBottom w:val="0"/>
          <w:divBdr>
            <w:top w:val="none" w:sz="0" w:space="0" w:color="auto"/>
            <w:left w:val="none" w:sz="0" w:space="0" w:color="auto"/>
            <w:bottom w:val="none" w:sz="0" w:space="0" w:color="auto"/>
            <w:right w:val="none" w:sz="0" w:space="0" w:color="auto"/>
          </w:divBdr>
        </w:div>
        <w:div w:id="1212689650">
          <w:marLeft w:val="0"/>
          <w:marRight w:val="0"/>
          <w:marTop w:val="0"/>
          <w:marBottom w:val="0"/>
          <w:divBdr>
            <w:top w:val="none" w:sz="0" w:space="0" w:color="auto"/>
            <w:left w:val="none" w:sz="0" w:space="0" w:color="auto"/>
            <w:bottom w:val="none" w:sz="0" w:space="0" w:color="auto"/>
            <w:right w:val="none" w:sz="0" w:space="0" w:color="auto"/>
          </w:divBdr>
        </w:div>
        <w:div w:id="1563171529">
          <w:marLeft w:val="0"/>
          <w:marRight w:val="0"/>
          <w:marTop w:val="0"/>
          <w:marBottom w:val="0"/>
          <w:divBdr>
            <w:top w:val="none" w:sz="0" w:space="0" w:color="auto"/>
            <w:left w:val="none" w:sz="0" w:space="0" w:color="auto"/>
            <w:bottom w:val="none" w:sz="0" w:space="0" w:color="auto"/>
            <w:right w:val="none" w:sz="0" w:space="0" w:color="auto"/>
          </w:divBdr>
        </w:div>
        <w:div w:id="525100102">
          <w:marLeft w:val="0"/>
          <w:marRight w:val="0"/>
          <w:marTop w:val="0"/>
          <w:marBottom w:val="0"/>
          <w:divBdr>
            <w:top w:val="none" w:sz="0" w:space="0" w:color="auto"/>
            <w:left w:val="none" w:sz="0" w:space="0" w:color="auto"/>
            <w:bottom w:val="none" w:sz="0" w:space="0" w:color="auto"/>
            <w:right w:val="none" w:sz="0" w:space="0" w:color="auto"/>
          </w:divBdr>
        </w:div>
        <w:div w:id="2100055697">
          <w:marLeft w:val="0"/>
          <w:marRight w:val="0"/>
          <w:marTop w:val="0"/>
          <w:marBottom w:val="0"/>
          <w:divBdr>
            <w:top w:val="none" w:sz="0" w:space="0" w:color="auto"/>
            <w:left w:val="none" w:sz="0" w:space="0" w:color="auto"/>
            <w:bottom w:val="none" w:sz="0" w:space="0" w:color="auto"/>
            <w:right w:val="none" w:sz="0" w:space="0" w:color="auto"/>
          </w:divBdr>
        </w:div>
        <w:div w:id="917905778">
          <w:marLeft w:val="0"/>
          <w:marRight w:val="0"/>
          <w:marTop w:val="0"/>
          <w:marBottom w:val="0"/>
          <w:divBdr>
            <w:top w:val="none" w:sz="0" w:space="0" w:color="auto"/>
            <w:left w:val="none" w:sz="0" w:space="0" w:color="auto"/>
            <w:bottom w:val="none" w:sz="0" w:space="0" w:color="auto"/>
            <w:right w:val="none" w:sz="0" w:space="0" w:color="auto"/>
          </w:divBdr>
        </w:div>
        <w:div w:id="326400322">
          <w:marLeft w:val="0"/>
          <w:marRight w:val="0"/>
          <w:marTop w:val="0"/>
          <w:marBottom w:val="0"/>
          <w:divBdr>
            <w:top w:val="none" w:sz="0" w:space="0" w:color="auto"/>
            <w:left w:val="none" w:sz="0" w:space="0" w:color="auto"/>
            <w:bottom w:val="none" w:sz="0" w:space="0" w:color="auto"/>
            <w:right w:val="none" w:sz="0" w:space="0" w:color="auto"/>
          </w:divBdr>
        </w:div>
        <w:div w:id="164591383">
          <w:marLeft w:val="0"/>
          <w:marRight w:val="0"/>
          <w:marTop w:val="0"/>
          <w:marBottom w:val="0"/>
          <w:divBdr>
            <w:top w:val="none" w:sz="0" w:space="0" w:color="auto"/>
            <w:left w:val="none" w:sz="0" w:space="0" w:color="auto"/>
            <w:bottom w:val="none" w:sz="0" w:space="0" w:color="auto"/>
            <w:right w:val="none" w:sz="0" w:space="0" w:color="auto"/>
          </w:divBdr>
        </w:div>
        <w:div w:id="1800758232">
          <w:marLeft w:val="0"/>
          <w:marRight w:val="0"/>
          <w:marTop w:val="0"/>
          <w:marBottom w:val="0"/>
          <w:divBdr>
            <w:top w:val="none" w:sz="0" w:space="0" w:color="auto"/>
            <w:left w:val="none" w:sz="0" w:space="0" w:color="auto"/>
            <w:bottom w:val="none" w:sz="0" w:space="0" w:color="auto"/>
            <w:right w:val="none" w:sz="0" w:space="0" w:color="auto"/>
          </w:divBdr>
        </w:div>
        <w:div w:id="1786726228">
          <w:marLeft w:val="0"/>
          <w:marRight w:val="0"/>
          <w:marTop w:val="0"/>
          <w:marBottom w:val="0"/>
          <w:divBdr>
            <w:top w:val="none" w:sz="0" w:space="0" w:color="auto"/>
            <w:left w:val="none" w:sz="0" w:space="0" w:color="auto"/>
            <w:bottom w:val="none" w:sz="0" w:space="0" w:color="auto"/>
            <w:right w:val="none" w:sz="0" w:space="0" w:color="auto"/>
          </w:divBdr>
        </w:div>
        <w:div w:id="1807703631">
          <w:marLeft w:val="0"/>
          <w:marRight w:val="0"/>
          <w:marTop w:val="0"/>
          <w:marBottom w:val="0"/>
          <w:divBdr>
            <w:top w:val="none" w:sz="0" w:space="0" w:color="auto"/>
            <w:left w:val="none" w:sz="0" w:space="0" w:color="auto"/>
            <w:bottom w:val="none" w:sz="0" w:space="0" w:color="auto"/>
            <w:right w:val="none" w:sz="0" w:space="0" w:color="auto"/>
          </w:divBdr>
        </w:div>
        <w:div w:id="655888293">
          <w:marLeft w:val="0"/>
          <w:marRight w:val="0"/>
          <w:marTop w:val="0"/>
          <w:marBottom w:val="0"/>
          <w:divBdr>
            <w:top w:val="none" w:sz="0" w:space="0" w:color="auto"/>
            <w:left w:val="none" w:sz="0" w:space="0" w:color="auto"/>
            <w:bottom w:val="none" w:sz="0" w:space="0" w:color="auto"/>
            <w:right w:val="none" w:sz="0" w:space="0" w:color="auto"/>
          </w:divBdr>
        </w:div>
        <w:div w:id="695808911">
          <w:marLeft w:val="0"/>
          <w:marRight w:val="0"/>
          <w:marTop w:val="0"/>
          <w:marBottom w:val="0"/>
          <w:divBdr>
            <w:top w:val="none" w:sz="0" w:space="0" w:color="auto"/>
            <w:left w:val="none" w:sz="0" w:space="0" w:color="auto"/>
            <w:bottom w:val="none" w:sz="0" w:space="0" w:color="auto"/>
            <w:right w:val="none" w:sz="0" w:space="0" w:color="auto"/>
          </w:divBdr>
        </w:div>
        <w:div w:id="445126991">
          <w:marLeft w:val="0"/>
          <w:marRight w:val="0"/>
          <w:marTop w:val="0"/>
          <w:marBottom w:val="0"/>
          <w:divBdr>
            <w:top w:val="none" w:sz="0" w:space="0" w:color="auto"/>
            <w:left w:val="none" w:sz="0" w:space="0" w:color="auto"/>
            <w:bottom w:val="none" w:sz="0" w:space="0" w:color="auto"/>
            <w:right w:val="none" w:sz="0" w:space="0" w:color="auto"/>
          </w:divBdr>
        </w:div>
        <w:div w:id="1875575827">
          <w:marLeft w:val="0"/>
          <w:marRight w:val="0"/>
          <w:marTop w:val="0"/>
          <w:marBottom w:val="0"/>
          <w:divBdr>
            <w:top w:val="none" w:sz="0" w:space="0" w:color="auto"/>
            <w:left w:val="none" w:sz="0" w:space="0" w:color="auto"/>
            <w:bottom w:val="none" w:sz="0" w:space="0" w:color="auto"/>
            <w:right w:val="none" w:sz="0" w:space="0" w:color="auto"/>
          </w:divBdr>
        </w:div>
        <w:div w:id="1187522901">
          <w:marLeft w:val="0"/>
          <w:marRight w:val="0"/>
          <w:marTop w:val="0"/>
          <w:marBottom w:val="0"/>
          <w:divBdr>
            <w:top w:val="none" w:sz="0" w:space="0" w:color="auto"/>
            <w:left w:val="none" w:sz="0" w:space="0" w:color="auto"/>
            <w:bottom w:val="none" w:sz="0" w:space="0" w:color="auto"/>
            <w:right w:val="none" w:sz="0" w:space="0" w:color="auto"/>
          </w:divBdr>
        </w:div>
        <w:div w:id="689069599">
          <w:marLeft w:val="0"/>
          <w:marRight w:val="0"/>
          <w:marTop w:val="0"/>
          <w:marBottom w:val="0"/>
          <w:divBdr>
            <w:top w:val="none" w:sz="0" w:space="0" w:color="auto"/>
            <w:left w:val="none" w:sz="0" w:space="0" w:color="auto"/>
            <w:bottom w:val="none" w:sz="0" w:space="0" w:color="auto"/>
            <w:right w:val="none" w:sz="0" w:space="0" w:color="auto"/>
          </w:divBdr>
        </w:div>
        <w:div w:id="1629315012">
          <w:marLeft w:val="0"/>
          <w:marRight w:val="0"/>
          <w:marTop w:val="0"/>
          <w:marBottom w:val="0"/>
          <w:divBdr>
            <w:top w:val="none" w:sz="0" w:space="0" w:color="auto"/>
            <w:left w:val="none" w:sz="0" w:space="0" w:color="auto"/>
            <w:bottom w:val="none" w:sz="0" w:space="0" w:color="auto"/>
            <w:right w:val="none" w:sz="0" w:space="0" w:color="auto"/>
          </w:divBdr>
        </w:div>
        <w:div w:id="1966227887">
          <w:marLeft w:val="0"/>
          <w:marRight w:val="0"/>
          <w:marTop w:val="0"/>
          <w:marBottom w:val="0"/>
          <w:divBdr>
            <w:top w:val="none" w:sz="0" w:space="0" w:color="auto"/>
            <w:left w:val="none" w:sz="0" w:space="0" w:color="auto"/>
            <w:bottom w:val="none" w:sz="0" w:space="0" w:color="auto"/>
            <w:right w:val="none" w:sz="0" w:space="0" w:color="auto"/>
          </w:divBdr>
        </w:div>
        <w:div w:id="2109301533">
          <w:marLeft w:val="0"/>
          <w:marRight w:val="0"/>
          <w:marTop w:val="0"/>
          <w:marBottom w:val="0"/>
          <w:divBdr>
            <w:top w:val="none" w:sz="0" w:space="0" w:color="auto"/>
            <w:left w:val="none" w:sz="0" w:space="0" w:color="auto"/>
            <w:bottom w:val="none" w:sz="0" w:space="0" w:color="auto"/>
            <w:right w:val="none" w:sz="0" w:space="0" w:color="auto"/>
          </w:divBdr>
        </w:div>
        <w:div w:id="1789618152">
          <w:marLeft w:val="0"/>
          <w:marRight w:val="0"/>
          <w:marTop w:val="0"/>
          <w:marBottom w:val="0"/>
          <w:divBdr>
            <w:top w:val="none" w:sz="0" w:space="0" w:color="auto"/>
            <w:left w:val="none" w:sz="0" w:space="0" w:color="auto"/>
            <w:bottom w:val="none" w:sz="0" w:space="0" w:color="auto"/>
            <w:right w:val="none" w:sz="0" w:space="0" w:color="auto"/>
          </w:divBdr>
        </w:div>
        <w:div w:id="1532956694">
          <w:marLeft w:val="0"/>
          <w:marRight w:val="0"/>
          <w:marTop w:val="0"/>
          <w:marBottom w:val="0"/>
          <w:divBdr>
            <w:top w:val="none" w:sz="0" w:space="0" w:color="auto"/>
            <w:left w:val="none" w:sz="0" w:space="0" w:color="auto"/>
            <w:bottom w:val="none" w:sz="0" w:space="0" w:color="auto"/>
            <w:right w:val="none" w:sz="0" w:space="0" w:color="auto"/>
          </w:divBdr>
        </w:div>
        <w:div w:id="732392858">
          <w:marLeft w:val="0"/>
          <w:marRight w:val="0"/>
          <w:marTop w:val="0"/>
          <w:marBottom w:val="0"/>
          <w:divBdr>
            <w:top w:val="none" w:sz="0" w:space="0" w:color="auto"/>
            <w:left w:val="none" w:sz="0" w:space="0" w:color="auto"/>
            <w:bottom w:val="none" w:sz="0" w:space="0" w:color="auto"/>
            <w:right w:val="none" w:sz="0" w:space="0" w:color="auto"/>
          </w:divBdr>
        </w:div>
        <w:div w:id="1269580424">
          <w:marLeft w:val="0"/>
          <w:marRight w:val="0"/>
          <w:marTop w:val="0"/>
          <w:marBottom w:val="0"/>
          <w:divBdr>
            <w:top w:val="none" w:sz="0" w:space="0" w:color="auto"/>
            <w:left w:val="none" w:sz="0" w:space="0" w:color="auto"/>
            <w:bottom w:val="none" w:sz="0" w:space="0" w:color="auto"/>
            <w:right w:val="none" w:sz="0" w:space="0" w:color="auto"/>
          </w:divBdr>
        </w:div>
        <w:div w:id="2098018584">
          <w:marLeft w:val="0"/>
          <w:marRight w:val="0"/>
          <w:marTop w:val="0"/>
          <w:marBottom w:val="0"/>
          <w:divBdr>
            <w:top w:val="none" w:sz="0" w:space="0" w:color="auto"/>
            <w:left w:val="none" w:sz="0" w:space="0" w:color="auto"/>
            <w:bottom w:val="none" w:sz="0" w:space="0" w:color="auto"/>
            <w:right w:val="none" w:sz="0" w:space="0" w:color="auto"/>
          </w:divBdr>
        </w:div>
        <w:div w:id="1451391515">
          <w:marLeft w:val="0"/>
          <w:marRight w:val="0"/>
          <w:marTop w:val="0"/>
          <w:marBottom w:val="0"/>
          <w:divBdr>
            <w:top w:val="none" w:sz="0" w:space="0" w:color="auto"/>
            <w:left w:val="none" w:sz="0" w:space="0" w:color="auto"/>
            <w:bottom w:val="none" w:sz="0" w:space="0" w:color="auto"/>
            <w:right w:val="none" w:sz="0" w:space="0" w:color="auto"/>
          </w:divBdr>
        </w:div>
        <w:div w:id="484442575">
          <w:marLeft w:val="0"/>
          <w:marRight w:val="0"/>
          <w:marTop w:val="0"/>
          <w:marBottom w:val="0"/>
          <w:divBdr>
            <w:top w:val="none" w:sz="0" w:space="0" w:color="auto"/>
            <w:left w:val="none" w:sz="0" w:space="0" w:color="auto"/>
            <w:bottom w:val="none" w:sz="0" w:space="0" w:color="auto"/>
            <w:right w:val="none" w:sz="0" w:space="0" w:color="auto"/>
          </w:divBdr>
        </w:div>
        <w:div w:id="1988388420">
          <w:marLeft w:val="0"/>
          <w:marRight w:val="0"/>
          <w:marTop w:val="0"/>
          <w:marBottom w:val="0"/>
          <w:divBdr>
            <w:top w:val="none" w:sz="0" w:space="0" w:color="auto"/>
            <w:left w:val="none" w:sz="0" w:space="0" w:color="auto"/>
            <w:bottom w:val="none" w:sz="0" w:space="0" w:color="auto"/>
            <w:right w:val="none" w:sz="0" w:space="0" w:color="auto"/>
          </w:divBdr>
        </w:div>
        <w:div w:id="1780761392">
          <w:marLeft w:val="0"/>
          <w:marRight w:val="0"/>
          <w:marTop w:val="0"/>
          <w:marBottom w:val="0"/>
          <w:divBdr>
            <w:top w:val="none" w:sz="0" w:space="0" w:color="auto"/>
            <w:left w:val="none" w:sz="0" w:space="0" w:color="auto"/>
            <w:bottom w:val="none" w:sz="0" w:space="0" w:color="auto"/>
            <w:right w:val="none" w:sz="0" w:space="0" w:color="auto"/>
          </w:divBdr>
        </w:div>
        <w:div w:id="843403443">
          <w:marLeft w:val="0"/>
          <w:marRight w:val="0"/>
          <w:marTop w:val="0"/>
          <w:marBottom w:val="0"/>
          <w:divBdr>
            <w:top w:val="none" w:sz="0" w:space="0" w:color="auto"/>
            <w:left w:val="none" w:sz="0" w:space="0" w:color="auto"/>
            <w:bottom w:val="none" w:sz="0" w:space="0" w:color="auto"/>
            <w:right w:val="none" w:sz="0" w:space="0" w:color="auto"/>
          </w:divBdr>
        </w:div>
        <w:div w:id="19820287">
          <w:marLeft w:val="0"/>
          <w:marRight w:val="0"/>
          <w:marTop w:val="0"/>
          <w:marBottom w:val="0"/>
          <w:divBdr>
            <w:top w:val="none" w:sz="0" w:space="0" w:color="auto"/>
            <w:left w:val="none" w:sz="0" w:space="0" w:color="auto"/>
            <w:bottom w:val="none" w:sz="0" w:space="0" w:color="auto"/>
            <w:right w:val="none" w:sz="0" w:space="0" w:color="auto"/>
          </w:divBdr>
        </w:div>
        <w:div w:id="1268462991">
          <w:marLeft w:val="0"/>
          <w:marRight w:val="0"/>
          <w:marTop w:val="0"/>
          <w:marBottom w:val="0"/>
          <w:divBdr>
            <w:top w:val="none" w:sz="0" w:space="0" w:color="auto"/>
            <w:left w:val="none" w:sz="0" w:space="0" w:color="auto"/>
            <w:bottom w:val="none" w:sz="0" w:space="0" w:color="auto"/>
            <w:right w:val="none" w:sz="0" w:space="0" w:color="auto"/>
          </w:divBdr>
        </w:div>
        <w:div w:id="914126006">
          <w:marLeft w:val="0"/>
          <w:marRight w:val="0"/>
          <w:marTop w:val="0"/>
          <w:marBottom w:val="0"/>
          <w:divBdr>
            <w:top w:val="none" w:sz="0" w:space="0" w:color="auto"/>
            <w:left w:val="none" w:sz="0" w:space="0" w:color="auto"/>
            <w:bottom w:val="none" w:sz="0" w:space="0" w:color="auto"/>
            <w:right w:val="none" w:sz="0" w:space="0" w:color="auto"/>
          </w:divBdr>
        </w:div>
        <w:div w:id="294651452">
          <w:marLeft w:val="0"/>
          <w:marRight w:val="0"/>
          <w:marTop w:val="0"/>
          <w:marBottom w:val="0"/>
          <w:divBdr>
            <w:top w:val="none" w:sz="0" w:space="0" w:color="auto"/>
            <w:left w:val="none" w:sz="0" w:space="0" w:color="auto"/>
            <w:bottom w:val="none" w:sz="0" w:space="0" w:color="auto"/>
            <w:right w:val="none" w:sz="0" w:space="0" w:color="auto"/>
          </w:divBdr>
        </w:div>
        <w:div w:id="719789697">
          <w:marLeft w:val="0"/>
          <w:marRight w:val="0"/>
          <w:marTop w:val="0"/>
          <w:marBottom w:val="0"/>
          <w:divBdr>
            <w:top w:val="none" w:sz="0" w:space="0" w:color="auto"/>
            <w:left w:val="none" w:sz="0" w:space="0" w:color="auto"/>
            <w:bottom w:val="none" w:sz="0" w:space="0" w:color="auto"/>
            <w:right w:val="none" w:sz="0" w:space="0" w:color="auto"/>
          </w:divBdr>
        </w:div>
        <w:div w:id="1061442868">
          <w:marLeft w:val="0"/>
          <w:marRight w:val="0"/>
          <w:marTop w:val="0"/>
          <w:marBottom w:val="0"/>
          <w:divBdr>
            <w:top w:val="none" w:sz="0" w:space="0" w:color="auto"/>
            <w:left w:val="none" w:sz="0" w:space="0" w:color="auto"/>
            <w:bottom w:val="none" w:sz="0" w:space="0" w:color="auto"/>
            <w:right w:val="none" w:sz="0" w:space="0" w:color="auto"/>
          </w:divBdr>
        </w:div>
        <w:div w:id="290331907">
          <w:marLeft w:val="0"/>
          <w:marRight w:val="0"/>
          <w:marTop w:val="0"/>
          <w:marBottom w:val="0"/>
          <w:divBdr>
            <w:top w:val="none" w:sz="0" w:space="0" w:color="auto"/>
            <w:left w:val="none" w:sz="0" w:space="0" w:color="auto"/>
            <w:bottom w:val="none" w:sz="0" w:space="0" w:color="auto"/>
            <w:right w:val="none" w:sz="0" w:space="0" w:color="auto"/>
          </w:divBdr>
          <w:divsChild>
            <w:div w:id="993993050">
              <w:marLeft w:val="-75"/>
              <w:marRight w:val="0"/>
              <w:marTop w:val="30"/>
              <w:marBottom w:val="30"/>
              <w:divBdr>
                <w:top w:val="none" w:sz="0" w:space="0" w:color="auto"/>
                <w:left w:val="none" w:sz="0" w:space="0" w:color="auto"/>
                <w:bottom w:val="none" w:sz="0" w:space="0" w:color="auto"/>
                <w:right w:val="none" w:sz="0" w:space="0" w:color="auto"/>
              </w:divBdr>
              <w:divsChild>
                <w:div w:id="1511946856">
                  <w:marLeft w:val="0"/>
                  <w:marRight w:val="0"/>
                  <w:marTop w:val="0"/>
                  <w:marBottom w:val="0"/>
                  <w:divBdr>
                    <w:top w:val="none" w:sz="0" w:space="0" w:color="auto"/>
                    <w:left w:val="none" w:sz="0" w:space="0" w:color="auto"/>
                    <w:bottom w:val="none" w:sz="0" w:space="0" w:color="auto"/>
                    <w:right w:val="none" w:sz="0" w:space="0" w:color="auto"/>
                  </w:divBdr>
                  <w:divsChild>
                    <w:div w:id="1562670321">
                      <w:marLeft w:val="0"/>
                      <w:marRight w:val="0"/>
                      <w:marTop w:val="0"/>
                      <w:marBottom w:val="0"/>
                      <w:divBdr>
                        <w:top w:val="none" w:sz="0" w:space="0" w:color="auto"/>
                        <w:left w:val="none" w:sz="0" w:space="0" w:color="auto"/>
                        <w:bottom w:val="none" w:sz="0" w:space="0" w:color="auto"/>
                        <w:right w:val="none" w:sz="0" w:space="0" w:color="auto"/>
                      </w:divBdr>
                    </w:div>
                  </w:divsChild>
                </w:div>
                <w:div w:id="351418722">
                  <w:marLeft w:val="0"/>
                  <w:marRight w:val="0"/>
                  <w:marTop w:val="0"/>
                  <w:marBottom w:val="0"/>
                  <w:divBdr>
                    <w:top w:val="none" w:sz="0" w:space="0" w:color="auto"/>
                    <w:left w:val="none" w:sz="0" w:space="0" w:color="auto"/>
                    <w:bottom w:val="none" w:sz="0" w:space="0" w:color="auto"/>
                    <w:right w:val="none" w:sz="0" w:space="0" w:color="auto"/>
                  </w:divBdr>
                  <w:divsChild>
                    <w:div w:id="131674029">
                      <w:marLeft w:val="0"/>
                      <w:marRight w:val="0"/>
                      <w:marTop w:val="0"/>
                      <w:marBottom w:val="0"/>
                      <w:divBdr>
                        <w:top w:val="none" w:sz="0" w:space="0" w:color="auto"/>
                        <w:left w:val="none" w:sz="0" w:space="0" w:color="auto"/>
                        <w:bottom w:val="none" w:sz="0" w:space="0" w:color="auto"/>
                        <w:right w:val="none" w:sz="0" w:space="0" w:color="auto"/>
                      </w:divBdr>
                    </w:div>
                  </w:divsChild>
                </w:div>
                <w:div w:id="274093235">
                  <w:marLeft w:val="0"/>
                  <w:marRight w:val="0"/>
                  <w:marTop w:val="0"/>
                  <w:marBottom w:val="0"/>
                  <w:divBdr>
                    <w:top w:val="none" w:sz="0" w:space="0" w:color="auto"/>
                    <w:left w:val="none" w:sz="0" w:space="0" w:color="auto"/>
                    <w:bottom w:val="none" w:sz="0" w:space="0" w:color="auto"/>
                    <w:right w:val="none" w:sz="0" w:space="0" w:color="auto"/>
                  </w:divBdr>
                  <w:divsChild>
                    <w:div w:id="88233156">
                      <w:marLeft w:val="0"/>
                      <w:marRight w:val="0"/>
                      <w:marTop w:val="0"/>
                      <w:marBottom w:val="0"/>
                      <w:divBdr>
                        <w:top w:val="none" w:sz="0" w:space="0" w:color="auto"/>
                        <w:left w:val="none" w:sz="0" w:space="0" w:color="auto"/>
                        <w:bottom w:val="none" w:sz="0" w:space="0" w:color="auto"/>
                        <w:right w:val="none" w:sz="0" w:space="0" w:color="auto"/>
                      </w:divBdr>
                    </w:div>
                  </w:divsChild>
                </w:div>
                <w:div w:id="1938323882">
                  <w:marLeft w:val="0"/>
                  <w:marRight w:val="0"/>
                  <w:marTop w:val="0"/>
                  <w:marBottom w:val="0"/>
                  <w:divBdr>
                    <w:top w:val="none" w:sz="0" w:space="0" w:color="auto"/>
                    <w:left w:val="none" w:sz="0" w:space="0" w:color="auto"/>
                    <w:bottom w:val="none" w:sz="0" w:space="0" w:color="auto"/>
                    <w:right w:val="none" w:sz="0" w:space="0" w:color="auto"/>
                  </w:divBdr>
                  <w:divsChild>
                    <w:div w:id="2118090577">
                      <w:marLeft w:val="0"/>
                      <w:marRight w:val="0"/>
                      <w:marTop w:val="0"/>
                      <w:marBottom w:val="0"/>
                      <w:divBdr>
                        <w:top w:val="none" w:sz="0" w:space="0" w:color="auto"/>
                        <w:left w:val="none" w:sz="0" w:space="0" w:color="auto"/>
                        <w:bottom w:val="none" w:sz="0" w:space="0" w:color="auto"/>
                        <w:right w:val="none" w:sz="0" w:space="0" w:color="auto"/>
                      </w:divBdr>
                    </w:div>
                  </w:divsChild>
                </w:div>
                <w:div w:id="1412195500">
                  <w:marLeft w:val="0"/>
                  <w:marRight w:val="0"/>
                  <w:marTop w:val="0"/>
                  <w:marBottom w:val="0"/>
                  <w:divBdr>
                    <w:top w:val="none" w:sz="0" w:space="0" w:color="auto"/>
                    <w:left w:val="none" w:sz="0" w:space="0" w:color="auto"/>
                    <w:bottom w:val="none" w:sz="0" w:space="0" w:color="auto"/>
                    <w:right w:val="none" w:sz="0" w:space="0" w:color="auto"/>
                  </w:divBdr>
                  <w:divsChild>
                    <w:div w:id="566108261">
                      <w:marLeft w:val="0"/>
                      <w:marRight w:val="0"/>
                      <w:marTop w:val="0"/>
                      <w:marBottom w:val="0"/>
                      <w:divBdr>
                        <w:top w:val="none" w:sz="0" w:space="0" w:color="auto"/>
                        <w:left w:val="none" w:sz="0" w:space="0" w:color="auto"/>
                        <w:bottom w:val="none" w:sz="0" w:space="0" w:color="auto"/>
                        <w:right w:val="none" w:sz="0" w:space="0" w:color="auto"/>
                      </w:divBdr>
                    </w:div>
                  </w:divsChild>
                </w:div>
                <w:div w:id="58137962">
                  <w:marLeft w:val="0"/>
                  <w:marRight w:val="0"/>
                  <w:marTop w:val="0"/>
                  <w:marBottom w:val="0"/>
                  <w:divBdr>
                    <w:top w:val="none" w:sz="0" w:space="0" w:color="auto"/>
                    <w:left w:val="none" w:sz="0" w:space="0" w:color="auto"/>
                    <w:bottom w:val="none" w:sz="0" w:space="0" w:color="auto"/>
                    <w:right w:val="none" w:sz="0" w:space="0" w:color="auto"/>
                  </w:divBdr>
                  <w:divsChild>
                    <w:div w:id="1138230996">
                      <w:marLeft w:val="0"/>
                      <w:marRight w:val="0"/>
                      <w:marTop w:val="0"/>
                      <w:marBottom w:val="0"/>
                      <w:divBdr>
                        <w:top w:val="none" w:sz="0" w:space="0" w:color="auto"/>
                        <w:left w:val="none" w:sz="0" w:space="0" w:color="auto"/>
                        <w:bottom w:val="none" w:sz="0" w:space="0" w:color="auto"/>
                        <w:right w:val="none" w:sz="0" w:space="0" w:color="auto"/>
                      </w:divBdr>
                    </w:div>
                  </w:divsChild>
                </w:div>
                <w:div w:id="1102068096">
                  <w:marLeft w:val="0"/>
                  <w:marRight w:val="0"/>
                  <w:marTop w:val="0"/>
                  <w:marBottom w:val="0"/>
                  <w:divBdr>
                    <w:top w:val="none" w:sz="0" w:space="0" w:color="auto"/>
                    <w:left w:val="none" w:sz="0" w:space="0" w:color="auto"/>
                    <w:bottom w:val="none" w:sz="0" w:space="0" w:color="auto"/>
                    <w:right w:val="none" w:sz="0" w:space="0" w:color="auto"/>
                  </w:divBdr>
                  <w:divsChild>
                    <w:div w:id="1995795579">
                      <w:marLeft w:val="0"/>
                      <w:marRight w:val="0"/>
                      <w:marTop w:val="0"/>
                      <w:marBottom w:val="0"/>
                      <w:divBdr>
                        <w:top w:val="none" w:sz="0" w:space="0" w:color="auto"/>
                        <w:left w:val="none" w:sz="0" w:space="0" w:color="auto"/>
                        <w:bottom w:val="none" w:sz="0" w:space="0" w:color="auto"/>
                        <w:right w:val="none" w:sz="0" w:space="0" w:color="auto"/>
                      </w:divBdr>
                    </w:div>
                  </w:divsChild>
                </w:div>
                <w:div w:id="258678661">
                  <w:marLeft w:val="0"/>
                  <w:marRight w:val="0"/>
                  <w:marTop w:val="0"/>
                  <w:marBottom w:val="0"/>
                  <w:divBdr>
                    <w:top w:val="none" w:sz="0" w:space="0" w:color="auto"/>
                    <w:left w:val="none" w:sz="0" w:space="0" w:color="auto"/>
                    <w:bottom w:val="none" w:sz="0" w:space="0" w:color="auto"/>
                    <w:right w:val="none" w:sz="0" w:space="0" w:color="auto"/>
                  </w:divBdr>
                  <w:divsChild>
                    <w:div w:id="127938347">
                      <w:marLeft w:val="0"/>
                      <w:marRight w:val="0"/>
                      <w:marTop w:val="0"/>
                      <w:marBottom w:val="0"/>
                      <w:divBdr>
                        <w:top w:val="none" w:sz="0" w:space="0" w:color="auto"/>
                        <w:left w:val="none" w:sz="0" w:space="0" w:color="auto"/>
                        <w:bottom w:val="none" w:sz="0" w:space="0" w:color="auto"/>
                        <w:right w:val="none" w:sz="0" w:space="0" w:color="auto"/>
                      </w:divBdr>
                    </w:div>
                  </w:divsChild>
                </w:div>
                <w:div w:id="642393538">
                  <w:marLeft w:val="0"/>
                  <w:marRight w:val="0"/>
                  <w:marTop w:val="0"/>
                  <w:marBottom w:val="0"/>
                  <w:divBdr>
                    <w:top w:val="none" w:sz="0" w:space="0" w:color="auto"/>
                    <w:left w:val="none" w:sz="0" w:space="0" w:color="auto"/>
                    <w:bottom w:val="none" w:sz="0" w:space="0" w:color="auto"/>
                    <w:right w:val="none" w:sz="0" w:space="0" w:color="auto"/>
                  </w:divBdr>
                  <w:divsChild>
                    <w:div w:id="12603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3289">
          <w:marLeft w:val="0"/>
          <w:marRight w:val="0"/>
          <w:marTop w:val="0"/>
          <w:marBottom w:val="0"/>
          <w:divBdr>
            <w:top w:val="none" w:sz="0" w:space="0" w:color="auto"/>
            <w:left w:val="none" w:sz="0" w:space="0" w:color="auto"/>
            <w:bottom w:val="none" w:sz="0" w:space="0" w:color="auto"/>
            <w:right w:val="none" w:sz="0" w:space="0" w:color="auto"/>
          </w:divBdr>
        </w:div>
      </w:divsChild>
    </w:div>
    <w:div w:id="12805722">
      <w:bodyDiv w:val="1"/>
      <w:marLeft w:val="0"/>
      <w:marRight w:val="0"/>
      <w:marTop w:val="0"/>
      <w:marBottom w:val="0"/>
      <w:divBdr>
        <w:top w:val="none" w:sz="0" w:space="0" w:color="auto"/>
        <w:left w:val="none" w:sz="0" w:space="0" w:color="auto"/>
        <w:bottom w:val="none" w:sz="0" w:space="0" w:color="auto"/>
        <w:right w:val="none" w:sz="0" w:space="0" w:color="auto"/>
      </w:divBdr>
      <w:divsChild>
        <w:div w:id="925847777">
          <w:marLeft w:val="0"/>
          <w:marRight w:val="0"/>
          <w:marTop w:val="0"/>
          <w:marBottom w:val="0"/>
          <w:divBdr>
            <w:top w:val="none" w:sz="0" w:space="0" w:color="auto"/>
            <w:left w:val="none" w:sz="0" w:space="0" w:color="auto"/>
            <w:bottom w:val="none" w:sz="0" w:space="0" w:color="auto"/>
            <w:right w:val="none" w:sz="0" w:space="0" w:color="auto"/>
          </w:divBdr>
        </w:div>
        <w:div w:id="1664039911">
          <w:marLeft w:val="0"/>
          <w:marRight w:val="0"/>
          <w:marTop w:val="0"/>
          <w:marBottom w:val="0"/>
          <w:divBdr>
            <w:top w:val="none" w:sz="0" w:space="0" w:color="auto"/>
            <w:left w:val="none" w:sz="0" w:space="0" w:color="auto"/>
            <w:bottom w:val="none" w:sz="0" w:space="0" w:color="auto"/>
            <w:right w:val="none" w:sz="0" w:space="0" w:color="auto"/>
          </w:divBdr>
        </w:div>
        <w:div w:id="688334688">
          <w:marLeft w:val="0"/>
          <w:marRight w:val="0"/>
          <w:marTop w:val="0"/>
          <w:marBottom w:val="0"/>
          <w:divBdr>
            <w:top w:val="none" w:sz="0" w:space="0" w:color="auto"/>
            <w:left w:val="none" w:sz="0" w:space="0" w:color="auto"/>
            <w:bottom w:val="none" w:sz="0" w:space="0" w:color="auto"/>
            <w:right w:val="none" w:sz="0" w:space="0" w:color="auto"/>
          </w:divBdr>
        </w:div>
        <w:div w:id="389428093">
          <w:marLeft w:val="0"/>
          <w:marRight w:val="0"/>
          <w:marTop w:val="0"/>
          <w:marBottom w:val="0"/>
          <w:divBdr>
            <w:top w:val="none" w:sz="0" w:space="0" w:color="auto"/>
            <w:left w:val="none" w:sz="0" w:space="0" w:color="auto"/>
            <w:bottom w:val="none" w:sz="0" w:space="0" w:color="auto"/>
            <w:right w:val="none" w:sz="0" w:space="0" w:color="auto"/>
          </w:divBdr>
        </w:div>
        <w:div w:id="1519736601">
          <w:marLeft w:val="0"/>
          <w:marRight w:val="0"/>
          <w:marTop w:val="0"/>
          <w:marBottom w:val="0"/>
          <w:divBdr>
            <w:top w:val="none" w:sz="0" w:space="0" w:color="auto"/>
            <w:left w:val="none" w:sz="0" w:space="0" w:color="auto"/>
            <w:bottom w:val="none" w:sz="0" w:space="0" w:color="auto"/>
            <w:right w:val="none" w:sz="0" w:space="0" w:color="auto"/>
          </w:divBdr>
        </w:div>
        <w:div w:id="217084715">
          <w:marLeft w:val="0"/>
          <w:marRight w:val="0"/>
          <w:marTop w:val="0"/>
          <w:marBottom w:val="0"/>
          <w:divBdr>
            <w:top w:val="none" w:sz="0" w:space="0" w:color="auto"/>
            <w:left w:val="none" w:sz="0" w:space="0" w:color="auto"/>
            <w:bottom w:val="none" w:sz="0" w:space="0" w:color="auto"/>
            <w:right w:val="none" w:sz="0" w:space="0" w:color="auto"/>
          </w:divBdr>
        </w:div>
        <w:div w:id="1597206076">
          <w:marLeft w:val="0"/>
          <w:marRight w:val="0"/>
          <w:marTop w:val="0"/>
          <w:marBottom w:val="0"/>
          <w:divBdr>
            <w:top w:val="none" w:sz="0" w:space="0" w:color="auto"/>
            <w:left w:val="none" w:sz="0" w:space="0" w:color="auto"/>
            <w:bottom w:val="none" w:sz="0" w:space="0" w:color="auto"/>
            <w:right w:val="none" w:sz="0" w:space="0" w:color="auto"/>
          </w:divBdr>
        </w:div>
        <w:div w:id="320890983">
          <w:marLeft w:val="0"/>
          <w:marRight w:val="0"/>
          <w:marTop w:val="0"/>
          <w:marBottom w:val="0"/>
          <w:divBdr>
            <w:top w:val="none" w:sz="0" w:space="0" w:color="auto"/>
            <w:left w:val="none" w:sz="0" w:space="0" w:color="auto"/>
            <w:bottom w:val="none" w:sz="0" w:space="0" w:color="auto"/>
            <w:right w:val="none" w:sz="0" w:space="0" w:color="auto"/>
          </w:divBdr>
        </w:div>
        <w:div w:id="1429345850">
          <w:marLeft w:val="0"/>
          <w:marRight w:val="0"/>
          <w:marTop w:val="0"/>
          <w:marBottom w:val="0"/>
          <w:divBdr>
            <w:top w:val="none" w:sz="0" w:space="0" w:color="auto"/>
            <w:left w:val="none" w:sz="0" w:space="0" w:color="auto"/>
            <w:bottom w:val="none" w:sz="0" w:space="0" w:color="auto"/>
            <w:right w:val="none" w:sz="0" w:space="0" w:color="auto"/>
          </w:divBdr>
        </w:div>
        <w:div w:id="1071585162">
          <w:marLeft w:val="0"/>
          <w:marRight w:val="0"/>
          <w:marTop w:val="0"/>
          <w:marBottom w:val="0"/>
          <w:divBdr>
            <w:top w:val="none" w:sz="0" w:space="0" w:color="auto"/>
            <w:left w:val="none" w:sz="0" w:space="0" w:color="auto"/>
            <w:bottom w:val="none" w:sz="0" w:space="0" w:color="auto"/>
            <w:right w:val="none" w:sz="0" w:space="0" w:color="auto"/>
          </w:divBdr>
        </w:div>
        <w:div w:id="226457759">
          <w:marLeft w:val="0"/>
          <w:marRight w:val="0"/>
          <w:marTop w:val="0"/>
          <w:marBottom w:val="0"/>
          <w:divBdr>
            <w:top w:val="none" w:sz="0" w:space="0" w:color="auto"/>
            <w:left w:val="none" w:sz="0" w:space="0" w:color="auto"/>
            <w:bottom w:val="none" w:sz="0" w:space="0" w:color="auto"/>
            <w:right w:val="none" w:sz="0" w:space="0" w:color="auto"/>
          </w:divBdr>
        </w:div>
        <w:div w:id="461388683">
          <w:marLeft w:val="0"/>
          <w:marRight w:val="0"/>
          <w:marTop w:val="0"/>
          <w:marBottom w:val="0"/>
          <w:divBdr>
            <w:top w:val="none" w:sz="0" w:space="0" w:color="auto"/>
            <w:left w:val="none" w:sz="0" w:space="0" w:color="auto"/>
            <w:bottom w:val="none" w:sz="0" w:space="0" w:color="auto"/>
            <w:right w:val="none" w:sz="0" w:space="0" w:color="auto"/>
          </w:divBdr>
        </w:div>
        <w:div w:id="1291671570">
          <w:marLeft w:val="0"/>
          <w:marRight w:val="0"/>
          <w:marTop w:val="0"/>
          <w:marBottom w:val="0"/>
          <w:divBdr>
            <w:top w:val="none" w:sz="0" w:space="0" w:color="auto"/>
            <w:left w:val="none" w:sz="0" w:space="0" w:color="auto"/>
            <w:bottom w:val="none" w:sz="0" w:space="0" w:color="auto"/>
            <w:right w:val="none" w:sz="0" w:space="0" w:color="auto"/>
          </w:divBdr>
        </w:div>
        <w:div w:id="1558322599">
          <w:marLeft w:val="0"/>
          <w:marRight w:val="0"/>
          <w:marTop w:val="0"/>
          <w:marBottom w:val="0"/>
          <w:divBdr>
            <w:top w:val="none" w:sz="0" w:space="0" w:color="auto"/>
            <w:left w:val="none" w:sz="0" w:space="0" w:color="auto"/>
            <w:bottom w:val="none" w:sz="0" w:space="0" w:color="auto"/>
            <w:right w:val="none" w:sz="0" w:space="0" w:color="auto"/>
          </w:divBdr>
        </w:div>
        <w:div w:id="611017246">
          <w:marLeft w:val="0"/>
          <w:marRight w:val="0"/>
          <w:marTop w:val="0"/>
          <w:marBottom w:val="0"/>
          <w:divBdr>
            <w:top w:val="none" w:sz="0" w:space="0" w:color="auto"/>
            <w:left w:val="none" w:sz="0" w:space="0" w:color="auto"/>
            <w:bottom w:val="none" w:sz="0" w:space="0" w:color="auto"/>
            <w:right w:val="none" w:sz="0" w:space="0" w:color="auto"/>
          </w:divBdr>
        </w:div>
        <w:div w:id="1109616597">
          <w:marLeft w:val="0"/>
          <w:marRight w:val="0"/>
          <w:marTop w:val="0"/>
          <w:marBottom w:val="0"/>
          <w:divBdr>
            <w:top w:val="none" w:sz="0" w:space="0" w:color="auto"/>
            <w:left w:val="none" w:sz="0" w:space="0" w:color="auto"/>
            <w:bottom w:val="none" w:sz="0" w:space="0" w:color="auto"/>
            <w:right w:val="none" w:sz="0" w:space="0" w:color="auto"/>
          </w:divBdr>
        </w:div>
        <w:div w:id="2076776306">
          <w:marLeft w:val="0"/>
          <w:marRight w:val="0"/>
          <w:marTop w:val="0"/>
          <w:marBottom w:val="0"/>
          <w:divBdr>
            <w:top w:val="none" w:sz="0" w:space="0" w:color="auto"/>
            <w:left w:val="none" w:sz="0" w:space="0" w:color="auto"/>
            <w:bottom w:val="none" w:sz="0" w:space="0" w:color="auto"/>
            <w:right w:val="none" w:sz="0" w:space="0" w:color="auto"/>
          </w:divBdr>
        </w:div>
        <w:div w:id="216671754">
          <w:marLeft w:val="0"/>
          <w:marRight w:val="0"/>
          <w:marTop w:val="0"/>
          <w:marBottom w:val="0"/>
          <w:divBdr>
            <w:top w:val="none" w:sz="0" w:space="0" w:color="auto"/>
            <w:left w:val="none" w:sz="0" w:space="0" w:color="auto"/>
            <w:bottom w:val="none" w:sz="0" w:space="0" w:color="auto"/>
            <w:right w:val="none" w:sz="0" w:space="0" w:color="auto"/>
          </w:divBdr>
        </w:div>
        <w:div w:id="1543714141">
          <w:marLeft w:val="0"/>
          <w:marRight w:val="0"/>
          <w:marTop w:val="0"/>
          <w:marBottom w:val="0"/>
          <w:divBdr>
            <w:top w:val="none" w:sz="0" w:space="0" w:color="auto"/>
            <w:left w:val="none" w:sz="0" w:space="0" w:color="auto"/>
            <w:bottom w:val="none" w:sz="0" w:space="0" w:color="auto"/>
            <w:right w:val="none" w:sz="0" w:space="0" w:color="auto"/>
          </w:divBdr>
        </w:div>
        <w:div w:id="1000231035">
          <w:marLeft w:val="0"/>
          <w:marRight w:val="0"/>
          <w:marTop w:val="0"/>
          <w:marBottom w:val="0"/>
          <w:divBdr>
            <w:top w:val="none" w:sz="0" w:space="0" w:color="auto"/>
            <w:left w:val="none" w:sz="0" w:space="0" w:color="auto"/>
            <w:bottom w:val="none" w:sz="0" w:space="0" w:color="auto"/>
            <w:right w:val="none" w:sz="0" w:space="0" w:color="auto"/>
          </w:divBdr>
        </w:div>
        <w:div w:id="1609465530">
          <w:marLeft w:val="0"/>
          <w:marRight w:val="0"/>
          <w:marTop w:val="0"/>
          <w:marBottom w:val="0"/>
          <w:divBdr>
            <w:top w:val="none" w:sz="0" w:space="0" w:color="auto"/>
            <w:left w:val="none" w:sz="0" w:space="0" w:color="auto"/>
            <w:bottom w:val="none" w:sz="0" w:space="0" w:color="auto"/>
            <w:right w:val="none" w:sz="0" w:space="0" w:color="auto"/>
          </w:divBdr>
          <w:divsChild>
            <w:div w:id="476269231">
              <w:marLeft w:val="0"/>
              <w:marRight w:val="0"/>
              <w:marTop w:val="0"/>
              <w:marBottom w:val="0"/>
              <w:divBdr>
                <w:top w:val="none" w:sz="0" w:space="0" w:color="auto"/>
                <w:left w:val="none" w:sz="0" w:space="0" w:color="auto"/>
                <w:bottom w:val="none" w:sz="0" w:space="0" w:color="auto"/>
                <w:right w:val="none" w:sz="0" w:space="0" w:color="auto"/>
              </w:divBdr>
            </w:div>
            <w:div w:id="663751781">
              <w:marLeft w:val="0"/>
              <w:marRight w:val="0"/>
              <w:marTop w:val="0"/>
              <w:marBottom w:val="0"/>
              <w:divBdr>
                <w:top w:val="none" w:sz="0" w:space="0" w:color="auto"/>
                <w:left w:val="none" w:sz="0" w:space="0" w:color="auto"/>
                <w:bottom w:val="none" w:sz="0" w:space="0" w:color="auto"/>
                <w:right w:val="none" w:sz="0" w:space="0" w:color="auto"/>
              </w:divBdr>
            </w:div>
            <w:div w:id="142234542">
              <w:marLeft w:val="0"/>
              <w:marRight w:val="0"/>
              <w:marTop w:val="0"/>
              <w:marBottom w:val="0"/>
              <w:divBdr>
                <w:top w:val="none" w:sz="0" w:space="0" w:color="auto"/>
                <w:left w:val="none" w:sz="0" w:space="0" w:color="auto"/>
                <w:bottom w:val="none" w:sz="0" w:space="0" w:color="auto"/>
                <w:right w:val="none" w:sz="0" w:space="0" w:color="auto"/>
              </w:divBdr>
            </w:div>
            <w:div w:id="1841194106">
              <w:marLeft w:val="0"/>
              <w:marRight w:val="0"/>
              <w:marTop w:val="0"/>
              <w:marBottom w:val="0"/>
              <w:divBdr>
                <w:top w:val="none" w:sz="0" w:space="0" w:color="auto"/>
                <w:left w:val="none" w:sz="0" w:space="0" w:color="auto"/>
                <w:bottom w:val="none" w:sz="0" w:space="0" w:color="auto"/>
                <w:right w:val="none" w:sz="0" w:space="0" w:color="auto"/>
              </w:divBdr>
            </w:div>
            <w:div w:id="1287808431">
              <w:marLeft w:val="0"/>
              <w:marRight w:val="0"/>
              <w:marTop w:val="0"/>
              <w:marBottom w:val="0"/>
              <w:divBdr>
                <w:top w:val="none" w:sz="0" w:space="0" w:color="auto"/>
                <w:left w:val="none" w:sz="0" w:space="0" w:color="auto"/>
                <w:bottom w:val="none" w:sz="0" w:space="0" w:color="auto"/>
                <w:right w:val="none" w:sz="0" w:space="0" w:color="auto"/>
              </w:divBdr>
            </w:div>
            <w:div w:id="599800638">
              <w:marLeft w:val="0"/>
              <w:marRight w:val="0"/>
              <w:marTop w:val="0"/>
              <w:marBottom w:val="0"/>
              <w:divBdr>
                <w:top w:val="none" w:sz="0" w:space="0" w:color="auto"/>
                <w:left w:val="none" w:sz="0" w:space="0" w:color="auto"/>
                <w:bottom w:val="none" w:sz="0" w:space="0" w:color="auto"/>
                <w:right w:val="none" w:sz="0" w:space="0" w:color="auto"/>
              </w:divBdr>
            </w:div>
            <w:div w:id="1417093432">
              <w:marLeft w:val="0"/>
              <w:marRight w:val="0"/>
              <w:marTop w:val="0"/>
              <w:marBottom w:val="0"/>
              <w:divBdr>
                <w:top w:val="none" w:sz="0" w:space="0" w:color="auto"/>
                <w:left w:val="none" w:sz="0" w:space="0" w:color="auto"/>
                <w:bottom w:val="none" w:sz="0" w:space="0" w:color="auto"/>
                <w:right w:val="none" w:sz="0" w:space="0" w:color="auto"/>
              </w:divBdr>
            </w:div>
            <w:div w:id="1295403184">
              <w:marLeft w:val="0"/>
              <w:marRight w:val="0"/>
              <w:marTop w:val="0"/>
              <w:marBottom w:val="0"/>
              <w:divBdr>
                <w:top w:val="none" w:sz="0" w:space="0" w:color="auto"/>
                <w:left w:val="none" w:sz="0" w:space="0" w:color="auto"/>
                <w:bottom w:val="none" w:sz="0" w:space="0" w:color="auto"/>
                <w:right w:val="none" w:sz="0" w:space="0" w:color="auto"/>
              </w:divBdr>
            </w:div>
            <w:div w:id="268244096">
              <w:marLeft w:val="0"/>
              <w:marRight w:val="0"/>
              <w:marTop w:val="0"/>
              <w:marBottom w:val="0"/>
              <w:divBdr>
                <w:top w:val="none" w:sz="0" w:space="0" w:color="auto"/>
                <w:left w:val="none" w:sz="0" w:space="0" w:color="auto"/>
                <w:bottom w:val="none" w:sz="0" w:space="0" w:color="auto"/>
                <w:right w:val="none" w:sz="0" w:space="0" w:color="auto"/>
              </w:divBdr>
            </w:div>
            <w:div w:id="228925611">
              <w:marLeft w:val="0"/>
              <w:marRight w:val="0"/>
              <w:marTop w:val="0"/>
              <w:marBottom w:val="0"/>
              <w:divBdr>
                <w:top w:val="none" w:sz="0" w:space="0" w:color="auto"/>
                <w:left w:val="none" w:sz="0" w:space="0" w:color="auto"/>
                <w:bottom w:val="none" w:sz="0" w:space="0" w:color="auto"/>
                <w:right w:val="none" w:sz="0" w:space="0" w:color="auto"/>
              </w:divBdr>
            </w:div>
            <w:div w:id="1512646809">
              <w:marLeft w:val="0"/>
              <w:marRight w:val="0"/>
              <w:marTop w:val="0"/>
              <w:marBottom w:val="0"/>
              <w:divBdr>
                <w:top w:val="none" w:sz="0" w:space="0" w:color="auto"/>
                <w:left w:val="none" w:sz="0" w:space="0" w:color="auto"/>
                <w:bottom w:val="none" w:sz="0" w:space="0" w:color="auto"/>
                <w:right w:val="none" w:sz="0" w:space="0" w:color="auto"/>
              </w:divBdr>
            </w:div>
            <w:div w:id="2144497326">
              <w:marLeft w:val="0"/>
              <w:marRight w:val="0"/>
              <w:marTop w:val="0"/>
              <w:marBottom w:val="0"/>
              <w:divBdr>
                <w:top w:val="none" w:sz="0" w:space="0" w:color="auto"/>
                <w:left w:val="none" w:sz="0" w:space="0" w:color="auto"/>
                <w:bottom w:val="none" w:sz="0" w:space="0" w:color="auto"/>
                <w:right w:val="none" w:sz="0" w:space="0" w:color="auto"/>
              </w:divBdr>
            </w:div>
            <w:div w:id="535585591">
              <w:marLeft w:val="0"/>
              <w:marRight w:val="0"/>
              <w:marTop w:val="0"/>
              <w:marBottom w:val="0"/>
              <w:divBdr>
                <w:top w:val="none" w:sz="0" w:space="0" w:color="auto"/>
                <w:left w:val="none" w:sz="0" w:space="0" w:color="auto"/>
                <w:bottom w:val="none" w:sz="0" w:space="0" w:color="auto"/>
                <w:right w:val="none" w:sz="0" w:space="0" w:color="auto"/>
              </w:divBdr>
            </w:div>
            <w:div w:id="1452017812">
              <w:marLeft w:val="0"/>
              <w:marRight w:val="0"/>
              <w:marTop w:val="0"/>
              <w:marBottom w:val="0"/>
              <w:divBdr>
                <w:top w:val="none" w:sz="0" w:space="0" w:color="auto"/>
                <w:left w:val="none" w:sz="0" w:space="0" w:color="auto"/>
                <w:bottom w:val="none" w:sz="0" w:space="0" w:color="auto"/>
                <w:right w:val="none" w:sz="0" w:space="0" w:color="auto"/>
              </w:divBdr>
            </w:div>
            <w:div w:id="277221836">
              <w:marLeft w:val="0"/>
              <w:marRight w:val="0"/>
              <w:marTop w:val="0"/>
              <w:marBottom w:val="0"/>
              <w:divBdr>
                <w:top w:val="none" w:sz="0" w:space="0" w:color="auto"/>
                <w:left w:val="none" w:sz="0" w:space="0" w:color="auto"/>
                <w:bottom w:val="none" w:sz="0" w:space="0" w:color="auto"/>
                <w:right w:val="none" w:sz="0" w:space="0" w:color="auto"/>
              </w:divBdr>
            </w:div>
            <w:div w:id="1016035856">
              <w:marLeft w:val="0"/>
              <w:marRight w:val="0"/>
              <w:marTop w:val="0"/>
              <w:marBottom w:val="0"/>
              <w:divBdr>
                <w:top w:val="none" w:sz="0" w:space="0" w:color="auto"/>
                <w:left w:val="none" w:sz="0" w:space="0" w:color="auto"/>
                <w:bottom w:val="none" w:sz="0" w:space="0" w:color="auto"/>
                <w:right w:val="none" w:sz="0" w:space="0" w:color="auto"/>
              </w:divBdr>
            </w:div>
            <w:div w:id="1977638672">
              <w:marLeft w:val="0"/>
              <w:marRight w:val="0"/>
              <w:marTop w:val="0"/>
              <w:marBottom w:val="0"/>
              <w:divBdr>
                <w:top w:val="none" w:sz="0" w:space="0" w:color="auto"/>
                <w:left w:val="none" w:sz="0" w:space="0" w:color="auto"/>
                <w:bottom w:val="none" w:sz="0" w:space="0" w:color="auto"/>
                <w:right w:val="none" w:sz="0" w:space="0" w:color="auto"/>
              </w:divBdr>
            </w:div>
            <w:div w:id="328141378">
              <w:marLeft w:val="0"/>
              <w:marRight w:val="0"/>
              <w:marTop w:val="0"/>
              <w:marBottom w:val="0"/>
              <w:divBdr>
                <w:top w:val="none" w:sz="0" w:space="0" w:color="auto"/>
                <w:left w:val="none" w:sz="0" w:space="0" w:color="auto"/>
                <w:bottom w:val="none" w:sz="0" w:space="0" w:color="auto"/>
                <w:right w:val="none" w:sz="0" w:space="0" w:color="auto"/>
              </w:divBdr>
            </w:div>
            <w:div w:id="478349145">
              <w:marLeft w:val="0"/>
              <w:marRight w:val="0"/>
              <w:marTop w:val="0"/>
              <w:marBottom w:val="0"/>
              <w:divBdr>
                <w:top w:val="none" w:sz="0" w:space="0" w:color="auto"/>
                <w:left w:val="none" w:sz="0" w:space="0" w:color="auto"/>
                <w:bottom w:val="none" w:sz="0" w:space="0" w:color="auto"/>
                <w:right w:val="none" w:sz="0" w:space="0" w:color="auto"/>
              </w:divBdr>
            </w:div>
            <w:div w:id="1914267317">
              <w:marLeft w:val="0"/>
              <w:marRight w:val="0"/>
              <w:marTop w:val="0"/>
              <w:marBottom w:val="0"/>
              <w:divBdr>
                <w:top w:val="none" w:sz="0" w:space="0" w:color="auto"/>
                <w:left w:val="none" w:sz="0" w:space="0" w:color="auto"/>
                <w:bottom w:val="none" w:sz="0" w:space="0" w:color="auto"/>
                <w:right w:val="none" w:sz="0" w:space="0" w:color="auto"/>
              </w:divBdr>
            </w:div>
          </w:divsChild>
        </w:div>
        <w:div w:id="1917517938">
          <w:marLeft w:val="0"/>
          <w:marRight w:val="0"/>
          <w:marTop w:val="0"/>
          <w:marBottom w:val="0"/>
          <w:divBdr>
            <w:top w:val="none" w:sz="0" w:space="0" w:color="auto"/>
            <w:left w:val="none" w:sz="0" w:space="0" w:color="auto"/>
            <w:bottom w:val="none" w:sz="0" w:space="0" w:color="auto"/>
            <w:right w:val="none" w:sz="0" w:space="0" w:color="auto"/>
          </w:divBdr>
          <w:divsChild>
            <w:div w:id="1586959307">
              <w:marLeft w:val="0"/>
              <w:marRight w:val="0"/>
              <w:marTop w:val="0"/>
              <w:marBottom w:val="0"/>
              <w:divBdr>
                <w:top w:val="none" w:sz="0" w:space="0" w:color="auto"/>
                <w:left w:val="none" w:sz="0" w:space="0" w:color="auto"/>
                <w:bottom w:val="none" w:sz="0" w:space="0" w:color="auto"/>
                <w:right w:val="none" w:sz="0" w:space="0" w:color="auto"/>
              </w:divBdr>
            </w:div>
            <w:div w:id="1702198503">
              <w:marLeft w:val="0"/>
              <w:marRight w:val="0"/>
              <w:marTop w:val="0"/>
              <w:marBottom w:val="0"/>
              <w:divBdr>
                <w:top w:val="none" w:sz="0" w:space="0" w:color="auto"/>
                <w:left w:val="none" w:sz="0" w:space="0" w:color="auto"/>
                <w:bottom w:val="none" w:sz="0" w:space="0" w:color="auto"/>
                <w:right w:val="none" w:sz="0" w:space="0" w:color="auto"/>
              </w:divBdr>
            </w:div>
            <w:div w:id="1268153156">
              <w:marLeft w:val="0"/>
              <w:marRight w:val="0"/>
              <w:marTop w:val="0"/>
              <w:marBottom w:val="0"/>
              <w:divBdr>
                <w:top w:val="none" w:sz="0" w:space="0" w:color="auto"/>
                <w:left w:val="none" w:sz="0" w:space="0" w:color="auto"/>
                <w:bottom w:val="none" w:sz="0" w:space="0" w:color="auto"/>
                <w:right w:val="none" w:sz="0" w:space="0" w:color="auto"/>
              </w:divBdr>
            </w:div>
            <w:div w:id="15083393">
              <w:marLeft w:val="0"/>
              <w:marRight w:val="0"/>
              <w:marTop w:val="0"/>
              <w:marBottom w:val="0"/>
              <w:divBdr>
                <w:top w:val="none" w:sz="0" w:space="0" w:color="auto"/>
                <w:left w:val="none" w:sz="0" w:space="0" w:color="auto"/>
                <w:bottom w:val="none" w:sz="0" w:space="0" w:color="auto"/>
                <w:right w:val="none" w:sz="0" w:space="0" w:color="auto"/>
              </w:divBdr>
            </w:div>
            <w:div w:id="649478815">
              <w:marLeft w:val="0"/>
              <w:marRight w:val="0"/>
              <w:marTop w:val="0"/>
              <w:marBottom w:val="0"/>
              <w:divBdr>
                <w:top w:val="none" w:sz="0" w:space="0" w:color="auto"/>
                <w:left w:val="none" w:sz="0" w:space="0" w:color="auto"/>
                <w:bottom w:val="none" w:sz="0" w:space="0" w:color="auto"/>
                <w:right w:val="none" w:sz="0" w:space="0" w:color="auto"/>
              </w:divBdr>
            </w:div>
            <w:div w:id="2016951995">
              <w:marLeft w:val="0"/>
              <w:marRight w:val="0"/>
              <w:marTop w:val="0"/>
              <w:marBottom w:val="0"/>
              <w:divBdr>
                <w:top w:val="none" w:sz="0" w:space="0" w:color="auto"/>
                <w:left w:val="none" w:sz="0" w:space="0" w:color="auto"/>
                <w:bottom w:val="none" w:sz="0" w:space="0" w:color="auto"/>
                <w:right w:val="none" w:sz="0" w:space="0" w:color="auto"/>
              </w:divBdr>
            </w:div>
            <w:div w:id="946742751">
              <w:marLeft w:val="0"/>
              <w:marRight w:val="0"/>
              <w:marTop w:val="0"/>
              <w:marBottom w:val="0"/>
              <w:divBdr>
                <w:top w:val="none" w:sz="0" w:space="0" w:color="auto"/>
                <w:left w:val="none" w:sz="0" w:space="0" w:color="auto"/>
                <w:bottom w:val="none" w:sz="0" w:space="0" w:color="auto"/>
                <w:right w:val="none" w:sz="0" w:space="0" w:color="auto"/>
              </w:divBdr>
            </w:div>
            <w:div w:id="1578975042">
              <w:marLeft w:val="0"/>
              <w:marRight w:val="0"/>
              <w:marTop w:val="0"/>
              <w:marBottom w:val="0"/>
              <w:divBdr>
                <w:top w:val="none" w:sz="0" w:space="0" w:color="auto"/>
                <w:left w:val="none" w:sz="0" w:space="0" w:color="auto"/>
                <w:bottom w:val="none" w:sz="0" w:space="0" w:color="auto"/>
                <w:right w:val="none" w:sz="0" w:space="0" w:color="auto"/>
              </w:divBdr>
            </w:div>
            <w:div w:id="1848207088">
              <w:marLeft w:val="0"/>
              <w:marRight w:val="0"/>
              <w:marTop w:val="0"/>
              <w:marBottom w:val="0"/>
              <w:divBdr>
                <w:top w:val="none" w:sz="0" w:space="0" w:color="auto"/>
                <w:left w:val="none" w:sz="0" w:space="0" w:color="auto"/>
                <w:bottom w:val="none" w:sz="0" w:space="0" w:color="auto"/>
                <w:right w:val="none" w:sz="0" w:space="0" w:color="auto"/>
              </w:divBdr>
            </w:div>
            <w:div w:id="464323470">
              <w:marLeft w:val="0"/>
              <w:marRight w:val="0"/>
              <w:marTop w:val="0"/>
              <w:marBottom w:val="0"/>
              <w:divBdr>
                <w:top w:val="none" w:sz="0" w:space="0" w:color="auto"/>
                <w:left w:val="none" w:sz="0" w:space="0" w:color="auto"/>
                <w:bottom w:val="none" w:sz="0" w:space="0" w:color="auto"/>
                <w:right w:val="none" w:sz="0" w:space="0" w:color="auto"/>
              </w:divBdr>
            </w:div>
            <w:div w:id="1152019203">
              <w:marLeft w:val="0"/>
              <w:marRight w:val="0"/>
              <w:marTop w:val="0"/>
              <w:marBottom w:val="0"/>
              <w:divBdr>
                <w:top w:val="none" w:sz="0" w:space="0" w:color="auto"/>
                <w:left w:val="none" w:sz="0" w:space="0" w:color="auto"/>
                <w:bottom w:val="none" w:sz="0" w:space="0" w:color="auto"/>
                <w:right w:val="none" w:sz="0" w:space="0" w:color="auto"/>
              </w:divBdr>
            </w:div>
            <w:div w:id="400444184">
              <w:marLeft w:val="0"/>
              <w:marRight w:val="0"/>
              <w:marTop w:val="0"/>
              <w:marBottom w:val="0"/>
              <w:divBdr>
                <w:top w:val="none" w:sz="0" w:space="0" w:color="auto"/>
                <w:left w:val="none" w:sz="0" w:space="0" w:color="auto"/>
                <w:bottom w:val="none" w:sz="0" w:space="0" w:color="auto"/>
                <w:right w:val="none" w:sz="0" w:space="0" w:color="auto"/>
              </w:divBdr>
            </w:div>
            <w:div w:id="950090322">
              <w:marLeft w:val="0"/>
              <w:marRight w:val="0"/>
              <w:marTop w:val="0"/>
              <w:marBottom w:val="0"/>
              <w:divBdr>
                <w:top w:val="none" w:sz="0" w:space="0" w:color="auto"/>
                <w:left w:val="none" w:sz="0" w:space="0" w:color="auto"/>
                <w:bottom w:val="none" w:sz="0" w:space="0" w:color="auto"/>
                <w:right w:val="none" w:sz="0" w:space="0" w:color="auto"/>
              </w:divBdr>
            </w:div>
            <w:div w:id="905460432">
              <w:marLeft w:val="0"/>
              <w:marRight w:val="0"/>
              <w:marTop w:val="0"/>
              <w:marBottom w:val="0"/>
              <w:divBdr>
                <w:top w:val="none" w:sz="0" w:space="0" w:color="auto"/>
                <w:left w:val="none" w:sz="0" w:space="0" w:color="auto"/>
                <w:bottom w:val="none" w:sz="0" w:space="0" w:color="auto"/>
                <w:right w:val="none" w:sz="0" w:space="0" w:color="auto"/>
              </w:divBdr>
            </w:div>
            <w:div w:id="780682954">
              <w:marLeft w:val="0"/>
              <w:marRight w:val="0"/>
              <w:marTop w:val="0"/>
              <w:marBottom w:val="0"/>
              <w:divBdr>
                <w:top w:val="none" w:sz="0" w:space="0" w:color="auto"/>
                <w:left w:val="none" w:sz="0" w:space="0" w:color="auto"/>
                <w:bottom w:val="none" w:sz="0" w:space="0" w:color="auto"/>
                <w:right w:val="none" w:sz="0" w:space="0" w:color="auto"/>
              </w:divBdr>
            </w:div>
            <w:div w:id="1464082849">
              <w:marLeft w:val="0"/>
              <w:marRight w:val="0"/>
              <w:marTop w:val="0"/>
              <w:marBottom w:val="0"/>
              <w:divBdr>
                <w:top w:val="none" w:sz="0" w:space="0" w:color="auto"/>
                <w:left w:val="none" w:sz="0" w:space="0" w:color="auto"/>
                <w:bottom w:val="none" w:sz="0" w:space="0" w:color="auto"/>
                <w:right w:val="none" w:sz="0" w:space="0" w:color="auto"/>
              </w:divBdr>
            </w:div>
            <w:div w:id="966928923">
              <w:marLeft w:val="0"/>
              <w:marRight w:val="0"/>
              <w:marTop w:val="0"/>
              <w:marBottom w:val="0"/>
              <w:divBdr>
                <w:top w:val="none" w:sz="0" w:space="0" w:color="auto"/>
                <w:left w:val="none" w:sz="0" w:space="0" w:color="auto"/>
                <w:bottom w:val="none" w:sz="0" w:space="0" w:color="auto"/>
                <w:right w:val="none" w:sz="0" w:space="0" w:color="auto"/>
              </w:divBdr>
            </w:div>
            <w:div w:id="1717779615">
              <w:marLeft w:val="0"/>
              <w:marRight w:val="0"/>
              <w:marTop w:val="0"/>
              <w:marBottom w:val="0"/>
              <w:divBdr>
                <w:top w:val="none" w:sz="0" w:space="0" w:color="auto"/>
                <w:left w:val="none" w:sz="0" w:space="0" w:color="auto"/>
                <w:bottom w:val="none" w:sz="0" w:space="0" w:color="auto"/>
                <w:right w:val="none" w:sz="0" w:space="0" w:color="auto"/>
              </w:divBdr>
            </w:div>
            <w:div w:id="1241672604">
              <w:marLeft w:val="0"/>
              <w:marRight w:val="0"/>
              <w:marTop w:val="0"/>
              <w:marBottom w:val="0"/>
              <w:divBdr>
                <w:top w:val="none" w:sz="0" w:space="0" w:color="auto"/>
                <w:left w:val="none" w:sz="0" w:space="0" w:color="auto"/>
                <w:bottom w:val="none" w:sz="0" w:space="0" w:color="auto"/>
                <w:right w:val="none" w:sz="0" w:space="0" w:color="auto"/>
              </w:divBdr>
            </w:div>
            <w:div w:id="1984659264">
              <w:marLeft w:val="0"/>
              <w:marRight w:val="0"/>
              <w:marTop w:val="0"/>
              <w:marBottom w:val="0"/>
              <w:divBdr>
                <w:top w:val="none" w:sz="0" w:space="0" w:color="auto"/>
                <w:left w:val="none" w:sz="0" w:space="0" w:color="auto"/>
                <w:bottom w:val="none" w:sz="0" w:space="0" w:color="auto"/>
                <w:right w:val="none" w:sz="0" w:space="0" w:color="auto"/>
              </w:divBdr>
            </w:div>
          </w:divsChild>
        </w:div>
        <w:div w:id="800077504">
          <w:marLeft w:val="0"/>
          <w:marRight w:val="0"/>
          <w:marTop w:val="0"/>
          <w:marBottom w:val="0"/>
          <w:divBdr>
            <w:top w:val="none" w:sz="0" w:space="0" w:color="auto"/>
            <w:left w:val="none" w:sz="0" w:space="0" w:color="auto"/>
            <w:bottom w:val="none" w:sz="0" w:space="0" w:color="auto"/>
            <w:right w:val="none" w:sz="0" w:space="0" w:color="auto"/>
          </w:divBdr>
        </w:div>
        <w:div w:id="1967735854">
          <w:marLeft w:val="0"/>
          <w:marRight w:val="0"/>
          <w:marTop w:val="0"/>
          <w:marBottom w:val="0"/>
          <w:divBdr>
            <w:top w:val="none" w:sz="0" w:space="0" w:color="auto"/>
            <w:left w:val="none" w:sz="0" w:space="0" w:color="auto"/>
            <w:bottom w:val="none" w:sz="0" w:space="0" w:color="auto"/>
            <w:right w:val="none" w:sz="0" w:space="0" w:color="auto"/>
          </w:divBdr>
        </w:div>
        <w:div w:id="995887176">
          <w:marLeft w:val="0"/>
          <w:marRight w:val="0"/>
          <w:marTop w:val="0"/>
          <w:marBottom w:val="0"/>
          <w:divBdr>
            <w:top w:val="none" w:sz="0" w:space="0" w:color="auto"/>
            <w:left w:val="none" w:sz="0" w:space="0" w:color="auto"/>
            <w:bottom w:val="none" w:sz="0" w:space="0" w:color="auto"/>
            <w:right w:val="none" w:sz="0" w:space="0" w:color="auto"/>
          </w:divBdr>
        </w:div>
        <w:div w:id="1086876013">
          <w:marLeft w:val="0"/>
          <w:marRight w:val="0"/>
          <w:marTop w:val="0"/>
          <w:marBottom w:val="0"/>
          <w:divBdr>
            <w:top w:val="none" w:sz="0" w:space="0" w:color="auto"/>
            <w:left w:val="none" w:sz="0" w:space="0" w:color="auto"/>
            <w:bottom w:val="none" w:sz="0" w:space="0" w:color="auto"/>
            <w:right w:val="none" w:sz="0" w:space="0" w:color="auto"/>
          </w:divBdr>
        </w:div>
        <w:div w:id="541359621">
          <w:marLeft w:val="0"/>
          <w:marRight w:val="0"/>
          <w:marTop w:val="0"/>
          <w:marBottom w:val="0"/>
          <w:divBdr>
            <w:top w:val="none" w:sz="0" w:space="0" w:color="auto"/>
            <w:left w:val="none" w:sz="0" w:space="0" w:color="auto"/>
            <w:bottom w:val="none" w:sz="0" w:space="0" w:color="auto"/>
            <w:right w:val="none" w:sz="0" w:space="0" w:color="auto"/>
          </w:divBdr>
        </w:div>
        <w:div w:id="896236126">
          <w:marLeft w:val="0"/>
          <w:marRight w:val="0"/>
          <w:marTop w:val="0"/>
          <w:marBottom w:val="0"/>
          <w:divBdr>
            <w:top w:val="none" w:sz="0" w:space="0" w:color="auto"/>
            <w:left w:val="none" w:sz="0" w:space="0" w:color="auto"/>
            <w:bottom w:val="none" w:sz="0" w:space="0" w:color="auto"/>
            <w:right w:val="none" w:sz="0" w:space="0" w:color="auto"/>
          </w:divBdr>
        </w:div>
        <w:div w:id="656611626">
          <w:marLeft w:val="0"/>
          <w:marRight w:val="0"/>
          <w:marTop w:val="0"/>
          <w:marBottom w:val="0"/>
          <w:divBdr>
            <w:top w:val="none" w:sz="0" w:space="0" w:color="auto"/>
            <w:left w:val="none" w:sz="0" w:space="0" w:color="auto"/>
            <w:bottom w:val="none" w:sz="0" w:space="0" w:color="auto"/>
            <w:right w:val="none" w:sz="0" w:space="0" w:color="auto"/>
          </w:divBdr>
        </w:div>
        <w:div w:id="1691105756">
          <w:marLeft w:val="0"/>
          <w:marRight w:val="0"/>
          <w:marTop w:val="0"/>
          <w:marBottom w:val="0"/>
          <w:divBdr>
            <w:top w:val="none" w:sz="0" w:space="0" w:color="auto"/>
            <w:left w:val="none" w:sz="0" w:space="0" w:color="auto"/>
            <w:bottom w:val="none" w:sz="0" w:space="0" w:color="auto"/>
            <w:right w:val="none" w:sz="0" w:space="0" w:color="auto"/>
          </w:divBdr>
        </w:div>
        <w:div w:id="948706631">
          <w:marLeft w:val="0"/>
          <w:marRight w:val="0"/>
          <w:marTop w:val="0"/>
          <w:marBottom w:val="0"/>
          <w:divBdr>
            <w:top w:val="none" w:sz="0" w:space="0" w:color="auto"/>
            <w:left w:val="none" w:sz="0" w:space="0" w:color="auto"/>
            <w:bottom w:val="none" w:sz="0" w:space="0" w:color="auto"/>
            <w:right w:val="none" w:sz="0" w:space="0" w:color="auto"/>
          </w:divBdr>
        </w:div>
        <w:div w:id="1084495275">
          <w:marLeft w:val="0"/>
          <w:marRight w:val="0"/>
          <w:marTop w:val="0"/>
          <w:marBottom w:val="0"/>
          <w:divBdr>
            <w:top w:val="none" w:sz="0" w:space="0" w:color="auto"/>
            <w:left w:val="none" w:sz="0" w:space="0" w:color="auto"/>
            <w:bottom w:val="none" w:sz="0" w:space="0" w:color="auto"/>
            <w:right w:val="none" w:sz="0" w:space="0" w:color="auto"/>
          </w:divBdr>
        </w:div>
        <w:div w:id="1364163504">
          <w:marLeft w:val="0"/>
          <w:marRight w:val="0"/>
          <w:marTop w:val="0"/>
          <w:marBottom w:val="0"/>
          <w:divBdr>
            <w:top w:val="none" w:sz="0" w:space="0" w:color="auto"/>
            <w:left w:val="none" w:sz="0" w:space="0" w:color="auto"/>
            <w:bottom w:val="none" w:sz="0" w:space="0" w:color="auto"/>
            <w:right w:val="none" w:sz="0" w:space="0" w:color="auto"/>
          </w:divBdr>
        </w:div>
        <w:div w:id="819542851">
          <w:marLeft w:val="0"/>
          <w:marRight w:val="0"/>
          <w:marTop w:val="0"/>
          <w:marBottom w:val="0"/>
          <w:divBdr>
            <w:top w:val="none" w:sz="0" w:space="0" w:color="auto"/>
            <w:left w:val="none" w:sz="0" w:space="0" w:color="auto"/>
            <w:bottom w:val="none" w:sz="0" w:space="0" w:color="auto"/>
            <w:right w:val="none" w:sz="0" w:space="0" w:color="auto"/>
          </w:divBdr>
        </w:div>
        <w:div w:id="624585288">
          <w:marLeft w:val="0"/>
          <w:marRight w:val="0"/>
          <w:marTop w:val="0"/>
          <w:marBottom w:val="0"/>
          <w:divBdr>
            <w:top w:val="none" w:sz="0" w:space="0" w:color="auto"/>
            <w:left w:val="none" w:sz="0" w:space="0" w:color="auto"/>
            <w:bottom w:val="none" w:sz="0" w:space="0" w:color="auto"/>
            <w:right w:val="none" w:sz="0" w:space="0" w:color="auto"/>
          </w:divBdr>
        </w:div>
      </w:divsChild>
    </w:div>
    <w:div w:id="62920760">
      <w:bodyDiv w:val="1"/>
      <w:marLeft w:val="0"/>
      <w:marRight w:val="0"/>
      <w:marTop w:val="0"/>
      <w:marBottom w:val="0"/>
      <w:divBdr>
        <w:top w:val="none" w:sz="0" w:space="0" w:color="auto"/>
        <w:left w:val="none" w:sz="0" w:space="0" w:color="auto"/>
        <w:bottom w:val="none" w:sz="0" w:space="0" w:color="auto"/>
        <w:right w:val="none" w:sz="0" w:space="0" w:color="auto"/>
      </w:divBdr>
      <w:divsChild>
        <w:div w:id="1490361471">
          <w:marLeft w:val="0"/>
          <w:marRight w:val="0"/>
          <w:marTop w:val="0"/>
          <w:marBottom w:val="0"/>
          <w:divBdr>
            <w:top w:val="none" w:sz="0" w:space="0" w:color="auto"/>
            <w:left w:val="none" w:sz="0" w:space="0" w:color="auto"/>
            <w:bottom w:val="none" w:sz="0" w:space="0" w:color="auto"/>
            <w:right w:val="none" w:sz="0" w:space="0" w:color="auto"/>
          </w:divBdr>
        </w:div>
        <w:div w:id="979767416">
          <w:marLeft w:val="0"/>
          <w:marRight w:val="0"/>
          <w:marTop w:val="0"/>
          <w:marBottom w:val="0"/>
          <w:divBdr>
            <w:top w:val="none" w:sz="0" w:space="0" w:color="auto"/>
            <w:left w:val="none" w:sz="0" w:space="0" w:color="auto"/>
            <w:bottom w:val="none" w:sz="0" w:space="0" w:color="auto"/>
            <w:right w:val="none" w:sz="0" w:space="0" w:color="auto"/>
          </w:divBdr>
        </w:div>
        <w:div w:id="1351293933">
          <w:marLeft w:val="0"/>
          <w:marRight w:val="0"/>
          <w:marTop w:val="0"/>
          <w:marBottom w:val="0"/>
          <w:divBdr>
            <w:top w:val="none" w:sz="0" w:space="0" w:color="auto"/>
            <w:left w:val="none" w:sz="0" w:space="0" w:color="auto"/>
            <w:bottom w:val="none" w:sz="0" w:space="0" w:color="auto"/>
            <w:right w:val="none" w:sz="0" w:space="0" w:color="auto"/>
          </w:divBdr>
        </w:div>
        <w:div w:id="1859201538">
          <w:marLeft w:val="0"/>
          <w:marRight w:val="0"/>
          <w:marTop w:val="0"/>
          <w:marBottom w:val="0"/>
          <w:divBdr>
            <w:top w:val="none" w:sz="0" w:space="0" w:color="auto"/>
            <w:left w:val="none" w:sz="0" w:space="0" w:color="auto"/>
            <w:bottom w:val="none" w:sz="0" w:space="0" w:color="auto"/>
            <w:right w:val="none" w:sz="0" w:space="0" w:color="auto"/>
          </w:divBdr>
        </w:div>
        <w:div w:id="715004867">
          <w:marLeft w:val="0"/>
          <w:marRight w:val="0"/>
          <w:marTop w:val="0"/>
          <w:marBottom w:val="0"/>
          <w:divBdr>
            <w:top w:val="none" w:sz="0" w:space="0" w:color="auto"/>
            <w:left w:val="none" w:sz="0" w:space="0" w:color="auto"/>
            <w:bottom w:val="none" w:sz="0" w:space="0" w:color="auto"/>
            <w:right w:val="none" w:sz="0" w:space="0" w:color="auto"/>
          </w:divBdr>
        </w:div>
        <w:div w:id="99493630">
          <w:marLeft w:val="0"/>
          <w:marRight w:val="0"/>
          <w:marTop w:val="0"/>
          <w:marBottom w:val="0"/>
          <w:divBdr>
            <w:top w:val="none" w:sz="0" w:space="0" w:color="auto"/>
            <w:left w:val="none" w:sz="0" w:space="0" w:color="auto"/>
            <w:bottom w:val="none" w:sz="0" w:space="0" w:color="auto"/>
            <w:right w:val="none" w:sz="0" w:space="0" w:color="auto"/>
          </w:divBdr>
        </w:div>
        <w:div w:id="1810629278">
          <w:marLeft w:val="0"/>
          <w:marRight w:val="0"/>
          <w:marTop w:val="0"/>
          <w:marBottom w:val="0"/>
          <w:divBdr>
            <w:top w:val="none" w:sz="0" w:space="0" w:color="auto"/>
            <w:left w:val="none" w:sz="0" w:space="0" w:color="auto"/>
            <w:bottom w:val="none" w:sz="0" w:space="0" w:color="auto"/>
            <w:right w:val="none" w:sz="0" w:space="0" w:color="auto"/>
          </w:divBdr>
        </w:div>
        <w:div w:id="1915507704">
          <w:marLeft w:val="0"/>
          <w:marRight w:val="0"/>
          <w:marTop w:val="0"/>
          <w:marBottom w:val="0"/>
          <w:divBdr>
            <w:top w:val="none" w:sz="0" w:space="0" w:color="auto"/>
            <w:left w:val="none" w:sz="0" w:space="0" w:color="auto"/>
            <w:bottom w:val="none" w:sz="0" w:space="0" w:color="auto"/>
            <w:right w:val="none" w:sz="0" w:space="0" w:color="auto"/>
          </w:divBdr>
        </w:div>
        <w:div w:id="1726682568">
          <w:marLeft w:val="0"/>
          <w:marRight w:val="0"/>
          <w:marTop w:val="0"/>
          <w:marBottom w:val="0"/>
          <w:divBdr>
            <w:top w:val="none" w:sz="0" w:space="0" w:color="auto"/>
            <w:left w:val="none" w:sz="0" w:space="0" w:color="auto"/>
            <w:bottom w:val="none" w:sz="0" w:space="0" w:color="auto"/>
            <w:right w:val="none" w:sz="0" w:space="0" w:color="auto"/>
          </w:divBdr>
        </w:div>
        <w:div w:id="462045048">
          <w:marLeft w:val="0"/>
          <w:marRight w:val="0"/>
          <w:marTop w:val="0"/>
          <w:marBottom w:val="0"/>
          <w:divBdr>
            <w:top w:val="none" w:sz="0" w:space="0" w:color="auto"/>
            <w:left w:val="none" w:sz="0" w:space="0" w:color="auto"/>
            <w:bottom w:val="none" w:sz="0" w:space="0" w:color="auto"/>
            <w:right w:val="none" w:sz="0" w:space="0" w:color="auto"/>
          </w:divBdr>
        </w:div>
        <w:div w:id="1997803408">
          <w:marLeft w:val="0"/>
          <w:marRight w:val="0"/>
          <w:marTop w:val="0"/>
          <w:marBottom w:val="0"/>
          <w:divBdr>
            <w:top w:val="none" w:sz="0" w:space="0" w:color="auto"/>
            <w:left w:val="none" w:sz="0" w:space="0" w:color="auto"/>
            <w:bottom w:val="none" w:sz="0" w:space="0" w:color="auto"/>
            <w:right w:val="none" w:sz="0" w:space="0" w:color="auto"/>
          </w:divBdr>
        </w:div>
        <w:div w:id="75367579">
          <w:marLeft w:val="0"/>
          <w:marRight w:val="0"/>
          <w:marTop w:val="0"/>
          <w:marBottom w:val="0"/>
          <w:divBdr>
            <w:top w:val="none" w:sz="0" w:space="0" w:color="auto"/>
            <w:left w:val="none" w:sz="0" w:space="0" w:color="auto"/>
            <w:bottom w:val="none" w:sz="0" w:space="0" w:color="auto"/>
            <w:right w:val="none" w:sz="0" w:space="0" w:color="auto"/>
          </w:divBdr>
        </w:div>
        <w:div w:id="850487989">
          <w:marLeft w:val="0"/>
          <w:marRight w:val="0"/>
          <w:marTop w:val="0"/>
          <w:marBottom w:val="0"/>
          <w:divBdr>
            <w:top w:val="none" w:sz="0" w:space="0" w:color="auto"/>
            <w:left w:val="none" w:sz="0" w:space="0" w:color="auto"/>
            <w:bottom w:val="none" w:sz="0" w:space="0" w:color="auto"/>
            <w:right w:val="none" w:sz="0" w:space="0" w:color="auto"/>
          </w:divBdr>
        </w:div>
        <w:div w:id="957680729">
          <w:marLeft w:val="0"/>
          <w:marRight w:val="0"/>
          <w:marTop w:val="0"/>
          <w:marBottom w:val="0"/>
          <w:divBdr>
            <w:top w:val="none" w:sz="0" w:space="0" w:color="auto"/>
            <w:left w:val="none" w:sz="0" w:space="0" w:color="auto"/>
            <w:bottom w:val="none" w:sz="0" w:space="0" w:color="auto"/>
            <w:right w:val="none" w:sz="0" w:space="0" w:color="auto"/>
          </w:divBdr>
        </w:div>
        <w:div w:id="1276712587">
          <w:marLeft w:val="0"/>
          <w:marRight w:val="0"/>
          <w:marTop w:val="0"/>
          <w:marBottom w:val="0"/>
          <w:divBdr>
            <w:top w:val="none" w:sz="0" w:space="0" w:color="auto"/>
            <w:left w:val="none" w:sz="0" w:space="0" w:color="auto"/>
            <w:bottom w:val="none" w:sz="0" w:space="0" w:color="auto"/>
            <w:right w:val="none" w:sz="0" w:space="0" w:color="auto"/>
          </w:divBdr>
        </w:div>
        <w:div w:id="1359816780">
          <w:marLeft w:val="0"/>
          <w:marRight w:val="0"/>
          <w:marTop w:val="0"/>
          <w:marBottom w:val="0"/>
          <w:divBdr>
            <w:top w:val="none" w:sz="0" w:space="0" w:color="auto"/>
            <w:left w:val="none" w:sz="0" w:space="0" w:color="auto"/>
            <w:bottom w:val="none" w:sz="0" w:space="0" w:color="auto"/>
            <w:right w:val="none" w:sz="0" w:space="0" w:color="auto"/>
          </w:divBdr>
        </w:div>
        <w:div w:id="2066483353">
          <w:marLeft w:val="0"/>
          <w:marRight w:val="0"/>
          <w:marTop w:val="0"/>
          <w:marBottom w:val="0"/>
          <w:divBdr>
            <w:top w:val="none" w:sz="0" w:space="0" w:color="auto"/>
            <w:left w:val="none" w:sz="0" w:space="0" w:color="auto"/>
            <w:bottom w:val="none" w:sz="0" w:space="0" w:color="auto"/>
            <w:right w:val="none" w:sz="0" w:space="0" w:color="auto"/>
          </w:divBdr>
        </w:div>
        <w:div w:id="1748112558">
          <w:marLeft w:val="0"/>
          <w:marRight w:val="0"/>
          <w:marTop w:val="0"/>
          <w:marBottom w:val="0"/>
          <w:divBdr>
            <w:top w:val="none" w:sz="0" w:space="0" w:color="auto"/>
            <w:left w:val="none" w:sz="0" w:space="0" w:color="auto"/>
            <w:bottom w:val="none" w:sz="0" w:space="0" w:color="auto"/>
            <w:right w:val="none" w:sz="0" w:space="0" w:color="auto"/>
          </w:divBdr>
        </w:div>
        <w:div w:id="1882984309">
          <w:marLeft w:val="0"/>
          <w:marRight w:val="0"/>
          <w:marTop w:val="0"/>
          <w:marBottom w:val="0"/>
          <w:divBdr>
            <w:top w:val="none" w:sz="0" w:space="0" w:color="auto"/>
            <w:left w:val="none" w:sz="0" w:space="0" w:color="auto"/>
            <w:bottom w:val="none" w:sz="0" w:space="0" w:color="auto"/>
            <w:right w:val="none" w:sz="0" w:space="0" w:color="auto"/>
          </w:divBdr>
        </w:div>
        <w:div w:id="42290892">
          <w:marLeft w:val="0"/>
          <w:marRight w:val="0"/>
          <w:marTop w:val="0"/>
          <w:marBottom w:val="0"/>
          <w:divBdr>
            <w:top w:val="none" w:sz="0" w:space="0" w:color="auto"/>
            <w:left w:val="none" w:sz="0" w:space="0" w:color="auto"/>
            <w:bottom w:val="none" w:sz="0" w:space="0" w:color="auto"/>
            <w:right w:val="none" w:sz="0" w:space="0" w:color="auto"/>
          </w:divBdr>
        </w:div>
        <w:div w:id="657540221">
          <w:marLeft w:val="0"/>
          <w:marRight w:val="0"/>
          <w:marTop w:val="0"/>
          <w:marBottom w:val="0"/>
          <w:divBdr>
            <w:top w:val="none" w:sz="0" w:space="0" w:color="auto"/>
            <w:left w:val="none" w:sz="0" w:space="0" w:color="auto"/>
            <w:bottom w:val="none" w:sz="0" w:space="0" w:color="auto"/>
            <w:right w:val="none" w:sz="0" w:space="0" w:color="auto"/>
          </w:divBdr>
          <w:divsChild>
            <w:div w:id="2025785813">
              <w:marLeft w:val="0"/>
              <w:marRight w:val="0"/>
              <w:marTop w:val="0"/>
              <w:marBottom w:val="0"/>
              <w:divBdr>
                <w:top w:val="none" w:sz="0" w:space="0" w:color="auto"/>
                <w:left w:val="none" w:sz="0" w:space="0" w:color="auto"/>
                <w:bottom w:val="none" w:sz="0" w:space="0" w:color="auto"/>
                <w:right w:val="none" w:sz="0" w:space="0" w:color="auto"/>
              </w:divBdr>
            </w:div>
            <w:div w:id="920529838">
              <w:marLeft w:val="0"/>
              <w:marRight w:val="0"/>
              <w:marTop w:val="0"/>
              <w:marBottom w:val="0"/>
              <w:divBdr>
                <w:top w:val="none" w:sz="0" w:space="0" w:color="auto"/>
                <w:left w:val="none" w:sz="0" w:space="0" w:color="auto"/>
                <w:bottom w:val="none" w:sz="0" w:space="0" w:color="auto"/>
                <w:right w:val="none" w:sz="0" w:space="0" w:color="auto"/>
              </w:divBdr>
            </w:div>
            <w:div w:id="1092580369">
              <w:marLeft w:val="0"/>
              <w:marRight w:val="0"/>
              <w:marTop w:val="0"/>
              <w:marBottom w:val="0"/>
              <w:divBdr>
                <w:top w:val="none" w:sz="0" w:space="0" w:color="auto"/>
                <w:left w:val="none" w:sz="0" w:space="0" w:color="auto"/>
                <w:bottom w:val="none" w:sz="0" w:space="0" w:color="auto"/>
                <w:right w:val="none" w:sz="0" w:space="0" w:color="auto"/>
              </w:divBdr>
            </w:div>
            <w:div w:id="1411733283">
              <w:marLeft w:val="0"/>
              <w:marRight w:val="0"/>
              <w:marTop w:val="0"/>
              <w:marBottom w:val="0"/>
              <w:divBdr>
                <w:top w:val="none" w:sz="0" w:space="0" w:color="auto"/>
                <w:left w:val="none" w:sz="0" w:space="0" w:color="auto"/>
                <w:bottom w:val="none" w:sz="0" w:space="0" w:color="auto"/>
                <w:right w:val="none" w:sz="0" w:space="0" w:color="auto"/>
              </w:divBdr>
            </w:div>
            <w:div w:id="2060128276">
              <w:marLeft w:val="0"/>
              <w:marRight w:val="0"/>
              <w:marTop w:val="0"/>
              <w:marBottom w:val="0"/>
              <w:divBdr>
                <w:top w:val="none" w:sz="0" w:space="0" w:color="auto"/>
                <w:left w:val="none" w:sz="0" w:space="0" w:color="auto"/>
                <w:bottom w:val="none" w:sz="0" w:space="0" w:color="auto"/>
                <w:right w:val="none" w:sz="0" w:space="0" w:color="auto"/>
              </w:divBdr>
            </w:div>
            <w:div w:id="1809322596">
              <w:marLeft w:val="0"/>
              <w:marRight w:val="0"/>
              <w:marTop w:val="0"/>
              <w:marBottom w:val="0"/>
              <w:divBdr>
                <w:top w:val="none" w:sz="0" w:space="0" w:color="auto"/>
                <w:left w:val="none" w:sz="0" w:space="0" w:color="auto"/>
                <w:bottom w:val="none" w:sz="0" w:space="0" w:color="auto"/>
                <w:right w:val="none" w:sz="0" w:space="0" w:color="auto"/>
              </w:divBdr>
            </w:div>
            <w:div w:id="492451273">
              <w:marLeft w:val="0"/>
              <w:marRight w:val="0"/>
              <w:marTop w:val="0"/>
              <w:marBottom w:val="0"/>
              <w:divBdr>
                <w:top w:val="none" w:sz="0" w:space="0" w:color="auto"/>
                <w:left w:val="none" w:sz="0" w:space="0" w:color="auto"/>
                <w:bottom w:val="none" w:sz="0" w:space="0" w:color="auto"/>
                <w:right w:val="none" w:sz="0" w:space="0" w:color="auto"/>
              </w:divBdr>
            </w:div>
            <w:div w:id="1850751065">
              <w:marLeft w:val="0"/>
              <w:marRight w:val="0"/>
              <w:marTop w:val="0"/>
              <w:marBottom w:val="0"/>
              <w:divBdr>
                <w:top w:val="none" w:sz="0" w:space="0" w:color="auto"/>
                <w:left w:val="none" w:sz="0" w:space="0" w:color="auto"/>
                <w:bottom w:val="none" w:sz="0" w:space="0" w:color="auto"/>
                <w:right w:val="none" w:sz="0" w:space="0" w:color="auto"/>
              </w:divBdr>
            </w:div>
            <w:div w:id="1271933132">
              <w:marLeft w:val="0"/>
              <w:marRight w:val="0"/>
              <w:marTop w:val="0"/>
              <w:marBottom w:val="0"/>
              <w:divBdr>
                <w:top w:val="none" w:sz="0" w:space="0" w:color="auto"/>
                <w:left w:val="none" w:sz="0" w:space="0" w:color="auto"/>
                <w:bottom w:val="none" w:sz="0" w:space="0" w:color="auto"/>
                <w:right w:val="none" w:sz="0" w:space="0" w:color="auto"/>
              </w:divBdr>
            </w:div>
            <w:div w:id="544878250">
              <w:marLeft w:val="0"/>
              <w:marRight w:val="0"/>
              <w:marTop w:val="0"/>
              <w:marBottom w:val="0"/>
              <w:divBdr>
                <w:top w:val="none" w:sz="0" w:space="0" w:color="auto"/>
                <w:left w:val="none" w:sz="0" w:space="0" w:color="auto"/>
                <w:bottom w:val="none" w:sz="0" w:space="0" w:color="auto"/>
                <w:right w:val="none" w:sz="0" w:space="0" w:color="auto"/>
              </w:divBdr>
            </w:div>
            <w:div w:id="972096088">
              <w:marLeft w:val="0"/>
              <w:marRight w:val="0"/>
              <w:marTop w:val="0"/>
              <w:marBottom w:val="0"/>
              <w:divBdr>
                <w:top w:val="none" w:sz="0" w:space="0" w:color="auto"/>
                <w:left w:val="none" w:sz="0" w:space="0" w:color="auto"/>
                <w:bottom w:val="none" w:sz="0" w:space="0" w:color="auto"/>
                <w:right w:val="none" w:sz="0" w:space="0" w:color="auto"/>
              </w:divBdr>
            </w:div>
            <w:div w:id="1605769511">
              <w:marLeft w:val="0"/>
              <w:marRight w:val="0"/>
              <w:marTop w:val="0"/>
              <w:marBottom w:val="0"/>
              <w:divBdr>
                <w:top w:val="none" w:sz="0" w:space="0" w:color="auto"/>
                <w:left w:val="none" w:sz="0" w:space="0" w:color="auto"/>
                <w:bottom w:val="none" w:sz="0" w:space="0" w:color="auto"/>
                <w:right w:val="none" w:sz="0" w:space="0" w:color="auto"/>
              </w:divBdr>
            </w:div>
            <w:div w:id="1938052232">
              <w:marLeft w:val="0"/>
              <w:marRight w:val="0"/>
              <w:marTop w:val="0"/>
              <w:marBottom w:val="0"/>
              <w:divBdr>
                <w:top w:val="none" w:sz="0" w:space="0" w:color="auto"/>
                <w:left w:val="none" w:sz="0" w:space="0" w:color="auto"/>
                <w:bottom w:val="none" w:sz="0" w:space="0" w:color="auto"/>
                <w:right w:val="none" w:sz="0" w:space="0" w:color="auto"/>
              </w:divBdr>
            </w:div>
            <w:div w:id="1838304807">
              <w:marLeft w:val="0"/>
              <w:marRight w:val="0"/>
              <w:marTop w:val="0"/>
              <w:marBottom w:val="0"/>
              <w:divBdr>
                <w:top w:val="none" w:sz="0" w:space="0" w:color="auto"/>
                <w:left w:val="none" w:sz="0" w:space="0" w:color="auto"/>
                <w:bottom w:val="none" w:sz="0" w:space="0" w:color="auto"/>
                <w:right w:val="none" w:sz="0" w:space="0" w:color="auto"/>
              </w:divBdr>
            </w:div>
            <w:div w:id="1744252815">
              <w:marLeft w:val="0"/>
              <w:marRight w:val="0"/>
              <w:marTop w:val="0"/>
              <w:marBottom w:val="0"/>
              <w:divBdr>
                <w:top w:val="none" w:sz="0" w:space="0" w:color="auto"/>
                <w:left w:val="none" w:sz="0" w:space="0" w:color="auto"/>
                <w:bottom w:val="none" w:sz="0" w:space="0" w:color="auto"/>
                <w:right w:val="none" w:sz="0" w:space="0" w:color="auto"/>
              </w:divBdr>
            </w:div>
            <w:div w:id="258299225">
              <w:marLeft w:val="0"/>
              <w:marRight w:val="0"/>
              <w:marTop w:val="0"/>
              <w:marBottom w:val="0"/>
              <w:divBdr>
                <w:top w:val="none" w:sz="0" w:space="0" w:color="auto"/>
                <w:left w:val="none" w:sz="0" w:space="0" w:color="auto"/>
                <w:bottom w:val="none" w:sz="0" w:space="0" w:color="auto"/>
                <w:right w:val="none" w:sz="0" w:space="0" w:color="auto"/>
              </w:divBdr>
            </w:div>
            <w:div w:id="1223061213">
              <w:marLeft w:val="0"/>
              <w:marRight w:val="0"/>
              <w:marTop w:val="0"/>
              <w:marBottom w:val="0"/>
              <w:divBdr>
                <w:top w:val="none" w:sz="0" w:space="0" w:color="auto"/>
                <w:left w:val="none" w:sz="0" w:space="0" w:color="auto"/>
                <w:bottom w:val="none" w:sz="0" w:space="0" w:color="auto"/>
                <w:right w:val="none" w:sz="0" w:space="0" w:color="auto"/>
              </w:divBdr>
            </w:div>
            <w:div w:id="12628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610">
      <w:bodyDiv w:val="1"/>
      <w:marLeft w:val="0"/>
      <w:marRight w:val="0"/>
      <w:marTop w:val="0"/>
      <w:marBottom w:val="0"/>
      <w:divBdr>
        <w:top w:val="none" w:sz="0" w:space="0" w:color="auto"/>
        <w:left w:val="none" w:sz="0" w:space="0" w:color="auto"/>
        <w:bottom w:val="none" w:sz="0" w:space="0" w:color="auto"/>
        <w:right w:val="none" w:sz="0" w:space="0" w:color="auto"/>
      </w:divBdr>
      <w:divsChild>
        <w:div w:id="1951470954">
          <w:marLeft w:val="0"/>
          <w:marRight w:val="0"/>
          <w:marTop w:val="0"/>
          <w:marBottom w:val="0"/>
          <w:divBdr>
            <w:top w:val="none" w:sz="0" w:space="0" w:color="auto"/>
            <w:left w:val="none" w:sz="0" w:space="0" w:color="auto"/>
            <w:bottom w:val="none" w:sz="0" w:space="0" w:color="auto"/>
            <w:right w:val="none" w:sz="0" w:space="0" w:color="auto"/>
          </w:divBdr>
        </w:div>
        <w:div w:id="598024282">
          <w:marLeft w:val="0"/>
          <w:marRight w:val="0"/>
          <w:marTop w:val="0"/>
          <w:marBottom w:val="0"/>
          <w:divBdr>
            <w:top w:val="none" w:sz="0" w:space="0" w:color="auto"/>
            <w:left w:val="none" w:sz="0" w:space="0" w:color="auto"/>
            <w:bottom w:val="none" w:sz="0" w:space="0" w:color="auto"/>
            <w:right w:val="none" w:sz="0" w:space="0" w:color="auto"/>
          </w:divBdr>
        </w:div>
        <w:div w:id="581984360">
          <w:marLeft w:val="0"/>
          <w:marRight w:val="0"/>
          <w:marTop w:val="0"/>
          <w:marBottom w:val="0"/>
          <w:divBdr>
            <w:top w:val="none" w:sz="0" w:space="0" w:color="auto"/>
            <w:left w:val="none" w:sz="0" w:space="0" w:color="auto"/>
            <w:bottom w:val="none" w:sz="0" w:space="0" w:color="auto"/>
            <w:right w:val="none" w:sz="0" w:space="0" w:color="auto"/>
          </w:divBdr>
        </w:div>
        <w:div w:id="726340262">
          <w:marLeft w:val="0"/>
          <w:marRight w:val="0"/>
          <w:marTop w:val="0"/>
          <w:marBottom w:val="0"/>
          <w:divBdr>
            <w:top w:val="none" w:sz="0" w:space="0" w:color="auto"/>
            <w:left w:val="none" w:sz="0" w:space="0" w:color="auto"/>
            <w:bottom w:val="none" w:sz="0" w:space="0" w:color="auto"/>
            <w:right w:val="none" w:sz="0" w:space="0" w:color="auto"/>
          </w:divBdr>
        </w:div>
        <w:div w:id="83455076">
          <w:marLeft w:val="0"/>
          <w:marRight w:val="0"/>
          <w:marTop w:val="0"/>
          <w:marBottom w:val="0"/>
          <w:divBdr>
            <w:top w:val="none" w:sz="0" w:space="0" w:color="auto"/>
            <w:left w:val="none" w:sz="0" w:space="0" w:color="auto"/>
            <w:bottom w:val="none" w:sz="0" w:space="0" w:color="auto"/>
            <w:right w:val="none" w:sz="0" w:space="0" w:color="auto"/>
          </w:divBdr>
        </w:div>
        <w:div w:id="1676033989">
          <w:marLeft w:val="0"/>
          <w:marRight w:val="0"/>
          <w:marTop w:val="0"/>
          <w:marBottom w:val="0"/>
          <w:divBdr>
            <w:top w:val="none" w:sz="0" w:space="0" w:color="auto"/>
            <w:left w:val="none" w:sz="0" w:space="0" w:color="auto"/>
            <w:bottom w:val="none" w:sz="0" w:space="0" w:color="auto"/>
            <w:right w:val="none" w:sz="0" w:space="0" w:color="auto"/>
          </w:divBdr>
        </w:div>
        <w:div w:id="23408715">
          <w:marLeft w:val="0"/>
          <w:marRight w:val="0"/>
          <w:marTop w:val="0"/>
          <w:marBottom w:val="0"/>
          <w:divBdr>
            <w:top w:val="none" w:sz="0" w:space="0" w:color="auto"/>
            <w:left w:val="none" w:sz="0" w:space="0" w:color="auto"/>
            <w:bottom w:val="none" w:sz="0" w:space="0" w:color="auto"/>
            <w:right w:val="none" w:sz="0" w:space="0" w:color="auto"/>
          </w:divBdr>
        </w:div>
        <w:div w:id="1122573815">
          <w:marLeft w:val="0"/>
          <w:marRight w:val="0"/>
          <w:marTop w:val="0"/>
          <w:marBottom w:val="0"/>
          <w:divBdr>
            <w:top w:val="none" w:sz="0" w:space="0" w:color="auto"/>
            <w:left w:val="none" w:sz="0" w:space="0" w:color="auto"/>
            <w:bottom w:val="none" w:sz="0" w:space="0" w:color="auto"/>
            <w:right w:val="none" w:sz="0" w:space="0" w:color="auto"/>
          </w:divBdr>
        </w:div>
        <w:div w:id="228881814">
          <w:marLeft w:val="0"/>
          <w:marRight w:val="0"/>
          <w:marTop w:val="0"/>
          <w:marBottom w:val="0"/>
          <w:divBdr>
            <w:top w:val="none" w:sz="0" w:space="0" w:color="auto"/>
            <w:left w:val="none" w:sz="0" w:space="0" w:color="auto"/>
            <w:bottom w:val="none" w:sz="0" w:space="0" w:color="auto"/>
            <w:right w:val="none" w:sz="0" w:space="0" w:color="auto"/>
          </w:divBdr>
        </w:div>
        <w:div w:id="681012463">
          <w:marLeft w:val="0"/>
          <w:marRight w:val="0"/>
          <w:marTop w:val="0"/>
          <w:marBottom w:val="0"/>
          <w:divBdr>
            <w:top w:val="none" w:sz="0" w:space="0" w:color="auto"/>
            <w:left w:val="none" w:sz="0" w:space="0" w:color="auto"/>
            <w:bottom w:val="none" w:sz="0" w:space="0" w:color="auto"/>
            <w:right w:val="none" w:sz="0" w:space="0" w:color="auto"/>
          </w:divBdr>
        </w:div>
        <w:div w:id="503981058">
          <w:marLeft w:val="0"/>
          <w:marRight w:val="0"/>
          <w:marTop w:val="0"/>
          <w:marBottom w:val="0"/>
          <w:divBdr>
            <w:top w:val="none" w:sz="0" w:space="0" w:color="auto"/>
            <w:left w:val="none" w:sz="0" w:space="0" w:color="auto"/>
            <w:bottom w:val="none" w:sz="0" w:space="0" w:color="auto"/>
            <w:right w:val="none" w:sz="0" w:space="0" w:color="auto"/>
          </w:divBdr>
          <w:divsChild>
            <w:div w:id="1715422634">
              <w:marLeft w:val="-75"/>
              <w:marRight w:val="0"/>
              <w:marTop w:val="30"/>
              <w:marBottom w:val="30"/>
              <w:divBdr>
                <w:top w:val="none" w:sz="0" w:space="0" w:color="auto"/>
                <w:left w:val="none" w:sz="0" w:space="0" w:color="auto"/>
                <w:bottom w:val="none" w:sz="0" w:space="0" w:color="auto"/>
                <w:right w:val="none" w:sz="0" w:space="0" w:color="auto"/>
              </w:divBdr>
              <w:divsChild>
                <w:div w:id="1003319116">
                  <w:marLeft w:val="0"/>
                  <w:marRight w:val="0"/>
                  <w:marTop w:val="0"/>
                  <w:marBottom w:val="0"/>
                  <w:divBdr>
                    <w:top w:val="none" w:sz="0" w:space="0" w:color="auto"/>
                    <w:left w:val="none" w:sz="0" w:space="0" w:color="auto"/>
                    <w:bottom w:val="none" w:sz="0" w:space="0" w:color="auto"/>
                    <w:right w:val="none" w:sz="0" w:space="0" w:color="auto"/>
                  </w:divBdr>
                  <w:divsChild>
                    <w:div w:id="1018846096">
                      <w:marLeft w:val="0"/>
                      <w:marRight w:val="0"/>
                      <w:marTop w:val="0"/>
                      <w:marBottom w:val="0"/>
                      <w:divBdr>
                        <w:top w:val="none" w:sz="0" w:space="0" w:color="auto"/>
                        <w:left w:val="none" w:sz="0" w:space="0" w:color="auto"/>
                        <w:bottom w:val="none" w:sz="0" w:space="0" w:color="auto"/>
                        <w:right w:val="none" w:sz="0" w:space="0" w:color="auto"/>
                      </w:divBdr>
                    </w:div>
                  </w:divsChild>
                </w:div>
                <w:div w:id="1003628199">
                  <w:marLeft w:val="0"/>
                  <w:marRight w:val="0"/>
                  <w:marTop w:val="0"/>
                  <w:marBottom w:val="0"/>
                  <w:divBdr>
                    <w:top w:val="none" w:sz="0" w:space="0" w:color="auto"/>
                    <w:left w:val="none" w:sz="0" w:space="0" w:color="auto"/>
                    <w:bottom w:val="none" w:sz="0" w:space="0" w:color="auto"/>
                    <w:right w:val="none" w:sz="0" w:space="0" w:color="auto"/>
                  </w:divBdr>
                  <w:divsChild>
                    <w:div w:id="1354771477">
                      <w:marLeft w:val="0"/>
                      <w:marRight w:val="0"/>
                      <w:marTop w:val="0"/>
                      <w:marBottom w:val="0"/>
                      <w:divBdr>
                        <w:top w:val="none" w:sz="0" w:space="0" w:color="auto"/>
                        <w:left w:val="none" w:sz="0" w:space="0" w:color="auto"/>
                        <w:bottom w:val="none" w:sz="0" w:space="0" w:color="auto"/>
                        <w:right w:val="none" w:sz="0" w:space="0" w:color="auto"/>
                      </w:divBdr>
                    </w:div>
                  </w:divsChild>
                </w:div>
                <w:div w:id="1079209696">
                  <w:marLeft w:val="0"/>
                  <w:marRight w:val="0"/>
                  <w:marTop w:val="0"/>
                  <w:marBottom w:val="0"/>
                  <w:divBdr>
                    <w:top w:val="none" w:sz="0" w:space="0" w:color="auto"/>
                    <w:left w:val="none" w:sz="0" w:space="0" w:color="auto"/>
                    <w:bottom w:val="none" w:sz="0" w:space="0" w:color="auto"/>
                    <w:right w:val="none" w:sz="0" w:space="0" w:color="auto"/>
                  </w:divBdr>
                  <w:divsChild>
                    <w:div w:id="1438712370">
                      <w:marLeft w:val="0"/>
                      <w:marRight w:val="0"/>
                      <w:marTop w:val="0"/>
                      <w:marBottom w:val="0"/>
                      <w:divBdr>
                        <w:top w:val="none" w:sz="0" w:space="0" w:color="auto"/>
                        <w:left w:val="none" w:sz="0" w:space="0" w:color="auto"/>
                        <w:bottom w:val="none" w:sz="0" w:space="0" w:color="auto"/>
                        <w:right w:val="none" w:sz="0" w:space="0" w:color="auto"/>
                      </w:divBdr>
                    </w:div>
                  </w:divsChild>
                </w:div>
                <w:div w:id="672495191">
                  <w:marLeft w:val="0"/>
                  <w:marRight w:val="0"/>
                  <w:marTop w:val="0"/>
                  <w:marBottom w:val="0"/>
                  <w:divBdr>
                    <w:top w:val="none" w:sz="0" w:space="0" w:color="auto"/>
                    <w:left w:val="none" w:sz="0" w:space="0" w:color="auto"/>
                    <w:bottom w:val="none" w:sz="0" w:space="0" w:color="auto"/>
                    <w:right w:val="none" w:sz="0" w:space="0" w:color="auto"/>
                  </w:divBdr>
                  <w:divsChild>
                    <w:div w:id="607354149">
                      <w:marLeft w:val="0"/>
                      <w:marRight w:val="0"/>
                      <w:marTop w:val="0"/>
                      <w:marBottom w:val="0"/>
                      <w:divBdr>
                        <w:top w:val="none" w:sz="0" w:space="0" w:color="auto"/>
                        <w:left w:val="none" w:sz="0" w:space="0" w:color="auto"/>
                        <w:bottom w:val="none" w:sz="0" w:space="0" w:color="auto"/>
                        <w:right w:val="none" w:sz="0" w:space="0" w:color="auto"/>
                      </w:divBdr>
                    </w:div>
                  </w:divsChild>
                </w:div>
                <w:div w:id="1561552150">
                  <w:marLeft w:val="0"/>
                  <w:marRight w:val="0"/>
                  <w:marTop w:val="0"/>
                  <w:marBottom w:val="0"/>
                  <w:divBdr>
                    <w:top w:val="none" w:sz="0" w:space="0" w:color="auto"/>
                    <w:left w:val="none" w:sz="0" w:space="0" w:color="auto"/>
                    <w:bottom w:val="none" w:sz="0" w:space="0" w:color="auto"/>
                    <w:right w:val="none" w:sz="0" w:space="0" w:color="auto"/>
                  </w:divBdr>
                  <w:divsChild>
                    <w:div w:id="72632130">
                      <w:marLeft w:val="0"/>
                      <w:marRight w:val="0"/>
                      <w:marTop w:val="0"/>
                      <w:marBottom w:val="0"/>
                      <w:divBdr>
                        <w:top w:val="none" w:sz="0" w:space="0" w:color="auto"/>
                        <w:left w:val="none" w:sz="0" w:space="0" w:color="auto"/>
                        <w:bottom w:val="none" w:sz="0" w:space="0" w:color="auto"/>
                        <w:right w:val="none" w:sz="0" w:space="0" w:color="auto"/>
                      </w:divBdr>
                    </w:div>
                  </w:divsChild>
                </w:div>
                <w:div w:id="1280722659">
                  <w:marLeft w:val="0"/>
                  <w:marRight w:val="0"/>
                  <w:marTop w:val="0"/>
                  <w:marBottom w:val="0"/>
                  <w:divBdr>
                    <w:top w:val="none" w:sz="0" w:space="0" w:color="auto"/>
                    <w:left w:val="none" w:sz="0" w:space="0" w:color="auto"/>
                    <w:bottom w:val="none" w:sz="0" w:space="0" w:color="auto"/>
                    <w:right w:val="none" w:sz="0" w:space="0" w:color="auto"/>
                  </w:divBdr>
                  <w:divsChild>
                    <w:div w:id="711687999">
                      <w:marLeft w:val="0"/>
                      <w:marRight w:val="0"/>
                      <w:marTop w:val="0"/>
                      <w:marBottom w:val="0"/>
                      <w:divBdr>
                        <w:top w:val="none" w:sz="0" w:space="0" w:color="auto"/>
                        <w:left w:val="none" w:sz="0" w:space="0" w:color="auto"/>
                        <w:bottom w:val="none" w:sz="0" w:space="0" w:color="auto"/>
                        <w:right w:val="none" w:sz="0" w:space="0" w:color="auto"/>
                      </w:divBdr>
                    </w:div>
                  </w:divsChild>
                </w:div>
                <w:div w:id="1473400651">
                  <w:marLeft w:val="0"/>
                  <w:marRight w:val="0"/>
                  <w:marTop w:val="0"/>
                  <w:marBottom w:val="0"/>
                  <w:divBdr>
                    <w:top w:val="none" w:sz="0" w:space="0" w:color="auto"/>
                    <w:left w:val="none" w:sz="0" w:space="0" w:color="auto"/>
                    <w:bottom w:val="none" w:sz="0" w:space="0" w:color="auto"/>
                    <w:right w:val="none" w:sz="0" w:space="0" w:color="auto"/>
                  </w:divBdr>
                  <w:divsChild>
                    <w:div w:id="156849797">
                      <w:marLeft w:val="0"/>
                      <w:marRight w:val="0"/>
                      <w:marTop w:val="0"/>
                      <w:marBottom w:val="0"/>
                      <w:divBdr>
                        <w:top w:val="none" w:sz="0" w:space="0" w:color="auto"/>
                        <w:left w:val="none" w:sz="0" w:space="0" w:color="auto"/>
                        <w:bottom w:val="none" w:sz="0" w:space="0" w:color="auto"/>
                        <w:right w:val="none" w:sz="0" w:space="0" w:color="auto"/>
                      </w:divBdr>
                    </w:div>
                  </w:divsChild>
                </w:div>
                <w:div w:id="2067028131">
                  <w:marLeft w:val="0"/>
                  <w:marRight w:val="0"/>
                  <w:marTop w:val="0"/>
                  <w:marBottom w:val="0"/>
                  <w:divBdr>
                    <w:top w:val="none" w:sz="0" w:space="0" w:color="auto"/>
                    <w:left w:val="none" w:sz="0" w:space="0" w:color="auto"/>
                    <w:bottom w:val="none" w:sz="0" w:space="0" w:color="auto"/>
                    <w:right w:val="none" w:sz="0" w:space="0" w:color="auto"/>
                  </w:divBdr>
                  <w:divsChild>
                    <w:div w:id="5839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72379">
          <w:marLeft w:val="0"/>
          <w:marRight w:val="0"/>
          <w:marTop w:val="0"/>
          <w:marBottom w:val="0"/>
          <w:divBdr>
            <w:top w:val="none" w:sz="0" w:space="0" w:color="auto"/>
            <w:left w:val="none" w:sz="0" w:space="0" w:color="auto"/>
            <w:bottom w:val="none" w:sz="0" w:space="0" w:color="auto"/>
            <w:right w:val="none" w:sz="0" w:space="0" w:color="auto"/>
          </w:divBdr>
          <w:divsChild>
            <w:div w:id="1692604573">
              <w:marLeft w:val="0"/>
              <w:marRight w:val="0"/>
              <w:marTop w:val="0"/>
              <w:marBottom w:val="0"/>
              <w:divBdr>
                <w:top w:val="none" w:sz="0" w:space="0" w:color="auto"/>
                <w:left w:val="none" w:sz="0" w:space="0" w:color="auto"/>
                <w:bottom w:val="none" w:sz="0" w:space="0" w:color="auto"/>
                <w:right w:val="none" w:sz="0" w:space="0" w:color="auto"/>
              </w:divBdr>
            </w:div>
            <w:div w:id="1126122040">
              <w:marLeft w:val="0"/>
              <w:marRight w:val="0"/>
              <w:marTop w:val="0"/>
              <w:marBottom w:val="0"/>
              <w:divBdr>
                <w:top w:val="none" w:sz="0" w:space="0" w:color="auto"/>
                <w:left w:val="none" w:sz="0" w:space="0" w:color="auto"/>
                <w:bottom w:val="none" w:sz="0" w:space="0" w:color="auto"/>
                <w:right w:val="none" w:sz="0" w:space="0" w:color="auto"/>
              </w:divBdr>
            </w:div>
            <w:div w:id="1833183947">
              <w:marLeft w:val="0"/>
              <w:marRight w:val="0"/>
              <w:marTop w:val="0"/>
              <w:marBottom w:val="0"/>
              <w:divBdr>
                <w:top w:val="none" w:sz="0" w:space="0" w:color="auto"/>
                <w:left w:val="none" w:sz="0" w:space="0" w:color="auto"/>
                <w:bottom w:val="none" w:sz="0" w:space="0" w:color="auto"/>
                <w:right w:val="none" w:sz="0" w:space="0" w:color="auto"/>
              </w:divBdr>
            </w:div>
            <w:div w:id="1415778719">
              <w:marLeft w:val="0"/>
              <w:marRight w:val="0"/>
              <w:marTop w:val="0"/>
              <w:marBottom w:val="0"/>
              <w:divBdr>
                <w:top w:val="none" w:sz="0" w:space="0" w:color="auto"/>
                <w:left w:val="none" w:sz="0" w:space="0" w:color="auto"/>
                <w:bottom w:val="none" w:sz="0" w:space="0" w:color="auto"/>
                <w:right w:val="none" w:sz="0" w:space="0" w:color="auto"/>
              </w:divBdr>
            </w:div>
            <w:div w:id="175583525">
              <w:marLeft w:val="0"/>
              <w:marRight w:val="0"/>
              <w:marTop w:val="0"/>
              <w:marBottom w:val="0"/>
              <w:divBdr>
                <w:top w:val="none" w:sz="0" w:space="0" w:color="auto"/>
                <w:left w:val="none" w:sz="0" w:space="0" w:color="auto"/>
                <w:bottom w:val="none" w:sz="0" w:space="0" w:color="auto"/>
                <w:right w:val="none" w:sz="0" w:space="0" w:color="auto"/>
              </w:divBdr>
            </w:div>
            <w:div w:id="27919724">
              <w:marLeft w:val="0"/>
              <w:marRight w:val="0"/>
              <w:marTop w:val="0"/>
              <w:marBottom w:val="0"/>
              <w:divBdr>
                <w:top w:val="none" w:sz="0" w:space="0" w:color="auto"/>
                <w:left w:val="none" w:sz="0" w:space="0" w:color="auto"/>
                <w:bottom w:val="none" w:sz="0" w:space="0" w:color="auto"/>
                <w:right w:val="none" w:sz="0" w:space="0" w:color="auto"/>
              </w:divBdr>
            </w:div>
            <w:div w:id="180704799">
              <w:marLeft w:val="0"/>
              <w:marRight w:val="0"/>
              <w:marTop w:val="0"/>
              <w:marBottom w:val="0"/>
              <w:divBdr>
                <w:top w:val="none" w:sz="0" w:space="0" w:color="auto"/>
                <w:left w:val="none" w:sz="0" w:space="0" w:color="auto"/>
                <w:bottom w:val="none" w:sz="0" w:space="0" w:color="auto"/>
                <w:right w:val="none" w:sz="0" w:space="0" w:color="auto"/>
              </w:divBdr>
            </w:div>
            <w:div w:id="2025744163">
              <w:marLeft w:val="0"/>
              <w:marRight w:val="0"/>
              <w:marTop w:val="0"/>
              <w:marBottom w:val="0"/>
              <w:divBdr>
                <w:top w:val="none" w:sz="0" w:space="0" w:color="auto"/>
                <w:left w:val="none" w:sz="0" w:space="0" w:color="auto"/>
                <w:bottom w:val="none" w:sz="0" w:space="0" w:color="auto"/>
                <w:right w:val="none" w:sz="0" w:space="0" w:color="auto"/>
              </w:divBdr>
            </w:div>
            <w:div w:id="988829756">
              <w:marLeft w:val="0"/>
              <w:marRight w:val="0"/>
              <w:marTop w:val="0"/>
              <w:marBottom w:val="0"/>
              <w:divBdr>
                <w:top w:val="none" w:sz="0" w:space="0" w:color="auto"/>
                <w:left w:val="none" w:sz="0" w:space="0" w:color="auto"/>
                <w:bottom w:val="none" w:sz="0" w:space="0" w:color="auto"/>
                <w:right w:val="none" w:sz="0" w:space="0" w:color="auto"/>
              </w:divBdr>
            </w:div>
            <w:div w:id="340395045">
              <w:marLeft w:val="0"/>
              <w:marRight w:val="0"/>
              <w:marTop w:val="0"/>
              <w:marBottom w:val="0"/>
              <w:divBdr>
                <w:top w:val="none" w:sz="0" w:space="0" w:color="auto"/>
                <w:left w:val="none" w:sz="0" w:space="0" w:color="auto"/>
                <w:bottom w:val="none" w:sz="0" w:space="0" w:color="auto"/>
                <w:right w:val="none" w:sz="0" w:space="0" w:color="auto"/>
              </w:divBdr>
            </w:div>
            <w:div w:id="423649072">
              <w:marLeft w:val="0"/>
              <w:marRight w:val="0"/>
              <w:marTop w:val="0"/>
              <w:marBottom w:val="0"/>
              <w:divBdr>
                <w:top w:val="none" w:sz="0" w:space="0" w:color="auto"/>
                <w:left w:val="none" w:sz="0" w:space="0" w:color="auto"/>
                <w:bottom w:val="none" w:sz="0" w:space="0" w:color="auto"/>
                <w:right w:val="none" w:sz="0" w:space="0" w:color="auto"/>
              </w:divBdr>
            </w:div>
            <w:div w:id="1754886920">
              <w:marLeft w:val="0"/>
              <w:marRight w:val="0"/>
              <w:marTop w:val="0"/>
              <w:marBottom w:val="0"/>
              <w:divBdr>
                <w:top w:val="none" w:sz="0" w:space="0" w:color="auto"/>
                <w:left w:val="none" w:sz="0" w:space="0" w:color="auto"/>
                <w:bottom w:val="none" w:sz="0" w:space="0" w:color="auto"/>
                <w:right w:val="none" w:sz="0" w:space="0" w:color="auto"/>
              </w:divBdr>
            </w:div>
            <w:div w:id="1098015243">
              <w:marLeft w:val="0"/>
              <w:marRight w:val="0"/>
              <w:marTop w:val="0"/>
              <w:marBottom w:val="0"/>
              <w:divBdr>
                <w:top w:val="none" w:sz="0" w:space="0" w:color="auto"/>
                <w:left w:val="none" w:sz="0" w:space="0" w:color="auto"/>
                <w:bottom w:val="none" w:sz="0" w:space="0" w:color="auto"/>
                <w:right w:val="none" w:sz="0" w:space="0" w:color="auto"/>
              </w:divBdr>
            </w:div>
            <w:div w:id="1243299385">
              <w:marLeft w:val="0"/>
              <w:marRight w:val="0"/>
              <w:marTop w:val="0"/>
              <w:marBottom w:val="0"/>
              <w:divBdr>
                <w:top w:val="none" w:sz="0" w:space="0" w:color="auto"/>
                <w:left w:val="none" w:sz="0" w:space="0" w:color="auto"/>
                <w:bottom w:val="none" w:sz="0" w:space="0" w:color="auto"/>
                <w:right w:val="none" w:sz="0" w:space="0" w:color="auto"/>
              </w:divBdr>
            </w:div>
            <w:div w:id="491138439">
              <w:marLeft w:val="0"/>
              <w:marRight w:val="0"/>
              <w:marTop w:val="0"/>
              <w:marBottom w:val="0"/>
              <w:divBdr>
                <w:top w:val="none" w:sz="0" w:space="0" w:color="auto"/>
                <w:left w:val="none" w:sz="0" w:space="0" w:color="auto"/>
                <w:bottom w:val="none" w:sz="0" w:space="0" w:color="auto"/>
                <w:right w:val="none" w:sz="0" w:space="0" w:color="auto"/>
              </w:divBdr>
            </w:div>
            <w:div w:id="714963687">
              <w:marLeft w:val="0"/>
              <w:marRight w:val="0"/>
              <w:marTop w:val="0"/>
              <w:marBottom w:val="0"/>
              <w:divBdr>
                <w:top w:val="none" w:sz="0" w:space="0" w:color="auto"/>
                <w:left w:val="none" w:sz="0" w:space="0" w:color="auto"/>
                <w:bottom w:val="none" w:sz="0" w:space="0" w:color="auto"/>
                <w:right w:val="none" w:sz="0" w:space="0" w:color="auto"/>
              </w:divBdr>
            </w:div>
            <w:div w:id="620302084">
              <w:marLeft w:val="0"/>
              <w:marRight w:val="0"/>
              <w:marTop w:val="0"/>
              <w:marBottom w:val="0"/>
              <w:divBdr>
                <w:top w:val="none" w:sz="0" w:space="0" w:color="auto"/>
                <w:left w:val="none" w:sz="0" w:space="0" w:color="auto"/>
                <w:bottom w:val="none" w:sz="0" w:space="0" w:color="auto"/>
                <w:right w:val="none" w:sz="0" w:space="0" w:color="auto"/>
              </w:divBdr>
            </w:div>
            <w:div w:id="720598917">
              <w:marLeft w:val="0"/>
              <w:marRight w:val="0"/>
              <w:marTop w:val="0"/>
              <w:marBottom w:val="0"/>
              <w:divBdr>
                <w:top w:val="none" w:sz="0" w:space="0" w:color="auto"/>
                <w:left w:val="none" w:sz="0" w:space="0" w:color="auto"/>
                <w:bottom w:val="none" w:sz="0" w:space="0" w:color="auto"/>
                <w:right w:val="none" w:sz="0" w:space="0" w:color="auto"/>
              </w:divBdr>
            </w:div>
            <w:div w:id="1794786430">
              <w:marLeft w:val="0"/>
              <w:marRight w:val="0"/>
              <w:marTop w:val="0"/>
              <w:marBottom w:val="0"/>
              <w:divBdr>
                <w:top w:val="none" w:sz="0" w:space="0" w:color="auto"/>
                <w:left w:val="none" w:sz="0" w:space="0" w:color="auto"/>
                <w:bottom w:val="none" w:sz="0" w:space="0" w:color="auto"/>
                <w:right w:val="none" w:sz="0" w:space="0" w:color="auto"/>
              </w:divBdr>
            </w:div>
            <w:div w:id="309598426">
              <w:marLeft w:val="0"/>
              <w:marRight w:val="0"/>
              <w:marTop w:val="0"/>
              <w:marBottom w:val="0"/>
              <w:divBdr>
                <w:top w:val="none" w:sz="0" w:space="0" w:color="auto"/>
                <w:left w:val="none" w:sz="0" w:space="0" w:color="auto"/>
                <w:bottom w:val="none" w:sz="0" w:space="0" w:color="auto"/>
                <w:right w:val="none" w:sz="0" w:space="0" w:color="auto"/>
              </w:divBdr>
            </w:div>
          </w:divsChild>
        </w:div>
        <w:div w:id="1008948229">
          <w:marLeft w:val="0"/>
          <w:marRight w:val="0"/>
          <w:marTop w:val="0"/>
          <w:marBottom w:val="0"/>
          <w:divBdr>
            <w:top w:val="none" w:sz="0" w:space="0" w:color="auto"/>
            <w:left w:val="none" w:sz="0" w:space="0" w:color="auto"/>
            <w:bottom w:val="none" w:sz="0" w:space="0" w:color="auto"/>
            <w:right w:val="none" w:sz="0" w:space="0" w:color="auto"/>
          </w:divBdr>
        </w:div>
        <w:div w:id="1792164600">
          <w:marLeft w:val="0"/>
          <w:marRight w:val="0"/>
          <w:marTop w:val="0"/>
          <w:marBottom w:val="0"/>
          <w:divBdr>
            <w:top w:val="none" w:sz="0" w:space="0" w:color="auto"/>
            <w:left w:val="none" w:sz="0" w:space="0" w:color="auto"/>
            <w:bottom w:val="none" w:sz="0" w:space="0" w:color="auto"/>
            <w:right w:val="none" w:sz="0" w:space="0" w:color="auto"/>
          </w:divBdr>
        </w:div>
        <w:div w:id="907691653">
          <w:marLeft w:val="0"/>
          <w:marRight w:val="0"/>
          <w:marTop w:val="0"/>
          <w:marBottom w:val="0"/>
          <w:divBdr>
            <w:top w:val="none" w:sz="0" w:space="0" w:color="auto"/>
            <w:left w:val="none" w:sz="0" w:space="0" w:color="auto"/>
            <w:bottom w:val="none" w:sz="0" w:space="0" w:color="auto"/>
            <w:right w:val="none" w:sz="0" w:space="0" w:color="auto"/>
          </w:divBdr>
        </w:div>
        <w:div w:id="1997027117">
          <w:marLeft w:val="0"/>
          <w:marRight w:val="0"/>
          <w:marTop w:val="0"/>
          <w:marBottom w:val="0"/>
          <w:divBdr>
            <w:top w:val="none" w:sz="0" w:space="0" w:color="auto"/>
            <w:left w:val="none" w:sz="0" w:space="0" w:color="auto"/>
            <w:bottom w:val="none" w:sz="0" w:space="0" w:color="auto"/>
            <w:right w:val="none" w:sz="0" w:space="0" w:color="auto"/>
          </w:divBdr>
        </w:div>
        <w:div w:id="992878095">
          <w:marLeft w:val="0"/>
          <w:marRight w:val="0"/>
          <w:marTop w:val="0"/>
          <w:marBottom w:val="0"/>
          <w:divBdr>
            <w:top w:val="none" w:sz="0" w:space="0" w:color="auto"/>
            <w:left w:val="none" w:sz="0" w:space="0" w:color="auto"/>
            <w:bottom w:val="none" w:sz="0" w:space="0" w:color="auto"/>
            <w:right w:val="none" w:sz="0" w:space="0" w:color="auto"/>
          </w:divBdr>
          <w:divsChild>
            <w:div w:id="1237324950">
              <w:marLeft w:val="-75"/>
              <w:marRight w:val="0"/>
              <w:marTop w:val="30"/>
              <w:marBottom w:val="30"/>
              <w:divBdr>
                <w:top w:val="none" w:sz="0" w:space="0" w:color="auto"/>
                <w:left w:val="none" w:sz="0" w:space="0" w:color="auto"/>
                <w:bottom w:val="none" w:sz="0" w:space="0" w:color="auto"/>
                <w:right w:val="none" w:sz="0" w:space="0" w:color="auto"/>
              </w:divBdr>
              <w:divsChild>
                <w:div w:id="861019695">
                  <w:marLeft w:val="0"/>
                  <w:marRight w:val="0"/>
                  <w:marTop w:val="0"/>
                  <w:marBottom w:val="0"/>
                  <w:divBdr>
                    <w:top w:val="none" w:sz="0" w:space="0" w:color="auto"/>
                    <w:left w:val="none" w:sz="0" w:space="0" w:color="auto"/>
                    <w:bottom w:val="none" w:sz="0" w:space="0" w:color="auto"/>
                    <w:right w:val="none" w:sz="0" w:space="0" w:color="auto"/>
                  </w:divBdr>
                  <w:divsChild>
                    <w:div w:id="1556890787">
                      <w:marLeft w:val="0"/>
                      <w:marRight w:val="0"/>
                      <w:marTop w:val="0"/>
                      <w:marBottom w:val="0"/>
                      <w:divBdr>
                        <w:top w:val="none" w:sz="0" w:space="0" w:color="auto"/>
                        <w:left w:val="none" w:sz="0" w:space="0" w:color="auto"/>
                        <w:bottom w:val="none" w:sz="0" w:space="0" w:color="auto"/>
                        <w:right w:val="none" w:sz="0" w:space="0" w:color="auto"/>
                      </w:divBdr>
                    </w:div>
                  </w:divsChild>
                </w:div>
                <w:div w:id="1385301300">
                  <w:marLeft w:val="0"/>
                  <w:marRight w:val="0"/>
                  <w:marTop w:val="0"/>
                  <w:marBottom w:val="0"/>
                  <w:divBdr>
                    <w:top w:val="none" w:sz="0" w:space="0" w:color="auto"/>
                    <w:left w:val="none" w:sz="0" w:space="0" w:color="auto"/>
                    <w:bottom w:val="none" w:sz="0" w:space="0" w:color="auto"/>
                    <w:right w:val="none" w:sz="0" w:space="0" w:color="auto"/>
                  </w:divBdr>
                  <w:divsChild>
                    <w:div w:id="21109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16418">
          <w:marLeft w:val="0"/>
          <w:marRight w:val="0"/>
          <w:marTop w:val="0"/>
          <w:marBottom w:val="0"/>
          <w:divBdr>
            <w:top w:val="none" w:sz="0" w:space="0" w:color="auto"/>
            <w:left w:val="none" w:sz="0" w:space="0" w:color="auto"/>
            <w:bottom w:val="none" w:sz="0" w:space="0" w:color="auto"/>
            <w:right w:val="none" w:sz="0" w:space="0" w:color="auto"/>
          </w:divBdr>
          <w:divsChild>
            <w:div w:id="935093529">
              <w:marLeft w:val="0"/>
              <w:marRight w:val="0"/>
              <w:marTop w:val="0"/>
              <w:marBottom w:val="0"/>
              <w:divBdr>
                <w:top w:val="none" w:sz="0" w:space="0" w:color="auto"/>
                <w:left w:val="none" w:sz="0" w:space="0" w:color="auto"/>
                <w:bottom w:val="none" w:sz="0" w:space="0" w:color="auto"/>
                <w:right w:val="none" w:sz="0" w:space="0" w:color="auto"/>
              </w:divBdr>
            </w:div>
            <w:div w:id="224033115">
              <w:marLeft w:val="0"/>
              <w:marRight w:val="0"/>
              <w:marTop w:val="0"/>
              <w:marBottom w:val="0"/>
              <w:divBdr>
                <w:top w:val="none" w:sz="0" w:space="0" w:color="auto"/>
                <w:left w:val="none" w:sz="0" w:space="0" w:color="auto"/>
                <w:bottom w:val="none" w:sz="0" w:space="0" w:color="auto"/>
                <w:right w:val="none" w:sz="0" w:space="0" w:color="auto"/>
              </w:divBdr>
            </w:div>
            <w:div w:id="886721116">
              <w:marLeft w:val="0"/>
              <w:marRight w:val="0"/>
              <w:marTop w:val="0"/>
              <w:marBottom w:val="0"/>
              <w:divBdr>
                <w:top w:val="none" w:sz="0" w:space="0" w:color="auto"/>
                <w:left w:val="none" w:sz="0" w:space="0" w:color="auto"/>
                <w:bottom w:val="none" w:sz="0" w:space="0" w:color="auto"/>
                <w:right w:val="none" w:sz="0" w:space="0" w:color="auto"/>
              </w:divBdr>
            </w:div>
            <w:div w:id="1020860301">
              <w:marLeft w:val="0"/>
              <w:marRight w:val="0"/>
              <w:marTop w:val="0"/>
              <w:marBottom w:val="0"/>
              <w:divBdr>
                <w:top w:val="none" w:sz="0" w:space="0" w:color="auto"/>
                <w:left w:val="none" w:sz="0" w:space="0" w:color="auto"/>
                <w:bottom w:val="none" w:sz="0" w:space="0" w:color="auto"/>
                <w:right w:val="none" w:sz="0" w:space="0" w:color="auto"/>
              </w:divBdr>
            </w:div>
            <w:div w:id="149564250">
              <w:marLeft w:val="0"/>
              <w:marRight w:val="0"/>
              <w:marTop w:val="0"/>
              <w:marBottom w:val="0"/>
              <w:divBdr>
                <w:top w:val="none" w:sz="0" w:space="0" w:color="auto"/>
                <w:left w:val="none" w:sz="0" w:space="0" w:color="auto"/>
                <w:bottom w:val="none" w:sz="0" w:space="0" w:color="auto"/>
                <w:right w:val="none" w:sz="0" w:space="0" w:color="auto"/>
              </w:divBdr>
            </w:div>
            <w:div w:id="1046297942">
              <w:marLeft w:val="0"/>
              <w:marRight w:val="0"/>
              <w:marTop w:val="0"/>
              <w:marBottom w:val="0"/>
              <w:divBdr>
                <w:top w:val="none" w:sz="0" w:space="0" w:color="auto"/>
                <w:left w:val="none" w:sz="0" w:space="0" w:color="auto"/>
                <w:bottom w:val="none" w:sz="0" w:space="0" w:color="auto"/>
                <w:right w:val="none" w:sz="0" w:space="0" w:color="auto"/>
              </w:divBdr>
            </w:div>
            <w:div w:id="366372141">
              <w:marLeft w:val="0"/>
              <w:marRight w:val="0"/>
              <w:marTop w:val="0"/>
              <w:marBottom w:val="0"/>
              <w:divBdr>
                <w:top w:val="none" w:sz="0" w:space="0" w:color="auto"/>
                <w:left w:val="none" w:sz="0" w:space="0" w:color="auto"/>
                <w:bottom w:val="none" w:sz="0" w:space="0" w:color="auto"/>
                <w:right w:val="none" w:sz="0" w:space="0" w:color="auto"/>
              </w:divBdr>
            </w:div>
            <w:div w:id="437602731">
              <w:marLeft w:val="0"/>
              <w:marRight w:val="0"/>
              <w:marTop w:val="0"/>
              <w:marBottom w:val="0"/>
              <w:divBdr>
                <w:top w:val="none" w:sz="0" w:space="0" w:color="auto"/>
                <w:left w:val="none" w:sz="0" w:space="0" w:color="auto"/>
                <w:bottom w:val="none" w:sz="0" w:space="0" w:color="auto"/>
                <w:right w:val="none" w:sz="0" w:space="0" w:color="auto"/>
              </w:divBdr>
            </w:div>
            <w:div w:id="968778435">
              <w:marLeft w:val="0"/>
              <w:marRight w:val="0"/>
              <w:marTop w:val="0"/>
              <w:marBottom w:val="0"/>
              <w:divBdr>
                <w:top w:val="none" w:sz="0" w:space="0" w:color="auto"/>
                <w:left w:val="none" w:sz="0" w:space="0" w:color="auto"/>
                <w:bottom w:val="none" w:sz="0" w:space="0" w:color="auto"/>
                <w:right w:val="none" w:sz="0" w:space="0" w:color="auto"/>
              </w:divBdr>
            </w:div>
            <w:div w:id="2049799385">
              <w:marLeft w:val="0"/>
              <w:marRight w:val="0"/>
              <w:marTop w:val="0"/>
              <w:marBottom w:val="0"/>
              <w:divBdr>
                <w:top w:val="none" w:sz="0" w:space="0" w:color="auto"/>
                <w:left w:val="none" w:sz="0" w:space="0" w:color="auto"/>
                <w:bottom w:val="none" w:sz="0" w:space="0" w:color="auto"/>
                <w:right w:val="none" w:sz="0" w:space="0" w:color="auto"/>
              </w:divBdr>
            </w:div>
            <w:div w:id="1809123274">
              <w:marLeft w:val="0"/>
              <w:marRight w:val="0"/>
              <w:marTop w:val="0"/>
              <w:marBottom w:val="0"/>
              <w:divBdr>
                <w:top w:val="none" w:sz="0" w:space="0" w:color="auto"/>
                <w:left w:val="none" w:sz="0" w:space="0" w:color="auto"/>
                <w:bottom w:val="none" w:sz="0" w:space="0" w:color="auto"/>
                <w:right w:val="none" w:sz="0" w:space="0" w:color="auto"/>
              </w:divBdr>
            </w:div>
            <w:div w:id="1095635031">
              <w:marLeft w:val="0"/>
              <w:marRight w:val="0"/>
              <w:marTop w:val="0"/>
              <w:marBottom w:val="0"/>
              <w:divBdr>
                <w:top w:val="none" w:sz="0" w:space="0" w:color="auto"/>
                <w:left w:val="none" w:sz="0" w:space="0" w:color="auto"/>
                <w:bottom w:val="none" w:sz="0" w:space="0" w:color="auto"/>
                <w:right w:val="none" w:sz="0" w:space="0" w:color="auto"/>
              </w:divBdr>
            </w:div>
            <w:div w:id="1420639895">
              <w:marLeft w:val="0"/>
              <w:marRight w:val="0"/>
              <w:marTop w:val="0"/>
              <w:marBottom w:val="0"/>
              <w:divBdr>
                <w:top w:val="none" w:sz="0" w:space="0" w:color="auto"/>
                <w:left w:val="none" w:sz="0" w:space="0" w:color="auto"/>
                <w:bottom w:val="none" w:sz="0" w:space="0" w:color="auto"/>
                <w:right w:val="none" w:sz="0" w:space="0" w:color="auto"/>
              </w:divBdr>
            </w:div>
            <w:div w:id="1382943818">
              <w:marLeft w:val="0"/>
              <w:marRight w:val="0"/>
              <w:marTop w:val="0"/>
              <w:marBottom w:val="0"/>
              <w:divBdr>
                <w:top w:val="none" w:sz="0" w:space="0" w:color="auto"/>
                <w:left w:val="none" w:sz="0" w:space="0" w:color="auto"/>
                <w:bottom w:val="none" w:sz="0" w:space="0" w:color="auto"/>
                <w:right w:val="none" w:sz="0" w:space="0" w:color="auto"/>
              </w:divBdr>
            </w:div>
            <w:div w:id="124741914">
              <w:marLeft w:val="0"/>
              <w:marRight w:val="0"/>
              <w:marTop w:val="0"/>
              <w:marBottom w:val="0"/>
              <w:divBdr>
                <w:top w:val="none" w:sz="0" w:space="0" w:color="auto"/>
                <w:left w:val="none" w:sz="0" w:space="0" w:color="auto"/>
                <w:bottom w:val="none" w:sz="0" w:space="0" w:color="auto"/>
                <w:right w:val="none" w:sz="0" w:space="0" w:color="auto"/>
              </w:divBdr>
            </w:div>
            <w:div w:id="675157962">
              <w:marLeft w:val="0"/>
              <w:marRight w:val="0"/>
              <w:marTop w:val="0"/>
              <w:marBottom w:val="0"/>
              <w:divBdr>
                <w:top w:val="none" w:sz="0" w:space="0" w:color="auto"/>
                <w:left w:val="none" w:sz="0" w:space="0" w:color="auto"/>
                <w:bottom w:val="none" w:sz="0" w:space="0" w:color="auto"/>
                <w:right w:val="none" w:sz="0" w:space="0" w:color="auto"/>
              </w:divBdr>
            </w:div>
            <w:div w:id="973869105">
              <w:marLeft w:val="0"/>
              <w:marRight w:val="0"/>
              <w:marTop w:val="0"/>
              <w:marBottom w:val="0"/>
              <w:divBdr>
                <w:top w:val="none" w:sz="0" w:space="0" w:color="auto"/>
                <w:left w:val="none" w:sz="0" w:space="0" w:color="auto"/>
                <w:bottom w:val="none" w:sz="0" w:space="0" w:color="auto"/>
                <w:right w:val="none" w:sz="0" w:space="0" w:color="auto"/>
              </w:divBdr>
            </w:div>
            <w:div w:id="922909533">
              <w:marLeft w:val="0"/>
              <w:marRight w:val="0"/>
              <w:marTop w:val="0"/>
              <w:marBottom w:val="0"/>
              <w:divBdr>
                <w:top w:val="none" w:sz="0" w:space="0" w:color="auto"/>
                <w:left w:val="none" w:sz="0" w:space="0" w:color="auto"/>
                <w:bottom w:val="none" w:sz="0" w:space="0" w:color="auto"/>
                <w:right w:val="none" w:sz="0" w:space="0" w:color="auto"/>
              </w:divBdr>
            </w:div>
            <w:div w:id="1516993435">
              <w:marLeft w:val="0"/>
              <w:marRight w:val="0"/>
              <w:marTop w:val="0"/>
              <w:marBottom w:val="0"/>
              <w:divBdr>
                <w:top w:val="none" w:sz="0" w:space="0" w:color="auto"/>
                <w:left w:val="none" w:sz="0" w:space="0" w:color="auto"/>
                <w:bottom w:val="none" w:sz="0" w:space="0" w:color="auto"/>
                <w:right w:val="none" w:sz="0" w:space="0" w:color="auto"/>
              </w:divBdr>
            </w:div>
            <w:div w:id="243996641">
              <w:marLeft w:val="0"/>
              <w:marRight w:val="0"/>
              <w:marTop w:val="0"/>
              <w:marBottom w:val="0"/>
              <w:divBdr>
                <w:top w:val="none" w:sz="0" w:space="0" w:color="auto"/>
                <w:left w:val="none" w:sz="0" w:space="0" w:color="auto"/>
                <w:bottom w:val="none" w:sz="0" w:space="0" w:color="auto"/>
                <w:right w:val="none" w:sz="0" w:space="0" w:color="auto"/>
              </w:divBdr>
            </w:div>
          </w:divsChild>
        </w:div>
        <w:div w:id="1320888440">
          <w:marLeft w:val="0"/>
          <w:marRight w:val="0"/>
          <w:marTop w:val="0"/>
          <w:marBottom w:val="0"/>
          <w:divBdr>
            <w:top w:val="none" w:sz="0" w:space="0" w:color="auto"/>
            <w:left w:val="none" w:sz="0" w:space="0" w:color="auto"/>
            <w:bottom w:val="none" w:sz="0" w:space="0" w:color="auto"/>
            <w:right w:val="none" w:sz="0" w:space="0" w:color="auto"/>
          </w:divBdr>
          <w:divsChild>
            <w:div w:id="786969914">
              <w:marLeft w:val="0"/>
              <w:marRight w:val="0"/>
              <w:marTop w:val="0"/>
              <w:marBottom w:val="0"/>
              <w:divBdr>
                <w:top w:val="none" w:sz="0" w:space="0" w:color="auto"/>
                <w:left w:val="none" w:sz="0" w:space="0" w:color="auto"/>
                <w:bottom w:val="none" w:sz="0" w:space="0" w:color="auto"/>
                <w:right w:val="none" w:sz="0" w:space="0" w:color="auto"/>
              </w:divBdr>
            </w:div>
            <w:div w:id="121576384">
              <w:marLeft w:val="0"/>
              <w:marRight w:val="0"/>
              <w:marTop w:val="0"/>
              <w:marBottom w:val="0"/>
              <w:divBdr>
                <w:top w:val="none" w:sz="0" w:space="0" w:color="auto"/>
                <w:left w:val="none" w:sz="0" w:space="0" w:color="auto"/>
                <w:bottom w:val="none" w:sz="0" w:space="0" w:color="auto"/>
                <w:right w:val="none" w:sz="0" w:space="0" w:color="auto"/>
              </w:divBdr>
            </w:div>
            <w:div w:id="749353510">
              <w:marLeft w:val="0"/>
              <w:marRight w:val="0"/>
              <w:marTop w:val="0"/>
              <w:marBottom w:val="0"/>
              <w:divBdr>
                <w:top w:val="none" w:sz="0" w:space="0" w:color="auto"/>
                <w:left w:val="none" w:sz="0" w:space="0" w:color="auto"/>
                <w:bottom w:val="none" w:sz="0" w:space="0" w:color="auto"/>
                <w:right w:val="none" w:sz="0" w:space="0" w:color="auto"/>
              </w:divBdr>
            </w:div>
            <w:div w:id="1657109737">
              <w:marLeft w:val="0"/>
              <w:marRight w:val="0"/>
              <w:marTop w:val="0"/>
              <w:marBottom w:val="0"/>
              <w:divBdr>
                <w:top w:val="none" w:sz="0" w:space="0" w:color="auto"/>
                <w:left w:val="none" w:sz="0" w:space="0" w:color="auto"/>
                <w:bottom w:val="none" w:sz="0" w:space="0" w:color="auto"/>
                <w:right w:val="none" w:sz="0" w:space="0" w:color="auto"/>
              </w:divBdr>
            </w:div>
            <w:div w:id="495071516">
              <w:marLeft w:val="0"/>
              <w:marRight w:val="0"/>
              <w:marTop w:val="0"/>
              <w:marBottom w:val="0"/>
              <w:divBdr>
                <w:top w:val="none" w:sz="0" w:space="0" w:color="auto"/>
                <w:left w:val="none" w:sz="0" w:space="0" w:color="auto"/>
                <w:bottom w:val="none" w:sz="0" w:space="0" w:color="auto"/>
                <w:right w:val="none" w:sz="0" w:space="0" w:color="auto"/>
              </w:divBdr>
            </w:div>
            <w:div w:id="617375311">
              <w:marLeft w:val="0"/>
              <w:marRight w:val="0"/>
              <w:marTop w:val="0"/>
              <w:marBottom w:val="0"/>
              <w:divBdr>
                <w:top w:val="none" w:sz="0" w:space="0" w:color="auto"/>
                <w:left w:val="none" w:sz="0" w:space="0" w:color="auto"/>
                <w:bottom w:val="none" w:sz="0" w:space="0" w:color="auto"/>
                <w:right w:val="none" w:sz="0" w:space="0" w:color="auto"/>
              </w:divBdr>
            </w:div>
            <w:div w:id="187065394">
              <w:marLeft w:val="0"/>
              <w:marRight w:val="0"/>
              <w:marTop w:val="0"/>
              <w:marBottom w:val="0"/>
              <w:divBdr>
                <w:top w:val="none" w:sz="0" w:space="0" w:color="auto"/>
                <w:left w:val="none" w:sz="0" w:space="0" w:color="auto"/>
                <w:bottom w:val="none" w:sz="0" w:space="0" w:color="auto"/>
                <w:right w:val="none" w:sz="0" w:space="0" w:color="auto"/>
              </w:divBdr>
            </w:div>
            <w:div w:id="2040154613">
              <w:marLeft w:val="0"/>
              <w:marRight w:val="0"/>
              <w:marTop w:val="0"/>
              <w:marBottom w:val="0"/>
              <w:divBdr>
                <w:top w:val="none" w:sz="0" w:space="0" w:color="auto"/>
                <w:left w:val="none" w:sz="0" w:space="0" w:color="auto"/>
                <w:bottom w:val="none" w:sz="0" w:space="0" w:color="auto"/>
                <w:right w:val="none" w:sz="0" w:space="0" w:color="auto"/>
              </w:divBdr>
            </w:div>
            <w:div w:id="1348944638">
              <w:marLeft w:val="0"/>
              <w:marRight w:val="0"/>
              <w:marTop w:val="0"/>
              <w:marBottom w:val="0"/>
              <w:divBdr>
                <w:top w:val="none" w:sz="0" w:space="0" w:color="auto"/>
                <w:left w:val="none" w:sz="0" w:space="0" w:color="auto"/>
                <w:bottom w:val="none" w:sz="0" w:space="0" w:color="auto"/>
                <w:right w:val="none" w:sz="0" w:space="0" w:color="auto"/>
              </w:divBdr>
            </w:div>
            <w:div w:id="500051475">
              <w:marLeft w:val="0"/>
              <w:marRight w:val="0"/>
              <w:marTop w:val="0"/>
              <w:marBottom w:val="0"/>
              <w:divBdr>
                <w:top w:val="none" w:sz="0" w:space="0" w:color="auto"/>
                <w:left w:val="none" w:sz="0" w:space="0" w:color="auto"/>
                <w:bottom w:val="none" w:sz="0" w:space="0" w:color="auto"/>
                <w:right w:val="none" w:sz="0" w:space="0" w:color="auto"/>
              </w:divBdr>
            </w:div>
            <w:div w:id="1714697443">
              <w:marLeft w:val="0"/>
              <w:marRight w:val="0"/>
              <w:marTop w:val="0"/>
              <w:marBottom w:val="0"/>
              <w:divBdr>
                <w:top w:val="none" w:sz="0" w:space="0" w:color="auto"/>
                <w:left w:val="none" w:sz="0" w:space="0" w:color="auto"/>
                <w:bottom w:val="none" w:sz="0" w:space="0" w:color="auto"/>
                <w:right w:val="none" w:sz="0" w:space="0" w:color="auto"/>
              </w:divBdr>
            </w:div>
            <w:div w:id="218591653">
              <w:marLeft w:val="0"/>
              <w:marRight w:val="0"/>
              <w:marTop w:val="0"/>
              <w:marBottom w:val="0"/>
              <w:divBdr>
                <w:top w:val="none" w:sz="0" w:space="0" w:color="auto"/>
                <w:left w:val="none" w:sz="0" w:space="0" w:color="auto"/>
                <w:bottom w:val="none" w:sz="0" w:space="0" w:color="auto"/>
                <w:right w:val="none" w:sz="0" w:space="0" w:color="auto"/>
              </w:divBdr>
            </w:div>
            <w:div w:id="385377379">
              <w:marLeft w:val="0"/>
              <w:marRight w:val="0"/>
              <w:marTop w:val="0"/>
              <w:marBottom w:val="0"/>
              <w:divBdr>
                <w:top w:val="none" w:sz="0" w:space="0" w:color="auto"/>
                <w:left w:val="none" w:sz="0" w:space="0" w:color="auto"/>
                <w:bottom w:val="none" w:sz="0" w:space="0" w:color="auto"/>
                <w:right w:val="none" w:sz="0" w:space="0" w:color="auto"/>
              </w:divBdr>
            </w:div>
            <w:div w:id="1111244463">
              <w:marLeft w:val="0"/>
              <w:marRight w:val="0"/>
              <w:marTop w:val="0"/>
              <w:marBottom w:val="0"/>
              <w:divBdr>
                <w:top w:val="none" w:sz="0" w:space="0" w:color="auto"/>
                <w:left w:val="none" w:sz="0" w:space="0" w:color="auto"/>
                <w:bottom w:val="none" w:sz="0" w:space="0" w:color="auto"/>
                <w:right w:val="none" w:sz="0" w:space="0" w:color="auto"/>
              </w:divBdr>
            </w:div>
            <w:div w:id="1712996956">
              <w:marLeft w:val="0"/>
              <w:marRight w:val="0"/>
              <w:marTop w:val="0"/>
              <w:marBottom w:val="0"/>
              <w:divBdr>
                <w:top w:val="none" w:sz="0" w:space="0" w:color="auto"/>
                <w:left w:val="none" w:sz="0" w:space="0" w:color="auto"/>
                <w:bottom w:val="none" w:sz="0" w:space="0" w:color="auto"/>
                <w:right w:val="none" w:sz="0" w:space="0" w:color="auto"/>
              </w:divBdr>
            </w:div>
            <w:div w:id="1459641785">
              <w:marLeft w:val="0"/>
              <w:marRight w:val="0"/>
              <w:marTop w:val="0"/>
              <w:marBottom w:val="0"/>
              <w:divBdr>
                <w:top w:val="none" w:sz="0" w:space="0" w:color="auto"/>
                <w:left w:val="none" w:sz="0" w:space="0" w:color="auto"/>
                <w:bottom w:val="none" w:sz="0" w:space="0" w:color="auto"/>
                <w:right w:val="none" w:sz="0" w:space="0" w:color="auto"/>
              </w:divBdr>
            </w:div>
            <w:div w:id="431048506">
              <w:marLeft w:val="0"/>
              <w:marRight w:val="0"/>
              <w:marTop w:val="0"/>
              <w:marBottom w:val="0"/>
              <w:divBdr>
                <w:top w:val="none" w:sz="0" w:space="0" w:color="auto"/>
                <w:left w:val="none" w:sz="0" w:space="0" w:color="auto"/>
                <w:bottom w:val="none" w:sz="0" w:space="0" w:color="auto"/>
                <w:right w:val="none" w:sz="0" w:space="0" w:color="auto"/>
              </w:divBdr>
            </w:div>
            <w:div w:id="186719837">
              <w:marLeft w:val="0"/>
              <w:marRight w:val="0"/>
              <w:marTop w:val="0"/>
              <w:marBottom w:val="0"/>
              <w:divBdr>
                <w:top w:val="none" w:sz="0" w:space="0" w:color="auto"/>
                <w:left w:val="none" w:sz="0" w:space="0" w:color="auto"/>
                <w:bottom w:val="none" w:sz="0" w:space="0" w:color="auto"/>
                <w:right w:val="none" w:sz="0" w:space="0" w:color="auto"/>
              </w:divBdr>
            </w:div>
            <w:div w:id="1470903591">
              <w:marLeft w:val="0"/>
              <w:marRight w:val="0"/>
              <w:marTop w:val="0"/>
              <w:marBottom w:val="0"/>
              <w:divBdr>
                <w:top w:val="none" w:sz="0" w:space="0" w:color="auto"/>
                <w:left w:val="none" w:sz="0" w:space="0" w:color="auto"/>
                <w:bottom w:val="none" w:sz="0" w:space="0" w:color="auto"/>
                <w:right w:val="none" w:sz="0" w:space="0" w:color="auto"/>
              </w:divBdr>
            </w:div>
            <w:div w:id="507603654">
              <w:marLeft w:val="0"/>
              <w:marRight w:val="0"/>
              <w:marTop w:val="0"/>
              <w:marBottom w:val="0"/>
              <w:divBdr>
                <w:top w:val="none" w:sz="0" w:space="0" w:color="auto"/>
                <w:left w:val="none" w:sz="0" w:space="0" w:color="auto"/>
                <w:bottom w:val="none" w:sz="0" w:space="0" w:color="auto"/>
                <w:right w:val="none" w:sz="0" w:space="0" w:color="auto"/>
              </w:divBdr>
            </w:div>
          </w:divsChild>
        </w:div>
        <w:div w:id="335038055">
          <w:marLeft w:val="0"/>
          <w:marRight w:val="0"/>
          <w:marTop w:val="0"/>
          <w:marBottom w:val="0"/>
          <w:divBdr>
            <w:top w:val="none" w:sz="0" w:space="0" w:color="auto"/>
            <w:left w:val="none" w:sz="0" w:space="0" w:color="auto"/>
            <w:bottom w:val="none" w:sz="0" w:space="0" w:color="auto"/>
            <w:right w:val="none" w:sz="0" w:space="0" w:color="auto"/>
          </w:divBdr>
        </w:div>
        <w:div w:id="1829128624">
          <w:marLeft w:val="0"/>
          <w:marRight w:val="0"/>
          <w:marTop w:val="0"/>
          <w:marBottom w:val="0"/>
          <w:divBdr>
            <w:top w:val="none" w:sz="0" w:space="0" w:color="auto"/>
            <w:left w:val="none" w:sz="0" w:space="0" w:color="auto"/>
            <w:bottom w:val="none" w:sz="0" w:space="0" w:color="auto"/>
            <w:right w:val="none" w:sz="0" w:space="0" w:color="auto"/>
          </w:divBdr>
        </w:div>
        <w:div w:id="333802054">
          <w:marLeft w:val="0"/>
          <w:marRight w:val="0"/>
          <w:marTop w:val="0"/>
          <w:marBottom w:val="0"/>
          <w:divBdr>
            <w:top w:val="none" w:sz="0" w:space="0" w:color="auto"/>
            <w:left w:val="none" w:sz="0" w:space="0" w:color="auto"/>
            <w:bottom w:val="none" w:sz="0" w:space="0" w:color="auto"/>
            <w:right w:val="none" w:sz="0" w:space="0" w:color="auto"/>
          </w:divBdr>
        </w:div>
        <w:div w:id="704597147">
          <w:marLeft w:val="0"/>
          <w:marRight w:val="0"/>
          <w:marTop w:val="0"/>
          <w:marBottom w:val="0"/>
          <w:divBdr>
            <w:top w:val="none" w:sz="0" w:space="0" w:color="auto"/>
            <w:left w:val="none" w:sz="0" w:space="0" w:color="auto"/>
            <w:bottom w:val="none" w:sz="0" w:space="0" w:color="auto"/>
            <w:right w:val="none" w:sz="0" w:space="0" w:color="auto"/>
          </w:divBdr>
        </w:div>
        <w:div w:id="2045520120">
          <w:marLeft w:val="0"/>
          <w:marRight w:val="0"/>
          <w:marTop w:val="0"/>
          <w:marBottom w:val="0"/>
          <w:divBdr>
            <w:top w:val="none" w:sz="0" w:space="0" w:color="auto"/>
            <w:left w:val="none" w:sz="0" w:space="0" w:color="auto"/>
            <w:bottom w:val="none" w:sz="0" w:space="0" w:color="auto"/>
            <w:right w:val="none" w:sz="0" w:space="0" w:color="auto"/>
          </w:divBdr>
        </w:div>
        <w:div w:id="1016469589">
          <w:marLeft w:val="0"/>
          <w:marRight w:val="0"/>
          <w:marTop w:val="0"/>
          <w:marBottom w:val="0"/>
          <w:divBdr>
            <w:top w:val="none" w:sz="0" w:space="0" w:color="auto"/>
            <w:left w:val="none" w:sz="0" w:space="0" w:color="auto"/>
            <w:bottom w:val="none" w:sz="0" w:space="0" w:color="auto"/>
            <w:right w:val="none" w:sz="0" w:space="0" w:color="auto"/>
          </w:divBdr>
        </w:div>
        <w:div w:id="358627612">
          <w:marLeft w:val="0"/>
          <w:marRight w:val="0"/>
          <w:marTop w:val="0"/>
          <w:marBottom w:val="0"/>
          <w:divBdr>
            <w:top w:val="none" w:sz="0" w:space="0" w:color="auto"/>
            <w:left w:val="none" w:sz="0" w:space="0" w:color="auto"/>
            <w:bottom w:val="none" w:sz="0" w:space="0" w:color="auto"/>
            <w:right w:val="none" w:sz="0" w:space="0" w:color="auto"/>
          </w:divBdr>
        </w:div>
        <w:div w:id="1957759099">
          <w:marLeft w:val="0"/>
          <w:marRight w:val="0"/>
          <w:marTop w:val="0"/>
          <w:marBottom w:val="0"/>
          <w:divBdr>
            <w:top w:val="none" w:sz="0" w:space="0" w:color="auto"/>
            <w:left w:val="none" w:sz="0" w:space="0" w:color="auto"/>
            <w:bottom w:val="none" w:sz="0" w:space="0" w:color="auto"/>
            <w:right w:val="none" w:sz="0" w:space="0" w:color="auto"/>
          </w:divBdr>
        </w:div>
        <w:div w:id="1548026753">
          <w:marLeft w:val="0"/>
          <w:marRight w:val="0"/>
          <w:marTop w:val="0"/>
          <w:marBottom w:val="0"/>
          <w:divBdr>
            <w:top w:val="none" w:sz="0" w:space="0" w:color="auto"/>
            <w:left w:val="none" w:sz="0" w:space="0" w:color="auto"/>
            <w:bottom w:val="none" w:sz="0" w:space="0" w:color="auto"/>
            <w:right w:val="none" w:sz="0" w:space="0" w:color="auto"/>
          </w:divBdr>
        </w:div>
        <w:div w:id="2118674826">
          <w:marLeft w:val="0"/>
          <w:marRight w:val="0"/>
          <w:marTop w:val="0"/>
          <w:marBottom w:val="0"/>
          <w:divBdr>
            <w:top w:val="none" w:sz="0" w:space="0" w:color="auto"/>
            <w:left w:val="none" w:sz="0" w:space="0" w:color="auto"/>
            <w:bottom w:val="none" w:sz="0" w:space="0" w:color="auto"/>
            <w:right w:val="none" w:sz="0" w:space="0" w:color="auto"/>
          </w:divBdr>
        </w:div>
        <w:div w:id="28074292">
          <w:marLeft w:val="0"/>
          <w:marRight w:val="0"/>
          <w:marTop w:val="0"/>
          <w:marBottom w:val="0"/>
          <w:divBdr>
            <w:top w:val="none" w:sz="0" w:space="0" w:color="auto"/>
            <w:left w:val="none" w:sz="0" w:space="0" w:color="auto"/>
            <w:bottom w:val="none" w:sz="0" w:space="0" w:color="auto"/>
            <w:right w:val="none" w:sz="0" w:space="0" w:color="auto"/>
          </w:divBdr>
        </w:div>
        <w:div w:id="626397862">
          <w:marLeft w:val="0"/>
          <w:marRight w:val="0"/>
          <w:marTop w:val="0"/>
          <w:marBottom w:val="0"/>
          <w:divBdr>
            <w:top w:val="none" w:sz="0" w:space="0" w:color="auto"/>
            <w:left w:val="none" w:sz="0" w:space="0" w:color="auto"/>
            <w:bottom w:val="none" w:sz="0" w:space="0" w:color="auto"/>
            <w:right w:val="none" w:sz="0" w:space="0" w:color="auto"/>
          </w:divBdr>
        </w:div>
        <w:div w:id="2125885728">
          <w:marLeft w:val="0"/>
          <w:marRight w:val="0"/>
          <w:marTop w:val="0"/>
          <w:marBottom w:val="0"/>
          <w:divBdr>
            <w:top w:val="none" w:sz="0" w:space="0" w:color="auto"/>
            <w:left w:val="none" w:sz="0" w:space="0" w:color="auto"/>
            <w:bottom w:val="none" w:sz="0" w:space="0" w:color="auto"/>
            <w:right w:val="none" w:sz="0" w:space="0" w:color="auto"/>
          </w:divBdr>
        </w:div>
        <w:div w:id="326401450">
          <w:marLeft w:val="0"/>
          <w:marRight w:val="0"/>
          <w:marTop w:val="0"/>
          <w:marBottom w:val="0"/>
          <w:divBdr>
            <w:top w:val="none" w:sz="0" w:space="0" w:color="auto"/>
            <w:left w:val="none" w:sz="0" w:space="0" w:color="auto"/>
            <w:bottom w:val="none" w:sz="0" w:space="0" w:color="auto"/>
            <w:right w:val="none" w:sz="0" w:space="0" w:color="auto"/>
          </w:divBdr>
        </w:div>
        <w:div w:id="442772077">
          <w:marLeft w:val="0"/>
          <w:marRight w:val="0"/>
          <w:marTop w:val="0"/>
          <w:marBottom w:val="0"/>
          <w:divBdr>
            <w:top w:val="none" w:sz="0" w:space="0" w:color="auto"/>
            <w:left w:val="none" w:sz="0" w:space="0" w:color="auto"/>
            <w:bottom w:val="none" w:sz="0" w:space="0" w:color="auto"/>
            <w:right w:val="none" w:sz="0" w:space="0" w:color="auto"/>
          </w:divBdr>
        </w:div>
        <w:div w:id="459373689">
          <w:marLeft w:val="0"/>
          <w:marRight w:val="0"/>
          <w:marTop w:val="0"/>
          <w:marBottom w:val="0"/>
          <w:divBdr>
            <w:top w:val="none" w:sz="0" w:space="0" w:color="auto"/>
            <w:left w:val="none" w:sz="0" w:space="0" w:color="auto"/>
            <w:bottom w:val="none" w:sz="0" w:space="0" w:color="auto"/>
            <w:right w:val="none" w:sz="0" w:space="0" w:color="auto"/>
          </w:divBdr>
        </w:div>
        <w:div w:id="1275553427">
          <w:marLeft w:val="0"/>
          <w:marRight w:val="0"/>
          <w:marTop w:val="0"/>
          <w:marBottom w:val="0"/>
          <w:divBdr>
            <w:top w:val="none" w:sz="0" w:space="0" w:color="auto"/>
            <w:left w:val="none" w:sz="0" w:space="0" w:color="auto"/>
            <w:bottom w:val="none" w:sz="0" w:space="0" w:color="auto"/>
            <w:right w:val="none" w:sz="0" w:space="0" w:color="auto"/>
          </w:divBdr>
        </w:div>
        <w:div w:id="1276017069">
          <w:marLeft w:val="0"/>
          <w:marRight w:val="0"/>
          <w:marTop w:val="0"/>
          <w:marBottom w:val="0"/>
          <w:divBdr>
            <w:top w:val="none" w:sz="0" w:space="0" w:color="auto"/>
            <w:left w:val="none" w:sz="0" w:space="0" w:color="auto"/>
            <w:bottom w:val="none" w:sz="0" w:space="0" w:color="auto"/>
            <w:right w:val="none" w:sz="0" w:space="0" w:color="auto"/>
          </w:divBdr>
        </w:div>
        <w:div w:id="260795818">
          <w:marLeft w:val="0"/>
          <w:marRight w:val="0"/>
          <w:marTop w:val="0"/>
          <w:marBottom w:val="0"/>
          <w:divBdr>
            <w:top w:val="none" w:sz="0" w:space="0" w:color="auto"/>
            <w:left w:val="none" w:sz="0" w:space="0" w:color="auto"/>
            <w:bottom w:val="none" w:sz="0" w:space="0" w:color="auto"/>
            <w:right w:val="none" w:sz="0" w:space="0" w:color="auto"/>
          </w:divBdr>
        </w:div>
        <w:div w:id="969290079">
          <w:marLeft w:val="0"/>
          <w:marRight w:val="0"/>
          <w:marTop w:val="0"/>
          <w:marBottom w:val="0"/>
          <w:divBdr>
            <w:top w:val="none" w:sz="0" w:space="0" w:color="auto"/>
            <w:left w:val="none" w:sz="0" w:space="0" w:color="auto"/>
            <w:bottom w:val="none" w:sz="0" w:space="0" w:color="auto"/>
            <w:right w:val="none" w:sz="0" w:space="0" w:color="auto"/>
          </w:divBdr>
        </w:div>
        <w:div w:id="364210758">
          <w:marLeft w:val="0"/>
          <w:marRight w:val="0"/>
          <w:marTop w:val="0"/>
          <w:marBottom w:val="0"/>
          <w:divBdr>
            <w:top w:val="none" w:sz="0" w:space="0" w:color="auto"/>
            <w:left w:val="none" w:sz="0" w:space="0" w:color="auto"/>
            <w:bottom w:val="none" w:sz="0" w:space="0" w:color="auto"/>
            <w:right w:val="none" w:sz="0" w:space="0" w:color="auto"/>
          </w:divBdr>
        </w:div>
        <w:div w:id="796266502">
          <w:marLeft w:val="0"/>
          <w:marRight w:val="0"/>
          <w:marTop w:val="0"/>
          <w:marBottom w:val="0"/>
          <w:divBdr>
            <w:top w:val="none" w:sz="0" w:space="0" w:color="auto"/>
            <w:left w:val="none" w:sz="0" w:space="0" w:color="auto"/>
            <w:bottom w:val="none" w:sz="0" w:space="0" w:color="auto"/>
            <w:right w:val="none" w:sz="0" w:space="0" w:color="auto"/>
          </w:divBdr>
        </w:div>
        <w:div w:id="955912323">
          <w:marLeft w:val="0"/>
          <w:marRight w:val="0"/>
          <w:marTop w:val="0"/>
          <w:marBottom w:val="0"/>
          <w:divBdr>
            <w:top w:val="none" w:sz="0" w:space="0" w:color="auto"/>
            <w:left w:val="none" w:sz="0" w:space="0" w:color="auto"/>
            <w:bottom w:val="none" w:sz="0" w:space="0" w:color="auto"/>
            <w:right w:val="none" w:sz="0" w:space="0" w:color="auto"/>
          </w:divBdr>
        </w:div>
        <w:div w:id="21789543">
          <w:marLeft w:val="0"/>
          <w:marRight w:val="0"/>
          <w:marTop w:val="0"/>
          <w:marBottom w:val="0"/>
          <w:divBdr>
            <w:top w:val="none" w:sz="0" w:space="0" w:color="auto"/>
            <w:left w:val="none" w:sz="0" w:space="0" w:color="auto"/>
            <w:bottom w:val="none" w:sz="0" w:space="0" w:color="auto"/>
            <w:right w:val="none" w:sz="0" w:space="0" w:color="auto"/>
          </w:divBdr>
        </w:div>
        <w:div w:id="1189484160">
          <w:marLeft w:val="0"/>
          <w:marRight w:val="0"/>
          <w:marTop w:val="0"/>
          <w:marBottom w:val="0"/>
          <w:divBdr>
            <w:top w:val="none" w:sz="0" w:space="0" w:color="auto"/>
            <w:left w:val="none" w:sz="0" w:space="0" w:color="auto"/>
            <w:bottom w:val="none" w:sz="0" w:space="0" w:color="auto"/>
            <w:right w:val="none" w:sz="0" w:space="0" w:color="auto"/>
          </w:divBdr>
        </w:div>
        <w:div w:id="766659033">
          <w:marLeft w:val="0"/>
          <w:marRight w:val="0"/>
          <w:marTop w:val="0"/>
          <w:marBottom w:val="0"/>
          <w:divBdr>
            <w:top w:val="none" w:sz="0" w:space="0" w:color="auto"/>
            <w:left w:val="none" w:sz="0" w:space="0" w:color="auto"/>
            <w:bottom w:val="none" w:sz="0" w:space="0" w:color="auto"/>
            <w:right w:val="none" w:sz="0" w:space="0" w:color="auto"/>
          </w:divBdr>
        </w:div>
        <w:div w:id="779836057">
          <w:marLeft w:val="0"/>
          <w:marRight w:val="0"/>
          <w:marTop w:val="0"/>
          <w:marBottom w:val="0"/>
          <w:divBdr>
            <w:top w:val="none" w:sz="0" w:space="0" w:color="auto"/>
            <w:left w:val="none" w:sz="0" w:space="0" w:color="auto"/>
            <w:bottom w:val="none" w:sz="0" w:space="0" w:color="auto"/>
            <w:right w:val="none" w:sz="0" w:space="0" w:color="auto"/>
          </w:divBdr>
        </w:div>
        <w:div w:id="1311057242">
          <w:marLeft w:val="0"/>
          <w:marRight w:val="0"/>
          <w:marTop w:val="0"/>
          <w:marBottom w:val="0"/>
          <w:divBdr>
            <w:top w:val="none" w:sz="0" w:space="0" w:color="auto"/>
            <w:left w:val="none" w:sz="0" w:space="0" w:color="auto"/>
            <w:bottom w:val="none" w:sz="0" w:space="0" w:color="auto"/>
            <w:right w:val="none" w:sz="0" w:space="0" w:color="auto"/>
          </w:divBdr>
        </w:div>
        <w:div w:id="180821292">
          <w:marLeft w:val="0"/>
          <w:marRight w:val="0"/>
          <w:marTop w:val="0"/>
          <w:marBottom w:val="0"/>
          <w:divBdr>
            <w:top w:val="none" w:sz="0" w:space="0" w:color="auto"/>
            <w:left w:val="none" w:sz="0" w:space="0" w:color="auto"/>
            <w:bottom w:val="none" w:sz="0" w:space="0" w:color="auto"/>
            <w:right w:val="none" w:sz="0" w:space="0" w:color="auto"/>
          </w:divBdr>
        </w:div>
        <w:div w:id="909467174">
          <w:marLeft w:val="0"/>
          <w:marRight w:val="0"/>
          <w:marTop w:val="0"/>
          <w:marBottom w:val="0"/>
          <w:divBdr>
            <w:top w:val="none" w:sz="0" w:space="0" w:color="auto"/>
            <w:left w:val="none" w:sz="0" w:space="0" w:color="auto"/>
            <w:bottom w:val="none" w:sz="0" w:space="0" w:color="auto"/>
            <w:right w:val="none" w:sz="0" w:space="0" w:color="auto"/>
          </w:divBdr>
        </w:div>
        <w:div w:id="159391541">
          <w:marLeft w:val="0"/>
          <w:marRight w:val="0"/>
          <w:marTop w:val="0"/>
          <w:marBottom w:val="0"/>
          <w:divBdr>
            <w:top w:val="none" w:sz="0" w:space="0" w:color="auto"/>
            <w:left w:val="none" w:sz="0" w:space="0" w:color="auto"/>
            <w:bottom w:val="none" w:sz="0" w:space="0" w:color="auto"/>
            <w:right w:val="none" w:sz="0" w:space="0" w:color="auto"/>
          </w:divBdr>
        </w:div>
        <w:div w:id="1422943813">
          <w:marLeft w:val="0"/>
          <w:marRight w:val="0"/>
          <w:marTop w:val="0"/>
          <w:marBottom w:val="0"/>
          <w:divBdr>
            <w:top w:val="none" w:sz="0" w:space="0" w:color="auto"/>
            <w:left w:val="none" w:sz="0" w:space="0" w:color="auto"/>
            <w:bottom w:val="none" w:sz="0" w:space="0" w:color="auto"/>
            <w:right w:val="none" w:sz="0" w:space="0" w:color="auto"/>
          </w:divBdr>
        </w:div>
        <w:div w:id="220871494">
          <w:marLeft w:val="0"/>
          <w:marRight w:val="0"/>
          <w:marTop w:val="0"/>
          <w:marBottom w:val="0"/>
          <w:divBdr>
            <w:top w:val="none" w:sz="0" w:space="0" w:color="auto"/>
            <w:left w:val="none" w:sz="0" w:space="0" w:color="auto"/>
            <w:bottom w:val="none" w:sz="0" w:space="0" w:color="auto"/>
            <w:right w:val="none" w:sz="0" w:space="0" w:color="auto"/>
          </w:divBdr>
        </w:div>
      </w:divsChild>
    </w:div>
    <w:div w:id="68504724">
      <w:bodyDiv w:val="1"/>
      <w:marLeft w:val="0"/>
      <w:marRight w:val="0"/>
      <w:marTop w:val="0"/>
      <w:marBottom w:val="0"/>
      <w:divBdr>
        <w:top w:val="none" w:sz="0" w:space="0" w:color="auto"/>
        <w:left w:val="none" w:sz="0" w:space="0" w:color="auto"/>
        <w:bottom w:val="none" w:sz="0" w:space="0" w:color="auto"/>
        <w:right w:val="none" w:sz="0" w:space="0" w:color="auto"/>
      </w:divBdr>
      <w:divsChild>
        <w:div w:id="1796291023">
          <w:marLeft w:val="0"/>
          <w:marRight w:val="0"/>
          <w:marTop w:val="0"/>
          <w:marBottom w:val="0"/>
          <w:divBdr>
            <w:top w:val="none" w:sz="0" w:space="0" w:color="auto"/>
            <w:left w:val="none" w:sz="0" w:space="0" w:color="auto"/>
            <w:bottom w:val="none" w:sz="0" w:space="0" w:color="auto"/>
            <w:right w:val="none" w:sz="0" w:space="0" w:color="auto"/>
          </w:divBdr>
          <w:divsChild>
            <w:div w:id="1143738771">
              <w:marLeft w:val="0"/>
              <w:marRight w:val="0"/>
              <w:marTop w:val="0"/>
              <w:marBottom w:val="0"/>
              <w:divBdr>
                <w:top w:val="none" w:sz="0" w:space="0" w:color="auto"/>
                <w:left w:val="none" w:sz="0" w:space="0" w:color="auto"/>
                <w:bottom w:val="none" w:sz="0" w:space="0" w:color="auto"/>
                <w:right w:val="none" w:sz="0" w:space="0" w:color="auto"/>
              </w:divBdr>
            </w:div>
            <w:div w:id="1078214362">
              <w:marLeft w:val="0"/>
              <w:marRight w:val="0"/>
              <w:marTop w:val="0"/>
              <w:marBottom w:val="0"/>
              <w:divBdr>
                <w:top w:val="none" w:sz="0" w:space="0" w:color="auto"/>
                <w:left w:val="none" w:sz="0" w:space="0" w:color="auto"/>
                <w:bottom w:val="none" w:sz="0" w:space="0" w:color="auto"/>
                <w:right w:val="none" w:sz="0" w:space="0" w:color="auto"/>
              </w:divBdr>
            </w:div>
            <w:div w:id="1429545140">
              <w:marLeft w:val="0"/>
              <w:marRight w:val="0"/>
              <w:marTop w:val="0"/>
              <w:marBottom w:val="0"/>
              <w:divBdr>
                <w:top w:val="none" w:sz="0" w:space="0" w:color="auto"/>
                <w:left w:val="none" w:sz="0" w:space="0" w:color="auto"/>
                <w:bottom w:val="none" w:sz="0" w:space="0" w:color="auto"/>
                <w:right w:val="none" w:sz="0" w:space="0" w:color="auto"/>
              </w:divBdr>
            </w:div>
            <w:div w:id="794328449">
              <w:marLeft w:val="0"/>
              <w:marRight w:val="0"/>
              <w:marTop w:val="0"/>
              <w:marBottom w:val="0"/>
              <w:divBdr>
                <w:top w:val="none" w:sz="0" w:space="0" w:color="auto"/>
                <w:left w:val="none" w:sz="0" w:space="0" w:color="auto"/>
                <w:bottom w:val="none" w:sz="0" w:space="0" w:color="auto"/>
                <w:right w:val="none" w:sz="0" w:space="0" w:color="auto"/>
              </w:divBdr>
            </w:div>
            <w:div w:id="1729986124">
              <w:marLeft w:val="0"/>
              <w:marRight w:val="0"/>
              <w:marTop w:val="0"/>
              <w:marBottom w:val="0"/>
              <w:divBdr>
                <w:top w:val="none" w:sz="0" w:space="0" w:color="auto"/>
                <w:left w:val="none" w:sz="0" w:space="0" w:color="auto"/>
                <w:bottom w:val="none" w:sz="0" w:space="0" w:color="auto"/>
                <w:right w:val="none" w:sz="0" w:space="0" w:color="auto"/>
              </w:divBdr>
            </w:div>
            <w:div w:id="1598169136">
              <w:marLeft w:val="0"/>
              <w:marRight w:val="0"/>
              <w:marTop w:val="0"/>
              <w:marBottom w:val="0"/>
              <w:divBdr>
                <w:top w:val="none" w:sz="0" w:space="0" w:color="auto"/>
                <w:left w:val="none" w:sz="0" w:space="0" w:color="auto"/>
                <w:bottom w:val="none" w:sz="0" w:space="0" w:color="auto"/>
                <w:right w:val="none" w:sz="0" w:space="0" w:color="auto"/>
              </w:divBdr>
            </w:div>
            <w:div w:id="1384603054">
              <w:marLeft w:val="0"/>
              <w:marRight w:val="0"/>
              <w:marTop w:val="0"/>
              <w:marBottom w:val="0"/>
              <w:divBdr>
                <w:top w:val="none" w:sz="0" w:space="0" w:color="auto"/>
                <w:left w:val="none" w:sz="0" w:space="0" w:color="auto"/>
                <w:bottom w:val="none" w:sz="0" w:space="0" w:color="auto"/>
                <w:right w:val="none" w:sz="0" w:space="0" w:color="auto"/>
              </w:divBdr>
            </w:div>
            <w:div w:id="776757948">
              <w:marLeft w:val="0"/>
              <w:marRight w:val="0"/>
              <w:marTop w:val="0"/>
              <w:marBottom w:val="0"/>
              <w:divBdr>
                <w:top w:val="none" w:sz="0" w:space="0" w:color="auto"/>
                <w:left w:val="none" w:sz="0" w:space="0" w:color="auto"/>
                <w:bottom w:val="none" w:sz="0" w:space="0" w:color="auto"/>
                <w:right w:val="none" w:sz="0" w:space="0" w:color="auto"/>
              </w:divBdr>
            </w:div>
            <w:div w:id="1179001470">
              <w:marLeft w:val="0"/>
              <w:marRight w:val="0"/>
              <w:marTop w:val="0"/>
              <w:marBottom w:val="0"/>
              <w:divBdr>
                <w:top w:val="none" w:sz="0" w:space="0" w:color="auto"/>
                <w:left w:val="none" w:sz="0" w:space="0" w:color="auto"/>
                <w:bottom w:val="none" w:sz="0" w:space="0" w:color="auto"/>
                <w:right w:val="none" w:sz="0" w:space="0" w:color="auto"/>
              </w:divBdr>
            </w:div>
            <w:div w:id="1072779646">
              <w:marLeft w:val="0"/>
              <w:marRight w:val="0"/>
              <w:marTop w:val="0"/>
              <w:marBottom w:val="0"/>
              <w:divBdr>
                <w:top w:val="none" w:sz="0" w:space="0" w:color="auto"/>
                <w:left w:val="none" w:sz="0" w:space="0" w:color="auto"/>
                <w:bottom w:val="none" w:sz="0" w:space="0" w:color="auto"/>
                <w:right w:val="none" w:sz="0" w:space="0" w:color="auto"/>
              </w:divBdr>
            </w:div>
            <w:div w:id="1819686737">
              <w:marLeft w:val="0"/>
              <w:marRight w:val="0"/>
              <w:marTop w:val="0"/>
              <w:marBottom w:val="0"/>
              <w:divBdr>
                <w:top w:val="none" w:sz="0" w:space="0" w:color="auto"/>
                <w:left w:val="none" w:sz="0" w:space="0" w:color="auto"/>
                <w:bottom w:val="none" w:sz="0" w:space="0" w:color="auto"/>
                <w:right w:val="none" w:sz="0" w:space="0" w:color="auto"/>
              </w:divBdr>
            </w:div>
            <w:div w:id="1024478206">
              <w:marLeft w:val="0"/>
              <w:marRight w:val="0"/>
              <w:marTop w:val="0"/>
              <w:marBottom w:val="0"/>
              <w:divBdr>
                <w:top w:val="none" w:sz="0" w:space="0" w:color="auto"/>
                <w:left w:val="none" w:sz="0" w:space="0" w:color="auto"/>
                <w:bottom w:val="none" w:sz="0" w:space="0" w:color="auto"/>
                <w:right w:val="none" w:sz="0" w:space="0" w:color="auto"/>
              </w:divBdr>
            </w:div>
            <w:div w:id="2073457981">
              <w:marLeft w:val="0"/>
              <w:marRight w:val="0"/>
              <w:marTop w:val="0"/>
              <w:marBottom w:val="0"/>
              <w:divBdr>
                <w:top w:val="none" w:sz="0" w:space="0" w:color="auto"/>
                <w:left w:val="none" w:sz="0" w:space="0" w:color="auto"/>
                <w:bottom w:val="none" w:sz="0" w:space="0" w:color="auto"/>
                <w:right w:val="none" w:sz="0" w:space="0" w:color="auto"/>
              </w:divBdr>
            </w:div>
            <w:div w:id="1209534327">
              <w:marLeft w:val="0"/>
              <w:marRight w:val="0"/>
              <w:marTop w:val="0"/>
              <w:marBottom w:val="0"/>
              <w:divBdr>
                <w:top w:val="none" w:sz="0" w:space="0" w:color="auto"/>
                <w:left w:val="none" w:sz="0" w:space="0" w:color="auto"/>
                <w:bottom w:val="none" w:sz="0" w:space="0" w:color="auto"/>
                <w:right w:val="none" w:sz="0" w:space="0" w:color="auto"/>
              </w:divBdr>
            </w:div>
            <w:div w:id="458644026">
              <w:marLeft w:val="0"/>
              <w:marRight w:val="0"/>
              <w:marTop w:val="0"/>
              <w:marBottom w:val="0"/>
              <w:divBdr>
                <w:top w:val="none" w:sz="0" w:space="0" w:color="auto"/>
                <w:left w:val="none" w:sz="0" w:space="0" w:color="auto"/>
                <w:bottom w:val="none" w:sz="0" w:space="0" w:color="auto"/>
                <w:right w:val="none" w:sz="0" w:space="0" w:color="auto"/>
              </w:divBdr>
            </w:div>
            <w:div w:id="293759101">
              <w:marLeft w:val="0"/>
              <w:marRight w:val="0"/>
              <w:marTop w:val="0"/>
              <w:marBottom w:val="0"/>
              <w:divBdr>
                <w:top w:val="none" w:sz="0" w:space="0" w:color="auto"/>
                <w:left w:val="none" w:sz="0" w:space="0" w:color="auto"/>
                <w:bottom w:val="none" w:sz="0" w:space="0" w:color="auto"/>
                <w:right w:val="none" w:sz="0" w:space="0" w:color="auto"/>
              </w:divBdr>
            </w:div>
            <w:div w:id="799956554">
              <w:marLeft w:val="0"/>
              <w:marRight w:val="0"/>
              <w:marTop w:val="0"/>
              <w:marBottom w:val="0"/>
              <w:divBdr>
                <w:top w:val="none" w:sz="0" w:space="0" w:color="auto"/>
                <w:left w:val="none" w:sz="0" w:space="0" w:color="auto"/>
                <w:bottom w:val="none" w:sz="0" w:space="0" w:color="auto"/>
                <w:right w:val="none" w:sz="0" w:space="0" w:color="auto"/>
              </w:divBdr>
            </w:div>
            <w:div w:id="1793477085">
              <w:marLeft w:val="0"/>
              <w:marRight w:val="0"/>
              <w:marTop w:val="0"/>
              <w:marBottom w:val="0"/>
              <w:divBdr>
                <w:top w:val="none" w:sz="0" w:space="0" w:color="auto"/>
                <w:left w:val="none" w:sz="0" w:space="0" w:color="auto"/>
                <w:bottom w:val="none" w:sz="0" w:space="0" w:color="auto"/>
                <w:right w:val="none" w:sz="0" w:space="0" w:color="auto"/>
              </w:divBdr>
            </w:div>
            <w:div w:id="999770824">
              <w:marLeft w:val="0"/>
              <w:marRight w:val="0"/>
              <w:marTop w:val="0"/>
              <w:marBottom w:val="0"/>
              <w:divBdr>
                <w:top w:val="none" w:sz="0" w:space="0" w:color="auto"/>
                <w:left w:val="none" w:sz="0" w:space="0" w:color="auto"/>
                <w:bottom w:val="none" w:sz="0" w:space="0" w:color="auto"/>
                <w:right w:val="none" w:sz="0" w:space="0" w:color="auto"/>
              </w:divBdr>
            </w:div>
          </w:divsChild>
        </w:div>
        <w:div w:id="1788234679">
          <w:marLeft w:val="0"/>
          <w:marRight w:val="0"/>
          <w:marTop w:val="0"/>
          <w:marBottom w:val="0"/>
          <w:divBdr>
            <w:top w:val="none" w:sz="0" w:space="0" w:color="auto"/>
            <w:left w:val="none" w:sz="0" w:space="0" w:color="auto"/>
            <w:bottom w:val="none" w:sz="0" w:space="0" w:color="auto"/>
            <w:right w:val="none" w:sz="0" w:space="0" w:color="auto"/>
          </w:divBdr>
          <w:divsChild>
            <w:div w:id="786387115">
              <w:marLeft w:val="0"/>
              <w:marRight w:val="0"/>
              <w:marTop w:val="0"/>
              <w:marBottom w:val="0"/>
              <w:divBdr>
                <w:top w:val="none" w:sz="0" w:space="0" w:color="auto"/>
                <w:left w:val="none" w:sz="0" w:space="0" w:color="auto"/>
                <w:bottom w:val="none" w:sz="0" w:space="0" w:color="auto"/>
                <w:right w:val="none" w:sz="0" w:space="0" w:color="auto"/>
              </w:divBdr>
            </w:div>
            <w:div w:id="1129975538">
              <w:marLeft w:val="0"/>
              <w:marRight w:val="0"/>
              <w:marTop w:val="0"/>
              <w:marBottom w:val="0"/>
              <w:divBdr>
                <w:top w:val="none" w:sz="0" w:space="0" w:color="auto"/>
                <w:left w:val="none" w:sz="0" w:space="0" w:color="auto"/>
                <w:bottom w:val="none" w:sz="0" w:space="0" w:color="auto"/>
                <w:right w:val="none" w:sz="0" w:space="0" w:color="auto"/>
              </w:divBdr>
            </w:div>
            <w:div w:id="1789734451">
              <w:marLeft w:val="0"/>
              <w:marRight w:val="0"/>
              <w:marTop w:val="0"/>
              <w:marBottom w:val="0"/>
              <w:divBdr>
                <w:top w:val="none" w:sz="0" w:space="0" w:color="auto"/>
                <w:left w:val="none" w:sz="0" w:space="0" w:color="auto"/>
                <w:bottom w:val="none" w:sz="0" w:space="0" w:color="auto"/>
                <w:right w:val="none" w:sz="0" w:space="0" w:color="auto"/>
              </w:divBdr>
            </w:div>
            <w:div w:id="2053847020">
              <w:marLeft w:val="0"/>
              <w:marRight w:val="0"/>
              <w:marTop w:val="0"/>
              <w:marBottom w:val="0"/>
              <w:divBdr>
                <w:top w:val="none" w:sz="0" w:space="0" w:color="auto"/>
                <w:left w:val="none" w:sz="0" w:space="0" w:color="auto"/>
                <w:bottom w:val="none" w:sz="0" w:space="0" w:color="auto"/>
                <w:right w:val="none" w:sz="0" w:space="0" w:color="auto"/>
              </w:divBdr>
            </w:div>
          </w:divsChild>
        </w:div>
        <w:div w:id="475293712">
          <w:marLeft w:val="0"/>
          <w:marRight w:val="0"/>
          <w:marTop w:val="0"/>
          <w:marBottom w:val="0"/>
          <w:divBdr>
            <w:top w:val="none" w:sz="0" w:space="0" w:color="auto"/>
            <w:left w:val="none" w:sz="0" w:space="0" w:color="auto"/>
            <w:bottom w:val="none" w:sz="0" w:space="0" w:color="auto"/>
            <w:right w:val="none" w:sz="0" w:space="0" w:color="auto"/>
          </w:divBdr>
          <w:divsChild>
            <w:div w:id="1769696621">
              <w:marLeft w:val="-75"/>
              <w:marRight w:val="0"/>
              <w:marTop w:val="30"/>
              <w:marBottom w:val="30"/>
              <w:divBdr>
                <w:top w:val="none" w:sz="0" w:space="0" w:color="auto"/>
                <w:left w:val="none" w:sz="0" w:space="0" w:color="auto"/>
                <w:bottom w:val="none" w:sz="0" w:space="0" w:color="auto"/>
                <w:right w:val="none" w:sz="0" w:space="0" w:color="auto"/>
              </w:divBdr>
              <w:divsChild>
                <w:div w:id="1583444248">
                  <w:marLeft w:val="0"/>
                  <w:marRight w:val="0"/>
                  <w:marTop w:val="0"/>
                  <w:marBottom w:val="0"/>
                  <w:divBdr>
                    <w:top w:val="none" w:sz="0" w:space="0" w:color="auto"/>
                    <w:left w:val="none" w:sz="0" w:space="0" w:color="auto"/>
                    <w:bottom w:val="none" w:sz="0" w:space="0" w:color="auto"/>
                    <w:right w:val="none" w:sz="0" w:space="0" w:color="auto"/>
                  </w:divBdr>
                  <w:divsChild>
                    <w:div w:id="1334256525">
                      <w:marLeft w:val="0"/>
                      <w:marRight w:val="0"/>
                      <w:marTop w:val="0"/>
                      <w:marBottom w:val="0"/>
                      <w:divBdr>
                        <w:top w:val="none" w:sz="0" w:space="0" w:color="auto"/>
                        <w:left w:val="none" w:sz="0" w:space="0" w:color="auto"/>
                        <w:bottom w:val="none" w:sz="0" w:space="0" w:color="auto"/>
                        <w:right w:val="none" w:sz="0" w:space="0" w:color="auto"/>
                      </w:divBdr>
                    </w:div>
                  </w:divsChild>
                </w:div>
                <w:div w:id="2026394115">
                  <w:marLeft w:val="0"/>
                  <w:marRight w:val="0"/>
                  <w:marTop w:val="0"/>
                  <w:marBottom w:val="0"/>
                  <w:divBdr>
                    <w:top w:val="none" w:sz="0" w:space="0" w:color="auto"/>
                    <w:left w:val="none" w:sz="0" w:space="0" w:color="auto"/>
                    <w:bottom w:val="none" w:sz="0" w:space="0" w:color="auto"/>
                    <w:right w:val="none" w:sz="0" w:space="0" w:color="auto"/>
                  </w:divBdr>
                  <w:divsChild>
                    <w:div w:id="10647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6523">
          <w:marLeft w:val="0"/>
          <w:marRight w:val="0"/>
          <w:marTop w:val="0"/>
          <w:marBottom w:val="0"/>
          <w:divBdr>
            <w:top w:val="none" w:sz="0" w:space="0" w:color="auto"/>
            <w:left w:val="none" w:sz="0" w:space="0" w:color="auto"/>
            <w:bottom w:val="none" w:sz="0" w:space="0" w:color="auto"/>
            <w:right w:val="none" w:sz="0" w:space="0" w:color="auto"/>
          </w:divBdr>
          <w:divsChild>
            <w:div w:id="1258831236">
              <w:marLeft w:val="0"/>
              <w:marRight w:val="0"/>
              <w:marTop w:val="0"/>
              <w:marBottom w:val="0"/>
              <w:divBdr>
                <w:top w:val="none" w:sz="0" w:space="0" w:color="auto"/>
                <w:left w:val="none" w:sz="0" w:space="0" w:color="auto"/>
                <w:bottom w:val="none" w:sz="0" w:space="0" w:color="auto"/>
                <w:right w:val="none" w:sz="0" w:space="0" w:color="auto"/>
              </w:divBdr>
            </w:div>
            <w:div w:id="2107997621">
              <w:marLeft w:val="0"/>
              <w:marRight w:val="0"/>
              <w:marTop w:val="0"/>
              <w:marBottom w:val="0"/>
              <w:divBdr>
                <w:top w:val="none" w:sz="0" w:space="0" w:color="auto"/>
                <w:left w:val="none" w:sz="0" w:space="0" w:color="auto"/>
                <w:bottom w:val="none" w:sz="0" w:space="0" w:color="auto"/>
                <w:right w:val="none" w:sz="0" w:space="0" w:color="auto"/>
              </w:divBdr>
            </w:div>
            <w:div w:id="845250087">
              <w:marLeft w:val="0"/>
              <w:marRight w:val="0"/>
              <w:marTop w:val="0"/>
              <w:marBottom w:val="0"/>
              <w:divBdr>
                <w:top w:val="none" w:sz="0" w:space="0" w:color="auto"/>
                <w:left w:val="none" w:sz="0" w:space="0" w:color="auto"/>
                <w:bottom w:val="none" w:sz="0" w:space="0" w:color="auto"/>
                <w:right w:val="none" w:sz="0" w:space="0" w:color="auto"/>
              </w:divBdr>
            </w:div>
            <w:div w:id="1134451180">
              <w:marLeft w:val="0"/>
              <w:marRight w:val="0"/>
              <w:marTop w:val="0"/>
              <w:marBottom w:val="0"/>
              <w:divBdr>
                <w:top w:val="none" w:sz="0" w:space="0" w:color="auto"/>
                <w:left w:val="none" w:sz="0" w:space="0" w:color="auto"/>
                <w:bottom w:val="none" w:sz="0" w:space="0" w:color="auto"/>
                <w:right w:val="none" w:sz="0" w:space="0" w:color="auto"/>
              </w:divBdr>
            </w:div>
            <w:div w:id="1310280197">
              <w:marLeft w:val="0"/>
              <w:marRight w:val="0"/>
              <w:marTop w:val="0"/>
              <w:marBottom w:val="0"/>
              <w:divBdr>
                <w:top w:val="none" w:sz="0" w:space="0" w:color="auto"/>
                <w:left w:val="none" w:sz="0" w:space="0" w:color="auto"/>
                <w:bottom w:val="none" w:sz="0" w:space="0" w:color="auto"/>
                <w:right w:val="none" w:sz="0" w:space="0" w:color="auto"/>
              </w:divBdr>
            </w:div>
            <w:div w:id="1338769508">
              <w:marLeft w:val="0"/>
              <w:marRight w:val="0"/>
              <w:marTop w:val="0"/>
              <w:marBottom w:val="0"/>
              <w:divBdr>
                <w:top w:val="none" w:sz="0" w:space="0" w:color="auto"/>
                <w:left w:val="none" w:sz="0" w:space="0" w:color="auto"/>
                <w:bottom w:val="none" w:sz="0" w:space="0" w:color="auto"/>
                <w:right w:val="none" w:sz="0" w:space="0" w:color="auto"/>
              </w:divBdr>
            </w:div>
            <w:div w:id="305013519">
              <w:marLeft w:val="0"/>
              <w:marRight w:val="0"/>
              <w:marTop w:val="0"/>
              <w:marBottom w:val="0"/>
              <w:divBdr>
                <w:top w:val="none" w:sz="0" w:space="0" w:color="auto"/>
                <w:left w:val="none" w:sz="0" w:space="0" w:color="auto"/>
                <w:bottom w:val="none" w:sz="0" w:space="0" w:color="auto"/>
                <w:right w:val="none" w:sz="0" w:space="0" w:color="auto"/>
              </w:divBdr>
            </w:div>
            <w:div w:id="2054579501">
              <w:marLeft w:val="0"/>
              <w:marRight w:val="0"/>
              <w:marTop w:val="0"/>
              <w:marBottom w:val="0"/>
              <w:divBdr>
                <w:top w:val="none" w:sz="0" w:space="0" w:color="auto"/>
                <w:left w:val="none" w:sz="0" w:space="0" w:color="auto"/>
                <w:bottom w:val="none" w:sz="0" w:space="0" w:color="auto"/>
                <w:right w:val="none" w:sz="0" w:space="0" w:color="auto"/>
              </w:divBdr>
            </w:div>
            <w:div w:id="105975114">
              <w:marLeft w:val="0"/>
              <w:marRight w:val="0"/>
              <w:marTop w:val="0"/>
              <w:marBottom w:val="0"/>
              <w:divBdr>
                <w:top w:val="none" w:sz="0" w:space="0" w:color="auto"/>
                <w:left w:val="none" w:sz="0" w:space="0" w:color="auto"/>
                <w:bottom w:val="none" w:sz="0" w:space="0" w:color="auto"/>
                <w:right w:val="none" w:sz="0" w:space="0" w:color="auto"/>
              </w:divBdr>
            </w:div>
            <w:div w:id="810950705">
              <w:marLeft w:val="0"/>
              <w:marRight w:val="0"/>
              <w:marTop w:val="0"/>
              <w:marBottom w:val="0"/>
              <w:divBdr>
                <w:top w:val="none" w:sz="0" w:space="0" w:color="auto"/>
                <w:left w:val="none" w:sz="0" w:space="0" w:color="auto"/>
                <w:bottom w:val="none" w:sz="0" w:space="0" w:color="auto"/>
                <w:right w:val="none" w:sz="0" w:space="0" w:color="auto"/>
              </w:divBdr>
            </w:div>
            <w:div w:id="1073623607">
              <w:marLeft w:val="0"/>
              <w:marRight w:val="0"/>
              <w:marTop w:val="0"/>
              <w:marBottom w:val="0"/>
              <w:divBdr>
                <w:top w:val="none" w:sz="0" w:space="0" w:color="auto"/>
                <w:left w:val="none" w:sz="0" w:space="0" w:color="auto"/>
                <w:bottom w:val="none" w:sz="0" w:space="0" w:color="auto"/>
                <w:right w:val="none" w:sz="0" w:space="0" w:color="auto"/>
              </w:divBdr>
            </w:div>
            <w:div w:id="1999649367">
              <w:marLeft w:val="0"/>
              <w:marRight w:val="0"/>
              <w:marTop w:val="0"/>
              <w:marBottom w:val="0"/>
              <w:divBdr>
                <w:top w:val="none" w:sz="0" w:space="0" w:color="auto"/>
                <w:left w:val="none" w:sz="0" w:space="0" w:color="auto"/>
                <w:bottom w:val="none" w:sz="0" w:space="0" w:color="auto"/>
                <w:right w:val="none" w:sz="0" w:space="0" w:color="auto"/>
              </w:divBdr>
            </w:div>
            <w:div w:id="1105350338">
              <w:marLeft w:val="0"/>
              <w:marRight w:val="0"/>
              <w:marTop w:val="0"/>
              <w:marBottom w:val="0"/>
              <w:divBdr>
                <w:top w:val="none" w:sz="0" w:space="0" w:color="auto"/>
                <w:left w:val="none" w:sz="0" w:space="0" w:color="auto"/>
                <w:bottom w:val="none" w:sz="0" w:space="0" w:color="auto"/>
                <w:right w:val="none" w:sz="0" w:space="0" w:color="auto"/>
              </w:divBdr>
            </w:div>
            <w:div w:id="94980300">
              <w:marLeft w:val="0"/>
              <w:marRight w:val="0"/>
              <w:marTop w:val="0"/>
              <w:marBottom w:val="0"/>
              <w:divBdr>
                <w:top w:val="none" w:sz="0" w:space="0" w:color="auto"/>
                <w:left w:val="none" w:sz="0" w:space="0" w:color="auto"/>
                <w:bottom w:val="none" w:sz="0" w:space="0" w:color="auto"/>
                <w:right w:val="none" w:sz="0" w:space="0" w:color="auto"/>
              </w:divBdr>
            </w:div>
            <w:div w:id="1460031700">
              <w:marLeft w:val="0"/>
              <w:marRight w:val="0"/>
              <w:marTop w:val="0"/>
              <w:marBottom w:val="0"/>
              <w:divBdr>
                <w:top w:val="none" w:sz="0" w:space="0" w:color="auto"/>
                <w:left w:val="none" w:sz="0" w:space="0" w:color="auto"/>
                <w:bottom w:val="none" w:sz="0" w:space="0" w:color="auto"/>
                <w:right w:val="none" w:sz="0" w:space="0" w:color="auto"/>
              </w:divBdr>
            </w:div>
            <w:div w:id="1845784491">
              <w:marLeft w:val="0"/>
              <w:marRight w:val="0"/>
              <w:marTop w:val="0"/>
              <w:marBottom w:val="0"/>
              <w:divBdr>
                <w:top w:val="none" w:sz="0" w:space="0" w:color="auto"/>
                <w:left w:val="none" w:sz="0" w:space="0" w:color="auto"/>
                <w:bottom w:val="none" w:sz="0" w:space="0" w:color="auto"/>
                <w:right w:val="none" w:sz="0" w:space="0" w:color="auto"/>
              </w:divBdr>
            </w:div>
            <w:div w:id="494301859">
              <w:marLeft w:val="0"/>
              <w:marRight w:val="0"/>
              <w:marTop w:val="0"/>
              <w:marBottom w:val="0"/>
              <w:divBdr>
                <w:top w:val="none" w:sz="0" w:space="0" w:color="auto"/>
                <w:left w:val="none" w:sz="0" w:space="0" w:color="auto"/>
                <w:bottom w:val="none" w:sz="0" w:space="0" w:color="auto"/>
                <w:right w:val="none" w:sz="0" w:space="0" w:color="auto"/>
              </w:divBdr>
            </w:div>
            <w:div w:id="2007394249">
              <w:marLeft w:val="0"/>
              <w:marRight w:val="0"/>
              <w:marTop w:val="0"/>
              <w:marBottom w:val="0"/>
              <w:divBdr>
                <w:top w:val="none" w:sz="0" w:space="0" w:color="auto"/>
                <w:left w:val="none" w:sz="0" w:space="0" w:color="auto"/>
                <w:bottom w:val="none" w:sz="0" w:space="0" w:color="auto"/>
                <w:right w:val="none" w:sz="0" w:space="0" w:color="auto"/>
              </w:divBdr>
            </w:div>
            <w:div w:id="1003514166">
              <w:marLeft w:val="0"/>
              <w:marRight w:val="0"/>
              <w:marTop w:val="0"/>
              <w:marBottom w:val="0"/>
              <w:divBdr>
                <w:top w:val="none" w:sz="0" w:space="0" w:color="auto"/>
                <w:left w:val="none" w:sz="0" w:space="0" w:color="auto"/>
                <w:bottom w:val="none" w:sz="0" w:space="0" w:color="auto"/>
                <w:right w:val="none" w:sz="0" w:space="0" w:color="auto"/>
              </w:divBdr>
            </w:div>
            <w:div w:id="1822579747">
              <w:marLeft w:val="0"/>
              <w:marRight w:val="0"/>
              <w:marTop w:val="0"/>
              <w:marBottom w:val="0"/>
              <w:divBdr>
                <w:top w:val="none" w:sz="0" w:space="0" w:color="auto"/>
                <w:left w:val="none" w:sz="0" w:space="0" w:color="auto"/>
                <w:bottom w:val="none" w:sz="0" w:space="0" w:color="auto"/>
                <w:right w:val="none" w:sz="0" w:space="0" w:color="auto"/>
              </w:divBdr>
            </w:div>
          </w:divsChild>
        </w:div>
        <w:div w:id="1714887579">
          <w:marLeft w:val="0"/>
          <w:marRight w:val="0"/>
          <w:marTop w:val="0"/>
          <w:marBottom w:val="0"/>
          <w:divBdr>
            <w:top w:val="none" w:sz="0" w:space="0" w:color="auto"/>
            <w:left w:val="none" w:sz="0" w:space="0" w:color="auto"/>
            <w:bottom w:val="none" w:sz="0" w:space="0" w:color="auto"/>
            <w:right w:val="none" w:sz="0" w:space="0" w:color="auto"/>
          </w:divBdr>
          <w:divsChild>
            <w:div w:id="401949109">
              <w:marLeft w:val="0"/>
              <w:marRight w:val="0"/>
              <w:marTop w:val="0"/>
              <w:marBottom w:val="0"/>
              <w:divBdr>
                <w:top w:val="none" w:sz="0" w:space="0" w:color="auto"/>
                <w:left w:val="none" w:sz="0" w:space="0" w:color="auto"/>
                <w:bottom w:val="none" w:sz="0" w:space="0" w:color="auto"/>
                <w:right w:val="none" w:sz="0" w:space="0" w:color="auto"/>
              </w:divBdr>
            </w:div>
            <w:div w:id="1278374039">
              <w:marLeft w:val="0"/>
              <w:marRight w:val="0"/>
              <w:marTop w:val="0"/>
              <w:marBottom w:val="0"/>
              <w:divBdr>
                <w:top w:val="none" w:sz="0" w:space="0" w:color="auto"/>
                <w:left w:val="none" w:sz="0" w:space="0" w:color="auto"/>
                <w:bottom w:val="none" w:sz="0" w:space="0" w:color="auto"/>
                <w:right w:val="none" w:sz="0" w:space="0" w:color="auto"/>
              </w:divBdr>
            </w:div>
            <w:div w:id="1794010865">
              <w:marLeft w:val="0"/>
              <w:marRight w:val="0"/>
              <w:marTop w:val="0"/>
              <w:marBottom w:val="0"/>
              <w:divBdr>
                <w:top w:val="none" w:sz="0" w:space="0" w:color="auto"/>
                <w:left w:val="none" w:sz="0" w:space="0" w:color="auto"/>
                <w:bottom w:val="none" w:sz="0" w:space="0" w:color="auto"/>
                <w:right w:val="none" w:sz="0" w:space="0" w:color="auto"/>
              </w:divBdr>
            </w:div>
            <w:div w:id="1079979835">
              <w:marLeft w:val="0"/>
              <w:marRight w:val="0"/>
              <w:marTop w:val="0"/>
              <w:marBottom w:val="0"/>
              <w:divBdr>
                <w:top w:val="none" w:sz="0" w:space="0" w:color="auto"/>
                <w:left w:val="none" w:sz="0" w:space="0" w:color="auto"/>
                <w:bottom w:val="none" w:sz="0" w:space="0" w:color="auto"/>
                <w:right w:val="none" w:sz="0" w:space="0" w:color="auto"/>
              </w:divBdr>
            </w:div>
            <w:div w:id="1914854851">
              <w:marLeft w:val="0"/>
              <w:marRight w:val="0"/>
              <w:marTop w:val="0"/>
              <w:marBottom w:val="0"/>
              <w:divBdr>
                <w:top w:val="none" w:sz="0" w:space="0" w:color="auto"/>
                <w:left w:val="none" w:sz="0" w:space="0" w:color="auto"/>
                <w:bottom w:val="none" w:sz="0" w:space="0" w:color="auto"/>
                <w:right w:val="none" w:sz="0" w:space="0" w:color="auto"/>
              </w:divBdr>
            </w:div>
            <w:div w:id="435178877">
              <w:marLeft w:val="0"/>
              <w:marRight w:val="0"/>
              <w:marTop w:val="0"/>
              <w:marBottom w:val="0"/>
              <w:divBdr>
                <w:top w:val="none" w:sz="0" w:space="0" w:color="auto"/>
                <w:left w:val="none" w:sz="0" w:space="0" w:color="auto"/>
                <w:bottom w:val="none" w:sz="0" w:space="0" w:color="auto"/>
                <w:right w:val="none" w:sz="0" w:space="0" w:color="auto"/>
              </w:divBdr>
            </w:div>
            <w:div w:id="1707369970">
              <w:marLeft w:val="0"/>
              <w:marRight w:val="0"/>
              <w:marTop w:val="0"/>
              <w:marBottom w:val="0"/>
              <w:divBdr>
                <w:top w:val="none" w:sz="0" w:space="0" w:color="auto"/>
                <w:left w:val="none" w:sz="0" w:space="0" w:color="auto"/>
                <w:bottom w:val="none" w:sz="0" w:space="0" w:color="auto"/>
                <w:right w:val="none" w:sz="0" w:space="0" w:color="auto"/>
              </w:divBdr>
            </w:div>
            <w:div w:id="1158880182">
              <w:marLeft w:val="0"/>
              <w:marRight w:val="0"/>
              <w:marTop w:val="0"/>
              <w:marBottom w:val="0"/>
              <w:divBdr>
                <w:top w:val="none" w:sz="0" w:space="0" w:color="auto"/>
                <w:left w:val="none" w:sz="0" w:space="0" w:color="auto"/>
                <w:bottom w:val="none" w:sz="0" w:space="0" w:color="auto"/>
                <w:right w:val="none" w:sz="0" w:space="0" w:color="auto"/>
              </w:divBdr>
            </w:div>
            <w:div w:id="2055427247">
              <w:marLeft w:val="0"/>
              <w:marRight w:val="0"/>
              <w:marTop w:val="0"/>
              <w:marBottom w:val="0"/>
              <w:divBdr>
                <w:top w:val="none" w:sz="0" w:space="0" w:color="auto"/>
                <w:left w:val="none" w:sz="0" w:space="0" w:color="auto"/>
                <w:bottom w:val="none" w:sz="0" w:space="0" w:color="auto"/>
                <w:right w:val="none" w:sz="0" w:space="0" w:color="auto"/>
              </w:divBdr>
            </w:div>
            <w:div w:id="1482887472">
              <w:marLeft w:val="0"/>
              <w:marRight w:val="0"/>
              <w:marTop w:val="0"/>
              <w:marBottom w:val="0"/>
              <w:divBdr>
                <w:top w:val="none" w:sz="0" w:space="0" w:color="auto"/>
                <w:left w:val="none" w:sz="0" w:space="0" w:color="auto"/>
                <w:bottom w:val="none" w:sz="0" w:space="0" w:color="auto"/>
                <w:right w:val="none" w:sz="0" w:space="0" w:color="auto"/>
              </w:divBdr>
            </w:div>
            <w:div w:id="710149927">
              <w:marLeft w:val="0"/>
              <w:marRight w:val="0"/>
              <w:marTop w:val="0"/>
              <w:marBottom w:val="0"/>
              <w:divBdr>
                <w:top w:val="none" w:sz="0" w:space="0" w:color="auto"/>
                <w:left w:val="none" w:sz="0" w:space="0" w:color="auto"/>
                <w:bottom w:val="none" w:sz="0" w:space="0" w:color="auto"/>
                <w:right w:val="none" w:sz="0" w:space="0" w:color="auto"/>
              </w:divBdr>
            </w:div>
            <w:div w:id="660475471">
              <w:marLeft w:val="0"/>
              <w:marRight w:val="0"/>
              <w:marTop w:val="0"/>
              <w:marBottom w:val="0"/>
              <w:divBdr>
                <w:top w:val="none" w:sz="0" w:space="0" w:color="auto"/>
                <w:left w:val="none" w:sz="0" w:space="0" w:color="auto"/>
                <w:bottom w:val="none" w:sz="0" w:space="0" w:color="auto"/>
                <w:right w:val="none" w:sz="0" w:space="0" w:color="auto"/>
              </w:divBdr>
            </w:div>
            <w:div w:id="473969">
              <w:marLeft w:val="0"/>
              <w:marRight w:val="0"/>
              <w:marTop w:val="0"/>
              <w:marBottom w:val="0"/>
              <w:divBdr>
                <w:top w:val="none" w:sz="0" w:space="0" w:color="auto"/>
                <w:left w:val="none" w:sz="0" w:space="0" w:color="auto"/>
                <w:bottom w:val="none" w:sz="0" w:space="0" w:color="auto"/>
                <w:right w:val="none" w:sz="0" w:space="0" w:color="auto"/>
              </w:divBdr>
            </w:div>
            <w:div w:id="1878932554">
              <w:marLeft w:val="0"/>
              <w:marRight w:val="0"/>
              <w:marTop w:val="0"/>
              <w:marBottom w:val="0"/>
              <w:divBdr>
                <w:top w:val="none" w:sz="0" w:space="0" w:color="auto"/>
                <w:left w:val="none" w:sz="0" w:space="0" w:color="auto"/>
                <w:bottom w:val="none" w:sz="0" w:space="0" w:color="auto"/>
                <w:right w:val="none" w:sz="0" w:space="0" w:color="auto"/>
              </w:divBdr>
            </w:div>
            <w:div w:id="222301013">
              <w:marLeft w:val="0"/>
              <w:marRight w:val="0"/>
              <w:marTop w:val="0"/>
              <w:marBottom w:val="0"/>
              <w:divBdr>
                <w:top w:val="none" w:sz="0" w:space="0" w:color="auto"/>
                <w:left w:val="none" w:sz="0" w:space="0" w:color="auto"/>
                <w:bottom w:val="none" w:sz="0" w:space="0" w:color="auto"/>
                <w:right w:val="none" w:sz="0" w:space="0" w:color="auto"/>
              </w:divBdr>
            </w:div>
            <w:div w:id="1486780927">
              <w:marLeft w:val="0"/>
              <w:marRight w:val="0"/>
              <w:marTop w:val="0"/>
              <w:marBottom w:val="0"/>
              <w:divBdr>
                <w:top w:val="none" w:sz="0" w:space="0" w:color="auto"/>
                <w:left w:val="none" w:sz="0" w:space="0" w:color="auto"/>
                <w:bottom w:val="none" w:sz="0" w:space="0" w:color="auto"/>
                <w:right w:val="none" w:sz="0" w:space="0" w:color="auto"/>
              </w:divBdr>
            </w:div>
            <w:div w:id="1600212527">
              <w:marLeft w:val="0"/>
              <w:marRight w:val="0"/>
              <w:marTop w:val="0"/>
              <w:marBottom w:val="0"/>
              <w:divBdr>
                <w:top w:val="none" w:sz="0" w:space="0" w:color="auto"/>
                <w:left w:val="none" w:sz="0" w:space="0" w:color="auto"/>
                <w:bottom w:val="none" w:sz="0" w:space="0" w:color="auto"/>
                <w:right w:val="none" w:sz="0" w:space="0" w:color="auto"/>
              </w:divBdr>
            </w:div>
            <w:div w:id="1983850732">
              <w:marLeft w:val="0"/>
              <w:marRight w:val="0"/>
              <w:marTop w:val="0"/>
              <w:marBottom w:val="0"/>
              <w:divBdr>
                <w:top w:val="none" w:sz="0" w:space="0" w:color="auto"/>
                <w:left w:val="none" w:sz="0" w:space="0" w:color="auto"/>
                <w:bottom w:val="none" w:sz="0" w:space="0" w:color="auto"/>
                <w:right w:val="none" w:sz="0" w:space="0" w:color="auto"/>
              </w:divBdr>
            </w:div>
            <w:div w:id="1856268038">
              <w:marLeft w:val="0"/>
              <w:marRight w:val="0"/>
              <w:marTop w:val="0"/>
              <w:marBottom w:val="0"/>
              <w:divBdr>
                <w:top w:val="none" w:sz="0" w:space="0" w:color="auto"/>
                <w:left w:val="none" w:sz="0" w:space="0" w:color="auto"/>
                <w:bottom w:val="none" w:sz="0" w:space="0" w:color="auto"/>
                <w:right w:val="none" w:sz="0" w:space="0" w:color="auto"/>
              </w:divBdr>
            </w:div>
            <w:div w:id="69886151">
              <w:marLeft w:val="0"/>
              <w:marRight w:val="0"/>
              <w:marTop w:val="0"/>
              <w:marBottom w:val="0"/>
              <w:divBdr>
                <w:top w:val="none" w:sz="0" w:space="0" w:color="auto"/>
                <w:left w:val="none" w:sz="0" w:space="0" w:color="auto"/>
                <w:bottom w:val="none" w:sz="0" w:space="0" w:color="auto"/>
                <w:right w:val="none" w:sz="0" w:space="0" w:color="auto"/>
              </w:divBdr>
            </w:div>
          </w:divsChild>
        </w:div>
        <w:div w:id="664867689">
          <w:marLeft w:val="0"/>
          <w:marRight w:val="0"/>
          <w:marTop w:val="0"/>
          <w:marBottom w:val="0"/>
          <w:divBdr>
            <w:top w:val="none" w:sz="0" w:space="0" w:color="auto"/>
            <w:left w:val="none" w:sz="0" w:space="0" w:color="auto"/>
            <w:bottom w:val="none" w:sz="0" w:space="0" w:color="auto"/>
            <w:right w:val="none" w:sz="0" w:space="0" w:color="auto"/>
          </w:divBdr>
        </w:div>
        <w:div w:id="1002274032">
          <w:marLeft w:val="0"/>
          <w:marRight w:val="0"/>
          <w:marTop w:val="0"/>
          <w:marBottom w:val="0"/>
          <w:divBdr>
            <w:top w:val="none" w:sz="0" w:space="0" w:color="auto"/>
            <w:left w:val="none" w:sz="0" w:space="0" w:color="auto"/>
            <w:bottom w:val="none" w:sz="0" w:space="0" w:color="auto"/>
            <w:right w:val="none" w:sz="0" w:space="0" w:color="auto"/>
          </w:divBdr>
        </w:div>
        <w:div w:id="870261321">
          <w:marLeft w:val="0"/>
          <w:marRight w:val="0"/>
          <w:marTop w:val="0"/>
          <w:marBottom w:val="0"/>
          <w:divBdr>
            <w:top w:val="none" w:sz="0" w:space="0" w:color="auto"/>
            <w:left w:val="none" w:sz="0" w:space="0" w:color="auto"/>
            <w:bottom w:val="none" w:sz="0" w:space="0" w:color="auto"/>
            <w:right w:val="none" w:sz="0" w:space="0" w:color="auto"/>
          </w:divBdr>
        </w:div>
        <w:div w:id="1444226089">
          <w:marLeft w:val="0"/>
          <w:marRight w:val="0"/>
          <w:marTop w:val="0"/>
          <w:marBottom w:val="0"/>
          <w:divBdr>
            <w:top w:val="none" w:sz="0" w:space="0" w:color="auto"/>
            <w:left w:val="none" w:sz="0" w:space="0" w:color="auto"/>
            <w:bottom w:val="none" w:sz="0" w:space="0" w:color="auto"/>
            <w:right w:val="none" w:sz="0" w:space="0" w:color="auto"/>
          </w:divBdr>
        </w:div>
        <w:div w:id="1487476086">
          <w:marLeft w:val="0"/>
          <w:marRight w:val="0"/>
          <w:marTop w:val="0"/>
          <w:marBottom w:val="0"/>
          <w:divBdr>
            <w:top w:val="none" w:sz="0" w:space="0" w:color="auto"/>
            <w:left w:val="none" w:sz="0" w:space="0" w:color="auto"/>
            <w:bottom w:val="none" w:sz="0" w:space="0" w:color="auto"/>
            <w:right w:val="none" w:sz="0" w:space="0" w:color="auto"/>
          </w:divBdr>
        </w:div>
        <w:div w:id="1533952516">
          <w:marLeft w:val="0"/>
          <w:marRight w:val="0"/>
          <w:marTop w:val="0"/>
          <w:marBottom w:val="0"/>
          <w:divBdr>
            <w:top w:val="none" w:sz="0" w:space="0" w:color="auto"/>
            <w:left w:val="none" w:sz="0" w:space="0" w:color="auto"/>
            <w:bottom w:val="none" w:sz="0" w:space="0" w:color="auto"/>
            <w:right w:val="none" w:sz="0" w:space="0" w:color="auto"/>
          </w:divBdr>
        </w:div>
        <w:div w:id="811948186">
          <w:marLeft w:val="0"/>
          <w:marRight w:val="0"/>
          <w:marTop w:val="0"/>
          <w:marBottom w:val="0"/>
          <w:divBdr>
            <w:top w:val="none" w:sz="0" w:space="0" w:color="auto"/>
            <w:left w:val="none" w:sz="0" w:space="0" w:color="auto"/>
            <w:bottom w:val="none" w:sz="0" w:space="0" w:color="auto"/>
            <w:right w:val="none" w:sz="0" w:space="0" w:color="auto"/>
          </w:divBdr>
        </w:div>
        <w:div w:id="768696388">
          <w:marLeft w:val="0"/>
          <w:marRight w:val="0"/>
          <w:marTop w:val="0"/>
          <w:marBottom w:val="0"/>
          <w:divBdr>
            <w:top w:val="none" w:sz="0" w:space="0" w:color="auto"/>
            <w:left w:val="none" w:sz="0" w:space="0" w:color="auto"/>
            <w:bottom w:val="none" w:sz="0" w:space="0" w:color="auto"/>
            <w:right w:val="none" w:sz="0" w:space="0" w:color="auto"/>
          </w:divBdr>
        </w:div>
        <w:div w:id="1034766393">
          <w:marLeft w:val="0"/>
          <w:marRight w:val="0"/>
          <w:marTop w:val="0"/>
          <w:marBottom w:val="0"/>
          <w:divBdr>
            <w:top w:val="none" w:sz="0" w:space="0" w:color="auto"/>
            <w:left w:val="none" w:sz="0" w:space="0" w:color="auto"/>
            <w:bottom w:val="none" w:sz="0" w:space="0" w:color="auto"/>
            <w:right w:val="none" w:sz="0" w:space="0" w:color="auto"/>
          </w:divBdr>
        </w:div>
        <w:div w:id="1350835220">
          <w:marLeft w:val="0"/>
          <w:marRight w:val="0"/>
          <w:marTop w:val="0"/>
          <w:marBottom w:val="0"/>
          <w:divBdr>
            <w:top w:val="none" w:sz="0" w:space="0" w:color="auto"/>
            <w:left w:val="none" w:sz="0" w:space="0" w:color="auto"/>
            <w:bottom w:val="none" w:sz="0" w:space="0" w:color="auto"/>
            <w:right w:val="none" w:sz="0" w:space="0" w:color="auto"/>
          </w:divBdr>
        </w:div>
        <w:div w:id="753168027">
          <w:marLeft w:val="0"/>
          <w:marRight w:val="0"/>
          <w:marTop w:val="0"/>
          <w:marBottom w:val="0"/>
          <w:divBdr>
            <w:top w:val="none" w:sz="0" w:space="0" w:color="auto"/>
            <w:left w:val="none" w:sz="0" w:space="0" w:color="auto"/>
            <w:bottom w:val="none" w:sz="0" w:space="0" w:color="auto"/>
            <w:right w:val="none" w:sz="0" w:space="0" w:color="auto"/>
          </w:divBdr>
        </w:div>
        <w:div w:id="1250847513">
          <w:marLeft w:val="0"/>
          <w:marRight w:val="0"/>
          <w:marTop w:val="0"/>
          <w:marBottom w:val="0"/>
          <w:divBdr>
            <w:top w:val="none" w:sz="0" w:space="0" w:color="auto"/>
            <w:left w:val="none" w:sz="0" w:space="0" w:color="auto"/>
            <w:bottom w:val="none" w:sz="0" w:space="0" w:color="auto"/>
            <w:right w:val="none" w:sz="0" w:space="0" w:color="auto"/>
          </w:divBdr>
        </w:div>
        <w:div w:id="999115786">
          <w:marLeft w:val="0"/>
          <w:marRight w:val="0"/>
          <w:marTop w:val="0"/>
          <w:marBottom w:val="0"/>
          <w:divBdr>
            <w:top w:val="none" w:sz="0" w:space="0" w:color="auto"/>
            <w:left w:val="none" w:sz="0" w:space="0" w:color="auto"/>
            <w:bottom w:val="none" w:sz="0" w:space="0" w:color="auto"/>
            <w:right w:val="none" w:sz="0" w:space="0" w:color="auto"/>
          </w:divBdr>
        </w:div>
        <w:div w:id="835807067">
          <w:marLeft w:val="0"/>
          <w:marRight w:val="0"/>
          <w:marTop w:val="0"/>
          <w:marBottom w:val="0"/>
          <w:divBdr>
            <w:top w:val="none" w:sz="0" w:space="0" w:color="auto"/>
            <w:left w:val="none" w:sz="0" w:space="0" w:color="auto"/>
            <w:bottom w:val="none" w:sz="0" w:space="0" w:color="auto"/>
            <w:right w:val="none" w:sz="0" w:space="0" w:color="auto"/>
          </w:divBdr>
        </w:div>
        <w:div w:id="1195730947">
          <w:marLeft w:val="0"/>
          <w:marRight w:val="0"/>
          <w:marTop w:val="0"/>
          <w:marBottom w:val="0"/>
          <w:divBdr>
            <w:top w:val="none" w:sz="0" w:space="0" w:color="auto"/>
            <w:left w:val="none" w:sz="0" w:space="0" w:color="auto"/>
            <w:bottom w:val="none" w:sz="0" w:space="0" w:color="auto"/>
            <w:right w:val="none" w:sz="0" w:space="0" w:color="auto"/>
          </w:divBdr>
        </w:div>
        <w:div w:id="1862209092">
          <w:marLeft w:val="0"/>
          <w:marRight w:val="0"/>
          <w:marTop w:val="0"/>
          <w:marBottom w:val="0"/>
          <w:divBdr>
            <w:top w:val="none" w:sz="0" w:space="0" w:color="auto"/>
            <w:left w:val="none" w:sz="0" w:space="0" w:color="auto"/>
            <w:bottom w:val="none" w:sz="0" w:space="0" w:color="auto"/>
            <w:right w:val="none" w:sz="0" w:space="0" w:color="auto"/>
          </w:divBdr>
        </w:div>
        <w:div w:id="1674917489">
          <w:marLeft w:val="0"/>
          <w:marRight w:val="0"/>
          <w:marTop w:val="0"/>
          <w:marBottom w:val="0"/>
          <w:divBdr>
            <w:top w:val="none" w:sz="0" w:space="0" w:color="auto"/>
            <w:left w:val="none" w:sz="0" w:space="0" w:color="auto"/>
            <w:bottom w:val="none" w:sz="0" w:space="0" w:color="auto"/>
            <w:right w:val="none" w:sz="0" w:space="0" w:color="auto"/>
          </w:divBdr>
        </w:div>
        <w:div w:id="395012718">
          <w:marLeft w:val="0"/>
          <w:marRight w:val="0"/>
          <w:marTop w:val="0"/>
          <w:marBottom w:val="0"/>
          <w:divBdr>
            <w:top w:val="none" w:sz="0" w:space="0" w:color="auto"/>
            <w:left w:val="none" w:sz="0" w:space="0" w:color="auto"/>
            <w:bottom w:val="none" w:sz="0" w:space="0" w:color="auto"/>
            <w:right w:val="none" w:sz="0" w:space="0" w:color="auto"/>
          </w:divBdr>
        </w:div>
        <w:div w:id="530653126">
          <w:marLeft w:val="0"/>
          <w:marRight w:val="0"/>
          <w:marTop w:val="0"/>
          <w:marBottom w:val="0"/>
          <w:divBdr>
            <w:top w:val="none" w:sz="0" w:space="0" w:color="auto"/>
            <w:left w:val="none" w:sz="0" w:space="0" w:color="auto"/>
            <w:bottom w:val="none" w:sz="0" w:space="0" w:color="auto"/>
            <w:right w:val="none" w:sz="0" w:space="0" w:color="auto"/>
          </w:divBdr>
        </w:div>
        <w:div w:id="2013411942">
          <w:marLeft w:val="0"/>
          <w:marRight w:val="0"/>
          <w:marTop w:val="0"/>
          <w:marBottom w:val="0"/>
          <w:divBdr>
            <w:top w:val="none" w:sz="0" w:space="0" w:color="auto"/>
            <w:left w:val="none" w:sz="0" w:space="0" w:color="auto"/>
            <w:bottom w:val="none" w:sz="0" w:space="0" w:color="auto"/>
            <w:right w:val="none" w:sz="0" w:space="0" w:color="auto"/>
          </w:divBdr>
        </w:div>
        <w:div w:id="14118831">
          <w:marLeft w:val="0"/>
          <w:marRight w:val="0"/>
          <w:marTop w:val="0"/>
          <w:marBottom w:val="0"/>
          <w:divBdr>
            <w:top w:val="none" w:sz="0" w:space="0" w:color="auto"/>
            <w:left w:val="none" w:sz="0" w:space="0" w:color="auto"/>
            <w:bottom w:val="none" w:sz="0" w:space="0" w:color="auto"/>
            <w:right w:val="none" w:sz="0" w:space="0" w:color="auto"/>
          </w:divBdr>
        </w:div>
        <w:div w:id="1175849895">
          <w:marLeft w:val="0"/>
          <w:marRight w:val="0"/>
          <w:marTop w:val="0"/>
          <w:marBottom w:val="0"/>
          <w:divBdr>
            <w:top w:val="none" w:sz="0" w:space="0" w:color="auto"/>
            <w:left w:val="none" w:sz="0" w:space="0" w:color="auto"/>
            <w:bottom w:val="none" w:sz="0" w:space="0" w:color="auto"/>
            <w:right w:val="none" w:sz="0" w:space="0" w:color="auto"/>
          </w:divBdr>
        </w:div>
        <w:div w:id="2142839969">
          <w:marLeft w:val="0"/>
          <w:marRight w:val="0"/>
          <w:marTop w:val="0"/>
          <w:marBottom w:val="0"/>
          <w:divBdr>
            <w:top w:val="none" w:sz="0" w:space="0" w:color="auto"/>
            <w:left w:val="none" w:sz="0" w:space="0" w:color="auto"/>
            <w:bottom w:val="none" w:sz="0" w:space="0" w:color="auto"/>
            <w:right w:val="none" w:sz="0" w:space="0" w:color="auto"/>
          </w:divBdr>
        </w:div>
        <w:div w:id="1449620321">
          <w:marLeft w:val="0"/>
          <w:marRight w:val="0"/>
          <w:marTop w:val="0"/>
          <w:marBottom w:val="0"/>
          <w:divBdr>
            <w:top w:val="none" w:sz="0" w:space="0" w:color="auto"/>
            <w:left w:val="none" w:sz="0" w:space="0" w:color="auto"/>
            <w:bottom w:val="none" w:sz="0" w:space="0" w:color="auto"/>
            <w:right w:val="none" w:sz="0" w:space="0" w:color="auto"/>
          </w:divBdr>
        </w:div>
        <w:div w:id="205024402">
          <w:marLeft w:val="0"/>
          <w:marRight w:val="0"/>
          <w:marTop w:val="0"/>
          <w:marBottom w:val="0"/>
          <w:divBdr>
            <w:top w:val="none" w:sz="0" w:space="0" w:color="auto"/>
            <w:left w:val="none" w:sz="0" w:space="0" w:color="auto"/>
            <w:bottom w:val="none" w:sz="0" w:space="0" w:color="auto"/>
            <w:right w:val="none" w:sz="0" w:space="0" w:color="auto"/>
          </w:divBdr>
        </w:div>
        <w:div w:id="1069617940">
          <w:marLeft w:val="0"/>
          <w:marRight w:val="0"/>
          <w:marTop w:val="0"/>
          <w:marBottom w:val="0"/>
          <w:divBdr>
            <w:top w:val="none" w:sz="0" w:space="0" w:color="auto"/>
            <w:left w:val="none" w:sz="0" w:space="0" w:color="auto"/>
            <w:bottom w:val="none" w:sz="0" w:space="0" w:color="auto"/>
            <w:right w:val="none" w:sz="0" w:space="0" w:color="auto"/>
          </w:divBdr>
        </w:div>
        <w:div w:id="18816795">
          <w:marLeft w:val="0"/>
          <w:marRight w:val="0"/>
          <w:marTop w:val="0"/>
          <w:marBottom w:val="0"/>
          <w:divBdr>
            <w:top w:val="none" w:sz="0" w:space="0" w:color="auto"/>
            <w:left w:val="none" w:sz="0" w:space="0" w:color="auto"/>
            <w:bottom w:val="none" w:sz="0" w:space="0" w:color="auto"/>
            <w:right w:val="none" w:sz="0" w:space="0" w:color="auto"/>
          </w:divBdr>
        </w:div>
        <w:div w:id="1748266844">
          <w:marLeft w:val="0"/>
          <w:marRight w:val="0"/>
          <w:marTop w:val="0"/>
          <w:marBottom w:val="0"/>
          <w:divBdr>
            <w:top w:val="none" w:sz="0" w:space="0" w:color="auto"/>
            <w:left w:val="none" w:sz="0" w:space="0" w:color="auto"/>
            <w:bottom w:val="none" w:sz="0" w:space="0" w:color="auto"/>
            <w:right w:val="none" w:sz="0" w:space="0" w:color="auto"/>
          </w:divBdr>
        </w:div>
        <w:div w:id="1195536205">
          <w:marLeft w:val="0"/>
          <w:marRight w:val="0"/>
          <w:marTop w:val="0"/>
          <w:marBottom w:val="0"/>
          <w:divBdr>
            <w:top w:val="none" w:sz="0" w:space="0" w:color="auto"/>
            <w:left w:val="none" w:sz="0" w:space="0" w:color="auto"/>
            <w:bottom w:val="none" w:sz="0" w:space="0" w:color="auto"/>
            <w:right w:val="none" w:sz="0" w:space="0" w:color="auto"/>
          </w:divBdr>
        </w:div>
      </w:divsChild>
    </w:div>
    <w:div w:id="121657954">
      <w:bodyDiv w:val="1"/>
      <w:marLeft w:val="0"/>
      <w:marRight w:val="0"/>
      <w:marTop w:val="0"/>
      <w:marBottom w:val="0"/>
      <w:divBdr>
        <w:top w:val="none" w:sz="0" w:space="0" w:color="auto"/>
        <w:left w:val="none" w:sz="0" w:space="0" w:color="auto"/>
        <w:bottom w:val="none" w:sz="0" w:space="0" w:color="auto"/>
        <w:right w:val="none" w:sz="0" w:space="0" w:color="auto"/>
      </w:divBdr>
      <w:divsChild>
        <w:div w:id="392972562">
          <w:marLeft w:val="0"/>
          <w:marRight w:val="0"/>
          <w:marTop w:val="0"/>
          <w:marBottom w:val="0"/>
          <w:divBdr>
            <w:top w:val="none" w:sz="0" w:space="0" w:color="auto"/>
            <w:left w:val="none" w:sz="0" w:space="0" w:color="auto"/>
            <w:bottom w:val="none" w:sz="0" w:space="0" w:color="auto"/>
            <w:right w:val="none" w:sz="0" w:space="0" w:color="auto"/>
          </w:divBdr>
        </w:div>
        <w:div w:id="1358042144">
          <w:marLeft w:val="0"/>
          <w:marRight w:val="0"/>
          <w:marTop w:val="0"/>
          <w:marBottom w:val="0"/>
          <w:divBdr>
            <w:top w:val="none" w:sz="0" w:space="0" w:color="auto"/>
            <w:left w:val="none" w:sz="0" w:space="0" w:color="auto"/>
            <w:bottom w:val="none" w:sz="0" w:space="0" w:color="auto"/>
            <w:right w:val="none" w:sz="0" w:space="0" w:color="auto"/>
          </w:divBdr>
        </w:div>
        <w:div w:id="609817581">
          <w:marLeft w:val="0"/>
          <w:marRight w:val="0"/>
          <w:marTop w:val="0"/>
          <w:marBottom w:val="0"/>
          <w:divBdr>
            <w:top w:val="none" w:sz="0" w:space="0" w:color="auto"/>
            <w:left w:val="none" w:sz="0" w:space="0" w:color="auto"/>
            <w:bottom w:val="none" w:sz="0" w:space="0" w:color="auto"/>
            <w:right w:val="none" w:sz="0" w:space="0" w:color="auto"/>
          </w:divBdr>
        </w:div>
        <w:div w:id="148862738">
          <w:marLeft w:val="0"/>
          <w:marRight w:val="0"/>
          <w:marTop w:val="0"/>
          <w:marBottom w:val="0"/>
          <w:divBdr>
            <w:top w:val="none" w:sz="0" w:space="0" w:color="auto"/>
            <w:left w:val="none" w:sz="0" w:space="0" w:color="auto"/>
            <w:bottom w:val="none" w:sz="0" w:space="0" w:color="auto"/>
            <w:right w:val="none" w:sz="0" w:space="0" w:color="auto"/>
          </w:divBdr>
        </w:div>
        <w:div w:id="104740851">
          <w:marLeft w:val="0"/>
          <w:marRight w:val="0"/>
          <w:marTop w:val="0"/>
          <w:marBottom w:val="0"/>
          <w:divBdr>
            <w:top w:val="none" w:sz="0" w:space="0" w:color="auto"/>
            <w:left w:val="none" w:sz="0" w:space="0" w:color="auto"/>
            <w:bottom w:val="none" w:sz="0" w:space="0" w:color="auto"/>
            <w:right w:val="none" w:sz="0" w:space="0" w:color="auto"/>
          </w:divBdr>
        </w:div>
        <w:div w:id="2024089127">
          <w:marLeft w:val="0"/>
          <w:marRight w:val="0"/>
          <w:marTop w:val="0"/>
          <w:marBottom w:val="0"/>
          <w:divBdr>
            <w:top w:val="none" w:sz="0" w:space="0" w:color="auto"/>
            <w:left w:val="none" w:sz="0" w:space="0" w:color="auto"/>
            <w:bottom w:val="none" w:sz="0" w:space="0" w:color="auto"/>
            <w:right w:val="none" w:sz="0" w:space="0" w:color="auto"/>
          </w:divBdr>
        </w:div>
        <w:div w:id="900411806">
          <w:marLeft w:val="0"/>
          <w:marRight w:val="0"/>
          <w:marTop w:val="0"/>
          <w:marBottom w:val="0"/>
          <w:divBdr>
            <w:top w:val="none" w:sz="0" w:space="0" w:color="auto"/>
            <w:left w:val="none" w:sz="0" w:space="0" w:color="auto"/>
            <w:bottom w:val="none" w:sz="0" w:space="0" w:color="auto"/>
            <w:right w:val="none" w:sz="0" w:space="0" w:color="auto"/>
          </w:divBdr>
        </w:div>
        <w:div w:id="505561314">
          <w:marLeft w:val="0"/>
          <w:marRight w:val="0"/>
          <w:marTop w:val="0"/>
          <w:marBottom w:val="0"/>
          <w:divBdr>
            <w:top w:val="none" w:sz="0" w:space="0" w:color="auto"/>
            <w:left w:val="none" w:sz="0" w:space="0" w:color="auto"/>
            <w:bottom w:val="none" w:sz="0" w:space="0" w:color="auto"/>
            <w:right w:val="none" w:sz="0" w:space="0" w:color="auto"/>
          </w:divBdr>
        </w:div>
        <w:div w:id="926035643">
          <w:marLeft w:val="0"/>
          <w:marRight w:val="0"/>
          <w:marTop w:val="0"/>
          <w:marBottom w:val="0"/>
          <w:divBdr>
            <w:top w:val="none" w:sz="0" w:space="0" w:color="auto"/>
            <w:left w:val="none" w:sz="0" w:space="0" w:color="auto"/>
            <w:bottom w:val="none" w:sz="0" w:space="0" w:color="auto"/>
            <w:right w:val="none" w:sz="0" w:space="0" w:color="auto"/>
          </w:divBdr>
        </w:div>
        <w:div w:id="1390806885">
          <w:marLeft w:val="0"/>
          <w:marRight w:val="0"/>
          <w:marTop w:val="0"/>
          <w:marBottom w:val="0"/>
          <w:divBdr>
            <w:top w:val="none" w:sz="0" w:space="0" w:color="auto"/>
            <w:left w:val="none" w:sz="0" w:space="0" w:color="auto"/>
            <w:bottom w:val="none" w:sz="0" w:space="0" w:color="auto"/>
            <w:right w:val="none" w:sz="0" w:space="0" w:color="auto"/>
          </w:divBdr>
        </w:div>
        <w:div w:id="949358727">
          <w:marLeft w:val="0"/>
          <w:marRight w:val="0"/>
          <w:marTop w:val="0"/>
          <w:marBottom w:val="0"/>
          <w:divBdr>
            <w:top w:val="none" w:sz="0" w:space="0" w:color="auto"/>
            <w:left w:val="none" w:sz="0" w:space="0" w:color="auto"/>
            <w:bottom w:val="none" w:sz="0" w:space="0" w:color="auto"/>
            <w:right w:val="none" w:sz="0" w:space="0" w:color="auto"/>
          </w:divBdr>
        </w:div>
        <w:div w:id="642657075">
          <w:marLeft w:val="0"/>
          <w:marRight w:val="0"/>
          <w:marTop w:val="0"/>
          <w:marBottom w:val="0"/>
          <w:divBdr>
            <w:top w:val="none" w:sz="0" w:space="0" w:color="auto"/>
            <w:left w:val="none" w:sz="0" w:space="0" w:color="auto"/>
            <w:bottom w:val="none" w:sz="0" w:space="0" w:color="auto"/>
            <w:right w:val="none" w:sz="0" w:space="0" w:color="auto"/>
          </w:divBdr>
        </w:div>
        <w:div w:id="1334263267">
          <w:marLeft w:val="0"/>
          <w:marRight w:val="0"/>
          <w:marTop w:val="0"/>
          <w:marBottom w:val="0"/>
          <w:divBdr>
            <w:top w:val="none" w:sz="0" w:space="0" w:color="auto"/>
            <w:left w:val="none" w:sz="0" w:space="0" w:color="auto"/>
            <w:bottom w:val="none" w:sz="0" w:space="0" w:color="auto"/>
            <w:right w:val="none" w:sz="0" w:space="0" w:color="auto"/>
          </w:divBdr>
        </w:div>
        <w:div w:id="1375958091">
          <w:marLeft w:val="0"/>
          <w:marRight w:val="0"/>
          <w:marTop w:val="0"/>
          <w:marBottom w:val="0"/>
          <w:divBdr>
            <w:top w:val="none" w:sz="0" w:space="0" w:color="auto"/>
            <w:left w:val="none" w:sz="0" w:space="0" w:color="auto"/>
            <w:bottom w:val="none" w:sz="0" w:space="0" w:color="auto"/>
            <w:right w:val="none" w:sz="0" w:space="0" w:color="auto"/>
          </w:divBdr>
        </w:div>
        <w:div w:id="2054189589">
          <w:marLeft w:val="0"/>
          <w:marRight w:val="0"/>
          <w:marTop w:val="0"/>
          <w:marBottom w:val="0"/>
          <w:divBdr>
            <w:top w:val="none" w:sz="0" w:space="0" w:color="auto"/>
            <w:left w:val="none" w:sz="0" w:space="0" w:color="auto"/>
            <w:bottom w:val="none" w:sz="0" w:space="0" w:color="auto"/>
            <w:right w:val="none" w:sz="0" w:space="0" w:color="auto"/>
          </w:divBdr>
        </w:div>
        <w:div w:id="1180658094">
          <w:marLeft w:val="0"/>
          <w:marRight w:val="0"/>
          <w:marTop w:val="0"/>
          <w:marBottom w:val="0"/>
          <w:divBdr>
            <w:top w:val="none" w:sz="0" w:space="0" w:color="auto"/>
            <w:left w:val="none" w:sz="0" w:space="0" w:color="auto"/>
            <w:bottom w:val="none" w:sz="0" w:space="0" w:color="auto"/>
            <w:right w:val="none" w:sz="0" w:space="0" w:color="auto"/>
          </w:divBdr>
        </w:div>
        <w:div w:id="1819883851">
          <w:marLeft w:val="0"/>
          <w:marRight w:val="0"/>
          <w:marTop w:val="0"/>
          <w:marBottom w:val="0"/>
          <w:divBdr>
            <w:top w:val="none" w:sz="0" w:space="0" w:color="auto"/>
            <w:left w:val="none" w:sz="0" w:space="0" w:color="auto"/>
            <w:bottom w:val="none" w:sz="0" w:space="0" w:color="auto"/>
            <w:right w:val="none" w:sz="0" w:space="0" w:color="auto"/>
          </w:divBdr>
        </w:div>
        <w:div w:id="2062822658">
          <w:marLeft w:val="0"/>
          <w:marRight w:val="0"/>
          <w:marTop w:val="0"/>
          <w:marBottom w:val="0"/>
          <w:divBdr>
            <w:top w:val="none" w:sz="0" w:space="0" w:color="auto"/>
            <w:left w:val="none" w:sz="0" w:space="0" w:color="auto"/>
            <w:bottom w:val="none" w:sz="0" w:space="0" w:color="auto"/>
            <w:right w:val="none" w:sz="0" w:space="0" w:color="auto"/>
          </w:divBdr>
        </w:div>
        <w:div w:id="931084306">
          <w:marLeft w:val="0"/>
          <w:marRight w:val="0"/>
          <w:marTop w:val="0"/>
          <w:marBottom w:val="0"/>
          <w:divBdr>
            <w:top w:val="none" w:sz="0" w:space="0" w:color="auto"/>
            <w:left w:val="none" w:sz="0" w:space="0" w:color="auto"/>
            <w:bottom w:val="none" w:sz="0" w:space="0" w:color="auto"/>
            <w:right w:val="none" w:sz="0" w:space="0" w:color="auto"/>
          </w:divBdr>
        </w:div>
        <w:div w:id="574820447">
          <w:marLeft w:val="0"/>
          <w:marRight w:val="0"/>
          <w:marTop w:val="0"/>
          <w:marBottom w:val="0"/>
          <w:divBdr>
            <w:top w:val="none" w:sz="0" w:space="0" w:color="auto"/>
            <w:left w:val="none" w:sz="0" w:space="0" w:color="auto"/>
            <w:bottom w:val="none" w:sz="0" w:space="0" w:color="auto"/>
            <w:right w:val="none" w:sz="0" w:space="0" w:color="auto"/>
          </w:divBdr>
        </w:div>
        <w:div w:id="436491358">
          <w:marLeft w:val="0"/>
          <w:marRight w:val="0"/>
          <w:marTop w:val="0"/>
          <w:marBottom w:val="0"/>
          <w:divBdr>
            <w:top w:val="none" w:sz="0" w:space="0" w:color="auto"/>
            <w:left w:val="none" w:sz="0" w:space="0" w:color="auto"/>
            <w:bottom w:val="none" w:sz="0" w:space="0" w:color="auto"/>
            <w:right w:val="none" w:sz="0" w:space="0" w:color="auto"/>
          </w:divBdr>
        </w:div>
        <w:div w:id="1086341059">
          <w:marLeft w:val="0"/>
          <w:marRight w:val="0"/>
          <w:marTop w:val="0"/>
          <w:marBottom w:val="0"/>
          <w:divBdr>
            <w:top w:val="none" w:sz="0" w:space="0" w:color="auto"/>
            <w:left w:val="none" w:sz="0" w:space="0" w:color="auto"/>
            <w:bottom w:val="none" w:sz="0" w:space="0" w:color="auto"/>
            <w:right w:val="none" w:sz="0" w:space="0" w:color="auto"/>
          </w:divBdr>
        </w:div>
        <w:div w:id="1050693866">
          <w:marLeft w:val="0"/>
          <w:marRight w:val="0"/>
          <w:marTop w:val="0"/>
          <w:marBottom w:val="0"/>
          <w:divBdr>
            <w:top w:val="none" w:sz="0" w:space="0" w:color="auto"/>
            <w:left w:val="none" w:sz="0" w:space="0" w:color="auto"/>
            <w:bottom w:val="none" w:sz="0" w:space="0" w:color="auto"/>
            <w:right w:val="none" w:sz="0" w:space="0" w:color="auto"/>
          </w:divBdr>
        </w:div>
        <w:div w:id="1152018628">
          <w:marLeft w:val="0"/>
          <w:marRight w:val="0"/>
          <w:marTop w:val="0"/>
          <w:marBottom w:val="0"/>
          <w:divBdr>
            <w:top w:val="none" w:sz="0" w:space="0" w:color="auto"/>
            <w:left w:val="none" w:sz="0" w:space="0" w:color="auto"/>
            <w:bottom w:val="none" w:sz="0" w:space="0" w:color="auto"/>
            <w:right w:val="none" w:sz="0" w:space="0" w:color="auto"/>
          </w:divBdr>
        </w:div>
        <w:div w:id="1148475485">
          <w:marLeft w:val="0"/>
          <w:marRight w:val="0"/>
          <w:marTop w:val="0"/>
          <w:marBottom w:val="0"/>
          <w:divBdr>
            <w:top w:val="none" w:sz="0" w:space="0" w:color="auto"/>
            <w:left w:val="none" w:sz="0" w:space="0" w:color="auto"/>
            <w:bottom w:val="none" w:sz="0" w:space="0" w:color="auto"/>
            <w:right w:val="none" w:sz="0" w:space="0" w:color="auto"/>
          </w:divBdr>
        </w:div>
      </w:divsChild>
    </w:div>
    <w:div w:id="147212627">
      <w:bodyDiv w:val="1"/>
      <w:marLeft w:val="0"/>
      <w:marRight w:val="0"/>
      <w:marTop w:val="0"/>
      <w:marBottom w:val="0"/>
      <w:divBdr>
        <w:top w:val="none" w:sz="0" w:space="0" w:color="auto"/>
        <w:left w:val="none" w:sz="0" w:space="0" w:color="auto"/>
        <w:bottom w:val="none" w:sz="0" w:space="0" w:color="auto"/>
        <w:right w:val="none" w:sz="0" w:space="0" w:color="auto"/>
      </w:divBdr>
    </w:div>
    <w:div w:id="153373059">
      <w:bodyDiv w:val="1"/>
      <w:marLeft w:val="0"/>
      <w:marRight w:val="0"/>
      <w:marTop w:val="0"/>
      <w:marBottom w:val="0"/>
      <w:divBdr>
        <w:top w:val="none" w:sz="0" w:space="0" w:color="auto"/>
        <w:left w:val="none" w:sz="0" w:space="0" w:color="auto"/>
        <w:bottom w:val="none" w:sz="0" w:space="0" w:color="auto"/>
        <w:right w:val="none" w:sz="0" w:space="0" w:color="auto"/>
      </w:divBdr>
      <w:divsChild>
        <w:div w:id="2071031591">
          <w:marLeft w:val="0"/>
          <w:marRight w:val="0"/>
          <w:marTop w:val="0"/>
          <w:marBottom w:val="0"/>
          <w:divBdr>
            <w:top w:val="none" w:sz="0" w:space="0" w:color="auto"/>
            <w:left w:val="none" w:sz="0" w:space="0" w:color="auto"/>
            <w:bottom w:val="none" w:sz="0" w:space="0" w:color="auto"/>
            <w:right w:val="none" w:sz="0" w:space="0" w:color="auto"/>
          </w:divBdr>
        </w:div>
        <w:div w:id="1496527559">
          <w:marLeft w:val="0"/>
          <w:marRight w:val="0"/>
          <w:marTop w:val="0"/>
          <w:marBottom w:val="0"/>
          <w:divBdr>
            <w:top w:val="none" w:sz="0" w:space="0" w:color="auto"/>
            <w:left w:val="none" w:sz="0" w:space="0" w:color="auto"/>
            <w:bottom w:val="none" w:sz="0" w:space="0" w:color="auto"/>
            <w:right w:val="none" w:sz="0" w:space="0" w:color="auto"/>
          </w:divBdr>
        </w:div>
        <w:div w:id="483816317">
          <w:marLeft w:val="0"/>
          <w:marRight w:val="0"/>
          <w:marTop w:val="0"/>
          <w:marBottom w:val="0"/>
          <w:divBdr>
            <w:top w:val="none" w:sz="0" w:space="0" w:color="auto"/>
            <w:left w:val="none" w:sz="0" w:space="0" w:color="auto"/>
            <w:bottom w:val="none" w:sz="0" w:space="0" w:color="auto"/>
            <w:right w:val="none" w:sz="0" w:space="0" w:color="auto"/>
          </w:divBdr>
        </w:div>
        <w:div w:id="197544419">
          <w:marLeft w:val="0"/>
          <w:marRight w:val="0"/>
          <w:marTop w:val="0"/>
          <w:marBottom w:val="0"/>
          <w:divBdr>
            <w:top w:val="none" w:sz="0" w:space="0" w:color="auto"/>
            <w:left w:val="none" w:sz="0" w:space="0" w:color="auto"/>
            <w:bottom w:val="none" w:sz="0" w:space="0" w:color="auto"/>
            <w:right w:val="none" w:sz="0" w:space="0" w:color="auto"/>
          </w:divBdr>
          <w:divsChild>
            <w:div w:id="738404749">
              <w:marLeft w:val="-75"/>
              <w:marRight w:val="0"/>
              <w:marTop w:val="30"/>
              <w:marBottom w:val="30"/>
              <w:divBdr>
                <w:top w:val="none" w:sz="0" w:space="0" w:color="auto"/>
                <w:left w:val="none" w:sz="0" w:space="0" w:color="auto"/>
                <w:bottom w:val="none" w:sz="0" w:space="0" w:color="auto"/>
                <w:right w:val="none" w:sz="0" w:space="0" w:color="auto"/>
              </w:divBdr>
              <w:divsChild>
                <w:div w:id="1238445154">
                  <w:marLeft w:val="0"/>
                  <w:marRight w:val="0"/>
                  <w:marTop w:val="0"/>
                  <w:marBottom w:val="0"/>
                  <w:divBdr>
                    <w:top w:val="none" w:sz="0" w:space="0" w:color="auto"/>
                    <w:left w:val="none" w:sz="0" w:space="0" w:color="auto"/>
                    <w:bottom w:val="none" w:sz="0" w:space="0" w:color="auto"/>
                    <w:right w:val="none" w:sz="0" w:space="0" w:color="auto"/>
                  </w:divBdr>
                  <w:divsChild>
                    <w:div w:id="679233539">
                      <w:marLeft w:val="0"/>
                      <w:marRight w:val="0"/>
                      <w:marTop w:val="0"/>
                      <w:marBottom w:val="0"/>
                      <w:divBdr>
                        <w:top w:val="none" w:sz="0" w:space="0" w:color="auto"/>
                        <w:left w:val="none" w:sz="0" w:space="0" w:color="auto"/>
                        <w:bottom w:val="none" w:sz="0" w:space="0" w:color="auto"/>
                        <w:right w:val="none" w:sz="0" w:space="0" w:color="auto"/>
                      </w:divBdr>
                    </w:div>
                  </w:divsChild>
                </w:div>
                <w:div w:id="881600241">
                  <w:marLeft w:val="0"/>
                  <w:marRight w:val="0"/>
                  <w:marTop w:val="0"/>
                  <w:marBottom w:val="0"/>
                  <w:divBdr>
                    <w:top w:val="none" w:sz="0" w:space="0" w:color="auto"/>
                    <w:left w:val="none" w:sz="0" w:space="0" w:color="auto"/>
                    <w:bottom w:val="none" w:sz="0" w:space="0" w:color="auto"/>
                    <w:right w:val="none" w:sz="0" w:space="0" w:color="auto"/>
                  </w:divBdr>
                  <w:divsChild>
                    <w:div w:id="1360162028">
                      <w:marLeft w:val="0"/>
                      <w:marRight w:val="0"/>
                      <w:marTop w:val="0"/>
                      <w:marBottom w:val="0"/>
                      <w:divBdr>
                        <w:top w:val="none" w:sz="0" w:space="0" w:color="auto"/>
                        <w:left w:val="none" w:sz="0" w:space="0" w:color="auto"/>
                        <w:bottom w:val="none" w:sz="0" w:space="0" w:color="auto"/>
                        <w:right w:val="none" w:sz="0" w:space="0" w:color="auto"/>
                      </w:divBdr>
                    </w:div>
                  </w:divsChild>
                </w:div>
                <w:div w:id="935289064">
                  <w:marLeft w:val="0"/>
                  <w:marRight w:val="0"/>
                  <w:marTop w:val="0"/>
                  <w:marBottom w:val="0"/>
                  <w:divBdr>
                    <w:top w:val="none" w:sz="0" w:space="0" w:color="auto"/>
                    <w:left w:val="none" w:sz="0" w:space="0" w:color="auto"/>
                    <w:bottom w:val="none" w:sz="0" w:space="0" w:color="auto"/>
                    <w:right w:val="none" w:sz="0" w:space="0" w:color="auto"/>
                  </w:divBdr>
                  <w:divsChild>
                    <w:div w:id="1935243721">
                      <w:marLeft w:val="0"/>
                      <w:marRight w:val="0"/>
                      <w:marTop w:val="0"/>
                      <w:marBottom w:val="0"/>
                      <w:divBdr>
                        <w:top w:val="none" w:sz="0" w:space="0" w:color="auto"/>
                        <w:left w:val="none" w:sz="0" w:space="0" w:color="auto"/>
                        <w:bottom w:val="none" w:sz="0" w:space="0" w:color="auto"/>
                        <w:right w:val="none" w:sz="0" w:space="0" w:color="auto"/>
                      </w:divBdr>
                    </w:div>
                  </w:divsChild>
                </w:div>
                <w:div w:id="2146926215">
                  <w:marLeft w:val="0"/>
                  <w:marRight w:val="0"/>
                  <w:marTop w:val="0"/>
                  <w:marBottom w:val="0"/>
                  <w:divBdr>
                    <w:top w:val="none" w:sz="0" w:space="0" w:color="auto"/>
                    <w:left w:val="none" w:sz="0" w:space="0" w:color="auto"/>
                    <w:bottom w:val="none" w:sz="0" w:space="0" w:color="auto"/>
                    <w:right w:val="none" w:sz="0" w:space="0" w:color="auto"/>
                  </w:divBdr>
                  <w:divsChild>
                    <w:div w:id="1044406279">
                      <w:marLeft w:val="0"/>
                      <w:marRight w:val="0"/>
                      <w:marTop w:val="0"/>
                      <w:marBottom w:val="0"/>
                      <w:divBdr>
                        <w:top w:val="none" w:sz="0" w:space="0" w:color="auto"/>
                        <w:left w:val="none" w:sz="0" w:space="0" w:color="auto"/>
                        <w:bottom w:val="none" w:sz="0" w:space="0" w:color="auto"/>
                        <w:right w:val="none" w:sz="0" w:space="0" w:color="auto"/>
                      </w:divBdr>
                    </w:div>
                  </w:divsChild>
                </w:div>
                <w:div w:id="635911125">
                  <w:marLeft w:val="0"/>
                  <w:marRight w:val="0"/>
                  <w:marTop w:val="0"/>
                  <w:marBottom w:val="0"/>
                  <w:divBdr>
                    <w:top w:val="none" w:sz="0" w:space="0" w:color="auto"/>
                    <w:left w:val="none" w:sz="0" w:space="0" w:color="auto"/>
                    <w:bottom w:val="none" w:sz="0" w:space="0" w:color="auto"/>
                    <w:right w:val="none" w:sz="0" w:space="0" w:color="auto"/>
                  </w:divBdr>
                  <w:divsChild>
                    <w:div w:id="711806976">
                      <w:marLeft w:val="0"/>
                      <w:marRight w:val="0"/>
                      <w:marTop w:val="0"/>
                      <w:marBottom w:val="0"/>
                      <w:divBdr>
                        <w:top w:val="none" w:sz="0" w:space="0" w:color="auto"/>
                        <w:left w:val="none" w:sz="0" w:space="0" w:color="auto"/>
                        <w:bottom w:val="none" w:sz="0" w:space="0" w:color="auto"/>
                        <w:right w:val="none" w:sz="0" w:space="0" w:color="auto"/>
                      </w:divBdr>
                    </w:div>
                  </w:divsChild>
                </w:div>
                <w:div w:id="243807605">
                  <w:marLeft w:val="0"/>
                  <w:marRight w:val="0"/>
                  <w:marTop w:val="0"/>
                  <w:marBottom w:val="0"/>
                  <w:divBdr>
                    <w:top w:val="none" w:sz="0" w:space="0" w:color="auto"/>
                    <w:left w:val="none" w:sz="0" w:space="0" w:color="auto"/>
                    <w:bottom w:val="none" w:sz="0" w:space="0" w:color="auto"/>
                    <w:right w:val="none" w:sz="0" w:space="0" w:color="auto"/>
                  </w:divBdr>
                  <w:divsChild>
                    <w:div w:id="1999722085">
                      <w:marLeft w:val="0"/>
                      <w:marRight w:val="0"/>
                      <w:marTop w:val="0"/>
                      <w:marBottom w:val="0"/>
                      <w:divBdr>
                        <w:top w:val="none" w:sz="0" w:space="0" w:color="auto"/>
                        <w:left w:val="none" w:sz="0" w:space="0" w:color="auto"/>
                        <w:bottom w:val="none" w:sz="0" w:space="0" w:color="auto"/>
                        <w:right w:val="none" w:sz="0" w:space="0" w:color="auto"/>
                      </w:divBdr>
                    </w:div>
                  </w:divsChild>
                </w:div>
                <w:div w:id="848451194">
                  <w:marLeft w:val="0"/>
                  <w:marRight w:val="0"/>
                  <w:marTop w:val="0"/>
                  <w:marBottom w:val="0"/>
                  <w:divBdr>
                    <w:top w:val="none" w:sz="0" w:space="0" w:color="auto"/>
                    <w:left w:val="none" w:sz="0" w:space="0" w:color="auto"/>
                    <w:bottom w:val="none" w:sz="0" w:space="0" w:color="auto"/>
                    <w:right w:val="none" w:sz="0" w:space="0" w:color="auto"/>
                  </w:divBdr>
                  <w:divsChild>
                    <w:div w:id="1526558849">
                      <w:marLeft w:val="0"/>
                      <w:marRight w:val="0"/>
                      <w:marTop w:val="0"/>
                      <w:marBottom w:val="0"/>
                      <w:divBdr>
                        <w:top w:val="none" w:sz="0" w:space="0" w:color="auto"/>
                        <w:left w:val="none" w:sz="0" w:space="0" w:color="auto"/>
                        <w:bottom w:val="none" w:sz="0" w:space="0" w:color="auto"/>
                        <w:right w:val="none" w:sz="0" w:space="0" w:color="auto"/>
                      </w:divBdr>
                    </w:div>
                  </w:divsChild>
                </w:div>
                <w:div w:id="511140687">
                  <w:marLeft w:val="0"/>
                  <w:marRight w:val="0"/>
                  <w:marTop w:val="0"/>
                  <w:marBottom w:val="0"/>
                  <w:divBdr>
                    <w:top w:val="none" w:sz="0" w:space="0" w:color="auto"/>
                    <w:left w:val="none" w:sz="0" w:space="0" w:color="auto"/>
                    <w:bottom w:val="none" w:sz="0" w:space="0" w:color="auto"/>
                    <w:right w:val="none" w:sz="0" w:space="0" w:color="auto"/>
                  </w:divBdr>
                  <w:divsChild>
                    <w:div w:id="773865120">
                      <w:marLeft w:val="0"/>
                      <w:marRight w:val="0"/>
                      <w:marTop w:val="0"/>
                      <w:marBottom w:val="0"/>
                      <w:divBdr>
                        <w:top w:val="none" w:sz="0" w:space="0" w:color="auto"/>
                        <w:left w:val="none" w:sz="0" w:space="0" w:color="auto"/>
                        <w:bottom w:val="none" w:sz="0" w:space="0" w:color="auto"/>
                        <w:right w:val="none" w:sz="0" w:space="0" w:color="auto"/>
                      </w:divBdr>
                    </w:div>
                  </w:divsChild>
                </w:div>
                <w:div w:id="749818075">
                  <w:marLeft w:val="0"/>
                  <w:marRight w:val="0"/>
                  <w:marTop w:val="0"/>
                  <w:marBottom w:val="0"/>
                  <w:divBdr>
                    <w:top w:val="none" w:sz="0" w:space="0" w:color="auto"/>
                    <w:left w:val="none" w:sz="0" w:space="0" w:color="auto"/>
                    <w:bottom w:val="none" w:sz="0" w:space="0" w:color="auto"/>
                    <w:right w:val="none" w:sz="0" w:space="0" w:color="auto"/>
                  </w:divBdr>
                  <w:divsChild>
                    <w:div w:id="1669669641">
                      <w:marLeft w:val="0"/>
                      <w:marRight w:val="0"/>
                      <w:marTop w:val="0"/>
                      <w:marBottom w:val="0"/>
                      <w:divBdr>
                        <w:top w:val="none" w:sz="0" w:space="0" w:color="auto"/>
                        <w:left w:val="none" w:sz="0" w:space="0" w:color="auto"/>
                        <w:bottom w:val="none" w:sz="0" w:space="0" w:color="auto"/>
                        <w:right w:val="none" w:sz="0" w:space="0" w:color="auto"/>
                      </w:divBdr>
                    </w:div>
                  </w:divsChild>
                </w:div>
                <w:div w:id="1086801970">
                  <w:marLeft w:val="0"/>
                  <w:marRight w:val="0"/>
                  <w:marTop w:val="0"/>
                  <w:marBottom w:val="0"/>
                  <w:divBdr>
                    <w:top w:val="none" w:sz="0" w:space="0" w:color="auto"/>
                    <w:left w:val="none" w:sz="0" w:space="0" w:color="auto"/>
                    <w:bottom w:val="none" w:sz="0" w:space="0" w:color="auto"/>
                    <w:right w:val="none" w:sz="0" w:space="0" w:color="auto"/>
                  </w:divBdr>
                  <w:divsChild>
                    <w:div w:id="5065064">
                      <w:marLeft w:val="0"/>
                      <w:marRight w:val="0"/>
                      <w:marTop w:val="0"/>
                      <w:marBottom w:val="0"/>
                      <w:divBdr>
                        <w:top w:val="none" w:sz="0" w:space="0" w:color="auto"/>
                        <w:left w:val="none" w:sz="0" w:space="0" w:color="auto"/>
                        <w:bottom w:val="none" w:sz="0" w:space="0" w:color="auto"/>
                        <w:right w:val="none" w:sz="0" w:space="0" w:color="auto"/>
                      </w:divBdr>
                    </w:div>
                  </w:divsChild>
                </w:div>
                <w:div w:id="1690447560">
                  <w:marLeft w:val="0"/>
                  <w:marRight w:val="0"/>
                  <w:marTop w:val="0"/>
                  <w:marBottom w:val="0"/>
                  <w:divBdr>
                    <w:top w:val="none" w:sz="0" w:space="0" w:color="auto"/>
                    <w:left w:val="none" w:sz="0" w:space="0" w:color="auto"/>
                    <w:bottom w:val="none" w:sz="0" w:space="0" w:color="auto"/>
                    <w:right w:val="none" w:sz="0" w:space="0" w:color="auto"/>
                  </w:divBdr>
                  <w:divsChild>
                    <w:div w:id="13174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22906">
          <w:marLeft w:val="0"/>
          <w:marRight w:val="0"/>
          <w:marTop w:val="0"/>
          <w:marBottom w:val="0"/>
          <w:divBdr>
            <w:top w:val="none" w:sz="0" w:space="0" w:color="auto"/>
            <w:left w:val="none" w:sz="0" w:space="0" w:color="auto"/>
            <w:bottom w:val="none" w:sz="0" w:space="0" w:color="auto"/>
            <w:right w:val="none" w:sz="0" w:space="0" w:color="auto"/>
          </w:divBdr>
          <w:divsChild>
            <w:div w:id="735057681">
              <w:marLeft w:val="0"/>
              <w:marRight w:val="0"/>
              <w:marTop w:val="0"/>
              <w:marBottom w:val="0"/>
              <w:divBdr>
                <w:top w:val="none" w:sz="0" w:space="0" w:color="auto"/>
                <w:left w:val="none" w:sz="0" w:space="0" w:color="auto"/>
                <w:bottom w:val="none" w:sz="0" w:space="0" w:color="auto"/>
                <w:right w:val="none" w:sz="0" w:space="0" w:color="auto"/>
              </w:divBdr>
            </w:div>
            <w:div w:id="2090615252">
              <w:marLeft w:val="0"/>
              <w:marRight w:val="0"/>
              <w:marTop w:val="0"/>
              <w:marBottom w:val="0"/>
              <w:divBdr>
                <w:top w:val="none" w:sz="0" w:space="0" w:color="auto"/>
                <w:left w:val="none" w:sz="0" w:space="0" w:color="auto"/>
                <w:bottom w:val="none" w:sz="0" w:space="0" w:color="auto"/>
                <w:right w:val="none" w:sz="0" w:space="0" w:color="auto"/>
              </w:divBdr>
            </w:div>
            <w:div w:id="179199117">
              <w:marLeft w:val="0"/>
              <w:marRight w:val="0"/>
              <w:marTop w:val="0"/>
              <w:marBottom w:val="0"/>
              <w:divBdr>
                <w:top w:val="none" w:sz="0" w:space="0" w:color="auto"/>
                <w:left w:val="none" w:sz="0" w:space="0" w:color="auto"/>
                <w:bottom w:val="none" w:sz="0" w:space="0" w:color="auto"/>
                <w:right w:val="none" w:sz="0" w:space="0" w:color="auto"/>
              </w:divBdr>
            </w:div>
            <w:div w:id="562562896">
              <w:marLeft w:val="0"/>
              <w:marRight w:val="0"/>
              <w:marTop w:val="0"/>
              <w:marBottom w:val="0"/>
              <w:divBdr>
                <w:top w:val="none" w:sz="0" w:space="0" w:color="auto"/>
                <w:left w:val="none" w:sz="0" w:space="0" w:color="auto"/>
                <w:bottom w:val="none" w:sz="0" w:space="0" w:color="auto"/>
                <w:right w:val="none" w:sz="0" w:space="0" w:color="auto"/>
              </w:divBdr>
            </w:div>
            <w:div w:id="1921720067">
              <w:marLeft w:val="0"/>
              <w:marRight w:val="0"/>
              <w:marTop w:val="0"/>
              <w:marBottom w:val="0"/>
              <w:divBdr>
                <w:top w:val="none" w:sz="0" w:space="0" w:color="auto"/>
                <w:left w:val="none" w:sz="0" w:space="0" w:color="auto"/>
                <w:bottom w:val="none" w:sz="0" w:space="0" w:color="auto"/>
                <w:right w:val="none" w:sz="0" w:space="0" w:color="auto"/>
              </w:divBdr>
            </w:div>
            <w:div w:id="622660619">
              <w:marLeft w:val="0"/>
              <w:marRight w:val="0"/>
              <w:marTop w:val="0"/>
              <w:marBottom w:val="0"/>
              <w:divBdr>
                <w:top w:val="none" w:sz="0" w:space="0" w:color="auto"/>
                <w:left w:val="none" w:sz="0" w:space="0" w:color="auto"/>
                <w:bottom w:val="none" w:sz="0" w:space="0" w:color="auto"/>
                <w:right w:val="none" w:sz="0" w:space="0" w:color="auto"/>
              </w:divBdr>
            </w:div>
            <w:div w:id="437454410">
              <w:marLeft w:val="0"/>
              <w:marRight w:val="0"/>
              <w:marTop w:val="0"/>
              <w:marBottom w:val="0"/>
              <w:divBdr>
                <w:top w:val="none" w:sz="0" w:space="0" w:color="auto"/>
                <w:left w:val="none" w:sz="0" w:space="0" w:color="auto"/>
                <w:bottom w:val="none" w:sz="0" w:space="0" w:color="auto"/>
                <w:right w:val="none" w:sz="0" w:space="0" w:color="auto"/>
              </w:divBdr>
            </w:div>
          </w:divsChild>
        </w:div>
        <w:div w:id="1455055301">
          <w:marLeft w:val="0"/>
          <w:marRight w:val="0"/>
          <w:marTop w:val="0"/>
          <w:marBottom w:val="0"/>
          <w:divBdr>
            <w:top w:val="none" w:sz="0" w:space="0" w:color="auto"/>
            <w:left w:val="none" w:sz="0" w:space="0" w:color="auto"/>
            <w:bottom w:val="none" w:sz="0" w:space="0" w:color="auto"/>
            <w:right w:val="none" w:sz="0" w:space="0" w:color="auto"/>
          </w:divBdr>
          <w:divsChild>
            <w:div w:id="1435855358">
              <w:marLeft w:val="-75"/>
              <w:marRight w:val="0"/>
              <w:marTop w:val="30"/>
              <w:marBottom w:val="30"/>
              <w:divBdr>
                <w:top w:val="none" w:sz="0" w:space="0" w:color="auto"/>
                <w:left w:val="none" w:sz="0" w:space="0" w:color="auto"/>
                <w:bottom w:val="none" w:sz="0" w:space="0" w:color="auto"/>
                <w:right w:val="none" w:sz="0" w:space="0" w:color="auto"/>
              </w:divBdr>
              <w:divsChild>
                <w:div w:id="727849991">
                  <w:marLeft w:val="0"/>
                  <w:marRight w:val="0"/>
                  <w:marTop w:val="0"/>
                  <w:marBottom w:val="0"/>
                  <w:divBdr>
                    <w:top w:val="none" w:sz="0" w:space="0" w:color="auto"/>
                    <w:left w:val="none" w:sz="0" w:space="0" w:color="auto"/>
                    <w:bottom w:val="none" w:sz="0" w:space="0" w:color="auto"/>
                    <w:right w:val="none" w:sz="0" w:space="0" w:color="auto"/>
                  </w:divBdr>
                  <w:divsChild>
                    <w:div w:id="1178614055">
                      <w:marLeft w:val="0"/>
                      <w:marRight w:val="0"/>
                      <w:marTop w:val="0"/>
                      <w:marBottom w:val="0"/>
                      <w:divBdr>
                        <w:top w:val="none" w:sz="0" w:space="0" w:color="auto"/>
                        <w:left w:val="none" w:sz="0" w:space="0" w:color="auto"/>
                        <w:bottom w:val="none" w:sz="0" w:space="0" w:color="auto"/>
                        <w:right w:val="none" w:sz="0" w:space="0" w:color="auto"/>
                      </w:divBdr>
                    </w:div>
                  </w:divsChild>
                </w:div>
                <w:div w:id="405809012">
                  <w:marLeft w:val="0"/>
                  <w:marRight w:val="0"/>
                  <w:marTop w:val="0"/>
                  <w:marBottom w:val="0"/>
                  <w:divBdr>
                    <w:top w:val="none" w:sz="0" w:space="0" w:color="auto"/>
                    <w:left w:val="none" w:sz="0" w:space="0" w:color="auto"/>
                    <w:bottom w:val="none" w:sz="0" w:space="0" w:color="auto"/>
                    <w:right w:val="none" w:sz="0" w:space="0" w:color="auto"/>
                  </w:divBdr>
                  <w:divsChild>
                    <w:div w:id="1428311369">
                      <w:marLeft w:val="0"/>
                      <w:marRight w:val="0"/>
                      <w:marTop w:val="0"/>
                      <w:marBottom w:val="0"/>
                      <w:divBdr>
                        <w:top w:val="none" w:sz="0" w:space="0" w:color="auto"/>
                        <w:left w:val="none" w:sz="0" w:space="0" w:color="auto"/>
                        <w:bottom w:val="none" w:sz="0" w:space="0" w:color="auto"/>
                        <w:right w:val="none" w:sz="0" w:space="0" w:color="auto"/>
                      </w:divBdr>
                    </w:div>
                  </w:divsChild>
                </w:div>
                <w:div w:id="24332509">
                  <w:marLeft w:val="0"/>
                  <w:marRight w:val="0"/>
                  <w:marTop w:val="0"/>
                  <w:marBottom w:val="0"/>
                  <w:divBdr>
                    <w:top w:val="none" w:sz="0" w:space="0" w:color="auto"/>
                    <w:left w:val="none" w:sz="0" w:space="0" w:color="auto"/>
                    <w:bottom w:val="none" w:sz="0" w:space="0" w:color="auto"/>
                    <w:right w:val="none" w:sz="0" w:space="0" w:color="auto"/>
                  </w:divBdr>
                  <w:divsChild>
                    <w:div w:id="250429024">
                      <w:marLeft w:val="0"/>
                      <w:marRight w:val="0"/>
                      <w:marTop w:val="0"/>
                      <w:marBottom w:val="0"/>
                      <w:divBdr>
                        <w:top w:val="none" w:sz="0" w:space="0" w:color="auto"/>
                        <w:left w:val="none" w:sz="0" w:space="0" w:color="auto"/>
                        <w:bottom w:val="none" w:sz="0" w:space="0" w:color="auto"/>
                        <w:right w:val="none" w:sz="0" w:space="0" w:color="auto"/>
                      </w:divBdr>
                    </w:div>
                  </w:divsChild>
                </w:div>
                <w:div w:id="1661618658">
                  <w:marLeft w:val="0"/>
                  <w:marRight w:val="0"/>
                  <w:marTop w:val="0"/>
                  <w:marBottom w:val="0"/>
                  <w:divBdr>
                    <w:top w:val="none" w:sz="0" w:space="0" w:color="auto"/>
                    <w:left w:val="none" w:sz="0" w:space="0" w:color="auto"/>
                    <w:bottom w:val="none" w:sz="0" w:space="0" w:color="auto"/>
                    <w:right w:val="none" w:sz="0" w:space="0" w:color="auto"/>
                  </w:divBdr>
                  <w:divsChild>
                    <w:div w:id="1438329167">
                      <w:marLeft w:val="0"/>
                      <w:marRight w:val="0"/>
                      <w:marTop w:val="0"/>
                      <w:marBottom w:val="0"/>
                      <w:divBdr>
                        <w:top w:val="none" w:sz="0" w:space="0" w:color="auto"/>
                        <w:left w:val="none" w:sz="0" w:space="0" w:color="auto"/>
                        <w:bottom w:val="none" w:sz="0" w:space="0" w:color="auto"/>
                        <w:right w:val="none" w:sz="0" w:space="0" w:color="auto"/>
                      </w:divBdr>
                    </w:div>
                  </w:divsChild>
                </w:div>
                <w:div w:id="1507551071">
                  <w:marLeft w:val="0"/>
                  <w:marRight w:val="0"/>
                  <w:marTop w:val="0"/>
                  <w:marBottom w:val="0"/>
                  <w:divBdr>
                    <w:top w:val="none" w:sz="0" w:space="0" w:color="auto"/>
                    <w:left w:val="none" w:sz="0" w:space="0" w:color="auto"/>
                    <w:bottom w:val="none" w:sz="0" w:space="0" w:color="auto"/>
                    <w:right w:val="none" w:sz="0" w:space="0" w:color="auto"/>
                  </w:divBdr>
                  <w:divsChild>
                    <w:div w:id="1941520184">
                      <w:marLeft w:val="0"/>
                      <w:marRight w:val="0"/>
                      <w:marTop w:val="0"/>
                      <w:marBottom w:val="0"/>
                      <w:divBdr>
                        <w:top w:val="none" w:sz="0" w:space="0" w:color="auto"/>
                        <w:left w:val="none" w:sz="0" w:space="0" w:color="auto"/>
                        <w:bottom w:val="none" w:sz="0" w:space="0" w:color="auto"/>
                        <w:right w:val="none" w:sz="0" w:space="0" w:color="auto"/>
                      </w:divBdr>
                    </w:div>
                  </w:divsChild>
                </w:div>
                <w:div w:id="1028141131">
                  <w:marLeft w:val="0"/>
                  <w:marRight w:val="0"/>
                  <w:marTop w:val="0"/>
                  <w:marBottom w:val="0"/>
                  <w:divBdr>
                    <w:top w:val="none" w:sz="0" w:space="0" w:color="auto"/>
                    <w:left w:val="none" w:sz="0" w:space="0" w:color="auto"/>
                    <w:bottom w:val="none" w:sz="0" w:space="0" w:color="auto"/>
                    <w:right w:val="none" w:sz="0" w:space="0" w:color="auto"/>
                  </w:divBdr>
                  <w:divsChild>
                    <w:div w:id="1077901278">
                      <w:marLeft w:val="0"/>
                      <w:marRight w:val="0"/>
                      <w:marTop w:val="0"/>
                      <w:marBottom w:val="0"/>
                      <w:divBdr>
                        <w:top w:val="none" w:sz="0" w:space="0" w:color="auto"/>
                        <w:left w:val="none" w:sz="0" w:space="0" w:color="auto"/>
                        <w:bottom w:val="none" w:sz="0" w:space="0" w:color="auto"/>
                        <w:right w:val="none" w:sz="0" w:space="0" w:color="auto"/>
                      </w:divBdr>
                    </w:div>
                  </w:divsChild>
                </w:div>
                <w:div w:id="1143502446">
                  <w:marLeft w:val="0"/>
                  <w:marRight w:val="0"/>
                  <w:marTop w:val="0"/>
                  <w:marBottom w:val="0"/>
                  <w:divBdr>
                    <w:top w:val="none" w:sz="0" w:space="0" w:color="auto"/>
                    <w:left w:val="none" w:sz="0" w:space="0" w:color="auto"/>
                    <w:bottom w:val="none" w:sz="0" w:space="0" w:color="auto"/>
                    <w:right w:val="none" w:sz="0" w:space="0" w:color="auto"/>
                  </w:divBdr>
                  <w:divsChild>
                    <w:div w:id="1433666562">
                      <w:marLeft w:val="0"/>
                      <w:marRight w:val="0"/>
                      <w:marTop w:val="0"/>
                      <w:marBottom w:val="0"/>
                      <w:divBdr>
                        <w:top w:val="none" w:sz="0" w:space="0" w:color="auto"/>
                        <w:left w:val="none" w:sz="0" w:space="0" w:color="auto"/>
                        <w:bottom w:val="none" w:sz="0" w:space="0" w:color="auto"/>
                        <w:right w:val="none" w:sz="0" w:space="0" w:color="auto"/>
                      </w:divBdr>
                    </w:div>
                  </w:divsChild>
                </w:div>
                <w:div w:id="478620979">
                  <w:marLeft w:val="0"/>
                  <w:marRight w:val="0"/>
                  <w:marTop w:val="0"/>
                  <w:marBottom w:val="0"/>
                  <w:divBdr>
                    <w:top w:val="none" w:sz="0" w:space="0" w:color="auto"/>
                    <w:left w:val="none" w:sz="0" w:space="0" w:color="auto"/>
                    <w:bottom w:val="none" w:sz="0" w:space="0" w:color="auto"/>
                    <w:right w:val="none" w:sz="0" w:space="0" w:color="auto"/>
                  </w:divBdr>
                  <w:divsChild>
                    <w:div w:id="2119913285">
                      <w:marLeft w:val="0"/>
                      <w:marRight w:val="0"/>
                      <w:marTop w:val="0"/>
                      <w:marBottom w:val="0"/>
                      <w:divBdr>
                        <w:top w:val="none" w:sz="0" w:space="0" w:color="auto"/>
                        <w:left w:val="none" w:sz="0" w:space="0" w:color="auto"/>
                        <w:bottom w:val="none" w:sz="0" w:space="0" w:color="auto"/>
                        <w:right w:val="none" w:sz="0" w:space="0" w:color="auto"/>
                      </w:divBdr>
                    </w:div>
                  </w:divsChild>
                </w:div>
                <w:div w:id="1986666845">
                  <w:marLeft w:val="0"/>
                  <w:marRight w:val="0"/>
                  <w:marTop w:val="0"/>
                  <w:marBottom w:val="0"/>
                  <w:divBdr>
                    <w:top w:val="none" w:sz="0" w:space="0" w:color="auto"/>
                    <w:left w:val="none" w:sz="0" w:space="0" w:color="auto"/>
                    <w:bottom w:val="none" w:sz="0" w:space="0" w:color="auto"/>
                    <w:right w:val="none" w:sz="0" w:space="0" w:color="auto"/>
                  </w:divBdr>
                  <w:divsChild>
                    <w:div w:id="178861830">
                      <w:marLeft w:val="0"/>
                      <w:marRight w:val="0"/>
                      <w:marTop w:val="0"/>
                      <w:marBottom w:val="0"/>
                      <w:divBdr>
                        <w:top w:val="none" w:sz="0" w:space="0" w:color="auto"/>
                        <w:left w:val="none" w:sz="0" w:space="0" w:color="auto"/>
                        <w:bottom w:val="none" w:sz="0" w:space="0" w:color="auto"/>
                        <w:right w:val="none" w:sz="0" w:space="0" w:color="auto"/>
                      </w:divBdr>
                    </w:div>
                  </w:divsChild>
                </w:div>
                <w:div w:id="46078045">
                  <w:marLeft w:val="0"/>
                  <w:marRight w:val="0"/>
                  <w:marTop w:val="0"/>
                  <w:marBottom w:val="0"/>
                  <w:divBdr>
                    <w:top w:val="none" w:sz="0" w:space="0" w:color="auto"/>
                    <w:left w:val="none" w:sz="0" w:space="0" w:color="auto"/>
                    <w:bottom w:val="none" w:sz="0" w:space="0" w:color="auto"/>
                    <w:right w:val="none" w:sz="0" w:space="0" w:color="auto"/>
                  </w:divBdr>
                  <w:divsChild>
                    <w:div w:id="1943803745">
                      <w:marLeft w:val="0"/>
                      <w:marRight w:val="0"/>
                      <w:marTop w:val="0"/>
                      <w:marBottom w:val="0"/>
                      <w:divBdr>
                        <w:top w:val="none" w:sz="0" w:space="0" w:color="auto"/>
                        <w:left w:val="none" w:sz="0" w:space="0" w:color="auto"/>
                        <w:bottom w:val="none" w:sz="0" w:space="0" w:color="auto"/>
                        <w:right w:val="none" w:sz="0" w:space="0" w:color="auto"/>
                      </w:divBdr>
                    </w:div>
                  </w:divsChild>
                </w:div>
                <w:div w:id="1039236780">
                  <w:marLeft w:val="0"/>
                  <w:marRight w:val="0"/>
                  <w:marTop w:val="0"/>
                  <w:marBottom w:val="0"/>
                  <w:divBdr>
                    <w:top w:val="none" w:sz="0" w:space="0" w:color="auto"/>
                    <w:left w:val="none" w:sz="0" w:space="0" w:color="auto"/>
                    <w:bottom w:val="none" w:sz="0" w:space="0" w:color="auto"/>
                    <w:right w:val="none" w:sz="0" w:space="0" w:color="auto"/>
                  </w:divBdr>
                  <w:divsChild>
                    <w:div w:id="793525584">
                      <w:marLeft w:val="0"/>
                      <w:marRight w:val="0"/>
                      <w:marTop w:val="0"/>
                      <w:marBottom w:val="0"/>
                      <w:divBdr>
                        <w:top w:val="none" w:sz="0" w:space="0" w:color="auto"/>
                        <w:left w:val="none" w:sz="0" w:space="0" w:color="auto"/>
                        <w:bottom w:val="none" w:sz="0" w:space="0" w:color="auto"/>
                        <w:right w:val="none" w:sz="0" w:space="0" w:color="auto"/>
                      </w:divBdr>
                    </w:div>
                  </w:divsChild>
                </w:div>
                <w:div w:id="2112698526">
                  <w:marLeft w:val="0"/>
                  <w:marRight w:val="0"/>
                  <w:marTop w:val="0"/>
                  <w:marBottom w:val="0"/>
                  <w:divBdr>
                    <w:top w:val="none" w:sz="0" w:space="0" w:color="auto"/>
                    <w:left w:val="none" w:sz="0" w:space="0" w:color="auto"/>
                    <w:bottom w:val="none" w:sz="0" w:space="0" w:color="auto"/>
                    <w:right w:val="none" w:sz="0" w:space="0" w:color="auto"/>
                  </w:divBdr>
                  <w:divsChild>
                    <w:div w:id="945232234">
                      <w:marLeft w:val="0"/>
                      <w:marRight w:val="0"/>
                      <w:marTop w:val="0"/>
                      <w:marBottom w:val="0"/>
                      <w:divBdr>
                        <w:top w:val="none" w:sz="0" w:space="0" w:color="auto"/>
                        <w:left w:val="none" w:sz="0" w:space="0" w:color="auto"/>
                        <w:bottom w:val="none" w:sz="0" w:space="0" w:color="auto"/>
                        <w:right w:val="none" w:sz="0" w:space="0" w:color="auto"/>
                      </w:divBdr>
                    </w:div>
                  </w:divsChild>
                </w:div>
                <w:div w:id="165554784">
                  <w:marLeft w:val="0"/>
                  <w:marRight w:val="0"/>
                  <w:marTop w:val="0"/>
                  <w:marBottom w:val="0"/>
                  <w:divBdr>
                    <w:top w:val="none" w:sz="0" w:space="0" w:color="auto"/>
                    <w:left w:val="none" w:sz="0" w:space="0" w:color="auto"/>
                    <w:bottom w:val="none" w:sz="0" w:space="0" w:color="auto"/>
                    <w:right w:val="none" w:sz="0" w:space="0" w:color="auto"/>
                  </w:divBdr>
                  <w:divsChild>
                    <w:div w:id="714550816">
                      <w:marLeft w:val="0"/>
                      <w:marRight w:val="0"/>
                      <w:marTop w:val="0"/>
                      <w:marBottom w:val="0"/>
                      <w:divBdr>
                        <w:top w:val="none" w:sz="0" w:space="0" w:color="auto"/>
                        <w:left w:val="none" w:sz="0" w:space="0" w:color="auto"/>
                        <w:bottom w:val="none" w:sz="0" w:space="0" w:color="auto"/>
                        <w:right w:val="none" w:sz="0" w:space="0" w:color="auto"/>
                      </w:divBdr>
                    </w:div>
                  </w:divsChild>
                </w:div>
                <w:div w:id="1662611246">
                  <w:marLeft w:val="0"/>
                  <w:marRight w:val="0"/>
                  <w:marTop w:val="0"/>
                  <w:marBottom w:val="0"/>
                  <w:divBdr>
                    <w:top w:val="none" w:sz="0" w:space="0" w:color="auto"/>
                    <w:left w:val="none" w:sz="0" w:space="0" w:color="auto"/>
                    <w:bottom w:val="none" w:sz="0" w:space="0" w:color="auto"/>
                    <w:right w:val="none" w:sz="0" w:space="0" w:color="auto"/>
                  </w:divBdr>
                  <w:divsChild>
                    <w:div w:id="766773191">
                      <w:marLeft w:val="0"/>
                      <w:marRight w:val="0"/>
                      <w:marTop w:val="0"/>
                      <w:marBottom w:val="0"/>
                      <w:divBdr>
                        <w:top w:val="none" w:sz="0" w:space="0" w:color="auto"/>
                        <w:left w:val="none" w:sz="0" w:space="0" w:color="auto"/>
                        <w:bottom w:val="none" w:sz="0" w:space="0" w:color="auto"/>
                        <w:right w:val="none" w:sz="0" w:space="0" w:color="auto"/>
                      </w:divBdr>
                    </w:div>
                  </w:divsChild>
                </w:div>
                <w:div w:id="438838536">
                  <w:marLeft w:val="0"/>
                  <w:marRight w:val="0"/>
                  <w:marTop w:val="0"/>
                  <w:marBottom w:val="0"/>
                  <w:divBdr>
                    <w:top w:val="none" w:sz="0" w:space="0" w:color="auto"/>
                    <w:left w:val="none" w:sz="0" w:space="0" w:color="auto"/>
                    <w:bottom w:val="none" w:sz="0" w:space="0" w:color="auto"/>
                    <w:right w:val="none" w:sz="0" w:space="0" w:color="auto"/>
                  </w:divBdr>
                  <w:divsChild>
                    <w:div w:id="1356033759">
                      <w:marLeft w:val="0"/>
                      <w:marRight w:val="0"/>
                      <w:marTop w:val="0"/>
                      <w:marBottom w:val="0"/>
                      <w:divBdr>
                        <w:top w:val="none" w:sz="0" w:space="0" w:color="auto"/>
                        <w:left w:val="none" w:sz="0" w:space="0" w:color="auto"/>
                        <w:bottom w:val="none" w:sz="0" w:space="0" w:color="auto"/>
                        <w:right w:val="none" w:sz="0" w:space="0" w:color="auto"/>
                      </w:divBdr>
                    </w:div>
                  </w:divsChild>
                </w:div>
                <w:div w:id="881787960">
                  <w:marLeft w:val="0"/>
                  <w:marRight w:val="0"/>
                  <w:marTop w:val="0"/>
                  <w:marBottom w:val="0"/>
                  <w:divBdr>
                    <w:top w:val="none" w:sz="0" w:space="0" w:color="auto"/>
                    <w:left w:val="none" w:sz="0" w:space="0" w:color="auto"/>
                    <w:bottom w:val="none" w:sz="0" w:space="0" w:color="auto"/>
                    <w:right w:val="none" w:sz="0" w:space="0" w:color="auto"/>
                  </w:divBdr>
                  <w:divsChild>
                    <w:div w:id="1233158044">
                      <w:marLeft w:val="0"/>
                      <w:marRight w:val="0"/>
                      <w:marTop w:val="0"/>
                      <w:marBottom w:val="0"/>
                      <w:divBdr>
                        <w:top w:val="none" w:sz="0" w:space="0" w:color="auto"/>
                        <w:left w:val="none" w:sz="0" w:space="0" w:color="auto"/>
                        <w:bottom w:val="none" w:sz="0" w:space="0" w:color="auto"/>
                        <w:right w:val="none" w:sz="0" w:space="0" w:color="auto"/>
                      </w:divBdr>
                    </w:div>
                  </w:divsChild>
                </w:div>
                <w:div w:id="1000888758">
                  <w:marLeft w:val="0"/>
                  <w:marRight w:val="0"/>
                  <w:marTop w:val="0"/>
                  <w:marBottom w:val="0"/>
                  <w:divBdr>
                    <w:top w:val="none" w:sz="0" w:space="0" w:color="auto"/>
                    <w:left w:val="none" w:sz="0" w:space="0" w:color="auto"/>
                    <w:bottom w:val="none" w:sz="0" w:space="0" w:color="auto"/>
                    <w:right w:val="none" w:sz="0" w:space="0" w:color="auto"/>
                  </w:divBdr>
                  <w:divsChild>
                    <w:div w:id="1697464703">
                      <w:marLeft w:val="0"/>
                      <w:marRight w:val="0"/>
                      <w:marTop w:val="0"/>
                      <w:marBottom w:val="0"/>
                      <w:divBdr>
                        <w:top w:val="none" w:sz="0" w:space="0" w:color="auto"/>
                        <w:left w:val="none" w:sz="0" w:space="0" w:color="auto"/>
                        <w:bottom w:val="none" w:sz="0" w:space="0" w:color="auto"/>
                        <w:right w:val="none" w:sz="0" w:space="0" w:color="auto"/>
                      </w:divBdr>
                    </w:div>
                  </w:divsChild>
                </w:div>
                <w:div w:id="42222612">
                  <w:marLeft w:val="0"/>
                  <w:marRight w:val="0"/>
                  <w:marTop w:val="0"/>
                  <w:marBottom w:val="0"/>
                  <w:divBdr>
                    <w:top w:val="none" w:sz="0" w:space="0" w:color="auto"/>
                    <w:left w:val="none" w:sz="0" w:space="0" w:color="auto"/>
                    <w:bottom w:val="none" w:sz="0" w:space="0" w:color="auto"/>
                    <w:right w:val="none" w:sz="0" w:space="0" w:color="auto"/>
                  </w:divBdr>
                  <w:divsChild>
                    <w:div w:id="963148218">
                      <w:marLeft w:val="0"/>
                      <w:marRight w:val="0"/>
                      <w:marTop w:val="0"/>
                      <w:marBottom w:val="0"/>
                      <w:divBdr>
                        <w:top w:val="none" w:sz="0" w:space="0" w:color="auto"/>
                        <w:left w:val="none" w:sz="0" w:space="0" w:color="auto"/>
                        <w:bottom w:val="none" w:sz="0" w:space="0" w:color="auto"/>
                        <w:right w:val="none" w:sz="0" w:space="0" w:color="auto"/>
                      </w:divBdr>
                    </w:div>
                  </w:divsChild>
                </w:div>
                <w:div w:id="871264886">
                  <w:marLeft w:val="0"/>
                  <w:marRight w:val="0"/>
                  <w:marTop w:val="0"/>
                  <w:marBottom w:val="0"/>
                  <w:divBdr>
                    <w:top w:val="none" w:sz="0" w:space="0" w:color="auto"/>
                    <w:left w:val="none" w:sz="0" w:space="0" w:color="auto"/>
                    <w:bottom w:val="none" w:sz="0" w:space="0" w:color="auto"/>
                    <w:right w:val="none" w:sz="0" w:space="0" w:color="auto"/>
                  </w:divBdr>
                  <w:divsChild>
                    <w:div w:id="1050418209">
                      <w:marLeft w:val="0"/>
                      <w:marRight w:val="0"/>
                      <w:marTop w:val="0"/>
                      <w:marBottom w:val="0"/>
                      <w:divBdr>
                        <w:top w:val="none" w:sz="0" w:space="0" w:color="auto"/>
                        <w:left w:val="none" w:sz="0" w:space="0" w:color="auto"/>
                        <w:bottom w:val="none" w:sz="0" w:space="0" w:color="auto"/>
                        <w:right w:val="none" w:sz="0" w:space="0" w:color="auto"/>
                      </w:divBdr>
                    </w:div>
                  </w:divsChild>
                </w:div>
                <w:div w:id="891311480">
                  <w:marLeft w:val="0"/>
                  <w:marRight w:val="0"/>
                  <w:marTop w:val="0"/>
                  <w:marBottom w:val="0"/>
                  <w:divBdr>
                    <w:top w:val="none" w:sz="0" w:space="0" w:color="auto"/>
                    <w:left w:val="none" w:sz="0" w:space="0" w:color="auto"/>
                    <w:bottom w:val="none" w:sz="0" w:space="0" w:color="auto"/>
                    <w:right w:val="none" w:sz="0" w:space="0" w:color="auto"/>
                  </w:divBdr>
                  <w:divsChild>
                    <w:div w:id="1197505402">
                      <w:marLeft w:val="0"/>
                      <w:marRight w:val="0"/>
                      <w:marTop w:val="0"/>
                      <w:marBottom w:val="0"/>
                      <w:divBdr>
                        <w:top w:val="none" w:sz="0" w:space="0" w:color="auto"/>
                        <w:left w:val="none" w:sz="0" w:space="0" w:color="auto"/>
                        <w:bottom w:val="none" w:sz="0" w:space="0" w:color="auto"/>
                        <w:right w:val="none" w:sz="0" w:space="0" w:color="auto"/>
                      </w:divBdr>
                    </w:div>
                  </w:divsChild>
                </w:div>
                <w:div w:id="2010867009">
                  <w:marLeft w:val="0"/>
                  <w:marRight w:val="0"/>
                  <w:marTop w:val="0"/>
                  <w:marBottom w:val="0"/>
                  <w:divBdr>
                    <w:top w:val="none" w:sz="0" w:space="0" w:color="auto"/>
                    <w:left w:val="none" w:sz="0" w:space="0" w:color="auto"/>
                    <w:bottom w:val="none" w:sz="0" w:space="0" w:color="auto"/>
                    <w:right w:val="none" w:sz="0" w:space="0" w:color="auto"/>
                  </w:divBdr>
                  <w:divsChild>
                    <w:div w:id="18970418">
                      <w:marLeft w:val="0"/>
                      <w:marRight w:val="0"/>
                      <w:marTop w:val="0"/>
                      <w:marBottom w:val="0"/>
                      <w:divBdr>
                        <w:top w:val="none" w:sz="0" w:space="0" w:color="auto"/>
                        <w:left w:val="none" w:sz="0" w:space="0" w:color="auto"/>
                        <w:bottom w:val="none" w:sz="0" w:space="0" w:color="auto"/>
                        <w:right w:val="none" w:sz="0" w:space="0" w:color="auto"/>
                      </w:divBdr>
                    </w:div>
                  </w:divsChild>
                </w:div>
                <w:div w:id="1765834105">
                  <w:marLeft w:val="0"/>
                  <w:marRight w:val="0"/>
                  <w:marTop w:val="0"/>
                  <w:marBottom w:val="0"/>
                  <w:divBdr>
                    <w:top w:val="none" w:sz="0" w:space="0" w:color="auto"/>
                    <w:left w:val="none" w:sz="0" w:space="0" w:color="auto"/>
                    <w:bottom w:val="none" w:sz="0" w:space="0" w:color="auto"/>
                    <w:right w:val="none" w:sz="0" w:space="0" w:color="auto"/>
                  </w:divBdr>
                  <w:divsChild>
                    <w:div w:id="341201815">
                      <w:marLeft w:val="0"/>
                      <w:marRight w:val="0"/>
                      <w:marTop w:val="0"/>
                      <w:marBottom w:val="0"/>
                      <w:divBdr>
                        <w:top w:val="none" w:sz="0" w:space="0" w:color="auto"/>
                        <w:left w:val="none" w:sz="0" w:space="0" w:color="auto"/>
                        <w:bottom w:val="none" w:sz="0" w:space="0" w:color="auto"/>
                        <w:right w:val="none" w:sz="0" w:space="0" w:color="auto"/>
                      </w:divBdr>
                    </w:div>
                  </w:divsChild>
                </w:div>
                <w:div w:id="168715118">
                  <w:marLeft w:val="0"/>
                  <w:marRight w:val="0"/>
                  <w:marTop w:val="0"/>
                  <w:marBottom w:val="0"/>
                  <w:divBdr>
                    <w:top w:val="none" w:sz="0" w:space="0" w:color="auto"/>
                    <w:left w:val="none" w:sz="0" w:space="0" w:color="auto"/>
                    <w:bottom w:val="none" w:sz="0" w:space="0" w:color="auto"/>
                    <w:right w:val="none" w:sz="0" w:space="0" w:color="auto"/>
                  </w:divBdr>
                  <w:divsChild>
                    <w:div w:id="881595170">
                      <w:marLeft w:val="0"/>
                      <w:marRight w:val="0"/>
                      <w:marTop w:val="0"/>
                      <w:marBottom w:val="0"/>
                      <w:divBdr>
                        <w:top w:val="none" w:sz="0" w:space="0" w:color="auto"/>
                        <w:left w:val="none" w:sz="0" w:space="0" w:color="auto"/>
                        <w:bottom w:val="none" w:sz="0" w:space="0" w:color="auto"/>
                        <w:right w:val="none" w:sz="0" w:space="0" w:color="auto"/>
                      </w:divBdr>
                    </w:div>
                  </w:divsChild>
                </w:div>
                <w:div w:id="1448963343">
                  <w:marLeft w:val="0"/>
                  <w:marRight w:val="0"/>
                  <w:marTop w:val="0"/>
                  <w:marBottom w:val="0"/>
                  <w:divBdr>
                    <w:top w:val="none" w:sz="0" w:space="0" w:color="auto"/>
                    <w:left w:val="none" w:sz="0" w:space="0" w:color="auto"/>
                    <w:bottom w:val="none" w:sz="0" w:space="0" w:color="auto"/>
                    <w:right w:val="none" w:sz="0" w:space="0" w:color="auto"/>
                  </w:divBdr>
                  <w:divsChild>
                    <w:div w:id="672798453">
                      <w:marLeft w:val="0"/>
                      <w:marRight w:val="0"/>
                      <w:marTop w:val="0"/>
                      <w:marBottom w:val="0"/>
                      <w:divBdr>
                        <w:top w:val="none" w:sz="0" w:space="0" w:color="auto"/>
                        <w:left w:val="none" w:sz="0" w:space="0" w:color="auto"/>
                        <w:bottom w:val="none" w:sz="0" w:space="0" w:color="auto"/>
                        <w:right w:val="none" w:sz="0" w:space="0" w:color="auto"/>
                      </w:divBdr>
                    </w:div>
                  </w:divsChild>
                </w:div>
                <w:div w:id="1234660719">
                  <w:marLeft w:val="0"/>
                  <w:marRight w:val="0"/>
                  <w:marTop w:val="0"/>
                  <w:marBottom w:val="0"/>
                  <w:divBdr>
                    <w:top w:val="none" w:sz="0" w:space="0" w:color="auto"/>
                    <w:left w:val="none" w:sz="0" w:space="0" w:color="auto"/>
                    <w:bottom w:val="none" w:sz="0" w:space="0" w:color="auto"/>
                    <w:right w:val="none" w:sz="0" w:space="0" w:color="auto"/>
                  </w:divBdr>
                  <w:divsChild>
                    <w:div w:id="32047556">
                      <w:marLeft w:val="0"/>
                      <w:marRight w:val="0"/>
                      <w:marTop w:val="0"/>
                      <w:marBottom w:val="0"/>
                      <w:divBdr>
                        <w:top w:val="none" w:sz="0" w:space="0" w:color="auto"/>
                        <w:left w:val="none" w:sz="0" w:space="0" w:color="auto"/>
                        <w:bottom w:val="none" w:sz="0" w:space="0" w:color="auto"/>
                        <w:right w:val="none" w:sz="0" w:space="0" w:color="auto"/>
                      </w:divBdr>
                    </w:div>
                  </w:divsChild>
                </w:div>
                <w:div w:id="1844200622">
                  <w:marLeft w:val="0"/>
                  <w:marRight w:val="0"/>
                  <w:marTop w:val="0"/>
                  <w:marBottom w:val="0"/>
                  <w:divBdr>
                    <w:top w:val="none" w:sz="0" w:space="0" w:color="auto"/>
                    <w:left w:val="none" w:sz="0" w:space="0" w:color="auto"/>
                    <w:bottom w:val="none" w:sz="0" w:space="0" w:color="auto"/>
                    <w:right w:val="none" w:sz="0" w:space="0" w:color="auto"/>
                  </w:divBdr>
                  <w:divsChild>
                    <w:div w:id="1678189763">
                      <w:marLeft w:val="0"/>
                      <w:marRight w:val="0"/>
                      <w:marTop w:val="0"/>
                      <w:marBottom w:val="0"/>
                      <w:divBdr>
                        <w:top w:val="none" w:sz="0" w:space="0" w:color="auto"/>
                        <w:left w:val="none" w:sz="0" w:space="0" w:color="auto"/>
                        <w:bottom w:val="none" w:sz="0" w:space="0" w:color="auto"/>
                        <w:right w:val="none" w:sz="0" w:space="0" w:color="auto"/>
                      </w:divBdr>
                    </w:div>
                  </w:divsChild>
                </w:div>
                <w:div w:id="1403720498">
                  <w:marLeft w:val="0"/>
                  <w:marRight w:val="0"/>
                  <w:marTop w:val="0"/>
                  <w:marBottom w:val="0"/>
                  <w:divBdr>
                    <w:top w:val="none" w:sz="0" w:space="0" w:color="auto"/>
                    <w:left w:val="none" w:sz="0" w:space="0" w:color="auto"/>
                    <w:bottom w:val="none" w:sz="0" w:space="0" w:color="auto"/>
                    <w:right w:val="none" w:sz="0" w:space="0" w:color="auto"/>
                  </w:divBdr>
                  <w:divsChild>
                    <w:div w:id="1816677904">
                      <w:marLeft w:val="0"/>
                      <w:marRight w:val="0"/>
                      <w:marTop w:val="0"/>
                      <w:marBottom w:val="0"/>
                      <w:divBdr>
                        <w:top w:val="none" w:sz="0" w:space="0" w:color="auto"/>
                        <w:left w:val="none" w:sz="0" w:space="0" w:color="auto"/>
                        <w:bottom w:val="none" w:sz="0" w:space="0" w:color="auto"/>
                        <w:right w:val="none" w:sz="0" w:space="0" w:color="auto"/>
                      </w:divBdr>
                    </w:div>
                  </w:divsChild>
                </w:div>
                <w:div w:id="977685583">
                  <w:marLeft w:val="0"/>
                  <w:marRight w:val="0"/>
                  <w:marTop w:val="0"/>
                  <w:marBottom w:val="0"/>
                  <w:divBdr>
                    <w:top w:val="none" w:sz="0" w:space="0" w:color="auto"/>
                    <w:left w:val="none" w:sz="0" w:space="0" w:color="auto"/>
                    <w:bottom w:val="none" w:sz="0" w:space="0" w:color="auto"/>
                    <w:right w:val="none" w:sz="0" w:space="0" w:color="auto"/>
                  </w:divBdr>
                  <w:divsChild>
                    <w:div w:id="1682198492">
                      <w:marLeft w:val="0"/>
                      <w:marRight w:val="0"/>
                      <w:marTop w:val="0"/>
                      <w:marBottom w:val="0"/>
                      <w:divBdr>
                        <w:top w:val="none" w:sz="0" w:space="0" w:color="auto"/>
                        <w:left w:val="none" w:sz="0" w:space="0" w:color="auto"/>
                        <w:bottom w:val="none" w:sz="0" w:space="0" w:color="auto"/>
                        <w:right w:val="none" w:sz="0" w:space="0" w:color="auto"/>
                      </w:divBdr>
                    </w:div>
                  </w:divsChild>
                </w:div>
                <w:div w:id="1998336376">
                  <w:marLeft w:val="0"/>
                  <w:marRight w:val="0"/>
                  <w:marTop w:val="0"/>
                  <w:marBottom w:val="0"/>
                  <w:divBdr>
                    <w:top w:val="none" w:sz="0" w:space="0" w:color="auto"/>
                    <w:left w:val="none" w:sz="0" w:space="0" w:color="auto"/>
                    <w:bottom w:val="none" w:sz="0" w:space="0" w:color="auto"/>
                    <w:right w:val="none" w:sz="0" w:space="0" w:color="auto"/>
                  </w:divBdr>
                  <w:divsChild>
                    <w:div w:id="196508520">
                      <w:marLeft w:val="0"/>
                      <w:marRight w:val="0"/>
                      <w:marTop w:val="0"/>
                      <w:marBottom w:val="0"/>
                      <w:divBdr>
                        <w:top w:val="none" w:sz="0" w:space="0" w:color="auto"/>
                        <w:left w:val="none" w:sz="0" w:space="0" w:color="auto"/>
                        <w:bottom w:val="none" w:sz="0" w:space="0" w:color="auto"/>
                        <w:right w:val="none" w:sz="0" w:space="0" w:color="auto"/>
                      </w:divBdr>
                    </w:div>
                  </w:divsChild>
                </w:div>
                <w:div w:id="206768972">
                  <w:marLeft w:val="0"/>
                  <w:marRight w:val="0"/>
                  <w:marTop w:val="0"/>
                  <w:marBottom w:val="0"/>
                  <w:divBdr>
                    <w:top w:val="none" w:sz="0" w:space="0" w:color="auto"/>
                    <w:left w:val="none" w:sz="0" w:space="0" w:color="auto"/>
                    <w:bottom w:val="none" w:sz="0" w:space="0" w:color="auto"/>
                    <w:right w:val="none" w:sz="0" w:space="0" w:color="auto"/>
                  </w:divBdr>
                  <w:divsChild>
                    <w:div w:id="13830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99771">
          <w:marLeft w:val="0"/>
          <w:marRight w:val="0"/>
          <w:marTop w:val="0"/>
          <w:marBottom w:val="0"/>
          <w:divBdr>
            <w:top w:val="none" w:sz="0" w:space="0" w:color="auto"/>
            <w:left w:val="none" w:sz="0" w:space="0" w:color="auto"/>
            <w:bottom w:val="none" w:sz="0" w:space="0" w:color="auto"/>
            <w:right w:val="none" w:sz="0" w:space="0" w:color="auto"/>
          </w:divBdr>
        </w:div>
        <w:div w:id="888145643">
          <w:marLeft w:val="0"/>
          <w:marRight w:val="0"/>
          <w:marTop w:val="0"/>
          <w:marBottom w:val="0"/>
          <w:divBdr>
            <w:top w:val="none" w:sz="0" w:space="0" w:color="auto"/>
            <w:left w:val="none" w:sz="0" w:space="0" w:color="auto"/>
            <w:bottom w:val="none" w:sz="0" w:space="0" w:color="auto"/>
            <w:right w:val="none" w:sz="0" w:space="0" w:color="auto"/>
          </w:divBdr>
        </w:div>
        <w:div w:id="1909804468">
          <w:marLeft w:val="0"/>
          <w:marRight w:val="0"/>
          <w:marTop w:val="0"/>
          <w:marBottom w:val="0"/>
          <w:divBdr>
            <w:top w:val="none" w:sz="0" w:space="0" w:color="auto"/>
            <w:left w:val="none" w:sz="0" w:space="0" w:color="auto"/>
            <w:bottom w:val="none" w:sz="0" w:space="0" w:color="auto"/>
            <w:right w:val="none" w:sz="0" w:space="0" w:color="auto"/>
          </w:divBdr>
        </w:div>
        <w:div w:id="520626485">
          <w:marLeft w:val="0"/>
          <w:marRight w:val="0"/>
          <w:marTop w:val="0"/>
          <w:marBottom w:val="0"/>
          <w:divBdr>
            <w:top w:val="none" w:sz="0" w:space="0" w:color="auto"/>
            <w:left w:val="none" w:sz="0" w:space="0" w:color="auto"/>
            <w:bottom w:val="none" w:sz="0" w:space="0" w:color="auto"/>
            <w:right w:val="none" w:sz="0" w:space="0" w:color="auto"/>
          </w:divBdr>
        </w:div>
        <w:div w:id="300841610">
          <w:marLeft w:val="0"/>
          <w:marRight w:val="0"/>
          <w:marTop w:val="0"/>
          <w:marBottom w:val="0"/>
          <w:divBdr>
            <w:top w:val="none" w:sz="0" w:space="0" w:color="auto"/>
            <w:left w:val="none" w:sz="0" w:space="0" w:color="auto"/>
            <w:bottom w:val="none" w:sz="0" w:space="0" w:color="auto"/>
            <w:right w:val="none" w:sz="0" w:space="0" w:color="auto"/>
          </w:divBdr>
        </w:div>
        <w:div w:id="780415941">
          <w:marLeft w:val="0"/>
          <w:marRight w:val="0"/>
          <w:marTop w:val="0"/>
          <w:marBottom w:val="0"/>
          <w:divBdr>
            <w:top w:val="none" w:sz="0" w:space="0" w:color="auto"/>
            <w:left w:val="none" w:sz="0" w:space="0" w:color="auto"/>
            <w:bottom w:val="none" w:sz="0" w:space="0" w:color="auto"/>
            <w:right w:val="none" w:sz="0" w:space="0" w:color="auto"/>
          </w:divBdr>
        </w:div>
        <w:div w:id="315958448">
          <w:marLeft w:val="0"/>
          <w:marRight w:val="0"/>
          <w:marTop w:val="0"/>
          <w:marBottom w:val="0"/>
          <w:divBdr>
            <w:top w:val="none" w:sz="0" w:space="0" w:color="auto"/>
            <w:left w:val="none" w:sz="0" w:space="0" w:color="auto"/>
            <w:bottom w:val="none" w:sz="0" w:space="0" w:color="auto"/>
            <w:right w:val="none" w:sz="0" w:space="0" w:color="auto"/>
          </w:divBdr>
        </w:div>
      </w:divsChild>
    </w:div>
    <w:div w:id="159852492">
      <w:bodyDiv w:val="1"/>
      <w:marLeft w:val="0"/>
      <w:marRight w:val="0"/>
      <w:marTop w:val="0"/>
      <w:marBottom w:val="0"/>
      <w:divBdr>
        <w:top w:val="none" w:sz="0" w:space="0" w:color="auto"/>
        <w:left w:val="none" w:sz="0" w:space="0" w:color="auto"/>
        <w:bottom w:val="none" w:sz="0" w:space="0" w:color="auto"/>
        <w:right w:val="none" w:sz="0" w:space="0" w:color="auto"/>
      </w:divBdr>
    </w:div>
    <w:div w:id="177237793">
      <w:bodyDiv w:val="1"/>
      <w:marLeft w:val="0"/>
      <w:marRight w:val="0"/>
      <w:marTop w:val="0"/>
      <w:marBottom w:val="0"/>
      <w:divBdr>
        <w:top w:val="none" w:sz="0" w:space="0" w:color="auto"/>
        <w:left w:val="none" w:sz="0" w:space="0" w:color="auto"/>
        <w:bottom w:val="none" w:sz="0" w:space="0" w:color="auto"/>
        <w:right w:val="none" w:sz="0" w:space="0" w:color="auto"/>
      </w:divBdr>
      <w:divsChild>
        <w:div w:id="1800300898">
          <w:marLeft w:val="0"/>
          <w:marRight w:val="0"/>
          <w:marTop w:val="0"/>
          <w:marBottom w:val="0"/>
          <w:divBdr>
            <w:top w:val="none" w:sz="0" w:space="0" w:color="auto"/>
            <w:left w:val="none" w:sz="0" w:space="0" w:color="auto"/>
            <w:bottom w:val="none" w:sz="0" w:space="0" w:color="auto"/>
            <w:right w:val="none" w:sz="0" w:space="0" w:color="auto"/>
          </w:divBdr>
          <w:divsChild>
            <w:div w:id="11012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9115">
      <w:bodyDiv w:val="1"/>
      <w:marLeft w:val="0"/>
      <w:marRight w:val="0"/>
      <w:marTop w:val="0"/>
      <w:marBottom w:val="0"/>
      <w:divBdr>
        <w:top w:val="none" w:sz="0" w:space="0" w:color="auto"/>
        <w:left w:val="none" w:sz="0" w:space="0" w:color="auto"/>
        <w:bottom w:val="none" w:sz="0" w:space="0" w:color="auto"/>
        <w:right w:val="none" w:sz="0" w:space="0" w:color="auto"/>
      </w:divBdr>
      <w:divsChild>
        <w:div w:id="869026380">
          <w:marLeft w:val="0"/>
          <w:marRight w:val="0"/>
          <w:marTop w:val="0"/>
          <w:marBottom w:val="0"/>
          <w:divBdr>
            <w:top w:val="none" w:sz="0" w:space="0" w:color="auto"/>
            <w:left w:val="none" w:sz="0" w:space="0" w:color="auto"/>
            <w:bottom w:val="none" w:sz="0" w:space="0" w:color="auto"/>
            <w:right w:val="none" w:sz="0" w:space="0" w:color="auto"/>
          </w:divBdr>
          <w:divsChild>
            <w:div w:id="1552225459">
              <w:marLeft w:val="0"/>
              <w:marRight w:val="0"/>
              <w:marTop w:val="30"/>
              <w:marBottom w:val="30"/>
              <w:divBdr>
                <w:top w:val="none" w:sz="0" w:space="0" w:color="auto"/>
                <w:left w:val="none" w:sz="0" w:space="0" w:color="auto"/>
                <w:bottom w:val="none" w:sz="0" w:space="0" w:color="auto"/>
                <w:right w:val="none" w:sz="0" w:space="0" w:color="auto"/>
              </w:divBdr>
              <w:divsChild>
                <w:div w:id="68046435">
                  <w:marLeft w:val="0"/>
                  <w:marRight w:val="0"/>
                  <w:marTop w:val="0"/>
                  <w:marBottom w:val="0"/>
                  <w:divBdr>
                    <w:top w:val="none" w:sz="0" w:space="0" w:color="auto"/>
                    <w:left w:val="none" w:sz="0" w:space="0" w:color="auto"/>
                    <w:bottom w:val="none" w:sz="0" w:space="0" w:color="auto"/>
                    <w:right w:val="none" w:sz="0" w:space="0" w:color="auto"/>
                  </w:divBdr>
                  <w:divsChild>
                    <w:div w:id="588395704">
                      <w:marLeft w:val="0"/>
                      <w:marRight w:val="0"/>
                      <w:marTop w:val="0"/>
                      <w:marBottom w:val="0"/>
                      <w:divBdr>
                        <w:top w:val="none" w:sz="0" w:space="0" w:color="auto"/>
                        <w:left w:val="none" w:sz="0" w:space="0" w:color="auto"/>
                        <w:bottom w:val="none" w:sz="0" w:space="0" w:color="auto"/>
                        <w:right w:val="none" w:sz="0" w:space="0" w:color="auto"/>
                      </w:divBdr>
                    </w:div>
                  </w:divsChild>
                </w:div>
                <w:div w:id="299118478">
                  <w:marLeft w:val="0"/>
                  <w:marRight w:val="0"/>
                  <w:marTop w:val="0"/>
                  <w:marBottom w:val="0"/>
                  <w:divBdr>
                    <w:top w:val="none" w:sz="0" w:space="0" w:color="auto"/>
                    <w:left w:val="none" w:sz="0" w:space="0" w:color="auto"/>
                    <w:bottom w:val="none" w:sz="0" w:space="0" w:color="auto"/>
                    <w:right w:val="none" w:sz="0" w:space="0" w:color="auto"/>
                  </w:divBdr>
                  <w:divsChild>
                    <w:div w:id="1492794876">
                      <w:marLeft w:val="0"/>
                      <w:marRight w:val="0"/>
                      <w:marTop w:val="0"/>
                      <w:marBottom w:val="0"/>
                      <w:divBdr>
                        <w:top w:val="none" w:sz="0" w:space="0" w:color="auto"/>
                        <w:left w:val="none" w:sz="0" w:space="0" w:color="auto"/>
                        <w:bottom w:val="none" w:sz="0" w:space="0" w:color="auto"/>
                        <w:right w:val="none" w:sz="0" w:space="0" w:color="auto"/>
                      </w:divBdr>
                    </w:div>
                  </w:divsChild>
                </w:div>
                <w:div w:id="592665512">
                  <w:marLeft w:val="0"/>
                  <w:marRight w:val="0"/>
                  <w:marTop w:val="0"/>
                  <w:marBottom w:val="0"/>
                  <w:divBdr>
                    <w:top w:val="none" w:sz="0" w:space="0" w:color="auto"/>
                    <w:left w:val="none" w:sz="0" w:space="0" w:color="auto"/>
                    <w:bottom w:val="none" w:sz="0" w:space="0" w:color="auto"/>
                    <w:right w:val="none" w:sz="0" w:space="0" w:color="auto"/>
                  </w:divBdr>
                  <w:divsChild>
                    <w:div w:id="1686863805">
                      <w:marLeft w:val="0"/>
                      <w:marRight w:val="0"/>
                      <w:marTop w:val="0"/>
                      <w:marBottom w:val="0"/>
                      <w:divBdr>
                        <w:top w:val="none" w:sz="0" w:space="0" w:color="auto"/>
                        <w:left w:val="none" w:sz="0" w:space="0" w:color="auto"/>
                        <w:bottom w:val="none" w:sz="0" w:space="0" w:color="auto"/>
                        <w:right w:val="none" w:sz="0" w:space="0" w:color="auto"/>
                      </w:divBdr>
                    </w:div>
                  </w:divsChild>
                </w:div>
                <w:div w:id="1339964672">
                  <w:marLeft w:val="0"/>
                  <w:marRight w:val="0"/>
                  <w:marTop w:val="0"/>
                  <w:marBottom w:val="0"/>
                  <w:divBdr>
                    <w:top w:val="none" w:sz="0" w:space="0" w:color="auto"/>
                    <w:left w:val="none" w:sz="0" w:space="0" w:color="auto"/>
                    <w:bottom w:val="none" w:sz="0" w:space="0" w:color="auto"/>
                    <w:right w:val="none" w:sz="0" w:space="0" w:color="auto"/>
                  </w:divBdr>
                  <w:divsChild>
                    <w:div w:id="1766614315">
                      <w:marLeft w:val="0"/>
                      <w:marRight w:val="0"/>
                      <w:marTop w:val="0"/>
                      <w:marBottom w:val="0"/>
                      <w:divBdr>
                        <w:top w:val="none" w:sz="0" w:space="0" w:color="auto"/>
                        <w:left w:val="none" w:sz="0" w:space="0" w:color="auto"/>
                        <w:bottom w:val="none" w:sz="0" w:space="0" w:color="auto"/>
                        <w:right w:val="none" w:sz="0" w:space="0" w:color="auto"/>
                      </w:divBdr>
                    </w:div>
                  </w:divsChild>
                </w:div>
                <w:div w:id="1858079622">
                  <w:marLeft w:val="0"/>
                  <w:marRight w:val="0"/>
                  <w:marTop w:val="0"/>
                  <w:marBottom w:val="0"/>
                  <w:divBdr>
                    <w:top w:val="none" w:sz="0" w:space="0" w:color="auto"/>
                    <w:left w:val="none" w:sz="0" w:space="0" w:color="auto"/>
                    <w:bottom w:val="none" w:sz="0" w:space="0" w:color="auto"/>
                    <w:right w:val="none" w:sz="0" w:space="0" w:color="auto"/>
                  </w:divBdr>
                  <w:divsChild>
                    <w:div w:id="1076395867">
                      <w:marLeft w:val="0"/>
                      <w:marRight w:val="0"/>
                      <w:marTop w:val="0"/>
                      <w:marBottom w:val="0"/>
                      <w:divBdr>
                        <w:top w:val="none" w:sz="0" w:space="0" w:color="auto"/>
                        <w:left w:val="none" w:sz="0" w:space="0" w:color="auto"/>
                        <w:bottom w:val="none" w:sz="0" w:space="0" w:color="auto"/>
                        <w:right w:val="none" w:sz="0" w:space="0" w:color="auto"/>
                      </w:divBdr>
                    </w:div>
                  </w:divsChild>
                </w:div>
                <w:div w:id="2135981916">
                  <w:marLeft w:val="0"/>
                  <w:marRight w:val="0"/>
                  <w:marTop w:val="0"/>
                  <w:marBottom w:val="0"/>
                  <w:divBdr>
                    <w:top w:val="none" w:sz="0" w:space="0" w:color="auto"/>
                    <w:left w:val="none" w:sz="0" w:space="0" w:color="auto"/>
                    <w:bottom w:val="none" w:sz="0" w:space="0" w:color="auto"/>
                    <w:right w:val="none" w:sz="0" w:space="0" w:color="auto"/>
                  </w:divBdr>
                  <w:divsChild>
                    <w:div w:id="423764050">
                      <w:marLeft w:val="0"/>
                      <w:marRight w:val="0"/>
                      <w:marTop w:val="0"/>
                      <w:marBottom w:val="0"/>
                      <w:divBdr>
                        <w:top w:val="none" w:sz="0" w:space="0" w:color="auto"/>
                        <w:left w:val="none" w:sz="0" w:space="0" w:color="auto"/>
                        <w:bottom w:val="none" w:sz="0" w:space="0" w:color="auto"/>
                        <w:right w:val="none" w:sz="0" w:space="0" w:color="auto"/>
                      </w:divBdr>
                    </w:div>
                  </w:divsChild>
                </w:div>
                <w:div w:id="121267094">
                  <w:marLeft w:val="0"/>
                  <w:marRight w:val="0"/>
                  <w:marTop w:val="0"/>
                  <w:marBottom w:val="0"/>
                  <w:divBdr>
                    <w:top w:val="none" w:sz="0" w:space="0" w:color="auto"/>
                    <w:left w:val="none" w:sz="0" w:space="0" w:color="auto"/>
                    <w:bottom w:val="none" w:sz="0" w:space="0" w:color="auto"/>
                    <w:right w:val="none" w:sz="0" w:space="0" w:color="auto"/>
                  </w:divBdr>
                  <w:divsChild>
                    <w:div w:id="495851261">
                      <w:marLeft w:val="0"/>
                      <w:marRight w:val="0"/>
                      <w:marTop w:val="0"/>
                      <w:marBottom w:val="0"/>
                      <w:divBdr>
                        <w:top w:val="none" w:sz="0" w:space="0" w:color="auto"/>
                        <w:left w:val="none" w:sz="0" w:space="0" w:color="auto"/>
                        <w:bottom w:val="none" w:sz="0" w:space="0" w:color="auto"/>
                        <w:right w:val="none" w:sz="0" w:space="0" w:color="auto"/>
                      </w:divBdr>
                    </w:div>
                  </w:divsChild>
                </w:div>
                <w:div w:id="1779981150">
                  <w:marLeft w:val="0"/>
                  <w:marRight w:val="0"/>
                  <w:marTop w:val="0"/>
                  <w:marBottom w:val="0"/>
                  <w:divBdr>
                    <w:top w:val="none" w:sz="0" w:space="0" w:color="auto"/>
                    <w:left w:val="none" w:sz="0" w:space="0" w:color="auto"/>
                    <w:bottom w:val="none" w:sz="0" w:space="0" w:color="auto"/>
                    <w:right w:val="none" w:sz="0" w:space="0" w:color="auto"/>
                  </w:divBdr>
                  <w:divsChild>
                    <w:div w:id="139738149">
                      <w:marLeft w:val="0"/>
                      <w:marRight w:val="0"/>
                      <w:marTop w:val="0"/>
                      <w:marBottom w:val="0"/>
                      <w:divBdr>
                        <w:top w:val="none" w:sz="0" w:space="0" w:color="auto"/>
                        <w:left w:val="none" w:sz="0" w:space="0" w:color="auto"/>
                        <w:bottom w:val="none" w:sz="0" w:space="0" w:color="auto"/>
                        <w:right w:val="none" w:sz="0" w:space="0" w:color="auto"/>
                      </w:divBdr>
                    </w:div>
                  </w:divsChild>
                </w:div>
                <w:div w:id="792285704">
                  <w:marLeft w:val="0"/>
                  <w:marRight w:val="0"/>
                  <w:marTop w:val="0"/>
                  <w:marBottom w:val="0"/>
                  <w:divBdr>
                    <w:top w:val="none" w:sz="0" w:space="0" w:color="auto"/>
                    <w:left w:val="none" w:sz="0" w:space="0" w:color="auto"/>
                    <w:bottom w:val="none" w:sz="0" w:space="0" w:color="auto"/>
                    <w:right w:val="none" w:sz="0" w:space="0" w:color="auto"/>
                  </w:divBdr>
                  <w:divsChild>
                    <w:div w:id="1036008050">
                      <w:marLeft w:val="0"/>
                      <w:marRight w:val="0"/>
                      <w:marTop w:val="0"/>
                      <w:marBottom w:val="0"/>
                      <w:divBdr>
                        <w:top w:val="none" w:sz="0" w:space="0" w:color="auto"/>
                        <w:left w:val="none" w:sz="0" w:space="0" w:color="auto"/>
                        <w:bottom w:val="none" w:sz="0" w:space="0" w:color="auto"/>
                        <w:right w:val="none" w:sz="0" w:space="0" w:color="auto"/>
                      </w:divBdr>
                    </w:div>
                  </w:divsChild>
                </w:div>
                <w:div w:id="1960063190">
                  <w:marLeft w:val="0"/>
                  <w:marRight w:val="0"/>
                  <w:marTop w:val="0"/>
                  <w:marBottom w:val="0"/>
                  <w:divBdr>
                    <w:top w:val="none" w:sz="0" w:space="0" w:color="auto"/>
                    <w:left w:val="none" w:sz="0" w:space="0" w:color="auto"/>
                    <w:bottom w:val="none" w:sz="0" w:space="0" w:color="auto"/>
                    <w:right w:val="none" w:sz="0" w:space="0" w:color="auto"/>
                  </w:divBdr>
                  <w:divsChild>
                    <w:div w:id="629552722">
                      <w:marLeft w:val="0"/>
                      <w:marRight w:val="0"/>
                      <w:marTop w:val="0"/>
                      <w:marBottom w:val="0"/>
                      <w:divBdr>
                        <w:top w:val="none" w:sz="0" w:space="0" w:color="auto"/>
                        <w:left w:val="none" w:sz="0" w:space="0" w:color="auto"/>
                        <w:bottom w:val="none" w:sz="0" w:space="0" w:color="auto"/>
                        <w:right w:val="none" w:sz="0" w:space="0" w:color="auto"/>
                      </w:divBdr>
                    </w:div>
                  </w:divsChild>
                </w:div>
                <w:div w:id="1238245374">
                  <w:marLeft w:val="0"/>
                  <w:marRight w:val="0"/>
                  <w:marTop w:val="0"/>
                  <w:marBottom w:val="0"/>
                  <w:divBdr>
                    <w:top w:val="none" w:sz="0" w:space="0" w:color="auto"/>
                    <w:left w:val="none" w:sz="0" w:space="0" w:color="auto"/>
                    <w:bottom w:val="none" w:sz="0" w:space="0" w:color="auto"/>
                    <w:right w:val="none" w:sz="0" w:space="0" w:color="auto"/>
                  </w:divBdr>
                  <w:divsChild>
                    <w:div w:id="3986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50782">
          <w:marLeft w:val="0"/>
          <w:marRight w:val="0"/>
          <w:marTop w:val="0"/>
          <w:marBottom w:val="0"/>
          <w:divBdr>
            <w:top w:val="none" w:sz="0" w:space="0" w:color="auto"/>
            <w:left w:val="none" w:sz="0" w:space="0" w:color="auto"/>
            <w:bottom w:val="none" w:sz="0" w:space="0" w:color="auto"/>
            <w:right w:val="none" w:sz="0" w:space="0" w:color="auto"/>
          </w:divBdr>
          <w:divsChild>
            <w:div w:id="1656374952">
              <w:marLeft w:val="0"/>
              <w:marRight w:val="0"/>
              <w:marTop w:val="0"/>
              <w:marBottom w:val="0"/>
              <w:divBdr>
                <w:top w:val="none" w:sz="0" w:space="0" w:color="auto"/>
                <w:left w:val="none" w:sz="0" w:space="0" w:color="auto"/>
                <w:bottom w:val="none" w:sz="0" w:space="0" w:color="auto"/>
                <w:right w:val="none" w:sz="0" w:space="0" w:color="auto"/>
              </w:divBdr>
            </w:div>
            <w:div w:id="865605461">
              <w:marLeft w:val="0"/>
              <w:marRight w:val="0"/>
              <w:marTop w:val="0"/>
              <w:marBottom w:val="0"/>
              <w:divBdr>
                <w:top w:val="none" w:sz="0" w:space="0" w:color="auto"/>
                <w:left w:val="none" w:sz="0" w:space="0" w:color="auto"/>
                <w:bottom w:val="none" w:sz="0" w:space="0" w:color="auto"/>
                <w:right w:val="none" w:sz="0" w:space="0" w:color="auto"/>
              </w:divBdr>
            </w:div>
            <w:div w:id="154734531">
              <w:marLeft w:val="0"/>
              <w:marRight w:val="0"/>
              <w:marTop w:val="0"/>
              <w:marBottom w:val="0"/>
              <w:divBdr>
                <w:top w:val="none" w:sz="0" w:space="0" w:color="auto"/>
                <w:left w:val="none" w:sz="0" w:space="0" w:color="auto"/>
                <w:bottom w:val="none" w:sz="0" w:space="0" w:color="auto"/>
                <w:right w:val="none" w:sz="0" w:space="0" w:color="auto"/>
              </w:divBdr>
            </w:div>
          </w:divsChild>
        </w:div>
        <w:div w:id="1989748666">
          <w:marLeft w:val="0"/>
          <w:marRight w:val="0"/>
          <w:marTop w:val="0"/>
          <w:marBottom w:val="0"/>
          <w:divBdr>
            <w:top w:val="none" w:sz="0" w:space="0" w:color="auto"/>
            <w:left w:val="none" w:sz="0" w:space="0" w:color="auto"/>
            <w:bottom w:val="none" w:sz="0" w:space="0" w:color="auto"/>
            <w:right w:val="none" w:sz="0" w:space="0" w:color="auto"/>
          </w:divBdr>
          <w:divsChild>
            <w:div w:id="1078557678">
              <w:marLeft w:val="0"/>
              <w:marRight w:val="0"/>
              <w:marTop w:val="30"/>
              <w:marBottom w:val="30"/>
              <w:divBdr>
                <w:top w:val="none" w:sz="0" w:space="0" w:color="auto"/>
                <w:left w:val="none" w:sz="0" w:space="0" w:color="auto"/>
                <w:bottom w:val="none" w:sz="0" w:space="0" w:color="auto"/>
                <w:right w:val="none" w:sz="0" w:space="0" w:color="auto"/>
              </w:divBdr>
              <w:divsChild>
                <w:div w:id="1212501623">
                  <w:marLeft w:val="0"/>
                  <w:marRight w:val="0"/>
                  <w:marTop w:val="0"/>
                  <w:marBottom w:val="0"/>
                  <w:divBdr>
                    <w:top w:val="none" w:sz="0" w:space="0" w:color="auto"/>
                    <w:left w:val="none" w:sz="0" w:space="0" w:color="auto"/>
                    <w:bottom w:val="none" w:sz="0" w:space="0" w:color="auto"/>
                    <w:right w:val="none" w:sz="0" w:space="0" w:color="auto"/>
                  </w:divBdr>
                  <w:divsChild>
                    <w:div w:id="894975536">
                      <w:marLeft w:val="0"/>
                      <w:marRight w:val="0"/>
                      <w:marTop w:val="0"/>
                      <w:marBottom w:val="0"/>
                      <w:divBdr>
                        <w:top w:val="none" w:sz="0" w:space="0" w:color="auto"/>
                        <w:left w:val="none" w:sz="0" w:space="0" w:color="auto"/>
                        <w:bottom w:val="none" w:sz="0" w:space="0" w:color="auto"/>
                        <w:right w:val="none" w:sz="0" w:space="0" w:color="auto"/>
                      </w:divBdr>
                    </w:div>
                  </w:divsChild>
                </w:div>
                <w:div w:id="2143844832">
                  <w:marLeft w:val="0"/>
                  <w:marRight w:val="0"/>
                  <w:marTop w:val="0"/>
                  <w:marBottom w:val="0"/>
                  <w:divBdr>
                    <w:top w:val="none" w:sz="0" w:space="0" w:color="auto"/>
                    <w:left w:val="none" w:sz="0" w:space="0" w:color="auto"/>
                    <w:bottom w:val="none" w:sz="0" w:space="0" w:color="auto"/>
                    <w:right w:val="none" w:sz="0" w:space="0" w:color="auto"/>
                  </w:divBdr>
                  <w:divsChild>
                    <w:div w:id="1395618380">
                      <w:marLeft w:val="0"/>
                      <w:marRight w:val="0"/>
                      <w:marTop w:val="0"/>
                      <w:marBottom w:val="0"/>
                      <w:divBdr>
                        <w:top w:val="none" w:sz="0" w:space="0" w:color="auto"/>
                        <w:left w:val="none" w:sz="0" w:space="0" w:color="auto"/>
                        <w:bottom w:val="none" w:sz="0" w:space="0" w:color="auto"/>
                        <w:right w:val="none" w:sz="0" w:space="0" w:color="auto"/>
                      </w:divBdr>
                    </w:div>
                  </w:divsChild>
                </w:div>
                <w:div w:id="1521897977">
                  <w:marLeft w:val="0"/>
                  <w:marRight w:val="0"/>
                  <w:marTop w:val="0"/>
                  <w:marBottom w:val="0"/>
                  <w:divBdr>
                    <w:top w:val="none" w:sz="0" w:space="0" w:color="auto"/>
                    <w:left w:val="none" w:sz="0" w:space="0" w:color="auto"/>
                    <w:bottom w:val="none" w:sz="0" w:space="0" w:color="auto"/>
                    <w:right w:val="none" w:sz="0" w:space="0" w:color="auto"/>
                  </w:divBdr>
                  <w:divsChild>
                    <w:div w:id="1075323772">
                      <w:marLeft w:val="0"/>
                      <w:marRight w:val="0"/>
                      <w:marTop w:val="0"/>
                      <w:marBottom w:val="0"/>
                      <w:divBdr>
                        <w:top w:val="none" w:sz="0" w:space="0" w:color="auto"/>
                        <w:left w:val="none" w:sz="0" w:space="0" w:color="auto"/>
                        <w:bottom w:val="none" w:sz="0" w:space="0" w:color="auto"/>
                        <w:right w:val="none" w:sz="0" w:space="0" w:color="auto"/>
                      </w:divBdr>
                    </w:div>
                  </w:divsChild>
                </w:div>
                <w:div w:id="1870409719">
                  <w:marLeft w:val="0"/>
                  <w:marRight w:val="0"/>
                  <w:marTop w:val="0"/>
                  <w:marBottom w:val="0"/>
                  <w:divBdr>
                    <w:top w:val="none" w:sz="0" w:space="0" w:color="auto"/>
                    <w:left w:val="none" w:sz="0" w:space="0" w:color="auto"/>
                    <w:bottom w:val="none" w:sz="0" w:space="0" w:color="auto"/>
                    <w:right w:val="none" w:sz="0" w:space="0" w:color="auto"/>
                  </w:divBdr>
                  <w:divsChild>
                    <w:div w:id="1512795663">
                      <w:marLeft w:val="0"/>
                      <w:marRight w:val="0"/>
                      <w:marTop w:val="0"/>
                      <w:marBottom w:val="0"/>
                      <w:divBdr>
                        <w:top w:val="none" w:sz="0" w:space="0" w:color="auto"/>
                        <w:left w:val="none" w:sz="0" w:space="0" w:color="auto"/>
                        <w:bottom w:val="none" w:sz="0" w:space="0" w:color="auto"/>
                        <w:right w:val="none" w:sz="0" w:space="0" w:color="auto"/>
                      </w:divBdr>
                    </w:div>
                  </w:divsChild>
                </w:div>
                <w:div w:id="885065532">
                  <w:marLeft w:val="0"/>
                  <w:marRight w:val="0"/>
                  <w:marTop w:val="0"/>
                  <w:marBottom w:val="0"/>
                  <w:divBdr>
                    <w:top w:val="none" w:sz="0" w:space="0" w:color="auto"/>
                    <w:left w:val="none" w:sz="0" w:space="0" w:color="auto"/>
                    <w:bottom w:val="none" w:sz="0" w:space="0" w:color="auto"/>
                    <w:right w:val="none" w:sz="0" w:space="0" w:color="auto"/>
                  </w:divBdr>
                  <w:divsChild>
                    <w:div w:id="593828420">
                      <w:marLeft w:val="0"/>
                      <w:marRight w:val="0"/>
                      <w:marTop w:val="0"/>
                      <w:marBottom w:val="0"/>
                      <w:divBdr>
                        <w:top w:val="none" w:sz="0" w:space="0" w:color="auto"/>
                        <w:left w:val="none" w:sz="0" w:space="0" w:color="auto"/>
                        <w:bottom w:val="none" w:sz="0" w:space="0" w:color="auto"/>
                        <w:right w:val="none" w:sz="0" w:space="0" w:color="auto"/>
                      </w:divBdr>
                    </w:div>
                  </w:divsChild>
                </w:div>
                <w:div w:id="32192123">
                  <w:marLeft w:val="0"/>
                  <w:marRight w:val="0"/>
                  <w:marTop w:val="0"/>
                  <w:marBottom w:val="0"/>
                  <w:divBdr>
                    <w:top w:val="none" w:sz="0" w:space="0" w:color="auto"/>
                    <w:left w:val="none" w:sz="0" w:space="0" w:color="auto"/>
                    <w:bottom w:val="none" w:sz="0" w:space="0" w:color="auto"/>
                    <w:right w:val="none" w:sz="0" w:space="0" w:color="auto"/>
                  </w:divBdr>
                  <w:divsChild>
                    <w:div w:id="468322354">
                      <w:marLeft w:val="0"/>
                      <w:marRight w:val="0"/>
                      <w:marTop w:val="0"/>
                      <w:marBottom w:val="0"/>
                      <w:divBdr>
                        <w:top w:val="none" w:sz="0" w:space="0" w:color="auto"/>
                        <w:left w:val="none" w:sz="0" w:space="0" w:color="auto"/>
                        <w:bottom w:val="none" w:sz="0" w:space="0" w:color="auto"/>
                        <w:right w:val="none" w:sz="0" w:space="0" w:color="auto"/>
                      </w:divBdr>
                    </w:div>
                  </w:divsChild>
                </w:div>
                <w:div w:id="353730407">
                  <w:marLeft w:val="0"/>
                  <w:marRight w:val="0"/>
                  <w:marTop w:val="0"/>
                  <w:marBottom w:val="0"/>
                  <w:divBdr>
                    <w:top w:val="none" w:sz="0" w:space="0" w:color="auto"/>
                    <w:left w:val="none" w:sz="0" w:space="0" w:color="auto"/>
                    <w:bottom w:val="none" w:sz="0" w:space="0" w:color="auto"/>
                    <w:right w:val="none" w:sz="0" w:space="0" w:color="auto"/>
                  </w:divBdr>
                  <w:divsChild>
                    <w:div w:id="580453136">
                      <w:marLeft w:val="0"/>
                      <w:marRight w:val="0"/>
                      <w:marTop w:val="0"/>
                      <w:marBottom w:val="0"/>
                      <w:divBdr>
                        <w:top w:val="none" w:sz="0" w:space="0" w:color="auto"/>
                        <w:left w:val="none" w:sz="0" w:space="0" w:color="auto"/>
                        <w:bottom w:val="none" w:sz="0" w:space="0" w:color="auto"/>
                        <w:right w:val="none" w:sz="0" w:space="0" w:color="auto"/>
                      </w:divBdr>
                    </w:div>
                  </w:divsChild>
                </w:div>
                <w:div w:id="2077970762">
                  <w:marLeft w:val="0"/>
                  <w:marRight w:val="0"/>
                  <w:marTop w:val="0"/>
                  <w:marBottom w:val="0"/>
                  <w:divBdr>
                    <w:top w:val="none" w:sz="0" w:space="0" w:color="auto"/>
                    <w:left w:val="none" w:sz="0" w:space="0" w:color="auto"/>
                    <w:bottom w:val="none" w:sz="0" w:space="0" w:color="auto"/>
                    <w:right w:val="none" w:sz="0" w:space="0" w:color="auto"/>
                  </w:divBdr>
                  <w:divsChild>
                    <w:div w:id="800995926">
                      <w:marLeft w:val="0"/>
                      <w:marRight w:val="0"/>
                      <w:marTop w:val="0"/>
                      <w:marBottom w:val="0"/>
                      <w:divBdr>
                        <w:top w:val="none" w:sz="0" w:space="0" w:color="auto"/>
                        <w:left w:val="none" w:sz="0" w:space="0" w:color="auto"/>
                        <w:bottom w:val="none" w:sz="0" w:space="0" w:color="auto"/>
                        <w:right w:val="none" w:sz="0" w:space="0" w:color="auto"/>
                      </w:divBdr>
                    </w:div>
                  </w:divsChild>
                </w:div>
                <w:div w:id="1845779008">
                  <w:marLeft w:val="0"/>
                  <w:marRight w:val="0"/>
                  <w:marTop w:val="0"/>
                  <w:marBottom w:val="0"/>
                  <w:divBdr>
                    <w:top w:val="none" w:sz="0" w:space="0" w:color="auto"/>
                    <w:left w:val="none" w:sz="0" w:space="0" w:color="auto"/>
                    <w:bottom w:val="none" w:sz="0" w:space="0" w:color="auto"/>
                    <w:right w:val="none" w:sz="0" w:space="0" w:color="auto"/>
                  </w:divBdr>
                  <w:divsChild>
                    <w:div w:id="506286932">
                      <w:marLeft w:val="0"/>
                      <w:marRight w:val="0"/>
                      <w:marTop w:val="0"/>
                      <w:marBottom w:val="0"/>
                      <w:divBdr>
                        <w:top w:val="none" w:sz="0" w:space="0" w:color="auto"/>
                        <w:left w:val="none" w:sz="0" w:space="0" w:color="auto"/>
                        <w:bottom w:val="none" w:sz="0" w:space="0" w:color="auto"/>
                        <w:right w:val="none" w:sz="0" w:space="0" w:color="auto"/>
                      </w:divBdr>
                    </w:div>
                  </w:divsChild>
                </w:div>
                <w:div w:id="901713174">
                  <w:marLeft w:val="0"/>
                  <w:marRight w:val="0"/>
                  <w:marTop w:val="0"/>
                  <w:marBottom w:val="0"/>
                  <w:divBdr>
                    <w:top w:val="none" w:sz="0" w:space="0" w:color="auto"/>
                    <w:left w:val="none" w:sz="0" w:space="0" w:color="auto"/>
                    <w:bottom w:val="none" w:sz="0" w:space="0" w:color="auto"/>
                    <w:right w:val="none" w:sz="0" w:space="0" w:color="auto"/>
                  </w:divBdr>
                  <w:divsChild>
                    <w:div w:id="1537548015">
                      <w:marLeft w:val="0"/>
                      <w:marRight w:val="0"/>
                      <w:marTop w:val="0"/>
                      <w:marBottom w:val="0"/>
                      <w:divBdr>
                        <w:top w:val="none" w:sz="0" w:space="0" w:color="auto"/>
                        <w:left w:val="none" w:sz="0" w:space="0" w:color="auto"/>
                        <w:bottom w:val="none" w:sz="0" w:space="0" w:color="auto"/>
                        <w:right w:val="none" w:sz="0" w:space="0" w:color="auto"/>
                      </w:divBdr>
                    </w:div>
                  </w:divsChild>
                </w:div>
                <w:div w:id="1036589326">
                  <w:marLeft w:val="0"/>
                  <w:marRight w:val="0"/>
                  <w:marTop w:val="0"/>
                  <w:marBottom w:val="0"/>
                  <w:divBdr>
                    <w:top w:val="none" w:sz="0" w:space="0" w:color="auto"/>
                    <w:left w:val="none" w:sz="0" w:space="0" w:color="auto"/>
                    <w:bottom w:val="none" w:sz="0" w:space="0" w:color="auto"/>
                    <w:right w:val="none" w:sz="0" w:space="0" w:color="auto"/>
                  </w:divBdr>
                  <w:divsChild>
                    <w:div w:id="512570820">
                      <w:marLeft w:val="0"/>
                      <w:marRight w:val="0"/>
                      <w:marTop w:val="0"/>
                      <w:marBottom w:val="0"/>
                      <w:divBdr>
                        <w:top w:val="none" w:sz="0" w:space="0" w:color="auto"/>
                        <w:left w:val="none" w:sz="0" w:space="0" w:color="auto"/>
                        <w:bottom w:val="none" w:sz="0" w:space="0" w:color="auto"/>
                        <w:right w:val="none" w:sz="0" w:space="0" w:color="auto"/>
                      </w:divBdr>
                    </w:div>
                  </w:divsChild>
                </w:div>
                <w:div w:id="1168980780">
                  <w:marLeft w:val="0"/>
                  <w:marRight w:val="0"/>
                  <w:marTop w:val="0"/>
                  <w:marBottom w:val="0"/>
                  <w:divBdr>
                    <w:top w:val="none" w:sz="0" w:space="0" w:color="auto"/>
                    <w:left w:val="none" w:sz="0" w:space="0" w:color="auto"/>
                    <w:bottom w:val="none" w:sz="0" w:space="0" w:color="auto"/>
                    <w:right w:val="none" w:sz="0" w:space="0" w:color="auto"/>
                  </w:divBdr>
                  <w:divsChild>
                    <w:div w:id="898245056">
                      <w:marLeft w:val="0"/>
                      <w:marRight w:val="0"/>
                      <w:marTop w:val="0"/>
                      <w:marBottom w:val="0"/>
                      <w:divBdr>
                        <w:top w:val="none" w:sz="0" w:space="0" w:color="auto"/>
                        <w:left w:val="none" w:sz="0" w:space="0" w:color="auto"/>
                        <w:bottom w:val="none" w:sz="0" w:space="0" w:color="auto"/>
                        <w:right w:val="none" w:sz="0" w:space="0" w:color="auto"/>
                      </w:divBdr>
                    </w:div>
                  </w:divsChild>
                </w:div>
                <w:div w:id="1941257321">
                  <w:marLeft w:val="0"/>
                  <w:marRight w:val="0"/>
                  <w:marTop w:val="0"/>
                  <w:marBottom w:val="0"/>
                  <w:divBdr>
                    <w:top w:val="none" w:sz="0" w:space="0" w:color="auto"/>
                    <w:left w:val="none" w:sz="0" w:space="0" w:color="auto"/>
                    <w:bottom w:val="none" w:sz="0" w:space="0" w:color="auto"/>
                    <w:right w:val="none" w:sz="0" w:space="0" w:color="auto"/>
                  </w:divBdr>
                  <w:divsChild>
                    <w:div w:id="614749526">
                      <w:marLeft w:val="0"/>
                      <w:marRight w:val="0"/>
                      <w:marTop w:val="0"/>
                      <w:marBottom w:val="0"/>
                      <w:divBdr>
                        <w:top w:val="none" w:sz="0" w:space="0" w:color="auto"/>
                        <w:left w:val="none" w:sz="0" w:space="0" w:color="auto"/>
                        <w:bottom w:val="none" w:sz="0" w:space="0" w:color="auto"/>
                        <w:right w:val="none" w:sz="0" w:space="0" w:color="auto"/>
                      </w:divBdr>
                    </w:div>
                  </w:divsChild>
                </w:div>
                <w:div w:id="929242192">
                  <w:marLeft w:val="0"/>
                  <w:marRight w:val="0"/>
                  <w:marTop w:val="0"/>
                  <w:marBottom w:val="0"/>
                  <w:divBdr>
                    <w:top w:val="none" w:sz="0" w:space="0" w:color="auto"/>
                    <w:left w:val="none" w:sz="0" w:space="0" w:color="auto"/>
                    <w:bottom w:val="none" w:sz="0" w:space="0" w:color="auto"/>
                    <w:right w:val="none" w:sz="0" w:space="0" w:color="auto"/>
                  </w:divBdr>
                  <w:divsChild>
                    <w:div w:id="381097593">
                      <w:marLeft w:val="0"/>
                      <w:marRight w:val="0"/>
                      <w:marTop w:val="0"/>
                      <w:marBottom w:val="0"/>
                      <w:divBdr>
                        <w:top w:val="none" w:sz="0" w:space="0" w:color="auto"/>
                        <w:left w:val="none" w:sz="0" w:space="0" w:color="auto"/>
                        <w:bottom w:val="none" w:sz="0" w:space="0" w:color="auto"/>
                        <w:right w:val="none" w:sz="0" w:space="0" w:color="auto"/>
                      </w:divBdr>
                    </w:div>
                  </w:divsChild>
                </w:div>
                <w:div w:id="1596861105">
                  <w:marLeft w:val="0"/>
                  <w:marRight w:val="0"/>
                  <w:marTop w:val="0"/>
                  <w:marBottom w:val="0"/>
                  <w:divBdr>
                    <w:top w:val="none" w:sz="0" w:space="0" w:color="auto"/>
                    <w:left w:val="none" w:sz="0" w:space="0" w:color="auto"/>
                    <w:bottom w:val="none" w:sz="0" w:space="0" w:color="auto"/>
                    <w:right w:val="none" w:sz="0" w:space="0" w:color="auto"/>
                  </w:divBdr>
                  <w:divsChild>
                    <w:div w:id="941687944">
                      <w:marLeft w:val="0"/>
                      <w:marRight w:val="0"/>
                      <w:marTop w:val="0"/>
                      <w:marBottom w:val="0"/>
                      <w:divBdr>
                        <w:top w:val="none" w:sz="0" w:space="0" w:color="auto"/>
                        <w:left w:val="none" w:sz="0" w:space="0" w:color="auto"/>
                        <w:bottom w:val="none" w:sz="0" w:space="0" w:color="auto"/>
                        <w:right w:val="none" w:sz="0" w:space="0" w:color="auto"/>
                      </w:divBdr>
                    </w:div>
                  </w:divsChild>
                </w:div>
                <w:div w:id="1048258440">
                  <w:marLeft w:val="0"/>
                  <w:marRight w:val="0"/>
                  <w:marTop w:val="0"/>
                  <w:marBottom w:val="0"/>
                  <w:divBdr>
                    <w:top w:val="none" w:sz="0" w:space="0" w:color="auto"/>
                    <w:left w:val="none" w:sz="0" w:space="0" w:color="auto"/>
                    <w:bottom w:val="none" w:sz="0" w:space="0" w:color="auto"/>
                    <w:right w:val="none" w:sz="0" w:space="0" w:color="auto"/>
                  </w:divBdr>
                  <w:divsChild>
                    <w:div w:id="1437485052">
                      <w:marLeft w:val="0"/>
                      <w:marRight w:val="0"/>
                      <w:marTop w:val="0"/>
                      <w:marBottom w:val="0"/>
                      <w:divBdr>
                        <w:top w:val="none" w:sz="0" w:space="0" w:color="auto"/>
                        <w:left w:val="none" w:sz="0" w:space="0" w:color="auto"/>
                        <w:bottom w:val="none" w:sz="0" w:space="0" w:color="auto"/>
                        <w:right w:val="none" w:sz="0" w:space="0" w:color="auto"/>
                      </w:divBdr>
                    </w:div>
                  </w:divsChild>
                </w:div>
                <w:div w:id="1740207860">
                  <w:marLeft w:val="0"/>
                  <w:marRight w:val="0"/>
                  <w:marTop w:val="0"/>
                  <w:marBottom w:val="0"/>
                  <w:divBdr>
                    <w:top w:val="none" w:sz="0" w:space="0" w:color="auto"/>
                    <w:left w:val="none" w:sz="0" w:space="0" w:color="auto"/>
                    <w:bottom w:val="none" w:sz="0" w:space="0" w:color="auto"/>
                    <w:right w:val="none" w:sz="0" w:space="0" w:color="auto"/>
                  </w:divBdr>
                  <w:divsChild>
                    <w:div w:id="418253827">
                      <w:marLeft w:val="0"/>
                      <w:marRight w:val="0"/>
                      <w:marTop w:val="0"/>
                      <w:marBottom w:val="0"/>
                      <w:divBdr>
                        <w:top w:val="none" w:sz="0" w:space="0" w:color="auto"/>
                        <w:left w:val="none" w:sz="0" w:space="0" w:color="auto"/>
                        <w:bottom w:val="none" w:sz="0" w:space="0" w:color="auto"/>
                        <w:right w:val="none" w:sz="0" w:space="0" w:color="auto"/>
                      </w:divBdr>
                    </w:div>
                  </w:divsChild>
                </w:div>
                <w:div w:id="1338777079">
                  <w:marLeft w:val="0"/>
                  <w:marRight w:val="0"/>
                  <w:marTop w:val="0"/>
                  <w:marBottom w:val="0"/>
                  <w:divBdr>
                    <w:top w:val="none" w:sz="0" w:space="0" w:color="auto"/>
                    <w:left w:val="none" w:sz="0" w:space="0" w:color="auto"/>
                    <w:bottom w:val="none" w:sz="0" w:space="0" w:color="auto"/>
                    <w:right w:val="none" w:sz="0" w:space="0" w:color="auto"/>
                  </w:divBdr>
                  <w:divsChild>
                    <w:div w:id="322315746">
                      <w:marLeft w:val="0"/>
                      <w:marRight w:val="0"/>
                      <w:marTop w:val="0"/>
                      <w:marBottom w:val="0"/>
                      <w:divBdr>
                        <w:top w:val="none" w:sz="0" w:space="0" w:color="auto"/>
                        <w:left w:val="none" w:sz="0" w:space="0" w:color="auto"/>
                        <w:bottom w:val="none" w:sz="0" w:space="0" w:color="auto"/>
                        <w:right w:val="none" w:sz="0" w:space="0" w:color="auto"/>
                      </w:divBdr>
                    </w:div>
                  </w:divsChild>
                </w:div>
                <w:div w:id="323051565">
                  <w:marLeft w:val="0"/>
                  <w:marRight w:val="0"/>
                  <w:marTop w:val="0"/>
                  <w:marBottom w:val="0"/>
                  <w:divBdr>
                    <w:top w:val="none" w:sz="0" w:space="0" w:color="auto"/>
                    <w:left w:val="none" w:sz="0" w:space="0" w:color="auto"/>
                    <w:bottom w:val="none" w:sz="0" w:space="0" w:color="auto"/>
                    <w:right w:val="none" w:sz="0" w:space="0" w:color="auto"/>
                  </w:divBdr>
                  <w:divsChild>
                    <w:div w:id="504982106">
                      <w:marLeft w:val="0"/>
                      <w:marRight w:val="0"/>
                      <w:marTop w:val="0"/>
                      <w:marBottom w:val="0"/>
                      <w:divBdr>
                        <w:top w:val="none" w:sz="0" w:space="0" w:color="auto"/>
                        <w:left w:val="none" w:sz="0" w:space="0" w:color="auto"/>
                        <w:bottom w:val="none" w:sz="0" w:space="0" w:color="auto"/>
                        <w:right w:val="none" w:sz="0" w:space="0" w:color="auto"/>
                      </w:divBdr>
                    </w:div>
                  </w:divsChild>
                </w:div>
                <w:div w:id="2080395689">
                  <w:marLeft w:val="0"/>
                  <w:marRight w:val="0"/>
                  <w:marTop w:val="0"/>
                  <w:marBottom w:val="0"/>
                  <w:divBdr>
                    <w:top w:val="none" w:sz="0" w:space="0" w:color="auto"/>
                    <w:left w:val="none" w:sz="0" w:space="0" w:color="auto"/>
                    <w:bottom w:val="none" w:sz="0" w:space="0" w:color="auto"/>
                    <w:right w:val="none" w:sz="0" w:space="0" w:color="auto"/>
                  </w:divBdr>
                  <w:divsChild>
                    <w:div w:id="885333017">
                      <w:marLeft w:val="0"/>
                      <w:marRight w:val="0"/>
                      <w:marTop w:val="0"/>
                      <w:marBottom w:val="0"/>
                      <w:divBdr>
                        <w:top w:val="none" w:sz="0" w:space="0" w:color="auto"/>
                        <w:left w:val="none" w:sz="0" w:space="0" w:color="auto"/>
                        <w:bottom w:val="none" w:sz="0" w:space="0" w:color="auto"/>
                        <w:right w:val="none" w:sz="0" w:space="0" w:color="auto"/>
                      </w:divBdr>
                    </w:div>
                  </w:divsChild>
                </w:div>
                <w:div w:id="791558116">
                  <w:marLeft w:val="0"/>
                  <w:marRight w:val="0"/>
                  <w:marTop w:val="0"/>
                  <w:marBottom w:val="0"/>
                  <w:divBdr>
                    <w:top w:val="none" w:sz="0" w:space="0" w:color="auto"/>
                    <w:left w:val="none" w:sz="0" w:space="0" w:color="auto"/>
                    <w:bottom w:val="none" w:sz="0" w:space="0" w:color="auto"/>
                    <w:right w:val="none" w:sz="0" w:space="0" w:color="auto"/>
                  </w:divBdr>
                  <w:divsChild>
                    <w:div w:id="1889799854">
                      <w:marLeft w:val="0"/>
                      <w:marRight w:val="0"/>
                      <w:marTop w:val="0"/>
                      <w:marBottom w:val="0"/>
                      <w:divBdr>
                        <w:top w:val="none" w:sz="0" w:space="0" w:color="auto"/>
                        <w:left w:val="none" w:sz="0" w:space="0" w:color="auto"/>
                        <w:bottom w:val="none" w:sz="0" w:space="0" w:color="auto"/>
                        <w:right w:val="none" w:sz="0" w:space="0" w:color="auto"/>
                      </w:divBdr>
                    </w:div>
                  </w:divsChild>
                </w:div>
                <w:div w:id="1537505397">
                  <w:marLeft w:val="0"/>
                  <w:marRight w:val="0"/>
                  <w:marTop w:val="0"/>
                  <w:marBottom w:val="0"/>
                  <w:divBdr>
                    <w:top w:val="none" w:sz="0" w:space="0" w:color="auto"/>
                    <w:left w:val="none" w:sz="0" w:space="0" w:color="auto"/>
                    <w:bottom w:val="none" w:sz="0" w:space="0" w:color="auto"/>
                    <w:right w:val="none" w:sz="0" w:space="0" w:color="auto"/>
                  </w:divBdr>
                  <w:divsChild>
                    <w:div w:id="1177966297">
                      <w:marLeft w:val="0"/>
                      <w:marRight w:val="0"/>
                      <w:marTop w:val="0"/>
                      <w:marBottom w:val="0"/>
                      <w:divBdr>
                        <w:top w:val="none" w:sz="0" w:space="0" w:color="auto"/>
                        <w:left w:val="none" w:sz="0" w:space="0" w:color="auto"/>
                        <w:bottom w:val="none" w:sz="0" w:space="0" w:color="auto"/>
                        <w:right w:val="none" w:sz="0" w:space="0" w:color="auto"/>
                      </w:divBdr>
                    </w:div>
                  </w:divsChild>
                </w:div>
                <w:div w:id="1079407576">
                  <w:marLeft w:val="0"/>
                  <w:marRight w:val="0"/>
                  <w:marTop w:val="0"/>
                  <w:marBottom w:val="0"/>
                  <w:divBdr>
                    <w:top w:val="none" w:sz="0" w:space="0" w:color="auto"/>
                    <w:left w:val="none" w:sz="0" w:space="0" w:color="auto"/>
                    <w:bottom w:val="none" w:sz="0" w:space="0" w:color="auto"/>
                    <w:right w:val="none" w:sz="0" w:space="0" w:color="auto"/>
                  </w:divBdr>
                  <w:divsChild>
                    <w:div w:id="1119760783">
                      <w:marLeft w:val="0"/>
                      <w:marRight w:val="0"/>
                      <w:marTop w:val="0"/>
                      <w:marBottom w:val="0"/>
                      <w:divBdr>
                        <w:top w:val="none" w:sz="0" w:space="0" w:color="auto"/>
                        <w:left w:val="none" w:sz="0" w:space="0" w:color="auto"/>
                        <w:bottom w:val="none" w:sz="0" w:space="0" w:color="auto"/>
                        <w:right w:val="none" w:sz="0" w:space="0" w:color="auto"/>
                      </w:divBdr>
                    </w:div>
                  </w:divsChild>
                </w:div>
                <w:div w:id="1928422271">
                  <w:marLeft w:val="0"/>
                  <w:marRight w:val="0"/>
                  <w:marTop w:val="0"/>
                  <w:marBottom w:val="0"/>
                  <w:divBdr>
                    <w:top w:val="none" w:sz="0" w:space="0" w:color="auto"/>
                    <w:left w:val="none" w:sz="0" w:space="0" w:color="auto"/>
                    <w:bottom w:val="none" w:sz="0" w:space="0" w:color="auto"/>
                    <w:right w:val="none" w:sz="0" w:space="0" w:color="auto"/>
                  </w:divBdr>
                  <w:divsChild>
                    <w:div w:id="1049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7463">
          <w:marLeft w:val="0"/>
          <w:marRight w:val="0"/>
          <w:marTop w:val="0"/>
          <w:marBottom w:val="0"/>
          <w:divBdr>
            <w:top w:val="none" w:sz="0" w:space="0" w:color="auto"/>
            <w:left w:val="none" w:sz="0" w:space="0" w:color="auto"/>
            <w:bottom w:val="none" w:sz="0" w:space="0" w:color="auto"/>
            <w:right w:val="none" w:sz="0" w:space="0" w:color="auto"/>
          </w:divBdr>
          <w:divsChild>
            <w:div w:id="391971667">
              <w:marLeft w:val="0"/>
              <w:marRight w:val="0"/>
              <w:marTop w:val="0"/>
              <w:marBottom w:val="0"/>
              <w:divBdr>
                <w:top w:val="none" w:sz="0" w:space="0" w:color="auto"/>
                <w:left w:val="none" w:sz="0" w:space="0" w:color="auto"/>
                <w:bottom w:val="none" w:sz="0" w:space="0" w:color="auto"/>
                <w:right w:val="none" w:sz="0" w:space="0" w:color="auto"/>
              </w:divBdr>
            </w:div>
            <w:div w:id="1111708783">
              <w:marLeft w:val="0"/>
              <w:marRight w:val="0"/>
              <w:marTop w:val="0"/>
              <w:marBottom w:val="0"/>
              <w:divBdr>
                <w:top w:val="none" w:sz="0" w:space="0" w:color="auto"/>
                <w:left w:val="none" w:sz="0" w:space="0" w:color="auto"/>
                <w:bottom w:val="none" w:sz="0" w:space="0" w:color="auto"/>
                <w:right w:val="none" w:sz="0" w:space="0" w:color="auto"/>
              </w:divBdr>
            </w:div>
          </w:divsChild>
        </w:div>
        <w:div w:id="927663472">
          <w:marLeft w:val="0"/>
          <w:marRight w:val="0"/>
          <w:marTop w:val="0"/>
          <w:marBottom w:val="0"/>
          <w:divBdr>
            <w:top w:val="none" w:sz="0" w:space="0" w:color="auto"/>
            <w:left w:val="none" w:sz="0" w:space="0" w:color="auto"/>
            <w:bottom w:val="none" w:sz="0" w:space="0" w:color="auto"/>
            <w:right w:val="none" w:sz="0" w:space="0" w:color="auto"/>
          </w:divBdr>
          <w:divsChild>
            <w:div w:id="633872127">
              <w:marLeft w:val="0"/>
              <w:marRight w:val="0"/>
              <w:marTop w:val="30"/>
              <w:marBottom w:val="30"/>
              <w:divBdr>
                <w:top w:val="none" w:sz="0" w:space="0" w:color="auto"/>
                <w:left w:val="none" w:sz="0" w:space="0" w:color="auto"/>
                <w:bottom w:val="none" w:sz="0" w:space="0" w:color="auto"/>
                <w:right w:val="none" w:sz="0" w:space="0" w:color="auto"/>
              </w:divBdr>
              <w:divsChild>
                <w:div w:id="1127505260">
                  <w:marLeft w:val="0"/>
                  <w:marRight w:val="0"/>
                  <w:marTop w:val="0"/>
                  <w:marBottom w:val="0"/>
                  <w:divBdr>
                    <w:top w:val="none" w:sz="0" w:space="0" w:color="auto"/>
                    <w:left w:val="none" w:sz="0" w:space="0" w:color="auto"/>
                    <w:bottom w:val="none" w:sz="0" w:space="0" w:color="auto"/>
                    <w:right w:val="none" w:sz="0" w:space="0" w:color="auto"/>
                  </w:divBdr>
                  <w:divsChild>
                    <w:div w:id="1316639945">
                      <w:marLeft w:val="0"/>
                      <w:marRight w:val="0"/>
                      <w:marTop w:val="0"/>
                      <w:marBottom w:val="0"/>
                      <w:divBdr>
                        <w:top w:val="none" w:sz="0" w:space="0" w:color="auto"/>
                        <w:left w:val="none" w:sz="0" w:space="0" w:color="auto"/>
                        <w:bottom w:val="none" w:sz="0" w:space="0" w:color="auto"/>
                        <w:right w:val="none" w:sz="0" w:space="0" w:color="auto"/>
                      </w:divBdr>
                    </w:div>
                  </w:divsChild>
                </w:div>
                <w:div w:id="1239824537">
                  <w:marLeft w:val="0"/>
                  <w:marRight w:val="0"/>
                  <w:marTop w:val="0"/>
                  <w:marBottom w:val="0"/>
                  <w:divBdr>
                    <w:top w:val="none" w:sz="0" w:space="0" w:color="auto"/>
                    <w:left w:val="none" w:sz="0" w:space="0" w:color="auto"/>
                    <w:bottom w:val="none" w:sz="0" w:space="0" w:color="auto"/>
                    <w:right w:val="none" w:sz="0" w:space="0" w:color="auto"/>
                  </w:divBdr>
                  <w:divsChild>
                    <w:div w:id="528642730">
                      <w:marLeft w:val="0"/>
                      <w:marRight w:val="0"/>
                      <w:marTop w:val="0"/>
                      <w:marBottom w:val="0"/>
                      <w:divBdr>
                        <w:top w:val="none" w:sz="0" w:space="0" w:color="auto"/>
                        <w:left w:val="none" w:sz="0" w:space="0" w:color="auto"/>
                        <w:bottom w:val="none" w:sz="0" w:space="0" w:color="auto"/>
                        <w:right w:val="none" w:sz="0" w:space="0" w:color="auto"/>
                      </w:divBdr>
                    </w:div>
                    <w:div w:id="1253397928">
                      <w:marLeft w:val="0"/>
                      <w:marRight w:val="0"/>
                      <w:marTop w:val="0"/>
                      <w:marBottom w:val="0"/>
                      <w:divBdr>
                        <w:top w:val="none" w:sz="0" w:space="0" w:color="auto"/>
                        <w:left w:val="none" w:sz="0" w:space="0" w:color="auto"/>
                        <w:bottom w:val="none" w:sz="0" w:space="0" w:color="auto"/>
                        <w:right w:val="none" w:sz="0" w:space="0" w:color="auto"/>
                      </w:divBdr>
                    </w:div>
                    <w:div w:id="1429306859">
                      <w:marLeft w:val="0"/>
                      <w:marRight w:val="0"/>
                      <w:marTop w:val="0"/>
                      <w:marBottom w:val="0"/>
                      <w:divBdr>
                        <w:top w:val="none" w:sz="0" w:space="0" w:color="auto"/>
                        <w:left w:val="none" w:sz="0" w:space="0" w:color="auto"/>
                        <w:bottom w:val="none" w:sz="0" w:space="0" w:color="auto"/>
                        <w:right w:val="none" w:sz="0" w:space="0" w:color="auto"/>
                      </w:divBdr>
                    </w:div>
                    <w:div w:id="1675842337">
                      <w:marLeft w:val="0"/>
                      <w:marRight w:val="0"/>
                      <w:marTop w:val="0"/>
                      <w:marBottom w:val="0"/>
                      <w:divBdr>
                        <w:top w:val="none" w:sz="0" w:space="0" w:color="auto"/>
                        <w:left w:val="none" w:sz="0" w:space="0" w:color="auto"/>
                        <w:bottom w:val="none" w:sz="0" w:space="0" w:color="auto"/>
                        <w:right w:val="none" w:sz="0" w:space="0" w:color="auto"/>
                      </w:divBdr>
                    </w:div>
                  </w:divsChild>
                </w:div>
                <w:div w:id="138689056">
                  <w:marLeft w:val="0"/>
                  <w:marRight w:val="0"/>
                  <w:marTop w:val="0"/>
                  <w:marBottom w:val="0"/>
                  <w:divBdr>
                    <w:top w:val="none" w:sz="0" w:space="0" w:color="auto"/>
                    <w:left w:val="none" w:sz="0" w:space="0" w:color="auto"/>
                    <w:bottom w:val="none" w:sz="0" w:space="0" w:color="auto"/>
                    <w:right w:val="none" w:sz="0" w:space="0" w:color="auto"/>
                  </w:divBdr>
                  <w:divsChild>
                    <w:div w:id="1353335923">
                      <w:marLeft w:val="0"/>
                      <w:marRight w:val="0"/>
                      <w:marTop w:val="0"/>
                      <w:marBottom w:val="0"/>
                      <w:divBdr>
                        <w:top w:val="none" w:sz="0" w:space="0" w:color="auto"/>
                        <w:left w:val="none" w:sz="0" w:space="0" w:color="auto"/>
                        <w:bottom w:val="none" w:sz="0" w:space="0" w:color="auto"/>
                        <w:right w:val="none" w:sz="0" w:space="0" w:color="auto"/>
                      </w:divBdr>
                    </w:div>
                  </w:divsChild>
                </w:div>
                <w:div w:id="2101026476">
                  <w:marLeft w:val="0"/>
                  <w:marRight w:val="0"/>
                  <w:marTop w:val="0"/>
                  <w:marBottom w:val="0"/>
                  <w:divBdr>
                    <w:top w:val="none" w:sz="0" w:space="0" w:color="auto"/>
                    <w:left w:val="none" w:sz="0" w:space="0" w:color="auto"/>
                    <w:bottom w:val="none" w:sz="0" w:space="0" w:color="auto"/>
                    <w:right w:val="none" w:sz="0" w:space="0" w:color="auto"/>
                  </w:divBdr>
                  <w:divsChild>
                    <w:div w:id="84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200682">
          <w:marLeft w:val="0"/>
          <w:marRight w:val="0"/>
          <w:marTop w:val="0"/>
          <w:marBottom w:val="0"/>
          <w:divBdr>
            <w:top w:val="none" w:sz="0" w:space="0" w:color="auto"/>
            <w:left w:val="none" w:sz="0" w:space="0" w:color="auto"/>
            <w:bottom w:val="none" w:sz="0" w:space="0" w:color="auto"/>
            <w:right w:val="none" w:sz="0" w:space="0" w:color="auto"/>
          </w:divBdr>
          <w:divsChild>
            <w:div w:id="519591170">
              <w:marLeft w:val="0"/>
              <w:marRight w:val="0"/>
              <w:marTop w:val="0"/>
              <w:marBottom w:val="0"/>
              <w:divBdr>
                <w:top w:val="none" w:sz="0" w:space="0" w:color="auto"/>
                <w:left w:val="none" w:sz="0" w:space="0" w:color="auto"/>
                <w:bottom w:val="none" w:sz="0" w:space="0" w:color="auto"/>
                <w:right w:val="none" w:sz="0" w:space="0" w:color="auto"/>
              </w:divBdr>
            </w:div>
            <w:div w:id="573125635">
              <w:marLeft w:val="0"/>
              <w:marRight w:val="0"/>
              <w:marTop w:val="0"/>
              <w:marBottom w:val="0"/>
              <w:divBdr>
                <w:top w:val="none" w:sz="0" w:space="0" w:color="auto"/>
                <w:left w:val="none" w:sz="0" w:space="0" w:color="auto"/>
                <w:bottom w:val="none" w:sz="0" w:space="0" w:color="auto"/>
                <w:right w:val="none" w:sz="0" w:space="0" w:color="auto"/>
              </w:divBdr>
            </w:div>
            <w:div w:id="147484851">
              <w:marLeft w:val="0"/>
              <w:marRight w:val="0"/>
              <w:marTop w:val="0"/>
              <w:marBottom w:val="0"/>
              <w:divBdr>
                <w:top w:val="none" w:sz="0" w:space="0" w:color="auto"/>
                <w:left w:val="none" w:sz="0" w:space="0" w:color="auto"/>
                <w:bottom w:val="none" w:sz="0" w:space="0" w:color="auto"/>
                <w:right w:val="none" w:sz="0" w:space="0" w:color="auto"/>
              </w:divBdr>
            </w:div>
          </w:divsChild>
        </w:div>
        <w:div w:id="1407726890">
          <w:marLeft w:val="0"/>
          <w:marRight w:val="0"/>
          <w:marTop w:val="0"/>
          <w:marBottom w:val="0"/>
          <w:divBdr>
            <w:top w:val="none" w:sz="0" w:space="0" w:color="auto"/>
            <w:left w:val="none" w:sz="0" w:space="0" w:color="auto"/>
            <w:bottom w:val="none" w:sz="0" w:space="0" w:color="auto"/>
            <w:right w:val="none" w:sz="0" w:space="0" w:color="auto"/>
          </w:divBdr>
          <w:divsChild>
            <w:div w:id="782459383">
              <w:marLeft w:val="0"/>
              <w:marRight w:val="0"/>
              <w:marTop w:val="30"/>
              <w:marBottom w:val="30"/>
              <w:divBdr>
                <w:top w:val="none" w:sz="0" w:space="0" w:color="auto"/>
                <w:left w:val="none" w:sz="0" w:space="0" w:color="auto"/>
                <w:bottom w:val="none" w:sz="0" w:space="0" w:color="auto"/>
                <w:right w:val="none" w:sz="0" w:space="0" w:color="auto"/>
              </w:divBdr>
              <w:divsChild>
                <w:div w:id="811025907">
                  <w:marLeft w:val="0"/>
                  <w:marRight w:val="0"/>
                  <w:marTop w:val="0"/>
                  <w:marBottom w:val="0"/>
                  <w:divBdr>
                    <w:top w:val="none" w:sz="0" w:space="0" w:color="auto"/>
                    <w:left w:val="none" w:sz="0" w:space="0" w:color="auto"/>
                    <w:bottom w:val="none" w:sz="0" w:space="0" w:color="auto"/>
                    <w:right w:val="none" w:sz="0" w:space="0" w:color="auto"/>
                  </w:divBdr>
                  <w:divsChild>
                    <w:div w:id="271595478">
                      <w:marLeft w:val="0"/>
                      <w:marRight w:val="0"/>
                      <w:marTop w:val="0"/>
                      <w:marBottom w:val="0"/>
                      <w:divBdr>
                        <w:top w:val="none" w:sz="0" w:space="0" w:color="auto"/>
                        <w:left w:val="none" w:sz="0" w:space="0" w:color="auto"/>
                        <w:bottom w:val="none" w:sz="0" w:space="0" w:color="auto"/>
                        <w:right w:val="none" w:sz="0" w:space="0" w:color="auto"/>
                      </w:divBdr>
                    </w:div>
                  </w:divsChild>
                </w:div>
                <w:div w:id="1711764224">
                  <w:marLeft w:val="0"/>
                  <w:marRight w:val="0"/>
                  <w:marTop w:val="0"/>
                  <w:marBottom w:val="0"/>
                  <w:divBdr>
                    <w:top w:val="none" w:sz="0" w:space="0" w:color="auto"/>
                    <w:left w:val="none" w:sz="0" w:space="0" w:color="auto"/>
                    <w:bottom w:val="none" w:sz="0" w:space="0" w:color="auto"/>
                    <w:right w:val="none" w:sz="0" w:space="0" w:color="auto"/>
                  </w:divBdr>
                  <w:divsChild>
                    <w:div w:id="562788105">
                      <w:marLeft w:val="0"/>
                      <w:marRight w:val="0"/>
                      <w:marTop w:val="0"/>
                      <w:marBottom w:val="0"/>
                      <w:divBdr>
                        <w:top w:val="none" w:sz="0" w:space="0" w:color="auto"/>
                        <w:left w:val="none" w:sz="0" w:space="0" w:color="auto"/>
                        <w:bottom w:val="none" w:sz="0" w:space="0" w:color="auto"/>
                        <w:right w:val="none" w:sz="0" w:space="0" w:color="auto"/>
                      </w:divBdr>
                    </w:div>
                    <w:div w:id="84231977">
                      <w:marLeft w:val="0"/>
                      <w:marRight w:val="0"/>
                      <w:marTop w:val="0"/>
                      <w:marBottom w:val="0"/>
                      <w:divBdr>
                        <w:top w:val="none" w:sz="0" w:space="0" w:color="auto"/>
                        <w:left w:val="none" w:sz="0" w:space="0" w:color="auto"/>
                        <w:bottom w:val="none" w:sz="0" w:space="0" w:color="auto"/>
                        <w:right w:val="none" w:sz="0" w:space="0" w:color="auto"/>
                      </w:divBdr>
                    </w:div>
                    <w:div w:id="629433585">
                      <w:marLeft w:val="0"/>
                      <w:marRight w:val="0"/>
                      <w:marTop w:val="0"/>
                      <w:marBottom w:val="0"/>
                      <w:divBdr>
                        <w:top w:val="none" w:sz="0" w:space="0" w:color="auto"/>
                        <w:left w:val="none" w:sz="0" w:space="0" w:color="auto"/>
                        <w:bottom w:val="none" w:sz="0" w:space="0" w:color="auto"/>
                        <w:right w:val="none" w:sz="0" w:space="0" w:color="auto"/>
                      </w:divBdr>
                    </w:div>
                    <w:div w:id="1232037544">
                      <w:marLeft w:val="0"/>
                      <w:marRight w:val="0"/>
                      <w:marTop w:val="0"/>
                      <w:marBottom w:val="0"/>
                      <w:divBdr>
                        <w:top w:val="none" w:sz="0" w:space="0" w:color="auto"/>
                        <w:left w:val="none" w:sz="0" w:space="0" w:color="auto"/>
                        <w:bottom w:val="none" w:sz="0" w:space="0" w:color="auto"/>
                        <w:right w:val="none" w:sz="0" w:space="0" w:color="auto"/>
                      </w:divBdr>
                    </w:div>
                  </w:divsChild>
                </w:div>
                <w:div w:id="894852657">
                  <w:marLeft w:val="0"/>
                  <w:marRight w:val="0"/>
                  <w:marTop w:val="0"/>
                  <w:marBottom w:val="0"/>
                  <w:divBdr>
                    <w:top w:val="none" w:sz="0" w:space="0" w:color="auto"/>
                    <w:left w:val="none" w:sz="0" w:space="0" w:color="auto"/>
                    <w:bottom w:val="none" w:sz="0" w:space="0" w:color="auto"/>
                    <w:right w:val="none" w:sz="0" w:space="0" w:color="auto"/>
                  </w:divBdr>
                  <w:divsChild>
                    <w:div w:id="2103331243">
                      <w:marLeft w:val="0"/>
                      <w:marRight w:val="0"/>
                      <w:marTop w:val="0"/>
                      <w:marBottom w:val="0"/>
                      <w:divBdr>
                        <w:top w:val="none" w:sz="0" w:space="0" w:color="auto"/>
                        <w:left w:val="none" w:sz="0" w:space="0" w:color="auto"/>
                        <w:bottom w:val="none" w:sz="0" w:space="0" w:color="auto"/>
                        <w:right w:val="none" w:sz="0" w:space="0" w:color="auto"/>
                      </w:divBdr>
                    </w:div>
                  </w:divsChild>
                </w:div>
                <w:div w:id="188764438">
                  <w:marLeft w:val="0"/>
                  <w:marRight w:val="0"/>
                  <w:marTop w:val="0"/>
                  <w:marBottom w:val="0"/>
                  <w:divBdr>
                    <w:top w:val="none" w:sz="0" w:space="0" w:color="auto"/>
                    <w:left w:val="none" w:sz="0" w:space="0" w:color="auto"/>
                    <w:bottom w:val="none" w:sz="0" w:space="0" w:color="auto"/>
                    <w:right w:val="none" w:sz="0" w:space="0" w:color="auto"/>
                  </w:divBdr>
                  <w:divsChild>
                    <w:div w:id="8247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23209">
          <w:marLeft w:val="0"/>
          <w:marRight w:val="0"/>
          <w:marTop w:val="0"/>
          <w:marBottom w:val="0"/>
          <w:divBdr>
            <w:top w:val="none" w:sz="0" w:space="0" w:color="auto"/>
            <w:left w:val="none" w:sz="0" w:space="0" w:color="auto"/>
            <w:bottom w:val="none" w:sz="0" w:space="0" w:color="auto"/>
            <w:right w:val="none" w:sz="0" w:space="0" w:color="auto"/>
          </w:divBdr>
          <w:divsChild>
            <w:div w:id="892694530">
              <w:marLeft w:val="0"/>
              <w:marRight w:val="0"/>
              <w:marTop w:val="0"/>
              <w:marBottom w:val="0"/>
              <w:divBdr>
                <w:top w:val="none" w:sz="0" w:space="0" w:color="auto"/>
                <w:left w:val="none" w:sz="0" w:space="0" w:color="auto"/>
                <w:bottom w:val="none" w:sz="0" w:space="0" w:color="auto"/>
                <w:right w:val="none" w:sz="0" w:space="0" w:color="auto"/>
              </w:divBdr>
            </w:div>
            <w:div w:id="679359370">
              <w:marLeft w:val="0"/>
              <w:marRight w:val="0"/>
              <w:marTop w:val="0"/>
              <w:marBottom w:val="0"/>
              <w:divBdr>
                <w:top w:val="none" w:sz="0" w:space="0" w:color="auto"/>
                <w:left w:val="none" w:sz="0" w:space="0" w:color="auto"/>
                <w:bottom w:val="none" w:sz="0" w:space="0" w:color="auto"/>
                <w:right w:val="none" w:sz="0" w:space="0" w:color="auto"/>
              </w:divBdr>
            </w:div>
            <w:div w:id="1006710206">
              <w:marLeft w:val="0"/>
              <w:marRight w:val="0"/>
              <w:marTop w:val="0"/>
              <w:marBottom w:val="0"/>
              <w:divBdr>
                <w:top w:val="none" w:sz="0" w:space="0" w:color="auto"/>
                <w:left w:val="none" w:sz="0" w:space="0" w:color="auto"/>
                <w:bottom w:val="none" w:sz="0" w:space="0" w:color="auto"/>
                <w:right w:val="none" w:sz="0" w:space="0" w:color="auto"/>
              </w:divBdr>
            </w:div>
            <w:div w:id="16852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1573">
      <w:bodyDiv w:val="1"/>
      <w:marLeft w:val="0"/>
      <w:marRight w:val="0"/>
      <w:marTop w:val="0"/>
      <w:marBottom w:val="0"/>
      <w:divBdr>
        <w:top w:val="none" w:sz="0" w:space="0" w:color="auto"/>
        <w:left w:val="none" w:sz="0" w:space="0" w:color="auto"/>
        <w:bottom w:val="none" w:sz="0" w:space="0" w:color="auto"/>
        <w:right w:val="none" w:sz="0" w:space="0" w:color="auto"/>
      </w:divBdr>
    </w:div>
    <w:div w:id="240061908">
      <w:bodyDiv w:val="1"/>
      <w:marLeft w:val="0"/>
      <w:marRight w:val="0"/>
      <w:marTop w:val="0"/>
      <w:marBottom w:val="0"/>
      <w:divBdr>
        <w:top w:val="none" w:sz="0" w:space="0" w:color="auto"/>
        <w:left w:val="none" w:sz="0" w:space="0" w:color="auto"/>
        <w:bottom w:val="none" w:sz="0" w:space="0" w:color="auto"/>
        <w:right w:val="none" w:sz="0" w:space="0" w:color="auto"/>
      </w:divBdr>
    </w:div>
    <w:div w:id="253824147">
      <w:bodyDiv w:val="1"/>
      <w:marLeft w:val="0"/>
      <w:marRight w:val="0"/>
      <w:marTop w:val="0"/>
      <w:marBottom w:val="0"/>
      <w:divBdr>
        <w:top w:val="none" w:sz="0" w:space="0" w:color="auto"/>
        <w:left w:val="none" w:sz="0" w:space="0" w:color="auto"/>
        <w:bottom w:val="none" w:sz="0" w:space="0" w:color="auto"/>
        <w:right w:val="none" w:sz="0" w:space="0" w:color="auto"/>
      </w:divBdr>
    </w:div>
    <w:div w:id="269510252">
      <w:bodyDiv w:val="1"/>
      <w:marLeft w:val="0"/>
      <w:marRight w:val="0"/>
      <w:marTop w:val="0"/>
      <w:marBottom w:val="0"/>
      <w:divBdr>
        <w:top w:val="none" w:sz="0" w:space="0" w:color="auto"/>
        <w:left w:val="none" w:sz="0" w:space="0" w:color="auto"/>
        <w:bottom w:val="none" w:sz="0" w:space="0" w:color="auto"/>
        <w:right w:val="none" w:sz="0" w:space="0" w:color="auto"/>
      </w:divBdr>
      <w:divsChild>
        <w:div w:id="1203057675">
          <w:marLeft w:val="0"/>
          <w:marRight w:val="0"/>
          <w:marTop w:val="0"/>
          <w:marBottom w:val="0"/>
          <w:divBdr>
            <w:top w:val="none" w:sz="0" w:space="0" w:color="auto"/>
            <w:left w:val="none" w:sz="0" w:space="0" w:color="auto"/>
            <w:bottom w:val="none" w:sz="0" w:space="0" w:color="auto"/>
            <w:right w:val="none" w:sz="0" w:space="0" w:color="auto"/>
          </w:divBdr>
        </w:div>
        <w:div w:id="747964818">
          <w:marLeft w:val="0"/>
          <w:marRight w:val="0"/>
          <w:marTop w:val="0"/>
          <w:marBottom w:val="0"/>
          <w:divBdr>
            <w:top w:val="none" w:sz="0" w:space="0" w:color="auto"/>
            <w:left w:val="none" w:sz="0" w:space="0" w:color="auto"/>
            <w:bottom w:val="none" w:sz="0" w:space="0" w:color="auto"/>
            <w:right w:val="none" w:sz="0" w:space="0" w:color="auto"/>
          </w:divBdr>
        </w:div>
        <w:div w:id="1124543227">
          <w:marLeft w:val="0"/>
          <w:marRight w:val="0"/>
          <w:marTop w:val="0"/>
          <w:marBottom w:val="0"/>
          <w:divBdr>
            <w:top w:val="none" w:sz="0" w:space="0" w:color="auto"/>
            <w:left w:val="none" w:sz="0" w:space="0" w:color="auto"/>
            <w:bottom w:val="none" w:sz="0" w:space="0" w:color="auto"/>
            <w:right w:val="none" w:sz="0" w:space="0" w:color="auto"/>
          </w:divBdr>
        </w:div>
        <w:div w:id="1743216765">
          <w:marLeft w:val="0"/>
          <w:marRight w:val="0"/>
          <w:marTop w:val="0"/>
          <w:marBottom w:val="0"/>
          <w:divBdr>
            <w:top w:val="none" w:sz="0" w:space="0" w:color="auto"/>
            <w:left w:val="none" w:sz="0" w:space="0" w:color="auto"/>
            <w:bottom w:val="none" w:sz="0" w:space="0" w:color="auto"/>
            <w:right w:val="none" w:sz="0" w:space="0" w:color="auto"/>
          </w:divBdr>
        </w:div>
        <w:div w:id="1387334864">
          <w:marLeft w:val="0"/>
          <w:marRight w:val="0"/>
          <w:marTop w:val="0"/>
          <w:marBottom w:val="0"/>
          <w:divBdr>
            <w:top w:val="none" w:sz="0" w:space="0" w:color="auto"/>
            <w:left w:val="none" w:sz="0" w:space="0" w:color="auto"/>
            <w:bottom w:val="none" w:sz="0" w:space="0" w:color="auto"/>
            <w:right w:val="none" w:sz="0" w:space="0" w:color="auto"/>
          </w:divBdr>
        </w:div>
        <w:div w:id="477235245">
          <w:marLeft w:val="0"/>
          <w:marRight w:val="0"/>
          <w:marTop w:val="0"/>
          <w:marBottom w:val="0"/>
          <w:divBdr>
            <w:top w:val="none" w:sz="0" w:space="0" w:color="auto"/>
            <w:left w:val="none" w:sz="0" w:space="0" w:color="auto"/>
            <w:bottom w:val="none" w:sz="0" w:space="0" w:color="auto"/>
            <w:right w:val="none" w:sz="0" w:space="0" w:color="auto"/>
          </w:divBdr>
        </w:div>
        <w:div w:id="609973477">
          <w:marLeft w:val="0"/>
          <w:marRight w:val="0"/>
          <w:marTop w:val="0"/>
          <w:marBottom w:val="0"/>
          <w:divBdr>
            <w:top w:val="none" w:sz="0" w:space="0" w:color="auto"/>
            <w:left w:val="none" w:sz="0" w:space="0" w:color="auto"/>
            <w:bottom w:val="none" w:sz="0" w:space="0" w:color="auto"/>
            <w:right w:val="none" w:sz="0" w:space="0" w:color="auto"/>
          </w:divBdr>
        </w:div>
        <w:div w:id="802116368">
          <w:marLeft w:val="0"/>
          <w:marRight w:val="0"/>
          <w:marTop w:val="0"/>
          <w:marBottom w:val="0"/>
          <w:divBdr>
            <w:top w:val="none" w:sz="0" w:space="0" w:color="auto"/>
            <w:left w:val="none" w:sz="0" w:space="0" w:color="auto"/>
            <w:bottom w:val="none" w:sz="0" w:space="0" w:color="auto"/>
            <w:right w:val="none" w:sz="0" w:space="0" w:color="auto"/>
          </w:divBdr>
        </w:div>
        <w:div w:id="774135641">
          <w:marLeft w:val="0"/>
          <w:marRight w:val="0"/>
          <w:marTop w:val="0"/>
          <w:marBottom w:val="0"/>
          <w:divBdr>
            <w:top w:val="none" w:sz="0" w:space="0" w:color="auto"/>
            <w:left w:val="none" w:sz="0" w:space="0" w:color="auto"/>
            <w:bottom w:val="none" w:sz="0" w:space="0" w:color="auto"/>
            <w:right w:val="none" w:sz="0" w:space="0" w:color="auto"/>
          </w:divBdr>
        </w:div>
        <w:div w:id="1926105479">
          <w:marLeft w:val="0"/>
          <w:marRight w:val="0"/>
          <w:marTop w:val="0"/>
          <w:marBottom w:val="0"/>
          <w:divBdr>
            <w:top w:val="none" w:sz="0" w:space="0" w:color="auto"/>
            <w:left w:val="none" w:sz="0" w:space="0" w:color="auto"/>
            <w:bottom w:val="none" w:sz="0" w:space="0" w:color="auto"/>
            <w:right w:val="none" w:sz="0" w:space="0" w:color="auto"/>
          </w:divBdr>
        </w:div>
        <w:div w:id="888614508">
          <w:marLeft w:val="0"/>
          <w:marRight w:val="0"/>
          <w:marTop w:val="0"/>
          <w:marBottom w:val="0"/>
          <w:divBdr>
            <w:top w:val="none" w:sz="0" w:space="0" w:color="auto"/>
            <w:left w:val="none" w:sz="0" w:space="0" w:color="auto"/>
            <w:bottom w:val="none" w:sz="0" w:space="0" w:color="auto"/>
            <w:right w:val="none" w:sz="0" w:space="0" w:color="auto"/>
          </w:divBdr>
          <w:divsChild>
            <w:div w:id="1847666755">
              <w:marLeft w:val="-75"/>
              <w:marRight w:val="0"/>
              <w:marTop w:val="30"/>
              <w:marBottom w:val="30"/>
              <w:divBdr>
                <w:top w:val="none" w:sz="0" w:space="0" w:color="auto"/>
                <w:left w:val="none" w:sz="0" w:space="0" w:color="auto"/>
                <w:bottom w:val="none" w:sz="0" w:space="0" w:color="auto"/>
                <w:right w:val="none" w:sz="0" w:space="0" w:color="auto"/>
              </w:divBdr>
              <w:divsChild>
                <w:div w:id="805515731">
                  <w:marLeft w:val="0"/>
                  <w:marRight w:val="0"/>
                  <w:marTop w:val="0"/>
                  <w:marBottom w:val="0"/>
                  <w:divBdr>
                    <w:top w:val="none" w:sz="0" w:space="0" w:color="auto"/>
                    <w:left w:val="none" w:sz="0" w:space="0" w:color="auto"/>
                    <w:bottom w:val="none" w:sz="0" w:space="0" w:color="auto"/>
                    <w:right w:val="none" w:sz="0" w:space="0" w:color="auto"/>
                  </w:divBdr>
                  <w:divsChild>
                    <w:div w:id="355740389">
                      <w:marLeft w:val="0"/>
                      <w:marRight w:val="0"/>
                      <w:marTop w:val="0"/>
                      <w:marBottom w:val="0"/>
                      <w:divBdr>
                        <w:top w:val="none" w:sz="0" w:space="0" w:color="auto"/>
                        <w:left w:val="none" w:sz="0" w:space="0" w:color="auto"/>
                        <w:bottom w:val="none" w:sz="0" w:space="0" w:color="auto"/>
                        <w:right w:val="none" w:sz="0" w:space="0" w:color="auto"/>
                      </w:divBdr>
                    </w:div>
                  </w:divsChild>
                </w:div>
                <w:div w:id="417219464">
                  <w:marLeft w:val="0"/>
                  <w:marRight w:val="0"/>
                  <w:marTop w:val="0"/>
                  <w:marBottom w:val="0"/>
                  <w:divBdr>
                    <w:top w:val="none" w:sz="0" w:space="0" w:color="auto"/>
                    <w:left w:val="none" w:sz="0" w:space="0" w:color="auto"/>
                    <w:bottom w:val="none" w:sz="0" w:space="0" w:color="auto"/>
                    <w:right w:val="none" w:sz="0" w:space="0" w:color="auto"/>
                  </w:divBdr>
                  <w:divsChild>
                    <w:div w:id="1881284898">
                      <w:marLeft w:val="0"/>
                      <w:marRight w:val="0"/>
                      <w:marTop w:val="0"/>
                      <w:marBottom w:val="0"/>
                      <w:divBdr>
                        <w:top w:val="none" w:sz="0" w:space="0" w:color="auto"/>
                        <w:left w:val="none" w:sz="0" w:space="0" w:color="auto"/>
                        <w:bottom w:val="none" w:sz="0" w:space="0" w:color="auto"/>
                        <w:right w:val="none" w:sz="0" w:space="0" w:color="auto"/>
                      </w:divBdr>
                    </w:div>
                  </w:divsChild>
                </w:div>
                <w:div w:id="493179983">
                  <w:marLeft w:val="0"/>
                  <w:marRight w:val="0"/>
                  <w:marTop w:val="0"/>
                  <w:marBottom w:val="0"/>
                  <w:divBdr>
                    <w:top w:val="none" w:sz="0" w:space="0" w:color="auto"/>
                    <w:left w:val="none" w:sz="0" w:space="0" w:color="auto"/>
                    <w:bottom w:val="none" w:sz="0" w:space="0" w:color="auto"/>
                    <w:right w:val="none" w:sz="0" w:space="0" w:color="auto"/>
                  </w:divBdr>
                  <w:divsChild>
                    <w:div w:id="1569145161">
                      <w:marLeft w:val="0"/>
                      <w:marRight w:val="0"/>
                      <w:marTop w:val="0"/>
                      <w:marBottom w:val="0"/>
                      <w:divBdr>
                        <w:top w:val="none" w:sz="0" w:space="0" w:color="auto"/>
                        <w:left w:val="none" w:sz="0" w:space="0" w:color="auto"/>
                        <w:bottom w:val="none" w:sz="0" w:space="0" w:color="auto"/>
                        <w:right w:val="none" w:sz="0" w:space="0" w:color="auto"/>
                      </w:divBdr>
                    </w:div>
                  </w:divsChild>
                </w:div>
                <w:div w:id="740296227">
                  <w:marLeft w:val="0"/>
                  <w:marRight w:val="0"/>
                  <w:marTop w:val="0"/>
                  <w:marBottom w:val="0"/>
                  <w:divBdr>
                    <w:top w:val="none" w:sz="0" w:space="0" w:color="auto"/>
                    <w:left w:val="none" w:sz="0" w:space="0" w:color="auto"/>
                    <w:bottom w:val="none" w:sz="0" w:space="0" w:color="auto"/>
                    <w:right w:val="none" w:sz="0" w:space="0" w:color="auto"/>
                  </w:divBdr>
                  <w:divsChild>
                    <w:div w:id="2023780201">
                      <w:marLeft w:val="0"/>
                      <w:marRight w:val="0"/>
                      <w:marTop w:val="0"/>
                      <w:marBottom w:val="0"/>
                      <w:divBdr>
                        <w:top w:val="none" w:sz="0" w:space="0" w:color="auto"/>
                        <w:left w:val="none" w:sz="0" w:space="0" w:color="auto"/>
                        <w:bottom w:val="none" w:sz="0" w:space="0" w:color="auto"/>
                        <w:right w:val="none" w:sz="0" w:space="0" w:color="auto"/>
                      </w:divBdr>
                    </w:div>
                  </w:divsChild>
                </w:div>
                <w:div w:id="24604254">
                  <w:marLeft w:val="0"/>
                  <w:marRight w:val="0"/>
                  <w:marTop w:val="0"/>
                  <w:marBottom w:val="0"/>
                  <w:divBdr>
                    <w:top w:val="none" w:sz="0" w:space="0" w:color="auto"/>
                    <w:left w:val="none" w:sz="0" w:space="0" w:color="auto"/>
                    <w:bottom w:val="none" w:sz="0" w:space="0" w:color="auto"/>
                    <w:right w:val="none" w:sz="0" w:space="0" w:color="auto"/>
                  </w:divBdr>
                  <w:divsChild>
                    <w:div w:id="50540133">
                      <w:marLeft w:val="0"/>
                      <w:marRight w:val="0"/>
                      <w:marTop w:val="0"/>
                      <w:marBottom w:val="0"/>
                      <w:divBdr>
                        <w:top w:val="none" w:sz="0" w:space="0" w:color="auto"/>
                        <w:left w:val="none" w:sz="0" w:space="0" w:color="auto"/>
                        <w:bottom w:val="none" w:sz="0" w:space="0" w:color="auto"/>
                        <w:right w:val="none" w:sz="0" w:space="0" w:color="auto"/>
                      </w:divBdr>
                    </w:div>
                  </w:divsChild>
                </w:div>
                <w:div w:id="1469588902">
                  <w:marLeft w:val="0"/>
                  <w:marRight w:val="0"/>
                  <w:marTop w:val="0"/>
                  <w:marBottom w:val="0"/>
                  <w:divBdr>
                    <w:top w:val="none" w:sz="0" w:space="0" w:color="auto"/>
                    <w:left w:val="none" w:sz="0" w:space="0" w:color="auto"/>
                    <w:bottom w:val="none" w:sz="0" w:space="0" w:color="auto"/>
                    <w:right w:val="none" w:sz="0" w:space="0" w:color="auto"/>
                  </w:divBdr>
                  <w:divsChild>
                    <w:div w:id="765468373">
                      <w:marLeft w:val="0"/>
                      <w:marRight w:val="0"/>
                      <w:marTop w:val="0"/>
                      <w:marBottom w:val="0"/>
                      <w:divBdr>
                        <w:top w:val="none" w:sz="0" w:space="0" w:color="auto"/>
                        <w:left w:val="none" w:sz="0" w:space="0" w:color="auto"/>
                        <w:bottom w:val="none" w:sz="0" w:space="0" w:color="auto"/>
                        <w:right w:val="none" w:sz="0" w:space="0" w:color="auto"/>
                      </w:divBdr>
                    </w:div>
                  </w:divsChild>
                </w:div>
                <w:div w:id="124667273">
                  <w:marLeft w:val="0"/>
                  <w:marRight w:val="0"/>
                  <w:marTop w:val="0"/>
                  <w:marBottom w:val="0"/>
                  <w:divBdr>
                    <w:top w:val="none" w:sz="0" w:space="0" w:color="auto"/>
                    <w:left w:val="none" w:sz="0" w:space="0" w:color="auto"/>
                    <w:bottom w:val="none" w:sz="0" w:space="0" w:color="auto"/>
                    <w:right w:val="none" w:sz="0" w:space="0" w:color="auto"/>
                  </w:divBdr>
                  <w:divsChild>
                    <w:div w:id="1419018089">
                      <w:marLeft w:val="0"/>
                      <w:marRight w:val="0"/>
                      <w:marTop w:val="0"/>
                      <w:marBottom w:val="0"/>
                      <w:divBdr>
                        <w:top w:val="none" w:sz="0" w:space="0" w:color="auto"/>
                        <w:left w:val="none" w:sz="0" w:space="0" w:color="auto"/>
                        <w:bottom w:val="none" w:sz="0" w:space="0" w:color="auto"/>
                        <w:right w:val="none" w:sz="0" w:space="0" w:color="auto"/>
                      </w:divBdr>
                    </w:div>
                  </w:divsChild>
                </w:div>
                <w:div w:id="1067336898">
                  <w:marLeft w:val="0"/>
                  <w:marRight w:val="0"/>
                  <w:marTop w:val="0"/>
                  <w:marBottom w:val="0"/>
                  <w:divBdr>
                    <w:top w:val="none" w:sz="0" w:space="0" w:color="auto"/>
                    <w:left w:val="none" w:sz="0" w:space="0" w:color="auto"/>
                    <w:bottom w:val="none" w:sz="0" w:space="0" w:color="auto"/>
                    <w:right w:val="none" w:sz="0" w:space="0" w:color="auto"/>
                  </w:divBdr>
                  <w:divsChild>
                    <w:div w:id="8488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7262">
          <w:marLeft w:val="0"/>
          <w:marRight w:val="0"/>
          <w:marTop w:val="0"/>
          <w:marBottom w:val="0"/>
          <w:divBdr>
            <w:top w:val="none" w:sz="0" w:space="0" w:color="auto"/>
            <w:left w:val="none" w:sz="0" w:space="0" w:color="auto"/>
            <w:bottom w:val="none" w:sz="0" w:space="0" w:color="auto"/>
            <w:right w:val="none" w:sz="0" w:space="0" w:color="auto"/>
          </w:divBdr>
          <w:divsChild>
            <w:div w:id="2116514636">
              <w:marLeft w:val="0"/>
              <w:marRight w:val="0"/>
              <w:marTop w:val="0"/>
              <w:marBottom w:val="0"/>
              <w:divBdr>
                <w:top w:val="none" w:sz="0" w:space="0" w:color="auto"/>
                <w:left w:val="none" w:sz="0" w:space="0" w:color="auto"/>
                <w:bottom w:val="none" w:sz="0" w:space="0" w:color="auto"/>
                <w:right w:val="none" w:sz="0" w:space="0" w:color="auto"/>
              </w:divBdr>
            </w:div>
            <w:div w:id="1260941623">
              <w:marLeft w:val="0"/>
              <w:marRight w:val="0"/>
              <w:marTop w:val="0"/>
              <w:marBottom w:val="0"/>
              <w:divBdr>
                <w:top w:val="none" w:sz="0" w:space="0" w:color="auto"/>
                <w:left w:val="none" w:sz="0" w:space="0" w:color="auto"/>
                <w:bottom w:val="none" w:sz="0" w:space="0" w:color="auto"/>
                <w:right w:val="none" w:sz="0" w:space="0" w:color="auto"/>
              </w:divBdr>
            </w:div>
            <w:div w:id="2052459680">
              <w:marLeft w:val="0"/>
              <w:marRight w:val="0"/>
              <w:marTop w:val="0"/>
              <w:marBottom w:val="0"/>
              <w:divBdr>
                <w:top w:val="none" w:sz="0" w:space="0" w:color="auto"/>
                <w:left w:val="none" w:sz="0" w:space="0" w:color="auto"/>
                <w:bottom w:val="none" w:sz="0" w:space="0" w:color="auto"/>
                <w:right w:val="none" w:sz="0" w:space="0" w:color="auto"/>
              </w:divBdr>
            </w:div>
            <w:div w:id="1770274819">
              <w:marLeft w:val="0"/>
              <w:marRight w:val="0"/>
              <w:marTop w:val="0"/>
              <w:marBottom w:val="0"/>
              <w:divBdr>
                <w:top w:val="none" w:sz="0" w:space="0" w:color="auto"/>
                <w:left w:val="none" w:sz="0" w:space="0" w:color="auto"/>
                <w:bottom w:val="none" w:sz="0" w:space="0" w:color="auto"/>
                <w:right w:val="none" w:sz="0" w:space="0" w:color="auto"/>
              </w:divBdr>
            </w:div>
            <w:div w:id="1162818859">
              <w:marLeft w:val="0"/>
              <w:marRight w:val="0"/>
              <w:marTop w:val="0"/>
              <w:marBottom w:val="0"/>
              <w:divBdr>
                <w:top w:val="none" w:sz="0" w:space="0" w:color="auto"/>
                <w:left w:val="none" w:sz="0" w:space="0" w:color="auto"/>
                <w:bottom w:val="none" w:sz="0" w:space="0" w:color="auto"/>
                <w:right w:val="none" w:sz="0" w:space="0" w:color="auto"/>
              </w:divBdr>
            </w:div>
            <w:div w:id="1026297404">
              <w:marLeft w:val="0"/>
              <w:marRight w:val="0"/>
              <w:marTop w:val="0"/>
              <w:marBottom w:val="0"/>
              <w:divBdr>
                <w:top w:val="none" w:sz="0" w:space="0" w:color="auto"/>
                <w:left w:val="none" w:sz="0" w:space="0" w:color="auto"/>
                <w:bottom w:val="none" w:sz="0" w:space="0" w:color="auto"/>
                <w:right w:val="none" w:sz="0" w:space="0" w:color="auto"/>
              </w:divBdr>
            </w:div>
            <w:div w:id="437530391">
              <w:marLeft w:val="0"/>
              <w:marRight w:val="0"/>
              <w:marTop w:val="0"/>
              <w:marBottom w:val="0"/>
              <w:divBdr>
                <w:top w:val="none" w:sz="0" w:space="0" w:color="auto"/>
                <w:left w:val="none" w:sz="0" w:space="0" w:color="auto"/>
                <w:bottom w:val="none" w:sz="0" w:space="0" w:color="auto"/>
                <w:right w:val="none" w:sz="0" w:space="0" w:color="auto"/>
              </w:divBdr>
            </w:div>
            <w:div w:id="1310554845">
              <w:marLeft w:val="0"/>
              <w:marRight w:val="0"/>
              <w:marTop w:val="0"/>
              <w:marBottom w:val="0"/>
              <w:divBdr>
                <w:top w:val="none" w:sz="0" w:space="0" w:color="auto"/>
                <w:left w:val="none" w:sz="0" w:space="0" w:color="auto"/>
                <w:bottom w:val="none" w:sz="0" w:space="0" w:color="auto"/>
                <w:right w:val="none" w:sz="0" w:space="0" w:color="auto"/>
              </w:divBdr>
            </w:div>
            <w:div w:id="620962640">
              <w:marLeft w:val="0"/>
              <w:marRight w:val="0"/>
              <w:marTop w:val="0"/>
              <w:marBottom w:val="0"/>
              <w:divBdr>
                <w:top w:val="none" w:sz="0" w:space="0" w:color="auto"/>
                <w:left w:val="none" w:sz="0" w:space="0" w:color="auto"/>
                <w:bottom w:val="none" w:sz="0" w:space="0" w:color="auto"/>
                <w:right w:val="none" w:sz="0" w:space="0" w:color="auto"/>
              </w:divBdr>
            </w:div>
            <w:div w:id="379474311">
              <w:marLeft w:val="0"/>
              <w:marRight w:val="0"/>
              <w:marTop w:val="0"/>
              <w:marBottom w:val="0"/>
              <w:divBdr>
                <w:top w:val="none" w:sz="0" w:space="0" w:color="auto"/>
                <w:left w:val="none" w:sz="0" w:space="0" w:color="auto"/>
                <w:bottom w:val="none" w:sz="0" w:space="0" w:color="auto"/>
                <w:right w:val="none" w:sz="0" w:space="0" w:color="auto"/>
              </w:divBdr>
            </w:div>
            <w:div w:id="1038552830">
              <w:marLeft w:val="0"/>
              <w:marRight w:val="0"/>
              <w:marTop w:val="0"/>
              <w:marBottom w:val="0"/>
              <w:divBdr>
                <w:top w:val="none" w:sz="0" w:space="0" w:color="auto"/>
                <w:left w:val="none" w:sz="0" w:space="0" w:color="auto"/>
                <w:bottom w:val="none" w:sz="0" w:space="0" w:color="auto"/>
                <w:right w:val="none" w:sz="0" w:space="0" w:color="auto"/>
              </w:divBdr>
            </w:div>
            <w:div w:id="651911236">
              <w:marLeft w:val="0"/>
              <w:marRight w:val="0"/>
              <w:marTop w:val="0"/>
              <w:marBottom w:val="0"/>
              <w:divBdr>
                <w:top w:val="none" w:sz="0" w:space="0" w:color="auto"/>
                <w:left w:val="none" w:sz="0" w:space="0" w:color="auto"/>
                <w:bottom w:val="none" w:sz="0" w:space="0" w:color="auto"/>
                <w:right w:val="none" w:sz="0" w:space="0" w:color="auto"/>
              </w:divBdr>
            </w:div>
            <w:div w:id="1869950332">
              <w:marLeft w:val="0"/>
              <w:marRight w:val="0"/>
              <w:marTop w:val="0"/>
              <w:marBottom w:val="0"/>
              <w:divBdr>
                <w:top w:val="none" w:sz="0" w:space="0" w:color="auto"/>
                <w:left w:val="none" w:sz="0" w:space="0" w:color="auto"/>
                <w:bottom w:val="none" w:sz="0" w:space="0" w:color="auto"/>
                <w:right w:val="none" w:sz="0" w:space="0" w:color="auto"/>
              </w:divBdr>
            </w:div>
            <w:div w:id="1780292509">
              <w:marLeft w:val="0"/>
              <w:marRight w:val="0"/>
              <w:marTop w:val="0"/>
              <w:marBottom w:val="0"/>
              <w:divBdr>
                <w:top w:val="none" w:sz="0" w:space="0" w:color="auto"/>
                <w:left w:val="none" w:sz="0" w:space="0" w:color="auto"/>
                <w:bottom w:val="none" w:sz="0" w:space="0" w:color="auto"/>
                <w:right w:val="none" w:sz="0" w:space="0" w:color="auto"/>
              </w:divBdr>
            </w:div>
            <w:div w:id="722102468">
              <w:marLeft w:val="0"/>
              <w:marRight w:val="0"/>
              <w:marTop w:val="0"/>
              <w:marBottom w:val="0"/>
              <w:divBdr>
                <w:top w:val="none" w:sz="0" w:space="0" w:color="auto"/>
                <w:left w:val="none" w:sz="0" w:space="0" w:color="auto"/>
                <w:bottom w:val="none" w:sz="0" w:space="0" w:color="auto"/>
                <w:right w:val="none" w:sz="0" w:space="0" w:color="auto"/>
              </w:divBdr>
            </w:div>
            <w:div w:id="1096174227">
              <w:marLeft w:val="0"/>
              <w:marRight w:val="0"/>
              <w:marTop w:val="0"/>
              <w:marBottom w:val="0"/>
              <w:divBdr>
                <w:top w:val="none" w:sz="0" w:space="0" w:color="auto"/>
                <w:left w:val="none" w:sz="0" w:space="0" w:color="auto"/>
                <w:bottom w:val="none" w:sz="0" w:space="0" w:color="auto"/>
                <w:right w:val="none" w:sz="0" w:space="0" w:color="auto"/>
              </w:divBdr>
            </w:div>
            <w:div w:id="2041662475">
              <w:marLeft w:val="0"/>
              <w:marRight w:val="0"/>
              <w:marTop w:val="0"/>
              <w:marBottom w:val="0"/>
              <w:divBdr>
                <w:top w:val="none" w:sz="0" w:space="0" w:color="auto"/>
                <w:left w:val="none" w:sz="0" w:space="0" w:color="auto"/>
                <w:bottom w:val="none" w:sz="0" w:space="0" w:color="auto"/>
                <w:right w:val="none" w:sz="0" w:space="0" w:color="auto"/>
              </w:divBdr>
            </w:div>
            <w:div w:id="1361123943">
              <w:marLeft w:val="0"/>
              <w:marRight w:val="0"/>
              <w:marTop w:val="0"/>
              <w:marBottom w:val="0"/>
              <w:divBdr>
                <w:top w:val="none" w:sz="0" w:space="0" w:color="auto"/>
                <w:left w:val="none" w:sz="0" w:space="0" w:color="auto"/>
                <w:bottom w:val="none" w:sz="0" w:space="0" w:color="auto"/>
                <w:right w:val="none" w:sz="0" w:space="0" w:color="auto"/>
              </w:divBdr>
            </w:div>
            <w:div w:id="1425027871">
              <w:marLeft w:val="0"/>
              <w:marRight w:val="0"/>
              <w:marTop w:val="0"/>
              <w:marBottom w:val="0"/>
              <w:divBdr>
                <w:top w:val="none" w:sz="0" w:space="0" w:color="auto"/>
                <w:left w:val="none" w:sz="0" w:space="0" w:color="auto"/>
                <w:bottom w:val="none" w:sz="0" w:space="0" w:color="auto"/>
                <w:right w:val="none" w:sz="0" w:space="0" w:color="auto"/>
              </w:divBdr>
            </w:div>
            <w:div w:id="827064479">
              <w:marLeft w:val="0"/>
              <w:marRight w:val="0"/>
              <w:marTop w:val="0"/>
              <w:marBottom w:val="0"/>
              <w:divBdr>
                <w:top w:val="none" w:sz="0" w:space="0" w:color="auto"/>
                <w:left w:val="none" w:sz="0" w:space="0" w:color="auto"/>
                <w:bottom w:val="none" w:sz="0" w:space="0" w:color="auto"/>
                <w:right w:val="none" w:sz="0" w:space="0" w:color="auto"/>
              </w:divBdr>
            </w:div>
          </w:divsChild>
        </w:div>
        <w:div w:id="2008748768">
          <w:marLeft w:val="0"/>
          <w:marRight w:val="0"/>
          <w:marTop w:val="0"/>
          <w:marBottom w:val="0"/>
          <w:divBdr>
            <w:top w:val="none" w:sz="0" w:space="0" w:color="auto"/>
            <w:left w:val="none" w:sz="0" w:space="0" w:color="auto"/>
            <w:bottom w:val="none" w:sz="0" w:space="0" w:color="auto"/>
            <w:right w:val="none" w:sz="0" w:space="0" w:color="auto"/>
          </w:divBdr>
        </w:div>
        <w:div w:id="617223392">
          <w:marLeft w:val="0"/>
          <w:marRight w:val="0"/>
          <w:marTop w:val="0"/>
          <w:marBottom w:val="0"/>
          <w:divBdr>
            <w:top w:val="none" w:sz="0" w:space="0" w:color="auto"/>
            <w:left w:val="none" w:sz="0" w:space="0" w:color="auto"/>
            <w:bottom w:val="none" w:sz="0" w:space="0" w:color="auto"/>
            <w:right w:val="none" w:sz="0" w:space="0" w:color="auto"/>
          </w:divBdr>
        </w:div>
        <w:div w:id="1900364927">
          <w:marLeft w:val="0"/>
          <w:marRight w:val="0"/>
          <w:marTop w:val="0"/>
          <w:marBottom w:val="0"/>
          <w:divBdr>
            <w:top w:val="none" w:sz="0" w:space="0" w:color="auto"/>
            <w:left w:val="none" w:sz="0" w:space="0" w:color="auto"/>
            <w:bottom w:val="none" w:sz="0" w:space="0" w:color="auto"/>
            <w:right w:val="none" w:sz="0" w:space="0" w:color="auto"/>
          </w:divBdr>
        </w:div>
        <w:div w:id="844704603">
          <w:marLeft w:val="0"/>
          <w:marRight w:val="0"/>
          <w:marTop w:val="0"/>
          <w:marBottom w:val="0"/>
          <w:divBdr>
            <w:top w:val="none" w:sz="0" w:space="0" w:color="auto"/>
            <w:left w:val="none" w:sz="0" w:space="0" w:color="auto"/>
            <w:bottom w:val="none" w:sz="0" w:space="0" w:color="auto"/>
            <w:right w:val="none" w:sz="0" w:space="0" w:color="auto"/>
          </w:divBdr>
          <w:divsChild>
            <w:div w:id="1158813682">
              <w:marLeft w:val="-75"/>
              <w:marRight w:val="0"/>
              <w:marTop w:val="30"/>
              <w:marBottom w:val="30"/>
              <w:divBdr>
                <w:top w:val="none" w:sz="0" w:space="0" w:color="auto"/>
                <w:left w:val="none" w:sz="0" w:space="0" w:color="auto"/>
                <w:bottom w:val="none" w:sz="0" w:space="0" w:color="auto"/>
                <w:right w:val="none" w:sz="0" w:space="0" w:color="auto"/>
              </w:divBdr>
              <w:divsChild>
                <w:div w:id="1806242697">
                  <w:marLeft w:val="0"/>
                  <w:marRight w:val="0"/>
                  <w:marTop w:val="0"/>
                  <w:marBottom w:val="0"/>
                  <w:divBdr>
                    <w:top w:val="none" w:sz="0" w:space="0" w:color="auto"/>
                    <w:left w:val="none" w:sz="0" w:space="0" w:color="auto"/>
                    <w:bottom w:val="none" w:sz="0" w:space="0" w:color="auto"/>
                    <w:right w:val="none" w:sz="0" w:space="0" w:color="auto"/>
                  </w:divBdr>
                  <w:divsChild>
                    <w:div w:id="1737194270">
                      <w:marLeft w:val="0"/>
                      <w:marRight w:val="0"/>
                      <w:marTop w:val="0"/>
                      <w:marBottom w:val="0"/>
                      <w:divBdr>
                        <w:top w:val="none" w:sz="0" w:space="0" w:color="auto"/>
                        <w:left w:val="none" w:sz="0" w:space="0" w:color="auto"/>
                        <w:bottom w:val="none" w:sz="0" w:space="0" w:color="auto"/>
                        <w:right w:val="none" w:sz="0" w:space="0" w:color="auto"/>
                      </w:divBdr>
                    </w:div>
                  </w:divsChild>
                </w:div>
                <w:div w:id="1962691015">
                  <w:marLeft w:val="0"/>
                  <w:marRight w:val="0"/>
                  <w:marTop w:val="0"/>
                  <w:marBottom w:val="0"/>
                  <w:divBdr>
                    <w:top w:val="none" w:sz="0" w:space="0" w:color="auto"/>
                    <w:left w:val="none" w:sz="0" w:space="0" w:color="auto"/>
                    <w:bottom w:val="none" w:sz="0" w:space="0" w:color="auto"/>
                    <w:right w:val="none" w:sz="0" w:space="0" w:color="auto"/>
                  </w:divBdr>
                  <w:divsChild>
                    <w:div w:id="20003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96285">
          <w:marLeft w:val="0"/>
          <w:marRight w:val="0"/>
          <w:marTop w:val="0"/>
          <w:marBottom w:val="0"/>
          <w:divBdr>
            <w:top w:val="none" w:sz="0" w:space="0" w:color="auto"/>
            <w:left w:val="none" w:sz="0" w:space="0" w:color="auto"/>
            <w:bottom w:val="none" w:sz="0" w:space="0" w:color="auto"/>
            <w:right w:val="none" w:sz="0" w:space="0" w:color="auto"/>
          </w:divBdr>
          <w:divsChild>
            <w:div w:id="1214656650">
              <w:marLeft w:val="0"/>
              <w:marRight w:val="0"/>
              <w:marTop w:val="0"/>
              <w:marBottom w:val="0"/>
              <w:divBdr>
                <w:top w:val="none" w:sz="0" w:space="0" w:color="auto"/>
                <w:left w:val="none" w:sz="0" w:space="0" w:color="auto"/>
                <w:bottom w:val="none" w:sz="0" w:space="0" w:color="auto"/>
                <w:right w:val="none" w:sz="0" w:space="0" w:color="auto"/>
              </w:divBdr>
            </w:div>
            <w:div w:id="847259038">
              <w:marLeft w:val="0"/>
              <w:marRight w:val="0"/>
              <w:marTop w:val="0"/>
              <w:marBottom w:val="0"/>
              <w:divBdr>
                <w:top w:val="none" w:sz="0" w:space="0" w:color="auto"/>
                <w:left w:val="none" w:sz="0" w:space="0" w:color="auto"/>
                <w:bottom w:val="none" w:sz="0" w:space="0" w:color="auto"/>
                <w:right w:val="none" w:sz="0" w:space="0" w:color="auto"/>
              </w:divBdr>
            </w:div>
            <w:div w:id="908004250">
              <w:marLeft w:val="0"/>
              <w:marRight w:val="0"/>
              <w:marTop w:val="0"/>
              <w:marBottom w:val="0"/>
              <w:divBdr>
                <w:top w:val="none" w:sz="0" w:space="0" w:color="auto"/>
                <w:left w:val="none" w:sz="0" w:space="0" w:color="auto"/>
                <w:bottom w:val="none" w:sz="0" w:space="0" w:color="auto"/>
                <w:right w:val="none" w:sz="0" w:space="0" w:color="auto"/>
              </w:divBdr>
            </w:div>
            <w:div w:id="287904300">
              <w:marLeft w:val="0"/>
              <w:marRight w:val="0"/>
              <w:marTop w:val="0"/>
              <w:marBottom w:val="0"/>
              <w:divBdr>
                <w:top w:val="none" w:sz="0" w:space="0" w:color="auto"/>
                <w:left w:val="none" w:sz="0" w:space="0" w:color="auto"/>
                <w:bottom w:val="none" w:sz="0" w:space="0" w:color="auto"/>
                <w:right w:val="none" w:sz="0" w:space="0" w:color="auto"/>
              </w:divBdr>
            </w:div>
            <w:div w:id="1095051640">
              <w:marLeft w:val="0"/>
              <w:marRight w:val="0"/>
              <w:marTop w:val="0"/>
              <w:marBottom w:val="0"/>
              <w:divBdr>
                <w:top w:val="none" w:sz="0" w:space="0" w:color="auto"/>
                <w:left w:val="none" w:sz="0" w:space="0" w:color="auto"/>
                <w:bottom w:val="none" w:sz="0" w:space="0" w:color="auto"/>
                <w:right w:val="none" w:sz="0" w:space="0" w:color="auto"/>
              </w:divBdr>
            </w:div>
            <w:div w:id="2121532245">
              <w:marLeft w:val="0"/>
              <w:marRight w:val="0"/>
              <w:marTop w:val="0"/>
              <w:marBottom w:val="0"/>
              <w:divBdr>
                <w:top w:val="none" w:sz="0" w:space="0" w:color="auto"/>
                <w:left w:val="none" w:sz="0" w:space="0" w:color="auto"/>
                <w:bottom w:val="none" w:sz="0" w:space="0" w:color="auto"/>
                <w:right w:val="none" w:sz="0" w:space="0" w:color="auto"/>
              </w:divBdr>
            </w:div>
            <w:div w:id="1289312947">
              <w:marLeft w:val="0"/>
              <w:marRight w:val="0"/>
              <w:marTop w:val="0"/>
              <w:marBottom w:val="0"/>
              <w:divBdr>
                <w:top w:val="none" w:sz="0" w:space="0" w:color="auto"/>
                <w:left w:val="none" w:sz="0" w:space="0" w:color="auto"/>
                <w:bottom w:val="none" w:sz="0" w:space="0" w:color="auto"/>
                <w:right w:val="none" w:sz="0" w:space="0" w:color="auto"/>
              </w:divBdr>
            </w:div>
            <w:div w:id="882791380">
              <w:marLeft w:val="0"/>
              <w:marRight w:val="0"/>
              <w:marTop w:val="0"/>
              <w:marBottom w:val="0"/>
              <w:divBdr>
                <w:top w:val="none" w:sz="0" w:space="0" w:color="auto"/>
                <w:left w:val="none" w:sz="0" w:space="0" w:color="auto"/>
                <w:bottom w:val="none" w:sz="0" w:space="0" w:color="auto"/>
                <w:right w:val="none" w:sz="0" w:space="0" w:color="auto"/>
              </w:divBdr>
            </w:div>
            <w:div w:id="75324542">
              <w:marLeft w:val="0"/>
              <w:marRight w:val="0"/>
              <w:marTop w:val="0"/>
              <w:marBottom w:val="0"/>
              <w:divBdr>
                <w:top w:val="none" w:sz="0" w:space="0" w:color="auto"/>
                <w:left w:val="none" w:sz="0" w:space="0" w:color="auto"/>
                <w:bottom w:val="none" w:sz="0" w:space="0" w:color="auto"/>
                <w:right w:val="none" w:sz="0" w:space="0" w:color="auto"/>
              </w:divBdr>
            </w:div>
            <w:div w:id="637149499">
              <w:marLeft w:val="0"/>
              <w:marRight w:val="0"/>
              <w:marTop w:val="0"/>
              <w:marBottom w:val="0"/>
              <w:divBdr>
                <w:top w:val="none" w:sz="0" w:space="0" w:color="auto"/>
                <w:left w:val="none" w:sz="0" w:space="0" w:color="auto"/>
                <w:bottom w:val="none" w:sz="0" w:space="0" w:color="auto"/>
                <w:right w:val="none" w:sz="0" w:space="0" w:color="auto"/>
              </w:divBdr>
            </w:div>
            <w:div w:id="127750810">
              <w:marLeft w:val="0"/>
              <w:marRight w:val="0"/>
              <w:marTop w:val="0"/>
              <w:marBottom w:val="0"/>
              <w:divBdr>
                <w:top w:val="none" w:sz="0" w:space="0" w:color="auto"/>
                <w:left w:val="none" w:sz="0" w:space="0" w:color="auto"/>
                <w:bottom w:val="none" w:sz="0" w:space="0" w:color="auto"/>
                <w:right w:val="none" w:sz="0" w:space="0" w:color="auto"/>
              </w:divBdr>
            </w:div>
            <w:div w:id="2101481914">
              <w:marLeft w:val="0"/>
              <w:marRight w:val="0"/>
              <w:marTop w:val="0"/>
              <w:marBottom w:val="0"/>
              <w:divBdr>
                <w:top w:val="none" w:sz="0" w:space="0" w:color="auto"/>
                <w:left w:val="none" w:sz="0" w:space="0" w:color="auto"/>
                <w:bottom w:val="none" w:sz="0" w:space="0" w:color="auto"/>
                <w:right w:val="none" w:sz="0" w:space="0" w:color="auto"/>
              </w:divBdr>
            </w:div>
            <w:div w:id="617027831">
              <w:marLeft w:val="0"/>
              <w:marRight w:val="0"/>
              <w:marTop w:val="0"/>
              <w:marBottom w:val="0"/>
              <w:divBdr>
                <w:top w:val="none" w:sz="0" w:space="0" w:color="auto"/>
                <w:left w:val="none" w:sz="0" w:space="0" w:color="auto"/>
                <w:bottom w:val="none" w:sz="0" w:space="0" w:color="auto"/>
                <w:right w:val="none" w:sz="0" w:space="0" w:color="auto"/>
              </w:divBdr>
            </w:div>
            <w:div w:id="1504006384">
              <w:marLeft w:val="0"/>
              <w:marRight w:val="0"/>
              <w:marTop w:val="0"/>
              <w:marBottom w:val="0"/>
              <w:divBdr>
                <w:top w:val="none" w:sz="0" w:space="0" w:color="auto"/>
                <w:left w:val="none" w:sz="0" w:space="0" w:color="auto"/>
                <w:bottom w:val="none" w:sz="0" w:space="0" w:color="auto"/>
                <w:right w:val="none" w:sz="0" w:space="0" w:color="auto"/>
              </w:divBdr>
            </w:div>
            <w:div w:id="867913574">
              <w:marLeft w:val="0"/>
              <w:marRight w:val="0"/>
              <w:marTop w:val="0"/>
              <w:marBottom w:val="0"/>
              <w:divBdr>
                <w:top w:val="none" w:sz="0" w:space="0" w:color="auto"/>
                <w:left w:val="none" w:sz="0" w:space="0" w:color="auto"/>
                <w:bottom w:val="none" w:sz="0" w:space="0" w:color="auto"/>
                <w:right w:val="none" w:sz="0" w:space="0" w:color="auto"/>
              </w:divBdr>
            </w:div>
            <w:div w:id="601647973">
              <w:marLeft w:val="0"/>
              <w:marRight w:val="0"/>
              <w:marTop w:val="0"/>
              <w:marBottom w:val="0"/>
              <w:divBdr>
                <w:top w:val="none" w:sz="0" w:space="0" w:color="auto"/>
                <w:left w:val="none" w:sz="0" w:space="0" w:color="auto"/>
                <w:bottom w:val="none" w:sz="0" w:space="0" w:color="auto"/>
                <w:right w:val="none" w:sz="0" w:space="0" w:color="auto"/>
              </w:divBdr>
            </w:div>
            <w:div w:id="472216824">
              <w:marLeft w:val="0"/>
              <w:marRight w:val="0"/>
              <w:marTop w:val="0"/>
              <w:marBottom w:val="0"/>
              <w:divBdr>
                <w:top w:val="none" w:sz="0" w:space="0" w:color="auto"/>
                <w:left w:val="none" w:sz="0" w:space="0" w:color="auto"/>
                <w:bottom w:val="none" w:sz="0" w:space="0" w:color="auto"/>
                <w:right w:val="none" w:sz="0" w:space="0" w:color="auto"/>
              </w:divBdr>
            </w:div>
            <w:div w:id="1853642133">
              <w:marLeft w:val="0"/>
              <w:marRight w:val="0"/>
              <w:marTop w:val="0"/>
              <w:marBottom w:val="0"/>
              <w:divBdr>
                <w:top w:val="none" w:sz="0" w:space="0" w:color="auto"/>
                <w:left w:val="none" w:sz="0" w:space="0" w:color="auto"/>
                <w:bottom w:val="none" w:sz="0" w:space="0" w:color="auto"/>
                <w:right w:val="none" w:sz="0" w:space="0" w:color="auto"/>
              </w:divBdr>
            </w:div>
            <w:div w:id="1452284055">
              <w:marLeft w:val="0"/>
              <w:marRight w:val="0"/>
              <w:marTop w:val="0"/>
              <w:marBottom w:val="0"/>
              <w:divBdr>
                <w:top w:val="none" w:sz="0" w:space="0" w:color="auto"/>
                <w:left w:val="none" w:sz="0" w:space="0" w:color="auto"/>
                <w:bottom w:val="none" w:sz="0" w:space="0" w:color="auto"/>
                <w:right w:val="none" w:sz="0" w:space="0" w:color="auto"/>
              </w:divBdr>
            </w:div>
            <w:div w:id="1874877564">
              <w:marLeft w:val="0"/>
              <w:marRight w:val="0"/>
              <w:marTop w:val="0"/>
              <w:marBottom w:val="0"/>
              <w:divBdr>
                <w:top w:val="none" w:sz="0" w:space="0" w:color="auto"/>
                <w:left w:val="none" w:sz="0" w:space="0" w:color="auto"/>
                <w:bottom w:val="none" w:sz="0" w:space="0" w:color="auto"/>
                <w:right w:val="none" w:sz="0" w:space="0" w:color="auto"/>
              </w:divBdr>
            </w:div>
          </w:divsChild>
        </w:div>
        <w:div w:id="1167866579">
          <w:marLeft w:val="0"/>
          <w:marRight w:val="0"/>
          <w:marTop w:val="0"/>
          <w:marBottom w:val="0"/>
          <w:divBdr>
            <w:top w:val="none" w:sz="0" w:space="0" w:color="auto"/>
            <w:left w:val="none" w:sz="0" w:space="0" w:color="auto"/>
            <w:bottom w:val="none" w:sz="0" w:space="0" w:color="auto"/>
            <w:right w:val="none" w:sz="0" w:space="0" w:color="auto"/>
          </w:divBdr>
          <w:divsChild>
            <w:div w:id="243421361">
              <w:marLeft w:val="0"/>
              <w:marRight w:val="0"/>
              <w:marTop w:val="0"/>
              <w:marBottom w:val="0"/>
              <w:divBdr>
                <w:top w:val="none" w:sz="0" w:space="0" w:color="auto"/>
                <w:left w:val="none" w:sz="0" w:space="0" w:color="auto"/>
                <w:bottom w:val="none" w:sz="0" w:space="0" w:color="auto"/>
                <w:right w:val="none" w:sz="0" w:space="0" w:color="auto"/>
              </w:divBdr>
            </w:div>
            <w:div w:id="679353874">
              <w:marLeft w:val="0"/>
              <w:marRight w:val="0"/>
              <w:marTop w:val="0"/>
              <w:marBottom w:val="0"/>
              <w:divBdr>
                <w:top w:val="none" w:sz="0" w:space="0" w:color="auto"/>
                <w:left w:val="none" w:sz="0" w:space="0" w:color="auto"/>
                <w:bottom w:val="none" w:sz="0" w:space="0" w:color="auto"/>
                <w:right w:val="none" w:sz="0" w:space="0" w:color="auto"/>
              </w:divBdr>
            </w:div>
            <w:div w:id="565915295">
              <w:marLeft w:val="0"/>
              <w:marRight w:val="0"/>
              <w:marTop w:val="0"/>
              <w:marBottom w:val="0"/>
              <w:divBdr>
                <w:top w:val="none" w:sz="0" w:space="0" w:color="auto"/>
                <w:left w:val="none" w:sz="0" w:space="0" w:color="auto"/>
                <w:bottom w:val="none" w:sz="0" w:space="0" w:color="auto"/>
                <w:right w:val="none" w:sz="0" w:space="0" w:color="auto"/>
              </w:divBdr>
            </w:div>
            <w:div w:id="208957196">
              <w:marLeft w:val="0"/>
              <w:marRight w:val="0"/>
              <w:marTop w:val="0"/>
              <w:marBottom w:val="0"/>
              <w:divBdr>
                <w:top w:val="none" w:sz="0" w:space="0" w:color="auto"/>
                <w:left w:val="none" w:sz="0" w:space="0" w:color="auto"/>
                <w:bottom w:val="none" w:sz="0" w:space="0" w:color="auto"/>
                <w:right w:val="none" w:sz="0" w:space="0" w:color="auto"/>
              </w:divBdr>
            </w:div>
            <w:div w:id="938954659">
              <w:marLeft w:val="0"/>
              <w:marRight w:val="0"/>
              <w:marTop w:val="0"/>
              <w:marBottom w:val="0"/>
              <w:divBdr>
                <w:top w:val="none" w:sz="0" w:space="0" w:color="auto"/>
                <w:left w:val="none" w:sz="0" w:space="0" w:color="auto"/>
                <w:bottom w:val="none" w:sz="0" w:space="0" w:color="auto"/>
                <w:right w:val="none" w:sz="0" w:space="0" w:color="auto"/>
              </w:divBdr>
            </w:div>
            <w:div w:id="1260213065">
              <w:marLeft w:val="0"/>
              <w:marRight w:val="0"/>
              <w:marTop w:val="0"/>
              <w:marBottom w:val="0"/>
              <w:divBdr>
                <w:top w:val="none" w:sz="0" w:space="0" w:color="auto"/>
                <w:left w:val="none" w:sz="0" w:space="0" w:color="auto"/>
                <w:bottom w:val="none" w:sz="0" w:space="0" w:color="auto"/>
                <w:right w:val="none" w:sz="0" w:space="0" w:color="auto"/>
              </w:divBdr>
            </w:div>
            <w:div w:id="423652863">
              <w:marLeft w:val="0"/>
              <w:marRight w:val="0"/>
              <w:marTop w:val="0"/>
              <w:marBottom w:val="0"/>
              <w:divBdr>
                <w:top w:val="none" w:sz="0" w:space="0" w:color="auto"/>
                <w:left w:val="none" w:sz="0" w:space="0" w:color="auto"/>
                <w:bottom w:val="none" w:sz="0" w:space="0" w:color="auto"/>
                <w:right w:val="none" w:sz="0" w:space="0" w:color="auto"/>
              </w:divBdr>
            </w:div>
            <w:div w:id="874195960">
              <w:marLeft w:val="0"/>
              <w:marRight w:val="0"/>
              <w:marTop w:val="0"/>
              <w:marBottom w:val="0"/>
              <w:divBdr>
                <w:top w:val="none" w:sz="0" w:space="0" w:color="auto"/>
                <w:left w:val="none" w:sz="0" w:space="0" w:color="auto"/>
                <w:bottom w:val="none" w:sz="0" w:space="0" w:color="auto"/>
                <w:right w:val="none" w:sz="0" w:space="0" w:color="auto"/>
              </w:divBdr>
            </w:div>
            <w:div w:id="1837840984">
              <w:marLeft w:val="0"/>
              <w:marRight w:val="0"/>
              <w:marTop w:val="0"/>
              <w:marBottom w:val="0"/>
              <w:divBdr>
                <w:top w:val="none" w:sz="0" w:space="0" w:color="auto"/>
                <w:left w:val="none" w:sz="0" w:space="0" w:color="auto"/>
                <w:bottom w:val="none" w:sz="0" w:space="0" w:color="auto"/>
                <w:right w:val="none" w:sz="0" w:space="0" w:color="auto"/>
              </w:divBdr>
            </w:div>
            <w:div w:id="1567297415">
              <w:marLeft w:val="0"/>
              <w:marRight w:val="0"/>
              <w:marTop w:val="0"/>
              <w:marBottom w:val="0"/>
              <w:divBdr>
                <w:top w:val="none" w:sz="0" w:space="0" w:color="auto"/>
                <w:left w:val="none" w:sz="0" w:space="0" w:color="auto"/>
                <w:bottom w:val="none" w:sz="0" w:space="0" w:color="auto"/>
                <w:right w:val="none" w:sz="0" w:space="0" w:color="auto"/>
              </w:divBdr>
            </w:div>
            <w:div w:id="310209844">
              <w:marLeft w:val="0"/>
              <w:marRight w:val="0"/>
              <w:marTop w:val="0"/>
              <w:marBottom w:val="0"/>
              <w:divBdr>
                <w:top w:val="none" w:sz="0" w:space="0" w:color="auto"/>
                <w:left w:val="none" w:sz="0" w:space="0" w:color="auto"/>
                <w:bottom w:val="none" w:sz="0" w:space="0" w:color="auto"/>
                <w:right w:val="none" w:sz="0" w:space="0" w:color="auto"/>
              </w:divBdr>
            </w:div>
            <w:div w:id="812672610">
              <w:marLeft w:val="0"/>
              <w:marRight w:val="0"/>
              <w:marTop w:val="0"/>
              <w:marBottom w:val="0"/>
              <w:divBdr>
                <w:top w:val="none" w:sz="0" w:space="0" w:color="auto"/>
                <w:left w:val="none" w:sz="0" w:space="0" w:color="auto"/>
                <w:bottom w:val="none" w:sz="0" w:space="0" w:color="auto"/>
                <w:right w:val="none" w:sz="0" w:space="0" w:color="auto"/>
              </w:divBdr>
            </w:div>
            <w:div w:id="1628202246">
              <w:marLeft w:val="0"/>
              <w:marRight w:val="0"/>
              <w:marTop w:val="0"/>
              <w:marBottom w:val="0"/>
              <w:divBdr>
                <w:top w:val="none" w:sz="0" w:space="0" w:color="auto"/>
                <w:left w:val="none" w:sz="0" w:space="0" w:color="auto"/>
                <w:bottom w:val="none" w:sz="0" w:space="0" w:color="auto"/>
                <w:right w:val="none" w:sz="0" w:space="0" w:color="auto"/>
              </w:divBdr>
            </w:div>
            <w:div w:id="1030567979">
              <w:marLeft w:val="0"/>
              <w:marRight w:val="0"/>
              <w:marTop w:val="0"/>
              <w:marBottom w:val="0"/>
              <w:divBdr>
                <w:top w:val="none" w:sz="0" w:space="0" w:color="auto"/>
                <w:left w:val="none" w:sz="0" w:space="0" w:color="auto"/>
                <w:bottom w:val="none" w:sz="0" w:space="0" w:color="auto"/>
                <w:right w:val="none" w:sz="0" w:space="0" w:color="auto"/>
              </w:divBdr>
            </w:div>
            <w:div w:id="1712880192">
              <w:marLeft w:val="0"/>
              <w:marRight w:val="0"/>
              <w:marTop w:val="0"/>
              <w:marBottom w:val="0"/>
              <w:divBdr>
                <w:top w:val="none" w:sz="0" w:space="0" w:color="auto"/>
                <w:left w:val="none" w:sz="0" w:space="0" w:color="auto"/>
                <w:bottom w:val="none" w:sz="0" w:space="0" w:color="auto"/>
                <w:right w:val="none" w:sz="0" w:space="0" w:color="auto"/>
              </w:divBdr>
            </w:div>
            <w:div w:id="110437780">
              <w:marLeft w:val="0"/>
              <w:marRight w:val="0"/>
              <w:marTop w:val="0"/>
              <w:marBottom w:val="0"/>
              <w:divBdr>
                <w:top w:val="none" w:sz="0" w:space="0" w:color="auto"/>
                <w:left w:val="none" w:sz="0" w:space="0" w:color="auto"/>
                <w:bottom w:val="none" w:sz="0" w:space="0" w:color="auto"/>
                <w:right w:val="none" w:sz="0" w:space="0" w:color="auto"/>
              </w:divBdr>
            </w:div>
            <w:div w:id="1133477400">
              <w:marLeft w:val="0"/>
              <w:marRight w:val="0"/>
              <w:marTop w:val="0"/>
              <w:marBottom w:val="0"/>
              <w:divBdr>
                <w:top w:val="none" w:sz="0" w:space="0" w:color="auto"/>
                <w:left w:val="none" w:sz="0" w:space="0" w:color="auto"/>
                <w:bottom w:val="none" w:sz="0" w:space="0" w:color="auto"/>
                <w:right w:val="none" w:sz="0" w:space="0" w:color="auto"/>
              </w:divBdr>
            </w:div>
            <w:div w:id="379132348">
              <w:marLeft w:val="0"/>
              <w:marRight w:val="0"/>
              <w:marTop w:val="0"/>
              <w:marBottom w:val="0"/>
              <w:divBdr>
                <w:top w:val="none" w:sz="0" w:space="0" w:color="auto"/>
                <w:left w:val="none" w:sz="0" w:space="0" w:color="auto"/>
                <w:bottom w:val="none" w:sz="0" w:space="0" w:color="auto"/>
                <w:right w:val="none" w:sz="0" w:space="0" w:color="auto"/>
              </w:divBdr>
            </w:div>
            <w:div w:id="1409689245">
              <w:marLeft w:val="0"/>
              <w:marRight w:val="0"/>
              <w:marTop w:val="0"/>
              <w:marBottom w:val="0"/>
              <w:divBdr>
                <w:top w:val="none" w:sz="0" w:space="0" w:color="auto"/>
                <w:left w:val="none" w:sz="0" w:space="0" w:color="auto"/>
                <w:bottom w:val="none" w:sz="0" w:space="0" w:color="auto"/>
                <w:right w:val="none" w:sz="0" w:space="0" w:color="auto"/>
              </w:divBdr>
            </w:div>
            <w:div w:id="1772314372">
              <w:marLeft w:val="0"/>
              <w:marRight w:val="0"/>
              <w:marTop w:val="0"/>
              <w:marBottom w:val="0"/>
              <w:divBdr>
                <w:top w:val="none" w:sz="0" w:space="0" w:color="auto"/>
                <w:left w:val="none" w:sz="0" w:space="0" w:color="auto"/>
                <w:bottom w:val="none" w:sz="0" w:space="0" w:color="auto"/>
                <w:right w:val="none" w:sz="0" w:space="0" w:color="auto"/>
              </w:divBdr>
            </w:div>
          </w:divsChild>
        </w:div>
        <w:div w:id="1330912824">
          <w:marLeft w:val="0"/>
          <w:marRight w:val="0"/>
          <w:marTop w:val="0"/>
          <w:marBottom w:val="0"/>
          <w:divBdr>
            <w:top w:val="none" w:sz="0" w:space="0" w:color="auto"/>
            <w:left w:val="none" w:sz="0" w:space="0" w:color="auto"/>
            <w:bottom w:val="none" w:sz="0" w:space="0" w:color="auto"/>
            <w:right w:val="none" w:sz="0" w:space="0" w:color="auto"/>
          </w:divBdr>
        </w:div>
        <w:div w:id="1810706967">
          <w:marLeft w:val="0"/>
          <w:marRight w:val="0"/>
          <w:marTop w:val="0"/>
          <w:marBottom w:val="0"/>
          <w:divBdr>
            <w:top w:val="none" w:sz="0" w:space="0" w:color="auto"/>
            <w:left w:val="none" w:sz="0" w:space="0" w:color="auto"/>
            <w:bottom w:val="none" w:sz="0" w:space="0" w:color="auto"/>
            <w:right w:val="none" w:sz="0" w:space="0" w:color="auto"/>
          </w:divBdr>
        </w:div>
        <w:div w:id="953246044">
          <w:marLeft w:val="0"/>
          <w:marRight w:val="0"/>
          <w:marTop w:val="0"/>
          <w:marBottom w:val="0"/>
          <w:divBdr>
            <w:top w:val="none" w:sz="0" w:space="0" w:color="auto"/>
            <w:left w:val="none" w:sz="0" w:space="0" w:color="auto"/>
            <w:bottom w:val="none" w:sz="0" w:space="0" w:color="auto"/>
            <w:right w:val="none" w:sz="0" w:space="0" w:color="auto"/>
          </w:divBdr>
        </w:div>
        <w:div w:id="884365797">
          <w:marLeft w:val="0"/>
          <w:marRight w:val="0"/>
          <w:marTop w:val="0"/>
          <w:marBottom w:val="0"/>
          <w:divBdr>
            <w:top w:val="none" w:sz="0" w:space="0" w:color="auto"/>
            <w:left w:val="none" w:sz="0" w:space="0" w:color="auto"/>
            <w:bottom w:val="none" w:sz="0" w:space="0" w:color="auto"/>
            <w:right w:val="none" w:sz="0" w:space="0" w:color="auto"/>
          </w:divBdr>
        </w:div>
        <w:div w:id="1193300473">
          <w:marLeft w:val="0"/>
          <w:marRight w:val="0"/>
          <w:marTop w:val="0"/>
          <w:marBottom w:val="0"/>
          <w:divBdr>
            <w:top w:val="none" w:sz="0" w:space="0" w:color="auto"/>
            <w:left w:val="none" w:sz="0" w:space="0" w:color="auto"/>
            <w:bottom w:val="none" w:sz="0" w:space="0" w:color="auto"/>
            <w:right w:val="none" w:sz="0" w:space="0" w:color="auto"/>
          </w:divBdr>
        </w:div>
        <w:div w:id="1845781425">
          <w:marLeft w:val="0"/>
          <w:marRight w:val="0"/>
          <w:marTop w:val="0"/>
          <w:marBottom w:val="0"/>
          <w:divBdr>
            <w:top w:val="none" w:sz="0" w:space="0" w:color="auto"/>
            <w:left w:val="none" w:sz="0" w:space="0" w:color="auto"/>
            <w:bottom w:val="none" w:sz="0" w:space="0" w:color="auto"/>
            <w:right w:val="none" w:sz="0" w:space="0" w:color="auto"/>
          </w:divBdr>
        </w:div>
        <w:div w:id="543521952">
          <w:marLeft w:val="0"/>
          <w:marRight w:val="0"/>
          <w:marTop w:val="0"/>
          <w:marBottom w:val="0"/>
          <w:divBdr>
            <w:top w:val="none" w:sz="0" w:space="0" w:color="auto"/>
            <w:left w:val="none" w:sz="0" w:space="0" w:color="auto"/>
            <w:bottom w:val="none" w:sz="0" w:space="0" w:color="auto"/>
            <w:right w:val="none" w:sz="0" w:space="0" w:color="auto"/>
          </w:divBdr>
        </w:div>
        <w:div w:id="813373846">
          <w:marLeft w:val="0"/>
          <w:marRight w:val="0"/>
          <w:marTop w:val="0"/>
          <w:marBottom w:val="0"/>
          <w:divBdr>
            <w:top w:val="none" w:sz="0" w:space="0" w:color="auto"/>
            <w:left w:val="none" w:sz="0" w:space="0" w:color="auto"/>
            <w:bottom w:val="none" w:sz="0" w:space="0" w:color="auto"/>
            <w:right w:val="none" w:sz="0" w:space="0" w:color="auto"/>
          </w:divBdr>
        </w:div>
        <w:div w:id="379405876">
          <w:marLeft w:val="0"/>
          <w:marRight w:val="0"/>
          <w:marTop w:val="0"/>
          <w:marBottom w:val="0"/>
          <w:divBdr>
            <w:top w:val="none" w:sz="0" w:space="0" w:color="auto"/>
            <w:left w:val="none" w:sz="0" w:space="0" w:color="auto"/>
            <w:bottom w:val="none" w:sz="0" w:space="0" w:color="auto"/>
            <w:right w:val="none" w:sz="0" w:space="0" w:color="auto"/>
          </w:divBdr>
        </w:div>
        <w:div w:id="1280256095">
          <w:marLeft w:val="0"/>
          <w:marRight w:val="0"/>
          <w:marTop w:val="0"/>
          <w:marBottom w:val="0"/>
          <w:divBdr>
            <w:top w:val="none" w:sz="0" w:space="0" w:color="auto"/>
            <w:left w:val="none" w:sz="0" w:space="0" w:color="auto"/>
            <w:bottom w:val="none" w:sz="0" w:space="0" w:color="auto"/>
            <w:right w:val="none" w:sz="0" w:space="0" w:color="auto"/>
          </w:divBdr>
        </w:div>
        <w:div w:id="1368336692">
          <w:marLeft w:val="0"/>
          <w:marRight w:val="0"/>
          <w:marTop w:val="0"/>
          <w:marBottom w:val="0"/>
          <w:divBdr>
            <w:top w:val="none" w:sz="0" w:space="0" w:color="auto"/>
            <w:left w:val="none" w:sz="0" w:space="0" w:color="auto"/>
            <w:bottom w:val="none" w:sz="0" w:space="0" w:color="auto"/>
            <w:right w:val="none" w:sz="0" w:space="0" w:color="auto"/>
          </w:divBdr>
        </w:div>
        <w:div w:id="856621505">
          <w:marLeft w:val="0"/>
          <w:marRight w:val="0"/>
          <w:marTop w:val="0"/>
          <w:marBottom w:val="0"/>
          <w:divBdr>
            <w:top w:val="none" w:sz="0" w:space="0" w:color="auto"/>
            <w:left w:val="none" w:sz="0" w:space="0" w:color="auto"/>
            <w:bottom w:val="none" w:sz="0" w:space="0" w:color="auto"/>
            <w:right w:val="none" w:sz="0" w:space="0" w:color="auto"/>
          </w:divBdr>
        </w:div>
        <w:div w:id="1051151962">
          <w:marLeft w:val="0"/>
          <w:marRight w:val="0"/>
          <w:marTop w:val="0"/>
          <w:marBottom w:val="0"/>
          <w:divBdr>
            <w:top w:val="none" w:sz="0" w:space="0" w:color="auto"/>
            <w:left w:val="none" w:sz="0" w:space="0" w:color="auto"/>
            <w:bottom w:val="none" w:sz="0" w:space="0" w:color="auto"/>
            <w:right w:val="none" w:sz="0" w:space="0" w:color="auto"/>
          </w:divBdr>
        </w:div>
        <w:div w:id="4408104">
          <w:marLeft w:val="0"/>
          <w:marRight w:val="0"/>
          <w:marTop w:val="0"/>
          <w:marBottom w:val="0"/>
          <w:divBdr>
            <w:top w:val="none" w:sz="0" w:space="0" w:color="auto"/>
            <w:left w:val="none" w:sz="0" w:space="0" w:color="auto"/>
            <w:bottom w:val="none" w:sz="0" w:space="0" w:color="auto"/>
            <w:right w:val="none" w:sz="0" w:space="0" w:color="auto"/>
          </w:divBdr>
        </w:div>
        <w:div w:id="2085569973">
          <w:marLeft w:val="0"/>
          <w:marRight w:val="0"/>
          <w:marTop w:val="0"/>
          <w:marBottom w:val="0"/>
          <w:divBdr>
            <w:top w:val="none" w:sz="0" w:space="0" w:color="auto"/>
            <w:left w:val="none" w:sz="0" w:space="0" w:color="auto"/>
            <w:bottom w:val="none" w:sz="0" w:space="0" w:color="auto"/>
            <w:right w:val="none" w:sz="0" w:space="0" w:color="auto"/>
          </w:divBdr>
        </w:div>
        <w:div w:id="1267730641">
          <w:marLeft w:val="0"/>
          <w:marRight w:val="0"/>
          <w:marTop w:val="0"/>
          <w:marBottom w:val="0"/>
          <w:divBdr>
            <w:top w:val="none" w:sz="0" w:space="0" w:color="auto"/>
            <w:left w:val="none" w:sz="0" w:space="0" w:color="auto"/>
            <w:bottom w:val="none" w:sz="0" w:space="0" w:color="auto"/>
            <w:right w:val="none" w:sz="0" w:space="0" w:color="auto"/>
          </w:divBdr>
        </w:div>
        <w:div w:id="1383408557">
          <w:marLeft w:val="0"/>
          <w:marRight w:val="0"/>
          <w:marTop w:val="0"/>
          <w:marBottom w:val="0"/>
          <w:divBdr>
            <w:top w:val="none" w:sz="0" w:space="0" w:color="auto"/>
            <w:left w:val="none" w:sz="0" w:space="0" w:color="auto"/>
            <w:bottom w:val="none" w:sz="0" w:space="0" w:color="auto"/>
            <w:right w:val="none" w:sz="0" w:space="0" w:color="auto"/>
          </w:divBdr>
        </w:div>
        <w:div w:id="858860957">
          <w:marLeft w:val="0"/>
          <w:marRight w:val="0"/>
          <w:marTop w:val="0"/>
          <w:marBottom w:val="0"/>
          <w:divBdr>
            <w:top w:val="none" w:sz="0" w:space="0" w:color="auto"/>
            <w:left w:val="none" w:sz="0" w:space="0" w:color="auto"/>
            <w:bottom w:val="none" w:sz="0" w:space="0" w:color="auto"/>
            <w:right w:val="none" w:sz="0" w:space="0" w:color="auto"/>
          </w:divBdr>
        </w:div>
        <w:div w:id="2124155698">
          <w:marLeft w:val="0"/>
          <w:marRight w:val="0"/>
          <w:marTop w:val="0"/>
          <w:marBottom w:val="0"/>
          <w:divBdr>
            <w:top w:val="none" w:sz="0" w:space="0" w:color="auto"/>
            <w:left w:val="none" w:sz="0" w:space="0" w:color="auto"/>
            <w:bottom w:val="none" w:sz="0" w:space="0" w:color="auto"/>
            <w:right w:val="none" w:sz="0" w:space="0" w:color="auto"/>
          </w:divBdr>
        </w:div>
        <w:div w:id="2045011280">
          <w:marLeft w:val="0"/>
          <w:marRight w:val="0"/>
          <w:marTop w:val="0"/>
          <w:marBottom w:val="0"/>
          <w:divBdr>
            <w:top w:val="none" w:sz="0" w:space="0" w:color="auto"/>
            <w:left w:val="none" w:sz="0" w:space="0" w:color="auto"/>
            <w:bottom w:val="none" w:sz="0" w:space="0" w:color="auto"/>
            <w:right w:val="none" w:sz="0" w:space="0" w:color="auto"/>
          </w:divBdr>
        </w:div>
        <w:div w:id="1294406975">
          <w:marLeft w:val="0"/>
          <w:marRight w:val="0"/>
          <w:marTop w:val="0"/>
          <w:marBottom w:val="0"/>
          <w:divBdr>
            <w:top w:val="none" w:sz="0" w:space="0" w:color="auto"/>
            <w:left w:val="none" w:sz="0" w:space="0" w:color="auto"/>
            <w:bottom w:val="none" w:sz="0" w:space="0" w:color="auto"/>
            <w:right w:val="none" w:sz="0" w:space="0" w:color="auto"/>
          </w:divBdr>
        </w:div>
        <w:div w:id="810442782">
          <w:marLeft w:val="0"/>
          <w:marRight w:val="0"/>
          <w:marTop w:val="0"/>
          <w:marBottom w:val="0"/>
          <w:divBdr>
            <w:top w:val="none" w:sz="0" w:space="0" w:color="auto"/>
            <w:left w:val="none" w:sz="0" w:space="0" w:color="auto"/>
            <w:bottom w:val="none" w:sz="0" w:space="0" w:color="auto"/>
            <w:right w:val="none" w:sz="0" w:space="0" w:color="auto"/>
          </w:divBdr>
        </w:div>
        <w:div w:id="1983077329">
          <w:marLeft w:val="0"/>
          <w:marRight w:val="0"/>
          <w:marTop w:val="0"/>
          <w:marBottom w:val="0"/>
          <w:divBdr>
            <w:top w:val="none" w:sz="0" w:space="0" w:color="auto"/>
            <w:left w:val="none" w:sz="0" w:space="0" w:color="auto"/>
            <w:bottom w:val="none" w:sz="0" w:space="0" w:color="auto"/>
            <w:right w:val="none" w:sz="0" w:space="0" w:color="auto"/>
          </w:divBdr>
        </w:div>
        <w:div w:id="105085300">
          <w:marLeft w:val="0"/>
          <w:marRight w:val="0"/>
          <w:marTop w:val="0"/>
          <w:marBottom w:val="0"/>
          <w:divBdr>
            <w:top w:val="none" w:sz="0" w:space="0" w:color="auto"/>
            <w:left w:val="none" w:sz="0" w:space="0" w:color="auto"/>
            <w:bottom w:val="none" w:sz="0" w:space="0" w:color="auto"/>
            <w:right w:val="none" w:sz="0" w:space="0" w:color="auto"/>
          </w:divBdr>
        </w:div>
        <w:div w:id="2144035940">
          <w:marLeft w:val="0"/>
          <w:marRight w:val="0"/>
          <w:marTop w:val="0"/>
          <w:marBottom w:val="0"/>
          <w:divBdr>
            <w:top w:val="none" w:sz="0" w:space="0" w:color="auto"/>
            <w:left w:val="none" w:sz="0" w:space="0" w:color="auto"/>
            <w:bottom w:val="none" w:sz="0" w:space="0" w:color="auto"/>
            <w:right w:val="none" w:sz="0" w:space="0" w:color="auto"/>
          </w:divBdr>
        </w:div>
        <w:div w:id="1680039441">
          <w:marLeft w:val="0"/>
          <w:marRight w:val="0"/>
          <w:marTop w:val="0"/>
          <w:marBottom w:val="0"/>
          <w:divBdr>
            <w:top w:val="none" w:sz="0" w:space="0" w:color="auto"/>
            <w:left w:val="none" w:sz="0" w:space="0" w:color="auto"/>
            <w:bottom w:val="none" w:sz="0" w:space="0" w:color="auto"/>
            <w:right w:val="none" w:sz="0" w:space="0" w:color="auto"/>
          </w:divBdr>
        </w:div>
        <w:div w:id="1414736756">
          <w:marLeft w:val="0"/>
          <w:marRight w:val="0"/>
          <w:marTop w:val="0"/>
          <w:marBottom w:val="0"/>
          <w:divBdr>
            <w:top w:val="none" w:sz="0" w:space="0" w:color="auto"/>
            <w:left w:val="none" w:sz="0" w:space="0" w:color="auto"/>
            <w:bottom w:val="none" w:sz="0" w:space="0" w:color="auto"/>
            <w:right w:val="none" w:sz="0" w:space="0" w:color="auto"/>
          </w:divBdr>
        </w:div>
        <w:div w:id="285281985">
          <w:marLeft w:val="0"/>
          <w:marRight w:val="0"/>
          <w:marTop w:val="0"/>
          <w:marBottom w:val="0"/>
          <w:divBdr>
            <w:top w:val="none" w:sz="0" w:space="0" w:color="auto"/>
            <w:left w:val="none" w:sz="0" w:space="0" w:color="auto"/>
            <w:bottom w:val="none" w:sz="0" w:space="0" w:color="auto"/>
            <w:right w:val="none" w:sz="0" w:space="0" w:color="auto"/>
          </w:divBdr>
        </w:div>
      </w:divsChild>
    </w:div>
    <w:div w:id="296178721">
      <w:bodyDiv w:val="1"/>
      <w:marLeft w:val="0"/>
      <w:marRight w:val="0"/>
      <w:marTop w:val="0"/>
      <w:marBottom w:val="0"/>
      <w:divBdr>
        <w:top w:val="none" w:sz="0" w:space="0" w:color="auto"/>
        <w:left w:val="none" w:sz="0" w:space="0" w:color="auto"/>
        <w:bottom w:val="none" w:sz="0" w:space="0" w:color="auto"/>
        <w:right w:val="none" w:sz="0" w:space="0" w:color="auto"/>
      </w:divBdr>
    </w:div>
    <w:div w:id="296687915">
      <w:bodyDiv w:val="1"/>
      <w:marLeft w:val="0"/>
      <w:marRight w:val="0"/>
      <w:marTop w:val="0"/>
      <w:marBottom w:val="0"/>
      <w:divBdr>
        <w:top w:val="none" w:sz="0" w:space="0" w:color="auto"/>
        <w:left w:val="none" w:sz="0" w:space="0" w:color="auto"/>
        <w:bottom w:val="none" w:sz="0" w:space="0" w:color="auto"/>
        <w:right w:val="none" w:sz="0" w:space="0" w:color="auto"/>
      </w:divBdr>
    </w:div>
    <w:div w:id="307904705">
      <w:bodyDiv w:val="1"/>
      <w:marLeft w:val="0"/>
      <w:marRight w:val="0"/>
      <w:marTop w:val="0"/>
      <w:marBottom w:val="0"/>
      <w:divBdr>
        <w:top w:val="none" w:sz="0" w:space="0" w:color="auto"/>
        <w:left w:val="none" w:sz="0" w:space="0" w:color="auto"/>
        <w:bottom w:val="none" w:sz="0" w:space="0" w:color="auto"/>
        <w:right w:val="none" w:sz="0" w:space="0" w:color="auto"/>
      </w:divBdr>
    </w:div>
    <w:div w:id="318273673">
      <w:bodyDiv w:val="1"/>
      <w:marLeft w:val="0"/>
      <w:marRight w:val="0"/>
      <w:marTop w:val="0"/>
      <w:marBottom w:val="0"/>
      <w:divBdr>
        <w:top w:val="none" w:sz="0" w:space="0" w:color="auto"/>
        <w:left w:val="none" w:sz="0" w:space="0" w:color="auto"/>
        <w:bottom w:val="none" w:sz="0" w:space="0" w:color="auto"/>
        <w:right w:val="none" w:sz="0" w:space="0" w:color="auto"/>
      </w:divBdr>
    </w:div>
    <w:div w:id="318853736">
      <w:bodyDiv w:val="1"/>
      <w:marLeft w:val="0"/>
      <w:marRight w:val="0"/>
      <w:marTop w:val="0"/>
      <w:marBottom w:val="0"/>
      <w:divBdr>
        <w:top w:val="none" w:sz="0" w:space="0" w:color="auto"/>
        <w:left w:val="none" w:sz="0" w:space="0" w:color="auto"/>
        <w:bottom w:val="none" w:sz="0" w:space="0" w:color="auto"/>
        <w:right w:val="none" w:sz="0" w:space="0" w:color="auto"/>
      </w:divBdr>
      <w:divsChild>
        <w:div w:id="611396784">
          <w:marLeft w:val="0"/>
          <w:marRight w:val="0"/>
          <w:marTop w:val="0"/>
          <w:marBottom w:val="0"/>
          <w:divBdr>
            <w:top w:val="none" w:sz="0" w:space="0" w:color="auto"/>
            <w:left w:val="none" w:sz="0" w:space="0" w:color="auto"/>
            <w:bottom w:val="none" w:sz="0" w:space="0" w:color="auto"/>
            <w:right w:val="none" w:sz="0" w:space="0" w:color="auto"/>
          </w:divBdr>
          <w:divsChild>
            <w:div w:id="364673745">
              <w:marLeft w:val="0"/>
              <w:marRight w:val="0"/>
              <w:marTop w:val="0"/>
              <w:marBottom w:val="0"/>
              <w:divBdr>
                <w:top w:val="none" w:sz="0" w:space="0" w:color="auto"/>
                <w:left w:val="none" w:sz="0" w:space="0" w:color="auto"/>
                <w:bottom w:val="none" w:sz="0" w:space="0" w:color="auto"/>
                <w:right w:val="none" w:sz="0" w:space="0" w:color="auto"/>
              </w:divBdr>
            </w:div>
            <w:div w:id="1249078779">
              <w:marLeft w:val="0"/>
              <w:marRight w:val="0"/>
              <w:marTop w:val="0"/>
              <w:marBottom w:val="0"/>
              <w:divBdr>
                <w:top w:val="none" w:sz="0" w:space="0" w:color="auto"/>
                <w:left w:val="none" w:sz="0" w:space="0" w:color="auto"/>
                <w:bottom w:val="none" w:sz="0" w:space="0" w:color="auto"/>
                <w:right w:val="none" w:sz="0" w:space="0" w:color="auto"/>
              </w:divBdr>
            </w:div>
            <w:div w:id="1788154354">
              <w:marLeft w:val="0"/>
              <w:marRight w:val="0"/>
              <w:marTop w:val="0"/>
              <w:marBottom w:val="0"/>
              <w:divBdr>
                <w:top w:val="none" w:sz="0" w:space="0" w:color="auto"/>
                <w:left w:val="none" w:sz="0" w:space="0" w:color="auto"/>
                <w:bottom w:val="none" w:sz="0" w:space="0" w:color="auto"/>
                <w:right w:val="none" w:sz="0" w:space="0" w:color="auto"/>
              </w:divBdr>
            </w:div>
            <w:div w:id="59601817">
              <w:marLeft w:val="0"/>
              <w:marRight w:val="0"/>
              <w:marTop w:val="0"/>
              <w:marBottom w:val="0"/>
              <w:divBdr>
                <w:top w:val="none" w:sz="0" w:space="0" w:color="auto"/>
                <w:left w:val="none" w:sz="0" w:space="0" w:color="auto"/>
                <w:bottom w:val="none" w:sz="0" w:space="0" w:color="auto"/>
                <w:right w:val="none" w:sz="0" w:space="0" w:color="auto"/>
              </w:divBdr>
            </w:div>
            <w:div w:id="1385833442">
              <w:marLeft w:val="0"/>
              <w:marRight w:val="0"/>
              <w:marTop w:val="0"/>
              <w:marBottom w:val="0"/>
              <w:divBdr>
                <w:top w:val="none" w:sz="0" w:space="0" w:color="auto"/>
                <w:left w:val="none" w:sz="0" w:space="0" w:color="auto"/>
                <w:bottom w:val="none" w:sz="0" w:space="0" w:color="auto"/>
                <w:right w:val="none" w:sz="0" w:space="0" w:color="auto"/>
              </w:divBdr>
            </w:div>
            <w:div w:id="680358990">
              <w:marLeft w:val="0"/>
              <w:marRight w:val="0"/>
              <w:marTop w:val="0"/>
              <w:marBottom w:val="0"/>
              <w:divBdr>
                <w:top w:val="none" w:sz="0" w:space="0" w:color="auto"/>
                <w:left w:val="none" w:sz="0" w:space="0" w:color="auto"/>
                <w:bottom w:val="none" w:sz="0" w:space="0" w:color="auto"/>
                <w:right w:val="none" w:sz="0" w:space="0" w:color="auto"/>
              </w:divBdr>
            </w:div>
            <w:div w:id="1088425783">
              <w:marLeft w:val="0"/>
              <w:marRight w:val="0"/>
              <w:marTop w:val="0"/>
              <w:marBottom w:val="0"/>
              <w:divBdr>
                <w:top w:val="none" w:sz="0" w:space="0" w:color="auto"/>
                <w:left w:val="none" w:sz="0" w:space="0" w:color="auto"/>
                <w:bottom w:val="none" w:sz="0" w:space="0" w:color="auto"/>
                <w:right w:val="none" w:sz="0" w:space="0" w:color="auto"/>
              </w:divBdr>
            </w:div>
            <w:div w:id="1120297376">
              <w:marLeft w:val="0"/>
              <w:marRight w:val="0"/>
              <w:marTop w:val="0"/>
              <w:marBottom w:val="0"/>
              <w:divBdr>
                <w:top w:val="none" w:sz="0" w:space="0" w:color="auto"/>
                <w:left w:val="none" w:sz="0" w:space="0" w:color="auto"/>
                <w:bottom w:val="none" w:sz="0" w:space="0" w:color="auto"/>
                <w:right w:val="none" w:sz="0" w:space="0" w:color="auto"/>
              </w:divBdr>
            </w:div>
            <w:div w:id="357197098">
              <w:marLeft w:val="0"/>
              <w:marRight w:val="0"/>
              <w:marTop w:val="0"/>
              <w:marBottom w:val="0"/>
              <w:divBdr>
                <w:top w:val="none" w:sz="0" w:space="0" w:color="auto"/>
                <w:left w:val="none" w:sz="0" w:space="0" w:color="auto"/>
                <w:bottom w:val="none" w:sz="0" w:space="0" w:color="auto"/>
                <w:right w:val="none" w:sz="0" w:space="0" w:color="auto"/>
              </w:divBdr>
            </w:div>
            <w:div w:id="801271121">
              <w:marLeft w:val="0"/>
              <w:marRight w:val="0"/>
              <w:marTop w:val="0"/>
              <w:marBottom w:val="0"/>
              <w:divBdr>
                <w:top w:val="none" w:sz="0" w:space="0" w:color="auto"/>
                <w:left w:val="none" w:sz="0" w:space="0" w:color="auto"/>
                <w:bottom w:val="none" w:sz="0" w:space="0" w:color="auto"/>
                <w:right w:val="none" w:sz="0" w:space="0" w:color="auto"/>
              </w:divBdr>
            </w:div>
            <w:div w:id="1849245768">
              <w:marLeft w:val="0"/>
              <w:marRight w:val="0"/>
              <w:marTop w:val="0"/>
              <w:marBottom w:val="0"/>
              <w:divBdr>
                <w:top w:val="none" w:sz="0" w:space="0" w:color="auto"/>
                <w:left w:val="none" w:sz="0" w:space="0" w:color="auto"/>
                <w:bottom w:val="none" w:sz="0" w:space="0" w:color="auto"/>
                <w:right w:val="none" w:sz="0" w:space="0" w:color="auto"/>
              </w:divBdr>
            </w:div>
            <w:div w:id="784613046">
              <w:marLeft w:val="0"/>
              <w:marRight w:val="0"/>
              <w:marTop w:val="0"/>
              <w:marBottom w:val="0"/>
              <w:divBdr>
                <w:top w:val="none" w:sz="0" w:space="0" w:color="auto"/>
                <w:left w:val="none" w:sz="0" w:space="0" w:color="auto"/>
                <w:bottom w:val="none" w:sz="0" w:space="0" w:color="auto"/>
                <w:right w:val="none" w:sz="0" w:space="0" w:color="auto"/>
              </w:divBdr>
            </w:div>
            <w:div w:id="139470552">
              <w:marLeft w:val="0"/>
              <w:marRight w:val="0"/>
              <w:marTop w:val="0"/>
              <w:marBottom w:val="0"/>
              <w:divBdr>
                <w:top w:val="none" w:sz="0" w:space="0" w:color="auto"/>
                <w:left w:val="none" w:sz="0" w:space="0" w:color="auto"/>
                <w:bottom w:val="none" w:sz="0" w:space="0" w:color="auto"/>
                <w:right w:val="none" w:sz="0" w:space="0" w:color="auto"/>
              </w:divBdr>
            </w:div>
            <w:div w:id="2131119765">
              <w:marLeft w:val="0"/>
              <w:marRight w:val="0"/>
              <w:marTop w:val="0"/>
              <w:marBottom w:val="0"/>
              <w:divBdr>
                <w:top w:val="none" w:sz="0" w:space="0" w:color="auto"/>
                <w:left w:val="none" w:sz="0" w:space="0" w:color="auto"/>
                <w:bottom w:val="none" w:sz="0" w:space="0" w:color="auto"/>
                <w:right w:val="none" w:sz="0" w:space="0" w:color="auto"/>
              </w:divBdr>
            </w:div>
            <w:div w:id="1708019784">
              <w:marLeft w:val="0"/>
              <w:marRight w:val="0"/>
              <w:marTop w:val="0"/>
              <w:marBottom w:val="0"/>
              <w:divBdr>
                <w:top w:val="none" w:sz="0" w:space="0" w:color="auto"/>
                <w:left w:val="none" w:sz="0" w:space="0" w:color="auto"/>
                <w:bottom w:val="none" w:sz="0" w:space="0" w:color="auto"/>
                <w:right w:val="none" w:sz="0" w:space="0" w:color="auto"/>
              </w:divBdr>
            </w:div>
            <w:div w:id="1781801631">
              <w:marLeft w:val="0"/>
              <w:marRight w:val="0"/>
              <w:marTop w:val="0"/>
              <w:marBottom w:val="0"/>
              <w:divBdr>
                <w:top w:val="none" w:sz="0" w:space="0" w:color="auto"/>
                <w:left w:val="none" w:sz="0" w:space="0" w:color="auto"/>
                <w:bottom w:val="none" w:sz="0" w:space="0" w:color="auto"/>
                <w:right w:val="none" w:sz="0" w:space="0" w:color="auto"/>
              </w:divBdr>
            </w:div>
            <w:div w:id="965232012">
              <w:marLeft w:val="0"/>
              <w:marRight w:val="0"/>
              <w:marTop w:val="0"/>
              <w:marBottom w:val="0"/>
              <w:divBdr>
                <w:top w:val="none" w:sz="0" w:space="0" w:color="auto"/>
                <w:left w:val="none" w:sz="0" w:space="0" w:color="auto"/>
                <w:bottom w:val="none" w:sz="0" w:space="0" w:color="auto"/>
                <w:right w:val="none" w:sz="0" w:space="0" w:color="auto"/>
              </w:divBdr>
            </w:div>
            <w:div w:id="686711973">
              <w:marLeft w:val="0"/>
              <w:marRight w:val="0"/>
              <w:marTop w:val="0"/>
              <w:marBottom w:val="0"/>
              <w:divBdr>
                <w:top w:val="none" w:sz="0" w:space="0" w:color="auto"/>
                <w:left w:val="none" w:sz="0" w:space="0" w:color="auto"/>
                <w:bottom w:val="none" w:sz="0" w:space="0" w:color="auto"/>
                <w:right w:val="none" w:sz="0" w:space="0" w:color="auto"/>
              </w:divBdr>
            </w:div>
            <w:div w:id="1658799620">
              <w:marLeft w:val="0"/>
              <w:marRight w:val="0"/>
              <w:marTop w:val="0"/>
              <w:marBottom w:val="0"/>
              <w:divBdr>
                <w:top w:val="none" w:sz="0" w:space="0" w:color="auto"/>
                <w:left w:val="none" w:sz="0" w:space="0" w:color="auto"/>
                <w:bottom w:val="none" w:sz="0" w:space="0" w:color="auto"/>
                <w:right w:val="none" w:sz="0" w:space="0" w:color="auto"/>
              </w:divBdr>
            </w:div>
          </w:divsChild>
        </w:div>
        <w:div w:id="1285455281">
          <w:marLeft w:val="0"/>
          <w:marRight w:val="0"/>
          <w:marTop w:val="0"/>
          <w:marBottom w:val="0"/>
          <w:divBdr>
            <w:top w:val="none" w:sz="0" w:space="0" w:color="auto"/>
            <w:left w:val="none" w:sz="0" w:space="0" w:color="auto"/>
            <w:bottom w:val="none" w:sz="0" w:space="0" w:color="auto"/>
            <w:right w:val="none" w:sz="0" w:space="0" w:color="auto"/>
          </w:divBdr>
          <w:divsChild>
            <w:div w:id="1156653885">
              <w:marLeft w:val="0"/>
              <w:marRight w:val="0"/>
              <w:marTop w:val="0"/>
              <w:marBottom w:val="0"/>
              <w:divBdr>
                <w:top w:val="none" w:sz="0" w:space="0" w:color="auto"/>
                <w:left w:val="none" w:sz="0" w:space="0" w:color="auto"/>
                <w:bottom w:val="none" w:sz="0" w:space="0" w:color="auto"/>
                <w:right w:val="none" w:sz="0" w:space="0" w:color="auto"/>
              </w:divBdr>
            </w:div>
            <w:div w:id="1598057210">
              <w:marLeft w:val="0"/>
              <w:marRight w:val="0"/>
              <w:marTop w:val="0"/>
              <w:marBottom w:val="0"/>
              <w:divBdr>
                <w:top w:val="none" w:sz="0" w:space="0" w:color="auto"/>
                <w:left w:val="none" w:sz="0" w:space="0" w:color="auto"/>
                <w:bottom w:val="none" w:sz="0" w:space="0" w:color="auto"/>
                <w:right w:val="none" w:sz="0" w:space="0" w:color="auto"/>
              </w:divBdr>
            </w:div>
            <w:div w:id="637999079">
              <w:marLeft w:val="0"/>
              <w:marRight w:val="0"/>
              <w:marTop w:val="0"/>
              <w:marBottom w:val="0"/>
              <w:divBdr>
                <w:top w:val="none" w:sz="0" w:space="0" w:color="auto"/>
                <w:left w:val="none" w:sz="0" w:space="0" w:color="auto"/>
                <w:bottom w:val="none" w:sz="0" w:space="0" w:color="auto"/>
                <w:right w:val="none" w:sz="0" w:space="0" w:color="auto"/>
              </w:divBdr>
            </w:div>
            <w:div w:id="2011827153">
              <w:marLeft w:val="0"/>
              <w:marRight w:val="0"/>
              <w:marTop w:val="0"/>
              <w:marBottom w:val="0"/>
              <w:divBdr>
                <w:top w:val="none" w:sz="0" w:space="0" w:color="auto"/>
                <w:left w:val="none" w:sz="0" w:space="0" w:color="auto"/>
                <w:bottom w:val="none" w:sz="0" w:space="0" w:color="auto"/>
                <w:right w:val="none" w:sz="0" w:space="0" w:color="auto"/>
              </w:divBdr>
            </w:div>
          </w:divsChild>
        </w:div>
        <w:div w:id="723985694">
          <w:marLeft w:val="0"/>
          <w:marRight w:val="0"/>
          <w:marTop w:val="0"/>
          <w:marBottom w:val="0"/>
          <w:divBdr>
            <w:top w:val="none" w:sz="0" w:space="0" w:color="auto"/>
            <w:left w:val="none" w:sz="0" w:space="0" w:color="auto"/>
            <w:bottom w:val="none" w:sz="0" w:space="0" w:color="auto"/>
            <w:right w:val="none" w:sz="0" w:space="0" w:color="auto"/>
          </w:divBdr>
          <w:divsChild>
            <w:div w:id="1744141689">
              <w:marLeft w:val="-75"/>
              <w:marRight w:val="0"/>
              <w:marTop w:val="30"/>
              <w:marBottom w:val="30"/>
              <w:divBdr>
                <w:top w:val="none" w:sz="0" w:space="0" w:color="auto"/>
                <w:left w:val="none" w:sz="0" w:space="0" w:color="auto"/>
                <w:bottom w:val="none" w:sz="0" w:space="0" w:color="auto"/>
                <w:right w:val="none" w:sz="0" w:space="0" w:color="auto"/>
              </w:divBdr>
              <w:divsChild>
                <w:div w:id="726421121">
                  <w:marLeft w:val="0"/>
                  <w:marRight w:val="0"/>
                  <w:marTop w:val="0"/>
                  <w:marBottom w:val="0"/>
                  <w:divBdr>
                    <w:top w:val="none" w:sz="0" w:space="0" w:color="auto"/>
                    <w:left w:val="none" w:sz="0" w:space="0" w:color="auto"/>
                    <w:bottom w:val="none" w:sz="0" w:space="0" w:color="auto"/>
                    <w:right w:val="none" w:sz="0" w:space="0" w:color="auto"/>
                  </w:divBdr>
                  <w:divsChild>
                    <w:div w:id="506750794">
                      <w:marLeft w:val="0"/>
                      <w:marRight w:val="0"/>
                      <w:marTop w:val="0"/>
                      <w:marBottom w:val="0"/>
                      <w:divBdr>
                        <w:top w:val="none" w:sz="0" w:space="0" w:color="auto"/>
                        <w:left w:val="none" w:sz="0" w:space="0" w:color="auto"/>
                        <w:bottom w:val="none" w:sz="0" w:space="0" w:color="auto"/>
                        <w:right w:val="none" w:sz="0" w:space="0" w:color="auto"/>
                      </w:divBdr>
                    </w:div>
                  </w:divsChild>
                </w:div>
                <w:div w:id="1242791594">
                  <w:marLeft w:val="0"/>
                  <w:marRight w:val="0"/>
                  <w:marTop w:val="0"/>
                  <w:marBottom w:val="0"/>
                  <w:divBdr>
                    <w:top w:val="none" w:sz="0" w:space="0" w:color="auto"/>
                    <w:left w:val="none" w:sz="0" w:space="0" w:color="auto"/>
                    <w:bottom w:val="none" w:sz="0" w:space="0" w:color="auto"/>
                    <w:right w:val="none" w:sz="0" w:space="0" w:color="auto"/>
                  </w:divBdr>
                  <w:divsChild>
                    <w:div w:id="15304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06925">
          <w:marLeft w:val="0"/>
          <w:marRight w:val="0"/>
          <w:marTop w:val="0"/>
          <w:marBottom w:val="0"/>
          <w:divBdr>
            <w:top w:val="none" w:sz="0" w:space="0" w:color="auto"/>
            <w:left w:val="none" w:sz="0" w:space="0" w:color="auto"/>
            <w:bottom w:val="none" w:sz="0" w:space="0" w:color="auto"/>
            <w:right w:val="none" w:sz="0" w:space="0" w:color="auto"/>
          </w:divBdr>
          <w:divsChild>
            <w:div w:id="24333752">
              <w:marLeft w:val="0"/>
              <w:marRight w:val="0"/>
              <w:marTop w:val="0"/>
              <w:marBottom w:val="0"/>
              <w:divBdr>
                <w:top w:val="none" w:sz="0" w:space="0" w:color="auto"/>
                <w:left w:val="none" w:sz="0" w:space="0" w:color="auto"/>
                <w:bottom w:val="none" w:sz="0" w:space="0" w:color="auto"/>
                <w:right w:val="none" w:sz="0" w:space="0" w:color="auto"/>
              </w:divBdr>
            </w:div>
            <w:div w:id="455374152">
              <w:marLeft w:val="0"/>
              <w:marRight w:val="0"/>
              <w:marTop w:val="0"/>
              <w:marBottom w:val="0"/>
              <w:divBdr>
                <w:top w:val="none" w:sz="0" w:space="0" w:color="auto"/>
                <w:left w:val="none" w:sz="0" w:space="0" w:color="auto"/>
                <w:bottom w:val="none" w:sz="0" w:space="0" w:color="auto"/>
                <w:right w:val="none" w:sz="0" w:space="0" w:color="auto"/>
              </w:divBdr>
            </w:div>
            <w:div w:id="105276213">
              <w:marLeft w:val="0"/>
              <w:marRight w:val="0"/>
              <w:marTop w:val="0"/>
              <w:marBottom w:val="0"/>
              <w:divBdr>
                <w:top w:val="none" w:sz="0" w:space="0" w:color="auto"/>
                <w:left w:val="none" w:sz="0" w:space="0" w:color="auto"/>
                <w:bottom w:val="none" w:sz="0" w:space="0" w:color="auto"/>
                <w:right w:val="none" w:sz="0" w:space="0" w:color="auto"/>
              </w:divBdr>
            </w:div>
            <w:div w:id="135995201">
              <w:marLeft w:val="0"/>
              <w:marRight w:val="0"/>
              <w:marTop w:val="0"/>
              <w:marBottom w:val="0"/>
              <w:divBdr>
                <w:top w:val="none" w:sz="0" w:space="0" w:color="auto"/>
                <w:left w:val="none" w:sz="0" w:space="0" w:color="auto"/>
                <w:bottom w:val="none" w:sz="0" w:space="0" w:color="auto"/>
                <w:right w:val="none" w:sz="0" w:space="0" w:color="auto"/>
              </w:divBdr>
            </w:div>
            <w:div w:id="2130201214">
              <w:marLeft w:val="0"/>
              <w:marRight w:val="0"/>
              <w:marTop w:val="0"/>
              <w:marBottom w:val="0"/>
              <w:divBdr>
                <w:top w:val="none" w:sz="0" w:space="0" w:color="auto"/>
                <w:left w:val="none" w:sz="0" w:space="0" w:color="auto"/>
                <w:bottom w:val="none" w:sz="0" w:space="0" w:color="auto"/>
                <w:right w:val="none" w:sz="0" w:space="0" w:color="auto"/>
              </w:divBdr>
            </w:div>
            <w:div w:id="1783527617">
              <w:marLeft w:val="0"/>
              <w:marRight w:val="0"/>
              <w:marTop w:val="0"/>
              <w:marBottom w:val="0"/>
              <w:divBdr>
                <w:top w:val="none" w:sz="0" w:space="0" w:color="auto"/>
                <w:left w:val="none" w:sz="0" w:space="0" w:color="auto"/>
                <w:bottom w:val="none" w:sz="0" w:space="0" w:color="auto"/>
                <w:right w:val="none" w:sz="0" w:space="0" w:color="auto"/>
              </w:divBdr>
            </w:div>
            <w:div w:id="498077610">
              <w:marLeft w:val="0"/>
              <w:marRight w:val="0"/>
              <w:marTop w:val="0"/>
              <w:marBottom w:val="0"/>
              <w:divBdr>
                <w:top w:val="none" w:sz="0" w:space="0" w:color="auto"/>
                <w:left w:val="none" w:sz="0" w:space="0" w:color="auto"/>
                <w:bottom w:val="none" w:sz="0" w:space="0" w:color="auto"/>
                <w:right w:val="none" w:sz="0" w:space="0" w:color="auto"/>
              </w:divBdr>
            </w:div>
            <w:div w:id="1804882758">
              <w:marLeft w:val="0"/>
              <w:marRight w:val="0"/>
              <w:marTop w:val="0"/>
              <w:marBottom w:val="0"/>
              <w:divBdr>
                <w:top w:val="none" w:sz="0" w:space="0" w:color="auto"/>
                <w:left w:val="none" w:sz="0" w:space="0" w:color="auto"/>
                <w:bottom w:val="none" w:sz="0" w:space="0" w:color="auto"/>
                <w:right w:val="none" w:sz="0" w:space="0" w:color="auto"/>
              </w:divBdr>
            </w:div>
            <w:div w:id="1258563856">
              <w:marLeft w:val="0"/>
              <w:marRight w:val="0"/>
              <w:marTop w:val="0"/>
              <w:marBottom w:val="0"/>
              <w:divBdr>
                <w:top w:val="none" w:sz="0" w:space="0" w:color="auto"/>
                <w:left w:val="none" w:sz="0" w:space="0" w:color="auto"/>
                <w:bottom w:val="none" w:sz="0" w:space="0" w:color="auto"/>
                <w:right w:val="none" w:sz="0" w:space="0" w:color="auto"/>
              </w:divBdr>
            </w:div>
            <w:div w:id="696657363">
              <w:marLeft w:val="0"/>
              <w:marRight w:val="0"/>
              <w:marTop w:val="0"/>
              <w:marBottom w:val="0"/>
              <w:divBdr>
                <w:top w:val="none" w:sz="0" w:space="0" w:color="auto"/>
                <w:left w:val="none" w:sz="0" w:space="0" w:color="auto"/>
                <w:bottom w:val="none" w:sz="0" w:space="0" w:color="auto"/>
                <w:right w:val="none" w:sz="0" w:space="0" w:color="auto"/>
              </w:divBdr>
            </w:div>
            <w:div w:id="311063409">
              <w:marLeft w:val="0"/>
              <w:marRight w:val="0"/>
              <w:marTop w:val="0"/>
              <w:marBottom w:val="0"/>
              <w:divBdr>
                <w:top w:val="none" w:sz="0" w:space="0" w:color="auto"/>
                <w:left w:val="none" w:sz="0" w:space="0" w:color="auto"/>
                <w:bottom w:val="none" w:sz="0" w:space="0" w:color="auto"/>
                <w:right w:val="none" w:sz="0" w:space="0" w:color="auto"/>
              </w:divBdr>
            </w:div>
            <w:div w:id="1304240141">
              <w:marLeft w:val="0"/>
              <w:marRight w:val="0"/>
              <w:marTop w:val="0"/>
              <w:marBottom w:val="0"/>
              <w:divBdr>
                <w:top w:val="none" w:sz="0" w:space="0" w:color="auto"/>
                <w:left w:val="none" w:sz="0" w:space="0" w:color="auto"/>
                <w:bottom w:val="none" w:sz="0" w:space="0" w:color="auto"/>
                <w:right w:val="none" w:sz="0" w:space="0" w:color="auto"/>
              </w:divBdr>
            </w:div>
            <w:div w:id="601033371">
              <w:marLeft w:val="0"/>
              <w:marRight w:val="0"/>
              <w:marTop w:val="0"/>
              <w:marBottom w:val="0"/>
              <w:divBdr>
                <w:top w:val="none" w:sz="0" w:space="0" w:color="auto"/>
                <w:left w:val="none" w:sz="0" w:space="0" w:color="auto"/>
                <w:bottom w:val="none" w:sz="0" w:space="0" w:color="auto"/>
                <w:right w:val="none" w:sz="0" w:space="0" w:color="auto"/>
              </w:divBdr>
            </w:div>
            <w:div w:id="1798181377">
              <w:marLeft w:val="0"/>
              <w:marRight w:val="0"/>
              <w:marTop w:val="0"/>
              <w:marBottom w:val="0"/>
              <w:divBdr>
                <w:top w:val="none" w:sz="0" w:space="0" w:color="auto"/>
                <w:left w:val="none" w:sz="0" w:space="0" w:color="auto"/>
                <w:bottom w:val="none" w:sz="0" w:space="0" w:color="auto"/>
                <w:right w:val="none" w:sz="0" w:space="0" w:color="auto"/>
              </w:divBdr>
            </w:div>
            <w:div w:id="1159542290">
              <w:marLeft w:val="0"/>
              <w:marRight w:val="0"/>
              <w:marTop w:val="0"/>
              <w:marBottom w:val="0"/>
              <w:divBdr>
                <w:top w:val="none" w:sz="0" w:space="0" w:color="auto"/>
                <w:left w:val="none" w:sz="0" w:space="0" w:color="auto"/>
                <w:bottom w:val="none" w:sz="0" w:space="0" w:color="auto"/>
                <w:right w:val="none" w:sz="0" w:space="0" w:color="auto"/>
              </w:divBdr>
            </w:div>
            <w:div w:id="1751611334">
              <w:marLeft w:val="0"/>
              <w:marRight w:val="0"/>
              <w:marTop w:val="0"/>
              <w:marBottom w:val="0"/>
              <w:divBdr>
                <w:top w:val="none" w:sz="0" w:space="0" w:color="auto"/>
                <w:left w:val="none" w:sz="0" w:space="0" w:color="auto"/>
                <w:bottom w:val="none" w:sz="0" w:space="0" w:color="auto"/>
                <w:right w:val="none" w:sz="0" w:space="0" w:color="auto"/>
              </w:divBdr>
            </w:div>
            <w:div w:id="417210236">
              <w:marLeft w:val="0"/>
              <w:marRight w:val="0"/>
              <w:marTop w:val="0"/>
              <w:marBottom w:val="0"/>
              <w:divBdr>
                <w:top w:val="none" w:sz="0" w:space="0" w:color="auto"/>
                <w:left w:val="none" w:sz="0" w:space="0" w:color="auto"/>
                <w:bottom w:val="none" w:sz="0" w:space="0" w:color="auto"/>
                <w:right w:val="none" w:sz="0" w:space="0" w:color="auto"/>
              </w:divBdr>
            </w:div>
            <w:div w:id="1709865892">
              <w:marLeft w:val="0"/>
              <w:marRight w:val="0"/>
              <w:marTop w:val="0"/>
              <w:marBottom w:val="0"/>
              <w:divBdr>
                <w:top w:val="none" w:sz="0" w:space="0" w:color="auto"/>
                <w:left w:val="none" w:sz="0" w:space="0" w:color="auto"/>
                <w:bottom w:val="none" w:sz="0" w:space="0" w:color="auto"/>
                <w:right w:val="none" w:sz="0" w:space="0" w:color="auto"/>
              </w:divBdr>
            </w:div>
            <w:div w:id="1954432980">
              <w:marLeft w:val="0"/>
              <w:marRight w:val="0"/>
              <w:marTop w:val="0"/>
              <w:marBottom w:val="0"/>
              <w:divBdr>
                <w:top w:val="none" w:sz="0" w:space="0" w:color="auto"/>
                <w:left w:val="none" w:sz="0" w:space="0" w:color="auto"/>
                <w:bottom w:val="none" w:sz="0" w:space="0" w:color="auto"/>
                <w:right w:val="none" w:sz="0" w:space="0" w:color="auto"/>
              </w:divBdr>
            </w:div>
            <w:div w:id="1032994972">
              <w:marLeft w:val="0"/>
              <w:marRight w:val="0"/>
              <w:marTop w:val="0"/>
              <w:marBottom w:val="0"/>
              <w:divBdr>
                <w:top w:val="none" w:sz="0" w:space="0" w:color="auto"/>
                <w:left w:val="none" w:sz="0" w:space="0" w:color="auto"/>
                <w:bottom w:val="none" w:sz="0" w:space="0" w:color="auto"/>
                <w:right w:val="none" w:sz="0" w:space="0" w:color="auto"/>
              </w:divBdr>
            </w:div>
          </w:divsChild>
        </w:div>
        <w:div w:id="910457413">
          <w:marLeft w:val="0"/>
          <w:marRight w:val="0"/>
          <w:marTop w:val="0"/>
          <w:marBottom w:val="0"/>
          <w:divBdr>
            <w:top w:val="none" w:sz="0" w:space="0" w:color="auto"/>
            <w:left w:val="none" w:sz="0" w:space="0" w:color="auto"/>
            <w:bottom w:val="none" w:sz="0" w:space="0" w:color="auto"/>
            <w:right w:val="none" w:sz="0" w:space="0" w:color="auto"/>
          </w:divBdr>
          <w:divsChild>
            <w:div w:id="1170371214">
              <w:marLeft w:val="0"/>
              <w:marRight w:val="0"/>
              <w:marTop w:val="0"/>
              <w:marBottom w:val="0"/>
              <w:divBdr>
                <w:top w:val="none" w:sz="0" w:space="0" w:color="auto"/>
                <w:left w:val="none" w:sz="0" w:space="0" w:color="auto"/>
                <w:bottom w:val="none" w:sz="0" w:space="0" w:color="auto"/>
                <w:right w:val="none" w:sz="0" w:space="0" w:color="auto"/>
              </w:divBdr>
            </w:div>
            <w:div w:id="1688368203">
              <w:marLeft w:val="0"/>
              <w:marRight w:val="0"/>
              <w:marTop w:val="0"/>
              <w:marBottom w:val="0"/>
              <w:divBdr>
                <w:top w:val="none" w:sz="0" w:space="0" w:color="auto"/>
                <w:left w:val="none" w:sz="0" w:space="0" w:color="auto"/>
                <w:bottom w:val="none" w:sz="0" w:space="0" w:color="auto"/>
                <w:right w:val="none" w:sz="0" w:space="0" w:color="auto"/>
              </w:divBdr>
            </w:div>
            <w:div w:id="431364688">
              <w:marLeft w:val="0"/>
              <w:marRight w:val="0"/>
              <w:marTop w:val="0"/>
              <w:marBottom w:val="0"/>
              <w:divBdr>
                <w:top w:val="none" w:sz="0" w:space="0" w:color="auto"/>
                <w:left w:val="none" w:sz="0" w:space="0" w:color="auto"/>
                <w:bottom w:val="none" w:sz="0" w:space="0" w:color="auto"/>
                <w:right w:val="none" w:sz="0" w:space="0" w:color="auto"/>
              </w:divBdr>
            </w:div>
            <w:div w:id="244923498">
              <w:marLeft w:val="0"/>
              <w:marRight w:val="0"/>
              <w:marTop w:val="0"/>
              <w:marBottom w:val="0"/>
              <w:divBdr>
                <w:top w:val="none" w:sz="0" w:space="0" w:color="auto"/>
                <w:left w:val="none" w:sz="0" w:space="0" w:color="auto"/>
                <w:bottom w:val="none" w:sz="0" w:space="0" w:color="auto"/>
                <w:right w:val="none" w:sz="0" w:space="0" w:color="auto"/>
              </w:divBdr>
            </w:div>
            <w:div w:id="1527064273">
              <w:marLeft w:val="0"/>
              <w:marRight w:val="0"/>
              <w:marTop w:val="0"/>
              <w:marBottom w:val="0"/>
              <w:divBdr>
                <w:top w:val="none" w:sz="0" w:space="0" w:color="auto"/>
                <w:left w:val="none" w:sz="0" w:space="0" w:color="auto"/>
                <w:bottom w:val="none" w:sz="0" w:space="0" w:color="auto"/>
                <w:right w:val="none" w:sz="0" w:space="0" w:color="auto"/>
              </w:divBdr>
            </w:div>
            <w:div w:id="1019433681">
              <w:marLeft w:val="0"/>
              <w:marRight w:val="0"/>
              <w:marTop w:val="0"/>
              <w:marBottom w:val="0"/>
              <w:divBdr>
                <w:top w:val="none" w:sz="0" w:space="0" w:color="auto"/>
                <w:left w:val="none" w:sz="0" w:space="0" w:color="auto"/>
                <w:bottom w:val="none" w:sz="0" w:space="0" w:color="auto"/>
                <w:right w:val="none" w:sz="0" w:space="0" w:color="auto"/>
              </w:divBdr>
            </w:div>
            <w:div w:id="1963725392">
              <w:marLeft w:val="0"/>
              <w:marRight w:val="0"/>
              <w:marTop w:val="0"/>
              <w:marBottom w:val="0"/>
              <w:divBdr>
                <w:top w:val="none" w:sz="0" w:space="0" w:color="auto"/>
                <w:left w:val="none" w:sz="0" w:space="0" w:color="auto"/>
                <w:bottom w:val="none" w:sz="0" w:space="0" w:color="auto"/>
                <w:right w:val="none" w:sz="0" w:space="0" w:color="auto"/>
              </w:divBdr>
            </w:div>
            <w:div w:id="460002856">
              <w:marLeft w:val="0"/>
              <w:marRight w:val="0"/>
              <w:marTop w:val="0"/>
              <w:marBottom w:val="0"/>
              <w:divBdr>
                <w:top w:val="none" w:sz="0" w:space="0" w:color="auto"/>
                <w:left w:val="none" w:sz="0" w:space="0" w:color="auto"/>
                <w:bottom w:val="none" w:sz="0" w:space="0" w:color="auto"/>
                <w:right w:val="none" w:sz="0" w:space="0" w:color="auto"/>
              </w:divBdr>
            </w:div>
            <w:div w:id="1267888560">
              <w:marLeft w:val="0"/>
              <w:marRight w:val="0"/>
              <w:marTop w:val="0"/>
              <w:marBottom w:val="0"/>
              <w:divBdr>
                <w:top w:val="none" w:sz="0" w:space="0" w:color="auto"/>
                <w:left w:val="none" w:sz="0" w:space="0" w:color="auto"/>
                <w:bottom w:val="none" w:sz="0" w:space="0" w:color="auto"/>
                <w:right w:val="none" w:sz="0" w:space="0" w:color="auto"/>
              </w:divBdr>
            </w:div>
            <w:div w:id="459539785">
              <w:marLeft w:val="0"/>
              <w:marRight w:val="0"/>
              <w:marTop w:val="0"/>
              <w:marBottom w:val="0"/>
              <w:divBdr>
                <w:top w:val="none" w:sz="0" w:space="0" w:color="auto"/>
                <w:left w:val="none" w:sz="0" w:space="0" w:color="auto"/>
                <w:bottom w:val="none" w:sz="0" w:space="0" w:color="auto"/>
                <w:right w:val="none" w:sz="0" w:space="0" w:color="auto"/>
              </w:divBdr>
            </w:div>
            <w:div w:id="2035694543">
              <w:marLeft w:val="0"/>
              <w:marRight w:val="0"/>
              <w:marTop w:val="0"/>
              <w:marBottom w:val="0"/>
              <w:divBdr>
                <w:top w:val="none" w:sz="0" w:space="0" w:color="auto"/>
                <w:left w:val="none" w:sz="0" w:space="0" w:color="auto"/>
                <w:bottom w:val="none" w:sz="0" w:space="0" w:color="auto"/>
                <w:right w:val="none" w:sz="0" w:space="0" w:color="auto"/>
              </w:divBdr>
            </w:div>
            <w:div w:id="1723017126">
              <w:marLeft w:val="0"/>
              <w:marRight w:val="0"/>
              <w:marTop w:val="0"/>
              <w:marBottom w:val="0"/>
              <w:divBdr>
                <w:top w:val="none" w:sz="0" w:space="0" w:color="auto"/>
                <w:left w:val="none" w:sz="0" w:space="0" w:color="auto"/>
                <w:bottom w:val="none" w:sz="0" w:space="0" w:color="auto"/>
                <w:right w:val="none" w:sz="0" w:space="0" w:color="auto"/>
              </w:divBdr>
            </w:div>
            <w:div w:id="339282053">
              <w:marLeft w:val="0"/>
              <w:marRight w:val="0"/>
              <w:marTop w:val="0"/>
              <w:marBottom w:val="0"/>
              <w:divBdr>
                <w:top w:val="none" w:sz="0" w:space="0" w:color="auto"/>
                <w:left w:val="none" w:sz="0" w:space="0" w:color="auto"/>
                <w:bottom w:val="none" w:sz="0" w:space="0" w:color="auto"/>
                <w:right w:val="none" w:sz="0" w:space="0" w:color="auto"/>
              </w:divBdr>
            </w:div>
            <w:div w:id="1611814394">
              <w:marLeft w:val="0"/>
              <w:marRight w:val="0"/>
              <w:marTop w:val="0"/>
              <w:marBottom w:val="0"/>
              <w:divBdr>
                <w:top w:val="none" w:sz="0" w:space="0" w:color="auto"/>
                <w:left w:val="none" w:sz="0" w:space="0" w:color="auto"/>
                <w:bottom w:val="none" w:sz="0" w:space="0" w:color="auto"/>
                <w:right w:val="none" w:sz="0" w:space="0" w:color="auto"/>
              </w:divBdr>
            </w:div>
            <w:div w:id="103499350">
              <w:marLeft w:val="0"/>
              <w:marRight w:val="0"/>
              <w:marTop w:val="0"/>
              <w:marBottom w:val="0"/>
              <w:divBdr>
                <w:top w:val="none" w:sz="0" w:space="0" w:color="auto"/>
                <w:left w:val="none" w:sz="0" w:space="0" w:color="auto"/>
                <w:bottom w:val="none" w:sz="0" w:space="0" w:color="auto"/>
                <w:right w:val="none" w:sz="0" w:space="0" w:color="auto"/>
              </w:divBdr>
            </w:div>
            <w:div w:id="2087875498">
              <w:marLeft w:val="0"/>
              <w:marRight w:val="0"/>
              <w:marTop w:val="0"/>
              <w:marBottom w:val="0"/>
              <w:divBdr>
                <w:top w:val="none" w:sz="0" w:space="0" w:color="auto"/>
                <w:left w:val="none" w:sz="0" w:space="0" w:color="auto"/>
                <w:bottom w:val="none" w:sz="0" w:space="0" w:color="auto"/>
                <w:right w:val="none" w:sz="0" w:space="0" w:color="auto"/>
              </w:divBdr>
            </w:div>
            <w:div w:id="1951280288">
              <w:marLeft w:val="0"/>
              <w:marRight w:val="0"/>
              <w:marTop w:val="0"/>
              <w:marBottom w:val="0"/>
              <w:divBdr>
                <w:top w:val="none" w:sz="0" w:space="0" w:color="auto"/>
                <w:left w:val="none" w:sz="0" w:space="0" w:color="auto"/>
                <w:bottom w:val="none" w:sz="0" w:space="0" w:color="auto"/>
                <w:right w:val="none" w:sz="0" w:space="0" w:color="auto"/>
              </w:divBdr>
            </w:div>
            <w:div w:id="379131785">
              <w:marLeft w:val="0"/>
              <w:marRight w:val="0"/>
              <w:marTop w:val="0"/>
              <w:marBottom w:val="0"/>
              <w:divBdr>
                <w:top w:val="none" w:sz="0" w:space="0" w:color="auto"/>
                <w:left w:val="none" w:sz="0" w:space="0" w:color="auto"/>
                <w:bottom w:val="none" w:sz="0" w:space="0" w:color="auto"/>
                <w:right w:val="none" w:sz="0" w:space="0" w:color="auto"/>
              </w:divBdr>
            </w:div>
            <w:div w:id="73402229">
              <w:marLeft w:val="0"/>
              <w:marRight w:val="0"/>
              <w:marTop w:val="0"/>
              <w:marBottom w:val="0"/>
              <w:divBdr>
                <w:top w:val="none" w:sz="0" w:space="0" w:color="auto"/>
                <w:left w:val="none" w:sz="0" w:space="0" w:color="auto"/>
                <w:bottom w:val="none" w:sz="0" w:space="0" w:color="auto"/>
                <w:right w:val="none" w:sz="0" w:space="0" w:color="auto"/>
              </w:divBdr>
            </w:div>
            <w:div w:id="249509876">
              <w:marLeft w:val="0"/>
              <w:marRight w:val="0"/>
              <w:marTop w:val="0"/>
              <w:marBottom w:val="0"/>
              <w:divBdr>
                <w:top w:val="none" w:sz="0" w:space="0" w:color="auto"/>
                <w:left w:val="none" w:sz="0" w:space="0" w:color="auto"/>
                <w:bottom w:val="none" w:sz="0" w:space="0" w:color="auto"/>
                <w:right w:val="none" w:sz="0" w:space="0" w:color="auto"/>
              </w:divBdr>
            </w:div>
          </w:divsChild>
        </w:div>
        <w:div w:id="1513759719">
          <w:marLeft w:val="0"/>
          <w:marRight w:val="0"/>
          <w:marTop w:val="0"/>
          <w:marBottom w:val="0"/>
          <w:divBdr>
            <w:top w:val="none" w:sz="0" w:space="0" w:color="auto"/>
            <w:left w:val="none" w:sz="0" w:space="0" w:color="auto"/>
            <w:bottom w:val="none" w:sz="0" w:space="0" w:color="auto"/>
            <w:right w:val="none" w:sz="0" w:space="0" w:color="auto"/>
          </w:divBdr>
        </w:div>
        <w:div w:id="1736782920">
          <w:marLeft w:val="0"/>
          <w:marRight w:val="0"/>
          <w:marTop w:val="0"/>
          <w:marBottom w:val="0"/>
          <w:divBdr>
            <w:top w:val="none" w:sz="0" w:space="0" w:color="auto"/>
            <w:left w:val="none" w:sz="0" w:space="0" w:color="auto"/>
            <w:bottom w:val="none" w:sz="0" w:space="0" w:color="auto"/>
            <w:right w:val="none" w:sz="0" w:space="0" w:color="auto"/>
          </w:divBdr>
        </w:div>
        <w:div w:id="1350596662">
          <w:marLeft w:val="0"/>
          <w:marRight w:val="0"/>
          <w:marTop w:val="0"/>
          <w:marBottom w:val="0"/>
          <w:divBdr>
            <w:top w:val="none" w:sz="0" w:space="0" w:color="auto"/>
            <w:left w:val="none" w:sz="0" w:space="0" w:color="auto"/>
            <w:bottom w:val="none" w:sz="0" w:space="0" w:color="auto"/>
            <w:right w:val="none" w:sz="0" w:space="0" w:color="auto"/>
          </w:divBdr>
        </w:div>
        <w:div w:id="1687170551">
          <w:marLeft w:val="0"/>
          <w:marRight w:val="0"/>
          <w:marTop w:val="0"/>
          <w:marBottom w:val="0"/>
          <w:divBdr>
            <w:top w:val="none" w:sz="0" w:space="0" w:color="auto"/>
            <w:left w:val="none" w:sz="0" w:space="0" w:color="auto"/>
            <w:bottom w:val="none" w:sz="0" w:space="0" w:color="auto"/>
            <w:right w:val="none" w:sz="0" w:space="0" w:color="auto"/>
          </w:divBdr>
        </w:div>
        <w:div w:id="1815751606">
          <w:marLeft w:val="0"/>
          <w:marRight w:val="0"/>
          <w:marTop w:val="0"/>
          <w:marBottom w:val="0"/>
          <w:divBdr>
            <w:top w:val="none" w:sz="0" w:space="0" w:color="auto"/>
            <w:left w:val="none" w:sz="0" w:space="0" w:color="auto"/>
            <w:bottom w:val="none" w:sz="0" w:space="0" w:color="auto"/>
            <w:right w:val="none" w:sz="0" w:space="0" w:color="auto"/>
          </w:divBdr>
        </w:div>
        <w:div w:id="1912688672">
          <w:marLeft w:val="0"/>
          <w:marRight w:val="0"/>
          <w:marTop w:val="0"/>
          <w:marBottom w:val="0"/>
          <w:divBdr>
            <w:top w:val="none" w:sz="0" w:space="0" w:color="auto"/>
            <w:left w:val="none" w:sz="0" w:space="0" w:color="auto"/>
            <w:bottom w:val="none" w:sz="0" w:space="0" w:color="auto"/>
            <w:right w:val="none" w:sz="0" w:space="0" w:color="auto"/>
          </w:divBdr>
        </w:div>
        <w:div w:id="2100522304">
          <w:marLeft w:val="0"/>
          <w:marRight w:val="0"/>
          <w:marTop w:val="0"/>
          <w:marBottom w:val="0"/>
          <w:divBdr>
            <w:top w:val="none" w:sz="0" w:space="0" w:color="auto"/>
            <w:left w:val="none" w:sz="0" w:space="0" w:color="auto"/>
            <w:bottom w:val="none" w:sz="0" w:space="0" w:color="auto"/>
            <w:right w:val="none" w:sz="0" w:space="0" w:color="auto"/>
          </w:divBdr>
        </w:div>
        <w:div w:id="1656496650">
          <w:marLeft w:val="0"/>
          <w:marRight w:val="0"/>
          <w:marTop w:val="0"/>
          <w:marBottom w:val="0"/>
          <w:divBdr>
            <w:top w:val="none" w:sz="0" w:space="0" w:color="auto"/>
            <w:left w:val="none" w:sz="0" w:space="0" w:color="auto"/>
            <w:bottom w:val="none" w:sz="0" w:space="0" w:color="auto"/>
            <w:right w:val="none" w:sz="0" w:space="0" w:color="auto"/>
          </w:divBdr>
        </w:div>
        <w:div w:id="1607998674">
          <w:marLeft w:val="0"/>
          <w:marRight w:val="0"/>
          <w:marTop w:val="0"/>
          <w:marBottom w:val="0"/>
          <w:divBdr>
            <w:top w:val="none" w:sz="0" w:space="0" w:color="auto"/>
            <w:left w:val="none" w:sz="0" w:space="0" w:color="auto"/>
            <w:bottom w:val="none" w:sz="0" w:space="0" w:color="auto"/>
            <w:right w:val="none" w:sz="0" w:space="0" w:color="auto"/>
          </w:divBdr>
        </w:div>
        <w:div w:id="721364927">
          <w:marLeft w:val="0"/>
          <w:marRight w:val="0"/>
          <w:marTop w:val="0"/>
          <w:marBottom w:val="0"/>
          <w:divBdr>
            <w:top w:val="none" w:sz="0" w:space="0" w:color="auto"/>
            <w:left w:val="none" w:sz="0" w:space="0" w:color="auto"/>
            <w:bottom w:val="none" w:sz="0" w:space="0" w:color="auto"/>
            <w:right w:val="none" w:sz="0" w:space="0" w:color="auto"/>
          </w:divBdr>
        </w:div>
        <w:div w:id="1424454029">
          <w:marLeft w:val="0"/>
          <w:marRight w:val="0"/>
          <w:marTop w:val="0"/>
          <w:marBottom w:val="0"/>
          <w:divBdr>
            <w:top w:val="none" w:sz="0" w:space="0" w:color="auto"/>
            <w:left w:val="none" w:sz="0" w:space="0" w:color="auto"/>
            <w:bottom w:val="none" w:sz="0" w:space="0" w:color="auto"/>
            <w:right w:val="none" w:sz="0" w:space="0" w:color="auto"/>
          </w:divBdr>
        </w:div>
        <w:div w:id="1235966943">
          <w:marLeft w:val="0"/>
          <w:marRight w:val="0"/>
          <w:marTop w:val="0"/>
          <w:marBottom w:val="0"/>
          <w:divBdr>
            <w:top w:val="none" w:sz="0" w:space="0" w:color="auto"/>
            <w:left w:val="none" w:sz="0" w:space="0" w:color="auto"/>
            <w:bottom w:val="none" w:sz="0" w:space="0" w:color="auto"/>
            <w:right w:val="none" w:sz="0" w:space="0" w:color="auto"/>
          </w:divBdr>
        </w:div>
        <w:div w:id="621150238">
          <w:marLeft w:val="0"/>
          <w:marRight w:val="0"/>
          <w:marTop w:val="0"/>
          <w:marBottom w:val="0"/>
          <w:divBdr>
            <w:top w:val="none" w:sz="0" w:space="0" w:color="auto"/>
            <w:left w:val="none" w:sz="0" w:space="0" w:color="auto"/>
            <w:bottom w:val="none" w:sz="0" w:space="0" w:color="auto"/>
            <w:right w:val="none" w:sz="0" w:space="0" w:color="auto"/>
          </w:divBdr>
        </w:div>
        <w:div w:id="239871702">
          <w:marLeft w:val="0"/>
          <w:marRight w:val="0"/>
          <w:marTop w:val="0"/>
          <w:marBottom w:val="0"/>
          <w:divBdr>
            <w:top w:val="none" w:sz="0" w:space="0" w:color="auto"/>
            <w:left w:val="none" w:sz="0" w:space="0" w:color="auto"/>
            <w:bottom w:val="none" w:sz="0" w:space="0" w:color="auto"/>
            <w:right w:val="none" w:sz="0" w:space="0" w:color="auto"/>
          </w:divBdr>
        </w:div>
        <w:div w:id="1618751142">
          <w:marLeft w:val="0"/>
          <w:marRight w:val="0"/>
          <w:marTop w:val="0"/>
          <w:marBottom w:val="0"/>
          <w:divBdr>
            <w:top w:val="none" w:sz="0" w:space="0" w:color="auto"/>
            <w:left w:val="none" w:sz="0" w:space="0" w:color="auto"/>
            <w:bottom w:val="none" w:sz="0" w:space="0" w:color="auto"/>
            <w:right w:val="none" w:sz="0" w:space="0" w:color="auto"/>
          </w:divBdr>
        </w:div>
        <w:div w:id="649867377">
          <w:marLeft w:val="0"/>
          <w:marRight w:val="0"/>
          <w:marTop w:val="0"/>
          <w:marBottom w:val="0"/>
          <w:divBdr>
            <w:top w:val="none" w:sz="0" w:space="0" w:color="auto"/>
            <w:left w:val="none" w:sz="0" w:space="0" w:color="auto"/>
            <w:bottom w:val="none" w:sz="0" w:space="0" w:color="auto"/>
            <w:right w:val="none" w:sz="0" w:space="0" w:color="auto"/>
          </w:divBdr>
        </w:div>
        <w:div w:id="2129004868">
          <w:marLeft w:val="0"/>
          <w:marRight w:val="0"/>
          <w:marTop w:val="0"/>
          <w:marBottom w:val="0"/>
          <w:divBdr>
            <w:top w:val="none" w:sz="0" w:space="0" w:color="auto"/>
            <w:left w:val="none" w:sz="0" w:space="0" w:color="auto"/>
            <w:bottom w:val="none" w:sz="0" w:space="0" w:color="auto"/>
            <w:right w:val="none" w:sz="0" w:space="0" w:color="auto"/>
          </w:divBdr>
        </w:div>
        <w:div w:id="2043313569">
          <w:marLeft w:val="0"/>
          <w:marRight w:val="0"/>
          <w:marTop w:val="0"/>
          <w:marBottom w:val="0"/>
          <w:divBdr>
            <w:top w:val="none" w:sz="0" w:space="0" w:color="auto"/>
            <w:left w:val="none" w:sz="0" w:space="0" w:color="auto"/>
            <w:bottom w:val="none" w:sz="0" w:space="0" w:color="auto"/>
            <w:right w:val="none" w:sz="0" w:space="0" w:color="auto"/>
          </w:divBdr>
        </w:div>
        <w:div w:id="1212037457">
          <w:marLeft w:val="0"/>
          <w:marRight w:val="0"/>
          <w:marTop w:val="0"/>
          <w:marBottom w:val="0"/>
          <w:divBdr>
            <w:top w:val="none" w:sz="0" w:space="0" w:color="auto"/>
            <w:left w:val="none" w:sz="0" w:space="0" w:color="auto"/>
            <w:bottom w:val="none" w:sz="0" w:space="0" w:color="auto"/>
            <w:right w:val="none" w:sz="0" w:space="0" w:color="auto"/>
          </w:divBdr>
        </w:div>
        <w:div w:id="1646399109">
          <w:marLeft w:val="0"/>
          <w:marRight w:val="0"/>
          <w:marTop w:val="0"/>
          <w:marBottom w:val="0"/>
          <w:divBdr>
            <w:top w:val="none" w:sz="0" w:space="0" w:color="auto"/>
            <w:left w:val="none" w:sz="0" w:space="0" w:color="auto"/>
            <w:bottom w:val="none" w:sz="0" w:space="0" w:color="auto"/>
            <w:right w:val="none" w:sz="0" w:space="0" w:color="auto"/>
          </w:divBdr>
        </w:div>
        <w:div w:id="350837899">
          <w:marLeft w:val="0"/>
          <w:marRight w:val="0"/>
          <w:marTop w:val="0"/>
          <w:marBottom w:val="0"/>
          <w:divBdr>
            <w:top w:val="none" w:sz="0" w:space="0" w:color="auto"/>
            <w:left w:val="none" w:sz="0" w:space="0" w:color="auto"/>
            <w:bottom w:val="none" w:sz="0" w:space="0" w:color="auto"/>
            <w:right w:val="none" w:sz="0" w:space="0" w:color="auto"/>
          </w:divBdr>
        </w:div>
        <w:div w:id="1940866509">
          <w:marLeft w:val="0"/>
          <w:marRight w:val="0"/>
          <w:marTop w:val="0"/>
          <w:marBottom w:val="0"/>
          <w:divBdr>
            <w:top w:val="none" w:sz="0" w:space="0" w:color="auto"/>
            <w:left w:val="none" w:sz="0" w:space="0" w:color="auto"/>
            <w:bottom w:val="none" w:sz="0" w:space="0" w:color="auto"/>
            <w:right w:val="none" w:sz="0" w:space="0" w:color="auto"/>
          </w:divBdr>
        </w:div>
        <w:div w:id="1631938119">
          <w:marLeft w:val="0"/>
          <w:marRight w:val="0"/>
          <w:marTop w:val="0"/>
          <w:marBottom w:val="0"/>
          <w:divBdr>
            <w:top w:val="none" w:sz="0" w:space="0" w:color="auto"/>
            <w:left w:val="none" w:sz="0" w:space="0" w:color="auto"/>
            <w:bottom w:val="none" w:sz="0" w:space="0" w:color="auto"/>
            <w:right w:val="none" w:sz="0" w:space="0" w:color="auto"/>
          </w:divBdr>
        </w:div>
        <w:div w:id="1697998836">
          <w:marLeft w:val="0"/>
          <w:marRight w:val="0"/>
          <w:marTop w:val="0"/>
          <w:marBottom w:val="0"/>
          <w:divBdr>
            <w:top w:val="none" w:sz="0" w:space="0" w:color="auto"/>
            <w:left w:val="none" w:sz="0" w:space="0" w:color="auto"/>
            <w:bottom w:val="none" w:sz="0" w:space="0" w:color="auto"/>
            <w:right w:val="none" w:sz="0" w:space="0" w:color="auto"/>
          </w:divBdr>
        </w:div>
        <w:div w:id="484442221">
          <w:marLeft w:val="0"/>
          <w:marRight w:val="0"/>
          <w:marTop w:val="0"/>
          <w:marBottom w:val="0"/>
          <w:divBdr>
            <w:top w:val="none" w:sz="0" w:space="0" w:color="auto"/>
            <w:left w:val="none" w:sz="0" w:space="0" w:color="auto"/>
            <w:bottom w:val="none" w:sz="0" w:space="0" w:color="auto"/>
            <w:right w:val="none" w:sz="0" w:space="0" w:color="auto"/>
          </w:divBdr>
        </w:div>
        <w:div w:id="1769277100">
          <w:marLeft w:val="0"/>
          <w:marRight w:val="0"/>
          <w:marTop w:val="0"/>
          <w:marBottom w:val="0"/>
          <w:divBdr>
            <w:top w:val="none" w:sz="0" w:space="0" w:color="auto"/>
            <w:left w:val="none" w:sz="0" w:space="0" w:color="auto"/>
            <w:bottom w:val="none" w:sz="0" w:space="0" w:color="auto"/>
            <w:right w:val="none" w:sz="0" w:space="0" w:color="auto"/>
          </w:divBdr>
        </w:div>
        <w:div w:id="2006204553">
          <w:marLeft w:val="0"/>
          <w:marRight w:val="0"/>
          <w:marTop w:val="0"/>
          <w:marBottom w:val="0"/>
          <w:divBdr>
            <w:top w:val="none" w:sz="0" w:space="0" w:color="auto"/>
            <w:left w:val="none" w:sz="0" w:space="0" w:color="auto"/>
            <w:bottom w:val="none" w:sz="0" w:space="0" w:color="auto"/>
            <w:right w:val="none" w:sz="0" w:space="0" w:color="auto"/>
          </w:divBdr>
        </w:div>
        <w:div w:id="1680621038">
          <w:marLeft w:val="0"/>
          <w:marRight w:val="0"/>
          <w:marTop w:val="0"/>
          <w:marBottom w:val="0"/>
          <w:divBdr>
            <w:top w:val="none" w:sz="0" w:space="0" w:color="auto"/>
            <w:left w:val="none" w:sz="0" w:space="0" w:color="auto"/>
            <w:bottom w:val="none" w:sz="0" w:space="0" w:color="auto"/>
            <w:right w:val="none" w:sz="0" w:space="0" w:color="auto"/>
          </w:divBdr>
        </w:div>
        <w:div w:id="1981885827">
          <w:marLeft w:val="0"/>
          <w:marRight w:val="0"/>
          <w:marTop w:val="0"/>
          <w:marBottom w:val="0"/>
          <w:divBdr>
            <w:top w:val="none" w:sz="0" w:space="0" w:color="auto"/>
            <w:left w:val="none" w:sz="0" w:space="0" w:color="auto"/>
            <w:bottom w:val="none" w:sz="0" w:space="0" w:color="auto"/>
            <w:right w:val="none" w:sz="0" w:space="0" w:color="auto"/>
          </w:divBdr>
        </w:div>
      </w:divsChild>
    </w:div>
    <w:div w:id="332877686">
      <w:bodyDiv w:val="1"/>
      <w:marLeft w:val="0"/>
      <w:marRight w:val="0"/>
      <w:marTop w:val="0"/>
      <w:marBottom w:val="0"/>
      <w:divBdr>
        <w:top w:val="none" w:sz="0" w:space="0" w:color="auto"/>
        <w:left w:val="none" w:sz="0" w:space="0" w:color="auto"/>
        <w:bottom w:val="none" w:sz="0" w:space="0" w:color="auto"/>
        <w:right w:val="none" w:sz="0" w:space="0" w:color="auto"/>
      </w:divBdr>
      <w:divsChild>
        <w:div w:id="803427602">
          <w:marLeft w:val="0"/>
          <w:marRight w:val="0"/>
          <w:marTop w:val="0"/>
          <w:marBottom w:val="0"/>
          <w:divBdr>
            <w:top w:val="none" w:sz="0" w:space="0" w:color="auto"/>
            <w:left w:val="none" w:sz="0" w:space="0" w:color="auto"/>
            <w:bottom w:val="none" w:sz="0" w:space="0" w:color="auto"/>
            <w:right w:val="none" w:sz="0" w:space="0" w:color="auto"/>
          </w:divBdr>
        </w:div>
        <w:div w:id="1174953630">
          <w:marLeft w:val="0"/>
          <w:marRight w:val="0"/>
          <w:marTop w:val="0"/>
          <w:marBottom w:val="0"/>
          <w:divBdr>
            <w:top w:val="none" w:sz="0" w:space="0" w:color="auto"/>
            <w:left w:val="none" w:sz="0" w:space="0" w:color="auto"/>
            <w:bottom w:val="none" w:sz="0" w:space="0" w:color="auto"/>
            <w:right w:val="none" w:sz="0" w:space="0" w:color="auto"/>
          </w:divBdr>
        </w:div>
        <w:div w:id="14812105">
          <w:marLeft w:val="0"/>
          <w:marRight w:val="0"/>
          <w:marTop w:val="0"/>
          <w:marBottom w:val="0"/>
          <w:divBdr>
            <w:top w:val="none" w:sz="0" w:space="0" w:color="auto"/>
            <w:left w:val="none" w:sz="0" w:space="0" w:color="auto"/>
            <w:bottom w:val="none" w:sz="0" w:space="0" w:color="auto"/>
            <w:right w:val="none" w:sz="0" w:space="0" w:color="auto"/>
          </w:divBdr>
        </w:div>
        <w:div w:id="740760057">
          <w:marLeft w:val="0"/>
          <w:marRight w:val="0"/>
          <w:marTop w:val="0"/>
          <w:marBottom w:val="0"/>
          <w:divBdr>
            <w:top w:val="none" w:sz="0" w:space="0" w:color="auto"/>
            <w:left w:val="none" w:sz="0" w:space="0" w:color="auto"/>
            <w:bottom w:val="none" w:sz="0" w:space="0" w:color="auto"/>
            <w:right w:val="none" w:sz="0" w:space="0" w:color="auto"/>
          </w:divBdr>
        </w:div>
        <w:div w:id="1989246344">
          <w:marLeft w:val="0"/>
          <w:marRight w:val="0"/>
          <w:marTop w:val="0"/>
          <w:marBottom w:val="0"/>
          <w:divBdr>
            <w:top w:val="none" w:sz="0" w:space="0" w:color="auto"/>
            <w:left w:val="none" w:sz="0" w:space="0" w:color="auto"/>
            <w:bottom w:val="none" w:sz="0" w:space="0" w:color="auto"/>
            <w:right w:val="none" w:sz="0" w:space="0" w:color="auto"/>
          </w:divBdr>
        </w:div>
        <w:div w:id="972365682">
          <w:marLeft w:val="0"/>
          <w:marRight w:val="0"/>
          <w:marTop w:val="0"/>
          <w:marBottom w:val="0"/>
          <w:divBdr>
            <w:top w:val="none" w:sz="0" w:space="0" w:color="auto"/>
            <w:left w:val="none" w:sz="0" w:space="0" w:color="auto"/>
            <w:bottom w:val="none" w:sz="0" w:space="0" w:color="auto"/>
            <w:right w:val="none" w:sz="0" w:space="0" w:color="auto"/>
          </w:divBdr>
          <w:divsChild>
            <w:div w:id="750271210">
              <w:marLeft w:val="-75"/>
              <w:marRight w:val="0"/>
              <w:marTop w:val="30"/>
              <w:marBottom w:val="30"/>
              <w:divBdr>
                <w:top w:val="none" w:sz="0" w:space="0" w:color="auto"/>
                <w:left w:val="none" w:sz="0" w:space="0" w:color="auto"/>
                <w:bottom w:val="none" w:sz="0" w:space="0" w:color="auto"/>
                <w:right w:val="none" w:sz="0" w:space="0" w:color="auto"/>
              </w:divBdr>
              <w:divsChild>
                <w:div w:id="2091851550">
                  <w:marLeft w:val="0"/>
                  <w:marRight w:val="0"/>
                  <w:marTop w:val="0"/>
                  <w:marBottom w:val="0"/>
                  <w:divBdr>
                    <w:top w:val="none" w:sz="0" w:space="0" w:color="auto"/>
                    <w:left w:val="none" w:sz="0" w:space="0" w:color="auto"/>
                    <w:bottom w:val="none" w:sz="0" w:space="0" w:color="auto"/>
                    <w:right w:val="none" w:sz="0" w:space="0" w:color="auto"/>
                  </w:divBdr>
                  <w:divsChild>
                    <w:div w:id="1790856944">
                      <w:marLeft w:val="0"/>
                      <w:marRight w:val="0"/>
                      <w:marTop w:val="0"/>
                      <w:marBottom w:val="0"/>
                      <w:divBdr>
                        <w:top w:val="none" w:sz="0" w:space="0" w:color="auto"/>
                        <w:left w:val="none" w:sz="0" w:space="0" w:color="auto"/>
                        <w:bottom w:val="none" w:sz="0" w:space="0" w:color="auto"/>
                        <w:right w:val="none" w:sz="0" w:space="0" w:color="auto"/>
                      </w:divBdr>
                    </w:div>
                  </w:divsChild>
                </w:div>
                <w:div w:id="2039547970">
                  <w:marLeft w:val="0"/>
                  <w:marRight w:val="0"/>
                  <w:marTop w:val="0"/>
                  <w:marBottom w:val="0"/>
                  <w:divBdr>
                    <w:top w:val="none" w:sz="0" w:space="0" w:color="auto"/>
                    <w:left w:val="none" w:sz="0" w:space="0" w:color="auto"/>
                    <w:bottom w:val="none" w:sz="0" w:space="0" w:color="auto"/>
                    <w:right w:val="none" w:sz="0" w:space="0" w:color="auto"/>
                  </w:divBdr>
                  <w:divsChild>
                    <w:div w:id="1441491785">
                      <w:marLeft w:val="0"/>
                      <w:marRight w:val="0"/>
                      <w:marTop w:val="0"/>
                      <w:marBottom w:val="0"/>
                      <w:divBdr>
                        <w:top w:val="none" w:sz="0" w:space="0" w:color="auto"/>
                        <w:left w:val="none" w:sz="0" w:space="0" w:color="auto"/>
                        <w:bottom w:val="none" w:sz="0" w:space="0" w:color="auto"/>
                        <w:right w:val="none" w:sz="0" w:space="0" w:color="auto"/>
                      </w:divBdr>
                    </w:div>
                  </w:divsChild>
                </w:div>
                <w:div w:id="1077551033">
                  <w:marLeft w:val="0"/>
                  <w:marRight w:val="0"/>
                  <w:marTop w:val="0"/>
                  <w:marBottom w:val="0"/>
                  <w:divBdr>
                    <w:top w:val="none" w:sz="0" w:space="0" w:color="auto"/>
                    <w:left w:val="none" w:sz="0" w:space="0" w:color="auto"/>
                    <w:bottom w:val="none" w:sz="0" w:space="0" w:color="auto"/>
                    <w:right w:val="none" w:sz="0" w:space="0" w:color="auto"/>
                  </w:divBdr>
                  <w:divsChild>
                    <w:div w:id="1727682795">
                      <w:marLeft w:val="0"/>
                      <w:marRight w:val="0"/>
                      <w:marTop w:val="0"/>
                      <w:marBottom w:val="0"/>
                      <w:divBdr>
                        <w:top w:val="none" w:sz="0" w:space="0" w:color="auto"/>
                        <w:left w:val="none" w:sz="0" w:space="0" w:color="auto"/>
                        <w:bottom w:val="none" w:sz="0" w:space="0" w:color="auto"/>
                        <w:right w:val="none" w:sz="0" w:space="0" w:color="auto"/>
                      </w:divBdr>
                    </w:div>
                  </w:divsChild>
                </w:div>
                <w:div w:id="1410346449">
                  <w:marLeft w:val="0"/>
                  <w:marRight w:val="0"/>
                  <w:marTop w:val="0"/>
                  <w:marBottom w:val="0"/>
                  <w:divBdr>
                    <w:top w:val="none" w:sz="0" w:space="0" w:color="auto"/>
                    <w:left w:val="none" w:sz="0" w:space="0" w:color="auto"/>
                    <w:bottom w:val="none" w:sz="0" w:space="0" w:color="auto"/>
                    <w:right w:val="none" w:sz="0" w:space="0" w:color="auto"/>
                  </w:divBdr>
                  <w:divsChild>
                    <w:div w:id="119081073">
                      <w:marLeft w:val="0"/>
                      <w:marRight w:val="0"/>
                      <w:marTop w:val="0"/>
                      <w:marBottom w:val="0"/>
                      <w:divBdr>
                        <w:top w:val="none" w:sz="0" w:space="0" w:color="auto"/>
                        <w:left w:val="none" w:sz="0" w:space="0" w:color="auto"/>
                        <w:bottom w:val="none" w:sz="0" w:space="0" w:color="auto"/>
                        <w:right w:val="none" w:sz="0" w:space="0" w:color="auto"/>
                      </w:divBdr>
                    </w:div>
                  </w:divsChild>
                </w:div>
                <w:div w:id="1447574954">
                  <w:marLeft w:val="0"/>
                  <w:marRight w:val="0"/>
                  <w:marTop w:val="0"/>
                  <w:marBottom w:val="0"/>
                  <w:divBdr>
                    <w:top w:val="none" w:sz="0" w:space="0" w:color="auto"/>
                    <w:left w:val="none" w:sz="0" w:space="0" w:color="auto"/>
                    <w:bottom w:val="none" w:sz="0" w:space="0" w:color="auto"/>
                    <w:right w:val="none" w:sz="0" w:space="0" w:color="auto"/>
                  </w:divBdr>
                  <w:divsChild>
                    <w:div w:id="1286157498">
                      <w:marLeft w:val="0"/>
                      <w:marRight w:val="0"/>
                      <w:marTop w:val="0"/>
                      <w:marBottom w:val="0"/>
                      <w:divBdr>
                        <w:top w:val="none" w:sz="0" w:space="0" w:color="auto"/>
                        <w:left w:val="none" w:sz="0" w:space="0" w:color="auto"/>
                        <w:bottom w:val="none" w:sz="0" w:space="0" w:color="auto"/>
                        <w:right w:val="none" w:sz="0" w:space="0" w:color="auto"/>
                      </w:divBdr>
                    </w:div>
                  </w:divsChild>
                </w:div>
                <w:div w:id="2062703658">
                  <w:marLeft w:val="0"/>
                  <w:marRight w:val="0"/>
                  <w:marTop w:val="0"/>
                  <w:marBottom w:val="0"/>
                  <w:divBdr>
                    <w:top w:val="none" w:sz="0" w:space="0" w:color="auto"/>
                    <w:left w:val="none" w:sz="0" w:space="0" w:color="auto"/>
                    <w:bottom w:val="none" w:sz="0" w:space="0" w:color="auto"/>
                    <w:right w:val="none" w:sz="0" w:space="0" w:color="auto"/>
                  </w:divBdr>
                  <w:divsChild>
                    <w:div w:id="1308825508">
                      <w:marLeft w:val="0"/>
                      <w:marRight w:val="0"/>
                      <w:marTop w:val="0"/>
                      <w:marBottom w:val="0"/>
                      <w:divBdr>
                        <w:top w:val="none" w:sz="0" w:space="0" w:color="auto"/>
                        <w:left w:val="none" w:sz="0" w:space="0" w:color="auto"/>
                        <w:bottom w:val="none" w:sz="0" w:space="0" w:color="auto"/>
                        <w:right w:val="none" w:sz="0" w:space="0" w:color="auto"/>
                      </w:divBdr>
                    </w:div>
                  </w:divsChild>
                </w:div>
                <w:div w:id="2138520740">
                  <w:marLeft w:val="0"/>
                  <w:marRight w:val="0"/>
                  <w:marTop w:val="0"/>
                  <w:marBottom w:val="0"/>
                  <w:divBdr>
                    <w:top w:val="none" w:sz="0" w:space="0" w:color="auto"/>
                    <w:left w:val="none" w:sz="0" w:space="0" w:color="auto"/>
                    <w:bottom w:val="none" w:sz="0" w:space="0" w:color="auto"/>
                    <w:right w:val="none" w:sz="0" w:space="0" w:color="auto"/>
                  </w:divBdr>
                  <w:divsChild>
                    <w:div w:id="1500316775">
                      <w:marLeft w:val="0"/>
                      <w:marRight w:val="0"/>
                      <w:marTop w:val="0"/>
                      <w:marBottom w:val="0"/>
                      <w:divBdr>
                        <w:top w:val="none" w:sz="0" w:space="0" w:color="auto"/>
                        <w:left w:val="none" w:sz="0" w:space="0" w:color="auto"/>
                        <w:bottom w:val="none" w:sz="0" w:space="0" w:color="auto"/>
                        <w:right w:val="none" w:sz="0" w:space="0" w:color="auto"/>
                      </w:divBdr>
                    </w:div>
                  </w:divsChild>
                </w:div>
                <w:div w:id="894774708">
                  <w:marLeft w:val="0"/>
                  <w:marRight w:val="0"/>
                  <w:marTop w:val="0"/>
                  <w:marBottom w:val="0"/>
                  <w:divBdr>
                    <w:top w:val="none" w:sz="0" w:space="0" w:color="auto"/>
                    <w:left w:val="none" w:sz="0" w:space="0" w:color="auto"/>
                    <w:bottom w:val="none" w:sz="0" w:space="0" w:color="auto"/>
                    <w:right w:val="none" w:sz="0" w:space="0" w:color="auto"/>
                  </w:divBdr>
                  <w:divsChild>
                    <w:div w:id="1501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975981">
          <w:marLeft w:val="0"/>
          <w:marRight w:val="0"/>
          <w:marTop w:val="0"/>
          <w:marBottom w:val="0"/>
          <w:divBdr>
            <w:top w:val="none" w:sz="0" w:space="0" w:color="auto"/>
            <w:left w:val="none" w:sz="0" w:space="0" w:color="auto"/>
            <w:bottom w:val="none" w:sz="0" w:space="0" w:color="auto"/>
            <w:right w:val="none" w:sz="0" w:space="0" w:color="auto"/>
          </w:divBdr>
          <w:divsChild>
            <w:div w:id="1573928575">
              <w:marLeft w:val="0"/>
              <w:marRight w:val="0"/>
              <w:marTop w:val="0"/>
              <w:marBottom w:val="0"/>
              <w:divBdr>
                <w:top w:val="none" w:sz="0" w:space="0" w:color="auto"/>
                <w:left w:val="none" w:sz="0" w:space="0" w:color="auto"/>
                <w:bottom w:val="none" w:sz="0" w:space="0" w:color="auto"/>
                <w:right w:val="none" w:sz="0" w:space="0" w:color="auto"/>
              </w:divBdr>
            </w:div>
            <w:div w:id="736436756">
              <w:marLeft w:val="0"/>
              <w:marRight w:val="0"/>
              <w:marTop w:val="0"/>
              <w:marBottom w:val="0"/>
              <w:divBdr>
                <w:top w:val="none" w:sz="0" w:space="0" w:color="auto"/>
                <w:left w:val="none" w:sz="0" w:space="0" w:color="auto"/>
                <w:bottom w:val="none" w:sz="0" w:space="0" w:color="auto"/>
                <w:right w:val="none" w:sz="0" w:space="0" w:color="auto"/>
              </w:divBdr>
            </w:div>
            <w:div w:id="1691222857">
              <w:marLeft w:val="0"/>
              <w:marRight w:val="0"/>
              <w:marTop w:val="0"/>
              <w:marBottom w:val="0"/>
              <w:divBdr>
                <w:top w:val="none" w:sz="0" w:space="0" w:color="auto"/>
                <w:left w:val="none" w:sz="0" w:space="0" w:color="auto"/>
                <w:bottom w:val="none" w:sz="0" w:space="0" w:color="auto"/>
                <w:right w:val="none" w:sz="0" w:space="0" w:color="auto"/>
              </w:divBdr>
            </w:div>
            <w:div w:id="588202206">
              <w:marLeft w:val="0"/>
              <w:marRight w:val="0"/>
              <w:marTop w:val="0"/>
              <w:marBottom w:val="0"/>
              <w:divBdr>
                <w:top w:val="none" w:sz="0" w:space="0" w:color="auto"/>
                <w:left w:val="none" w:sz="0" w:space="0" w:color="auto"/>
                <w:bottom w:val="none" w:sz="0" w:space="0" w:color="auto"/>
                <w:right w:val="none" w:sz="0" w:space="0" w:color="auto"/>
              </w:divBdr>
            </w:div>
            <w:div w:id="761797075">
              <w:marLeft w:val="0"/>
              <w:marRight w:val="0"/>
              <w:marTop w:val="0"/>
              <w:marBottom w:val="0"/>
              <w:divBdr>
                <w:top w:val="none" w:sz="0" w:space="0" w:color="auto"/>
                <w:left w:val="none" w:sz="0" w:space="0" w:color="auto"/>
                <w:bottom w:val="none" w:sz="0" w:space="0" w:color="auto"/>
                <w:right w:val="none" w:sz="0" w:space="0" w:color="auto"/>
              </w:divBdr>
            </w:div>
            <w:div w:id="918713689">
              <w:marLeft w:val="0"/>
              <w:marRight w:val="0"/>
              <w:marTop w:val="0"/>
              <w:marBottom w:val="0"/>
              <w:divBdr>
                <w:top w:val="none" w:sz="0" w:space="0" w:color="auto"/>
                <w:left w:val="none" w:sz="0" w:space="0" w:color="auto"/>
                <w:bottom w:val="none" w:sz="0" w:space="0" w:color="auto"/>
                <w:right w:val="none" w:sz="0" w:space="0" w:color="auto"/>
              </w:divBdr>
            </w:div>
            <w:div w:id="307327122">
              <w:marLeft w:val="0"/>
              <w:marRight w:val="0"/>
              <w:marTop w:val="0"/>
              <w:marBottom w:val="0"/>
              <w:divBdr>
                <w:top w:val="none" w:sz="0" w:space="0" w:color="auto"/>
                <w:left w:val="none" w:sz="0" w:space="0" w:color="auto"/>
                <w:bottom w:val="none" w:sz="0" w:space="0" w:color="auto"/>
                <w:right w:val="none" w:sz="0" w:space="0" w:color="auto"/>
              </w:divBdr>
            </w:div>
            <w:div w:id="931233141">
              <w:marLeft w:val="0"/>
              <w:marRight w:val="0"/>
              <w:marTop w:val="0"/>
              <w:marBottom w:val="0"/>
              <w:divBdr>
                <w:top w:val="none" w:sz="0" w:space="0" w:color="auto"/>
                <w:left w:val="none" w:sz="0" w:space="0" w:color="auto"/>
                <w:bottom w:val="none" w:sz="0" w:space="0" w:color="auto"/>
                <w:right w:val="none" w:sz="0" w:space="0" w:color="auto"/>
              </w:divBdr>
            </w:div>
            <w:div w:id="1484619032">
              <w:marLeft w:val="0"/>
              <w:marRight w:val="0"/>
              <w:marTop w:val="0"/>
              <w:marBottom w:val="0"/>
              <w:divBdr>
                <w:top w:val="none" w:sz="0" w:space="0" w:color="auto"/>
                <w:left w:val="none" w:sz="0" w:space="0" w:color="auto"/>
                <w:bottom w:val="none" w:sz="0" w:space="0" w:color="auto"/>
                <w:right w:val="none" w:sz="0" w:space="0" w:color="auto"/>
              </w:divBdr>
            </w:div>
            <w:div w:id="1100564197">
              <w:marLeft w:val="0"/>
              <w:marRight w:val="0"/>
              <w:marTop w:val="0"/>
              <w:marBottom w:val="0"/>
              <w:divBdr>
                <w:top w:val="none" w:sz="0" w:space="0" w:color="auto"/>
                <w:left w:val="none" w:sz="0" w:space="0" w:color="auto"/>
                <w:bottom w:val="none" w:sz="0" w:space="0" w:color="auto"/>
                <w:right w:val="none" w:sz="0" w:space="0" w:color="auto"/>
              </w:divBdr>
            </w:div>
            <w:div w:id="1395009266">
              <w:marLeft w:val="0"/>
              <w:marRight w:val="0"/>
              <w:marTop w:val="0"/>
              <w:marBottom w:val="0"/>
              <w:divBdr>
                <w:top w:val="none" w:sz="0" w:space="0" w:color="auto"/>
                <w:left w:val="none" w:sz="0" w:space="0" w:color="auto"/>
                <w:bottom w:val="none" w:sz="0" w:space="0" w:color="auto"/>
                <w:right w:val="none" w:sz="0" w:space="0" w:color="auto"/>
              </w:divBdr>
            </w:div>
            <w:div w:id="494883625">
              <w:marLeft w:val="0"/>
              <w:marRight w:val="0"/>
              <w:marTop w:val="0"/>
              <w:marBottom w:val="0"/>
              <w:divBdr>
                <w:top w:val="none" w:sz="0" w:space="0" w:color="auto"/>
                <w:left w:val="none" w:sz="0" w:space="0" w:color="auto"/>
                <w:bottom w:val="none" w:sz="0" w:space="0" w:color="auto"/>
                <w:right w:val="none" w:sz="0" w:space="0" w:color="auto"/>
              </w:divBdr>
            </w:div>
            <w:div w:id="2001153664">
              <w:marLeft w:val="0"/>
              <w:marRight w:val="0"/>
              <w:marTop w:val="0"/>
              <w:marBottom w:val="0"/>
              <w:divBdr>
                <w:top w:val="none" w:sz="0" w:space="0" w:color="auto"/>
                <w:left w:val="none" w:sz="0" w:space="0" w:color="auto"/>
                <w:bottom w:val="none" w:sz="0" w:space="0" w:color="auto"/>
                <w:right w:val="none" w:sz="0" w:space="0" w:color="auto"/>
              </w:divBdr>
            </w:div>
            <w:div w:id="491800654">
              <w:marLeft w:val="0"/>
              <w:marRight w:val="0"/>
              <w:marTop w:val="0"/>
              <w:marBottom w:val="0"/>
              <w:divBdr>
                <w:top w:val="none" w:sz="0" w:space="0" w:color="auto"/>
                <w:left w:val="none" w:sz="0" w:space="0" w:color="auto"/>
                <w:bottom w:val="none" w:sz="0" w:space="0" w:color="auto"/>
                <w:right w:val="none" w:sz="0" w:space="0" w:color="auto"/>
              </w:divBdr>
            </w:div>
            <w:div w:id="1337733092">
              <w:marLeft w:val="0"/>
              <w:marRight w:val="0"/>
              <w:marTop w:val="0"/>
              <w:marBottom w:val="0"/>
              <w:divBdr>
                <w:top w:val="none" w:sz="0" w:space="0" w:color="auto"/>
                <w:left w:val="none" w:sz="0" w:space="0" w:color="auto"/>
                <w:bottom w:val="none" w:sz="0" w:space="0" w:color="auto"/>
                <w:right w:val="none" w:sz="0" w:space="0" w:color="auto"/>
              </w:divBdr>
            </w:div>
            <w:div w:id="7029401">
              <w:marLeft w:val="0"/>
              <w:marRight w:val="0"/>
              <w:marTop w:val="0"/>
              <w:marBottom w:val="0"/>
              <w:divBdr>
                <w:top w:val="none" w:sz="0" w:space="0" w:color="auto"/>
                <w:left w:val="none" w:sz="0" w:space="0" w:color="auto"/>
                <w:bottom w:val="none" w:sz="0" w:space="0" w:color="auto"/>
                <w:right w:val="none" w:sz="0" w:space="0" w:color="auto"/>
              </w:divBdr>
            </w:div>
            <w:div w:id="352347173">
              <w:marLeft w:val="0"/>
              <w:marRight w:val="0"/>
              <w:marTop w:val="0"/>
              <w:marBottom w:val="0"/>
              <w:divBdr>
                <w:top w:val="none" w:sz="0" w:space="0" w:color="auto"/>
                <w:left w:val="none" w:sz="0" w:space="0" w:color="auto"/>
                <w:bottom w:val="none" w:sz="0" w:space="0" w:color="auto"/>
                <w:right w:val="none" w:sz="0" w:space="0" w:color="auto"/>
              </w:divBdr>
            </w:div>
            <w:div w:id="132064515">
              <w:marLeft w:val="0"/>
              <w:marRight w:val="0"/>
              <w:marTop w:val="0"/>
              <w:marBottom w:val="0"/>
              <w:divBdr>
                <w:top w:val="none" w:sz="0" w:space="0" w:color="auto"/>
                <w:left w:val="none" w:sz="0" w:space="0" w:color="auto"/>
                <w:bottom w:val="none" w:sz="0" w:space="0" w:color="auto"/>
                <w:right w:val="none" w:sz="0" w:space="0" w:color="auto"/>
              </w:divBdr>
            </w:div>
            <w:div w:id="1767077294">
              <w:marLeft w:val="0"/>
              <w:marRight w:val="0"/>
              <w:marTop w:val="0"/>
              <w:marBottom w:val="0"/>
              <w:divBdr>
                <w:top w:val="none" w:sz="0" w:space="0" w:color="auto"/>
                <w:left w:val="none" w:sz="0" w:space="0" w:color="auto"/>
                <w:bottom w:val="none" w:sz="0" w:space="0" w:color="auto"/>
                <w:right w:val="none" w:sz="0" w:space="0" w:color="auto"/>
              </w:divBdr>
            </w:div>
            <w:div w:id="2136100993">
              <w:marLeft w:val="0"/>
              <w:marRight w:val="0"/>
              <w:marTop w:val="0"/>
              <w:marBottom w:val="0"/>
              <w:divBdr>
                <w:top w:val="none" w:sz="0" w:space="0" w:color="auto"/>
                <w:left w:val="none" w:sz="0" w:space="0" w:color="auto"/>
                <w:bottom w:val="none" w:sz="0" w:space="0" w:color="auto"/>
                <w:right w:val="none" w:sz="0" w:space="0" w:color="auto"/>
              </w:divBdr>
            </w:div>
          </w:divsChild>
        </w:div>
        <w:div w:id="2029405173">
          <w:marLeft w:val="0"/>
          <w:marRight w:val="0"/>
          <w:marTop w:val="0"/>
          <w:marBottom w:val="0"/>
          <w:divBdr>
            <w:top w:val="none" w:sz="0" w:space="0" w:color="auto"/>
            <w:left w:val="none" w:sz="0" w:space="0" w:color="auto"/>
            <w:bottom w:val="none" w:sz="0" w:space="0" w:color="auto"/>
            <w:right w:val="none" w:sz="0" w:space="0" w:color="auto"/>
          </w:divBdr>
          <w:divsChild>
            <w:div w:id="1960910761">
              <w:marLeft w:val="0"/>
              <w:marRight w:val="0"/>
              <w:marTop w:val="0"/>
              <w:marBottom w:val="0"/>
              <w:divBdr>
                <w:top w:val="none" w:sz="0" w:space="0" w:color="auto"/>
                <w:left w:val="none" w:sz="0" w:space="0" w:color="auto"/>
                <w:bottom w:val="none" w:sz="0" w:space="0" w:color="auto"/>
                <w:right w:val="none" w:sz="0" w:space="0" w:color="auto"/>
              </w:divBdr>
            </w:div>
            <w:div w:id="561871235">
              <w:marLeft w:val="0"/>
              <w:marRight w:val="0"/>
              <w:marTop w:val="0"/>
              <w:marBottom w:val="0"/>
              <w:divBdr>
                <w:top w:val="none" w:sz="0" w:space="0" w:color="auto"/>
                <w:left w:val="none" w:sz="0" w:space="0" w:color="auto"/>
                <w:bottom w:val="none" w:sz="0" w:space="0" w:color="auto"/>
                <w:right w:val="none" w:sz="0" w:space="0" w:color="auto"/>
              </w:divBdr>
            </w:div>
            <w:div w:id="1374500586">
              <w:marLeft w:val="0"/>
              <w:marRight w:val="0"/>
              <w:marTop w:val="0"/>
              <w:marBottom w:val="0"/>
              <w:divBdr>
                <w:top w:val="none" w:sz="0" w:space="0" w:color="auto"/>
                <w:left w:val="none" w:sz="0" w:space="0" w:color="auto"/>
                <w:bottom w:val="none" w:sz="0" w:space="0" w:color="auto"/>
                <w:right w:val="none" w:sz="0" w:space="0" w:color="auto"/>
              </w:divBdr>
            </w:div>
            <w:div w:id="1459838025">
              <w:marLeft w:val="0"/>
              <w:marRight w:val="0"/>
              <w:marTop w:val="0"/>
              <w:marBottom w:val="0"/>
              <w:divBdr>
                <w:top w:val="none" w:sz="0" w:space="0" w:color="auto"/>
                <w:left w:val="none" w:sz="0" w:space="0" w:color="auto"/>
                <w:bottom w:val="none" w:sz="0" w:space="0" w:color="auto"/>
                <w:right w:val="none" w:sz="0" w:space="0" w:color="auto"/>
              </w:divBdr>
            </w:div>
          </w:divsChild>
        </w:div>
        <w:div w:id="1656490039">
          <w:marLeft w:val="0"/>
          <w:marRight w:val="0"/>
          <w:marTop w:val="0"/>
          <w:marBottom w:val="0"/>
          <w:divBdr>
            <w:top w:val="none" w:sz="0" w:space="0" w:color="auto"/>
            <w:left w:val="none" w:sz="0" w:space="0" w:color="auto"/>
            <w:bottom w:val="none" w:sz="0" w:space="0" w:color="auto"/>
            <w:right w:val="none" w:sz="0" w:space="0" w:color="auto"/>
          </w:divBdr>
          <w:divsChild>
            <w:div w:id="271590472">
              <w:marLeft w:val="-75"/>
              <w:marRight w:val="0"/>
              <w:marTop w:val="30"/>
              <w:marBottom w:val="30"/>
              <w:divBdr>
                <w:top w:val="none" w:sz="0" w:space="0" w:color="auto"/>
                <w:left w:val="none" w:sz="0" w:space="0" w:color="auto"/>
                <w:bottom w:val="none" w:sz="0" w:space="0" w:color="auto"/>
                <w:right w:val="none" w:sz="0" w:space="0" w:color="auto"/>
              </w:divBdr>
              <w:divsChild>
                <w:div w:id="305429476">
                  <w:marLeft w:val="0"/>
                  <w:marRight w:val="0"/>
                  <w:marTop w:val="0"/>
                  <w:marBottom w:val="0"/>
                  <w:divBdr>
                    <w:top w:val="none" w:sz="0" w:space="0" w:color="auto"/>
                    <w:left w:val="none" w:sz="0" w:space="0" w:color="auto"/>
                    <w:bottom w:val="none" w:sz="0" w:space="0" w:color="auto"/>
                    <w:right w:val="none" w:sz="0" w:space="0" w:color="auto"/>
                  </w:divBdr>
                  <w:divsChild>
                    <w:div w:id="505243132">
                      <w:marLeft w:val="0"/>
                      <w:marRight w:val="0"/>
                      <w:marTop w:val="0"/>
                      <w:marBottom w:val="0"/>
                      <w:divBdr>
                        <w:top w:val="none" w:sz="0" w:space="0" w:color="auto"/>
                        <w:left w:val="none" w:sz="0" w:space="0" w:color="auto"/>
                        <w:bottom w:val="none" w:sz="0" w:space="0" w:color="auto"/>
                        <w:right w:val="none" w:sz="0" w:space="0" w:color="auto"/>
                      </w:divBdr>
                    </w:div>
                  </w:divsChild>
                </w:div>
                <w:div w:id="1661956760">
                  <w:marLeft w:val="0"/>
                  <w:marRight w:val="0"/>
                  <w:marTop w:val="0"/>
                  <w:marBottom w:val="0"/>
                  <w:divBdr>
                    <w:top w:val="none" w:sz="0" w:space="0" w:color="auto"/>
                    <w:left w:val="none" w:sz="0" w:space="0" w:color="auto"/>
                    <w:bottom w:val="none" w:sz="0" w:space="0" w:color="auto"/>
                    <w:right w:val="none" w:sz="0" w:space="0" w:color="auto"/>
                  </w:divBdr>
                  <w:divsChild>
                    <w:div w:id="20164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08523">
          <w:marLeft w:val="0"/>
          <w:marRight w:val="0"/>
          <w:marTop w:val="0"/>
          <w:marBottom w:val="0"/>
          <w:divBdr>
            <w:top w:val="none" w:sz="0" w:space="0" w:color="auto"/>
            <w:left w:val="none" w:sz="0" w:space="0" w:color="auto"/>
            <w:bottom w:val="none" w:sz="0" w:space="0" w:color="auto"/>
            <w:right w:val="none" w:sz="0" w:space="0" w:color="auto"/>
          </w:divBdr>
          <w:divsChild>
            <w:div w:id="1020426299">
              <w:marLeft w:val="0"/>
              <w:marRight w:val="0"/>
              <w:marTop w:val="0"/>
              <w:marBottom w:val="0"/>
              <w:divBdr>
                <w:top w:val="none" w:sz="0" w:space="0" w:color="auto"/>
                <w:left w:val="none" w:sz="0" w:space="0" w:color="auto"/>
                <w:bottom w:val="none" w:sz="0" w:space="0" w:color="auto"/>
                <w:right w:val="none" w:sz="0" w:space="0" w:color="auto"/>
              </w:divBdr>
            </w:div>
            <w:div w:id="330985767">
              <w:marLeft w:val="0"/>
              <w:marRight w:val="0"/>
              <w:marTop w:val="0"/>
              <w:marBottom w:val="0"/>
              <w:divBdr>
                <w:top w:val="none" w:sz="0" w:space="0" w:color="auto"/>
                <w:left w:val="none" w:sz="0" w:space="0" w:color="auto"/>
                <w:bottom w:val="none" w:sz="0" w:space="0" w:color="auto"/>
                <w:right w:val="none" w:sz="0" w:space="0" w:color="auto"/>
              </w:divBdr>
            </w:div>
            <w:div w:id="57829986">
              <w:marLeft w:val="0"/>
              <w:marRight w:val="0"/>
              <w:marTop w:val="0"/>
              <w:marBottom w:val="0"/>
              <w:divBdr>
                <w:top w:val="none" w:sz="0" w:space="0" w:color="auto"/>
                <w:left w:val="none" w:sz="0" w:space="0" w:color="auto"/>
                <w:bottom w:val="none" w:sz="0" w:space="0" w:color="auto"/>
                <w:right w:val="none" w:sz="0" w:space="0" w:color="auto"/>
              </w:divBdr>
            </w:div>
            <w:div w:id="1282959929">
              <w:marLeft w:val="0"/>
              <w:marRight w:val="0"/>
              <w:marTop w:val="0"/>
              <w:marBottom w:val="0"/>
              <w:divBdr>
                <w:top w:val="none" w:sz="0" w:space="0" w:color="auto"/>
                <w:left w:val="none" w:sz="0" w:space="0" w:color="auto"/>
                <w:bottom w:val="none" w:sz="0" w:space="0" w:color="auto"/>
                <w:right w:val="none" w:sz="0" w:space="0" w:color="auto"/>
              </w:divBdr>
            </w:div>
            <w:div w:id="898128754">
              <w:marLeft w:val="0"/>
              <w:marRight w:val="0"/>
              <w:marTop w:val="0"/>
              <w:marBottom w:val="0"/>
              <w:divBdr>
                <w:top w:val="none" w:sz="0" w:space="0" w:color="auto"/>
                <w:left w:val="none" w:sz="0" w:space="0" w:color="auto"/>
                <w:bottom w:val="none" w:sz="0" w:space="0" w:color="auto"/>
                <w:right w:val="none" w:sz="0" w:space="0" w:color="auto"/>
              </w:divBdr>
            </w:div>
            <w:div w:id="1244409484">
              <w:marLeft w:val="0"/>
              <w:marRight w:val="0"/>
              <w:marTop w:val="0"/>
              <w:marBottom w:val="0"/>
              <w:divBdr>
                <w:top w:val="none" w:sz="0" w:space="0" w:color="auto"/>
                <w:left w:val="none" w:sz="0" w:space="0" w:color="auto"/>
                <w:bottom w:val="none" w:sz="0" w:space="0" w:color="auto"/>
                <w:right w:val="none" w:sz="0" w:space="0" w:color="auto"/>
              </w:divBdr>
            </w:div>
            <w:div w:id="1361659373">
              <w:marLeft w:val="0"/>
              <w:marRight w:val="0"/>
              <w:marTop w:val="0"/>
              <w:marBottom w:val="0"/>
              <w:divBdr>
                <w:top w:val="none" w:sz="0" w:space="0" w:color="auto"/>
                <w:left w:val="none" w:sz="0" w:space="0" w:color="auto"/>
                <w:bottom w:val="none" w:sz="0" w:space="0" w:color="auto"/>
                <w:right w:val="none" w:sz="0" w:space="0" w:color="auto"/>
              </w:divBdr>
            </w:div>
            <w:div w:id="889001285">
              <w:marLeft w:val="0"/>
              <w:marRight w:val="0"/>
              <w:marTop w:val="0"/>
              <w:marBottom w:val="0"/>
              <w:divBdr>
                <w:top w:val="none" w:sz="0" w:space="0" w:color="auto"/>
                <w:left w:val="none" w:sz="0" w:space="0" w:color="auto"/>
                <w:bottom w:val="none" w:sz="0" w:space="0" w:color="auto"/>
                <w:right w:val="none" w:sz="0" w:space="0" w:color="auto"/>
              </w:divBdr>
            </w:div>
            <w:div w:id="1976638625">
              <w:marLeft w:val="0"/>
              <w:marRight w:val="0"/>
              <w:marTop w:val="0"/>
              <w:marBottom w:val="0"/>
              <w:divBdr>
                <w:top w:val="none" w:sz="0" w:space="0" w:color="auto"/>
                <w:left w:val="none" w:sz="0" w:space="0" w:color="auto"/>
                <w:bottom w:val="none" w:sz="0" w:space="0" w:color="auto"/>
                <w:right w:val="none" w:sz="0" w:space="0" w:color="auto"/>
              </w:divBdr>
            </w:div>
            <w:div w:id="1788423596">
              <w:marLeft w:val="0"/>
              <w:marRight w:val="0"/>
              <w:marTop w:val="0"/>
              <w:marBottom w:val="0"/>
              <w:divBdr>
                <w:top w:val="none" w:sz="0" w:space="0" w:color="auto"/>
                <w:left w:val="none" w:sz="0" w:space="0" w:color="auto"/>
                <w:bottom w:val="none" w:sz="0" w:space="0" w:color="auto"/>
                <w:right w:val="none" w:sz="0" w:space="0" w:color="auto"/>
              </w:divBdr>
            </w:div>
            <w:div w:id="1573656280">
              <w:marLeft w:val="0"/>
              <w:marRight w:val="0"/>
              <w:marTop w:val="0"/>
              <w:marBottom w:val="0"/>
              <w:divBdr>
                <w:top w:val="none" w:sz="0" w:space="0" w:color="auto"/>
                <w:left w:val="none" w:sz="0" w:space="0" w:color="auto"/>
                <w:bottom w:val="none" w:sz="0" w:space="0" w:color="auto"/>
                <w:right w:val="none" w:sz="0" w:space="0" w:color="auto"/>
              </w:divBdr>
            </w:div>
            <w:div w:id="206453226">
              <w:marLeft w:val="0"/>
              <w:marRight w:val="0"/>
              <w:marTop w:val="0"/>
              <w:marBottom w:val="0"/>
              <w:divBdr>
                <w:top w:val="none" w:sz="0" w:space="0" w:color="auto"/>
                <w:left w:val="none" w:sz="0" w:space="0" w:color="auto"/>
                <w:bottom w:val="none" w:sz="0" w:space="0" w:color="auto"/>
                <w:right w:val="none" w:sz="0" w:space="0" w:color="auto"/>
              </w:divBdr>
            </w:div>
            <w:div w:id="1631134807">
              <w:marLeft w:val="0"/>
              <w:marRight w:val="0"/>
              <w:marTop w:val="0"/>
              <w:marBottom w:val="0"/>
              <w:divBdr>
                <w:top w:val="none" w:sz="0" w:space="0" w:color="auto"/>
                <w:left w:val="none" w:sz="0" w:space="0" w:color="auto"/>
                <w:bottom w:val="none" w:sz="0" w:space="0" w:color="auto"/>
                <w:right w:val="none" w:sz="0" w:space="0" w:color="auto"/>
              </w:divBdr>
            </w:div>
            <w:div w:id="497186834">
              <w:marLeft w:val="0"/>
              <w:marRight w:val="0"/>
              <w:marTop w:val="0"/>
              <w:marBottom w:val="0"/>
              <w:divBdr>
                <w:top w:val="none" w:sz="0" w:space="0" w:color="auto"/>
                <w:left w:val="none" w:sz="0" w:space="0" w:color="auto"/>
                <w:bottom w:val="none" w:sz="0" w:space="0" w:color="auto"/>
                <w:right w:val="none" w:sz="0" w:space="0" w:color="auto"/>
              </w:divBdr>
            </w:div>
            <w:div w:id="1917325533">
              <w:marLeft w:val="0"/>
              <w:marRight w:val="0"/>
              <w:marTop w:val="0"/>
              <w:marBottom w:val="0"/>
              <w:divBdr>
                <w:top w:val="none" w:sz="0" w:space="0" w:color="auto"/>
                <w:left w:val="none" w:sz="0" w:space="0" w:color="auto"/>
                <w:bottom w:val="none" w:sz="0" w:space="0" w:color="auto"/>
                <w:right w:val="none" w:sz="0" w:space="0" w:color="auto"/>
              </w:divBdr>
            </w:div>
            <w:div w:id="1998876908">
              <w:marLeft w:val="0"/>
              <w:marRight w:val="0"/>
              <w:marTop w:val="0"/>
              <w:marBottom w:val="0"/>
              <w:divBdr>
                <w:top w:val="none" w:sz="0" w:space="0" w:color="auto"/>
                <w:left w:val="none" w:sz="0" w:space="0" w:color="auto"/>
                <w:bottom w:val="none" w:sz="0" w:space="0" w:color="auto"/>
                <w:right w:val="none" w:sz="0" w:space="0" w:color="auto"/>
              </w:divBdr>
            </w:div>
            <w:div w:id="1249773244">
              <w:marLeft w:val="0"/>
              <w:marRight w:val="0"/>
              <w:marTop w:val="0"/>
              <w:marBottom w:val="0"/>
              <w:divBdr>
                <w:top w:val="none" w:sz="0" w:space="0" w:color="auto"/>
                <w:left w:val="none" w:sz="0" w:space="0" w:color="auto"/>
                <w:bottom w:val="none" w:sz="0" w:space="0" w:color="auto"/>
                <w:right w:val="none" w:sz="0" w:space="0" w:color="auto"/>
              </w:divBdr>
            </w:div>
            <w:div w:id="1778215033">
              <w:marLeft w:val="0"/>
              <w:marRight w:val="0"/>
              <w:marTop w:val="0"/>
              <w:marBottom w:val="0"/>
              <w:divBdr>
                <w:top w:val="none" w:sz="0" w:space="0" w:color="auto"/>
                <w:left w:val="none" w:sz="0" w:space="0" w:color="auto"/>
                <w:bottom w:val="none" w:sz="0" w:space="0" w:color="auto"/>
                <w:right w:val="none" w:sz="0" w:space="0" w:color="auto"/>
              </w:divBdr>
            </w:div>
            <w:div w:id="482821889">
              <w:marLeft w:val="0"/>
              <w:marRight w:val="0"/>
              <w:marTop w:val="0"/>
              <w:marBottom w:val="0"/>
              <w:divBdr>
                <w:top w:val="none" w:sz="0" w:space="0" w:color="auto"/>
                <w:left w:val="none" w:sz="0" w:space="0" w:color="auto"/>
                <w:bottom w:val="none" w:sz="0" w:space="0" w:color="auto"/>
                <w:right w:val="none" w:sz="0" w:space="0" w:color="auto"/>
              </w:divBdr>
            </w:div>
            <w:div w:id="370496147">
              <w:marLeft w:val="0"/>
              <w:marRight w:val="0"/>
              <w:marTop w:val="0"/>
              <w:marBottom w:val="0"/>
              <w:divBdr>
                <w:top w:val="none" w:sz="0" w:space="0" w:color="auto"/>
                <w:left w:val="none" w:sz="0" w:space="0" w:color="auto"/>
                <w:bottom w:val="none" w:sz="0" w:space="0" w:color="auto"/>
                <w:right w:val="none" w:sz="0" w:space="0" w:color="auto"/>
              </w:divBdr>
            </w:div>
          </w:divsChild>
        </w:div>
        <w:div w:id="2078437940">
          <w:marLeft w:val="0"/>
          <w:marRight w:val="0"/>
          <w:marTop w:val="0"/>
          <w:marBottom w:val="0"/>
          <w:divBdr>
            <w:top w:val="none" w:sz="0" w:space="0" w:color="auto"/>
            <w:left w:val="none" w:sz="0" w:space="0" w:color="auto"/>
            <w:bottom w:val="none" w:sz="0" w:space="0" w:color="auto"/>
            <w:right w:val="none" w:sz="0" w:space="0" w:color="auto"/>
          </w:divBdr>
          <w:divsChild>
            <w:div w:id="94323793">
              <w:marLeft w:val="0"/>
              <w:marRight w:val="0"/>
              <w:marTop w:val="0"/>
              <w:marBottom w:val="0"/>
              <w:divBdr>
                <w:top w:val="none" w:sz="0" w:space="0" w:color="auto"/>
                <w:left w:val="none" w:sz="0" w:space="0" w:color="auto"/>
                <w:bottom w:val="none" w:sz="0" w:space="0" w:color="auto"/>
                <w:right w:val="none" w:sz="0" w:space="0" w:color="auto"/>
              </w:divBdr>
            </w:div>
            <w:div w:id="22757711">
              <w:marLeft w:val="0"/>
              <w:marRight w:val="0"/>
              <w:marTop w:val="0"/>
              <w:marBottom w:val="0"/>
              <w:divBdr>
                <w:top w:val="none" w:sz="0" w:space="0" w:color="auto"/>
                <w:left w:val="none" w:sz="0" w:space="0" w:color="auto"/>
                <w:bottom w:val="none" w:sz="0" w:space="0" w:color="auto"/>
                <w:right w:val="none" w:sz="0" w:space="0" w:color="auto"/>
              </w:divBdr>
            </w:div>
            <w:div w:id="136842287">
              <w:marLeft w:val="0"/>
              <w:marRight w:val="0"/>
              <w:marTop w:val="0"/>
              <w:marBottom w:val="0"/>
              <w:divBdr>
                <w:top w:val="none" w:sz="0" w:space="0" w:color="auto"/>
                <w:left w:val="none" w:sz="0" w:space="0" w:color="auto"/>
                <w:bottom w:val="none" w:sz="0" w:space="0" w:color="auto"/>
                <w:right w:val="none" w:sz="0" w:space="0" w:color="auto"/>
              </w:divBdr>
            </w:div>
            <w:div w:id="1964769766">
              <w:marLeft w:val="0"/>
              <w:marRight w:val="0"/>
              <w:marTop w:val="0"/>
              <w:marBottom w:val="0"/>
              <w:divBdr>
                <w:top w:val="none" w:sz="0" w:space="0" w:color="auto"/>
                <w:left w:val="none" w:sz="0" w:space="0" w:color="auto"/>
                <w:bottom w:val="none" w:sz="0" w:space="0" w:color="auto"/>
                <w:right w:val="none" w:sz="0" w:space="0" w:color="auto"/>
              </w:divBdr>
            </w:div>
            <w:div w:id="1505129905">
              <w:marLeft w:val="0"/>
              <w:marRight w:val="0"/>
              <w:marTop w:val="0"/>
              <w:marBottom w:val="0"/>
              <w:divBdr>
                <w:top w:val="none" w:sz="0" w:space="0" w:color="auto"/>
                <w:left w:val="none" w:sz="0" w:space="0" w:color="auto"/>
                <w:bottom w:val="none" w:sz="0" w:space="0" w:color="auto"/>
                <w:right w:val="none" w:sz="0" w:space="0" w:color="auto"/>
              </w:divBdr>
            </w:div>
            <w:div w:id="1032339722">
              <w:marLeft w:val="0"/>
              <w:marRight w:val="0"/>
              <w:marTop w:val="0"/>
              <w:marBottom w:val="0"/>
              <w:divBdr>
                <w:top w:val="none" w:sz="0" w:space="0" w:color="auto"/>
                <w:left w:val="none" w:sz="0" w:space="0" w:color="auto"/>
                <w:bottom w:val="none" w:sz="0" w:space="0" w:color="auto"/>
                <w:right w:val="none" w:sz="0" w:space="0" w:color="auto"/>
              </w:divBdr>
            </w:div>
            <w:div w:id="948396237">
              <w:marLeft w:val="0"/>
              <w:marRight w:val="0"/>
              <w:marTop w:val="0"/>
              <w:marBottom w:val="0"/>
              <w:divBdr>
                <w:top w:val="none" w:sz="0" w:space="0" w:color="auto"/>
                <w:left w:val="none" w:sz="0" w:space="0" w:color="auto"/>
                <w:bottom w:val="none" w:sz="0" w:space="0" w:color="auto"/>
                <w:right w:val="none" w:sz="0" w:space="0" w:color="auto"/>
              </w:divBdr>
            </w:div>
            <w:div w:id="2128887491">
              <w:marLeft w:val="0"/>
              <w:marRight w:val="0"/>
              <w:marTop w:val="0"/>
              <w:marBottom w:val="0"/>
              <w:divBdr>
                <w:top w:val="none" w:sz="0" w:space="0" w:color="auto"/>
                <w:left w:val="none" w:sz="0" w:space="0" w:color="auto"/>
                <w:bottom w:val="none" w:sz="0" w:space="0" w:color="auto"/>
                <w:right w:val="none" w:sz="0" w:space="0" w:color="auto"/>
              </w:divBdr>
            </w:div>
            <w:div w:id="1351878628">
              <w:marLeft w:val="0"/>
              <w:marRight w:val="0"/>
              <w:marTop w:val="0"/>
              <w:marBottom w:val="0"/>
              <w:divBdr>
                <w:top w:val="none" w:sz="0" w:space="0" w:color="auto"/>
                <w:left w:val="none" w:sz="0" w:space="0" w:color="auto"/>
                <w:bottom w:val="none" w:sz="0" w:space="0" w:color="auto"/>
                <w:right w:val="none" w:sz="0" w:space="0" w:color="auto"/>
              </w:divBdr>
            </w:div>
            <w:div w:id="2087341714">
              <w:marLeft w:val="0"/>
              <w:marRight w:val="0"/>
              <w:marTop w:val="0"/>
              <w:marBottom w:val="0"/>
              <w:divBdr>
                <w:top w:val="none" w:sz="0" w:space="0" w:color="auto"/>
                <w:left w:val="none" w:sz="0" w:space="0" w:color="auto"/>
                <w:bottom w:val="none" w:sz="0" w:space="0" w:color="auto"/>
                <w:right w:val="none" w:sz="0" w:space="0" w:color="auto"/>
              </w:divBdr>
            </w:div>
            <w:div w:id="2010987035">
              <w:marLeft w:val="0"/>
              <w:marRight w:val="0"/>
              <w:marTop w:val="0"/>
              <w:marBottom w:val="0"/>
              <w:divBdr>
                <w:top w:val="none" w:sz="0" w:space="0" w:color="auto"/>
                <w:left w:val="none" w:sz="0" w:space="0" w:color="auto"/>
                <w:bottom w:val="none" w:sz="0" w:space="0" w:color="auto"/>
                <w:right w:val="none" w:sz="0" w:space="0" w:color="auto"/>
              </w:divBdr>
            </w:div>
            <w:div w:id="234828293">
              <w:marLeft w:val="0"/>
              <w:marRight w:val="0"/>
              <w:marTop w:val="0"/>
              <w:marBottom w:val="0"/>
              <w:divBdr>
                <w:top w:val="none" w:sz="0" w:space="0" w:color="auto"/>
                <w:left w:val="none" w:sz="0" w:space="0" w:color="auto"/>
                <w:bottom w:val="none" w:sz="0" w:space="0" w:color="auto"/>
                <w:right w:val="none" w:sz="0" w:space="0" w:color="auto"/>
              </w:divBdr>
            </w:div>
            <w:div w:id="120806605">
              <w:marLeft w:val="0"/>
              <w:marRight w:val="0"/>
              <w:marTop w:val="0"/>
              <w:marBottom w:val="0"/>
              <w:divBdr>
                <w:top w:val="none" w:sz="0" w:space="0" w:color="auto"/>
                <w:left w:val="none" w:sz="0" w:space="0" w:color="auto"/>
                <w:bottom w:val="none" w:sz="0" w:space="0" w:color="auto"/>
                <w:right w:val="none" w:sz="0" w:space="0" w:color="auto"/>
              </w:divBdr>
            </w:div>
            <w:div w:id="1187596883">
              <w:marLeft w:val="0"/>
              <w:marRight w:val="0"/>
              <w:marTop w:val="0"/>
              <w:marBottom w:val="0"/>
              <w:divBdr>
                <w:top w:val="none" w:sz="0" w:space="0" w:color="auto"/>
                <w:left w:val="none" w:sz="0" w:space="0" w:color="auto"/>
                <w:bottom w:val="none" w:sz="0" w:space="0" w:color="auto"/>
                <w:right w:val="none" w:sz="0" w:space="0" w:color="auto"/>
              </w:divBdr>
            </w:div>
            <w:div w:id="1797603841">
              <w:marLeft w:val="0"/>
              <w:marRight w:val="0"/>
              <w:marTop w:val="0"/>
              <w:marBottom w:val="0"/>
              <w:divBdr>
                <w:top w:val="none" w:sz="0" w:space="0" w:color="auto"/>
                <w:left w:val="none" w:sz="0" w:space="0" w:color="auto"/>
                <w:bottom w:val="none" w:sz="0" w:space="0" w:color="auto"/>
                <w:right w:val="none" w:sz="0" w:space="0" w:color="auto"/>
              </w:divBdr>
            </w:div>
            <w:div w:id="829441428">
              <w:marLeft w:val="0"/>
              <w:marRight w:val="0"/>
              <w:marTop w:val="0"/>
              <w:marBottom w:val="0"/>
              <w:divBdr>
                <w:top w:val="none" w:sz="0" w:space="0" w:color="auto"/>
                <w:left w:val="none" w:sz="0" w:space="0" w:color="auto"/>
                <w:bottom w:val="none" w:sz="0" w:space="0" w:color="auto"/>
                <w:right w:val="none" w:sz="0" w:space="0" w:color="auto"/>
              </w:divBdr>
            </w:div>
            <w:div w:id="1421412719">
              <w:marLeft w:val="0"/>
              <w:marRight w:val="0"/>
              <w:marTop w:val="0"/>
              <w:marBottom w:val="0"/>
              <w:divBdr>
                <w:top w:val="none" w:sz="0" w:space="0" w:color="auto"/>
                <w:left w:val="none" w:sz="0" w:space="0" w:color="auto"/>
                <w:bottom w:val="none" w:sz="0" w:space="0" w:color="auto"/>
                <w:right w:val="none" w:sz="0" w:space="0" w:color="auto"/>
              </w:divBdr>
            </w:div>
            <w:div w:id="2089617737">
              <w:marLeft w:val="0"/>
              <w:marRight w:val="0"/>
              <w:marTop w:val="0"/>
              <w:marBottom w:val="0"/>
              <w:divBdr>
                <w:top w:val="none" w:sz="0" w:space="0" w:color="auto"/>
                <w:left w:val="none" w:sz="0" w:space="0" w:color="auto"/>
                <w:bottom w:val="none" w:sz="0" w:space="0" w:color="auto"/>
                <w:right w:val="none" w:sz="0" w:space="0" w:color="auto"/>
              </w:divBdr>
            </w:div>
            <w:div w:id="1124537832">
              <w:marLeft w:val="0"/>
              <w:marRight w:val="0"/>
              <w:marTop w:val="0"/>
              <w:marBottom w:val="0"/>
              <w:divBdr>
                <w:top w:val="none" w:sz="0" w:space="0" w:color="auto"/>
                <w:left w:val="none" w:sz="0" w:space="0" w:color="auto"/>
                <w:bottom w:val="none" w:sz="0" w:space="0" w:color="auto"/>
                <w:right w:val="none" w:sz="0" w:space="0" w:color="auto"/>
              </w:divBdr>
            </w:div>
            <w:div w:id="1889026182">
              <w:marLeft w:val="0"/>
              <w:marRight w:val="0"/>
              <w:marTop w:val="0"/>
              <w:marBottom w:val="0"/>
              <w:divBdr>
                <w:top w:val="none" w:sz="0" w:space="0" w:color="auto"/>
                <w:left w:val="none" w:sz="0" w:space="0" w:color="auto"/>
                <w:bottom w:val="none" w:sz="0" w:space="0" w:color="auto"/>
                <w:right w:val="none" w:sz="0" w:space="0" w:color="auto"/>
              </w:divBdr>
            </w:div>
          </w:divsChild>
        </w:div>
        <w:div w:id="1476147755">
          <w:marLeft w:val="0"/>
          <w:marRight w:val="0"/>
          <w:marTop w:val="0"/>
          <w:marBottom w:val="0"/>
          <w:divBdr>
            <w:top w:val="none" w:sz="0" w:space="0" w:color="auto"/>
            <w:left w:val="none" w:sz="0" w:space="0" w:color="auto"/>
            <w:bottom w:val="none" w:sz="0" w:space="0" w:color="auto"/>
            <w:right w:val="none" w:sz="0" w:space="0" w:color="auto"/>
          </w:divBdr>
        </w:div>
        <w:div w:id="439761947">
          <w:marLeft w:val="0"/>
          <w:marRight w:val="0"/>
          <w:marTop w:val="0"/>
          <w:marBottom w:val="0"/>
          <w:divBdr>
            <w:top w:val="none" w:sz="0" w:space="0" w:color="auto"/>
            <w:left w:val="none" w:sz="0" w:space="0" w:color="auto"/>
            <w:bottom w:val="none" w:sz="0" w:space="0" w:color="auto"/>
            <w:right w:val="none" w:sz="0" w:space="0" w:color="auto"/>
          </w:divBdr>
        </w:div>
        <w:div w:id="1778984889">
          <w:marLeft w:val="0"/>
          <w:marRight w:val="0"/>
          <w:marTop w:val="0"/>
          <w:marBottom w:val="0"/>
          <w:divBdr>
            <w:top w:val="none" w:sz="0" w:space="0" w:color="auto"/>
            <w:left w:val="none" w:sz="0" w:space="0" w:color="auto"/>
            <w:bottom w:val="none" w:sz="0" w:space="0" w:color="auto"/>
            <w:right w:val="none" w:sz="0" w:space="0" w:color="auto"/>
          </w:divBdr>
        </w:div>
        <w:div w:id="173303016">
          <w:marLeft w:val="0"/>
          <w:marRight w:val="0"/>
          <w:marTop w:val="0"/>
          <w:marBottom w:val="0"/>
          <w:divBdr>
            <w:top w:val="none" w:sz="0" w:space="0" w:color="auto"/>
            <w:left w:val="none" w:sz="0" w:space="0" w:color="auto"/>
            <w:bottom w:val="none" w:sz="0" w:space="0" w:color="auto"/>
            <w:right w:val="none" w:sz="0" w:space="0" w:color="auto"/>
          </w:divBdr>
        </w:div>
        <w:div w:id="852839163">
          <w:marLeft w:val="0"/>
          <w:marRight w:val="0"/>
          <w:marTop w:val="0"/>
          <w:marBottom w:val="0"/>
          <w:divBdr>
            <w:top w:val="none" w:sz="0" w:space="0" w:color="auto"/>
            <w:left w:val="none" w:sz="0" w:space="0" w:color="auto"/>
            <w:bottom w:val="none" w:sz="0" w:space="0" w:color="auto"/>
            <w:right w:val="none" w:sz="0" w:space="0" w:color="auto"/>
          </w:divBdr>
        </w:div>
        <w:div w:id="260383465">
          <w:marLeft w:val="0"/>
          <w:marRight w:val="0"/>
          <w:marTop w:val="0"/>
          <w:marBottom w:val="0"/>
          <w:divBdr>
            <w:top w:val="none" w:sz="0" w:space="0" w:color="auto"/>
            <w:left w:val="none" w:sz="0" w:space="0" w:color="auto"/>
            <w:bottom w:val="none" w:sz="0" w:space="0" w:color="auto"/>
            <w:right w:val="none" w:sz="0" w:space="0" w:color="auto"/>
          </w:divBdr>
        </w:div>
        <w:div w:id="1225070827">
          <w:marLeft w:val="0"/>
          <w:marRight w:val="0"/>
          <w:marTop w:val="0"/>
          <w:marBottom w:val="0"/>
          <w:divBdr>
            <w:top w:val="none" w:sz="0" w:space="0" w:color="auto"/>
            <w:left w:val="none" w:sz="0" w:space="0" w:color="auto"/>
            <w:bottom w:val="none" w:sz="0" w:space="0" w:color="auto"/>
            <w:right w:val="none" w:sz="0" w:space="0" w:color="auto"/>
          </w:divBdr>
        </w:div>
        <w:div w:id="1887182379">
          <w:marLeft w:val="0"/>
          <w:marRight w:val="0"/>
          <w:marTop w:val="0"/>
          <w:marBottom w:val="0"/>
          <w:divBdr>
            <w:top w:val="none" w:sz="0" w:space="0" w:color="auto"/>
            <w:left w:val="none" w:sz="0" w:space="0" w:color="auto"/>
            <w:bottom w:val="none" w:sz="0" w:space="0" w:color="auto"/>
            <w:right w:val="none" w:sz="0" w:space="0" w:color="auto"/>
          </w:divBdr>
        </w:div>
        <w:div w:id="1958677666">
          <w:marLeft w:val="0"/>
          <w:marRight w:val="0"/>
          <w:marTop w:val="0"/>
          <w:marBottom w:val="0"/>
          <w:divBdr>
            <w:top w:val="none" w:sz="0" w:space="0" w:color="auto"/>
            <w:left w:val="none" w:sz="0" w:space="0" w:color="auto"/>
            <w:bottom w:val="none" w:sz="0" w:space="0" w:color="auto"/>
            <w:right w:val="none" w:sz="0" w:space="0" w:color="auto"/>
          </w:divBdr>
        </w:div>
        <w:div w:id="575826265">
          <w:marLeft w:val="0"/>
          <w:marRight w:val="0"/>
          <w:marTop w:val="0"/>
          <w:marBottom w:val="0"/>
          <w:divBdr>
            <w:top w:val="none" w:sz="0" w:space="0" w:color="auto"/>
            <w:left w:val="none" w:sz="0" w:space="0" w:color="auto"/>
            <w:bottom w:val="none" w:sz="0" w:space="0" w:color="auto"/>
            <w:right w:val="none" w:sz="0" w:space="0" w:color="auto"/>
          </w:divBdr>
        </w:div>
        <w:div w:id="345450420">
          <w:marLeft w:val="0"/>
          <w:marRight w:val="0"/>
          <w:marTop w:val="0"/>
          <w:marBottom w:val="0"/>
          <w:divBdr>
            <w:top w:val="none" w:sz="0" w:space="0" w:color="auto"/>
            <w:left w:val="none" w:sz="0" w:space="0" w:color="auto"/>
            <w:bottom w:val="none" w:sz="0" w:space="0" w:color="auto"/>
            <w:right w:val="none" w:sz="0" w:space="0" w:color="auto"/>
          </w:divBdr>
        </w:div>
        <w:div w:id="938369658">
          <w:marLeft w:val="0"/>
          <w:marRight w:val="0"/>
          <w:marTop w:val="0"/>
          <w:marBottom w:val="0"/>
          <w:divBdr>
            <w:top w:val="none" w:sz="0" w:space="0" w:color="auto"/>
            <w:left w:val="none" w:sz="0" w:space="0" w:color="auto"/>
            <w:bottom w:val="none" w:sz="0" w:space="0" w:color="auto"/>
            <w:right w:val="none" w:sz="0" w:space="0" w:color="auto"/>
          </w:divBdr>
        </w:div>
        <w:div w:id="389428683">
          <w:marLeft w:val="0"/>
          <w:marRight w:val="0"/>
          <w:marTop w:val="0"/>
          <w:marBottom w:val="0"/>
          <w:divBdr>
            <w:top w:val="none" w:sz="0" w:space="0" w:color="auto"/>
            <w:left w:val="none" w:sz="0" w:space="0" w:color="auto"/>
            <w:bottom w:val="none" w:sz="0" w:space="0" w:color="auto"/>
            <w:right w:val="none" w:sz="0" w:space="0" w:color="auto"/>
          </w:divBdr>
        </w:div>
        <w:div w:id="946231586">
          <w:marLeft w:val="0"/>
          <w:marRight w:val="0"/>
          <w:marTop w:val="0"/>
          <w:marBottom w:val="0"/>
          <w:divBdr>
            <w:top w:val="none" w:sz="0" w:space="0" w:color="auto"/>
            <w:left w:val="none" w:sz="0" w:space="0" w:color="auto"/>
            <w:bottom w:val="none" w:sz="0" w:space="0" w:color="auto"/>
            <w:right w:val="none" w:sz="0" w:space="0" w:color="auto"/>
          </w:divBdr>
        </w:div>
        <w:div w:id="257032275">
          <w:marLeft w:val="0"/>
          <w:marRight w:val="0"/>
          <w:marTop w:val="0"/>
          <w:marBottom w:val="0"/>
          <w:divBdr>
            <w:top w:val="none" w:sz="0" w:space="0" w:color="auto"/>
            <w:left w:val="none" w:sz="0" w:space="0" w:color="auto"/>
            <w:bottom w:val="none" w:sz="0" w:space="0" w:color="auto"/>
            <w:right w:val="none" w:sz="0" w:space="0" w:color="auto"/>
          </w:divBdr>
        </w:div>
        <w:div w:id="61678377">
          <w:marLeft w:val="0"/>
          <w:marRight w:val="0"/>
          <w:marTop w:val="0"/>
          <w:marBottom w:val="0"/>
          <w:divBdr>
            <w:top w:val="none" w:sz="0" w:space="0" w:color="auto"/>
            <w:left w:val="none" w:sz="0" w:space="0" w:color="auto"/>
            <w:bottom w:val="none" w:sz="0" w:space="0" w:color="auto"/>
            <w:right w:val="none" w:sz="0" w:space="0" w:color="auto"/>
          </w:divBdr>
        </w:div>
        <w:div w:id="1940218922">
          <w:marLeft w:val="0"/>
          <w:marRight w:val="0"/>
          <w:marTop w:val="0"/>
          <w:marBottom w:val="0"/>
          <w:divBdr>
            <w:top w:val="none" w:sz="0" w:space="0" w:color="auto"/>
            <w:left w:val="none" w:sz="0" w:space="0" w:color="auto"/>
            <w:bottom w:val="none" w:sz="0" w:space="0" w:color="auto"/>
            <w:right w:val="none" w:sz="0" w:space="0" w:color="auto"/>
          </w:divBdr>
        </w:div>
        <w:div w:id="1327511152">
          <w:marLeft w:val="0"/>
          <w:marRight w:val="0"/>
          <w:marTop w:val="0"/>
          <w:marBottom w:val="0"/>
          <w:divBdr>
            <w:top w:val="none" w:sz="0" w:space="0" w:color="auto"/>
            <w:left w:val="none" w:sz="0" w:space="0" w:color="auto"/>
            <w:bottom w:val="none" w:sz="0" w:space="0" w:color="auto"/>
            <w:right w:val="none" w:sz="0" w:space="0" w:color="auto"/>
          </w:divBdr>
        </w:div>
        <w:div w:id="2009168166">
          <w:marLeft w:val="0"/>
          <w:marRight w:val="0"/>
          <w:marTop w:val="0"/>
          <w:marBottom w:val="0"/>
          <w:divBdr>
            <w:top w:val="none" w:sz="0" w:space="0" w:color="auto"/>
            <w:left w:val="none" w:sz="0" w:space="0" w:color="auto"/>
            <w:bottom w:val="none" w:sz="0" w:space="0" w:color="auto"/>
            <w:right w:val="none" w:sz="0" w:space="0" w:color="auto"/>
          </w:divBdr>
        </w:div>
        <w:div w:id="1608804015">
          <w:marLeft w:val="0"/>
          <w:marRight w:val="0"/>
          <w:marTop w:val="0"/>
          <w:marBottom w:val="0"/>
          <w:divBdr>
            <w:top w:val="none" w:sz="0" w:space="0" w:color="auto"/>
            <w:left w:val="none" w:sz="0" w:space="0" w:color="auto"/>
            <w:bottom w:val="none" w:sz="0" w:space="0" w:color="auto"/>
            <w:right w:val="none" w:sz="0" w:space="0" w:color="auto"/>
          </w:divBdr>
        </w:div>
        <w:div w:id="2036998720">
          <w:marLeft w:val="0"/>
          <w:marRight w:val="0"/>
          <w:marTop w:val="0"/>
          <w:marBottom w:val="0"/>
          <w:divBdr>
            <w:top w:val="none" w:sz="0" w:space="0" w:color="auto"/>
            <w:left w:val="none" w:sz="0" w:space="0" w:color="auto"/>
            <w:bottom w:val="none" w:sz="0" w:space="0" w:color="auto"/>
            <w:right w:val="none" w:sz="0" w:space="0" w:color="auto"/>
          </w:divBdr>
        </w:div>
        <w:div w:id="2119251696">
          <w:marLeft w:val="0"/>
          <w:marRight w:val="0"/>
          <w:marTop w:val="0"/>
          <w:marBottom w:val="0"/>
          <w:divBdr>
            <w:top w:val="none" w:sz="0" w:space="0" w:color="auto"/>
            <w:left w:val="none" w:sz="0" w:space="0" w:color="auto"/>
            <w:bottom w:val="none" w:sz="0" w:space="0" w:color="auto"/>
            <w:right w:val="none" w:sz="0" w:space="0" w:color="auto"/>
          </w:divBdr>
        </w:div>
        <w:div w:id="587810096">
          <w:marLeft w:val="0"/>
          <w:marRight w:val="0"/>
          <w:marTop w:val="0"/>
          <w:marBottom w:val="0"/>
          <w:divBdr>
            <w:top w:val="none" w:sz="0" w:space="0" w:color="auto"/>
            <w:left w:val="none" w:sz="0" w:space="0" w:color="auto"/>
            <w:bottom w:val="none" w:sz="0" w:space="0" w:color="auto"/>
            <w:right w:val="none" w:sz="0" w:space="0" w:color="auto"/>
          </w:divBdr>
        </w:div>
        <w:div w:id="1770003177">
          <w:marLeft w:val="0"/>
          <w:marRight w:val="0"/>
          <w:marTop w:val="0"/>
          <w:marBottom w:val="0"/>
          <w:divBdr>
            <w:top w:val="none" w:sz="0" w:space="0" w:color="auto"/>
            <w:left w:val="none" w:sz="0" w:space="0" w:color="auto"/>
            <w:bottom w:val="none" w:sz="0" w:space="0" w:color="auto"/>
            <w:right w:val="none" w:sz="0" w:space="0" w:color="auto"/>
          </w:divBdr>
        </w:div>
        <w:div w:id="1964000052">
          <w:marLeft w:val="0"/>
          <w:marRight w:val="0"/>
          <w:marTop w:val="0"/>
          <w:marBottom w:val="0"/>
          <w:divBdr>
            <w:top w:val="none" w:sz="0" w:space="0" w:color="auto"/>
            <w:left w:val="none" w:sz="0" w:space="0" w:color="auto"/>
            <w:bottom w:val="none" w:sz="0" w:space="0" w:color="auto"/>
            <w:right w:val="none" w:sz="0" w:space="0" w:color="auto"/>
          </w:divBdr>
        </w:div>
        <w:div w:id="1340309274">
          <w:marLeft w:val="0"/>
          <w:marRight w:val="0"/>
          <w:marTop w:val="0"/>
          <w:marBottom w:val="0"/>
          <w:divBdr>
            <w:top w:val="none" w:sz="0" w:space="0" w:color="auto"/>
            <w:left w:val="none" w:sz="0" w:space="0" w:color="auto"/>
            <w:bottom w:val="none" w:sz="0" w:space="0" w:color="auto"/>
            <w:right w:val="none" w:sz="0" w:space="0" w:color="auto"/>
          </w:divBdr>
        </w:div>
        <w:div w:id="936327796">
          <w:marLeft w:val="0"/>
          <w:marRight w:val="0"/>
          <w:marTop w:val="0"/>
          <w:marBottom w:val="0"/>
          <w:divBdr>
            <w:top w:val="none" w:sz="0" w:space="0" w:color="auto"/>
            <w:left w:val="none" w:sz="0" w:space="0" w:color="auto"/>
            <w:bottom w:val="none" w:sz="0" w:space="0" w:color="auto"/>
            <w:right w:val="none" w:sz="0" w:space="0" w:color="auto"/>
          </w:divBdr>
        </w:div>
        <w:div w:id="115612081">
          <w:marLeft w:val="0"/>
          <w:marRight w:val="0"/>
          <w:marTop w:val="0"/>
          <w:marBottom w:val="0"/>
          <w:divBdr>
            <w:top w:val="none" w:sz="0" w:space="0" w:color="auto"/>
            <w:left w:val="none" w:sz="0" w:space="0" w:color="auto"/>
            <w:bottom w:val="none" w:sz="0" w:space="0" w:color="auto"/>
            <w:right w:val="none" w:sz="0" w:space="0" w:color="auto"/>
          </w:divBdr>
        </w:div>
        <w:div w:id="607275958">
          <w:marLeft w:val="0"/>
          <w:marRight w:val="0"/>
          <w:marTop w:val="0"/>
          <w:marBottom w:val="0"/>
          <w:divBdr>
            <w:top w:val="none" w:sz="0" w:space="0" w:color="auto"/>
            <w:left w:val="none" w:sz="0" w:space="0" w:color="auto"/>
            <w:bottom w:val="none" w:sz="0" w:space="0" w:color="auto"/>
            <w:right w:val="none" w:sz="0" w:space="0" w:color="auto"/>
          </w:divBdr>
        </w:div>
        <w:div w:id="727611155">
          <w:marLeft w:val="0"/>
          <w:marRight w:val="0"/>
          <w:marTop w:val="0"/>
          <w:marBottom w:val="0"/>
          <w:divBdr>
            <w:top w:val="none" w:sz="0" w:space="0" w:color="auto"/>
            <w:left w:val="none" w:sz="0" w:space="0" w:color="auto"/>
            <w:bottom w:val="none" w:sz="0" w:space="0" w:color="auto"/>
            <w:right w:val="none" w:sz="0" w:space="0" w:color="auto"/>
          </w:divBdr>
        </w:div>
        <w:div w:id="1309096788">
          <w:marLeft w:val="0"/>
          <w:marRight w:val="0"/>
          <w:marTop w:val="0"/>
          <w:marBottom w:val="0"/>
          <w:divBdr>
            <w:top w:val="none" w:sz="0" w:space="0" w:color="auto"/>
            <w:left w:val="none" w:sz="0" w:space="0" w:color="auto"/>
            <w:bottom w:val="none" w:sz="0" w:space="0" w:color="auto"/>
            <w:right w:val="none" w:sz="0" w:space="0" w:color="auto"/>
          </w:divBdr>
        </w:div>
      </w:divsChild>
    </w:div>
    <w:div w:id="388722731">
      <w:bodyDiv w:val="1"/>
      <w:marLeft w:val="0"/>
      <w:marRight w:val="0"/>
      <w:marTop w:val="0"/>
      <w:marBottom w:val="0"/>
      <w:divBdr>
        <w:top w:val="none" w:sz="0" w:space="0" w:color="auto"/>
        <w:left w:val="none" w:sz="0" w:space="0" w:color="auto"/>
        <w:bottom w:val="none" w:sz="0" w:space="0" w:color="auto"/>
        <w:right w:val="none" w:sz="0" w:space="0" w:color="auto"/>
      </w:divBdr>
      <w:divsChild>
        <w:div w:id="595476320">
          <w:marLeft w:val="0"/>
          <w:marRight w:val="0"/>
          <w:marTop w:val="0"/>
          <w:marBottom w:val="0"/>
          <w:divBdr>
            <w:top w:val="none" w:sz="0" w:space="0" w:color="auto"/>
            <w:left w:val="none" w:sz="0" w:space="0" w:color="auto"/>
            <w:bottom w:val="none" w:sz="0" w:space="0" w:color="auto"/>
            <w:right w:val="none" w:sz="0" w:space="0" w:color="auto"/>
          </w:divBdr>
        </w:div>
        <w:div w:id="1892693282">
          <w:marLeft w:val="0"/>
          <w:marRight w:val="0"/>
          <w:marTop w:val="0"/>
          <w:marBottom w:val="0"/>
          <w:divBdr>
            <w:top w:val="none" w:sz="0" w:space="0" w:color="auto"/>
            <w:left w:val="none" w:sz="0" w:space="0" w:color="auto"/>
            <w:bottom w:val="none" w:sz="0" w:space="0" w:color="auto"/>
            <w:right w:val="none" w:sz="0" w:space="0" w:color="auto"/>
          </w:divBdr>
        </w:div>
        <w:div w:id="2147239461">
          <w:marLeft w:val="0"/>
          <w:marRight w:val="0"/>
          <w:marTop w:val="0"/>
          <w:marBottom w:val="0"/>
          <w:divBdr>
            <w:top w:val="none" w:sz="0" w:space="0" w:color="auto"/>
            <w:left w:val="none" w:sz="0" w:space="0" w:color="auto"/>
            <w:bottom w:val="none" w:sz="0" w:space="0" w:color="auto"/>
            <w:right w:val="none" w:sz="0" w:space="0" w:color="auto"/>
          </w:divBdr>
        </w:div>
        <w:div w:id="152530586">
          <w:marLeft w:val="0"/>
          <w:marRight w:val="0"/>
          <w:marTop w:val="0"/>
          <w:marBottom w:val="0"/>
          <w:divBdr>
            <w:top w:val="none" w:sz="0" w:space="0" w:color="auto"/>
            <w:left w:val="none" w:sz="0" w:space="0" w:color="auto"/>
            <w:bottom w:val="none" w:sz="0" w:space="0" w:color="auto"/>
            <w:right w:val="none" w:sz="0" w:space="0" w:color="auto"/>
          </w:divBdr>
        </w:div>
        <w:div w:id="636566346">
          <w:marLeft w:val="0"/>
          <w:marRight w:val="0"/>
          <w:marTop w:val="0"/>
          <w:marBottom w:val="0"/>
          <w:divBdr>
            <w:top w:val="none" w:sz="0" w:space="0" w:color="auto"/>
            <w:left w:val="none" w:sz="0" w:space="0" w:color="auto"/>
            <w:bottom w:val="none" w:sz="0" w:space="0" w:color="auto"/>
            <w:right w:val="none" w:sz="0" w:space="0" w:color="auto"/>
          </w:divBdr>
        </w:div>
        <w:div w:id="27797985">
          <w:marLeft w:val="0"/>
          <w:marRight w:val="0"/>
          <w:marTop w:val="0"/>
          <w:marBottom w:val="0"/>
          <w:divBdr>
            <w:top w:val="none" w:sz="0" w:space="0" w:color="auto"/>
            <w:left w:val="none" w:sz="0" w:space="0" w:color="auto"/>
            <w:bottom w:val="none" w:sz="0" w:space="0" w:color="auto"/>
            <w:right w:val="none" w:sz="0" w:space="0" w:color="auto"/>
          </w:divBdr>
          <w:divsChild>
            <w:div w:id="396054447">
              <w:marLeft w:val="-75"/>
              <w:marRight w:val="0"/>
              <w:marTop w:val="30"/>
              <w:marBottom w:val="30"/>
              <w:divBdr>
                <w:top w:val="none" w:sz="0" w:space="0" w:color="auto"/>
                <w:left w:val="none" w:sz="0" w:space="0" w:color="auto"/>
                <w:bottom w:val="none" w:sz="0" w:space="0" w:color="auto"/>
                <w:right w:val="none" w:sz="0" w:space="0" w:color="auto"/>
              </w:divBdr>
              <w:divsChild>
                <w:div w:id="1735658217">
                  <w:marLeft w:val="0"/>
                  <w:marRight w:val="0"/>
                  <w:marTop w:val="0"/>
                  <w:marBottom w:val="0"/>
                  <w:divBdr>
                    <w:top w:val="none" w:sz="0" w:space="0" w:color="auto"/>
                    <w:left w:val="none" w:sz="0" w:space="0" w:color="auto"/>
                    <w:bottom w:val="none" w:sz="0" w:space="0" w:color="auto"/>
                    <w:right w:val="none" w:sz="0" w:space="0" w:color="auto"/>
                  </w:divBdr>
                  <w:divsChild>
                    <w:div w:id="794828932">
                      <w:marLeft w:val="0"/>
                      <w:marRight w:val="0"/>
                      <w:marTop w:val="0"/>
                      <w:marBottom w:val="0"/>
                      <w:divBdr>
                        <w:top w:val="none" w:sz="0" w:space="0" w:color="auto"/>
                        <w:left w:val="none" w:sz="0" w:space="0" w:color="auto"/>
                        <w:bottom w:val="none" w:sz="0" w:space="0" w:color="auto"/>
                        <w:right w:val="none" w:sz="0" w:space="0" w:color="auto"/>
                      </w:divBdr>
                    </w:div>
                  </w:divsChild>
                </w:div>
                <w:div w:id="1393769657">
                  <w:marLeft w:val="0"/>
                  <w:marRight w:val="0"/>
                  <w:marTop w:val="0"/>
                  <w:marBottom w:val="0"/>
                  <w:divBdr>
                    <w:top w:val="none" w:sz="0" w:space="0" w:color="auto"/>
                    <w:left w:val="none" w:sz="0" w:space="0" w:color="auto"/>
                    <w:bottom w:val="none" w:sz="0" w:space="0" w:color="auto"/>
                    <w:right w:val="none" w:sz="0" w:space="0" w:color="auto"/>
                  </w:divBdr>
                  <w:divsChild>
                    <w:div w:id="421921604">
                      <w:marLeft w:val="0"/>
                      <w:marRight w:val="0"/>
                      <w:marTop w:val="0"/>
                      <w:marBottom w:val="0"/>
                      <w:divBdr>
                        <w:top w:val="none" w:sz="0" w:space="0" w:color="auto"/>
                        <w:left w:val="none" w:sz="0" w:space="0" w:color="auto"/>
                        <w:bottom w:val="none" w:sz="0" w:space="0" w:color="auto"/>
                        <w:right w:val="none" w:sz="0" w:space="0" w:color="auto"/>
                      </w:divBdr>
                    </w:div>
                  </w:divsChild>
                </w:div>
                <w:div w:id="117334091">
                  <w:marLeft w:val="0"/>
                  <w:marRight w:val="0"/>
                  <w:marTop w:val="0"/>
                  <w:marBottom w:val="0"/>
                  <w:divBdr>
                    <w:top w:val="none" w:sz="0" w:space="0" w:color="auto"/>
                    <w:left w:val="none" w:sz="0" w:space="0" w:color="auto"/>
                    <w:bottom w:val="none" w:sz="0" w:space="0" w:color="auto"/>
                    <w:right w:val="none" w:sz="0" w:space="0" w:color="auto"/>
                  </w:divBdr>
                  <w:divsChild>
                    <w:div w:id="453521034">
                      <w:marLeft w:val="0"/>
                      <w:marRight w:val="0"/>
                      <w:marTop w:val="0"/>
                      <w:marBottom w:val="0"/>
                      <w:divBdr>
                        <w:top w:val="none" w:sz="0" w:space="0" w:color="auto"/>
                        <w:left w:val="none" w:sz="0" w:space="0" w:color="auto"/>
                        <w:bottom w:val="none" w:sz="0" w:space="0" w:color="auto"/>
                        <w:right w:val="none" w:sz="0" w:space="0" w:color="auto"/>
                      </w:divBdr>
                    </w:div>
                  </w:divsChild>
                </w:div>
                <w:div w:id="1662194918">
                  <w:marLeft w:val="0"/>
                  <w:marRight w:val="0"/>
                  <w:marTop w:val="0"/>
                  <w:marBottom w:val="0"/>
                  <w:divBdr>
                    <w:top w:val="none" w:sz="0" w:space="0" w:color="auto"/>
                    <w:left w:val="none" w:sz="0" w:space="0" w:color="auto"/>
                    <w:bottom w:val="none" w:sz="0" w:space="0" w:color="auto"/>
                    <w:right w:val="none" w:sz="0" w:space="0" w:color="auto"/>
                  </w:divBdr>
                  <w:divsChild>
                    <w:div w:id="805900732">
                      <w:marLeft w:val="0"/>
                      <w:marRight w:val="0"/>
                      <w:marTop w:val="0"/>
                      <w:marBottom w:val="0"/>
                      <w:divBdr>
                        <w:top w:val="none" w:sz="0" w:space="0" w:color="auto"/>
                        <w:left w:val="none" w:sz="0" w:space="0" w:color="auto"/>
                        <w:bottom w:val="none" w:sz="0" w:space="0" w:color="auto"/>
                        <w:right w:val="none" w:sz="0" w:space="0" w:color="auto"/>
                      </w:divBdr>
                    </w:div>
                  </w:divsChild>
                </w:div>
                <w:div w:id="1123036688">
                  <w:marLeft w:val="0"/>
                  <w:marRight w:val="0"/>
                  <w:marTop w:val="0"/>
                  <w:marBottom w:val="0"/>
                  <w:divBdr>
                    <w:top w:val="none" w:sz="0" w:space="0" w:color="auto"/>
                    <w:left w:val="none" w:sz="0" w:space="0" w:color="auto"/>
                    <w:bottom w:val="none" w:sz="0" w:space="0" w:color="auto"/>
                    <w:right w:val="none" w:sz="0" w:space="0" w:color="auto"/>
                  </w:divBdr>
                  <w:divsChild>
                    <w:div w:id="1019891559">
                      <w:marLeft w:val="0"/>
                      <w:marRight w:val="0"/>
                      <w:marTop w:val="0"/>
                      <w:marBottom w:val="0"/>
                      <w:divBdr>
                        <w:top w:val="none" w:sz="0" w:space="0" w:color="auto"/>
                        <w:left w:val="none" w:sz="0" w:space="0" w:color="auto"/>
                        <w:bottom w:val="none" w:sz="0" w:space="0" w:color="auto"/>
                        <w:right w:val="none" w:sz="0" w:space="0" w:color="auto"/>
                      </w:divBdr>
                    </w:div>
                  </w:divsChild>
                </w:div>
                <w:div w:id="1929998532">
                  <w:marLeft w:val="0"/>
                  <w:marRight w:val="0"/>
                  <w:marTop w:val="0"/>
                  <w:marBottom w:val="0"/>
                  <w:divBdr>
                    <w:top w:val="none" w:sz="0" w:space="0" w:color="auto"/>
                    <w:left w:val="none" w:sz="0" w:space="0" w:color="auto"/>
                    <w:bottom w:val="none" w:sz="0" w:space="0" w:color="auto"/>
                    <w:right w:val="none" w:sz="0" w:space="0" w:color="auto"/>
                  </w:divBdr>
                  <w:divsChild>
                    <w:div w:id="564992488">
                      <w:marLeft w:val="0"/>
                      <w:marRight w:val="0"/>
                      <w:marTop w:val="0"/>
                      <w:marBottom w:val="0"/>
                      <w:divBdr>
                        <w:top w:val="none" w:sz="0" w:space="0" w:color="auto"/>
                        <w:left w:val="none" w:sz="0" w:space="0" w:color="auto"/>
                        <w:bottom w:val="none" w:sz="0" w:space="0" w:color="auto"/>
                        <w:right w:val="none" w:sz="0" w:space="0" w:color="auto"/>
                      </w:divBdr>
                    </w:div>
                  </w:divsChild>
                </w:div>
                <w:div w:id="772483065">
                  <w:marLeft w:val="0"/>
                  <w:marRight w:val="0"/>
                  <w:marTop w:val="0"/>
                  <w:marBottom w:val="0"/>
                  <w:divBdr>
                    <w:top w:val="none" w:sz="0" w:space="0" w:color="auto"/>
                    <w:left w:val="none" w:sz="0" w:space="0" w:color="auto"/>
                    <w:bottom w:val="none" w:sz="0" w:space="0" w:color="auto"/>
                    <w:right w:val="none" w:sz="0" w:space="0" w:color="auto"/>
                  </w:divBdr>
                  <w:divsChild>
                    <w:div w:id="1023433258">
                      <w:marLeft w:val="0"/>
                      <w:marRight w:val="0"/>
                      <w:marTop w:val="0"/>
                      <w:marBottom w:val="0"/>
                      <w:divBdr>
                        <w:top w:val="none" w:sz="0" w:space="0" w:color="auto"/>
                        <w:left w:val="none" w:sz="0" w:space="0" w:color="auto"/>
                        <w:bottom w:val="none" w:sz="0" w:space="0" w:color="auto"/>
                        <w:right w:val="none" w:sz="0" w:space="0" w:color="auto"/>
                      </w:divBdr>
                    </w:div>
                  </w:divsChild>
                </w:div>
                <w:div w:id="536352678">
                  <w:marLeft w:val="0"/>
                  <w:marRight w:val="0"/>
                  <w:marTop w:val="0"/>
                  <w:marBottom w:val="0"/>
                  <w:divBdr>
                    <w:top w:val="none" w:sz="0" w:space="0" w:color="auto"/>
                    <w:left w:val="none" w:sz="0" w:space="0" w:color="auto"/>
                    <w:bottom w:val="none" w:sz="0" w:space="0" w:color="auto"/>
                    <w:right w:val="none" w:sz="0" w:space="0" w:color="auto"/>
                  </w:divBdr>
                  <w:divsChild>
                    <w:div w:id="441147740">
                      <w:marLeft w:val="0"/>
                      <w:marRight w:val="0"/>
                      <w:marTop w:val="0"/>
                      <w:marBottom w:val="0"/>
                      <w:divBdr>
                        <w:top w:val="none" w:sz="0" w:space="0" w:color="auto"/>
                        <w:left w:val="none" w:sz="0" w:space="0" w:color="auto"/>
                        <w:bottom w:val="none" w:sz="0" w:space="0" w:color="auto"/>
                        <w:right w:val="none" w:sz="0" w:space="0" w:color="auto"/>
                      </w:divBdr>
                    </w:div>
                  </w:divsChild>
                </w:div>
                <w:div w:id="224266324">
                  <w:marLeft w:val="0"/>
                  <w:marRight w:val="0"/>
                  <w:marTop w:val="0"/>
                  <w:marBottom w:val="0"/>
                  <w:divBdr>
                    <w:top w:val="none" w:sz="0" w:space="0" w:color="auto"/>
                    <w:left w:val="none" w:sz="0" w:space="0" w:color="auto"/>
                    <w:bottom w:val="none" w:sz="0" w:space="0" w:color="auto"/>
                    <w:right w:val="none" w:sz="0" w:space="0" w:color="auto"/>
                  </w:divBdr>
                  <w:divsChild>
                    <w:div w:id="1480028125">
                      <w:marLeft w:val="0"/>
                      <w:marRight w:val="0"/>
                      <w:marTop w:val="0"/>
                      <w:marBottom w:val="0"/>
                      <w:divBdr>
                        <w:top w:val="none" w:sz="0" w:space="0" w:color="auto"/>
                        <w:left w:val="none" w:sz="0" w:space="0" w:color="auto"/>
                        <w:bottom w:val="none" w:sz="0" w:space="0" w:color="auto"/>
                        <w:right w:val="none" w:sz="0" w:space="0" w:color="auto"/>
                      </w:divBdr>
                    </w:div>
                  </w:divsChild>
                </w:div>
                <w:div w:id="554659064">
                  <w:marLeft w:val="0"/>
                  <w:marRight w:val="0"/>
                  <w:marTop w:val="0"/>
                  <w:marBottom w:val="0"/>
                  <w:divBdr>
                    <w:top w:val="none" w:sz="0" w:space="0" w:color="auto"/>
                    <w:left w:val="none" w:sz="0" w:space="0" w:color="auto"/>
                    <w:bottom w:val="none" w:sz="0" w:space="0" w:color="auto"/>
                    <w:right w:val="none" w:sz="0" w:space="0" w:color="auto"/>
                  </w:divBdr>
                  <w:divsChild>
                    <w:div w:id="248852321">
                      <w:marLeft w:val="0"/>
                      <w:marRight w:val="0"/>
                      <w:marTop w:val="0"/>
                      <w:marBottom w:val="0"/>
                      <w:divBdr>
                        <w:top w:val="none" w:sz="0" w:space="0" w:color="auto"/>
                        <w:left w:val="none" w:sz="0" w:space="0" w:color="auto"/>
                        <w:bottom w:val="none" w:sz="0" w:space="0" w:color="auto"/>
                        <w:right w:val="none" w:sz="0" w:space="0" w:color="auto"/>
                      </w:divBdr>
                    </w:div>
                  </w:divsChild>
                </w:div>
                <w:div w:id="971903299">
                  <w:marLeft w:val="0"/>
                  <w:marRight w:val="0"/>
                  <w:marTop w:val="0"/>
                  <w:marBottom w:val="0"/>
                  <w:divBdr>
                    <w:top w:val="none" w:sz="0" w:space="0" w:color="auto"/>
                    <w:left w:val="none" w:sz="0" w:space="0" w:color="auto"/>
                    <w:bottom w:val="none" w:sz="0" w:space="0" w:color="auto"/>
                    <w:right w:val="none" w:sz="0" w:space="0" w:color="auto"/>
                  </w:divBdr>
                  <w:divsChild>
                    <w:div w:id="4447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10011">
          <w:marLeft w:val="0"/>
          <w:marRight w:val="0"/>
          <w:marTop w:val="0"/>
          <w:marBottom w:val="0"/>
          <w:divBdr>
            <w:top w:val="none" w:sz="0" w:space="0" w:color="auto"/>
            <w:left w:val="none" w:sz="0" w:space="0" w:color="auto"/>
            <w:bottom w:val="none" w:sz="0" w:space="0" w:color="auto"/>
            <w:right w:val="none" w:sz="0" w:space="0" w:color="auto"/>
          </w:divBdr>
          <w:divsChild>
            <w:div w:id="513112721">
              <w:marLeft w:val="0"/>
              <w:marRight w:val="0"/>
              <w:marTop w:val="0"/>
              <w:marBottom w:val="0"/>
              <w:divBdr>
                <w:top w:val="none" w:sz="0" w:space="0" w:color="auto"/>
                <w:left w:val="none" w:sz="0" w:space="0" w:color="auto"/>
                <w:bottom w:val="none" w:sz="0" w:space="0" w:color="auto"/>
                <w:right w:val="none" w:sz="0" w:space="0" w:color="auto"/>
              </w:divBdr>
            </w:div>
            <w:div w:id="794250744">
              <w:marLeft w:val="0"/>
              <w:marRight w:val="0"/>
              <w:marTop w:val="0"/>
              <w:marBottom w:val="0"/>
              <w:divBdr>
                <w:top w:val="none" w:sz="0" w:space="0" w:color="auto"/>
                <w:left w:val="none" w:sz="0" w:space="0" w:color="auto"/>
                <w:bottom w:val="none" w:sz="0" w:space="0" w:color="auto"/>
                <w:right w:val="none" w:sz="0" w:space="0" w:color="auto"/>
              </w:divBdr>
            </w:div>
            <w:div w:id="1929387891">
              <w:marLeft w:val="0"/>
              <w:marRight w:val="0"/>
              <w:marTop w:val="0"/>
              <w:marBottom w:val="0"/>
              <w:divBdr>
                <w:top w:val="none" w:sz="0" w:space="0" w:color="auto"/>
                <w:left w:val="none" w:sz="0" w:space="0" w:color="auto"/>
                <w:bottom w:val="none" w:sz="0" w:space="0" w:color="auto"/>
                <w:right w:val="none" w:sz="0" w:space="0" w:color="auto"/>
              </w:divBdr>
            </w:div>
          </w:divsChild>
        </w:div>
        <w:div w:id="1978147638">
          <w:marLeft w:val="0"/>
          <w:marRight w:val="0"/>
          <w:marTop w:val="0"/>
          <w:marBottom w:val="0"/>
          <w:divBdr>
            <w:top w:val="none" w:sz="0" w:space="0" w:color="auto"/>
            <w:left w:val="none" w:sz="0" w:space="0" w:color="auto"/>
            <w:bottom w:val="none" w:sz="0" w:space="0" w:color="auto"/>
            <w:right w:val="none" w:sz="0" w:space="0" w:color="auto"/>
          </w:divBdr>
          <w:divsChild>
            <w:div w:id="738358733">
              <w:marLeft w:val="-75"/>
              <w:marRight w:val="0"/>
              <w:marTop w:val="30"/>
              <w:marBottom w:val="30"/>
              <w:divBdr>
                <w:top w:val="none" w:sz="0" w:space="0" w:color="auto"/>
                <w:left w:val="none" w:sz="0" w:space="0" w:color="auto"/>
                <w:bottom w:val="none" w:sz="0" w:space="0" w:color="auto"/>
                <w:right w:val="none" w:sz="0" w:space="0" w:color="auto"/>
              </w:divBdr>
              <w:divsChild>
                <w:div w:id="1648513627">
                  <w:marLeft w:val="0"/>
                  <w:marRight w:val="0"/>
                  <w:marTop w:val="0"/>
                  <w:marBottom w:val="0"/>
                  <w:divBdr>
                    <w:top w:val="none" w:sz="0" w:space="0" w:color="auto"/>
                    <w:left w:val="none" w:sz="0" w:space="0" w:color="auto"/>
                    <w:bottom w:val="none" w:sz="0" w:space="0" w:color="auto"/>
                    <w:right w:val="none" w:sz="0" w:space="0" w:color="auto"/>
                  </w:divBdr>
                  <w:divsChild>
                    <w:div w:id="1059212352">
                      <w:marLeft w:val="0"/>
                      <w:marRight w:val="0"/>
                      <w:marTop w:val="0"/>
                      <w:marBottom w:val="0"/>
                      <w:divBdr>
                        <w:top w:val="none" w:sz="0" w:space="0" w:color="auto"/>
                        <w:left w:val="none" w:sz="0" w:space="0" w:color="auto"/>
                        <w:bottom w:val="none" w:sz="0" w:space="0" w:color="auto"/>
                        <w:right w:val="none" w:sz="0" w:space="0" w:color="auto"/>
                      </w:divBdr>
                    </w:div>
                  </w:divsChild>
                </w:div>
                <w:div w:id="771517271">
                  <w:marLeft w:val="0"/>
                  <w:marRight w:val="0"/>
                  <w:marTop w:val="0"/>
                  <w:marBottom w:val="0"/>
                  <w:divBdr>
                    <w:top w:val="none" w:sz="0" w:space="0" w:color="auto"/>
                    <w:left w:val="none" w:sz="0" w:space="0" w:color="auto"/>
                    <w:bottom w:val="none" w:sz="0" w:space="0" w:color="auto"/>
                    <w:right w:val="none" w:sz="0" w:space="0" w:color="auto"/>
                  </w:divBdr>
                  <w:divsChild>
                    <w:div w:id="2073388267">
                      <w:marLeft w:val="0"/>
                      <w:marRight w:val="0"/>
                      <w:marTop w:val="0"/>
                      <w:marBottom w:val="0"/>
                      <w:divBdr>
                        <w:top w:val="none" w:sz="0" w:space="0" w:color="auto"/>
                        <w:left w:val="none" w:sz="0" w:space="0" w:color="auto"/>
                        <w:bottom w:val="none" w:sz="0" w:space="0" w:color="auto"/>
                        <w:right w:val="none" w:sz="0" w:space="0" w:color="auto"/>
                      </w:divBdr>
                    </w:div>
                  </w:divsChild>
                </w:div>
                <w:div w:id="543370716">
                  <w:marLeft w:val="0"/>
                  <w:marRight w:val="0"/>
                  <w:marTop w:val="0"/>
                  <w:marBottom w:val="0"/>
                  <w:divBdr>
                    <w:top w:val="none" w:sz="0" w:space="0" w:color="auto"/>
                    <w:left w:val="none" w:sz="0" w:space="0" w:color="auto"/>
                    <w:bottom w:val="none" w:sz="0" w:space="0" w:color="auto"/>
                    <w:right w:val="none" w:sz="0" w:space="0" w:color="auto"/>
                  </w:divBdr>
                  <w:divsChild>
                    <w:div w:id="549146667">
                      <w:marLeft w:val="0"/>
                      <w:marRight w:val="0"/>
                      <w:marTop w:val="0"/>
                      <w:marBottom w:val="0"/>
                      <w:divBdr>
                        <w:top w:val="none" w:sz="0" w:space="0" w:color="auto"/>
                        <w:left w:val="none" w:sz="0" w:space="0" w:color="auto"/>
                        <w:bottom w:val="none" w:sz="0" w:space="0" w:color="auto"/>
                        <w:right w:val="none" w:sz="0" w:space="0" w:color="auto"/>
                      </w:divBdr>
                    </w:div>
                  </w:divsChild>
                </w:div>
                <w:div w:id="1259869229">
                  <w:marLeft w:val="0"/>
                  <w:marRight w:val="0"/>
                  <w:marTop w:val="0"/>
                  <w:marBottom w:val="0"/>
                  <w:divBdr>
                    <w:top w:val="none" w:sz="0" w:space="0" w:color="auto"/>
                    <w:left w:val="none" w:sz="0" w:space="0" w:color="auto"/>
                    <w:bottom w:val="none" w:sz="0" w:space="0" w:color="auto"/>
                    <w:right w:val="none" w:sz="0" w:space="0" w:color="auto"/>
                  </w:divBdr>
                  <w:divsChild>
                    <w:div w:id="1662540598">
                      <w:marLeft w:val="0"/>
                      <w:marRight w:val="0"/>
                      <w:marTop w:val="0"/>
                      <w:marBottom w:val="0"/>
                      <w:divBdr>
                        <w:top w:val="none" w:sz="0" w:space="0" w:color="auto"/>
                        <w:left w:val="none" w:sz="0" w:space="0" w:color="auto"/>
                        <w:bottom w:val="none" w:sz="0" w:space="0" w:color="auto"/>
                        <w:right w:val="none" w:sz="0" w:space="0" w:color="auto"/>
                      </w:divBdr>
                    </w:div>
                  </w:divsChild>
                </w:div>
                <w:div w:id="759371048">
                  <w:marLeft w:val="0"/>
                  <w:marRight w:val="0"/>
                  <w:marTop w:val="0"/>
                  <w:marBottom w:val="0"/>
                  <w:divBdr>
                    <w:top w:val="none" w:sz="0" w:space="0" w:color="auto"/>
                    <w:left w:val="none" w:sz="0" w:space="0" w:color="auto"/>
                    <w:bottom w:val="none" w:sz="0" w:space="0" w:color="auto"/>
                    <w:right w:val="none" w:sz="0" w:space="0" w:color="auto"/>
                  </w:divBdr>
                  <w:divsChild>
                    <w:div w:id="273219989">
                      <w:marLeft w:val="0"/>
                      <w:marRight w:val="0"/>
                      <w:marTop w:val="0"/>
                      <w:marBottom w:val="0"/>
                      <w:divBdr>
                        <w:top w:val="none" w:sz="0" w:space="0" w:color="auto"/>
                        <w:left w:val="none" w:sz="0" w:space="0" w:color="auto"/>
                        <w:bottom w:val="none" w:sz="0" w:space="0" w:color="auto"/>
                        <w:right w:val="none" w:sz="0" w:space="0" w:color="auto"/>
                      </w:divBdr>
                    </w:div>
                  </w:divsChild>
                </w:div>
                <w:div w:id="912009128">
                  <w:marLeft w:val="0"/>
                  <w:marRight w:val="0"/>
                  <w:marTop w:val="0"/>
                  <w:marBottom w:val="0"/>
                  <w:divBdr>
                    <w:top w:val="none" w:sz="0" w:space="0" w:color="auto"/>
                    <w:left w:val="none" w:sz="0" w:space="0" w:color="auto"/>
                    <w:bottom w:val="none" w:sz="0" w:space="0" w:color="auto"/>
                    <w:right w:val="none" w:sz="0" w:space="0" w:color="auto"/>
                  </w:divBdr>
                  <w:divsChild>
                    <w:div w:id="800421360">
                      <w:marLeft w:val="0"/>
                      <w:marRight w:val="0"/>
                      <w:marTop w:val="0"/>
                      <w:marBottom w:val="0"/>
                      <w:divBdr>
                        <w:top w:val="none" w:sz="0" w:space="0" w:color="auto"/>
                        <w:left w:val="none" w:sz="0" w:space="0" w:color="auto"/>
                        <w:bottom w:val="none" w:sz="0" w:space="0" w:color="auto"/>
                        <w:right w:val="none" w:sz="0" w:space="0" w:color="auto"/>
                      </w:divBdr>
                    </w:div>
                  </w:divsChild>
                </w:div>
                <w:div w:id="1284921848">
                  <w:marLeft w:val="0"/>
                  <w:marRight w:val="0"/>
                  <w:marTop w:val="0"/>
                  <w:marBottom w:val="0"/>
                  <w:divBdr>
                    <w:top w:val="none" w:sz="0" w:space="0" w:color="auto"/>
                    <w:left w:val="none" w:sz="0" w:space="0" w:color="auto"/>
                    <w:bottom w:val="none" w:sz="0" w:space="0" w:color="auto"/>
                    <w:right w:val="none" w:sz="0" w:space="0" w:color="auto"/>
                  </w:divBdr>
                  <w:divsChild>
                    <w:div w:id="1740051479">
                      <w:marLeft w:val="0"/>
                      <w:marRight w:val="0"/>
                      <w:marTop w:val="0"/>
                      <w:marBottom w:val="0"/>
                      <w:divBdr>
                        <w:top w:val="none" w:sz="0" w:space="0" w:color="auto"/>
                        <w:left w:val="none" w:sz="0" w:space="0" w:color="auto"/>
                        <w:bottom w:val="none" w:sz="0" w:space="0" w:color="auto"/>
                        <w:right w:val="none" w:sz="0" w:space="0" w:color="auto"/>
                      </w:divBdr>
                    </w:div>
                  </w:divsChild>
                </w:div>
                <w:div w:id="1293050053">
                  <w:marLeft w:val="0"/>
                  <w:marRight w:val="0"/>
                  <w:marTop w:val="0"/>
                  <w:marBottom w:val="0"/>
                  <w:divBdr>
                    <w:top w:val="none" w:sz="0" w:space="0" w:color="auto"/>
                    <w:left w:val="none" w:sz="0" w:space="0" w:color="auto"/>
                    <w:bottom w:val="none" w:sz="0" w:space="0" w:color="auto"/>
                    <w:right w:val="none" w:sz="0" w:space="0" w:color="auto"/>
                  </w:divBdr>
                  <w:divsChild>
                    <w:div w:id="790788587">
                      <w:marLeft w:val="0"/>
                      <w:marRight w:val="0"/>
                      <w:marTop w:val="0"/>
                      <w:marBottom w:val="0"/>
                      <w:divBdr>
                        <w:top w:val="none" w:sz="0" w:space="0" w:color="auto"/>
                        <w:left w:val="none" w:sz="0" w:space="0" w:color="auto"/>
                        <w:bottom w:val="none" w:sz="0" w:space="0" w:color="auto"/>
                        <w:right w:val="none" w:sz="0" w:space="0" w:color="auto"/>
                      </w:divBdr>
                    </w:div>
                  </w:divsChild>
                </w:div>
                <w:div w:id="1566333980">
                  <w:marLeft w:val="0"/>
                  <w:marRight w:val="0"/>
                  <w:marTop w:val="0"/>
                  <w:marBottom w:val="0"/>
                  <w:divBdr>
                    <w:top w:val="none" w:sz="0" w:space="0" w:color="auto"/>
                    <w:left w:val="none" w:sz="0" w:space="0" w:color="auto"/>
                    <w:bottom w:val="none" w:sz="0" w:space="0" w:color="auto"/>
                    <w:right w:val="none" w:sz="0" w:space="0" w:color="auto"/>
                  </w:divBdr>
                  <w:divsChild>
                    <w:div w:id="23751697">
                      <w:marLeft w:val="0"/>
                      <w:marRight w:val="0"/>
                      <w:marTop w:val="0"/>
                      <w:marBottom w:val="0"/>
                      <w:divBdr>
                        <w:top w:val="none" w:sz="0" w:space="0" w:color="auto"/>
                        <w:left w:val="none" w:sz="0" w:space="0" w:color="auto"/>
                        <w:bottom w:val="none" w:sz="0" w:space="0" w:color="auto"/>
                        <w:right w:val="none" w:sz="0" w:space="0" w:color="auto"/>
                      </w:divBdr>
                    </w:div>
                  </w:divsChild>
                </w:div>
                <w:div w:id="1697345061">
                  <w:marLeft w:val="0"/>
                  <w:marRight w:val="0"/>
                  <w:marTop w:val="0"/>
                  <w:marBottom w:val="0"/>
                  <w:divBdr>
                    <w:top w:val="none" w:sz="0" w:space="0" w:color="auto"/>
                    <w:left w:val="none" w:sz="0" w:space="0" w:color="auto"/>
                    <w:bottom w:val="none" w:sz="0" w:space="0" w:color="auto"/>
                    <w:right w:val="none" w:sz="0" w:space="0" w:color="auto"/>
                  </w:divBdr>
                  <w:divsChild>
                    <w:div w:id="882596956">
                      <w:marLeft w:val="0"/>
                      <w:marRight w:val="0"/>
                      <w:marTop w:val="0"/>
                      <w:marBottom w:val="0"/>
                      <w:divBdr>
                        <w:top w:val="none" w:sz="0" w:space="0" w:color="auto"/>
                        <w:left w:val="none" w:sz="0" w:space="0" w:color="auto"/>
                        <w:bottom w:val="none" w:sz="0" w:space="0" w:color="auto"/>
                        <w:right w:val="none" w:sz="0" w:space="0" w:color="auto"/>
                      </w:divBdr>
                    </w:div>
                  </w:divsChild>
                </w:div>
                <w:div w:id="42140764">
                  <w:marLeft w:val="0"/>
                  <w:marRight w:val="0"/>
                  <w:marTop w:val="0"/>
                  <w:marBottom w:val="0"/>
                  <w:divBdr>
                    <w:top w:val="none" w:sz="0" w:space="0" w:color="auto"/>
                    <w:left w:val="none" w:sz="0" w:space="0" w:color="auto"/>
                    <w:bottom w:val="none" w:sz="0" w:space="0" w:color="auto"/>
                    <w:right w:val="none" w:sz="0" w:space="0" w:color="auto"/>
                  </w:divBdr>
                  <w:divsChild>
                    <w:div w:id="628511052">
                      <w:marLeft w:val="0"/>
                      <w:marRight w:val="0"/>
                      <w:marTop w:val="0"/>
                      <w:marBottom w:val="0"/>
                      <w:divBdr>
                        <w:top w:val="none" w:sz="0" w:space="0" w:color="auto"/>
                        <w:left w:val="none" w:sz="0" w:space="0" w:color="auto"/>
                        <w:bottom w:val="none" w:sz="0" w:space="0" w:color="auto"/>
                        <w:right w:val="none" w:sz="0" w:space="0" w:color="auto"/>
                      </w:divBdr>
                    </w:div>
                  </w:divsChild>
                </w:div>
                <w:div w:id="1145126888">
                  <w:marLeft w:val="0"/>
                  <w:marRight w:val="0"/>
                  <w:marTop w:val="0"/>
                  <w:marBottom w:val="0"/>
                  <w:divBdr>
                    <w:top w:val="none" w:sz="0" w:space="0" w:color="auto"/>
                    <w:left w:val="none" w:sz="0" w:space="0" w:color="auto"/>
                    <w:bottom w:val="none" w:sz="0" w:space="0" w:color="auto"/>
                    <w:right w:val="none" w:sz="0" w:space="0" w:color="auto"/>
                  </w:divBdr>
                  <w:divsChild>
                    <w:div w:id="1193424364">
                      <w:marLeft w:val="0"/>
                      <w:marRight w:val="0"/>
                      <w:marTop w:val="0"/>
                      <w:marBottom w:val="0"/>
                      <w:divBdr>
                        <w:top w:val="none" w:sz="0" w:space="0" w:color="auto"/>
                        <w:left w:val="none" w:sz="0" w:space="0" w:color="auto"/>
                        <w:bottom w:val="none" w:sz="0" w:space="0" w:color="auto"/>
                        <w:right w:val="none" w:sz="0" w:space="0" w:color="auto"/>
                      </w:divBdr>
                    </w:div>
                  </w:divsChild>
                </w:div>
                <w:div w:id="988897898">
                  <w:marLeft w:val="0"/>
                  <w:marRight w:val="0"/>
                  <w:marTop w:val="0"/>
                  <w:marBottom w:val="0"/>
                  <w:divBdr>
                    <w:top w:val="none" w:sz="0" w:space="0" w:color="auto"/>
                    <w:left w:val="none" w:sz="0" w:space="0" w:color="auto"/>
                    <w:bottom w:val="none" w:sz="0" w:space="0" w:color="auto"/>
                    <w:right w:val="none" w:sz="0" w:space="0" w:color="auto"/>
                  </w:divBdr>
                  <w:divsChild>
                    <w:div w:id="1363819035">
                      <w:marLeft w:val="0"/>
                      <w:marRight w:val="0"/>
                      <w:marTop w:val="0"/>
                      <w:marBottom w:val="0"/>
                      <w:divBdr>
                        <w:top w:val="none" w:sz="0" w:space="0" w:color="auto"/>
                        <w:left w:val="none" w:sz="0" w:space="0" w:color="auto"/>
                        <w:bottom w:val="none" w:sz="0" w:space="0" w:color="auto"/>
                        <w:right w:val="none" w:sz="0" w:space="0" w:color="auto"/>
                      </w:divBdr>
                    </w:div>
                  </w:divsChild>
                </w:div>
                <w:div w:id="45035397">
                  <w:marLeft w:val="0"/>
                  <w:marRight w:val="0"/>
                  <w:marTop w:val="0"/>
                  <w:marBottom w:val="0"/>
                  <w:divBdr>
                    <w:top w:val="none" w:sz="0" w:space="0" w:color="auto"/>
                    <w:left w:val="none" w:sz="0" w:space="0" w:color="auto"/>
                    <w:bottom w:val="none" w:sz="0" w:space="0" w:color="auto"/>
                    <w:right w:val="none" w:sz="0" w:space="0" w:color="auto"/>
                  </w:divBdr>
                  <w:divsChild>
                    <w:div w:id="289678102">
                      <w:marLeft w:val="0"/>
                      <w:marRight w:val="0"/>
                      <w:marTop w:val="0"/>
                      <w:marBottom w:val="0"/>
                      <w:divBdr>
                        <w:top w:val="none" w:sz="0" w:space="0" w:color="auto"/>
                        <w:left w:val="none" w:sz="0" w:space="0" w:color="auto"/>
                        <w:bottom w:val="none" w:sz="0" w:space="0" w:color="auto"/>
                        <w:right w:val="none" w:sz="0" w:space="0" w:color="auto"/>
                      </w:divBdr>
                    </w:div>
                  </w:divsChild>
                </w:div>
                <w:div w:id="1529949502">
                  <w:marLeft w:val="0"/>
                  <w:marRight w:val="0"/>
                  <w:marTop w:val="0"/>
                  <w:marBottom w:val="0"/>
                  <w:divBdr>
                    <w:top w:val="none" w:sz="0" w:space="0" w:color="auto"/>
                    <w:left w:val="none" w:sz="0" w:space="0" w:color="auto"/>
                    <w:bottom w:val="none" w:sz="0" w:space="0" w:color="auto"/>
                    <w:right w:val="none" w:sz="0" w:space="0" w:color="auto"/>
                  </w:divBdr>
                  <w:divsChild>
                    <w:div w:id="317658312">
                      <w:marLeft w:val="0"/>
                      <w:marRight w:val="0"/>
                      <w:marTop w:val="0"/>
                      <w:marBottom w:val="0"/>
                      <w:divBdr>
                        <w:top w:val="none" w:sz="0" w:space="0" w:color="auto"/>
                        <w:left w:val="none" w:sz="0" w:space="0" w:color="auto"/>
                        <w:bottom w:val="none" w:sz="0" w:space="0" w:color="auto"/>
                        <w:right w:val="none" w:sz="0" w:space="0" w:color="auto"/>
                      </w:divBdr>
                    </w:div>
                  </w:divsChild>
                </w:div>
                <w:div w:id="1757508192">
                  <w:marLeft w:val="0"/>
                  <w:marRight w:val="0"/>
                  <w:marTop w:val="0"/>
                  <w:marBottom w:val="0"/>
                  <w:divBdr>
                    <w:top w:val="none" w:sz="0" w:space="0" w:color="auto"/>
                    <w:left w:val="none" w:sz="0" w:space="0" w:color="auto"/>
                    <w:bottom w:val="none" w:sz="0" w:space="0" w:color="auto"/>
                    <w:right w:val="none" w:sz="0" w:space="0" w:color="auto"/>
                  </w:divBdr>
                  <w:divsChild>
                    <w:div w:id="694500856">
                      <w:marLeft w:val="0"/>
                      <w:marRight w:val="0"/>
                      <w:marTop w:val="0"/>
                      <w:marBottom w:val="0"/>
                      <w:divBdr>
                        <w:top w:val="none" w:sz="0" w:space="0" w:color="auto"/>
                        <w:left w:val="none" w:sz="0" w:space="0" w:color="auto"/>
                        <w:bottom w:val="none" w:sz="0" w:space="0" w:color="auto"/>
                        <w:right w:val="none" w:sz="0" w:space="0" w:color="auto"/>
                      </w:divBdr>
                    </w:div>
                  </w:divsChild>
                </w:div>
                <w:div w:id="1587105664">
                  <w:marLeft w:val="0"/>
                  <w:marRight w:val="0"/>
                  <w:marTop w:val="0"/>
                  <w:marBottom w:val="0"/>
                  <w:divBdr>
                    <w:top w:val="none" w:sz="0" w:space="0" w:color="auto"/>
                    <w:left w:val="none" w:sz="0" w:space="0" w:color="auto"/>
                    <w:bottom w:val="none" w:sz="0" w:space="0" w:color="auto"/>
                    <w:right w:val="none" w:sz="0" w:space="0" w:color="auto"/>
                  </w:divBdr>
                  <w:divsChild>
                    <w:div w:id="96289909">
                      <w:marLeft w:val="0"/>
                      <w:marRight w:val="0"/>
                      <w:marTop w:val="0"/>
                      <w:marBottom w:val="0"/>
                      <w:divBdr>
                        <w:top w:val="none" w:sz="0" w:space="0" w:color="auto"/>
                        <w:left w:val="none" w:sz="0" w:space="0" w:color="auto"/>
                        <w:bottom w:val="none" w:sz="0" w:space="0" w:color="auto"/>
                        <w:right w:val="none" w:sz="0" w:space="0" w:color="auto"/>
                      </w:divBdr>
                    </w:div>
                  </w:divsChild>
                </w:div>
                <w:div w:id="2058190713">
                  <w:marLeft w:val="0"/>
                  <w:marRight w:val="0"/>
                  <w:marTop w:val="0"/>
                  <w:marBottom w:val="0"/>
                  <w:divBdr>
                    <w:top w:val="none" w:sz="0" w:space="0" w:color="auto"/>
                    <w:left w:val="none" w:sz="0" w:space="0" w:color="auto"/>
                    <w:bottom w:val="none" w:sz="0" w:space="0" w:color="auto"/>
                    <w:right w:val="none" w:sz="0" w:space="0" w:color="auto"/>
                  </w:divBdr>
                  <w:divsChild>
                    <w:div w:id="128480064">
                      <w:marLeft w:val="0"/>
                      <w:marRight w:val="0"/>
                      <w:marTop w:val="0"/>
                      <w:marBottom w:val="0"/>
                      <w:divBdr>
                        <w:top w:val="none" w:sz="0" w:space="0" w:color="auto"/>
                        <w:left w:val="none" w:sz="0" w:space="0" w:color="auto"/>
                        <w:bottom w:val="none" w:sz="0" w:space="0" w:color="auto"/>
                        <w:right w:val="none" w:sz="0" w:space="0" w:color="auto"/>
                      </w:divBdr>
                    </w:div>
                  </w:divsChild>
                </w:div>
                <w:div w:id="867840415">
                  <w:marLeft w:val="0"/>
                  <w:marRight w:val="0"/>
                  <w:marTop w:val="0"/>
                  <w:marBottom w:val="0"/>
                  <w:divBdr>
                    <w:top w:val="none" w:sz="0" w:space="0" w:color="auto"/>
                    <w:left w:val="none" w:sz="0" w:space="0" w:color="auto"/>
                    <w:bottom w:val="none" w:sz="0" w:space="0" w:color="auto"/>
                    <w:right w:val="none" w:sz="0" w:space="0" w:color="auto"/>
                  </w:divBdr>
                  <w:divsChild>
                    <w:div w:id="1609190537">
                      <w:marLeft w:val="0"/>
                      <w:marRight w:val="0"/>
                      <w:marTop w:val="0"/>
                      <w:marBottom w:val="0"/>
                      <w:divBdr>
                        <w:top w:val="none" w:sz="0" w:space="0" w:color="auto"/>
                        <w:left w:val="none" w:sz="0" w:space="0" w:color="auto"/>
                        <w:bottom w:val="none" w:sz="0" w:space="0" w:color="auto"/>
                        <w:right w:val="none" w:sz="0" w:space="0" w:color="auto"/>
                      </w:divBdr>
                    </w:div>
                  </w:divsChild>
                </w:div>
                <w:div w:id="765269214">
                  <w:marLeft w:val="0"/>
                  <w:marRight w:val="0"/>
                  <w:marTop w:val="0"/>
                  <w:marBottom w:val="0"/>
                  <w:divBdr>
                    <w:top w:val="none" w:sz="0" w:space="0" w:color="auto"/>
                    <w:left w:val="none" w:sz="0" w:space="0" w:color="auto"/>
                    <w:bottom w:val="none" w:sz="0" w:space="0" w:color="auto"/>
                    <w:right w:val="none" w:sz="0" w:space="0" w:color="auto"/>
                  </w:divBdr>
                  <w:divsChild>
                    <w:div w:id="620575212">
                      <w:marLeft w:val="0"/>
                      <w:marRight w:val="0"/>
                      <w:marTop w:val="0"/>
                      <w:marBottom w:val="0"/>
                      <w:divBdr>
                        <w:top w:val="none" w:sz="0" w:space="0" w:color="auto"/>
                        <w:left w:val="none" w:sz="0" w:space="0" w:color="auto"/>
                        <w:bottom w:val="none" w:sz="0" w:space="0" w:color="auto"/>
                        <w:right w:val="none" w:sz="0" w:space="0" w:color="auto"/>
                      </w:divBdr>
                    </w:div>
                  </w:divsChild>
                </w:div>
                <w:div w:id="1902398799">
                  <w:marLeft w:val="0"/>
                  <w:marRight w:val="0"/>
                  <w:marTop w:val="0"/>
                  <w:marBottom w:val="0"/>
                  <w:divBdr>
                    <w:top w:val="none" w:sz="0" w:space="0" w:color="auto"/>
                    <w:left w:val="none" w:sz="0" w:space="0" w:color="auto"/>
                    <w:bottom w:val="none" w:sz="0" w:space="0" w:color="auto"/>
                    <w:right w:val="none" w:sz="0" w:space="0" w:color="auto"/>
                  </w:divBdr>
                  <w:divsChild>
                    <w:div w:id="612904312">
                      <w:marLeft w:val="0"/>
                      <w:marRight w:val="0"/>
                      <w:marTop w:val="0"/>
                      <w:marBottom w:val="0"/>
                      <w:divBdr>
                        <w:top w:val="none" w:sz="0" w:space="0" w:color="auto"/>
                        <w:left w:val="none" w:sz="0" w:space="0" w:color="auto"/>
                        <w:bottom w:val="none" w:sz="0" w:space="0" w:color="auto"/>
                        <w:right w:val="none" w:sz="0" w:space="0" w:color="auto"/>
                      </w:divBdr>
                    </w:div>
                  </w:divsChild>
                </w:div>
                <w:div w:id="1310209026">
                  <w:marLeft w:val="0"/>
                  <w:marRight w:val="0"/>
                  <w:marTop w:val="0"/>
                  <w:marBottom w:val="0"/>
                  <w:divBdr>
                    <w:top w:val="none" w:sz="0" w:space="0" w:color="auto"/>
                    <w:left w:val="none" w:sz="0" w:space="0" w:color="auto"/>
                    <w:bottom w:val="none" w:sz="0" w:space="0" w:color="auto"/>
                    <w:right w:val="none" w:sz="0" w:space="0" w:color="auto"/>
                  </w:divBdr>
                  <w:divsChild>
                    <w:div w:id="2033217753">
                      <w:marLeft w:val="0"/>
                      <w:marRight w:val="0"/>
                      <w:marTop w:val="0"/>
                      <w:marBottom w:val="0"/>
                      <w:divBdr>
                        <w:top w:val="none" w:sz="0" w:space="0" w:color="auto"/>
                        <w:left w:val="none" w:sz="0" w:space="0" w:color="auto"/>
                        <w:bottom w:val="none" w:sz="0" w:space="0" w:color="auto"/>
                        <w:right w:val="none" w:sz="0" w:space="0" w:color="auto"/>
                      </w:divBdr>
                    </w:div>
                  </w:divsChild>
                </w:div>
                <w:div w:id="590623629">
                  <w:marLeft w:val="0"/>
                  <w:marRight w:val="0"/>
                  <w:marTop w:val="0"/>
                  <w:marBottom w:val="0"/>
                  <w:divBdr>
                    <w:top w:val="none" w:sz="0" w:space="0" w:color="auto"/>
                    <w:left w:val="none" w:sz="0" w:space="0" w:color="auto"/>
                    <w:bottom w:val="none" w:sz="0" w:space="0" w:color="auto"/>
                    <w:right w:val="none" w:sz="0" w:space="0" w:color="auto"/>
                  </w:divBdr>
                  <w:divsChild>
                    <w:div w:id="1090273676">
                      <w:marLeft w:val="0"/>
                      <w:marRight w:val="0"/>
                      <w:marTop w:val="0"/>
                      <w:marBottom w:val="0"/>
                      <w:divBdr>
                        <w:top w:val="none" w:sz="0" w:space="0" w:color="auto"/>
                        <w:left w:val="none" w:sz="0" w:space="0" w:color="auto"/>
                        <w:bottom w:val="none" w:sz="0" w:space="0" w:color="auto"/>
                        <w:right w:val="none" w:sz="0" w:space="0" w:color="auto"/>
                      </w:divBdr>
                    </w:div>
                  </w:divsChild>
                </w:div>
                <w:div w:id="1519923788">
                  <w:marLeft w:val="0"/>
                  <w:marRight w:val="0"/>
                  <w:marTop w:val="0"/>
                  <w:marBottom w:val="0"/>
                  <w:divBdr>
                    <w:top w:val="none" w:sz="0" w:space="0" w:color="auto"/>
                    <w:left w:val="none" w:sz="0" w:space="0" w:color="auto"/>
                    <w:bottom w:val="none" w:sz="0" w:space="0" w:color="auto"/>
                    <w:right w:val="none" w:sz="0" w:space="0" w:color="auto"/>
                  </w:divBdr>
                  <w:divsChild>
                    <w:div w:id="12559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67291">
          <w:marLeft w:val="0"/>
          <w:marRight w:val="0"/>
          <w:marTop w:val="0"/>
          <w:marBottom w:val="0"/>
          <w:divBdr>
            <w:top w:val="none" w:sz="0" w:space="0" w:color="auto"/>
            <w:left w:val="none" w:sz="0" w:space="0" w:color="auto"/>
            <w:bottom w:val="none" w:sz="0" w:space="0" w:color="auto"/>
            <w:right w:val="none" w:sz="0" w:space="0" w:color="auto"/>
          </w:divBdr>
          <w:divsChild>
            <w:div w:id="1610774771">
              <w:marLeft w:val="0"/>
              <w:marRight w:val="0"/>
              <w:marTop w:val="0"/>
              <w:marBottom w:val="0"/>
              <w:divBdr>
                <w:top w:val="none" w:sz="0" w:space="0" w:color="auto"/>
                <w:left w:val="none" w:sz="0" w:space="0" w:color="auto"/>
                <w:bottom w:val="none" w:sz="0" w:space="0" w:color="auto"/>
                <w:right w:val="none" w:sz="0" w:space="0" w:color="auto"/>
              </w:divBdr>
            </w:div>
            <w:div w:id="142552864">
              <w:marLeft w:val="0"/>
              <w:marRight w:val="0"/>
              <w:marTop w:val="0"/>
              <w:marBottom w:val="0"/>
              <w:divBdr>
                <w:top w:val="none" w:sz="0" w:space="0" w:color="auto"/>
                <w:left w:val="none" w:sz="0" w:space="0" w:color="auto"/>
                <w:bottom w:val="none" w:sz="0" w:space="0" w:color="auto"/>
                <w:right w:val="none" w:sz="0" w:space="0" w:color="auto"/>
              </w:divBdr>
            </w:div>
          </w:divsChild>
        </w:div>
        <w:div w:id="1812864310">
          <w:marLeft w:val="0"/>
          <w:marRight w:val="0"/>
          <w:marTop w:val="0"/>
          <w:marBottom w:val="0"/>
          <w:divBdr>
            <w:top w:val="none" w:sz="0" w:space="0" w:color="auto"/>
            <w:left w:val="none" w:sz="0" w:space="0" w:color="auto"/>
            <w:bottom w:val="none" w:sz="0" w:space="0" w:color="auto"/>
            <w:right w:val="none" w:sz="0" w:space="0" w:color="auto"/>
          </w:divBdr>
          <w:divsChild>
            <w:div w:id="1178545488">
              <w:marLeft w:val="-75"/>
              <w:marRight w:val="0"/>
              <w:marTop w:val="30"/>
              <w:marBottom w:val="30"/>
              <w:divBdr>
                <w:top w:val="none" w:sz="0" w:space="0" w:color="auto"/>
                <w:left w:val="none" w:sz="0" w:space="0" w:color="auto"/>
                <w:bottom w:val="none" w:sz="0" w:space="0" w:color="auto"/>
                <w:right w:val="none" w:sz="0" w:space="0" w:color="auto"/>
              </w:divBdr>
              <w:divsChild>
                <w:div w:id="1225095164">
                  <w:marLeft w:val="0"/>
                  <w:marRight w:val="0"/>
                  <w:marTop w:val="0"/>
                  <w:marBottom w:val="0"/>
                  <w:divBdr>
                    <w:top w:val="none" w:sz="0" w:space="0" w:color="auto"/>
                    <w:left w:val="none" w:sz="0" w:space="0" w:color="auto"/>
                    <w:bottom w:val="none" w:sz="0" w:space="0" w:color="auto"/>
                    <w:right w:val="none" w:sz="0" w:space="0" w:color="auto"/>
                  </w:divBdr>
                  <w:divsChild>
                    <w:div w:id="435835828">
                      <w:marLeft w:val="0"/>
                      <w:marRight w:val="0"/>
                      <w:marTop w:val="0"/>
                      <w:marBottom w:val="0"/>
                      <w:divBdr>
                        <w:top w:val="none" w:sz="0" w:space="0" w:color="auto"/>
                        <w:left w:val="none" w:sz="0" w:space="0" w:color="auto"/>
                        <w:bottom w:val="none" w:sz="0" w:space="0" w:color="auto"/>
                        <w:right w:val="none" w:sz="0" w:space="0" w:color="auto"/>
                      </w:divBdr>
                    </w:div>
                  </w:divsChild>
                </w:div>
                <w:div w:id="1160731873">
                  <w:marLeft w:val="0"/>
                  <w:marRight w:val="0"/>
                  <w:marTop w:val="0"/>
                  <w:marBottom w:val="0"/>
                  <w:divBdr>
                    <w:top w:val="none" w:sz="0" w:space="0" w:color="auto"/>
                    <w:left w:val="none" w:sz="0" w:space="0" w:color="auto"/>
                    <w:bottom w:val="none" w:sz="0" w:space="0" w:color="auto"/>
                    <w:right w:val="none" w:sz="0" w:space="0" w:color="auto"/>
                  </w:divBdr>
                  <w:divsChild>
                    <w:div w:id="408892888">
                      <w:marLeft w:val="0"/>
                      <w:marRight w:val="0"/>
                      <w:marTop w:val="0"/>
                      <w:marBottom w:val="0"/>
                      <w:divBdr>
                        <w:top w:val="none" w:sz="0" w:space="0" w:color="auto"/>
                        <w:left w:val="none" w:sz="0" w:space="0" w:color="auto"/>
                        <w:bottom w:val="none" w:sz="0" w:space="0" w:color="auto"/>
                        <w:right w:val="none" w:sz="0" w:space="0" w:color="auto"/>
                      </w:divBdr>
                    </w:div>
                    <w:div w:id="352148872">
                      <w:marLeft w:val="0"/>
                      <w:marRight w:val="0"/>
                      <w:marTop w:val="0"/>
                      <w:marBottom w:val="0"/>
                      <w:divBdr>
                        <w:top w:val="none" w:sz="0" w:space="0" w:color="auto"/>
                        <w:left w:val="none" w:sz="0" w:space="0" w:color="auto"/>
                        <w:bottom w:val="none" w:sz="0" w:space="0" w:color="auto"/>
                        <w:right w:val="none" w:sz="0" w:space="0" w:color="auto"/>
                      </w:divBdr>
                    </w:div>
                    <w:div w:id="1992060414">
                      <w:marLeft w:val="0"/>
                      <w:marRight w:val="0"/>
                      <w:marTop w:val="0"/>
                      <w:marBottom w:val="0"/>
                      <w:divBdr>
                        <w:top w:val="none" w:sz="0" w:space="0" w:color="auto"/>
                        <w:left w:val="none" w:sz="0" w:space="0" w:color="auto"/>
                        <w:bottom w:val="none" w:sz="0" w:space="0" w:color="auto"/>
                        <w:right w:val="none" w:sz="0" w:space="0" w:color="auto"/>
                      </w:divBdr>
                    </w:div>
                    <w:div w:id="816533181">
                      <w:marLeft w:val="0"/>
                      <w:marRight w:val="0"/>
                      <w:marTop w:val="0"/>
                      <w:marBottom w:val="0"/>
                      <w:divBdr>
                        <w:top w:val="none" w:sz="0" w:space="0" w:color="auto"/>
                        <w:left w:val="none" w:sz="0" w:space="0" w:color="auto"/>
                        <w:bottom w:val="none" w:sz="0" w:space="0" w:color="auto"/>
                        <w:right w:val="none" w:sz="0" w:space="0" w:color="auto"/>
                      </w:divBdr>
                    </w:div>
                  </w:divsChild>
                </w:div>
                <w:div w:id="850491424">
                  <w:marLeft w:val="0"/>
                  <w:marRight w:val="0"/>
                  <w:marTop w:val="0"/>
                  <w:marBottom w:val="0"/>
                  <w:divBdr>
                    <w:top w:val="none" w:sz="0" w:space="0" w:color="auto"/>
                    <w:left w:val="none" w:sz="0" w:space="0" w:color="auto"/>
                    <w:bottom w:val="none" w:sz="0" w:space="0" w:color="auto"/>
                    <w:right w:val="none" w:sz="0" w:space="0" w:color="auto"/>
                  </w:divBdr>
                  <w:divsChild>
                    <w:div w:id="1030228967">
                      <w:marLeft w:val="0"/>
                      <w:marRight w:val="0"/>
                      <w:marTop w:val="0"/>
                      <w:marBottom w:val="0"/>
                      <w:divBdr>
                        <w:top w:val="none" w:sz="0" w:space="0" w:color="auto"/>
                        <w:left w:val="none" w:sz="0" w:space="0" w:color="auto"/>
                        <w:bottom w:val="none" w:sz="0" w:space="0" w:color="auto"/>
                        <w:right w:val="none" w:sz="0" w:space="0" w:color="auto"/>
                      </w:divBdr>
                    </w:div>
                  </w:divsChild>
                </w:div>
                <w:div w:id="2036417701">
                  <w:marLeft w:val="0"/>
                  <w:marRight w:val="0"/>
                  <w:marTop w:val="0"/>
                  <w:marBottom w:val="0"/>
                  <w:divBdr>
                    <w:top w:val="none" w:sz="0" w:space="0" w:color="auto"/>
                    <w:left w:val="none" w:sz="0" w:space="0" w:color="auto"/>
                    <w:bottom w:val="none" w:sz="0" w:space="0" w:color="auto"/>
                    <w:right w:val="none" w:sz="0" w:space="0" w:color="auto"/>
                  </w:divBdr>
                  <w:divsChild>
                    <w:div w:id="4077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27490">
          <w:marLeft w:val="0"/>
          <w:marRight w:val="0"/>
          <w:marTop w:val="0"/>
          <w:marBottom w:val="0"/>
          <w:divBdr>
            <w:top w:val="none" w:sz="0" w:space="0" w:color="auto"/>
            <w:left w:val="none" w:sz="0" w:space="0" w:color="auto"/>
            <w:bottom w:val="none" w:sz="0" w:space="0" w:color="auto"/>
            <w:right w:val="none" w:sz="0" w:space="0" w:color="auto"/>
          </w:divBdr>
          <w:divsChild>
            <w:div w:id="678580020">
              <w:marLeft w:val="0"/>
              <w:marRight w:val="0"/>
              <w:marTop w:val="0"/>
              <w:marBottom w:val="0"/>
              <w:divBdr>
                <w:top w:val="none" w:sz="0" w:space="0" w:color="auto"/>
                <w:left w:val="none" w:sz="0" w:space="0" w:color="auto"/>
                <w:bottom w:val="none" w:sz="0" w:space="0" w:color="auto"/>
                <w:right w:val="none" w:sz="0" w:space="0" w:color="auto"/>
              </w:divBdr>
            </w:div>
            <w:div w:id="844516759">
              <w:marLeft w:val="0"/>
              <w:marRight w:val="0"/>
              <w:marTop w:val="0"/>
              <w:marBottom w:val="0"/>
              <w:divBdr>
                <w:top w:val="none" w:sz="0" w:space="0" w:color="auto"/>
                <w:left w:val="none" w:sz="0" w:space="0" w:color="auto"/>
                <w:bottom w:val="none" w:sz="0" w:space="0" w:color="auto"/>
                <w:right w:val="none" w:sz="0" w:space="0" w:color="auto"/>
              </w:divBdr>
            </w:div>
            <w:div w:id="1397897721">
              <w:marLeft w:val="0"/>
              <w:marRight w:val="0"/>
              <w:marTop w:val="0"/>
              <w:marBottom w:val="0"/>
              <w:divBdr>
                <w:top w:val="none" w:sz="0" w:space="0" w:color="auto"/>
                <w:left w:val="none" w:sz="0" w:space="0" w:color="auto"/>
                <w:bottom w:val="none" w:sz="0" w:space="0" w:color="auto"/>
                <w:right w:val="none" w:sz="0" w:space="0" w:color="auto"/>
              </w:divBdr>
            </w:div>
          </w:divsChild>
        </w:div>
        <w:div w:id="1019307542">
          <w:marLeft w:val="0"/>
          <w:marRight w:val="0"/>
          <w:marTop w:val="0"/>
          <w:marBottom w:val="0"/>
          <w:divBdr>
            <w:top w:val="none" w:sz="0" w:space="0" w:color="auto"/>
            <w:left w:val="none" w:sz="0" w:space="0" w:color="auto"/>
            <w:bottom w:val="none" w:sz="0" w:space="0" w:color="auto"/>
            <w:right w:val="none" w:sz="0" w:space="0" w:color="auto"/>
          </w:divBdr>
          <w:divsChild>
            <w:div w:id="1930389533">
              <w:marLeft w:val="-75"/>
              <w:marRight w:val="0"/>
              <w:marTop w:val="30"/>
              <w:marBottom w:val="30"/>
              <w:divBdr>
                <w:top w:val="none" w:sz="0" w:space="0" w:color="auto"/>
                <w:left w:val="none" w:sz="0" w:space="0" w:color="auto"/>
                <w:bottom w:val="none" w:sz="0" w:space="0" w:color="auto"/>
                <w:right w:val="none" w:sz="0" w:space="0" w:color="auto"/>
              </w:divBdr>
              <w:divsChild>
                <w:div w:id="1686589306">
                  <w:marLeft w:val="0"/>
                  <w:marRight w:val="0"/>
                  <w:marTop w:val="0"/>
                  <w:marBottom w:val="0"/>
                  <w:divBdr>
                    <w:top w:val="none" w:sz="0" w:space="0" w:color="auto"/>
                    <w:left w:val="none" w:sz="0" w:space="0" w:color="auto"/>
                    <w:bottom w:val="none" w:sz="0" w:space="0" w:color="auto"/>
                    <w:right w:val="none" w:sz="0" w:space="0" w:color="auto"/>
                  </w:divBdr>
                  <w:divsChild>
                    <w:div w:id="530847801">
                      <w:marLeft w:val="0"/>
                      <w:marRight w:val="0"/>
                      <w:marTop w:val="0"/>
                      <w:marBottom w:val="0"/>
                      <w:divBdr>
                        <w:top w:val="none" w:sz="0" w:space="0" w:color="auto"/>
                        <w:left w:val="none" w:sz="0" w:space="0" w:color="auto"/>
                        <w:bottom w:val="none" w:sz="0" w:space="0" w:color="auto"/>
                        <w:right w:val="none" w:sz="0" w:space="0" w:color="auto"/>
                      </w:divBdr>
                    </w:div>
                  </w:divsChild>
                </w:div>
                <w:div w:id="175005829">
                  <w:marLeft w:val="0"/>
                  <w:marRight w:val="0"/>
                  <w:marTop w:val="0"/>
                  <w:marBottom w:val="0"/>
                  <w:divBdr>
                    <w:top w:val="none" w:sz="0" w:space="0" w:color="auto"/>
                    <w:left w:val="none" w:sz="0" w:space="0" w:color="auto"/>
                    <w:bottom w:val="none" w:sz="0" w:space="0" w:color="auto"/>
                    <w:right w:val="none" w:sz="0" w:space="0" w:color="auto"/>
                  </w:divBdr>
                  <w:divsChild>
                    <w:div w:id="314913843">
                      <w:marLeft w:val="0"/>
                      <w:marRight w:val="0"/>
                      <w:marTop w:val="0"/>
                      <w:marBottom w:val="0"/>
                      <w:divBdr>
                        <w:top w:val="none" w:sz="0" w:space="0" w:color="auto"/>
                        <w:left w:val="none" w:sz="0" w:space="0" w:color="auto"/>
                        <w:bottom w:val="none" w:sz="0" w:space="0" w:color="auto"/>
                        <w:right w:val="none" w:sz="0" w:space="0" w:color="auto"/>
                      </w:divBdr>
                    </w:div>
                    <w:div w:id="1205559244">
                      <w:marLeft w:val="0"/>
                      <w:marRight w:val="0"/>
                      <w:marTop w:val="0"/>
                      <w:marBottom w:val="0"/>
                      <w:divBdr>
                        <w:top w:val="none" w:sz="0" w:space="0" w:color="auto"/>
                        <w:left w:val="none" w:sz="0" w:space="0" w:color="auto"/>
                        <w:bottom w:val="none" w:sz="0" w:space="0" w:color="auto"/>
                        <w:right w:val="none" w:sz="0" w:space="0" w:color="auto"/>
                      </w:divBdr>
                    </w:div>
                    <w:div w:id="1835028051">
                      <w:marLeft w:val="0"/>
                      <w:marRight w:val="0"/>
                      <w:marTop w:val="0"/>
                      <w:marBottom w:val="0"/>
                      <w:divBdr>
                        <w:top w:val="none" w:sz="0" w:space="0" w:color="auto"/>
                        <w:left w:val="none" w:sz="0" w:space="0" w:color="auto"/>
                        <w:bottom w:val="none" w:sz="0" w:space="0" w:color="auto"/>
                        <w:right w:val="none" w:sz="0" w:space="0" w:color="auto"/>
                      </w:divBdr>
                    </w:div>
                    <w:div w:id="1227761800">
                      <w:marLeft w:val="0"/>
                      <w:marRight w:val="0"/>
                      <w:marTop w:val="0"/>
                      <w:marBottom w:val="0"/>
                      <w:divBdr>
                        <w:top w:val="none" w:sz="0" w:space="0" w:color="auto"/>
                        <w:left w:val="none" w:sz="0" w:space="0" w:color="auto"/>
                        <w:bottom w:val="none" w:sz="0" w:space="0" w:color="auto"/>
                        <w:right w:val="none" w:sz="0" w:space="0" w:color="auto"/>
                      </w:divBdr>
                    </w:div>
                  </w:divsChild>
                </w:div>
                <w:div w:id="1621522748">
                  <w:marLeft w:val="0"/>
                  <w:marRight w:val="0"/>
                  <w:marTop w:val="0"/>
                  <w:marBottom w:val="0"/>
                  <w:divBdr>
                    <w:top w:val="none" w:sz="0" w:space="0" w:color="auto"/>
                    <w:left w:val="none" w:sz="0" w:space="0" w:color="auto"/>
                    <w:bottom w:val="none" w:sz="0" w:space="0" w:color="auto"/>
                    <w:right w:val="none" w:sz="0" w:space="0" w:color="auto"/>
                  </w:divBdr>
                  <w:divsChild>
                    <w:div w:id="2114278488">
                      <w:marLeft w:val="0"/>
                      <w:marRight w:val="0"/>
                      <w:marTop w:val="0"/>
                      <w:marBottom w:val="0"/>
                      <w:divBdr>
                        <w:top w:val="none" w:sz="0" w:space="0" w:color="auto"/>
                        <w:left w:val="none" w:sz="0" w:space="0" w:color="auto"/>
                        <w:bottom w:val="none" w:sz="0" w:space="0" w:color="auto"/>
                        <w:right w:val="none" w:sz="0" w:space="0" w:color="auto"/>
                      </w:divBdr>
                    </w:div>
                  </w:divsChild>
                </w:div>
                <w:div w:id="1361009893">
                  <w:marLeft w:val="0"/>
                  <w:marRight w:val="0"/>
                  <w:marTop w:val="0"/>
                  <w:marBottom w:val="0"/>
                  <w:divBdr>
                    <w:top w:val="none" w:sz="0" w:space="0" w:color="auto"/>
                    <w:left w:val="none" w:sz="0" w:space="0" w:color="auto"/>
                    <w:bottom w:val="none" w:sz="0" w:space="0" w:color="auto"/>
                    <w:right w:val="none" w:sz="0" w:space="0" w:color="auto"/>
                  </w:divBdr>
                  <w:divsChild>
                    <w:div w:id="7804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1885">
          <w:marLeft w:val="0"/>
          <w:marRight w:val="0"/>
          <w:marTop w:val="0"/>
          <w:marBottom w:val="0"/>
          <w:divBdr>
            <w:top w:val="none" w:sz="0" w:space="0" w:color="auto"/>
            <w:left w:val="none" w:sz="0" w:space="0" w:color="auto"/>
            <w:bottom w:val="none" w:sz="0" w:space="0" w:color="auto"/>
            <w:right w:val="none" w:sz="0" w:space="0" w:color="auto"/>
          </w:divBdr>
          <w:divsChild>
            <w:div w:id="1924299142">
              <w:marLeft w:val="0"/>
              <w:marRight w:val="0"/>
              <w:marTop w:val="0"/>
              <w:marBottom w:val="0"/>
              <w:divBdr>
                <w:top w:val="none" w:sz="0" w:space="0" w:color="auto"/>
                <w:left w:val="none" w:sz="0" w:space="0" w:color="auto"/>
                <w:bottom w:val="none" w:sz="0" w:space="0" w:color="auto"/>
                <w:right w:val="none" w:sz="0" w:space="0" w:color="auto"/>
              </w:divBdr>
            </w:div>
            <w:div w:id="9259217">
              <w:marLeft w:val="0"/>
              <w:marRight w:val="0"/>
              <w:marTop w:val="0"/>
              <w:marBottom w:val="0"/>
              <w:divBdr>
                <w:top w:val="none" w:sz="0" w:space="0" w:color="auto"/>
                <w:left w:val="none" w:sz="0" w:space="0" w:color="auto"/>
                <w:bottom w:val="none" w:sz="0" w:space="0" w:color="auto"/>
                <w:right w:val="none" w:sz="0" w:space="0" w:color="auto"/>
              </w:divBdr>
            </w:div>
            <w:div w:id="318382564">
              <w:marLeft w:val="0"/>
              <w:marRight w:val="0"/>
              <w:marTop w:val="0"/>
              <w:marBottom w:val="0"/>
              <w:divBdr>
                <w:top w:val="none" w:sz="0" w:space="0" w:color="auto"/>
                <w:left w:val="none" w:sz="0" w:space="0" w:color="auto"/>
                <w:bottom w:val="none" w:sz="0" w:space="0" w:color="auto"/>
                <w:right w:val="none" w:sz="0" w:space="0" w:color="auto"/>
              </w:divBdr>
            </w:div>
            <w:div w:id="1023172382">
              <w:marLeft w:val="0"/>
              <w:marRight w:val="0"/>
              <w:marTop w:val="0"/>
              <w:marBottom w:val="0"/>
              <w:divBdr>
                <w:top w:val="none" w:sz="0" w:space="0" w:color="auto"/>
                <w:left w:val="none" w:sz="0" w:space="0" w:color="auto"/>
                <w:bottom w:val="none" w:sz="0" w:space="0" w:color="auto"/>
                <w:right w:val="none" w:sz="0" w:space="0" w:color="auto"/>
              </w:divBdr>
            </w:div>
            <w:div w:id="9052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00260">
      <w:bodyDiv w:val="1"/>
      <w:marLeft w:val="0"/>
      <w:marRight w:val="0"/>
      <w:marTop w:val="0"/>
      <w:marBottom w:val="0"/>
      <w:divBdr>
        <w:top w:val="none" w:sz="0" w:space="0" w:color="auto"/>
        <w:left w:val="none" w:sz="0" w:space="0" w:color="auto"/>
        <w:bottom w:val="none" w:sz="0" w:space="0" w:color="auto"/>
        <w:right w:val="none" w:sz="0" w:space="0" w:color="auto"/>
      </w:divBdr>
      <w:divsChild>
        <w:div w:id="12584115">
          <w:marLeft w:val="0"/>
          <w:marRight w:val="0"/>
          <w:marTop w:val="0"/>
          <w:marBottom w:val="0"/>
          <w:divBdr>
            <w:top w:val="none" w:sz="0" w:space="0" w:color="auto"/>
            <w:left w:val="none" w:sz="0" w:space="0" w:color="auto"/>
            <w:bottom w:val="none" w:sz="0" w:space="0" w:color="auto"/>
            <w:right w:val="none" w:sz="0" w:space="0" w:color="auto"/>
          </w:divBdr>
        </w:div>
        <w:div w:id="1025716947">
          <w:marLeft w:val="0"/>
          <w:marRight w:val="0"/>
          <w:marTop w:val="0"/>
          <w:marBottom w:val="0"/>
          <w:divBdr>
            <w:top w:val="none" w:sz="0" w:space="0" w:color="auto"/>
            <w:left w:val="none" w:sz="0" w:space="0" w:color="auto"/>
            <w:bottom w:val="none" w:sz="0" w:space="0" w:color="auto"/>
            <w:right w:val="none" w:sz="0" w:space="0" w:color="auto"/>
          </w:divBdr>
        </w:div>
        <w:div w:id="1822842765">
          <w:marLeft w:val="0"/>
          <w:marRight w:val="0"/>
          <w:marTop w:val="0"/>
          <w:marBottom w:val="0"/>
          <w:divBdr>
            <w:top w:val="none" w:sz="0" w:space="0" w:color="auto"/>
            <w:left w:val="none" w:sz="0" w:space="0" w:color="auto"/>
            <w:bottom w:val="none" w:sz="0" w:space="0" w:color="auto"/>
            <w:right w:val="none" w:sz="0" w:space="0" w:color="auto"/>
          </w:divBdr>
        </w:div>
        <w:div w:id="1238593406">
          <w:marLeft w:val="0"/>
          <w:marRight w:val="0"/>
          <w:marTop w:val="0"/>
          <w:marBottom w:val="0"/>
          <w:divBdr>
            <w:top w:val="none" w:sz="0" w:space="0" w:color="auto"/>
            <w:left w:val="none" w:sz="0" w:space="0" w:color="auto"/>
            <w:bottom w:val="none" w:sz="0" w:space="0" w:color="auto"/>
            <w:right w:val="none" w:sz="0" w:space="0" w:color="auto"/>
          </w:divBdr>
        </w:div>
        <w:div w:id="1342047886">
          <w:marLeft w:val="0"/>
          <w:marRight w:val="0"/>
          <w:marTop w:val="0"/>
          <w:marBottom w:val="0"/>
          <w:divBdr>
            <w:top w:val="none" w:sz="0" w:space="0" w:color="auto"/>
            <w:left w:val="none" w:sz="0" w:space="0" w:color="auto"/>
            <w:bottom w:val="none" w:sz="0" w:space="0" w:color="auto"/>
            <w:right w:val="none" w:sz="0" w:space="0" w:color="auto"/>
          </w:divBdr>
        </w:div>
        <w:div w:id="173153964">
          <w:marLeft w:val="0"/>
          <w:marRight w:val="0"/>
          <w:marTop w:val="0"/>
          <w:marBottom w:val="0"/>
          <w:divBdr>
            <w:top w:val="none" w:sz="0" w:space="0" w:color="auto"/>
            <w:left w:val="none" w:sz="0" w:space="0" w:color="auto"/>
            <w:bottom w:val="none" w:sz="0" w:space="0" w:color="auto"/>
            <w:right w:val="none" w:sz="0" w:space="0" w:color="auto"/>
          </w:divBdr>
        </w:div>
        <w:div w:id="1103649258">
          <w:marLeft w:val="0"/>
          <w:marRight w:val="0"/>
          <w:marTop w:val="0"/>
          <w:marBottom w:val="0"/>
          <w:divBdr>
            <w:top w:val="none" w:sz="0" w:space="0" w:color="auto"/>
            <w:left w:val="none" w:sz="0" w:space="0" w:color="auto"/>
            <w:bottom w:val="none" w:sz="0" w:space="0" w:color="auto"/>
            <w:right w:val="none" w:sz="0" w:space="0" w:color="auto"/>
          </w:divBdr>
        </w:div>
        <w:div w:id="194737533">
          <w:marLeft w:val="0"/>
          <w:marRight w:val="0"/>
          <w:marTop w:val="0"/>
          <w:marBottom w:val="0"/>
          <w:divBdr>
            <w:top w:val="none" w:sz="0" w:space="0" w:color="auto"/>
            <w:left w:val="none" w:sz="0" w:space="0" w:color="auto"/>
            <w:bottom w:val="none" w:sz="0" w:space="0" w:color="auto"/>
            <w:right w:val="none" w:sz="0" w:space="0" w:color="auto"/>
          </w:divBdr>
        </w:div>
        <w:div w:id="1988582483">
          <w:marLeft w:val="0"/>
          <w:marRight w:val="0"/>
          <w:marTop w:val="0"/>
          <w:marBottom w:val="0"/>
          <w:divBdr>
            <w:top w:val="none" w:sz="0" w:space="0" w:color="auto"/>
            <w:left w:val="none" w:sz="0" w:space="0" w:color="auto"/>
            <w:bottom w:val="none" w:sz="0" w:space="0" w:color="auto"/>
            <w:right w:val="none" w:sz="0" w:space="0" w:color="auto"/>
          </w:divBdr>
        </w:div>
        <w:div w:id="230585918">
          <w:marLeft w:val="0"/>
          <w:marRight w:val="0"/>
          <w:marTop w:val="0"/>
          <w:marBottom w:val="0"/>
          <w:divBdr>
            <w:top w:val="none" w:sz="0" w:space="0" w:color="auto"/>
            <w:left w:val="none" w:sz="0" w:space="0" w:color="auto"/>
            <w:bottom w:val="none" w:sz="0" w:space="0" w:color="auto"/>
            <w:right w:val="none" w:sz="0" w:space="0" w:color="auto"/>
          </w:divBdr>
        </w:div>
        <w:div w:id="1627664574">
          <w:marLeft w:val="0"/>
          <w:marRight w:val="0"/>
          <w:marTop w:val="0"/>
          <w:marBottom w:val="0"/>
          <w:divBdr>
            <w:top w:val="none" w:sz="0" w:space="0" w:color="auto"/>
            <w:left w:val="none" w:sz="0" w:space="0" w:color="auto"/>
            <w:bottom w:val="none" w:sz="0" w:space="0" w:color="auto"/>
            <w:right w:val="none" w:sz="0" w:space="0" w:color="auto"/>
          </w:divBdr>
        </w:div>
        <w:div w:id="2017147577">
          <w:marLeft w:val="0"/>
          <w:marRight w:val="0"/>
          <w:marTop w:val="0"/>
          <w:marBottom w:val="0"/>
          <w:divBdr>
            <w:top w:val="none" w:sz="0" w:space="0" w:color="auto"/>
            <w:left w:val="none" w:sz="0" w:space="0" w:color="auto"/>
            <w:bottom w:val="none" w:sz="0" w:space="0" w:color="auto"/>
            <w:right w:val="none" w:sz="0" w:space="0" w:color="auto"/>
          </w:divBdr>
        </w:div>
        <w:div w:id="1416588167">
          <w:marLeft w:val="0"/>
          <w:marRight w:val="0"/>
          <w:marTop w:val="0"/>
          <w:marBottom w:val="0"/>
          <w:divBdr>
            <w:top w:val="none" w:sz="0" w:space="0" w:color="auto"/>
            <w:left w:val="none" w:sz="0" w:space="0" w:color="auto"/>
            <w:bottom w:val="none" w:sz="0" w:space="0" w:color="auto"/>
            <w:right w:val="none" w:sz="0" w:space="0" w:color="auto"/>
          </w:divBdr>
        </w:div>
        <w:div w:id="847671860">
          <w:marLeft w:val="0"/>
          <w:marRight w:val="0"/>
          <w:marTop w:val="0"/>
          <w:marBottom w:val="0"/>
          <w:divBdr>
            <w:top w:val="none" w:sz="0" w:space="0" w:color="auto"/>
            <w:left w:val="none" w:sz="0" w:space="0" w:color="auto"/>
            <w:bottom w:val="none" w:sz="0" w:space="0" w:color="auto"/>
            <w:right w:val="none" w:sz="0" w:space="0" w:color="auto"/>
          </w:divBdr>
        </w:div>
        <w:div w:id="1641689379">
          <w:marLeft w:val="0"/>
          <w:marRight w:val="0"/>
          <w:marTop w:val="0"/>
          <w:marBottom w:val="0"/>
          <w:divBdr>
            <w:top w:val="none" w:sz="0" w:space="0" w:color="auto"/>
            <w:left w:val="none" w:sz="0" w:space="0" w:color="auto"/>
            <w:bottom w:val="none" w:sz="0" w:space="0" w:color="auto"/>
            <w:right w:val="none" w:sz="0" w:space="0" w:color="auto"/>
          </w:divBdr>
        </w:div>
        <w:div w:id="801384622">
          <w:marLeft w:val="0"/>
          <w:marRight w:val="0"/>
          <w:marTop w:val="0"/>
          <w:marBottom w:val="0"/>
          <w:divBdr>
            <w:top w:val="none" w:sz="0" w:space="0" w:color="auto"/>
            <w:left w:val="none" w:sz="0" w:space="0" w:color="auto"/>
            <w:bottom w:val="none" w:sz="0" w:space="0" w:color="auto"/>
            <w:right w:val="none" w:sz="0" w:space="0" w:color="auto"/>
          </w:divBdr>
        </w:div>
        <w:div w:id="788550529">
          <w:marLeft w:val="0"/>
          <w:marRight w:val="0"/>
          <w:marTop w:val="0"/>
          <w:marBottom w:val="0"/>
          <w:divBdr>
            <w:top w:val="none" w:sz="0" w:space="0" w:color="auto"/>
            <w:left w:val="none" w:sz="0" w:space="0" w:color="auto"/>
            <w:bottom w:val="none" w:sz="0" w:space="0" w:color="auto"/>
            <w:right w:val="none" w:sz="0" w:space="0" w:color="auto"/>
          </w:divBdr>
        </w:div>
        <w:div w:id="659892859">
          <w:marLeft w:val="0"/>
          <w:marRight w:val="0"/>
          <w:marTop w:val="0"/>
          <w:marBottom w:val="0"/>
          <w:divBdr>
            <w:top w:val="none" w:sz="0" w:space="0" w:color="auto"/>
            <w:left w:val="none" w:sz="0" w:space="0" w:color="auto"/>
            <w:bottom w:val="none" w:sz="0" w:space="0" w:color="auto"/>
            <w:right w:val="none" w:sz="0" w:space="0" w:color="auto"/>
          </w:divBdr>
        </w:div>
        <w:div w:id="1334994983">
          <w:marLeft w:val="0"/>
          <w:marRight w:val="0"/>
          <w:marTop w:val="0"/>
          <w:marBottom w:val="0"/>
          <w:divBdr>
            <w:top w:val="none" w:sz="0" w:space="0" w:color="auto"/>
            <w:left w:val="none" w:sz="0" w:space="0" w:color="auto"/>
            <w:bottom w:val="none" w:sz="0" w:space="0" w:color="auto"/>
            <w:right w:val="none" w:sz="0" w:space="0" w:color="auto"/>
          </w:divBdr>
        </w:div>
        <w:div w:id="1310862536">
          <w:marLeft w:val="0"/>
          <w:marRight w:val="0"/>
          <w:marTop w:val="0"/>
          <w:marBottom w:val="0"/>
          <w:divBdr>
            <w:top w:val="none" w:sz="0" w:space="0" w:color="auto"/>
            <w:left w:val="none" w:sz="0" w:space="0" w:color="auto"/>
            <w:bottom w:val="none" w:sz="0" w:space="0" w:color="auto"/>
            <w:right w:val="none" w:sz="0" w:space="0" w:color="auto"/>
          </w:divBdr>
        </w:div>
        <w:div w:id="184252022">
          <w:marLeft w:val="0"/>
          <w:marRight w:val="0"/>
          <w:marTop w:val="0"/>
          <w:marBottom w:val="0"/>
          <w:divBdr>
            <w:top w:val="none" w:sz="0" w:space="0" w:color="auto"/>
            <w:left w:val="none" w:sz="0" w:space="0" w:color="auto"/>
            <w:bottom w:val="none" w:sz="0" w:space="0" w:color="auto"/>
            <w:right w:val="none" w:sz="0" w:space="0" w:color="auto"/>
          </w:divBdr>
        </w:div>
        <w:div w:id="1102266673">
          <w:marLeft w:val="0"/>
          <w:marRight w:val="0"/>
          <w:marTop w:val="0"/>
          <w:marBottom w:val="0"/>
          <w:divBdr>
            <w:top w:val="none" w:sz="0" w:space="0" w:color="auto"/>
            <w:left w:val="none" w:sz="0" w:space="0" w:color="auto"/>
            <w:bottom w:val="none" w:sz="0" w:space="0" w:color="auto"/>
            <w:right w:val="none" w:sz="0" w:space="0" w:color="auto"/>
          </w:divBdr>
        </w:div>
        <w:div w:id="417019798">
          <w:marLeft w:val="0"/>
          <w:marRight w:val="0"/>
          <w:marTop w:val="0"/>
          <w:marBottom w:val="0"/>
          <w:divBdr>
            <w:top w:val="none" w:sz="0" w:space="0" w:color="auto"/>
            <w:left w:val="none" w:sz="0" w:space="0" w:color="auto"/>
            <w:bottom w:val="none" w:sz="0" w:space="0" w:color="auto"/>
            <w:right w:val="none" w:sz="0" w:space="0" w:color="auto"/>
          </w:divBdr>
        </w:div>
        <w:div w:id="2080596754">
          <w:marLeft w:val="0"/>
          <w:marRight w:val="0"/>
          <w:marTop w:val="0"/>
          <w:marBottom w:val="0"/>
          <w:divBdr>
            <w:top w:val="none" w:sz="0" w:space="0" w:color="auto"/>
            <w:left w:val="none" w:sz="0" w:space="0" w:color="auto"/>
            <w:bottom w:val="none" w:sz="0" w:space="0" w:color="auto"/>
            <w:right w:val="none" w:sz="0" w:space="0" w:color="auto"/>
          </w:divBdr>
        </w:div>
        <w:div w:id="1175192581">
          <w:marLeft w:val="0"/>
          <w:marRight w:val="0"/>
          <w:marTop w:val="0"/>
          <w:marBottom w:val="0"/>
          <w:divBdr>
            <w:top w:val="none" w:sz="0" w:space="0" w:color="auto"/>
            <w:left w:val="none" w:sz="0" w:space="0" w:color="auto"/>
            <w:bottom w:val="none" w:sz="0" w:space="0" w:color="auto"/>
            <w:right w:val="none" w:sz="0" w:space="0" w:color="auto"/>
          </w:divBdr>
        </w:div>
        <w:div w:id="820997985">
          <w:marLeft w:val="0"/>
          <w:marRight w:val="0"/>
          <w:marTop w:val="0"/>
          <w:marBottom w:val="0"/>
          <w:divBdr>
            <w:top w:val="none" w:sz="0" w:space="0" w:color="auto"/>
            <w:left w:val="none" w:sz="0" w:space="0" w:color="auto"/>
            <w:bottom w:val="none" w:sz="0" w:space="0" w:color="auto"/>
            <w:right w:val="none" w:sz="0" w:space="0" w:color="auto"/>
          </w:divBdr>
        </w:div>
        <w:div w:id="38894643">
          <w:marLeft w:val="0"/>
          <w:marRight w:val="0"/>
          <w:marTop w:val="0"/>
          <w:marBottom w:val="0"/>
          <w:divBdr>
            <w:top w:val="none" w:sz="0" w:space="0" w:color="auto"/>
            <w:left w:val="none" w:sz="0" w:space="0" w:color="auto"/>
            <w:bottom w:val="none" w:sz="0" w:space="0" w:color="auto"/>
            <w:right w:val="none" w:sz="0" w:space="0" w:color="auto"/>
          </w:divBdr>
        </w:div>
        <w:div w:id="1886258092">
          <w:marLeft w:val="0"/>
          <w:marRight w:val="0"/>
          <w:marTop w:val="0"/>
          <w:marBottom w:val="0"/>
          <w:divBdr>
            <w:top w:val="none" w:sz="0" w:space="0" w:color="auto"/>
            <w:left w:val="none" w:sz="0" w:space="0" w:color="auto"/>
            <w:bottom w:val="none" w:sz="0" w:space="0" w:color="auto"/>
            <w:right w:val="none" w:sz="0" w:space="0" w:color="auto"/>
          </w:divBdr>
        </w:div>
        <w:div w:id="1416705198">
          <w:marLeft w:val="0"/>
          <w:marRight w:val="0"/>
          <w:marTop w:val="0"/>
          <w:marBottom w:val="0"/>
          <w:divBdr>
            <w:top w:val="none" w:sz="0" w:space="0" w:color="auto"/>
            <w:left w:val="none" w:sz="0" w:space="0" w:color="auto"/>
            <w:bottom w:val="none" w:sz="0" w:space="0" w:color="auto"/>
            <w:right w:val="none" w:sz="0" w:space="0" w:color="auto"/>
          </w:divBdr>
        </w:div>
        <w:div w:id="514810100">
          <w:marLeft w:val="0"/>
          <w:marRight w:val="0"/>
          <w:marTop w:val="0"/>
          <w:marBottom w:val="0"/>
          <w:divBdr>
            <w:top w:val="none" w:sz="0" w:space="0" w:color="auto"/>
            <w:left w:val="none" w:sz="0" w:space="0" w:color="auto"/>
            <w:bottom w:val="none" w:sz="0" w:space="0" w:color="auto"/>
            <w:right w:val="none" w:sz="0" w:space="0" w:color="auto"/>
          </w:divBdr>
        </w:div>
        <w:div w:id="339890649">
          <w:marLeft w:val="0"/>
          <w:marRight w:val="0"/>
          <w:marTop w:val="0"/>
          <w:marBottom w:val="0"/>
          <w:divBdr>
            <w:top w:val="none" w:sz="0" w:space="0" w:color="auto"/>
            <w:left w:val="none" w:sz="0" w:space="0" w:color="auto"/>
            <w:bottom w:val="none" w:sz="0" w:space="0" w:color="auto"/>
            <w:right w:val="none" w:sz="0" w:space="0" w:color="auto"/>
          </w:divBdr>
        </w:div>
        <w:div w:id="594748105">
          <w:marLeft w:val="0"/>
          <w:marRight w:val="0"/>
          <w:marTop w:val="0"/>
          <w:marBottom w:val="0"/>
          <w:divBdr>
            <w:top w:val="none" w:sz="0" w:space="0" w:color="auto"/>
            <w:left w:val="none" w:sz="0" w:space="0" w:color="auto"/>
            <w:bottom w:val="none" w:sz="0" w:space="0" w:color="auto"/>
            <w:right w:val="none" w:sz="0" w:space="0" w:color="auto"/>
          </w:divBdr>
        </w:div>
      </w:divsChild>
    </w:div>
    <w:div w:id="418865592">
      <w:bodyDiv w:val="1"/>
      <w:marLeft w:val="0"/>
      <w:marRight w:val="0"/>
      <w:marTop w:val="0"/>
      <w:marBottom w:val="0"/>
      <w:divBdr>
        <w:top w:val="none" w:sz="0" w:space="0" w:color="auto"/>
        <w:left w:val="none" w:sz="0" w:space="0" w:color="auto"/>
        <w:bottom w:val="none" w:sz="0" w:space="0" w:color="auto"/>
        <w:right w:val="none" w:sz="0" w:space="0" w:color="auto"/>
      </w:divBdr>
    </w:div>
    <w:div w:id="430442249">
      <w:bodyDiv w:val="1"/>
      <w:marLeft w:val="0"/>
      <w:marRight w:val="0"/>
      <w:marTop w:val="0"/>
      <w:marBottom w:val="0"/>
      <w:divBdr>
        <w:top w:val="none" w:sz="0" w:space="0" w:color="auto"/>
        <w:left w:val="none" w:sz="0" w:space="0" w:color="auto"/>
        <w:bottom w:val="none" w:sz="0" w:space="0" w:color="auto"/>
        <w:right w:val="none" w:sz="0" w:space="0" w:color="auto"/>
      </w:divBdr>
      <w:divsChild>
        <w:div w:id="1793093627">
          <w:marLeft w:val="0"/>
          <w:marRight w:val="0"/>
          <w:marTop w:val="0"/>
          <w:marBottom w:val="0"/>
          <w:divBdr>
            <w:top w:val="none" w:sz="0" w:space="0" w:color="auto"/>
            <w:left w:val="none" w:sz="0" w:space="0" w:color="auto"/>
            <w:bottom w:val="none" w:sz="0" w:space="0" w:color="auto"/>
            <w:right w:val="none" w:sz="0" w:space="0" w:color="auto"/>
          </w:divBdr>
        </w:div>
        <w:div w:id="661586658">
          <w:marLeft w:val="0"/>
          <w:marRight w:val="0"/>
          <w:marTop w:val="0"/>
          <w:marBottom w:val="0"/>
          <w:divBdr>
            <w:top w:val="none" w:sz="0" w:space="0" w:color="auto"/>
            <w:left w:val="none" w:sz="0" w:space="0" w:color="auto"/>
            <w:bottom w:val="none" w:sz="0" w:space="0" w:color="auto"/>
            <w:right w:val="none" w:sz="0" w:space="0" w:color="auto"/>
          </w:divBdr>
        </w:div>
        <w:div w:id="832647644">
          <w:marLeft w:val="0"/>
          <w:marRight w:val="0"/>
          <w:marTop w:val="0"/>
          <w:marBottom w:val="0"/>
          <w:divBdr>
            <w:top w:val="none" w:sz="0" w:space="0" w:color="auto"/>
            <w:left w:val="none" w:sz="0" w:space="0" w:color="auto"/>
            <w:bottom w:val="none" w:sz="0" w:space="0" w:color="auto"/>
            <w:right w:val="none" w:sz="0" w:space="0" w:color="auto"/>
          </w:divBdr>
        </w:div>
        <w:div w:id="1299334302">
          <w:marLeft w:val="0"/>
          <w:marRight w:val="0"/>
          <w:marTop w:val="0"/>
          <w:marBottom w:val="0"/>
          <w:divBdr>
            <w:top w:val="none" w:sz="0" w:space="0" w:color="auto"/>
            <w:left w:val="none" w:sz="0" w:space="0" w:color="auto"/>
            <w:bottom w:val="none" w:sz="0" w:space="0" w:color="auto"/>
            <w:right w:val="none" w:sz="0" w:space="0" w:color="auto"/>
          </w:divBdr>
        </w:div>
        <w:div w:id="1950814550">
          <w:marLeft w:val="0"/>
          <w:marRight w:val="0"/>
          <w:marTop w:val="0"/>
          <w:marBottom w:val="0"/>
          <w:divBdr>
            <w:top w:val="none" w:sz="0" w:space="0" w:color="auto"/>
            <w:left w:val="none" w:sz="0" w:space="0" w:color="auto"/>
            <w:bottom w:val="none" w:sz="0" w:space="0" w:color="auto"/>
            <w:right w:val="none" w:sz="0" w:space="0" w:color="auto"/>
          </w:divBdr>
        </w:div>
        <w:div w:id="760611194">
          <w:marLeft w:val="0"/>
          <w:marRight w:val="0"/>
          <w:marTop w:val="0"/>
          <w:marBottom w:val="0"/>
          <w:divBdr>
            <w:top w:val="none" w:sz="0" w:space="0" w:color="auto"/>
            <w:left w:val="none" w:sz="0" w:space="0" w:color="auto"/>
            <w:bottom w:val="none" w:sz="0" w:space="0" w:color="auto"/>
            <w:right w:val="none" w:sz="0" w:space="0" w:color="auto"/>
          </w:divBdr>
        </w:div>
        <w:div w:id="770703385">
          <w:marLeft w:val="0"/>
          <w:marRight w:val="0"/>
          <w:marTop w:val="0"/>
          <w:marBottom w:val="0"/>
          <w:divBdr>
            <w:top w:val="none" w:sz="0" w:space="0" w:color="auto"/>
            <w:left w:val="none" w:sz="0" w:space="0" w:color="auto"/>
            <w:bottom w:val="none" w:sz="0" w:space="0" w:color="auto"/>
            <w:right w:val="none" w:sz="0" w:space="0" w:color="auto"/>
          </w:divBdr>
        </w:div>
        <w:div w:id="1445417887">
          <w:marLeft w:val="0"/>
          <w:marRight w:val="0"/>
          <w:marTop w:val="0"/>
          <w:marBottom w:val="0"/>
          <w:divBdr>
            <w:top w:val="none" w:sz="0" w:space="0" w:color="auto"/>
            <w:left w:val="none" w:sz="0" w:space="0" w:color="auto"/>
            <w:bottom w:val="none" w:sz="0" w:space="0" w:color="auto"/>
            <w:right w:val="none" w:sz="0" w:space="0" w:color="auto"/>
          </w:divBdr>
        </w:div>
        <w:div w:id="473327438">
          <w:marLeft w:val="0"/>
          <w:marRight w:val="0"/>
          <w:marTop w:val="0"/>
          <w:marBottom w:val="0"/>
          <w:divBdr>
            <w:top w:val="none" w:sz="0" w:space="0" w:color="auto"/>
            <w:left w:val="none" w:sz="0" w:space="0" w:color="auto"/>
            <w:bottom w:val="none" w:sz="0" w:space="0" w:color="auto"/>
            <w:right w:val="none" w:sz="0" w:space="0" w:color="auto"/>
          </w:divBdr>
        </w:div>
        <w:div w:id="1101605459">
          <w:marLeft w:val="0"/>
          <w:marRight w:val="0"/>
          <w:marTop w:val="0"/>
          <w:marBottom w:val="0"/>
          <w:divBdr>
            <w:top w:val="none" w:sz="0" w:space="0" w:color="auto"/>
            <w:left w:val="none" w:sz="0" w:space="0" w:color="auto"/>
            <w:bottom w:val="none" w:sz="0" w:space="0" w:color="auto"/>
            <w:right w:val="none" w:sz="0" w:space="0" w:color="auto"/>
          </w:divBdr>
        </w:div>
        <w:div w:id="1295912514">
          <w:marLeft w:val="0"/>
          <w:marRight w:val="0"/>
          <w:marTop w:val="0"/>
          <w:marBottom w:val="0"/>
          <w:divBdr>
            <w:top w:val="none" w:sz="0" w:space="0" w:color="auto"/>
            <w:left w:val="none" w:sz="0" w:space="0" w:color="auto"/>
            <w:bottom w:val="none" w:sz="0" w:space="0" w:color="auto"/>
            <w:right w:val="none" w:sz="0" w:space="0" w:color="auto"/>
          </w:divBdr>
        </w:div>
        <w:div w:id="325479215">
          <w:marLeft w:val="0"/>
          <w:marRight w:val="0"/>
          <w:marTop w:val="0"/>
          <w:marBottom w:val="0"/>
          <w:divBdr>
            <w:top w:val="none" w:sz="0" w:space="0" w:color="auto"/>
            <w:left w:val="none" w:sz="0" w:space="0" w:color="auto"/>
            <w:bottom w:val="none" w:sz="0" w:space="0" w:color="auto"/>
            <w:right w:val="none" w:sz="0" w:space="0" w:color="auto"/>
          </w:divBdr>
        </w:div>
        <w:div w:id="349576497">
          <w:marLeft w:val="0"/>
          <w:marRight w:val="0"/>
          <w:marTop w:val="0"/>
          <w:marBottom w:val="0"/>
          <w:divBdr>
            <w:top w:val="none" w:sz="0" w:space="0" w:color="auto"/>
            <w:left w:val="none" w:sz="0" w:space="0" w:color="auto"/>
            <w:bottom w:val="none" w:sz="0" w:space="0" w:color="auto"/>
            <w:right w:val="none" w:sz="0" w:space="0" w:color="auto"/>
          </w:divBdr>
        </w:div>
        <w:div w:id="2021471610">
          <w:marLeft w:val="0"/>
          <w:marRight w:val="0"/>
          <w:marTop w:val="0"/>
          <w:marBottom w:val="0"/>
          <w:divBdr>
            <w:top w:val="none" w:sz="0" w:space="0" w:color="auto"/>
            <w:left w:val="none" w:sz="0" w:space="0" w:color="auto"/>
            <w:bottom w:val="none" w:sz="0" w:space="0" w:color="auto"/>
            <w:right w:val="none" w:sz="0" w:space="0" w:color="auto"/>
          </w:divBdr>
        </w:div>
        <w:div w:id="529609958">
          <w:marLeft w:val="0"/>
          <w:marRight w:val="0"/>
          <w:marTop w:val="0"/>
          <w:marBottom w:val="0"/>
          <w:divBdr>
            <w:top w:val="none" w:sz="0" w:space="0" w:color="auto"/>
            <w:left w:val="none" w:sz="0" w:space="0" w:color="auto"/>
            <w:bottom w:val="none" w:sz="0" w:space="0" w:color="auto"/>
            <w:right w:val="none" w:sz="0" w:space="0" w:color="auto"/>
          </w:divBdr>
        </w:div>
        <w:div w:id="48042582">
          <w:marLeft w:val="0"/>
          <w:marRight w:val="0"/>
          <w:marTop w:val="0"/>
          <w:marBottom w:val="0"/>
          <w:divBdr>
            <w:top w:val="none" w:sz="0" w:space="0" w:color="auto"/>
            <w:left w:val="none" w:sz="0" w:space="0" w:color="auto"/>
            <w:bottom w:val="none" w:sz="0" w:space="0" w:color="auto"/>
            <w:right w:val="none" w:sz="0" w:space="0" w:color="auto"/>
          </w:divBdr>
        </w:div>
        <w:div w:id="7105184">
          <w:marLeft w:val="0"/>
          <w:marRight w:val="0"/>
          <w:marTop w:val="0"/>
          <w:marBottom w:val="0"/>
          <w:divBdr>
            <w:top w:val="none" w:sz="0" w:space="0" w:color="auto"/>
            <w:left w:val="none" w:sz="0" w:space="0" w:color="auto"/>
            <w:bottom w:val="none" w:sz="0" w:space="0" w:color="auto"/>
            <w:right w:val="none" w:sz="0" w:space="0" w:color="auto"/>
          </w:divBdr>
        </w:div>
        <w:div w:id="793135300">
          <w:marLeft w:val="0"/>
          <w:marRight w:val="0"/>
          <w:marTop w:val="0"/>
          <w:marBottom w:val="0"/>
          <w:divBdr>
            <w:top w:val="none" w:sz="0" w:space="0" w:color="auto"/>
            <w:left w:val="none" w:sz="0" w:space="0" w:color="auto"/>
            <w:bottom w:val="none" w:sz="0" w:space="0" w:color="auto"/>
            <w:right w:val="none" w:sz="0" w:space="0" w:color="auto"/>
          </w:divBdr>
        </w:div>
        <w:div w:id="606817135">
          <w:marLeft w:val="0"/>
          <w:marRight w:val="0"/>
          <w:marTop w:val="0"/>
          <w:marBottom w:val="0"/>
          <w:divBdr>
            <w:top w:val="none" w:sz="0" w:space="0" w:color="auto"/>
            <w:left w:val="none" w:sz="0" w:space="0" w:color="auto"/>
            <w:bottom w:val="none" w:sz="0" w:space="0" w:color="auto"/>
            <w:right w:val="none" w:sz="0" w:space="0" w:color="auto"/>
          </w:divBdr>
        </w:div>
        <w:div w:id="229580892">
          <w:marLeft w:val="0"/>
          <w:marRight w:val="0"/>
          <w:marTop w:val="0"/>
          <w:marBottom w:val="0"/>
          <w:divBdr>
            <w:top w:val="none" w:sz="0" w:space="0" w:color="auto"/>
            <w:left w:val="none" w:sz="0" w:space="0" w:color="auto"/>
            <w:bottom w:val="none" w:sz="0" w:space="0" w:color="auto"/>
            <w:right w:val="none" w:sz="0" w:space="0" w:color="auto"/>
          </w:divBdr>
        </w:div>
        <w:div w:id="161743431">
          <w:marLeft w:val="0"/>
          <w:marRight w:val="0"/>
          <w:marTop w:val="0"/>
          <w:marBottom w:val="0"/>
          <w:divBdr>
            <w:top w:val="none" w:sz="0" w:space="0" w:color="auto"/>
            <w:left w:val="none" w:sz="0" w:space="0" w:color="auto"/>
            <w:bottom w:val="none" w:sz="0" w:space="0" w:color="auto"/>
            <w:right w:val="none" w:sz="0" w:space="0" w:color="auto"/>
          </w:divBdr>
        </w:div>
        <w:div w:id="1681160841">
          <w:marLeft w:val="0"/>
          <w:marRight w:val="0"/>
          <w:marTop w:val="0"/>
          <w:marBottom w:val="0"/>
          <w:divBdr>
            <w:top w:val="none" w:sz="0" w:space="0" w:color="auto"/>
            <w:left w:val="none" w:sz="0" w:space="0" w:color="auto"/>
            <w:bottom w:val="none" w:sz="0" w:space="0" w:color="auto"/>
            <w:right w:val="none" w:sz="0" w:space="0" w:color="auto"/>
          </w:divBdr>
        </w:div>
        <w:div w:id="208810277">
          <w:marLeft w:val="0"/>
          <w:marRight w:val="0"/>
          <w:marTop w:val="0"/>
          <w:marBottom w:val="0"/>
          <w:divBdr>
            <w:top w:val="none" w:sz="0" w:space="0" w:color="auto"/>
            <w:left w:val="none" w:sz="0" w:space="0" w:color="auto"/>
            <w:bottom w:val="none" w:sz="0" w:space="0" w:color="auto"/>
            <w:right w:val="none" w:sz="0" w:space="0" w:color="auto"/>
          </w:divBdr>
        </w:div>
        <w:div w:id="2110419416">
          <w:marLeft w:val="0"/>
          <w:marRight w:val="0"/>
          <w:marTop w:val="0"/>
          <w:marBottom w:val="0"/>
          <w:divBdr>
            <w:top w:val="none" w:sz="0" w:space="0" w:color="auto"/>
            <w:left w:val="none" w:sz="0" w:space="0" w:color="auto"/>
            <w:bottom w:val="none" w:sz="0" w:space="0" w:color="auto"/>
            <w:right w:val="none" w:sz="0" w:space="0" w:color="auto"/>
          </w:divBdr>
        </w:div>
        <w:div w:id="557324492">
          <w:marLeft w:val="0"/>
          <w:marRight w:val="0"/>
          <w:marTop w:val="0"/>
          <w:marBottom w:val="0"/>
          <w:divBdr>
            <w:top w:val="none" w:sz="0" w:space="0" w:color="auto"/>
            <w:left w:val="none" w:sz="0" w:space="0" w:color="auto"/>
            <w:bottom w:val="none" w:sz="0" w:space="0" w:color="auto"/>
            <w:right w:val="none" w:sz="0" w:space="0" w:color="auto"/>
          </w:divBdr>
        </w:div>
        <w:div w:id="1315790974">
          <w:marLeft w:val="0"/>
          <w:marRight w:val="0"/>
          <w:marTop w:val="0"/>
          <w:marBottom w:val="0"/>
          <w:divBdr>
            <w:top w:val="none" w:sz="0" w:space="0" w:color="auto"/>
            <w:left w:val="none" w:sz="0" w:space="0" w:color="auto"/>
            <w:bottom w:val="none" w:sz="0" w:space="0" w:color="auto"/>
            <w:right w:val="none" w:sz="0" w:space="0" w:color="auto"/>
          </w:divBdr>
        </w:div>
        <w:div w:id="1633100752">
          <w:marLeft w:val="0"/>
          <w:marRight w:val="0"/>
          <w:marTop w:val="0"/>
          <w:marBottom w:val="0"/>
          <w:divBdr>
            <w:top w:val="none" w:sz="0" w:space="0" w:color="auto"/>
            <w:left w:val="none" w:sz="0" w:space="0" w:color="auto"/>
            <w:bottom w:val="none" w:sz="0" w:space="0" w:color="auto"/>
            <w:right w:val="none" w:sz="0" w:space="0" w:color="auto"/>
          </w:divBdr>
        </w:div>
        <w:div w:id="1792627161">
          <w:marLeft w:val="0"/>
          <w:marRight w:val="0"/>
          <w:marTop w:val="0"/>
          <w:marBottom w:val="0"/>
          <w:divBdr>
            <w:top w:val="none" w:sz="0" w:space="0" w:color="auto"/>
            <w:left w:val="none" w:sz="0" w:space="0" w:color="auto"/>
            <w:bottom w:val="none" w:sz="0" w:space="0" w:color="auto"/>
            <w:right w:val="none" w:sz="0" w:space="0" w:color="auto"/>
          </w:divBdr>
        </w:div>
        <w:div w:id="223420816">
          <w:marLeft w:val="0"/>
          <w:marRight w:val="0"/>
          <w:marTop w:val="0"/>
          <w:marBottom w:val="0"/>
          <w:divBdr>
            <w:top w:val="none" w:sz="0" w:space="0" w:color="auto"/>
            <w:left w:val="none" w:sz="0" w:space="0" w:color="auto"/>
            <w:bottom w:val="none" w:sz="0" w:space="0" w:color="auto"/>
            <w:right w:val="none" w:sz="0" w:space="0" w:color="auto"/>
          </w:divBdr>
        </w:div>
        <w:div w:id="508714463">
          <w:marLeft w:val="0"/>
          <w:marRight w:val="0"/>
          <w:marTop w:val="0"/>
          <w:marBottom w:val="0"/>
          <w:divBdr>
            <w:top w:val="none" w:sz="0" w:space="0" w:color="auto"/>
            <w:left w:val="none" w:sz="0" w:space="0" w:color="auto"/>
            <w:bottom w:val="none" w:sz="0" w:space="0" w:color="auto"/>
            <w:right w:val="none" w:sz="0" w:space="0" w:color="auto"/>
          </w:divBdr>
        </w:div>
        <w:div w:id="1300501980">
          <w:marLeft w:val="0"/>
          <w:marRight w:val="0"/>
          <w:marTop w:val="0"/>
          <w:marBottom w:val="0"/>
          <w:divBdr>
            <w:top w:val="none" w:sz="0" w:space="0" w:color="auto"/>
            <w:left w:val="none" w:sz="0" w:space="0" w:color="auto"/>
            <w:bottom w:val="none" w:sz="0" w:space="0" w:color="auto"/>
            <w:right w:val="none" w:sz="0" w:space="0" w:color="auto"/>
          </w:divBdr>
        </w:div>
        <w:div w:id="552809419">
          <w:marLeft w:val="0"/>
          <w:marRight w:val="0"/>
          <w:marTop w:val="0"/>
          <w:marBottom w:val="0"/>
          <w:divBdr>
            <w:top w:val="none" w:sz="0" w:space="0" w:color="auto"/>
            <w:left w:val="none" w:sz="0" w:space="0" w:color="auto"/>
            <w:bottom w:val="none" w:sz="0" w:space="0" w:color="auto"/>
            <w:right w:val="none" w:sz="0" w:space="0" w:color="auto"/>
          </w:divBdr>
        </w:div>
      </w:divsChild>
    </w:div>
    <w:div w:id="434248711">
      <w:bodyDiv w:val="1"/>
      <w:marLeft w:val="0"/>
      <w:marRight w:val="0"/>
      <w:marTop w:val="0"/>
      <w:marBottom w:val="0"/>
      <w:divBdr>
        <w:top w:val="none" w:sz="0" w:space="0" w:color="auto"/>
        <w:left w:val="none" w:sz="0" w:space="0" w:color="auto"/>
        <w:bottom w:val="none" w:sz="0" w:space="0" w:color="auto"/>
        <w:right w:val="none" w:sz="0" w:space="0" w:color="auto"/>
      </w:divBdr>
      <w:divsChild>
        <w:div w:id="1395543580">
          <w:marLeft w:val="0"/>
          <w:marRight w:val="0"/>
          <w:marTop w:val="0"/>
          <w:marBottom w:val="0"/>
          <w:divBdr>
            <w:top w:val="none" w:sz="0" w:space="0" w:color="auto"/>
            <w:left w:val="none" w:sz="0" w:space="0" w:color="auto"/>
            <w:bottom w:val="none" w:sz="0" w:space="0" w:color="auto"/>
            <w:right w:val="none" w:sz="0" w:space="0" w:color="auto"/>
          </w:divBdr>
        </w:div>
        <w:div w:id="875971249">
          <w:marLeft w:val="0"/>
          <w:marRight w:val="0"/>
          <w:marTop w:val="0"/>
          <w:marBottom w:val="0"/>
          <w:divBdr>
            <w:top w:val="none" w:sz="0" w:space="0" w:color="auto"/>
            <w:left w:val="none" w:sz="0" w:space="0" w:color="auto"/>
            <w:bottom w:val="none" w:sz="0" w:space="0" w:color="auto"/>
            <w:right w:val="none" w:sz="0" w:space="0" w:color="auto"/>
          </w:divBdr>
        </w:div>
        <w:div w:id="557740332">
          <w:marLeft w:val="0"/>
          <w:marRight w:val="0"/>
          <w:marTop w:val="0"/>
          <w:marBottom w:val="0"/>
          <w:divBdr>
            <w:top w:val="none" w:sz="0" w:space="0" w:color="auto"/>
            <w:left w:val="none" w:sz="0" w:space="0" w:color="auto"/>
            <w:bottom w:val="none" w:sz="0" w:space="0" w:color="auto"/>
            <w:right w:val="none" w:sz="0" w:space="0" w:color="auto"/>
          </w:divBdr>
        </w:div>
        <w:div w:id="690225221">
          <w:marLeft w:val="0"/>
          <w:marRight w:val="0"/>
          <w:marTop w:val="0"/>
          <w:marBottom w:val="0"/>
          <w:divBdr>
            <w:top w:val="none" w:sz="0" w:space="0" w:color="auto"/>
            <w:left w:val="none" w:sz="0" w:space="0" w:color="auto"/>
            <w:bottom w:val="none" w:sz="0" w:space="0" w:color="auto"/>
            <w:right w:val="none" w:sz="0" w:space="0" w:color="auto"/>
          </w:divBdr>
          <w:divsChild>
            <w:div w:id="101072971">
              <w:marLeft w:val="-75"/>
              <w:marRight w:val="0"/>
              <w:marTop w:val="30"/>
              <w:marBottom w:val="30"/>
              <w:divBdr>
                <w:top w:val="none" w:sz="0" w:space="0" w:color="auto"/>
                <w:left w:val="none" w:sz="0" w:space="0" w:color="auto"/>
                <w:bottom w:val="none" w:sz="0" w:space="0" w:color="auto"/>
                <w:right w:val="none" w:sz="0" w:space="0" w:color="auto"/>
              </w:divBdr>
              <w:divsChild>
                <w:div w:id="304624763">
                  <w:marLeft w:val="0"/>
                  <w:marRight w:val="0"/>
                  <w:marTop w:val="0"/>
                  <w:marBottom w:val="0"/>
                  <w:divBdr>
                    <w:top w:val="none" w:sz="0" w:space="0" w:color="auto"/>
                    <w:left w:val="none" w:sz="0" w:space="0" w:color="auto"/>
                    <w:bottom w:val="none" w:sz="0" w:space="0" w:color="auto"/>
                    <w:right w:val="none" w:sz="0" w:space="0" w:color="auto"/>
                  </w:divBdr>
                  <w:divsChild>
                    <w:div w:id="1576353880">
                      <w:marLeft w:val="0"/>
                      <w:marRight w:val="0"/>
                      <w:marTop w:val="0"/>
                      <w:marBottom w:val="0"/>
                      <w:divBdr>
                        <w:top w:val="none" w:sz="0" w:space="0" w:color="auto"/>
                        <w:left w:val="none" w:sz="0" w:space="0" w:color="auto"/>
                        <w:bottom w:val="none" w:sz="0" w:space="0" w:color="auto"/>
                        <w:right w:val="none" w:sz="0" w:space="0" w:color="auto"/>
                      </w:divBdr>
                    </w:div>
                  </w:divsChild>
                </w:div>
                <w:div w:id="547373927">
                  <w:marLeft w:val="0"/>
                  <w:marRight w:val="0"/>
                  <w:marTop w:val="0"/>
                  <w:marBottom w:val="0"/>
                  <w:divBdr>
                    <w:top w:val="none" w:sz="0" w:space="0" w:color="auto"/>
                    <w:left w:val="none" w:sz="0" w:space="0" w:color="auto"/>
                    <w:bottom w:val="none" w:sz="0" w:space="0" w:color="auto"/>
                    <w:right w:val="none" w:sz="0" w:space="0" w:color="auto"/>
                  </w:divBdr>
                  <w:divsChild>
                    <w:div w:id="1573388335">
                      <w:marLeft w:val="0"/>
                      <w:marRight w:val="0"/>
                      <w:marTop w:val="0"/>
                      <w:marBottom w:val="0"/>
                      <w:divBdr>
                        <w:top w:val="none" w:sz="0" w:space="0" w:color="auto"/>
                        <w:left w:val="none" w:sz="0" w:space="0" w:color="auto"/>
                        <w:bottom w:val="none" w:sz="0" w:space="0" w:color="auto"/>
                        <w:right w:val="none" w:sz="0" w:space="0" w:color="auto"/>
                      </w:divBdr>
                    </w:div>
                  </w:divsChild>
                </w:div>
                <w:div w:id="1896313543">
                  <w:marLeft w:val="0"/>
                  <w:marRight w:val="0"/>
                  <w:marTop w:val="0"/>
                  <w:marBottom w:val="0"/>
                  <w:divBdr>
                    <w:top w:val="none" w:sz="0" w:space="0" w:color="auto"/>
                    <w:left w:val="none" w:sz="0" w:space="0" w:color="auto"/>
                    <w:bottom w:val="none" w:sz="0" w:space="0" w:color="auto"/>
                    <w:right w:val="none" w:sz="0" w:space="0" w:color="auto"/>
                  </w:divBdr>
                  <w:divsChild>
                    <w:div w:id="1505978815">
                      <w:marLeft w:val="0"/>
                      <w:marRight w:val="0"/>
                      <w:marTop w:val="0"/>
                      <w:marBottom w:val="0"/>
                      <w:divBdr>
                        <w:top w:val="none" w:sz="0" w:space="0" w:color="auto"/>
                        <w:left w:val="none" w:sz="0" w:space="0" w:color="auto"/>
                        <w:bottom w:val="none" w:sz="0" w:space="0" w:color="auto"/>
                        <w:right w:val="none" w:sz="0" w:space="0" w:color="auto"/>
                      </w:divBdr>
                    </w:div>
                  </w:divsChild>
                </w:div>
                <w:div w:id="323898524">
                  <w:marLeft w:val="0"/>
                  <w:marRight w:val="0"/>
                  <w:marTop w:val="0"/>
                  <w:marBottom w:val="0"/>
                  <w:divBdr>
                    <w:top w:val="none" w:sz="0" w:space="0" w:color="auto"/>
                    <w:left w:val="none" w:sz="0" w:space="0" w:color="auto"/>
                    <w:bottom w:val="none" w:sz="0" w:space="0" w:color="auto"/>
                    <w:right w:val="none" w:sz="0" w:space="0" w:color="auto"/>
                  </w:divBdr>
                  <w:divsChild>
                    <w:div w:id="1969357071">
                      <w:marLeft w:val="0"/>
                      <w:marRight w:val="0"/>
                      <w:marTop w:val="0"/>
                      <w:marBottom w:val="0"/>
                      <w:divBdr>
                        <w:top w:val="none" w:sz="0" w:space="0" w:color="auto"/>
                        <w:left w:val="none" w:sz="0" w:space="0" w:color="auto"/>
                        <w:bottom w:val="none" w:sz="0" w:space="0" w:color="auto"/>
                        <w:right w:val="none" w:sz="0" w:space="0" w:color="auto"/>
                      </w:divBdr>
                    </w:div>
                  </w:divsChild>
                </w:div>
                <w:div w:id="2098675154">
                  <w:marLeft w:val="0"/>
                  <w:marRight w:val="0"/>
                  <w:marTop w:val="0"/>
                  <w:marBottom w:val="0"/>
                  <w:divBdr>
                    <w:top w:val="none" w:sz="0" w:space="0" w:color="auto"/>
                    <w:left w:val="none" w:sz="0" w:space="0" w:color="auto"/>
                    <w:bottom w:val="none" w:sz="0" w:space="0" w:color="auto"/>
                    <w:right w:val="none" w:sz="0" w:space="0" w:color="auto"/>
                  </w:divBdr>
                  <w:divsChild>
                    <w:div w:id="562526433">
                      <w:marLeft w:val="0"/>
                      <w:marRight w:val="0"/>
                      <w:marTop w:val="0"/>
                      <w:marBottom w:val="0"/>
                      <w:divBdr>
                        <w:top w:val="none" w:sz="0" w:space="0" w:color="auto"/>
                        <w:left w:val="none" w:sz="0" w:space="0" w:color="auto"/>
                        <w:bottom w:val="none" w:sz="0" w:space="0" w:color="auto"/>
                        <w:right w:val="none" w:sz="0" w:space="0" w:color="auto"/>
                      </w:divBdr>
                    </w:div>
                  </w:divsChild>
                </w:div>
                <w:div w:id="1629316929">
                  <w:marLeft w:val="0"/>
                  <w:marRight w:val="0"/>
                  <w:marTop w:val="0"/>
                  <w:marBottom w:val="0"/>
                  <w:divBdr>
                    <w:top w:val="none" w:sz="0" w:space="0" w:color="auto"/>
                    <w:left w:val="none" w:sz="0" w:space="0" w:color="auto"/>
                    <w:bottom w:val="none" w:sz="0" w:space="0" w:color="auto"/>
                    <w:right w:val="none" w:sz="0" w:space="0" w:color="auto"/>
                  </w:divBdr>
                  <w:divsChild>
                    <w:div w:id="923605560">
                      <w:marLeft w:val="0"/>
                      <w:marRight w:val="0"/>
                      <w:marTop w:val="0"/>
                      <w:marBottom w:val="0"/>
                      <w:divBdr>
                        <w:top w:val="none" w:sz="0" w:space="0" w:color="auto"/>
                        <w:left w:val="none" w:sz="0" w:space="0" w:color="auto"/>
                        <w:bottom w:val="none" w:sz="0" w:space="0" w:color="auto"/>
                        <w:right w:val="none" w:sz="0" w:space="0" w:color="auto"/>
                      </w:divBdr>
                    </w:div>
                  </w:divsChild>
                </w:div>
                <w:div w:id="1326864270">
                  <w:marLeft w:val="0"/>
                  <w:marRight w:val="0"/>
                  <w:marTop w:val="0"/>
                  <w:marBottom w:val="0"/>
                  <w:divBdr>
                    <w:top w:val="none" w:sz="0" w:space="0" w:color="auto"/>
                    <w:left w:val="none" w:sz="0" w:space="0" w:color="auto"/>
                    <w:bottom w:val="none" w:sz="0" w:space="0" w:color="auto"/>
                    <w:right w:val="none" w:sz="0" w:space="0" w:color="auto"/>
                  </w:divBdr>
                  <w:divsChild>
                    <w:div w:id="1522432918">
                      <w:marLeft w:val="0"/>
                      <w:marRight w:val="0"/>
                      <w:marTop w:val="0"/>
                      <w:marBottom w:val="0"/>
                      <w:divBdr>
                        <w:top w:val="none" w:sz="0" w:space="0" w:color="auto"/>
                        <w:left w:val="none" w:sz="0" w:space="0" w:color="auto"/>
                        <w:bottom w:val="none" w:sz="0" w:space="0" w:color="auto"/>
                        <w:right w:val="none" w:sz="0" w:space="0" w:color="auto"/>
                      </w:divBdr>
                    </w:div>
                  </w:divsChild>
                </w:div>
                <w:div w:id="146095870">
                  <w:marLeft w:val="0"/>
                  <w:marRight w:val="0"/>
                  <w:marTop w:val="0"/>
                  <w:marBottom w:val="0"/>
                  <w:divBdr>
                    <w:top w:val="none" w:sz="0" w:space="0" w:color="auto"/>
                    <w:left w:val="none" w:sz="0" w:space="0" w:color="auto"/>
                    <w:bottom w:val="none" w:sz="0" w:space="0" w:color="auto"/>
                    <w:right w:val="none" w:sz="0" w:space="0" w:color="auto"/>
                  </w:divBdr>
                  <w:divsChild>
                    <w:div w:id="207685636">
                      <w:marLeft w:val="0"/>
                      <w:marRight w:val="0"/>
                      <w:marTop w:val="0"/>
                      <w:marBottom w:val="0"/>
                      <w:divBdr>
                        <w:top w:val="none" w:sz="0" w:space="0" w:color="auto"/>
                        <w:left w:val="none" w:sz="0" w:space="0" w:color="auto"/>
                        <w:bottom w:val="none" w:sz="0" w:space="0" w:color="auto"/>
                        <w:right w:val="none" w:sz="0" w:space="0" w:color="auto"/>
                      </w:divBdr>
                    </w:div>
                  </w:divsChild>
                </w:div>
                <w:div w:id="574436226">
                  <w:marLeft w:val="0"/>
                  <w:marRight w:val="0"/>
                  <w:marTop w:val="0"/>
                  <w:marBottom w:val="0"/>
                  <w:divBdr>
                    <w:top w:val="none" w:sz="0" w:space="0" w:color="auto"/>
                    <w:left w:val="none" w:sz="0" w:space="0" w:color="auto"/>
                    <w:bottom w:val="none" w:sz="0" w:space="0" w:color="auto"/>
                    <w:right w:val="none" w:sz="0" w:space="0" w:color="auto"/>
                  </w:divBdr>
                  <w:divsChild>
                    <w:div w:id="546914049">
                      <w:marLeft w:val="0"/>
                      <w:marRight w:val="0"/>
                      <w:marTop w:val="0"/>
                      <w:marBottom w:val="0"/>
                      <w:divBdr>
                        <w:top w:val="none" w:sz="0" w:space="0" w:color="auto"/>
                        <w:left w:val="none" w:sz="0" w:space="0" w:color="auto"/>
                        <w:bottom w:val="none" w:sz="0" w:space="0" w:color="auto"/>
                        <w:right w:val="none" w:sz="0" w:space="0" w:color="auto"/>
                      </w:divBdr>
                    </w:div>
                  </w:divsChild>
                </w:div>
                <w:div w:id="1666586007">
                  <w:marLeft w:val="0"/>
                  <w:marRight w:val="0"/>
                  <w:marTop w:val="0"/>
                  <w:marBottom w:val="0"/>
                  <w:divBdr>
                    <w:top w:val="none" w:sz="0" w:space="0" w:color="auto"/>
                    <w:left w:val="none" w:sz="0" w:space="0" w:color="auto"/>
                    <w:bottom w:val="none" w:sz="0" w:space="0" w:color="auto"/>
                    <w:right w:val="none" w:sz="0" w:space="0" w:color="auto"/>
                  </w:divBdr>
                  <w:divsChild>
                    <w:div w:id="609699787">
                      <w:marLeft w:val="0"/>
                      <w:marRight w:val="0"/>
                      <w:marTop w:val="0"/>
                      <w:marBottom w:val="0"/>
                      <w:divBdr>
                        <w:top w:val="none" w:sz="0" w:space="0" w:color="auto"/>
                        <w:left w:val="none" w:sz="0" w:space="0" w:color="auto"/>
                        <w:bottom w:val="none" w:sz="0" w:space="0" w:color="auto"/>
                        <w:right w:val="none" w:sz="0" w:space="0" w:color="auto"/>
                      </w:divBdr>
                    </w:div>
                  </w:divsChild>
                </w:div>
                <w:div w:id="397091967">
                  <w:marLeft w:val="0"/>
                  <w:marRight w:val="0"/>
                  <w:marTop w:val="0"/>
                  <w:marBottom w:val="0"/>
                  <w:divBdr>
                    <w:top w:val="none" w:sz="0" w:space="0" w:color="auto"/>
                    <w:left w:val="none" w:sz="0" w:space="0" w:color="auto"/>
                    <w:bottom w:val="none" w:sz="0" w:space="0" w:color="auto"/>
                    <w:right w:val="none" w:sz="0" w:space="0" w:color="auto"/>
                  </w:divBdr>
                  <w:divsChild>
                    <w:div w:id="11183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5790">
          <w:marLeft w:val="0"/>
          <w:marRight w:val="0"/>
          <w:marTop w:val="0"/>
          <w:marBottom w:val="0"/>
          <w:divBdr>
            <w:top w:val="none" w:sz="0" w:space="0" w:color="auto"/>
            <w:left w:val="none" w:sz="0" w:space="0" w:color="auto"/>
            <w:bottom w:val="none" w:sz="0" w:space="0" w:color="auto"/>
            <w:right w:val="none" w:sz="0" w:space="0" w:color="auto"/>
          </w:divBdr>
          <w:divsChild>
            <w:div w:id="1608848472">
              <w:marLeft w:val="0"/>
              <w:marRight w:val="0"/>
              <w:marTop w:val="0"/>
              <w:marBottom w:val="0"/>
              <w:divBdr>
                <w:top w:val="none" w:sz="0" w:space="0" w:color="auto"/>
                <w:left w:val="none" w:sz="0" w:space="0" w:color="auto"/>
                <w:bottom w:val="none" w:sz="0" w:space="0" w:color="auto"/>
                <w:right w:val="none" w:sz="0" w:space="0" w:color="auto"/>
              </w:divBdr>
            </w:div>
            <w:div w:id="307826476">
              <w:marLeft w:val="0"/>
              <w:marRight w:val="0"/>
              <w:marTop w:val="0"/>
              <w:marBottom w:val="0"/>
              <w:divBdr>
                <w:top w:val="none" w:sz="0" w:space="0" w:color="auto"/>
                <w:left w:val="none" w:sz="0" w:space="0" w:color="auto"/>
                <w:bottom w:val="none" w:sz="0" w:space="0" w:color="auto"/>
                <w:right w:val="none" w:sz="0" w:space="0" w:color="auto"/>
              </w:divBdr>
            </w:div>
            <w:div w:id="187372174">
              <w:marLeft w:val="0"/>
              <w:marRight w:val="0"/>
              <w:marTop w:val="0"/>
              <w:marBottom w:val="0"/>
              <w:divBdr>
                <w:top w:val="none" w:sz="0" w:space="0" w:color="auto"/>
                <w:left w:val="none" w:sz="0" w:space="0" w:color="auto"/>
                <w:bottom w:val="none" w:sz="0" w:space="0" w:color="auto"/>
                <w:right w:val="none" w:sz="0" w:space="0" w:color="auto"/>
              </w:divBdr>
            </w:div>
            <w:div w:id="1168058055">
              <w:marLeft w:val="0"/>
              <w:marRight w:val="0"/>
              <w:marTop w:val="0"/>
              <w:marBottom w:val="0"/>
              <w:divBdr>
                <w:top w:val="none" w:sz="0" w:space="0" w:color="auto"/>
                <w:left w:val="none" w:sz="0" w:space="0" w:color="auto"/>
                <w:bottom w:val="none" w:sz="0" w:space="0" w:color="auto"/>
                <w:right w:val="none" w:sz="0" w:space="0" w:color="auto"/>
              </w:divBdr>
            </w:div>
            <w:div w:id="714813367">
              <w:marLeft w:val="0"/>
              <w:marRight w:val="0"/>
              <w:marTop w:val="0"/>
              <w:marBottom w:val="0"/>
              <w:divBdr>
                <w:top w:val="none" w:sz="0" w:space="0" w:color="auto"/>
                <w:left w:val="none" w:sz="0" w:space="0" w:color="auto"/>
                <w:bottom w:val="none" w:sz="0" w:space="0" w:color="auto"/>
                <w:right w:val="none" w:sz="0" w:space="0" w:color="auto"/>
              </w:divBdr>
            </w:div>
            <w:div w:id="123933939">
              <w:marLeft w:val="0"/>
              <w:marRight w:val="0"/>
              <w:marTop w:val="0"/>
              <w:marBottom w:val="0"/>
              <w:divBdr>
                <w:top w:val="none" w:sz="0" w:space="0" w:color="auto"/>
                <w:left w:val="none" w:sz="0" w:space="0" w:color="auto"/>
                <w:bottom w:val="none" w:sz="0" w:space="0" w:color="auto"/>
                <w:right w:val="none" w:sz="0" w:space="0" w:color="auto"/>
              </w:divBdr>
            </w:div>
            <w:div w:id="1079983475">
              <w:marLeft w:val="0"/>
              <w:marRight w:val="0"/>
              <w:marTop w:val="0"/>
              <w:marBottom w:val="0"/>
              <w:divBdr>
                <w:top w:val="none" w:sz="0" w:space="0" w:color="auto"/>
                <w:left w:val="none" w:sz="0" w:space="0" w:color="auto"/>
                <w:bottom w:val="none" w:sz="0" w:space="0" w:color="auto"/>
                <w:right w:val="none" w:sz="0" w:space="0" w:color="auto"/>
              </w:divBdr>
            </w:div>
          </w:divsChild>
        </w:div>
        <w:div w:id="923102993">
          <w:marLeft w:val="0"/>
          <w:marRight w:val="0"/>
          <w:marTop w:val="0"/>
          <w:marBottom w:val="0"/>
          <w:divBdr>
            <w:top w:val="none" w:sz="0" w:space="0" w:color="auto"/>
            <w:left w:val="none" w:sz="0" w:space="0" w:color="auto"/>
            <w:bottom w:val="none" w:sz="0" w:space="0" w:color="auto"/>
            <w:right w:val="none" w:sz="0" w:space="0" w:color="auto"/>
          </w:divBdr>
          <w:divsChild>
            <w:div w:id="43337688">
              <w:marLeft w:val="-75"/>
              <w:marRight w:val="0"/>
              <w:marTop w:val="30"/>
              <w:marBottom w:val="30"/>
              <w:divBdr>
                <w:top w:val="none" w:sz="0" w:space="0" w:color="auto"/>
                <w:left w:val="none" w:sz="0" w:space="0" w:color="auto"/>
                <w:bottom w:val="none" w:sz="0" w:space="0" w:color="auto"/>
                <w:right w:val="none" w:sz="0" w:space="0" w:color="auto"/>
              </w:divBdr>
              <w:divsChild>
                <w:div w:id="1143617775">
                  <w:marLeft w:val="0"/>
                  <w:marRight w:val="0"/>
                  <w:marTop w:val="0"/>
                  <w:marBottom w:val="0"/>
                  <w:divBdr>
                    <w:top w:val="none" w:sz="0" w:space="0" w:color="auto"/>
                    <w:left w:val="none" w:sz="0" w:space="0" w:color="auto"/>
                    <w:bottom w:val="none" w:sz="0" w:space="0" w:color="auto"/>
                    <w:right w:val="none" w:sz="0" w:space="0" w:color="auto"/>
                  </w:divBdr>
                  <w:divsChild>
                    <w:div w:id="1374579594">
                      <w:marLeft w:val="0"/>
                      <w:marRight w:val="0"/>
                      <w:marTop w:val="0"/>
                      <w:marBottom w:val="0"/>
                      <w:divBdr>
                        <w:top w:val="none" w:sz="0" w:space="0" w:color="auto"/>
                        <w:left w:val="none" w:sz="0" w:space="0" w:color="auto"/>
                        <w:bottom w:val="none" w:sz="0" w:space="0" w:color="auto"/>
                        <w:right w:val="none" w:sz="0" w:space="0" w:color="auto"/>
                      </w:divBdr>
                    </w:div>
                  </w:divsChild>
                </w:div>
                <w:div w:id="1411000763">
                  <w:marLeft w:val="0"/>
                  <w:marRight w:val="0"/>
                  <w:marTop w:val="0"/>
                  <w:marBottom w:val="0"/>
                  <w:divBdr>
                    <w:top w:val="none" w:sz="0" w:space="0" w:color="auto"/>
                    <w:left w:val="none" w:sz="0" w:space="0" w:color="auto"/>
                    <w:bottom w:val="none" w:sz="0" w:space="0" w:color="auto"/>
                    <w:right w:val="none" w:sz="0" w:space="0" w:color="auto"/>
                  </w:divBdr>
                  <w:divsChild>
                    <w:div w:id="1013609852">
                      <w:marLeft w:val="0"/>
                      <w:marRight w:val="0"/>
                      <w:marTop w:val="0"/>
                      <w:marBottom w:val="0"/>
                      <w:divBdr>
                        <w:top w:val="none" w:sz="0" w:space="0" w:color="auto"/>
                        <w:left w:val="none" w:sz="0" w:space="0" w:color="auto"/>
                        <w:bottom w:val="none" w:sz="0" w:space="0" w:color="auto"/>
                        <w:right w:val="none" w:sz="0" w:space="0" w:color="auto"/>
                      </w:divBdr>
                    </w:div>
                  </w:divsChild>
                </w:div>
                <w:div w:id="860508531">
                  <w:marLeft w:val="0"/>
                  <w:marRight w:val="0"/>
                  <w:marTop w:val="0"/>
                  <w:marBottom w:val="0"/>
                  <w:divBdr>
                    <w:top w:val="none" w:sz="0" w:space="0" w:color="auto"/>
                    <w:left w:val="none" w:sz="0" w:space="0" w:color="auto"/>
                    <w:bottom w:val="none" w:sz="0" w:space="0" w:color="auto"/>
                    <w:right w:val="none" w:sz="0" w:space="0" w:color="auto"/>
                  </w:divBdr>
                  <w:divsChild>
                    <w:div w:id="2034573456">
                      <w:marLeft w:val="0"/>
                      <w:marRight w:val="0"/>
                      <w:marTop w:val="0"/>
                      <w:marBottom w:val="0"/>
                      <w:divBdr>
                        <w:top w:val="none" w:sz="0" w:space="0" w:color="auto"/>
                        <w:left w:val="none" w:sz="0" w:space="0" w:color="auto"/>
                        <w:bottom w:val="none" w:sz="0" w:space="0" w:color="auto"/>
                        <w:right w:val="none" w:sz="0" w:space="0" w:color="auto"/>
                      </w:divBdr>
                    </w:div>
                  </w:divsChild>
                </w:div>
                <w:div w:id="1217005860">
                  <w:marLeft w:val="0"/>
                  <w:marRight w:val="0"/>
                  <w:marTop w:val="0"/>
                  <w:marBottom w:val="0"/>
                  <w:divBdr>
                    <w:top w:val="none" w:sz="0" w:space="0" w:color="auto"/>
                    <w:left w:val="none" w:sz="0" w:space="0" w:color="auto"/>
                    <w:bottom w:val="none" w:sz="0" w:space="0" w:color="auto"/>
                    <w:right w:val="none" w:sz="0" w:space="0" w:color="auto"/>
                  </w:divBdr>
                  <w:divsChild>
                    <w:div w:id="1130393166">
                      <w:marLeft w:val="0"/>
                      <w:marRight w:val="0"/>
                      <w:marTop w:val="0"/>
                      <w:marBottom w:val="0"/>
                      <w:divBdr>
                        <w:top w:val="none" w:sz="0" w:space="0" w:color="auto"/>
                        <w:left w:val="none" w:sz="0" w:space="0" w:color="auto"/>
                        <w:bottom w:val="none" w:sz="0" w:space="0" w:color="auto"/>
                        <w:right w:val="none" w:sz="0" w:space="0" w:color="auto"/>
                      </w:divBdr>
                    </w:div>
                  </w:divsChild>
                </w:div>
                <w:div w:id="2013490511">
                  <w:marLeft w:val="0"/>
                  <w:marRight w:val="0"/>
                  <w:marTop w:val="0"/>
                  <w:marBottom w:val="0"/>
                  <w:divBdr>
                    <w:top w:val="none" w:sz="0" w:space="0" w:color="auto"/>
                    <w:left w:val="none" w:sz="0" w:space="0" w:color="auto"/>
                    <w:bottom w:val="none" w:sz="0" w:space="0" w:color="auto"/>
                    <w:right w:val="none" w:sz="0" w:space="0" w:color="auto"/>
                  </w:divBdr>
                  <w:divsChild>
                    <w:div w:id="830216350">
                      <w:marLeft w:val="0"/>
                      <w:marRight w:val="0"/>
                      <w:marTop w:val="0"/>
                      <w:marBottom w:val="0"/>
                      <w:divBdr>
                        <w:top w:val="none" w:sz="0" w:space="0" w:color="auto"/>
                        <w:left w:val="none" w:sz="0" w:space="0" w:color="auto"/>
                        <w:bottom w:val="none" w:sz="0" w:space="0" w:color="auto"/>
                        <w:right w:val="none" w:sz="0" w:space="0" w:color="auto"/>
                      </w:divBdr>
                    </w:div>
                  </w:divsChild>
                </w:div>
                <w:div w:id="1645426152">
                  <w:marLeft w:val="0"/>
                  <w:marRight w:val="0"/>
                  <w:marTop w:val="0"/>
                  <w:marBottom w:val="0"/>
                  <w:divBdr>
                    <w:top w:val="none" w:sz="0" w:space="0" w:color="auto"/>
                    <w:left w:val="none" w:sz="0" w:space="0" w:color="auto"/>
                    <w:bottom w:val="none" w:sz="0" w:space="0" w:color="auto"/>
                    <w:right w:val="none" w:sz="0" w:space="0" w:color="auto"/>
                  </w:divBdr>
                  <w:divsChild>
                    <w:div w:id="621691574">
                      <w:marLeft w:val="0"/>
                      <w:marRight w:val="0"/>
                      <w:marTop w:val="0"/>
                      <w:marBottom w:val="0"/>
                      <w:divBdr>
                        <w:top w:val="none" w:sz="0" w:space="0" w:color="auto"/>
                        <w:left w:val="none" w:sz="0" w:space="0" w:color="auto"/>
                        <w:bottom w:val="none" w:sz="0" w:space="0" w:color="auto"/>
                        <w:right w:val="none" w:sz="0" w:space="0" w:color="auto"/>
                      </w:divBdr>
                    </w:div>
                  </w:divsChild>
                </w:div>
                <w:div w:id="1177770046">
                  <w:marLeft w:val="0"/>
                  <w:marRight w:val="0"/>
                  <w:marTop w:val="0"/>
                  <w:marBottom w:val="0"/>
                  <w:divBdr>
                    <w:top w:val="none" w:sz="0" w:space="0" w:color="auto"/>
                    <w:left w:val="none" w:sz="0" w:space="0" w:color="auto"/>
                    <w:bottom w:val="none" w:sz="0" w:space="0" w:color="auto"/>
                    <w:right w:val="none" w:sz="0" w:space="0" w:color="auto"/>
                  </w:divBdr>
                  <w:divsChild>
                    <w:div w:id="626473079">
                      <w:marLeft w:val="0"/>
                      <w:marRight w:val="0"/>
                      <w:marTop w:val="0"/>
                      <w:marBottom w:val="0"/>
                      <w:divBdr>
                        <w:top w:val="none" w:sz="0" w:space="0" w:color="auto"/>
                        <w:left w:val="none" w:sz="0" w:space="0" w:color="auto"/>
                        <w:bottom w:val="none" w:sz="0" w:space="0" w:color="auto"/>
                        <w:right w:val="none" w:sz="0" w:space="0" w:color="auto"/>
                      </w:divBdr>
                    </w:div>
                  </w:divsChild>
                </w:div>
                <w:div w:id="1339427664">
                  <w:marLeft w:val="0"/>
                  <w:marRight w:val="0"/>
                  <w:marTop w:val="0"/>
                  <w:marBottom w:val="0"/>
                  <w:divBdr>
                    <w:top w:val="none" w:sz="0" w:space="0" w:color="auto"/>
                    <w:left w:val="none" w:sz="0" w:space="0" w:color="auto"/>
                    <w:bottom w:val="none" w:sz="0" w:space="0" w:color="auto"/>
                    <w:right w:val="none" w:sz="0" w:space="0" w:color="auto"/>
                  </w:divBdr>
                  <w:divsChild>
                    <w:div w:id="1585256772">
                      <w:marLeft w:val="0"/>
                      <w:marRight w:val="0"/>
                      <w:marTop w:val="0"/>
                      <w:marBottom w:val="0"/>
                      <w:divBdr>
                        <w:top w:val="none" w:sz="0" w:space="0" w:color="auto"/>
                        <w:left w:val="none" w:sz="0" w:space="0" w:color="auto"/>
                        <w:bottom w:val="none" w:sz="0" w:space="0" w:color="auto"/>
                        <w:right w:val="none" w:sz="0" w:space="0" w:color="auto"/>
                      </w:divBdr>
                    </w:div>
                  </w:divsChild>
                </w:div>
                <w:div w:id="1122655815">
                  <w:marLeft w:val="0"/>
                  <w:marRight w:val="0"/>
                  <w:marTop w:val="0"/>
                  <w:marBottom w:val="0"/>
                  <w:divBdr>
                    <w:top w:val="none" w:sz="0" w:space="0" w:color="auto"/>
                    <w:left w:val="none" w:sz="0" w:space="0" w:color="auto"/>
                    <w:bottom w:val="none" w:sz="0" w:space="0" w:color="auto"/>
                    <w:right w:val="none" w:sz="0" w:space="0" w:color="auto"/>
                  </w:divBdr>
                  <w:divsChild>
                    <w:div w:id="269091421">
                      <w:marLeft w:val="0"/>
                      <w:marRight w:val="0"/>
                      <w:marTop w:val="0"/>
                      <w:marBottom w:val="0"/>
                      <w:divBdr>
                        <w:top w:val="none" w:sz="0" w:space="0" w:color="auto"/>
                        <w:left w:val="none" w:sz="0" w:space="0" w:color="auto"/>
                        <w:bottom w:val="none" w:sz="0" w:space="0" w:color="auto"/>
                        <w:right w:val="none" w:sz="0" w:space="0" w:color="auto"/>
                      </w:divBdr>
                    </w:div>
                  </w:divsChild>
                </w:div>
                <w:div w:id="293948920">
                  <w:marLeft w:val="0"/>
                  <w:marRight w:val="0"/>
                  <w:marTop w:val="0"/>
                  <w:marBottom w:val="0"/>
                  <w:divBdr>
                    <w:top w:val="none" w:sz="0" w:space="0" w:color="auto"/>
                    <w:left w:val="none" w:sz="0" w:space="0" w:color="auto"/>
                    <w:bottom w:val="none" w:sz="0" w:space="0" w:color="auto"/>
                    <w:right w:val="none" w:sz="0" w:space="0" w:color="auto"/>
                  </w:divBdr>
                  <w:divsChild>
                    <w:div w:id="2108963140">
                      <w:marLeft w:val="0"/>
                      <w:marRight w:val="0"/>
                      <w:marTop w:val="0"/>
                      <w:marBottom w:val="0"/>
                      <w:divBdr>
                        <w:top w:val="none" w:sz="0" w:space="0" w:color="auto"/>
                        <w:left w:val="none" w:sz="0" w:space="0" w:color="auto"/>
                        <w:bottom w:val="none" w:sz="0" w:space="0" w:color="auto"/>
                        <w:right w:val="none" w:sz="0" w:space="0" w:color="auto"/>
                      </w:divBdr>
                    </w:div>
                  </w:divsChild>
                </w:div>
                <w:div w:id="149297078">
                  <w:marLeft w:val="0"/>
                  <w:marRight w:val="0"/>
                  <w:marTop w:val="0"/>
                  <w:marBottom w:val="0"/>
                  <w:divBdr>
                    <w:top w:val="none" w:sz="0" w:space="0" w:color="auto"/>
                    <w:left w:val="none" w:sz="0" w:space="0" w:color="auto"/>
                    <w:bottom w:val="none" w:sz="0" w:space="0" w:color="auto"/>
                    <w:right w:val="none" w:sz="0" w:space="0" w:color="auto"/>
                  </w:divBdr>
                  <w:divsChild>
                    <w:div w:id="1093476875">
                      <w:marLeft w:val="0"/>
                      <w:marRight w:val="0"/>
                      <w:marTop w:val="0"/>
                      <w:marBottom w:val="0"/>
                      <w:divBdr>
                        <w:top w:val="none" w:sz="0" w:space="0" w:color="auto"/>
                        <w:left w:val="none" w:sz="0" w:space="0" w:color="auto"/>
                        <w:bottom w:val="none" w:sz="0" w:space="0" w:color="auto"/>
                        <w:right w:val="none" w:sz="0" w:space="0" w:color="auto"/>
                      </w:divBdr>
                    </w:div>
                  </w:divsChild>
                </w:div>
                <w:div w:id="1451625493">
                  <w:marLeft w:val="0"/>
                  <w:marRight w:val="0"/>
                  <w:marTop w:val="0"/>
                  <w:marBottom w:val="0"/>
                  <w:divBdr>
                    <w:top w:val="none" w:sz="0" w:space="0" w:color="auto"/>
                    <w:left w:val="none" w:sz="0" w:space="0" w:color="auto"/>
                    <w:bottom w:val="none" w:sz="0" w:space="0" w:color="auto"/>
                    <w:right w:val="none" w:sz="0" w:space="0" w:color="auto"/>
                  </w:divBdr>
                  <w:divsChild>
                    <w:div w:id="544566655">
                      <w:marLeft w:val="0"/>
                      <w:marRight w:val="0"/>
                      <w:marTop w:val="0"/>
                      <w:marBottom w:val="0"/>
                      <w:divBdr>
                        <w:top w:val="none" w:sz="0" w:space="0" w:color="auto"/>
                        <w:left w:val="none" w:sz="0" w:space="0" w:color="auto"/>
                        <w:bottom w:val="none" w:sz="0" w:space="0" w:color="auto"/>
                        <w:right w:val="none" w:sz="0" w:space="0" w:color="auto"/>
                      </w:divBdr>
                    </w:div>
                  </w:divsChild>
                </w:div>
                <w:div w:id="236211996">
                  <w:marLeft w:val="0"/>
                  <w:marRight w:val="0"/>
                  <w:marTop w:val="0"/>
                  <w:marBottom w:val="0"/>
                  <w:divBdr>
                    <w:top w:val="none" w:sz="0" w:space="0" w:color="auto"/>
                    <w:left w:val="none" w:sz="0" w:space="0" w:color="auto"/>
                    <w:bottom w:val="none" w:sz="0" w:space="0" w:color="auto"/>
                    <w:right w:val="none" w:sz="0" w:space="0" w:color="auto"/>
                  </w:divBdr>
                  <w:divsChild>
                    <w:div w:id="537277337">
                      <w:marLeft w:val="0"/>
                      <w:marRight w:val="0"/>
                      <w:marTop w:val="0"/>
                      <w:marBottom w:val="0"/>
                      <w:divBdr>
                        <w:top w:val="none" w:sz="0" w:space="0" w:color="auto"/>
                        <w:left w:val="none" w:sz="0" w:space="0" w:color="auto"/>
                        <w:bottom w:val="none" w:sz="0" w:space="0" w:color="auto"/>
                        <w:right w:val="none" w:sz="0" w:space="0" w:color="auto"/>
                      </w:divBdr>
                    </w:div>
                  </w:divsChild>
                </w:div>
                <w:div w:id="1033503233">
                  <w:marLeft w:val="0"/>
                  <w:marRight w:val="0"/>
                  <w:marTop w:val="0"/>
                  <w:marBottom w:val="0"/>
                  <w:divBdr>
                    <w:top w:val="none" w:sz="0" w:space="0" w:color="auto"/>
                    <w:left w:val="none" w:sz="0" w:space="0" w:color="auto"/>
                    <w:bottom w:val="none" w:sz="0" w:space="0" w:color="auto"/>
                    <w:right w:val="none" w:sz="0" w:space="0" w:color="auto"/>
                  </w:divBdr>
                  <w:divsChild>
                    <w:div w:id="356741713">
                      <w:marLeft w:val="0"/>
                      <w:marRight w:val="0"/>
                      <w:marTop w:val="0"/>
                      <w:marBottom w:val="0"/>
                      <w:divBdr>
                        <w:top w:val="none" w:sz="0" w:space="0" w:color="auto"/>
                        <w:left w:val="none" w:sz="0" w:space="0" w:color="auto"/>
                        <w:bottom w:val="none" w:sz="0" w:space="0" w:color="auto"/>
                        <w:right w:val="none" w:sz="0" w:space="0" w:color="auto"/>
                      </w:divBdr>
                    </w:div>
                  </w:divsChild>
                </w:div>
                <w:div w:id="583030144">
                  <w:marLeft w:val="0"/>
                  <w:marRight w:val="0"/>
                  <w:marTop w:val="0"/>
                  <w:marBottom w:val="0"/>
                  <w:divBdr>
                    <w:top w:val="none" w:sz="0" w:space="0" w:color="auto"/>
                    <w:left w:val="none" w:sz="0" w:space="0" w:color="auto"/>
                    <w:bottom w:val="none" w:sz="0" w:space="0" w:color="auto"/>
                    <w:right w:val="none" w:sz="0" w:space="0" w:color="auto"/>
                  </w:divBdr>
                  <w:divsChild>
                    <w:div w:id="1694186724">
                      <w:marLeft w:val="0"/>
                      <w:marRight w:val="0"/>
                      <w:marTop w:val="0"/>
                      <w:marBottom w:val="0"/>
                      <w:divBdr>
                        <w:top w:val="none" w:sz="0" w:space="0" w:color="auto"/>
                        <w:left w:val="none" w:sz="0" w:space="0" w:color="auto"/>
                        <w:bottom w:val="none" w:sz="0" w:space="0" w:color="auto"/>
                        <w:right w:val="none" w:sz="0" w:space="0" w:color="auto"/>
                      </w:divBdr>
                    </w:div>
                  </w:divsChild>
                </w:div>
                <w:div w:id="2140418515">
                  <w:marLeft w:val="0"/>
                  <w:marRight w:val="0"/>
                  <w:marTop w:val="0"/>
                  <w:marBottom w:val="0"/>
                  <w:divBdr>
                    <w:top w:val="none" w:sz="0" w:space="0" w:color="auto"/>
                    <w:left w:val="none" w:sz="0" w:space="0" w:color="auto"/>
                    <w:bottom w:val="none" w:sz="0" w:space="0" w:color="auto"/>
                    <w:right w:val="none" w:sz="0" w:space="0" w:color="auto"/>
                  </w:divBdr>
                  <w:divsChild>
                    <w:div w:id="609581301">
                      <w:marLeft w:val="0"/>
                      <w:marRight w:val="0"/>
                      <w:marTop w:val="0"/>
                      <w:marBottom w:val="0"/>
                      <w:divBdr>
                        <w:top w:val="none" w:sz="0" w:space="0" w:color="auto"/>
                        <w:left w:val="none" w:sz="0" w:space="0" w:color="auto"/>
                        <w:bottom w:val="none" w:sz="0" w:space="0" w:color="auto"/>
                        <w:right w:val="none" w:sz="0" w:space="0" w:color="auto"/>
                      </w:divBdr>
                    </w:div>
                  </w:divsChild>
                </w:div>
                <w:div w:id="1417021114">
                  <w:marLeft w:val="0"/>
                  <w:marRight w:val="0"/>
                  <w:marTop w:val="0"/>
                  <w:marBottom w:val="0"/>
                  <w:divBdr>
                    <w:top w:val="none" w:sz="0" w:space="0" w:color="auto"/>
                    <w:left w:val="none" w:sz="0" w:space="0" w:color="auto"/>
                    <w:bottom w:val="none" w:sz="0" w:space="0" w:color="auto"/>
                    <w:right w:val="none" w:sz="0" w:space="0" w:color="auto"/>
                  </w:divBdr>
                  <w:divsChild>
                    <w:div w:id="2085644511">
                      <w:marLeft w:val="0"/>
                      <w:marRight w:val="0"/>
                      <w:marTop w:val="0"/>
                      <w:marBottom w:val="0"/>
                      <w:divBdr>
                        <w:top w:val="none" w:sz="0" w:space="0" w:color="auto"/>
                        <w:left w:val="none" w:sz="0" w:space="0" w:color="auto"/>
                        <w:bottom w:val="none" w:sz="0" w:space="0" w:color="auto"/>
                        <w:right w:val="none" w:sz="0" w:space="0" w:color="auto"/>
                      </w:divBdr>
                    </w:div>
                  </w:divsChild>
                </w:div>
                <w:div w:id="215507759">
                  <w:marLeft w:val="0"/>
                  <w:marRight w:val="0"/>
                  <w:marTop w:val="0"/>
                  <w:marBottom w:val="0"/>
                  <w:divBdr>
                    <w:top w:val="none" w:sz="0" w:space="0" w:color="auto"/>
                    <w:left w:val="none" w:sz="0" w:space="0" w:color="auto"/>
                    <w:bottom w:val="none" w:sz="0" w:space="0" w:color="auto"/>
                    <w:right w:val="none" w:sz="0" w:space="0" w:color="auto"/>
                  </w:divBdr>
                  <w:divsChild>
                    <w:div w:id="602146923">
                      <w:marLeft w:val="0"/>
                      <w:marRight w:val="0"/>
                      <w:marTop w:val="0"/>
                      <w:marBottom w:val="0"/>
                      <w:divBdr>
                        <w:top w:val="none" w:sz="0" w:space="0" w:color="auto"/>
                        <w:left w:val="none" w:sz="0" w:space="0" w:color="auto"/>
                        <w:bottom w:val="none" w:sz="0" w:space="0" w:color="auto"/>
                        <w:right w:val="none" w:sz="0" w:space="0" w:color="auto"/>
                      </w:divBdr>
                    </w:div>
                  </w:divsChild>
                </w:div>
                <w:div w:id="970554825">
                  <w:marLeft w:val="0"/>
                  <w:marRight w:val="0"/>
                  <w:marTop w:val="0"/>
                  <w:marBottom w:val="0"/>
                  <w:divBdr>
                    <w:top w:val="none" w:sz="0" w:space="0" w:color="auto"/>
                    <w:left w:val="none" w:sz="0" w:space="0" w:color="auto"/>
                    <w:bottom w:val="none" w:sz="0" w:space="0" w:color="auto"/>
                    <w:right w:val="none" w:sz="0" w:space="0" w:color="auto"/>
                  </w:divBdr>
                  <w:divsChild>
                    <w:div w:id="593634591">
                      <w:marLeft w:val="0"/>
                      <w:marRight w:val="0"/>
                      <w:marTop w:val="0"/>
                      <w:marBottom w:val="0"/>
                      <w:divBdr>
                        <w:top w:val="none" w:sz="0" w:space="0" w:color="auto"/>
                        <w:left w:val="none" w:sz="0" w:space="0" w:color="auto"/>
                        <w:bottom w:val="none" w:sz="0" w:space="0" w:color="auto"/>
                        <w:right w:val="none" w:sz="0" w:space="0" w:color="auto"/>
                      </w:divBdr>
                    </w:div>
                  </w:divsChild>
                </w:div>
                <w:div w:id="974678505">
                  <w:marLeft w:val="0"/>
                  <w:marRight w:val="0"/>
                  <w:marTop w:val="0"/>
                  <w:marBottom w:val="0"/>
                  <w:divBdr>
                    <w:top w:val="none" w:sz="0" w:space="0" w:color="auto"/>
                    <w:left w:val="none" w:sz="0" w:space="0" w:color="auto"/>
                    <w:bottom w:val="none" w:sz="0" w:space="0" w:color="auto"/>
                    <w:right w:val="none" w:sz="0" w:space="0" w:color="auto"/>
                  </w:divBdr>
                  <w:divsChild>
                    <w:div w:id="892690800">
                      <w:marLeft w:val="0"/>
                      <w:marRight w:val="0"/>
                      <w:marTop w:val="0"/>
                      <w:marBottom w:val="0"/>
                      <w:divBdr>
                        <w:top w:val="none" w:sz="0" w:space="0" w:color="auto"/>
                        <w:left w:val="none" w:sz="0" w:space="0" w:color="auto"/>
                        <w:bottom w:val="none" w:sz="0" w:space="0" w:color="auto"/>
                        <w:right w:val="none" w:sz="0" w:space="0" w:color="auto"/>
                      </w:divBdr>
                    </w:div>
                  </w:divsChild>
                </w:div>
                <w:div w:id="1367637705">
                  <w:marLeft w:val="0"/>
                  <w:marRight w:val="0"/>
                  <w:marTop w:val="0"/>
                  <w:marBottom w:val="0"/>
                  <w:divBdr>
                    <w:top w:val="none" w:sz="0" w:space="0" w:color="auto"/>
                    <w:left w:val="none" w:sz="0" w:space="0" w:color="auto"/>
                    <w:bottom w:val="none" w:sz="0" w:space="0" w:color="auto"/>
                    <w:right w:val="none" w:sz="0" w:space="0" w:color="auto"/>
                  </w:divBdr>
                  <w:divsChild>
                    <w:div w:id="990598452">
                      <w:marLeft w:val="0"/>
                      <w:marRight w:val="0"/>
                      <w:marTop w:val="0"/>
                      <w:marBottom w:val="0"/>
                      <w:divBdr>
                        <w:top w:val="none" w:sz="0" w:space="0" w:color="auto"/>
                        <w:left w:val="none" w:sz="0" w:space="0" w:color="auto"/>
                        <w:bottom w:val="none" w:sz="0" w:space="0" w:color="auto"/>
                        <w:right w:val="none" w:sz="0" w:space="0" w:color="auto"/>
                      </w:divBdr>
                    </w:div>
                  </w:divsChild>
                </w:div>
                <w:div w:id="1062680486">
                  <w:marLeft w:val="0"/>
                  <w:marRight w:val="0"/>
                  <w:marTop w:val="0"/>
                  <w:marBottom w:val="0"/>
                  <w:divBdr>
                    <w:top w:val="none" w:sz="0" w:space="0" w:color="auto"/>
                    <w:left w:val="none" w:sz="0" w:space="0" w:color="auto"/>
                    <w:bottom w:val="none" w:sz="0" w:space="0" w:color="auto"/>
                    <w:right w:val="none" w:sz="0" w:space="0" w:color="auto"/>
                  </w:divBdr>
                  <w:divsChild>
                    <w:div w:id="396169616">
                      <w:marLeft w:val="0"/>
                      <w:marRight w:val="0"/>
                      <w:marTop w:val="0"/>
                      <w:marBottom w:val="0"/>
                      <w:divBdr>
                        <w:top w:val="none" w:sz="0" w:space="0" w:color="auto"/>
                        <w:left w:val="none" w:sz="0" w:space="0" w:color="auto"/>
                        <w:bottom w:val="none" w:sz="0" w:space="0" w:color="auto"/>
                        <w:right w:val="none" w:sz="0" w:space="0" w:color="auto"/>
                      </w:divBdr>
                    </w:div>
                  </w:divsChild>
                </w:div>
                <w:div w:id="1420370295">
                  <w:marLeft w:val="0"/>
                  <w:marRight w:val="0"/>
                  <w:marTop w:val="0"/>
                  <w:marBottom w:val="0"/>
                  <w:divBdr>
                    <w:top w:val="none" w:sz="0" w:space="0" w:color="auto"/>
                    <w:left w:val="none" w:sz="0" w:space="0" w:color="auto"/>
                    <w:bottom w:val="none" w:sz="0" w:space="0" w:color="auto"/>
                    <w:right w:val="none" w:sz="0" w:space="0" w:color="auto"/>
                  </w:divBdr>
                  <w:divsChild>
                    <w:div w:id="2129661408">
                      <w:marLeft w:val="0"/>
                      <w:marRight w:val="0"/>
                      <w:marTop w:val="0"/>
                      <w:marBottom w:val="0"/>
                      <w:divBdr>
                        <w:top w:val="none" w:sz="0" w:space="0" w:color="auto"/>
                        <w:left w:val="none" w:sz="0" w:space="0" w:color="auto"/>
                        <w:bottom w:val="none" w:sz="0" w:space="0" w:color="auto"/>
                        <w:right w:val="none" w:sz="0" w:space="0" w:color="auto"/>
                      </w:divBdr>
                    </w:div>
                  </w:divsChild>
                </w:div>
                <w:div w:id="1520394439">
                  <w:marLeft w:val="0"/>
                  <w:marRight w:val="0"/>
                  <w:marTop w:val="0"/>
                  <w:marBottom w:val="0"/>
                  <w:divBdr>
                    <w:top w:val="none" w:sz="0" w:space="0" w:color="auto"/>
                    <w:left w:val="none" w:sz="0" w:space="0" w:color="auto"/>
                    <w:bottom w:val="none" w:sz="0" w:space="0" w:color="auto"/>
                    <w:right w:val="none" w:sz="0" w:space="0" w:color="auto"/>
                  </w:divBdr>
                  <w:divsChild>
                    <w:div w:id="1491870848">
                      <w:marLeft w:val="0"/>
                      <w:marRight w:val="0"/>
                      <w:marTop w:val="0"/>
                      <w:marBottom w:val="0"/>
                      <w:divBdr>
                        <w:top w:val="none" w:sz="0" w:space="0" w:color="auto"/>
                        <w:left w:val="none" w:sz="0" w:space="0" w:color="auto"/>
                        <w:bottom w:val="none" w:sz="0" w:space="0" w:color="auto"/>
                        <w:right w:val="none" w:sz="0" w:space="0" w:color="auto"/>
                      </w:divBdr>
                    </w:div>
                  </w:divsChild>
                </w:div>
                <w:div w:id="1565800115">
                  <w:marLeft w:val="0"/>
                  <w:marRight w:val="0"/>
                  <w:marTop w:val="0"/>
                  <w:marBottom w:val="0"/>
                  <w:divBdr>
                    <w:top w:val="none" w:sz="0" w:space="0" w:color="auto"/>
                    <w:left w:val="none" w:sz="0" w:space="0" w:color="auto"/>
                    <w:bottom w:val="none" w:sz="0" w:space="0" w:color="auto"/>
                    <w:right w:val="none" w:sz="0" w:space="0" w:color="auto"/>
                  </w:divBdr>
                  <w:divsChild>
                    <w:div w:id="1768307472">
                      <w:marLeft w:val="0"/>
                      <w:marRight w:val="0"/>
                      <w:marTop w:val="0"/>
                      <w:marBottom w:val="0"/>
                      <w:divBdr>
                        <w:top w:val="none" w:sz="0" w:space="0" w:color="auto"/>
                        <w:left w:val="none" w:sz="0" w:space="0" w:color="auto"/>
                        <w:bottom w:val="none" w:sz="0" w:space="0" w:color="auto"/>
                        <w:right w:val="none" w:sz="0" w:space="0" w:color="auto"/>
                      </w:divBdr>
                    </w:div>
                  </w:divsChild>
                </w:div>
                <w:div w:id="44913475">
                  <w:marLeft w:val="0"/>
                  <w:marRight w:val="0"/>
                  <w:marTop w:val="0"/>
                  <w:marBottom w:val="0"/>
                  <w:divBdr>
                    <w:top w:val="none" w:sz="0" w:space="0" w:color="auto"/>
                    <w:left w:val="none" w:sz="0" w:space="0" w:color="auto"/>
                    <w:bottom w:val="none" w:sz="0" w:space="0" w:color="auto"/>
                    <w:right w:val="none" w:sz="0" w:space="0" w:color="auto"/>
                  </w:divBdr>
                  <w:divsChild>
                    <w:div w:id="45109093">
                      <w:marLeft w:val="0"/>
                      <w:marRight w:val="0"/>
                      <w:marTop w:val="0"/>
                      <w:marBottom w:val="0"/>
                      <w:divBdr>
                        <w:top w:val="none" w:sz="0" w:space="0" w:color="auto"/>
                        <w:left w:val="none" w:sz="0" w:space="0" w:color="auto"/>
                        <w:bottom w:val="none" w:sz="0" w:space="0" w:color="auto"/>
                        <w:right w:val="none" w:sz="0" w:space="0" w:color="auto"/>
                      </w:divBdr>
                    </w:div>
                  </w:divsChild>
                </w:div>
                <w:div w:id="1723362429">
                  <w:marLeft w:val="0"/>
                  <w:marRight w:val="0"/>
                  <w:marTop w:val="0"/>
                  <w:marBottom w:val="0"/>
                  <w:divBdr>
                    <w:top w:val="none" w:sz="0" w:space="0" w:color="auto"/>
                    <w:left w:val="none" w:sz="0" w:space="0" w:color="auto"/>
                    <w:bottom w:val="none" w:sz="0" w:space="0" w:color="auto"/>
                    <w:right w:val="none" w:sz="0" w:space="0" w:color="auto"/>
                  </w:divBdr>
                  <w:divsChild>
                    <w:div w:id="1524175279">
                      <w:marLeft w:val="0"/>
                      <w:marRight w:val="0"/>
                      <w:marTop w:val="0"/>
                      <w:marBottom w:val="0"/>
                      <w:divBdr>
                        <w:top w:val="none" w:sz="0" w:space="0" w:color="auto"/>
                        <w:left w:val="none" w:sz="0" w:space="0" w:color="auto"/>
                        <w:bottom w:val="none" w:sz="0" w:space="0" w:color="auto"/>
                        <w:right w:val="none" w:sz="0" w:space="0" w:color="auto"/>
                      </w:divBdr>
                    </w:div>
                  </w:divsChild>
                </w:div>
                <w:div w:id="1542353974">
                  <w:marLeft w:val="0"/>
                  <w:marRight w:val="0"/>
                  <w:marTop w:val="0"/>
                  <w:marBottom w:val="0"/>
                  <w:divBdr>
                    <w:top w:val="none" w:sz="0" w:space="0" w:color="auto"/>
                    <w:left w:val="none" w:sz="0" w:space="0" w:color="auto"/>
                    <w:bottom w:val="none" w:sz="0" w:space="0" w:color="auto"/>
                    <w:right w:val="none" w:sz="0" w:space="0" w:color="auto"/>
                  </w:divBdr>
                  <w:divsChild>
                    <w:div w:id="523592636">
                      <w:marLeft w:val="0"/>
                      <w:marRight w:val="0"/>
                      <w:marTop w:val="0"/>
                      <w:marBottom w:val="0"/>
                      <w:divBdr>
                        <w:top w:val="none" w:sz="0" w:space="0" w:color="auto"/>
                        <w:left w:val="none" w:sz="0" w:space="0" w:color="auto"/>
                        <w:bottom w:val="none" w:sz="0" w:space="0" w:color="auto"/>
                        <w:right w:val="none" w:sz="0" w:space="0" w:color="auto"/>
                      </w:divBdr>
                    </w:div>
                  </w:divsChild>
                </w:div>
                <w:div w:id="501360819">
                  <w:marLeft w:val="0"/>
                  <w:marRight w:val="0"/>
                  <w:marTop w:val="0"/>
                  <w:marBottom w:val="0"/>
                  <w:divBdr>
                    <w:top w:val="none" w:sz="0" w:space="0" w:color="auto"/>
                    <w:left w:val="none" w:sz="0" w:space="0" w:color="auto"/>
                    <w:bottom w:val="none" w:sz="0" w:space="0" w:color="auto"/>
                    <w:right w:val="none" w:sz="0" w:space="0" w:color="auto"/>
                  </w:divBdr>
                  <w:divsChild>
                    <w:div w:id="1678724482">
                      <w:marLeft w:val="0"/>
                      <w:marRight w:val="0"/>
                      <w:marTop w:val="0"/>
                      <w:marBottom w:val="0"/>
                      <w:divBdr>
                        <w:top w:val="none" w:sz="0" w:space="0" w:color="auto"/>
                        <w:left w:val="none" w:sz="0" w:space="0" w:color="auto"/>
                        <w:bottom w:val="none" w:sz="0" w:space="0" w:color="auto"/>
                        <w:right w:val="none" w:sz="0" w:space="0" w:color="auto"/>
                      </w:divBdr>
                    </w:div>
                  </w:divsChild>
                </w:div>
                <w:div w:id="1829246137">
                  <w:marLeft w:val="0"/>
                  <w:marRight w:val="0"/>
                  <w:marTop w:val="0"/>
                  <w:marBottom w:val="0"/>
                  <w:divBdr>
                    <w:top w:val="none" w:sz="0" w:space="0" w:color="auto"/>
                    <w:left w:val="none" w:sz="0" w:space="0" w:color="auto"/>
                    <w:bottom w:val="none" w:sz="0" w:space="0" w:color="auto"/>
                    <w:right w:val="none" w:sz="0" w:space="0" w:color="auto"/>
                  </w:divBdr>
                  <w:divsChild>
                    <w:div w:id="19855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54685">
          <w:marLeft w:val="0"/>
          <w:marRight w:val="0"/>
          <w:marTop w:val="0"/>
          <w:marBottom w:val="0"/>
          <w:divBdr>
            <w:top w:val="none" w:sz="0" w:space="0" w:color="auto"/>
            <w:left w:val="none" w:sz="0" w:space="0" w:color="auto"/>
            <w:bottom w:val="none" w:sz="0" w:space="0" w:color="auto"/>
            <w:right w:val="none" w:sz="0" w:space="0" w:color="auto"/>
          </w:divBdr>
        </w:div>
        <w:div w:id="1329364808">
          <w:marLeft w:val="0"/>
          <w:marRight w:val="0"/>
          <w:marTop w:val="0"/>
          <w:marBottom w:val="0"/>
          <w:divBdr>
            <w:top w:val="none" w:sz="0" w:space="0" w:color="auto"/>
            <w:left w:val="none" w:sz="0" w:space="0" w:color="auto"/>
            <w:bottom w:val="none" w:sz="0" w:space="0" w:color="auto"/>
            <w:right w:val="none" w:sz="0" w:space="0" w:color="auto"/>
          </w:divBdr>
        </w:div>
        <w:div w:id="296229818">
          <w:marLeft w:val="0"/>
          <w:marRight w:val="0"/>
          <w:marTop w:val="0"/>
          <w:marBottom w:val="0"/>
          <w:divBdr>
            <w:top w:val="none" w:sz="0" w:space="0" w:color="auto"/>
            <w:left w:val="none" w:sz="0" w:space="0" w:color="auto"/>
            <w:bottom w:val="none" w:sz="0" w:space="0" w:color="auto"/>
            <w:right w:val="none" w:sz="0" w:space="0" w:color="auto"/>
          </w:divBdr>
        </w:div>
        <w:div w:id="795683524">
          <w:marLeft w:val="0"/>
          <w:marRight w:val="0"/>
          <w:marTop w:val="0"/>
          <w:marBottom w:val="0"/>
          <w:divBdr>
            <w:top w:val="none" w:sz="0" w:space="0" w:color="auto"/>
            <w:left w:val="none" w:sz="0" w:space="0" w:color="auto"/>
            <w:bottom w:val="none" w:sz="0" w:space="0" w:color="auto"/>
            <w:right w:val="none" w:sz="0" w:space="0" w:color="auto"/>
          </w:divBdr>
        </w:div>
        <w:div w:id="690761527">
          <w:marLeft w:val="0"/>
          <w:marRight w:val="0"/>
          <w:marTop w:val="0"/>
          <w:marBottom w:val="0"/>
          <w:divBdr>
            <w:top w:val="none" w:sz="0" w:space="0" w:color="auto"/>
            <w:left w:val="none" w:sz="0" w:space="0" w:color="auto"/>
            <w:bottom w:val="none" w:sz="0" w:space="0" w:color="auto"/>
            <w:right w:val="none" w:sz="0" w:space="0" w:color="auto"/>
          </w:divBdr>
        </w:div>
        <w:div w:id="1768697727">
          <w:marLeft w:val="0"/>
          <w:marRight w:val="0"/>
          <w:marTop w:val="0"/>
          <w:marBottom w:val="0"/>
          <w:divBdr>
            <w:top w:val="none" w:sz="0" w:space="0" w:color="auto"/>
            <w:left w:val="none" w:sz="0" w:space="0" w:color="auto"/>
            <w:bottom w:val="none" w:sz="0" w:space="0" w:color="auto"/>
            <w:right w:val="none" w:sz="0" w:space="0" w:color="auto"/>
          </w:divBdr>
        </w:div>
        <w:div w:id="1111048878">
          <w:marLeft w:val="0"/>
          <w:marRight w:val="0"/>
          <w:marTop w:val="0"/>
          <w:marBottom w:val="0"/>
          <w:divBdr>
            <w:top w:val="none" w:sz="0" w:space="0" w:color="auto"/>
            <w:left w:val="none" w:sz="0" w:space="0" w:color="auto"/>
            <w:bottom w:val="none" w:sz="0" w:space="0" w:color="auto"/>
            <w:right w:val="none" w:sz="0" w:space="0" w:color="auto"/>
          </w:divBdr>
        </w:div>
      </w:divsChild>
    </w:div>
    <w:div w:id="478838723">
      <w:bodyDiv w:val="1"/>
      <w:marLeft w:val="0"/>
      <w:marRight w:val="0"/>
      <w:marTop w:val="0"/>
      <w:marBottom w:val="0"/>
      <w:divBdr>
        <w:top w:val="none" w:sz="0" w:space="0" w:color="auto"/>
        <w:left w:val="none" w:sz="0" w:space="0" w:color="auto"/>
        <w:bottom w:val="none" w:sz="0" w:space="0" w:color="auto"/>
        <w:right w:val="none" w:sz="0" w:space="0" w:color="auto"/>
      </w:divBdr>
    </w:div>
    <w:div w:id="639846257">
      <w:bodyDiv w:val="1"/>
      <w:marLeft w:val="0"/>
      <w:marRight w:val="0"/>
      <w:marTop w:val="0"/>
      <w:marBottom w:val="0"/>
      <w:divBdr>
        <w:top w:val="none" w:sz="0" w:space="0" w:color="auto"/>
        <w:left w:val="none" w:sz="0" w:space="0" w:color="auto"/>
        <w:bottom w:val="none" w:sz="0" w:space="0" w:color="auto"/>
        <w:right w:val="none" w:sz="0" w:space="0" w:color="auto"/>
      </w:divBdr>
    </w:div>
    <w:div w:id="666328120">
      <w:bodyDiv w:val="1"/>
      <w:marLeft w:val="0"/>
      <w:marRight w:val="0"/>
      <w:marTop w:val="0"/>
      <w:marBottom w:val="0"/>
      <w:divBdr>
        <w:top w:val="none" w:sz="0" w:space="0" w:color="auto"/>
        <w:left w:val="none" w:sz="0" w:space="0" w:color="auto"/>
        <w:bottom w:val="none" w:sz="0" w:space="0" w:color="auto"/>
        <w:right w:val="none" w:sz="0" w:space="0" w:color="auto"/>
      </w:divBdr>
      <w:divsChild>
        <w:div w:id="1969047100">
          <w:marLeft w:val="0"/>
          <w:marRight w:val="0"/>
          <w:marTop w:val="0"/>
          <w:marBottom w:val="0"/>
          <w:divBdr>
            <w:top w:val="none" w:sz="0" w:space="0" w:color="auto"/>
            <w:left w:val="none" w:sz="0" w:space="0" w:color="auto"/>
            <w:bottom w:val="none" w:sz="0" w:space="0" w:color="auto"/>
            <w:right w:val="none" w:sz="0" w:space="0" w:color="auto"/>
          </w:divBdr>
        </w:div>
        <w:div w:id="338898693">
          <w:marLeft w:val="0"/>
          <w:marRight w:val="0"/>
          <w:marTop w:val="0"/>
          <w:marBottom w:val="0"/>
          <w:divBdr>
            <w:top w:val="none" w:sz="0" w:space="0" w:color="auto"/>
            <w:left w:val="none" w:sz="0" w:space="0" w:color="auto"/>
            <w:bottom w:val="none" w:sz="0" w:space="0" w:color="auto"/>
            <w:right w:val="none" w:sz="0" w:space="0" w:color="auto"/>
          </w:divBdr>
        </w:div>
        <w:div w:id="1132097969">
          <w:marLeft w:val="0"/>
          <w:marRight w:val="0"/>
          <w:marTop w:val="0"/>
          <w:marBottom w:val="0"/>
          <w:divBdr>
            <w:top w:val="none" w:sz="0" w:space="0" w:color="auto"/>
            <w:left w:val="none" w:sz="0" w:space="0" w:color="auto"/>
            <w:bottom w:val="none" w:sz="0" w:space="0" w:color="auto"/>
            <w:right w:val="none" w:sz="0" w:space="0" w:color="auto"/>
          </w:divBdr>
          <w:divsChild>
            <w:div w:id="60375610">
              <w:marLeft w:val="-75"/>
              <w:marRight w:val="0"/>
              <w:marTop w:val="30"/>
              <w:marBottom w:val="30"/>
              <w:divBdr>
                <w:top w:val="none" w:sz="0" w:space="0" w:color="auto"/>
                <w:left w:val="none" w:sz="0" w:space="0" w:color="auto"/>
                <w:bottom w:val="none" w:sz="0" w:space="0" w:color="auto"/>
                <w:right w:val="none" w:sz="0" w:space="0" w:color="auto"/>
              </w:divBdr>
              <w:divsChild>
                <w:div w:id="1499689833">
                  <w:marLeft w:val="0"/>
                  <w:marRight w:val="0"/>
                  <w:marTop w:val="0"/>
                  <w:marBottom w:val="0"/>
                  <w:divBdr>
                    <w:top w:val="none" w:sz="0" w:space="0" w:color="auto"/>
                    <w:left w:val="none" w:sz="0" w:space="0" w:color="auto"/>
                    <w:bottom w:val="none" w:sz="0" w:space="0" w:color="auto"/>
                    <w:right w:val="none" w:sz="0" w:space="0" w:color="auto"/>
                  </w:divBdr>
                  <w:divsChild>
                    <w:div w:id="1493377472">
                      <w:marLeft w:val="0"/>
                      <w:marRight w:val="0"/>
                      <w:marTop w:val="0"/>
                      <w:marBottom w:val="0"/>
                      <w:divBdr>
                        <w:top w:val="none" w:sz="0" w:space="0" w:color="auto"/>
                        <w:left w:val="none" w:sz="0" w:space="0" w:color="auto"/>
                        <w:bottom w:val="none" w:sz="0" w:space="0" w:color="auto"/>
                        <w:right w:val="none" w:sz="0" w:space="0" w:color="auto"/>
                      </w:divBdr>
                    </w:div>
                  </w:divsChild>
                </w:div>
                <w:div w:id="156311416">
                  <w:marLeft w:val="0"/>
                  <w:marRight w:val="0"/>
                  <w:marTop w:val="0"/>
                  <w:marBottom w:val="0"/>
                  <w:divBdr>
                    <w:top w:val="none" w:sz="0" w:space="0" w:color="auto"/>
                    <w:left w:val="none" w:sz="0" w:space="0" w:color="auto"/>
                    <w:bottom w:val="none" w:sz="0" w:space="0" w:color="auto"/>
                    <w:right w:val="none" w:sz="0" w:space="0" w:color="auto"/>
                  </w:divBdr>
                  <w:divsChild>
                    <w:div w:id="953946420">
                      <w:marLeft w:val="0"/>
                      <w:marRight w:val="0"/>
                      <w:marTop w:val="0"/>
                      <w:marBottom w:val="0"/>
                      <w:divBdr>
                        <w:top w:val="none" w:sz="0" w:space="0" w:color="auto"/>
                        <w:left w:val="none" w:sz="0" w:space="0" w:color="auto"/>
                        <w:bottom w:val="none" w:sz="0" w:space="0" w:color="auto"/>
                        <w:right w:val="none" w:sz="0" w:space="0" w:color="auto"/>
                      </w:divBdr>
                    </w:div>
                  </w:divsChild>
                </w:div>
                <w:div w:id="1329552072">
                  <w:marLeft w:val="0"/>
                  <w:marRight w:val="0"/>
                  <w:marTop w:val="0"/>
                  <w:marBottom w:val="0"/>
                  <w:divBdr>
                    <w:top w:val="none" w:sz="0" w:space="0" w:color="auto"/>
                    <w:left w:val="none" w:sz="0" w:space="0" w:color="auto"/>
                    <w:bottom w:val="none" w:sz="0" w:space="0" w:color="auto"/>
                    <w:right w:val="none" w:sz="0" w:space="0" w:color="auto"/>
                  </w:divBdr>
                  <w:divsChild>
                    <w:div w:id="1395158412">
                      <w:marLeft w:val="0"/>
                      <w:marRight w:val="0"/>
                      <w:marTop w:val="0"/>
                      <w:marBottom w:val="0"/>
                      <w:divBdr>
                        <w:top w:val="none" w:sz="0" w:space="0" w:color="auto"/>
                        <w:left w:val="none" w:sz="0" w:space="0" w:color="auto"/>
                        <w:bottom w:val="none" w:sz="0" w:space="0" w:color="auto"/>
                        <w:right w:val="none" w:sz="0" w:space="0" w:color="auto"/>
                      </w:divBdr>
                    </w:div>
                  </w:divsChild>
                </w:div>
                <w:div w:id="496001773">
                  <w:marLeft w:val="0"/>
                  <w:marRight w:val="0"/>
                  <w:marTop w:val="0"/>
                  <w:marBottom w:val="0"/>
                  <w:divBdr>
                    <w:top w:val="none" w:sz="0" w:space="0" w:color="auto"/>
                    <w:left w:val="none" w:sz="0" w:space="0" w:color="auto"/>
                    <w:bottom w:val="none" w:sz="0" w:space="0" w:color="auto"/>
                    <w:right w:val="none" w:sz="0" w:space="0" w:color="auto"/>
                  </w:divBdr>
                  <w:divsChild>
                    <w:div w:id="1617640983">
                      <w:marLeft w:val="0"/>
                      <w:marRight w:val="0"/>
                      <w:marTop w:val="0"/>
                      <w:marBottom w:val="0"/>
                      <w:divBdr>
                        <w:top w:val="none" w:sz="0" w:space="0" w:color="auto"/>
                        <w:left w:val="none" w:sz="0" w:space="0" w:color="auto"/>
                        <w:bottom w:val="none" w:sz="0" w:space="0" w:color="auto"/>
                        <w:right w:val="none" w:sz="0" w:space="0" w:color="auto"/>
                      </w:divBdr>
                    </w:div>
                  </w:divsChild>
                </w:div>
                <w:div w:id="1792672426">
                  <w:marLeft w:val="0"/>
                  <w:marRight w:val="0"/>
                  <w:marTop w:val="0"/>
                  <w:marBottom w:val="0"/>
                  <w:divBdr>
                    <w:top w:val="none" w:sz="0" w:space="0" w:color="auto"/>
                    <w:left w:val="none" w:sz="0" w:space="0" w:color="auto"/>
                    <w:bottom w:val="none" w:sz="0" w:space="0" w:color="auto"/>
                    <w:right w:val="none" w:sz="0" w:space="0" w:color="auto"/>
                  </w:divBdr>
                  <w:divsChild>
                    <w:div w:id="1270965768">
                      <w:marLeft w:val="0"/>
                      <w:marRight w:val="0"/>
                      <w:marTop w:val="0"/>
                      <w:marBottom w:val="0"/>
                      <w:divBdr>
                        <w:top w:val="none" w:sz="0" w:space="0" w:color="auto"/>
                        <w:left w:val="none" w:sz="0" w:space="0" w:color="auto"/>
                        <w:bottom w:val="none" w:sz="0" w:space="0" w:color="auto"/>
                        <w:right w:val="none" w:sz="0" w:space="0" w:color="auto"/>
                      </w:divBdr>
                    </w:div>
                  </w:divsChild>
                </w:div>
                <w:div w:id="1942640090">
                  <w:marLeft w:val="0"/>
                  <w:marRight w:val="0"/>
                  <w:marTop w:val="0"/>
                  <w:marBottom w:val="0"/>
                  <w:divBdr>
                    <w:top w:val="none" w:sz="0" w:space="0" w:color="auto"/>
                    <w:left w:val="none" w:sz="0" w:space="0" w:color="auto"/>
                    <w:bottom w:val="none" w:sz="0" w:space="0" w:color="auto"/>
                    <w:right w:val="none" w:sz="0" w:space="0" w:color="auto"/>
                  </w:divBdr>
                  <w:divsChild>
                    <w:div w:id="1090156362">
                      <w:marLeft w:val="0"/>
                      <w:marRight w:val="0"/>
                      <w:marTop w:val="0"/>
                      <w:marBottom w:val="0"/>
                      <w:divBdr>
                        <w:top w:val="none" w:sz="0" w:space="0" w:color="auto"/>
                        <w:left w:val="none" w:sz="0" w:space="0" w:color="auto"/>
                        <w:bottom w:val="none" w:sz="0" w:space="0" w:color="auto"/>
                        <w:right w:val="none" w:sz="0" w:space="0" w:color="auto"/>
                      </w:divBdr>
                    </w:div>
                  </w:divsChild>
                </w:div>
                <w:div w:id="2037077436">
                  <w:marLeft w:val="0"/>
                  <w:marRight w:val="0"/>
                  <w:marTop w:val="0"/>
                  <w:marBottom w:val="0"/>
                  <w:divBdr>
                    <w:top w:val="none" w:sz="0" w:space="0" w:color="auto"/>
                    <w:left w:val="none" w:sz="0" w:space="0" w:color="auto"/>
                    <w:bottom w:val="none" w:sz="0" w:space="0" w:color="auto"/>
                    <w:right w:val="none" w:sz="0" w:space="0" w:color="auto"/>
                  </w:divBdr>
                  <w:divsChild>
                    <w:div w:id="837117095">
                      <w:marLeft w:val="0"/>
                      <w:marRight w:val="0"/>
                      <w:marTop w:val="0"/>
                      <w:marBottom w:val="0"/>
                      <w:divBdr>
                        <w:top w:val="none" w:sz="0" w:space="0" w:color="auto"/>
                        <w:left w:val="none" w:sz="0" w:space="0" w:color="auto"/>
                        <w:bottom w:val="none" w:sz="0" w:space="0" w:color="auto"/>
                        <w:right w:val="none" w:sz="0" w:space="0" w:color="auto"/>
                      </w:divBdr>
                    </w:div>
                  </w:divsChild>
                </w:div>
                <w:div w:id="846600843">
                  <w:marLeft w:val="0"/>
                  <w:marRight w:val="0"/>
                  <w:marTop w:val="0"/>
                  <w:marBottom w:val="0"/>
                  <w:divBdr>
                    <w:top w:val="none" w:sz="0" w:space="0" w:color="auto"/>
                    <w:left w:val="none" w:sz="0" w:space="0" w:color="auto"/>
                    <w:bottom w:val="none" w:sz="0" w:space="0" w:color="auto"/>
                    <w:right w:val="none" w:sz="0" w:space="0" w:color="auto"/>
                  </w:divBdr>
                  <w:divsChild>
                    <w:div w:id="1068963409">
                      <w:marLeft w:val="0"/>
                      <w:marRight w:val="0"/>
                      <w:marTop w:val="0"/>
                      <w:marBottom w:val="0"/>
                      <w:divBdr>
                        <w:top w:val="none" w:sz="0" w:space="0" w:color="auto"/>
                        <w:left w:val="none" w:sz="0" w:space="0" w:color="auto"/>
                        <w:bottom w:val="none" w:sz="0" w:space="0" w:color="auto"/>
                        <w:right w:val="none" w:sz="0" w:space="0" w:color="auto"/>
                      </w:divBdr>
                    </w:div>
                  </w:divsChild>
                </w:div>
                <w:div w:id="801848817">
                  <w:marLeft w:val="0"/>
                  <w:marRight w:val="0"/>
                  <w:marTop w:val="0"/>
                  <w:marBottom w:val="0"/>
                  <w:divBdr>
                    <w:top w:val="none" w:sz="0" w:space="0" w:color="auto"/>
                    <w:left w:val="none" w:sz="0" w:space="0" w:color="auto"/>
                    <w:bottom w:val="none" w:sz="0" w:space="0" w:color="auto"/>
                    <w:right w:val="none" w:sz="0" w:space="0" w:color="auto"/>
                  </w:divBdr>
                  <w:divsChild>
                    <w:div w:id="1686129687">
                      <w:marLeft w:val="0"/>
                      <w:marRight w:val="0"/>
                      <w:marTop w:val="0"/>
                      <w:marBottom w:val="0"/>
                      <w:divBdr>
                        <w:top w:val="none" w:sz="0" w:space="0" w:color="auto"/>
                        <w:left w:val="none" w:sz="0" w:space="0" w:color="auto"/>
                        <w:bottom w:val="none" w:sz="0" w:space="0" w:color="auto"/>
                        <w:right w:val="none" w:sz="0" w:space="0" w:color="auto"/>
                      </w:divBdr>
                    </w:div>
                  </w:divsChild>
                </w:div>
                <w:div w:id="2142529075">
                  <w:marLeft w:val="0"/>
                  <w:marRight w:val="0"/>
                  <w:marTop w:val="0"/>
                  <w:marBottom w:val="0"/>
                  <w:divBdr>
                    <w:top w:val="none" w:sz="0" w:space="0" w:color="auto"/>
                    <w:left w:val="none" w:sz="0" w:space="0" w:color="auto"/>
                    <w:bottom w:val="none" w:sz="0" w:space="0" w:color="auto"/>
                    <w:right w:val="none" w:sz="0" w:space="0" w:color="auto"/>
                  </w:divBdr>
                  <w:divsChild>
                    <w:div w:id="1788235551">
                      <w:marLeft w:val="0"/>
                      <w:marRight w:val="0"/>
                      <w:marTop w:val="0"/>
                      <w:marBottom w:val="0"/>
                      <w:divBdr>
                        <w:top w:val="none" w:sz="0" w:space="0" w:color="auto"/>
                        <w:left w:val="none" w:sz="0" w:space="0" w:color="auto"/>
                        <w:bottom w:val="none" w:sz="0" w:space="0" w:color="auto"/>
                        <w:right w:val="none" w:sz="0" w:space="0" w:color="auto"/>
                      </w:divBdr>
                    </w:div>
                  </w:divsChild>
                </w:div>
                <w:div w:id="1492409707">
                  <w:marLeft w:val="0"/>
                  <w:marRight w:val="0"/>
                  <w:marTop w:val="0"/>
                  <w:marBottom w:val="0"/>
                  <w:divBdr>
                    <w:top w:val="none" w:sz="0" w:space="0" w:color="auto"/>
                    <w:left w:val="none" w:sz="0" w:space="0" w:color="auto"/>
                    <w:bottom w:val="none" w:sz="0" w:space="0" w:color="auto"/>
                    <w:right w:val="none" w:sz="0" w:space="0" w:color="auto"/>
                  </w:divBdr>
                  <w:divsChild>
                    <w:div w:id="1560242442">
                      <w:marLeft w:val="0"/>
                      <w:marRight w:val="0"/>
                      <w:marTop w:val="0"/>
                      <w:marBottom w:val="0"/>
                      <w:divBdr>
                        <w:top w:val="none" w:sz="0" w:space="0" w:color="auto"/>
                        <w:left w:val="none" w:sz="0" w:space="0" w:color="auto"/>
                        <w:bottom w:val="none" w:sz="0" w:space="0" w:color="auto"/>
                        <w:right w:val="none" w:sz="0" w:space="0" w:color="auto"/>
                      </w:divBdr>
                    </w:div>
                  </w:divsChild>
                </w:div>
                <w:div w:id="260340555">
                  <w:marLeft w:val="0"/>
                  <w:marRight w:val="0"/>
                  <w:marTop w:val="0"/>
                  <w:marBottom w:val="0"/>
                  <w:divBdr>
                    <w:top w:val="none" w:sz="0" w:space="0" w:color="auto"/>
                    <w:left w:val="none" w:sz="0" w:space="0" w:color="auto"/>
                    <w:bottom w:val="none" w:sz="0" w:space="0" w:color="auto"/>
                    <w:right w:val="none" w:sz="0" w:space="0" w:color="auto"/>
                  </w:divBdr>
                  <w:divsChild>
                    <w:div w:id="1699964232">
                      <w:marLeft w:val="0"/>
                      <w:marRight w:val="0"/>
                      <w:marTop w:val="0"/>
                      <w:marBottom w:val="0"/>
                      <w:divBdr>
                        <w:top w:val="none" w:sz="0" w:space="0" w:color="auto"/>
                        <w:left w:val="none" w:sz="0" w:space="0" w:color="auto"/>
                        <w:bottom w:val="none" w:sz="0" w:space="0" w:color="auto"/>
                        <w:right w:val="none" w:sz="0" w:space="0" w:color="auto"/>
                      </w:divBdr>
                    </w:div>
                  </w:divsChild>
                </w:div>
                <w:div w:id="184565483">
                  <w:marLeft w:val="0"/>
                  <w:marRight w:val="0"/>
                  <w:marTop w:val="0"/>
                  <w:marBottom w:val="0"/>
                  <w:divBdr>
                    <w:top w:val="none" w:sz="0" w:space="0" w:color="auto"/>
                    <w:left w:val="none" w:sz="0" w:space="0" w:color="auto"/>
                    <w:bottom w:val="none" w:sz="0" w:space="0" w:color="auto"/>
                    <w:right w:val="none" w:sz="0" w:space="0" w:color="auto"/>
                  </w:divBdr>
                  <w:divsChild>
                    <w:div w:id="325213074">
                      <w:marLeft w:val="0"/>
                      <w:marRight w:val="0"/>
                      <w:marTop w:val="0"/>
                      <w:marBottom w:val="0"/>
                      <w:divBdr>
                        <w:top w:val="none" w:sz="0" w:space="0" w:color="auto"/>
                        <w:left w:val="none" w:sz="0" w:space="0" w:color="auto"/>
                        <w:bottom w:val="none" w:sz="0" w:space="0" w:color="auto"/>
                        <w:right w:val="none" w:sz="0" w:space="0" w:color="auto"/>
                      </w:divBdr>
                    </w:div>
                  </w:divsChild>
                </w:div>
                <w:div w:id="1125807495">
                  <w:marLeft w:val="0"/>
                  <w:marRight w:val="0"/>
                  <w:marTop w:val="0"/>
                  <w:marBottom w:val="0"/>
                  <w:divBdr>
                    <w:top w:val="none" w:sz="0" w:space="0" w:color="auto"/>
                    <w:left w:val="none" w:sz="0" w:space="0" w:color="auto"/>
                    <w:bottom w:val="none" w:sz="0" w:space="0" w:color="auto"/>
                    <w:right w:val="none" w:sz="0" w:space="0" w:color="auto"/>
                  </w:divBdr>
                  <w:divsChild>
                    <w:div w:id="1661731458">
                      <w:marLeft w:val="0"/>
                      <w:marRight w:val="0"/>
                      <w:marTop w:val="0"/>
                      <w:marBottom w:val="0"/>
                      <w:divBdr>
                        <w:top w:val="none" w:sz="0" w:space="0" w:color="auto"/>
                        <w:left w:val="none" w:sz="0" w:space="0" w:color="auto"/>
                        <w:bottom w:val="none" w:sz="0" w:space="0" w:color="auto"/>
                        <w:right w:val="none" w:sz="0" w:space="0" w:color="auto"/>
                      </w:divBdr>
                    </w:div>
                  </w:divsChild>
                </w:div>
                <w:div w:id="920601831">
                  <w:marLeft w:val="0"/>
                  <w:marRight w:val="0"/>
                  <w:marTop w:val="0"/>
                  <w:marBottom w:val="0"/>
                  <w:divBdr>
                    <w:top w:val="none" w:sz="0" w:space="0" w:color="auto"/>
                    <w:left w:val="none" w:sz="0" w:space="0" w:color="auto"/>
                    <w:bottom w:val="none" w:sz="0" w:space="0" w:color="auto"/>
                    <w:right w:val="none" w:sz="0" w:space="0" w:color="auto"/>
                  </w:divBdr>
                  <w:divsChild>
                    <w:div w:id="1569878906">
                      <w:marLeft w:val="0"/>
                      <w:marRight w:val="0"/>
                      <w:marTop w:val="0"/>
                      <w:marBottom w:val="0"/>
                      <w:divBdr>
                        <w:top w:val="none" w:sz="0" w:space="0" w:color="auto"/>
                        <w:left w:val="none" w:sz="0" w:space="0" w:color="auto"/>
                        <w:bottom w:val="none" w:sz="0" w:space="0" w:color="auto"/>
                        <w:right w:val="none" w:sz="0" w:space="0" w:color="auto"/>
                      </w:divBdr>
                    </w:div>
                  </w:divsChild>
                </w:div>
                <w:div w:id="800802412">
                  <w:marLeft w:val="0"/>
                  <w:marRight w:val="0"/>
                  <w:marTop w:val="0"/>
                  <w:marBottom w:val="0"/>
                  <w:divBdr>
                    <w:top w:val="none" w:sz="0" w:space="0" w:color="auto"/>
                    <w:left w:val="none" w:sz="0" w:space="0" w:color="auto"/>
                    <w:bottom w:val="none" w:sz="0" w:space="0" w:color="auto"/>
                    <w:right w:val="none" w:sz="0" w:space="0" w:color="auto"/>
                  </w:divBdr>
                  <w:divsChild>
                    <w:div w:id="1555238877">
                      <w:marLeft w:val="0"/>
                      <w:marRight w:val="0"/>
                      <w:marTop w:val="0"/>
                      <w:marBottom w:val="0"/>
                      <w:divBdr>
                        <w:top w:val="none" w:sz="0" w:space="0" w:color="auto"/>
                        <w:left w:val="none" w:sz="0" w:space="0" w:color="auto"/>
                        <w:bottom w:val="none" w:sz="0" w:space="0" w:color="auto"/>
                        <w:right w:val="none" w:sz="0" w:space="0" w:color="auto"/>
                      </w:divBdr>
                    </w:div>
                  </w:divsChild>
                </w:div>
                <w:div w:id="522670487">
                  <w:marLeft w:val="0"/>
                  <w:marRight w:val="0"/>
                  <w:marTop w:val="0"/>
                  <w:marBottom w:val="0"/>
                  <w:divBdr>
                    <w:top w:val="none" w:sz="0" w:space="0" w:color="auto"/>
                    <w:left w:val="none" w:sz="0" w:space="0" w:color="auto"/>
                    <w:bottom w:val="none" w:sz="0" w:space="0" w:color="auto"/>
                    <w:right w:val="none" w:sz="0" w:space="0" w:color="auto"/>
                  </w:divBdr>
                  <w:divsChild>
                    <w:div w:id="795224458">
                      <w:marLeft w:val="0"/>
                      <w:marRight w:val="0"/>
                      <w:marTop w:val="0"/>
                      <w:marBottom w:val="0"/>
                      <w:divBdr>
                        <w:top w:val="none" w:sz="0" w:space="0" w:color="auto"/>
                        <w:left w:val="none" w:sz="0" w:space="0" w:color="auto"/>
                        <w:bottom w:val="none" w:sz="0" w:space="0" w:color="auto"/>
                        <w:right w:val="none" w:sz="0" w:space="0" w:color="auto"/>
                      </w:divBdr>
                    </w:div>
                  </w:divsChild>
                </w:div>
                <w:div w:id="93286439">
                  <w:marLeft w:val="0"/>
                  <w:marRight w:val="0"/>
                  <w:marTop w:val="0"/>
                  <w:marBottom w:val="0"/>
                  <w:divBdr>
                    <w:top w:val="none" w:sz="0" w:space="0" w:color="auto"/>
                    <w:left w:val="none" w:sz="0" w:space="0" w:color="auto"/>
                    <w:bottom w:val="none" w:sz="0" w:space="0" w:color="auto"/>
                    <w:right w:val="none" w:sz="0" w:space="0" w:color="auto"/>
                  </w:divBdr>
                  <w:divsChild>
                    <w:div w:id="934872281">
                      <w:marLeft w:val="0"/>
                      <w:marRight w:val="0"/>
                      <w:marTop w:val="0"/>
                      <w:marBottom w:val="0"/>
                      <w:divBdr>
                        <w:top w:val="none" w:sz="0" w:space="0" w:color="auto"/>
                        <w:left w:val="none" w:sz="0" w:space="0" w:color="auto"/>
                        <w:bottom w:val="none" w:sz="0" w:space="0" w:color="auto"/>
                        <w:right w:val="none" w:sz="0" w:space="0" w:color="auto"/>
                      </w:divBdr>
                    </w:div>
                  </w:divsChild>
                </w:div>
                <w:div w:id="485441728">
                  <w:marLeft w:val="0"/>
                  <w:marRight w:val="0"/>
                  <w:marTop w:val="0"/>
                  <w:marBottom w:val="0"/>
                  <w:divBdr>
                    <w:top w:val="none" w:sz="0" w:space="0" w:color="auto"/>
                    <w:left w:val="none" w:sz="0" w:space="0" w:color="auto"/>
                    <w:bottom w:val="none" w:sz="0" w:space="0" w:color="auto"/>
                    <w:right w:val="none" w:sz="0" w:space="0" w:color="auto"/>
                  </w:divBdr>
                  <w:divsChild>
                    <w:div w:id="1051616387">
                      <w:marLeft w:val="0"/>
                      <w:marRight w:val="0"/>
                      <w:marTop w:val="0"/>
                      <w:marBottom w:val="0"/>
                      <w:divBdr>
                        <w:top w:val="none" w:sz="0" w:space="0" w:color="auto"/>
                        <w:left w:val="none" w:sz="0" w:space="0" w:color="auto"/>
                        <w:bottom w:val="none" w:sz="0" w:space="0" w:color="auto"/>
                        <w:right w:val="none" w:sz="0" w:space="0" w:color="auto"/>
                      </w:divBdr>
                    </w:div>
                  </w:divsChild>
                </w:div>
                <w:div w:id="2050835232">
                  <w:marLeft w:val="0"/>
                  <w:marRight w:val="0"/>
                  <w:marTop w:val="0"/>
                  <w:marBottom w:val="0"/>
                  <w:divBdr>
                    <w:top w:val="none" w:sz="0" w:space="0" w:color="auto"/>
                    <w:left w:val="none" w:sz="0" w:space="0" w:color="auto"/>
                    <w:bottom w:val="none" w:sz="0" w:space="0" w:color="auto"/>
                    <w:right w:val="none" w:sz="0" w:space="0" w:color="auto"/>
                  </w:divBdr>
                  <w:divsChild>
                    <w:div w:id="673607774">
                      <w:marLeft w:val="0"/>
                      <w:marRight w:val="0"/>
                      <w:marTop w:val="0"/>
                      <w:marBottom w:val="0"/>
                      <w:divBdr>
                        <w:top w:val="none" w:sz="0" w:space="0" w:color="auto"/>
                        <w:left w:val="none" w:sz="0" w:space="0" w:color="auto"/>
                        <w:bottom w:val="none" w:sz="0" w:space="0" w:color="auto"/>
                        <w:right w:val="none" w:sz="0" w:space="0" w:color="auto"/>
                      </w:divBdr>
                    </w:div>
                  </w:divsChild>
                </w:div>
                <w:div w:id="1015810714">
                  <w:marLeft w:val="0"/>
                  <w:marRight w:val="0"/>
                  <w:marTop w:val="0"/>
                  <w:marBottom w:val="0"/>
                  <w:divBdr>
                    <w:top w:val="none" w:sz="0" w:space="0" w:color="auto"/>
                    <w:left w:val="none" w:sz="0" w:space="0" w:color="auto"/>
                    <w:bottom w:val="none" w:sz="0" w:space="0" w:color="auto"/>
                    <w:right w:val="none" w:sz="0" w:space="0" w:color="auto"/>
                  </w:divBdr>
                  <w:divsChild>
                    <w:div w:id="1268192893">
                      <w:marLeft w:val="0"/>
                      <w:marRight w:val="0"/>
                      <w:marTop w:val="0"/>
                      <w:marBottom w:val="0"/>
                      <w:divBdr>
                        <w:top w:val="none" w:sz="0" w:space="0" w:color="auto"/>
                        <w:left w:val="none" w:sz="0" w:space="0" w:color="auto"/>
                        <w:bottom w:val="none" w:sz="0" w:space="0" w:color="auto"/>
                        <w:right w:val="none" w:sz="0" w:space="0" w:color="auto"/>
                      </w:divBdr>
                    </w:div>
                  </w:divsChild>
                </w:div>
                <w:div w:id="241064406">
                  <w:marLeft w:val="0"/>
                  <w:marRight w:val="0"/>
                  <w:marTop w:val="0"/>
                  <w:marBottom w:val="0"/>
                  <w:divBdr>
                    <w:top w:val="none" w:sz="0" w:space="0" w:color="auto"/>
                    <w:left w:val="none" w:sz="0" w:space="0" w:color="auto"/>
                    <w:bottom w:val="none" w:sz="0" w:space="0" w:color="auto"/>
                    <w:right w:val="none" w:sz="0" w:space="0" w:color="auto"/>
                  </w:divBdr>
                  <w:divsChild>
                    <w:div w:id="1407415087">
                      <w:marLeft w:val="0"/>
                      <w:marRight w:val="0"/>
                      <w:marTop w:val="0"/>
                      <w:marBottom w:val="0"/>
                      <w:divBdr>
                        <w:top w:val="none" w:sz="0" w:space="0" w:color="auto"/>
                        <w:left w:val="none" w:sz="0" w:space="0" w:color="auto"/>
                        <w:bottom w:val="none" w:sz="0" w:space="0" w:color="auto"/>
                        <w:right w:val="none" w:sz="0" w:space="0" w:color="auto"/>
                      </w:divBdr>
                    </w:div>
                  </w:divsChild>
                </w:div>
                <w:div w:id="1756782792">
                  <w:marLeft w:val="0"/>
                  <w:marRight w:val="0"/>
                  <w:marTop w:val="0"/>
                  <w:marBottom w:val="0"/>
                  <w:divBdr>
                    <w:top w:val="none" w:sz="0" w:space="0" w:color="auto"/>
                    <w:left w:val="none" w:sz="0" w:space="0" w:color="auto"/>
                    <w:bottom w:val="none" w:sz="0" w:space="0" w:color="auto"/>
                    <w:right w:val="none" w:sz="0" w:space="0" w:color="auto"/>
                  </w:divBdr>
                  <w:divsChild>
                    <w:div w:id="2051755970">
                      <w:marLeft w:val="0"/>
                      <w:marRight w:val="0"/>
                      <w:marTop w:val="0"/>
                      <w:marBottom w:val="0"/>
                      <w:divBdr>
                        <w:top w:val="none" w:sz="0" w:space="0" w:color="auto"/>
                        <w:left w:val="none" w:sz="0" w:space="0" w:color="auto"/>
                        <w:bottom w:val="none" w:sz="0" w:space="0" w:color="auto"/>
                        <w:right w:val="none" w:sz="0" w:space="0" w:color="auto"/>
                      </w:divBdr>
                    </w:div>
                  </w:divsChild>
                </w:div>
                <w:div w:id="1137185224">
                  <w:marLeft w:val="0"/>
                  <w:marRight w:val="0"/>
                  <w:marTop w:val="0"/>
                  <w:marBottom w:val="0"/>
                  <w:divBdr>
                    <w:top w:val="none" w:sz="0" w:space="0" w:color="auto"/>
                    <w:left w:val="none" w:sz="0" w:space="0" w:color="auto"/>
                    <w:bottom w:val="none" w:sz="0" w:space="0" w:color="auto"/>
                    <w:right w:val="none" w:sz="0" w:space="0" w:color="auto"/>
                  </w:divBdr>
                  <w:divsChild>
                    <w:div w:id="2038113391">
                      <w:marLeft w:val="0"/>
                      <w:marRight w:val="0"/>
                      <w:marTop w:val="0"/>
                      <w:marBottom w:val="0"/>
                      <w:divBdr>
                        <w:top w:val="none" w:sz="0" w:space="0" w:color="auto"/>
                        <w:left w:val="none" w:sz="0" w:space="0" w:color="auto"/>
                        <w:bottom w:val="none" w:sz="0" w:space="0" w:color="auto"/>
                        <w:right w:val="none" w:sz="0" w:space="0" w:color="auto"/>
                      </w:divBdr>
                    </w:div>
                  </w:divsChild>
                </w:div>
                <w:div w:id="1580677993">
                  <w:marLeft w:val="0"/>
                  <w:marRight w:val="0"/>
                  <w:marTop w:val="0"/>
                  <w:marBottom w:val="0"/>
                  <w:divBdr>
                    <w:top w:val="none" w:sz="0" w:space="0" w:color="auto"/>
                    <w:left w:val="none" w:sz="0" w:space="0" w:color="auto"/>
                    <w:bottom w:val="none" w:sz="0" w:space="0" w:color="auto"/>
                    <w:right w:val="none" w:sz="0" w:space="0" w:color="auto"/>
                  </w:divBdr>
                  <w:divsChild>
                    <w:div w:id="968823481">
                      <w:marLeft w:val="0"/>
                      <w:marRight w:val="0"/>
                      <w:marTop w:val="0"/>
                      <w:marBottom w:val="0"/>
                      <w:divBdr>
                        <w:top w:val="none" w:sz="0" w:space="0" w:color="auto"/>
                        <w:left w:val="none" w:sz="0" w:space="0" w:color="auto"/>
                        <w:bottom w:val="none" w:sz="0" w:space="0" w:color="auto"/>
                        <w:right w:val="none" w:sz="0" w:space="0" w:color="auto"/>
                      </w:divBdr>
                    </w:div>
                  </w:divsChild>
                </w:div>
                <w:div w:id="921841203">
                  <w:marLeft w:val="0"/>
                  <w:marRight w:val="0"/>
                  <w:marTop w:val="0"/>
                  <w:marBottom w:val="0"/>
                  <w:divBdr>
                    <w:top w:val="none" w:sz="0" w:space="0" w:color="auto"/>
                    <w:left w:val="none" w:sz="0" w:space="0" w:color="auto"/>
                    <w:bottom w:val="none" w:sz="0" w:space="0" w:color="auto"/>
                    <w:right w:val="none" w:sz="0" w:space="0" w:color="auto"/>
                  </w:divBdr>
                  <w:divsChild>
                    <w:div w:id="1101948753">
                      <w:marLeft w:val="0"/>
                      <w:marRight w:val="0"/>
                      <w:marTop w:val="0"/>
                      <w:marBottom w:val="0"/>
                      <w:divBdr>
                        <w:top w:val="none" w:sz="0" w:space="0" w:color="auto"/>
                        <w:left w:val="none" w:sz="0" w:space="0" w:color="auto"/>
                        <w:bottom w:val="none" w:sz="0" w:space="0" w:color="auto"/>
                        <w:right w:val="none" w:sz="0" w:space="0" w:color="auto"/>
                      </w:divBdr>
                    </w:div>
                  </w:divsChild>
                </w:div>
                <w:div w:id="471673926">
                  <w:marLeft w:val="0"/>
                  <w:marRight w:val="0"/>
                  <w:marTop w:val="0"/>
                  <w:marBottom w:val="0"/>
                  <w:divBdr>
                    <w:top w:val="none" w:sz="0" w:space="0" w:color="auto"/>
                    <w:left w:val="none" w:sz="0" w:space="0" w:color="auto"/>
                    <w:bottom w:val="none" w:sz="0" w:space="0" w:color="auto"/>
                    <w:right w:val="none" w:sz="0" w:space="0" w:color="auto"/>
                  </w:divBdr>
                  <w:divsChild>
                    <w:div w:id="1757625662">
                      <w:marLeft w:val="0"/>
                      <w:marRight w:val="0"/>
                      <w:marTop w:val="0"/>
                      <w:marBottom w:val="0"/>
                      <w:divBdr>
                        <w:top w:val="none" w:sz="0" w:space="0" w:color="auto"/>
                        <w:left w:val="none" w:sz="0" w:space="0" w:color="auto"/>
                        <w:bottom w:val="none" w:sz="0" w:space="0" w:color="auto"/>
                        <w:right w:val="none" w:sz="0" w:space="0" w:color="auto"/>
                      </w:divBdr>
                    </w:div>
                  </w:divsChild>
                </w:div>
                <w:div w:id="1047339641">
                  <w:marLeft w:val="0"/>
                  <w:marRight w:val="0"/>
                  <w:marTop w:val="0"/>
                  <w:marBottom w:val="0"/>
                  <w:divBdr>
                    <w:top w:val="none" w:sz="0" w:space="0" w:color="auto"/>
                    <w:left w:val="none" w:sz="0" w:space="0" w:color="auto"/>
                    <w:bottom w:val="none" w:sz="0" w:space="0" w:color="auto"/>
                    <w:right w:val="none" w:sz="0" w:space="0" w:color="auto"/>
                  </w:divBdr>
                  <w:divsChild>
                    <w:div w:id="177741107">
                      <w:marLeft w:val="0"/>
                      <w:marRight w:val="0"/>
                      <w:marTop w:val="0"/>
                      <w:marBottom w:val="0"/>
                      <w:divBdr>
                        <w:top w:val="none" w:sz="0" w:space="0" w:color="auto"/>
                        <w:left w:val="none" w:sz="0" w:space="0" w:color="auto"/>
                        <w:bottom w:val="none" w:sz="0" w:space="0" w:color="auto"/>
                        <w:right w:val="none" w:sz="0" w:space="0" w:color="auto"/>
                      </w:divBdr>
                    </w:div>
                  </w:divsChild>
                </w:div>
                <w:div w:id="1523661651">
                  <w:marLeft w:val="0"/>
                  <w:marRight w:val="0"/>
                  <w:marTop w:val="0"/>
                  <w:marBottom w:val="0"/>
                  <w:divBdr>
                    <w:top w:val="none" w:sz="0" w:space="0" w:color="auto"/>
                    <w:left w:val="none" w:sz="0" w:space="0" w:color="auto"/>
                    <w:bottom w:val="none" w:sz="0" w:space="0" w:color="auto"/>
                    <w:right w:val="none" w:sz="0" w:space="0" w:color="auto"/>
                  </w:divBdr>
                  <w:divsChild>
                    <w:div w:id="387922346">
                      <w:marLeft w:val="0"/>
                      <w:marRight w:val="0"/>
                      <w:marTop w:val="0"/>
                      <w:marBottom w:val="0"/>
                      <w:divBdr>
                        <w:top w:val="none" w:sz="0" w:space="0" w:color="auto"/>
                        <w:left w:val="none" w:sz="0" w:space="0" w:color="auto"/>
                        <w:bottom w:val="none" w:sz="0" w:space="0" w:color="auto"/>
                        <w:right w:val="none" w:sz="0" w:space="0" w:color="auto"/>
                      </w:divBdr>
                    </w:div>
                  </w:divsChild>
                </w:div>
                <w:div w:id="1649939332">
                  <w:marLeft w:val="0"/>
                  <w:marRight w:val="0"/>
                  <w:marTop w:val="0"/>
                  <w:marBottom w:val="0"/>
                  <w:divBdr>
                    <w:top w:val="none" w:sz="0" w:space="0" w:color="auto"/>
                    <w:left w:val="none" w:sz="0" w:space="0" w:color="auto"/>
                    <w:bottom w:val="none" w:sz="0" w:space="0" w:color="auto"/>
                    <w:right w:val="none" w:sz="0" w:space="0" w:color="auto"/>
                  </w:divBdr>
                  <w:divsChild>
                    <w:div w:id="130513761">
                      <w:marLeft w:val="0"/>
                      <w:marRight w:val="0"/>
                      <w:marTop w:val="0"/>
                      <w:marBottom w:val="0"/>
                      <w:divBdr>
                        <w:top w:val="none" w:sz="0" w:space="0" w:color="auto"/>
                        <w:left w:val="none" w:sz="0" w:space="0" w:color="auto"/>
                        <w:bottom w:val="none" w:sz="0" w:space="0" w:color="auto"/>
                        <w:right w:val="none" w:sz="0" w:space="0" w:color="auto"/>
                      </w:divBdr>
                    </w:div>
                  </w:divsChild>
                </w:div>
                <w:div w:id="435175356">
                  <w:marLeft w:val="0"/>
                  <w:marRight w:val="0"/>
                  <w:marTop w:val="0"/>
                  <w:marBottom w:val="0"/>
                  <w:divBdr>
                    <w:top w:val="none" w:sz="0" w:space="0" w:color="auto"/>
                    <w:left w:val="none" w:sz="0" w:space="0" w:color="auto"/>
                    <w:bottom w:val="none" w:sz="0" w:space="0" w:color="auto"/>
                    <w:right w:val="none" w:sz="0" w:space="0" w:color="auto"/>
                  </w:divBdr>
                  <w:divsChild>
                    <w:div w:id="126426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237323">
          <w:marLeft w:val="0"/>
          <w:marRight w:val="0"/>
          <w:marTop w:val="0"/>
          <w:marBottom w:val="0"/>
          <w:divBdr>
            <w:top w:val="none" w:sz="0" w:space="0" w:color="auto"/>
            <w:left w:val="none" w:sz="0" w:space="0" w:color="auto"/>
            <w:bottom w:val="none" w:sz="0" w:space="0" w:color="auto"/>
            <w:right w:val="none" w:sz="0" w:space="0" w:color="auto"/>
          </w:divBdr>
        </w:div>
        <w:div w:id="1088697927">
          <w:marLeft w:val="0"/>
          <w:marRight w:val="0"/>
          <w:marTop w:val="0"/>
          <w:marBottom w:val="0"/>
          <w:divBdr>
            <w:top w:val="none" w:sz="0" w:space="0" w:color="auto"/>
            <w:left w:val="none" w:sz="0" w:space="0" w:color="auto"/>
            <w:bottom w:val="none" w:sz="0" w:space="0" w:color="auto"/>
            <w:right w:val="none" w:sz="0" w:space="0" w:color="auto"/>
          </w:divBdr>
        </w:div>
        <w:div w:id="1282229999">
          <w:marLeft w:val="0"/>
          <w:marRight w:val="0"/>
          <w:marTop w:val="0"/>
          <w:marBottom w:val="0"/>
          <w:divBdr>
            <w:top w:val="none" w:sz="0" w:space="0" w:color="auto"/>
            <w:left w:val="none" w:sz="0" w:space="0" w:color="auto"/>
            <w:bottom w:val="none" w:sz="0" w:space="0" w:color="auto"/>
            <w:right w:val="none" w:sz="0" w:space="0" w:color="auto"/>
          </w:divBdr>
        </w:div>
        <w:div w:id="1651866846">
          <w:marLeft w:val="0"/>
          <w:marRight w:val="0"/>
          <w:marTop w:val="0"/>
          <w:marBottom w:val="0"/>
          <w:divBdr>
            <w:top w:val="none" w:sz="0" w:space="0" w:color="auto"/>
            <w:left w:val="none" w:sz="0" w:space="0" w:color="auto"/>
            <w:bottom w:val="none" w:sz="0" w:space="0" w:color="auto"/>
            <w:right w:val="none" w:sz="0" w:space="0" w:color="auto"/>
          </w:divBdr>
        </w:div>
        <w:div w:id="2049840643">
          <w:marLeft w:val="0"/>
          <w:marRight w:val="0"/>
          <w:marTop w:val="0"/>
          <w:marBottom w:val="0"/>
          <w:divBdr>
            <w:top w:val="none" w:sz="0" w:space="0" w:color="auto"/>
            <w:left w:val="none" w:sz="0" w:space="0" w:color="auto"/>
            <w:bottom w:val="none" w:sz="0" w:space="0" w:color="auto"/>
            <w:right w:val="none" w:sz="0" w:space="0" w:color="auto"/>
          </w:divBdr>
        </w:div>
        <w:div w:id="2127574957">
          <w:marLeft w:val="0"/>
          <w:marRight w:val="0"/>
          <w:marTop w:val="0"/>
          <w:marBottom w:val="0"/>
          <w:divBdr>
            <w:top w:val="none" w:sz="0" w:space="0" w:color="auto"/>
            <w:left w:val="none" w:sz="0" w:space="0" w:color="auto"/>
            <w:bottom w:val="none" w:sz="0" w:space="0" w:color="auto"/>
            <w:right w:val="none" w:sz="0" w:space="0" w:color="auto"/>
          </w:divBdr>
        </w:div>
        <w:div w:id="2048986981">
          <w:marLeft w:val="0"/>
          <w:marRight w:val="0"/>
          <w:marTop w:val="0"/>
          <w:marBottom w:val="0"/>
          <w:divBdr>
            <w:top w:val="none" w:sz="0" w:space="0" w:color="auto"/>
            <w:left w:val="none" w:sz="0" w:space="0" w:color="auto"/>
            <w:bottom w:val="none" w:sz="0" w:space="0" w:color="auto"/>
            <w:right w:val="none" w:sz="0" w:space="0" w:color="auto"/>
          </w:divBdr>
        </w:div>
        <w:div w:id="686951696">
          <w:marLeft w:val="0"/>
          <w:marRight w:val="0"/>
          <w:marTop w:val="0"/>
          <w:marBottom w:val="0"/>
          <w:divBdr>
            <w:top w:val="none" w:sz="0" w:space="0" w:color="auto"/>
            <w:left w:val="none" w:sz="0" w:space="0" w:color="auto"/>
            <w:bottom w:val="none" w:sz="0" w:space="0" w:color="auto"/>
            <w:right w:val="none" w:sz="0" w:space="0" w:color="auto"/>
          </w:divBdr>
        </w:div>
        <w:div w:id="1496411429">
          <w:marLeft w:val="0"/>
          <w:marRight w:val="0"/>
          <w:marTop w:val="0"/>
          <w:marBottom w:val="0"/>
          <w:divBdr>
            <w:top w:val="none" w:sz="0" w:space="0" w:color="auto"/>
            <w:left w:val="none" w:sz="0" w:space="0" w:color="auto"/>
            <w:bottom w:val="none" w:sz="0" w:space="0" w:color="auto"/>
            <w:right w:val="none" w:sz="0" w:space="0" w:color="auto"/>
          </w:divBdr>
          <w:divsChild>
            <w:div w:id="2126920594">
              <w:marLeft w:val="-75"/>
              <w:marRight w:val="0"/>
              <w:marTop w:val="30"/>
              <w:marBottom w:val="30"/>
              <w:divBdr>
                <w:top w:val="none" w:sz="0" w:space="0" w:color="auto"/>
                <w:left w:val="none" w:sz="0" w:space="0" w:color="auto"/>
                <w:bottom w:val="none" w:sz="0" w:space="0" w:color="auto"/>
                <w:right w:val="none" w:sz="0" w:space="0" w:color="auto"/>
              </w:divBdr>
              <w:divsChild>
                <w:div w:id="72748723">
                  <w:marLeft w:val="0"/>
                  <w:marRight w:val="0"/>
                  <w:marTop w:val="0"/>
                  <w:marBottom w:val="0"/>
                  <w:divBdr>
                    <w:top w:val="none" w:sz="0" w:space="0" w:color="auto"/>
                    <w:left w:val="none" w:sz="0" w:space="0" w:color="auto"/>
                    <w:bottom w:val="none" w:sz="0" w:space="0" w:color="auto"/>
                    <w:right w:val="none" w:sz="0" w:space="0" w:color="auto"/>
                  </w:divBdr>
                  <w:divsChild>
                    <w:div w:id="961419412">
                      <w:marLeft w:val="0"/>
                      <w:marRight w:val="0"/>
                      <w:marTop w:val="0"/>
                      <w:marBottom w:val="0"/>
                      <w:divBdr>
                        <w:top w:val="none" w:sz="0" w:space="0" w:color="auto"/>
                        <w:left w:val="none" w:sz="0" w:space="0" w:color="auto"/>
                        <w:bottom w:val="none" w:sz="0" w:space="0" w:color="auto"/>
                        <w:right w:val="none" w:sz="0" w:space="0" w:color="auto"/>
                      </w:divBdr>
                    </w:div>
                  </w:divsChild>
                </w:div>
                <w:div w:id="861556809">
                  <w:marLeft w:val="0"/>
                  <w:marRight w:val="0"/>
                  <w:marTop w:val="0"/>
                  <w:marBottom w:val="0"/>
                  <w:divBdr>
                    <w:top w:val="none" w:sz="0" w:space="0" w:color="auto"/>
                    <w:left w:val="none" w:sz="0" w:space="0" w:color="auto"/>
                    <w:bottom w:val="none" w:sz="0" w:space="0" w:color="auto"/>
                    <w:right w:val="none" w:sz="0" w:space="0" w:color="auto"/>
                  </w:divBdr>
                  <w:divsChild>
                    <w:div w:id="2031182103">
                      <w:marLeft w:val="0"/>
                      <w:marRight w:val="0"/>
                      <w:marTop w:val="0"/>
                      <w:marBottom w:val="0"/>
                      <w:divBdr>
                        <w:top w:val="none" w:sz="0" w:space="0" w:color="auto"/>
                        <w:left w:val="none" w:sz="0" w:space="0" w:color="auto"/>
                        <w:bottom w:val="none" w:sz="0" w:space="0" w:color="auto"/>
                        <w:right w:val="none" w:sz="0" w:space="0" w:color="auto"/>
                      </w:divBdr>
                    </w:div>
                    <w:div w:id="1470590814">
                      <w:marLeft w:val="0"/>
                      <w:marRight w:val="0"/>
                      <w:marTop w:val="0"/>
                      <w:marBottom w:val="0"/>
                      <w:divBdr>
                        <w:top w:val="none" w:sz="0" w:space="0" w:color="auto"/>
                        <w:left w:val="none" w:sz="0" w:space="0" w:color="auto"/>
                        <w:bottom w:val="none" w:sz="0" w:space="0" w:color="auto"/>
                        <w:right w:val="none" w:sz="0" w:space="0" w:color="auto"/>
                      </w:divBdr>
                    </w:div>
                    <w:div w:id="381910503">
                      <w:marLeft w:val="0"/>
                      <w:marRight w:val="0"/>
                      <w:marTop w:val="0"/>
                      <w:marBottom w:val="0"/>
                      <w:divBdr>
                        <w:top w:val="none" w:sz="0" w:space="0" w:color="auto"/>
                        <w:left w:val="none" w:sz="0" w:space="0" w:color="auto"/>
                        <w:bottom w:val="none" w:sz="0" w:space="0" w:color="auto"/>
                        <w:right w:val="none" w:sz="0" w:space="0" w:color="auto"/>
                      </w:divBdr>
                    </w:div>
                  </w:divsChild>
                </w:div>
                <w:div w:id="337537090">
                  <w:marLeft w:val="0"/>
                  <w:marRight w:val="0"/>
                  <w:marTop w:val="0"/>
                  <w:marBottom w:val="0"/>
                  <w:divBdr>
                    <w:top w:val="none" w:sz="0" w:space="0" w:color="auto"/>
                    <w:left w:val="none" w:sz="0" w:space="0" w:color="auto"/>
                    <w:bottom w:val="none" w:sz="0" w:space="0" w:color="auto"/>
                    <w:right w:val="none" w:sz="0" w:space="0" w:color="auto"/>
                  </w:divBdr>
                  <w:divsChild>
                    <w:div w:id="835725392">
                      <w:marLeft w:val="0"/>
                      <w:marRight w:val="0"/>
                      <w:marTop w:val="0"/>
                      <w:marBottom w:val="0"/>
                      <w:divBdr>
                        <w:top w:val="none" w:sz="0" w:space="0" w:color="auto"/>
                        <w:left w:val="none" w:sz="0" w:space="0" w:color="auto"/>
                        <w:bottom w:val="none" w:sz="0" w:space="0" w:color="auto"/>
                        <w:right w:val="none" w:sz="0" w:space="0" w:color="auto"/>
                      </w:divBdr>
                    </w:div>
                    <w:div w:id="210113335">
                      <w:marLeft w:val="0"/>
                      <w:marRight w:val="0"/>
                      <w:marTop w:val="0"/>
                      <w:marBottom w:val="0"/>
                      <w:divBdr>
                        <w:top w:val="none" w:sz="0" w:space="0" w:color="auto"/>
                        <w:left w:val="none" w:sz="0" w:space="0" w:color="auto"/>
                        <w:bottom w:val="none" w:sz="0" w:space="0" w:color="auto"/>
                        <w:right w:val="none" w:sz="0" w:space="0" w:color="auto"/>
                      </w:divBdr>
                    </w:div>
                    <w:div w:id="763843350">
                      <w:marLeft w:val="0"/>
                      <w:marRight w:val="0"/>
                      <w:marTop w:val="0"/>
                      <w:marBottom w:val="0"/>
                      <w:divBdr>
                        <w:top w:val="none" w:sz="0" w:space="0" w:color="auto"/>
                        <w:left w:val="none" w:sz="0" w:space="0" w:color="auto"/>
                        <w:bottom w:val="none" w:sz="0" w:space="0" w:color="auto"/>
                        <w:right w:val="none" w:sz="0" w:space="0" w:color="auto"/>
                      </w:divBdr>
                    </w:div>
                  </w:divsChild>
                </w:div>
                <w:div w:id="970786504">
                  <w:marLeft w:val="0"/>
                  <w:marRight w:val="0"/>
                  <w:marTop w:val="0"/>
                  <w:marBottom w:val="0"/>
                  <w:divBdr>
                    <w:top w:val="none" w:sz="0" w:space="0" w:color="auto"/>
                    <w:left w:val="none" w:sz="0" w:space="0" w:color="auto"/>
                    <w:bottom w:val="none" w:sz="0" w:space="0" w:color="auto"/>
                    <w:right w:val="none" w:sz="0" w:space="0" w:color="auto"/>
                  </w:divBdr>
                  <w:divsChild>
                    <w:div w:id="1256792738">
                      <w:marLeft w:val="0"/>
                      <w:marRight w:val="0"/>
                      <w:marTop w:val="0"/>
                      <w:marBottom w:val="0"/>
                      <w:divBdr>
                        <w:top w:val="none" w:sz="0" w:space="0" w:color="auto"/>
                        <w:left w:val="none" w:sz="0" w:space="0" w:color="auto"/>
                        <w:bottom w:val="none" w:sz="0" w:space="0" w:color="auto"/>
                        <w:right w:val="none" w:sz="0" w:space="0" w:color="auto"/>
                      </w:divBdr>
                    </w:div>
                  </w:divsChild>
                </w:div>
                <w:div w:id="1053963785">
                  <w:marLeft w:val="0"/>
                  <w:marRight w:val="0"/>
                  <w:marTop w:val="0"/>
                  <w:marBottom w:val="0"/>
                  <w:divBdr>
                    <w:top w:val="none" w:sz="0" w:space="0" w:color="auto"/>
                    <w:left w:val="none" w:sz="0" w:space="0" w:color="auto"/>
                    <w:bottom w:val="none" w:sz="0" w:space="0" w:color="auto"/>
                    <w:right w:val="none" w:sz="0" w:space="0" w:color="auto"/>
                  </w:divBdr>
                  <w:divsChild>
                    <w:div w:id="1010719488">
                      <w:marLeft w:val="0"/>
                      <w:marRight w:val="0"/>
                      <w:marTop w:val="0"/>
                      <w:marBottom w:val="0"/>
                      <w:divBdr>
                        <w:top w:val="none" w:sz="0" w:space="0" w:color="auto"/>
                        <w:left w:val="none" w:sz="0" w:space="0" w:color="auto"/>
                        <w:bottom w:val="none" w:sz="0" w:space="0" w:color="auto"/>
                        <w:right w:val="none" w:sz="0" w:space="0" w:color="auto"/>
                      </w:divBdr>
                    </w:div>
                  </w:divsChild>
                </w:div>
                <w:div w:id="1528905157">
                  <w:marLeft w:val="0"/>
                  <w:marRight w:val="0"/>
                  <w:marTop w:val="0"/>
                  <w:marBottom w:val="0"/>
                  <w:divBdr>
                    <w:top w:val="none" w:sz="0" w:space="0" w:color="auto"/>
                    <w:left w:val="none" w:sz="0" w:space="0" w:color="auto"/>
                    <w:bottom w:val="none" w:sz="0" w:space="0" w:color="auto"/>
                    <w:right w:val="none" w:sz="0" w:space="0" w:color="auto"/>
                  </w:divBdr>
                  <w:divsChild>
                    <w:div w:id="358699346">
                      <w:marLeft w:val="0"/>
                      <w:marRight w:val="0"/>
                      <w:marTop w:val="0"/>
                      <w:marBottom w:val="0"/>
                      <w:divBdr>
                        <w:top w:val="none" w:sz="0" w:space="0" w:color="auto"/>
                        <w:left w:val="none" w:sz="0" w:space="0" w:color="auto"/>
                        <w:bottom w:val="none" w:sz="0" w:space="0" w:color="auto"/>
                        <w:right w:val="none" w:sz="0" w:space="0" w:color="auto"/>
                      </w:divBdr>
                    </w:div>
                  </w:divsChild>
                </w:div>
                <w:div w:id="743264726">
                  <w:marLeft w:val="0"/>
                  <w:marRight w:val="0"/>
                  <w:marTop w:val="0"/>
                  <w:marBottom w:val="0"/>
                  <w:divBdr>
                    <w:top w:val="none" w:sz="0" w:space="0" w:color="auto"/>
                    <w:left w:val="none" w:sz="0" w:space="0" w:color="auto"/>
                    <w:bottom w:val="none" w:sz="0" w:space="0" w:color="auto"/>
                    <w:right w:val="none" w:sz="0" w:space="0" w:color="auto"/>
                  </w:divBdr>
                  <w:divsChild>
                    <w:div w:id="1269464097">
                      <w:marLeft w:val="0"/>
                      <w:marRight w:val="0"/>
                      <w:marTop w:val="0"/>
                      <w:marBottom w:val="0"/>
                      <w:divBdr>
                        <w:top w:val="none" w:sz="0" w:space="0" w:color="auto"/>
                        <w:left w:val="none" w:sz="0" w:space="0" w:color="auto"/>
                        <w:bottom w:val="none" w:sz="0" w:space="0" w:color="auto"/>
                        <w:right w:val="none" w:sz="0" w:space="0" w:color="auto"/>
                      </w:divBdr>
                    </w:div>
                  </w:divsChild>
                </w:div>
                <w:div w:id="1805417695">
                  <w:marLeft w:val="0"/>
                  <w:marRight w:val="0"/>
                  <w:marTop w:val="0"/>
                  <w:marBottom w:val="0"/>
                  <w:divBdr>
                    <w:top w:val="none" w:sz="0" w:space="0" w:color="auto"/>
                    <w:left w:val="none" w:sz="0" w:space="0" w:color="auto"/>
                    <w:bottom w:val="none" w:sz="0" w:space="0" w:color="auto"/>
                    <w:right w:val="none" w:sz="0" w:space="0" w:color="auto"/>
                  </w:divBdr>
                  <w:divsChild>
                    <w:div w:id="695812961">
                      <w:marLeft w:val="0"/>
                      <w:marRight w:val="0"/>
                      <w:marTop w:val="0"/>
                      <w:marBottom w:val="0"/>
                      <w:divBdr>
                        <w:top w:val="none" w:sz="0" w:space="0" w:color="auto"/>
                        <w:left w:val="none" w:sz="0" w:space="0" w:color="auto"/>
                        <w:bottom w:val="none" w:sz="0" w:space="0" w:color="auto"/>
                        <w:right w:val="none" w:sz="0" w:space="0" w:color="auto"/>
                      </w:divBdr>
                    </w:div>
                  </w:divsChild>
                </w:div>
                <w:div w:id="1057705411">
                  <w:marLeft w:val="0"/>
                  <w:marRight w:val="0"/>
                  <w:marTop w:val="0"/>
                  <w:marBottom w:val="0"/>
                  <w:divBdr>
                    <w:top w:val="none" w:sz="0" w:space="0" w:color="auto"/>
                    <w:left w:val="none" w:sz="0" w:space="0" w:color="auto"/>
                    <w:bottom w:val="none" w:sz="0" w:space="0" w:color="auto"/>
                    <w:right w:val="none" w:sz="0" w:space="0" w:color="auto"/>
                  </w:divBdr>
                  <w:divsChild>
                    <w:div w:id="687021547">
                      <w:marLeft w:val="0"/>
                      <w:marRight w:val="0"/>
                      <w:marTop w:val="0"/>
                      <w:marBottom w:val="0"/>
                      <w:divBdr>
                        <w:top w:val="none" w:sz="0" w:space="0" w:color="auto"/>
                        <w:left w:val="none" w:sz="0" w:space="0" w:color="auto"/>
                        <w:bottom w:val="none" w:sz="0" w:space="0" w:color="auto"/>
                        <w:right w:val="none" w:sz="0" w:space="0" w:color="auto"/>
                      </w:divBdr>
                    </w:div>
                  </w:divsChild>
                </w:div>
                <w:div w:id="1409229503">
                  <w:marLeft w:val="0"/>
                  <w:marRight w:val="0"/>
                  <w:marTop w:val="0"/>
                  <w:marBottom w:val="0"/>
                  <w:divBdr>
                    <w:top w:val="none" w:sz="0" w:space="0" w:color="auto"/>
                    <w:left w:val="none" w:sz="0" w:space="0" w:color="auto"/>
                    <w:bottom w:val="none" w:sz="0" w:space="0" w:color="auto"/>
                    <w:right w:val="none" w:sz="0" w:space="0" w:color="auto"/>
                  </w:divBdr>
                  <w:divsChild>
                    <w:div w:id="1429622898">
                      <w:marLeft w:val="0"/>
                      <w:marRight w:val="0"/>
                      <w:marTop w:val="0"/>
                      <w:marBottom w:val="0"/>
                      <w:divBdr>
                        <w:top w:val="none" w:sz="0" w:space="0" w:color="auto"/>
                        <w:left w:val="none" w:sz="0" w:space="0" w:color="auto"/>
                        <w:bottom w:val="none" w:sz="0" w:space="0" w:color="auto"/>
                        <w:right w:val="none" w:sz="0" w:space="0" w:color="auto"/>
                      </w:divBdr>
                    </w:div>
                    <w:div w:id="1328246099">
                      <w:marLeft w:val="0"/>
                      <w:marRight w:val="0"/>
                      <w:marTop w:val="0"/>
                      <w:marBottom w:val="0"/>
                      <w:divBdr>
                        <w:top w:val="none" w:sz="0" w:space="0" w:color="auto"/>
                        <w:left w:val="none" w:sz="0" w:space="0" w:color="auto"/>
                        <w:bottom w:val="none" w:sz="0" w:space="0" w:color="auto"/>
                        <w:right w:val="none" w:sz="0" w:space="0" w:color="auto"/>
                      </w:divBdr>
                    </w:div>
                    <w:div w:id="953288516">
                      <w:marLeft w:val="0"/>
                      <w:marRight w:val="0"/>
                      <w:marTop w:val="0"/>
                      <w:marBottom w:val="0"/>
                      <w:divBdr>
                        <w:top w:val="none" w:sz="0" w:space="0" w:color="auto"/>
                        <w:left w:val="none" w:sz="0" w:space="0" w:color="auto"/>
                        <w:bottom w:val="none" w:sz="0" w:space="0" w:color="auto"/>
                        <w:right w:val="none" w:sz="0" w:space="0" w:color="auto"/>
                      </w:divBdr>
                    </w:div>
                  </w:divsChild>
                </w:div>
                <w:div w:id="122043159">
                  <w:marLeft w:val="0"/>
                  <w:marRight w:val="0"/>
                  <w:marTop w:val="0"/>
                  <w:marBottom w:val="0"/>
                  <w:divBdr>
                    <w:top w:val="none" w:sz="0" w:space="0" w:color="auto"/>
                    <w:left w:val="none" w:sz="0" w:space="0" w:color="auto"/>
                    <w:bottom w:val="none" w:sz="0" w:space="0" w:color="auto"/>
                    <w:right w:val="none" w:sz="0" w:space="0" w:color="auto"/>
                  </w:divBdr>
                  <w:divsChild>
                    <w:div w:id="2103136685">
                      <w:marLeft w:val="0"/>
                      <w:marRight w:val="0"/>
                      <w:marTop w:val="0"/>
                      <w:marBottom w:val="0"/>
                      <w:divBdr>
                        <w:top w:val="none" w:sz="0" w:space="0" w:color="auto"/>
                        <w:left w:val="none" w:sz="0" w:space="0" w:color="auto"/>
                        <w:bottom w:val="none" w:sz="0" w:space="0" w:color="auto"/>
                        <w:right w:val="none" w:sz="0" w:space="0" w:color="auto"/>
                      </w:divBdr>
                    </w:div>
                  </w:divsChild>
                </w:div>
                <w:div w:id="2130542489">
                  <w:marLeft w:val="0"/>
                  <w:marRight w:val="0"/>
                  <w:marTop w:val="0"/>
                  <w:marBottom w:val="0"/>
                  <w:divBdr>
                    <w:top w:val="none" w:sz="0" w:space="0" w:color="auto"/>
                    <w:left w:val="none" w:sz="0" w:space="0" w:color="auto"/>
                    <w:bottom w:val="none" w:sz="0" w:space="0" w:color="auto"/>
                    <w:right w:val="none" w:sz="0" w:space="0" w:color="auto"/>
                  </w:divBdr>
                  <w:divsChild>
                    <w:div w:id="20669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80245">
          <w:marLeft w:val="0"/>
          <w:marRight w:val="0"/>
          <w:marTop w:val="0"/>
          <w:marBottom w:val="0"/>
          <w:divBdr>
            <w:top w:val="none" w:sz="0" w:space="0" w:color="auto"/>
            <w:left w:val="none" w:sz="0" w:space="0" w:color="auto"/>
            <w:bottom w:val="none" w:sz="0" w:space="0" w:color="auto"/>
            <w:right w:val="none" w:sz="0" w:space="0" w:color="auto"/>
          </w:divBdr>
        </w:div>
        <w:div w:id="226459269">
          <w:marLeft w:val="0"/>
          <w:marRight w:val="0"/>
          <w:marTop w:val="0"/>
          <w:marBottom w:val="0"/>
          <w:divBdr>
            <w:top w:val="none" w:sz="0" w:space="0" w:color="auto"/>
            <w:left w:val="none" w:sz="0" w:space="0" w:color="auto"/>
            <w:bottom w:val="none" w:sz="0" w:space="0" w:color="auto"/>
            <w:right w:val="none" w:sz="0" w:space="0" w:color="auto"/>
          </w:divBdr>
        </w:div>
        <w:div w:id="1537620926">
          <w:marLeft w:val="0"/>
          <w:marRight w:val="0"/>
          <w:marTop w:val="0"/>
          <w:marBottom w:val="0"/>
          <w:divBdr>
            <w:top w:val="none" w:sz="0" w:space="0" w:color="auto"/>
            <w:left w:val="none" w:sz="0" w:space="0" w:color="auto"/>
            <w:bottom w:val="none" w:sz="0" w:space="0" w:color="auto"/>
            <w:right w:val="none" w:sz="0" w:space="0" w:color="auto"/>
          </w:divBdr>
        </w:div>
        <w:div w:id="1957563386">
          <w:marLeft w:val="0"/>
          <w:marRight w:val="0"/>
          <w:marTop w:val="0"/>
          <w:marBottom w:val="0"/>
          <w:divBdr>
            <w:top w:val="none" w:sz="0" w:space="0" w:color="auto"/>
            <w:left w:val="none" w:sz="0" w:space="0" w:color="auto"/>
            <w:bottom w:val="none" w:sz="0" w:space="0" w:color="auto"/>
            <w:right w:val="none" w:sz="0" w:space="0" w:color="auto"/>
          </w:divBdr>
          <w:divsChild>
            <w:div w:id="917981589">
              <w:marLeft w:val="-75"/>
              <w:marRight w:val="0"/>
              <w:marTop w:val="30"/>
              <w:marBottom w:val="30"/>
              <w:divBdr>
                <w:top w:val="none" w:sz="0" w:space="0" w:color="auto"/>
                <w:left w:val="none" w:sz="0" w:space="0" w:color="auto"/>
                <w:bottom w:val="none" w:sz="0" w:space="0" w:color="auto"/>
                <w:right w:val="none" w:sz="0" w:space="0" w:color="auto"/>
              </w:divBdr>
              <w:divsChild>
                <w:div w:id="1224608495">
                  <w:marLeft w:val="0"/>
                  <w:marRight w:val="0"/>
                  <w:marTop w:val="0"/>
                  <w:marBottom w:val="0"/>
                  <w:divBdr>
                    <w:top w:val="none" w:sz="0" w:space="0" w:color="auto"/>
                    <w:left w:val="none" w:sz="0" w:space="0" w:color="auto"/>
                    <w:bottom w:val="none" w:sz="0" w:space="0" w:color="auto"/>
                    <w:right w:val="none" w:sz="0" w:space="0" w:color="auto"/>
                  </w:divBdr>
                  <w:divsChild>
                    <w:div w:id="1869024512">
                      <w:marLeft w:val="0"/>
                      <w:marRight w:val="0"/>
                      <w:marTop w:val="0"/>
                      <w:marBottom w:val="0"/>
                      <w:divBdr>
                        <w:top w:val="none" w:sz="0" w:space="0" w:color="auto"/>
                        <w:left w:val="none" w:sz="0" w:space="0" w:color="auto"/>
                        <w:bottom w:val="none" w:sz="0" w:space="0" w:color="auto"/>
                        <w:right w:val="none" w:sz="0" w:space="0" w:color="auto"/>
                      </w:divBdr>
                    </w:div>
                  </w:divsChild>
                </w:div>
                <w:div w:id="674843719">
                  <w:marLeft w:val="0"/>
                  <w:marRight w:val="0"/>
                  <w:marTop w:val="0"/>
                  <w:marBottom w:val="0"/>
                  <w:divBdr>
                    <w:top w:val="none" w:sz="0" w:space="0" w:color="auto"/>
                    <w:left w:val="none" w:sz="0" w:space="0" w:color="auto"/>
                    <w:bottom w:val="none" w:sz="0" w:space="0" w:color="auto"/>
                    <w:right w:val="none" w:sz="0" w:space="0" w:color="auto"/>
                  </w:divBdr>
                  <w:divsChild>
                    <w:div w:id="1835605357">
                      <w:marLeft w:val="0"/>
                      <w:marRight w:val="0"/>
                      <w:marTop w:val="0"/>
                      <w:marBottom w:val="0"/>
                      <w:divBdr>
                        <w:top w:val="none" w:sz="0" w:space="0" w:color="auto"/>
                        <w:left w:val="none" w:sz="0" w:space="0" w:color="auto"/>
                        <w:bottom w:val="none" w:sz="0" w:space="0" w:color="auto"/>
                        <w:right w:val="none" w:sz="0" w:space="0" w:color="auto"/>
                      </w:divBdr>
                    </w:div>
                    <w:div w:id="1928229450">
                      <w:marLeft w:val="0"/>
                      <w:marRight w:val="0"/>
                      <w:marTop w:val="0"/>
                      <w:marBottom w:val="0"/>
                      <w:divBdr>
                        <w:top w:val="none" w:sz="0" w:space="0" w:color="auto"/>
                        <w:left w:val="none" w:sz="0" w:space="0" w:color="auto"/>
                        <w:bottom w:val="none" w:sz="0" w:space="0" w:color="auto"/>
                        <w:right w:val="none" w:sz="0" w:space="0" w:color="auto"/>
                      </w:divBdr>
                    </w:div>
                  </w:divsChild>
                </w:div>
                <w:div w:id="2106920057">
                  <w:marLeft w:val="0"/>
                  <w:marRight w:val="0"/>
                  <w:marTop w:val="0"/>
                  <w:marBottom w:val="0"/>
                  <w:divBdr>
                    <w:top w:val="none" w:sz="0" w:space="0" w:color="auto"/>
                    <w:left w:val="none" w:sz="0" w:space="0" w:color="auto"/>
                    <w:bottom w:val="none" w:sz="0" w:space="0" w:color="auto"/>
                    <w:right w:val="none" w:sz="0" w:space="0" w:color="auto"/>
                  </w:divBdr>
                  <w:divsChild>
                    <w:div w:id="1368869033">
                      <w:marLeft w:val="0"/>
                      <w:marRight w:val="0"/>
                      <w:marTop w:val="0"/>
                      <w:marBottom w:val="0"/>
                      <w:divBdr>
                        <w:top w:val="none" w:sz="0" w:space="0" w:color="auto"/>
                        <w:left w:val="none" w:sz="0" w:space="0" w:color="auto"/>
                        <w:bottom w:val="none" w:sz="0" w:space="0" w:color="auto"/>
                        <w:right w:val="none" w:sz="0" w:space="0" w:color="auto"/>
                      </w:divBdr>
                    </w:div>
                    <w:div w:id="178468080">
                      <w:marLeft w:val="0"/>
                      <w:marRight w:val="0"/>
                      <w:marTop w:val="0"/>
                      <w:marBottom w:val="0"/>
                      <w:divBdr>
                        <w:top w:val="none" w:sz="0" w:space="0" w:color="auto"/>
                        <w:left w:val="none" w:sz="0" w:space="0" w:color="auto"/>
                        <w:bottom w:val="none" w:sz="0" w:space="0" w:color="auto"/>
                        <w:right w:val="none" w:sz="0" w:space="0" w:color="auto"/>
                      </w:divBdr>
                    </w:div>
                  </w:divsChild>
                </w:div>
                <w:div w:id="906912400">
                  <w:marLeft w:val="0"/>
                  <w:marRight w:val="0"/>
                  <w:marTop w:val="0"/>
                  <w:marBottom w:val="0"/>
                  <w:divBdr>
                    <w:top w:val="none" w:sz="0" w:space="0" w:color="auto"/>
                    <w:left w:val="none" w:sz="0" w:space="0" w:color="auto"/>
                    <w:bottom w:val="none" w:sz="0" w:space="0" w:color="auto"/>
                    <w:right w:val="none" w:sz="0" w:space="0" w:color="auto"/>
                  </w:divBdr>
                  <w:divsChild>
                    <w:div w:id="106780576">
                      <w:marLeft w:val="0"/>
                      <w:marRight w:val="0"/>
                      <w:marTop w:val="0"/>
                      <w:marBottom w:val="0"/>
                      <w:divBdr>
                        <w:top w:val="none" w:sz="0" w:space="0" w:color="auto"/>
                        <w:left w:val="none" w:sz="0" w:space="0" w:color="auto"/>
                        <w:bottom w:val="none" w:sz="0" w:space="0" w:color="auto"/>
                        <w:right w:val="none" w:sz="0" w:space="0" w:color="auto"/>
                      </w:divBdr>
                    </w:div>
                  </w:divsChild>
                </w:div>
                <w:div w:id="1273248379">
                  <w:marLeft w:val="0"/>
                  <w:marRight w:val="0"/>
                  <w:marTop w:val="0"/>
                  <w:marBottom w:val="0"/>
                  <w:divBdr>
                    <w:top w:val="none" w:sz="0" w:space="0" w:color="auto"/>
                    <w:left w:val="none" w:sz="0" w:space="0" w:color="auto"/>
                    <w:bottom w:val="none" w:sz="0" w:space="0" w:color="auto"/>
                    <w:right w:val="none" w:sz="0" w:space="0" w:color="auto"/>
                  </w:divBdr>
                  <w:divsChild>
                    <w:div w:id="1713966219">
                      <w:marLeft w:val="0"/>
                      <w:marRight w:val="0"/>
                      <w:marTop w:val="0"/>
                      <w:marBottom w:val="0"/>
                      <w:divBdr>
                        <w:top w:val="none" w:sz="0" w:space="0" w:color="auto"/>
                        <w:left w:val="none" w:sz="0" w:space="0" w:color="auto"/>
                        <w:bottom w:val="none" w:sz="0" w:space="0" w:color="auto"/>
                        <w:right w:val="none" w:sz="0" w:space="0" w:color="auto"/>
                      </w:divBdr>
                    </w:div>
                  </w:divsChild>
                </w:div>
                <w:div w:id="1290816728">
                  <w:marLeft w:val="0"/>
                  <w:marRight w:val="0"/>
                  <w:marTop w:val="0"/>
                  <w:marBottom w:val="0"/>
                  <w:divBdr>
                    <w:top w:val="none" w:sz="0" w:space="0" w:color="auto"/>
                    <w:left w:val="none" w:sz="0" w:space="0" w:color="auto"/>
                    <w:bottom w:val="none" w:sz="0" w:space="0" w:color="auto"/>
                    <w:right w:val="none" w:sz="0" w:space="0" w:color="auto"/>
                  </w:divBdr>
                  <w:divsChild>
                    <w:div w:id="667171799">
                      <w:marLeft w:val="0"/>
                      <w:marRight w:val="0"/>
                      <w:marTop w:val="0"/>
                      <w:marBottom w:val="0"/>
                      <w:divBdr>
                        <w:top w:val="none" w:sz="0" w:space="0" w:color="auto"/>
                        <w:left w:val="none" w:sz="0" w:space="0" w:color="auto"/>
                        <w:bottom w:val="none" w:sz="0" w:space="0" w:color="auto"/>
                        <w:right w:val="none" w:sz="0" w:space="0" w:color="auto"/>
                      </w:divBdr>
                    </w:div>
                  </w:divsChild>
                </w:div>
                <w:div w:id="586159956">
                  <w:marLeft w:val="0"/>
                  <w:marRight w:val="0"/>
                  <w:marTop w:val="0"/>
                  <w:marBottom w:val="0"/>
                  <w:divBdr>
                    <w:top w:val="none" w:sz="0" w:space="0" w:color="auto"/>
                    <w:left w:val="none" w:sz="0" w:space="0" w:color="auto"/>
                    <w:bottom w:val="none" w:sz="0" w:space="0" w:color="auto"/>
                    <w:right w:val="none" w:sz="0" w:space="0" w:color="auto"/>
                  </w:divBdr>
                  <w:divsChild>
                    <w:div w:id="353846478">
                      <w:marLeft w:val="0"/>
                      <w:marRight w:val="0"/>
                      <w:marTop w:val="0"/>
                      <w:marBottom w:val="0"/>
                      <w:divBdr>
                        <w:top w:val="none" w:sz="0" w:space="0" w:color="auto"/>
                        <w:left w:val="none" w:sz="0" w:space="0" w:color="auto"/>
                        <w:bottom w:val="none" w:sz="0" w:space="0" w:color="auto"/>
                        <w:right w:val="none" w:sz="0" w:space="0" w:color="auto"/>
                      </w:divBdr>
                    </w:div>
                  </w:divsChild>
                </w:div>
                <w:div w:id="1964801581">
                  <w:marLeft w:val="0"/>
                  <w:marRight w:val="0"/>
                  <w:marTop w:val="0"/>
                  <w:marBottom w:val="0"/>
                  <w:divBdr>
                    <w:top w:val="none" w:sz="0" w:space="0" w:color="auto"/>
                    <w:left w:val="none" w:sz="0" w:space="0" w:color="auto"/>
                    <w:bottom w:val="none" w:sz="0" w:space="0" w:color="auto"/>
                    <w:right w:val="none" w:sz="0" w:space="0" w:color="auto"/>
                  </w:divBdr>
                  <w:divsChild>
                    <w:div w:id="2125998553">
                      <w:marLeft w:val="0"/>
                      <w:marRight w:val="0"/>
                      <w:marTop w:val="0"/>
                      <w:marBottom w:val="0"/>
                      <w:divBdr>
                        <w:top w:val="none" w:sz="0" w:space="0" w:color="auto"/>
                        <w:left w:val="none" w:sz="0" w:space="0" w:color="auto"/>
                        <w:bottom w:val="none" w:sz="0" w:space="0" w:color="auto"/>
                        <w:right w:val="none" w:sz="0" w:space="0" w:color="auto"/>
                      </w:divBdr>
                    </w:div>
                  </w:divsChild>
                </w:div>
                <w:div w:id="1784349421">
                  <w:marLeft w:val="0"/>
                  <w:marRight w:val="0"/>
                  <w:marTop w:val="0"/>
                  <w:marBottom w:val="0"/>
                  <w:divBdr>
                    <w:top w:val="none" w:sz="0" w:space="0" w:color="auto"/>
                    <w:left w:val="none" w:sz="0" w:space="0" w:color="auto"/>
                    <w:bottom w:val="none" w:sz="0" w:space="0" w:color="auto"/>
                    <w:right w:val="none" w:sz="0" w:space="0" w:color="auto"/>
                  </w:divBdr>
                  <w:divsChild>
                    <w:div w:id="864320960">
                      <w:marLeft w:val="0"/>
                      <w:marRight w:val="0"/>
                      <w:marTop w:val="0"/>
                      <w:marBottom w:val="0"/>
                      <w:divBdr>
                        <w:top w:val="none" w:sz="0" w:space="0" w:color="auto"/>
                        <w:left w:val="none" w:sz="0" w:space="0" w:color="auto"/>
                        <w:bottom w:val="none" w:sz="0" w:space="0" w:color="auto"/>
                        <w:right w:val="none" w:sz="0" w:space="0" w:color="auto"/>
                      </w:divBdr>
                    </w:div>
                  </w:divsChild>
                </w:div>
                <w:div w:id="64958964">
                  <w:marLeft w:val="0"/>
                  <w:marRight w:val="0"/>
                  <w:marTop w:val="0"/>
                  <w:marBottom w:val="0"/>
                  <w:divBdr>
                    <w:top w:val="none" w:sz="0" w:space="0" w:color="auto"/>
                    <w:left w:val="none" w:sz="0" w:space="0" w:color="auto"/>
                    <w:bottom w:val="none" w:sz="0" w:space="0" w:color="auto"/>
                    <w:right w:val="none" w:sz="0" w:space="0" w:color="auto"/>
                  </w:divBdr>
                  <w:divsChild>
                    <w:div w:id="1037044273">
                      <w:marLeft w:val="0"/>
                      <w:marRight w:val="0"/>
                      <w:marTop w:val="0"/>
                      <w:marBottom w:val="0"/>
                      <w:divBdr>
                        <w:top w:val="none" w:sz="0" w:space="0" w:color="auto"/>
                        <w:left w:val="none" w:sz="0" w:space="0" w:color="auto"/>
                        <w:bottom w:val="none" w:sz="0" w:space="0" w:color="auto"/>
                        <w:right w:val="none" w:sz="0" w:space="0" w:color="auto"/>
                      </w:divBdr>
                    </w:div>
                  </w:divsChild>
                </w:div>
                <w:div w:id="1215265720">
                  <w:marLeft w:val="0"/>
                  <w:marRight w:val="0"/>
                  <w:marTop w:val="0"/>
                  <w:marBottom w:val="0"/>
                  <w:divBdr>
                    <w:top w:val="none" w:sz="0" w:space="0" w:color="auto"/>
                    <w:left w:val="none" w:sz="0" w:space="0" w:color="auto"/>
                    <w:bottom w:val="none" w:sz="0" w:space="0" w:color="auto"/>
                    <w:right w:val="none" w:sz="0" w:space="0" w:color="auto"/>
                  </w:divBdr>
                  <w:divsChild>
                    <w:div w:id="1751077712">
                      <w:marLeft w:val="0"/>
                      <w:marRight w:val="0"/>
                      <w:marTop w:val="0"/>
                      <w:marBottom w:val="0"/>
                      <w:divBdr>
                        <w:top w:val="none" w:sz="0" w:space="0" w:color="auto"/>
                        <w:left w:val="none" w:sz="0" w:space="0" w:color="auto"/>
                        <w:bottom w:val="none" w:sz="0" w:space="0" w:color="auto"/>
                        <w:right w:val="none" w:sz="0" w:space="0" w:color="auto"/>
                      </w:divBdr>
                    </w:div>
                  </w:divsChild>
                </w:div>
                <w:div w:id="2119375687">
                  <w:marLeft w:val="0"/>
                  <w:marRight w:val="0"/>
                  <w:marTop w:val="0"/>
                  <w:marBottom w:val="0"/>
                  <w:divBdr>
                    <w:top w:val="none" w:sz="0" w:space="0" w:color="auto"/>
                    <w:left w:val="none" w:sz="0" w:space="0" w:color="auto"/>
                    <w:bottom w:val="none" w:sz="0" w:space="0" w:color="auto"/>
                    <w:right w:val="none" w:sz="0" w:space="0" w:color="auto"/>
                  </w:divBdr>
                  <w:divsChild>
                    <w:div w:id="2126537001">
                      <w:marLeft w:val="0"/>
                      <w:marRight w:val="0"/>
                      <w:marTop w:val="0"/>
                      <w:marBottom w:val="0"/>
                      <w:divBdr>
                        <w:top w:val="none" w:sz="0" w:space="0" w:color="auto"/>
                        <w:left w:val="none" w:sz="0" w:space="0" w:color="auto"/>
                        <w:bottom w:val="none" w:sz="0" w:space="0" w:color="auto"/>
                        <w:right w:val="none" w:sz="0" w:space="0" w:color="auto"/>
                      </w:divBdr>
                    </w:div>
                  </w:divsChild>
                </w:div>
                <w:div w:id="978730433">
                  <w:marLeft w:val="0"/>
                  <w:marRight w:val="0"/>
                  <w:marTop w:val="0"/>
                  <w:marBottom w:val="0"/>
                  <w:divBdr>
                    <w:top w:val="none" w:sz="0" w:space="0" w:color="auto"/>
                    <w:left w:val="none" w:sz="0" w:space="0" w:color="auto"/>
                    <w:bottom w:val="none" w:sz="0" w:space="0" w:color="auto"/>
                    <w:right w:val="none" w:sz="0" w:space="0" w:color="auto"/>
                  </w:divBdr>
                  <w:divsChild>
                    <w:div w:id="1899515551">
                      <w:marLeft w:val="0"/>
                      <w:marRight w:val="0"/>
                      <w:marTop w:val="0"/>
                      <w:marBottom w:val="0"/>
                      <w:divBdr>
                        <w:top w:val="none" w:sz="0" w:space="0" w:color="auto"/>
                        <w:left w:val="none" w:sz="0" w:space="0" w:color="auto"/>
                        <w:bottom w:val="none" w:sz="0" w:space="0" w:color="auto"/>
                        <w:right w:val="none" w:sz="0" w:space="0" w:color="auto"/>
                      </w:divBdr>
                    </w:div>
                  </w:divsChild>
                </w:div>
                <w:div w:id="1599949715">
                  <w:marLeft w:val="0"/>
                  <w:marRight w:val="0"/>
                  <w:marTop w:val="0"/>
                  <w:marBottom w:val="0"/>
                  <w:divBdr>
                    <w:top w:val="none" w:sz="0" w:space="0" w:color="auto"/>
                    <w:left w:val="none" w:sz="0" w:space="0" w:color="auto"/>
                    <w:bottom w:val="none" w:sz="0" w:space="0" w:color="auto"/>
                    <w:right w:val="none" w:sz="0" w:space="0" w:color="auto"/>
                  </w:divBdr>
                  <w:divsChild>
                    <w:div w:id="928318490">
                      <w:marLeft w:val="0"/>
                      <w:marRight w:val="0"/>
                      <w:marTop w:val="0"/>
                      <w:marBottom w:val="0"/>
                      <w:divBdr>
                        <w:top w:val="none" w:sz="0" w:space="0" w:color="auto"/>
                        <w:left w:val="none" w:sz="0" w:space="0" w:color="auto"/>
                        <w:bottom w:val="none" w:sz="0" w:space="0" w:color="auto"/>
                        <w:right w:val="none" w:sz="0" w:space="0" w:color="auto"/>
                      </w:divBdr>
                    </w:div>
                  </w:divsChild>
                </w:div>
                <w:div w:id="534662470">
                  <w:marLeft w:val="0"/>
                  <w:marRight w:val="0"/>
                  <w:marTop w:val="0"/>
                  <w:marBottom w:val="0"/>
                  <w:divBdr>
                    <w:top w:val="none" w:sz="0" w:space="0" w:color="auto"/>
                    <w:left w:val="none" w:sz="0" w:space="0" w:color="auto"/>
                    <w:bottom w:val="none" w:sz="0" w:space="0" w:color="auto"/>
                    <w:right w:val="none" w:sz="0" w:space="0" w:color="auto"/>
                  </w:divBdr>
                  <w:divsChild>
                    <w:div w:id="1937321241">
                      <w:marLeft w:val="0"/>
                      <w:marRight w:val="0"/>
                      <w:marTop w:val="0"/>
                      <w:marBottom w:val="0"/>
                      <w:divBdr>
                        <w:top w:val="none" w:sz="0" w:space="0" w:color="auto"/>
                        <w:left w:val="none" w:sz="0" w:space="0" w:color="auto"/>
                        <w:bottom w:val="none" w:sz="0" w:space="0" w:color="auto"/>
                        <w:right w:val="none" w:sz="0" w:space="0" w:color="auto"/>
                      </w:divBdr>
                    </w:div>
                  </w:divsChild>
                </w:div>
                <w:div w:id="1539392976">
                  <w:marLeft w:val="0"/>
                  <w:marRight w:val="0"/>
                  <w:marTop w:val="0"/>
                  <w:marBottom w:val="0"/>
                  <w:divBdr>
                    <w:top w:val="none" w:sz="0" w:space="0" w:color="auto"/>
                    <w:left w:val="none" w:sz="0" w:space="0" w:color="auto"/>
                    <w:bottom w:val="none" w:sz="0" w:space="0" w:color="auto"/>
                    <w:right w:val="none" w:sz="0" w:space="0" w:color="auto"/>
                  </w:divBdr>
                  <w:divsChild>
                    <w:div w:id="168640769">
                      <w:marLeft w:val="0"/>
                      <w:marRight w:val="0"/>
                      <w:marTop w:val="0"/>
                      <w:marBottom w:val="0"/>
                      <w:divBdr>
                        <w:top w:val="none" w:sz="0" w:space="0" w:color="auto"/>
                        <w:left w:val="none" w:sz="0" w:space="0" w:color="auto"/>
                        <w:bottom w:val="none" w:sz="0" w:space="0" w:color="auto"/>
                        <w:right w:val="none" w:sz="0" w:space="0" w:color="auto"/>
                      </w:divBdr>
                    </w:div>
                  </w:divsChild>
                </w:div>
                <w:div w:id="926156085">
                  <w:marLeft w:val="0"/>
                  <w:marRight w:val="0"/>
                  <w:marTop w:val="0"/>
                  <w:marBottom w:val="0"/>
                  <w:divBdr>
                    <w:top w:val="none" w:sz="0" w:space="0" w:color="auto"/>
                    <w:left w:val="none" w:sz="0" w:space="0" w:color="auto"/>
                    <w:bottom w:val="none" w:sz="0" w:space="0" w:color="auto"/>
                    <w:right w:val="none" w:sz="0" w:space="0" w:color="auto"/>
                  </w:divBdr>
                  <w:divsChild>
                    <w:div w:id="1387484554">
                      <w:marLeft w:val="0"/>
                      <w:marRight w:val="0"/>
                      <w:marTop w:val="0"/>
                      <w:marBottom w:val="0"/>
                      <w:divBdr>
                        <w:top w:val="none" w:sz="0" w:space="0" w:color="auto"/>
                        <w:left w:val="none" w:sz="0" w:space="0" w:color="auto"/>
                        <w:bottom w:val="none" w:sz="0" w:space="0" w:color="auto"/>
                        <w:right w:val="none" w:sz="0" w:space="0" w:color="auto"/>
                      </w:divBdr>
                    </w:div>
                  </w:divsChild>
                </w:div>
                <w:div w:id="31611817">
                  <w:marLeft w:val="0"/>
                  <w:marRight w:val="0"/>
                  <w:marTop w:val="0"/>
                  <w:marBottom w:val="0"/>
                  <w:divBdr>
                    <w:top w:val="none" w:sz="0" w:space="0" w:color="auto"/>
                    <w:left w:val="none" w:sz="0" w:space="0" w:color="auto"/>
                    <w:bottom w:val="none" w:sz="0" w:space="0" w:color="auto"/>
                    <w:right w:val="none" w:sz="0" w:space="0" w:color="auto"/>
                  </w:divBdr>
                  <w:divsChild>
                    <w:div w:id="1397316294">
                      <w:marLeft w:val="0"/>
                      <w:marRight w:val="0"/>
                      <w:marTop w:val="0"/>
                      <w:marBottom w:val="0"/>
                      <w:divBdr>
                        <w:top w:val="none" w:sz="0" w:space="0" w:color="auto"/>
                        <w:left w:val="none" w:sz="0" w:space="0" w:color="auto"/>
                        <w:bottom w:val="none" w:sz="0" w:space="0" w:color="auto"/>
                        <w:right w:val="none" w:sz="0" w:space="0" w:color="auto"/>
                      </w:divBdr>
                    </w:div>
                  </w:divsChild>
                </w:div>
                <w:div w:id="1429347935">
                  <w:marLeft w:val="0"/>
                  <w:marRight w:val="0"/>
                  <w:marTop w:val="0"/>
                  <w:marBottom w:val="0"/>
                  <w:divBdr>
                    <w:top w:val="none" w:sz="0" w:space="0" w:color="auto"/>
                    <w:left w:val="none" w:sz="0" w:space="0" w:color="auto"/>
                    <w:bottom w:val="none" w:sz="0" w:space="0" w:color="auto"/>
                    <w:right w:val="none" w:sz="0" w:space="0" w:color="auto"/>
                  </w:divBdr>
                  <w:divsChild>
                    <w:div w:id="1989825941">
                      <w:marLeft w:val="0"/>
                      <w:marRight w:val="0"/>
                      <w:marTop w:val="0"/>
                      <w:marBottom w:val="0"/>
                      <w:divBdr>
                        <w:top w:val="none" w:sz="0" w:space="0" w:color="auto"/>
                        <w:left w:val="none" w:sz="0" w:space="0" w:color="auto"/>
                        <w:bottom w:val="none" w:sz="0" w:space="0" w:color="auto"/>
                        <w:right w:val="none" w:sz="0" w:space="0" w:color="auto"/>
                      </w:divBdr>
                    </w:div>
                  </w:divsChild>
                </w:div>
                <w:div w:id="1142891160">
                  <w:marLeft w:val="0"/>
                  <w:marRight w:val="0"/>
                  <w:marTop w:val="0"/>
                  <w:marBottom w:val="0"/>
                  <w:divBdr>
                    <w:top w:val="none" w:sz="0" w:space="0" w:color="auto"/>
                    <w:left w:val="none" w:sz="0" w:space="0" w:color="auto"/>
                    <w:bottom w:val="none" w:sz="0" w:space="0" w:color="auto"/>
                    <w:right w:val="none" w:sz="0" w:space="0" w:color="auto"/>
                  </w:divBdr>
                  <w:divsChild>
                    <w:div w:id="587621161">
                      <w:marLeft w:val="0"/>
                      <w:marRight w:val="0"/>
                      <w:marTop w:val="0"/>
                      <w:marBottom w:val="0"/>
                      <w:divBdr>
                        <w:top w:val="none" w:sz="0" w:space="0" w:color="auto"/>
                        <w:left w:val="none" w:sz="0" w:space="0" w:color="auto"/>
                        <w:bottom w:val="none" w:sz="0" w:space="0" w:color="auto"/>
                        <w:right w:val="none" w:sz="0" w:space="0" w:color="auto"/>
                      </w:divBdr>
                    </w:div>
                  </w:divsChild>
                </w:div>
                <w:div w:id="1923097623">
                  <w:marLeft w:val="0"/>
                  <w:marRight w:val="0"/>
                  <w:marTop w:val="0"/>
                  <w:marBottom w:val="0"/>
                  <w:divBdr>
                    <w:top w:val="none" w:sz="0" w:space="0" w:color="auto"/>
                    <w:left w:val="none" w:sz="0" w:space="0" w:color="auto"/>
                    <w:bottom w:val="none" w:sz="0" w:space="0" w:color="auto"/>
                    <w:right w:val="none" w:sz="0" w:space="0" w:color="auto"/>
                  </w:divBdr>
                  <w:divsChild>
                    <w:div w:id="849222621">
                      <w:marLeft w:val="0"/>
                      <w:marRight w:val="0"/>
                      <w:marTop w:val="0"/>
                      <w:marBottom w:val="0"/>
                      <w:divBdr>
                        <w:top w:val="none" w:sz="0" w:space="0" w:color="auto"/>
                        <w:left w:val="none" w:sz="0" w:space="0" w:color="auto"/>
                        <w:bottom w:val="none" w:sz="0" w:space="0" w:color="auto"/>
                        <w:right w:val="none" w:sz="0" w:space="0" w:color="auto"/>
                      </w:divBdr>
                    </w:div>
                  </w:divsChild>
                </w:div>
                <w:div w:id="427048388">
                  <w:marLeft w:val="0"/>
                  <w:marRight w:val="0"/>
                  <w:marTop w:val="0"/>
                  <w:marBottom w:val="0"/>
                  <w:divBdr>
                    <w:top w:val="none" w:sz="0" w:space="0" w:color="auto"/>
                    <w:left w:val="none" w:sz="0" w:space="0" w:color="auto"/>
                    <w:bottom w:val="none" w:sz="0" w:space="0" w:color="auto"/>
                    <w:right w:val="none" w:sz="0" w:space="0" w:color="auto"/>
                  </w:divBdr>
                  <w:divsChild>
                    <w:div w:id="260575611">
                      <w:marLeft w:val="0"/>
                      <w:marRight w:val="0"/>
                      <w:marTop w:val="0"/>
                      <w:marBottom w:val="0"/>
                      <w:divBdr>
                        <w:top w:val="none" w:sz="0" w:space="0" w:color="auto"/>
                        <w:left w:val="none" w:sz="0" w:space="0" w:color="auto"/>
                        <w:bottom w:val="none" w:sz="0" w:space="0" w:color="auto"/>
                        <w:right w:val="none" w:sz="0" w:space="0" w:color="auto"/>
                      </w:divBdr>
                    </w:div>
                  </w:divsChild>
                </w:div>
                <w:div w:id="742608420">
                  <w:marLeft w:val="0"/>
                  <w:marRight w:val="0"/>
                  <w:marTop w:val="0"/>
                  <w:marBottom w:val="0"/>
                  <w:divBdr>
                    <w:top w:val="none" w:sz="0" w:space="0" w:color="auto"/>
                    <w:left w:val="none" w:sz="0" w:space="0" w:color="auto"/>
                    <w:bottom w:val="none" w:sz="0" w:space="0" w:color="auto"/>
                    <w:right w:val="none" w:sz="0" w:space="0" w:color="auto"/>
                  </w:divBdr>
                  <w:divsChild>
                    <w:div w:id="889609597">
                      <w:marLeft w:val="0"/>
                      <w:marRight w:val="0"/>
                      <w:marTop w:val="0"/>
                      <w:marBottom w:val="0"/>
                      <w:divBdr>
                        <w:top w:val="none" w:sz="0" w:space="0" w:color="auto"/>
                        <w:left w:val="none" w:sz="0" w:space="0" w:color="auto"/>
                        <w:bottom w:val="none" w:sz="0" w:space="0" w:color="auto"/>
                        <w:right w:val="none" w:sz="0" w:space="0" w:color="auto"/>
                      </w:divBdr>
                    </w:div>
                  </w:divsChild>
                </w:div>
                <w:div w:id="114443265">
                  <w:marLeft w:val="0"/>
                  <w:marRight w:val="0"/>
                  <w:marTop w:val="0"/>
                  <w:marBottom w:val="0"/>
                  <w:divBdr>
                    <w:top w:val="none" w:sz="0" w:space="0" w:color="auto"/>
                    <w:left w:val="none" w:sz="0" w:space="0" w:color="auto"/>
                    <w:bottom w:val="none" w:sz="0" w:space="0" w:color="auto"/>
                    <w:right w:val="none" w:sz="0" w:space="0" w:color="auto"/>
                  </w:divBdr>
                  <w:divsChild>
                    <w:div w:id="1292396872">
                      <w:marLeft w:val="0"/>
                      <w:marRight w:val="0"/>
                      <w:marTop w:val="0"/>
                      <w:marBottom w:val="0"/>
                      <w:divBdr>
                        <w:top w:val="none" w:sz="0" w:space="0" w:color="auto"/>
                        <w:left w:val="none" w:sz="0" w:space="0" w:color="auto"/>
                        <w:bottom w:val="none" w:sz="0" w:space="0" w:color="auto"/>
                        <w:right w:val="none" w:sz="0" w:space="0" w:color="auto"/>
                      </w:divBdr>
                    </w:div>
                  </w:divsChild>
                </w:div>
                <w:div w:id="128129250">
                  <w:marLeft w:val="0"/>
                  <w:marRight w:val="0"/>
                  <w:marTop w:val="0"/>
                  <w:marBottom w:val="0"/>
                  <w:divBdr>
                    <w:top w:val="none" w:sz="0" w:space="0" w:color="auto"/>
                    <w:left w:val="none" w:sz="0" w:space="0" w:color="auto"/>
                    <w:bottom w:val="none" w:sz="0" w:space="0" w:color="auto"/>
                    <w:right w:val="none" w:sz="0" w:space="0" w:color="auto"/>
                  </w:divBdr>
                  <w:divsChild>
                    <w:div w:id="1764494877">
                      <w:marLeft w:val="0"/>
                      <w:marRight w:val="0"/>
                      <w:marTop w:val="0"/>
                      <w:marBottom w:val="0"/>
                      <w:divBdr>
                        <w:top w:val="none" w:sz="0" w:space="0" w:color="auto"/>
                        <w:left w:val="none" w:sz="0" w:space="0" w:color="auto"/>
                        <w:bottom w:val="none" w:sz="0" w:space="0" w:color="auto"/>
                        <w:right w:val="none" w:sz="0" w:space="0" w:color="auto"/>
                      </w:divBdr>
                    </w:div>
                  </w:divsChild>
                </w:div>
                <w:div w:id="1208757606">
                  <w:marLeft w:val="0"/>
                  <w:marRight w:val="0"/>
                  <w:marTop w:val="0"/>
                  <w:marBottom w:val="0"/>
                  <w:divBdr>
                    <w:top w:val="none" w:sz="0" w:space="0" w:color="auto"/>
                    <w:left w:val="none" w:sz="0" w:space="0" w:color="auto"/>
                    <w:bottom w:val="none" w:sz="0" w:space="0" w:color="auto"/>
                    <w:right w:val="none" w:sz="0" w:space="0" w:color="auto"/>
                  </w:divBdr>
                  <w:divsChild>
                    <w:div w:id="748576693">
                      <w:marLeft w:val="0"/>
                      <w:marRight w:val="0"/>
                      <w:marTop w:val="0"/>
                      <w:marBottom w:val="0"/>
                      <w:divBdr>
                        <w:top w:val="none" w:sz="0" w:space="0" w:color="auto"/>
                        <w:left w:val="none" w:sz="0" w:space="0" w:color="auto"/>
                        <w:bottom w:val="none" w:sz="0" w:space="0" w:color="auto"/>
                        <w:right w:val="none" w:sz="0" w:space="0" w:color="auto"/>
                      </w:divBdr>
                    </w:div>
                  </w:divsChild>
                </w:div>
                <w:div w:id="966155517">
                  <w:marLeft w:val="0"/>
                  <w:marRight w:val="0"/>
                  <w:marTop w:val="0"/>
                  <w:marBottom w:val="0"/>
                  <w:divBdr>
                    <w:top w:val="none" w:sz="0" w:space="0" w:color="auto"/>
                    <w:left w:val="none" w:sz="0" w:space="0" w:color="auto"/>
                    <w:bottom w:val="none" w:sz="0" w:space="0" w:color="auto"/>
                    <w:right w:val="none" w:sz="0" w:space="0" w:color="auto"/>
                  </w:divBdr>
                  <w:divsChild>
                    <w:div w:id="673798592">
                      <w:marLeft w:val="0"/>
                      <w:marRight w:val="0"/>
                      <w:marTop w:val="0"/>
                      <w:marBottom w:val="0"/>
                      <w:divBdr>
                        <w:top w:val="none" w:sz="0" w:space="0" w:color="auto"/>
                        <w:left w:val="none" w:sz="0" w:space="0" w:color="auto"/>
                        <w:bottom w:val="none" w:sz="0" w:space="0" w:color="auto"/>
                        <w:right w:val="none" w:sz="0" w:space="0" w:color="auto"/>
                      </w:divBdr>
                    </w:div>
                  </w:divsChild>
                </w:div>
                <w:div w:id="1832402975">
                  <w:marLeft w:val="0"/>
                  <w:marRight w:val="0"/>
                  <w:marTop w:val="0"/>
                  <w:marBottom w:val="0"/>
                  <w:divBdr>
                    <w:top w:val="none" w:sz="0" w:space="0" w:color="auto"/>
                    <w:left w:val="none" w:sz="0" w:space="0" w:color="auto"/>
                    <w:bottom w:val="none" w:sz="0" w:space="0" w:color="auto"/>
                    <w:right w:val="none" w:sz="0" w:space="0" w:color="auto"/>
                  </w:divBdr>
                  <w:divsChild>
                    <w:div w:id="97452185">
                      <w:marLeft w:val="0"/>
                      <w:marRight w:val="0"/>
                      <w:marTop w:val="0"/>
                      <w:marBottom w:val="0"/>
                      <w:divBdr>
                        <w:top w:val="none" w:sz="0" w:space="0" w:color="auto"/>
                        <w:left w:val="none" w:sz="0" w:space="0" w:color="auto"/>
                        <w:bottom w:val="none" w:sz="0" w:space="0" w:color="auto"/>
                        <w:right w:val="none" w:sz="0" w:space="0" w:color="auto"/>
                      </w:divBdr>
                    </w:div>
                  </w:divsChild>
                </w:div>
                <w:div w:id="1043401850">
                  <w:marLeft w:val="0"/>
                  <w:marRight w:val="0"/>
                  <w:marTop w:val="0"/>
                  <w:marBottom w:val="0"/>
                  <w:divBdr>
                    <w:top w:val="none" w:sz="0" w:space="0" w:color="auto"/>
                    <w:left w:val="none" w:sz="0" w:space="0" w:color="auto"/>
                    <w:bottom w:val="none" w:sz="0" w:space="0" w:color="auto"/>
                    <w:right w:val="none" w:sz="0" w:space="0" w:color="auto"/>
                  </w:divBdr>
                  <w:divsChild>
                    <w:div w:id="1902132747">
                      <w:marLeft w:val="0"/>
                      <w:marRight w:val="0"/>
                      <w:marTop w:val="0"/>
                      <w:marBottom w:val="0"/>
                      <w:divBdr>
                        <w:top w:val="none" w:sz="0" w:space="0" w:color="auto"/>
                        <w:left w:val="none" w:sz="0" w:space="0" w:color="auto"/>
                        <w:bottom w:val="none" w:sz="0" w:space="0" w:color="auto"/>
                        <w:right w:val="none" w:sz="0" w:space="0" w:color="auto"/>
                      </w:divBdr>
                    </w:div>
                  </w:divsChild>
                </w:div>
                <w:div w:id="1624992168">
                  <w:marLeft w:val="0"/>
                  <w:marRight w:val="0"/>
                  <w:marTop w:val="0"/>
                  <w:marBottom w:val="0"/>
                  <w:divBdr>
                    <w:top w:val="none" w:sz="0" w:space="0" w:color="auto"/>
                    <w:left w:val="none" w:sz="0" w:space="0" w:color="auto"/>
                    <w:bottom w:val="none" w:sz="0" w:space="0" w:color="auto"/>
                    <w:right w:val="none" w:sz="0" w:space="0" w:color="auto"/>
                  </w:divBdr>
                  <w:divsChild>
                    <w:div w:id="780876890">
                      <w:marLeft w:val="0"/>
                      <w:marRight w:val="0"/>
                      <w:marTop w:val="0"/>
                      <w:marBottom w:val="0"/>
                      <w:divBdr>
                        <w:top w:val="none" w:sz="0" w:space="0" w:color="auto"/>
                        <w:left w:val="none" w:sz="0" w:space="0" w:color="auto"/>
                        <w:bottom w:val="none" w:sz="0" w:space="0" w:color="auto"/>
                        <w:right w:val="none" w:sz="0" w:space="0" w:color="auto"/>
                      </w:divBdr>
                    </w:div>
                  </w:divsChild>
                </w:div>
                <w:div w:id="573972626">
                  <w:marLeft w:val="0"/>
                  <w:marRight w:val="0"/>
                  <w:marTop w:val="0"/>
                  <w:marBottom w:val="0"/>
                  <w:divBdr>
                    <w:top w:val="none" w:sz="0" w:space="0" w:color="auto"/>
                    <w:left w:val="none" w:sz="0" w:space="0" w:color="auto"/>
                    <w:bottom w:val="none" w:sz="0" w:space="0" w:color="auto"/>
                    <w:right w:val="none" w:sz="0" w:space="0" w:color="auto"/>
                  </w:divBdr>
                  <w:divsChild>
                    <w:div w:id="1857422284">
                      <w:marLeft w:val="0"/>
                      <w:marRight w:val="0"/>
                      <w:marTop w:val="0"/>
                      <w:marBottom w:val="0"/>
                      <w:divBdr>
                        <w:top w:val="none" w:sz="0" w:space="0" w:color="auto"/>
                        <w:left w:val="none" w:sz="0" w:space="0" w:color="auto"/>
                        <w:bottom w:val="none" w:sz="0" w:space="0" w:color="auto"/>
                        <w:right w:val="none" w:sz="0" w:space="0" w:color="auto"/>
                      </w:divBdr>
                    </w:div>
                  </w:divsChild>
                </w:div>
                <w:div w:id="499393027">
                  <w:marLeft w:val="0"/>
                  <w:marRight w:val="0"/>
                  <w:marTop w:val="0"/>
                  <w:marBottom w:val="0"/>
                  <w:divBdr>
                    <w:top w:val="none" w:sz="0" w:space="0" w:color="auto"/>
                    <w:left w:val="none" w:sz="0" w:space="0" w:color="auto"/>
                    <w:bottom w:val="none" w:sz="0" w:space="0" w:color="auto"/>
                    <w:right w:val="none" w:sz="0" w:space="0" w:color="auto"/>
                  </w:divBdr>
                  <w:divsChild>
                    <w:div w:id="48307489">
                      <w:marLeft w:val="0"/>
                      <w:marRight w:val="0"/>
                      <w:marTop w:val="0"/>
                      <w:marBottom w:val="0"/>
                      <w:divBdr>
                        <w:top w:val="none" w:sz="0" w:space="0" w:color="auto"/>
                        <w:left w:val="none" w:sz="0" w:space="0" w:color="auto"/>
                        <w:bottom w:val="none" w:sz="0" w:space="0" w:color="auto"/>
                        <w:right w:val="none" w:sz="0" w:space="0" w:color="auto"/>
                      </w:divBdr>
                    </w:div>
                  </w:divsChild>
                </w:div>
                <w:div w:id="1171287612">
                  <w:marLeft w:val="0"/>
                  <w:marRight w:val="0"/>
                  <w:marTop w:val="0"/>
                  <w:marBottom w:val="0"/>
                  <w:divBdr>
                    <w:top w:val="none" w:sz="0" w:space="0" w:color="auto"/>
                    <w:left w:val="none" w:sz="0" w:space="0" w:color="auto"/>
                    <w:bottom w:val="none" w:sz="0" w:space="0" w:color="auto"/>
                    <w:right w:val="none" w:sz="0" w:space="0" w:color="auto"/>
                  </w:divBdr>
                  <w:divsChild>
                    <w:div w:id="1618562005">
                      <w:marLeft w:val="0"/>
                      <w:marRight w:val="0"/>
                      <w:marTop w:val="0"/>
                      <w:marBottom w:val="0"/>
                      <w:divBdr>
                        <w:top w:val="none" w:sz="0" w:space="0" w:color="auto"/>
                        <w:left w:val="none" w:sz="0" w:space="0" w:color="auto"/>
                        <w:bottom w:val="none" w:sz="0" w:space="0" w:color="auto"/>
                        <w:right w:val="none" w:sz="0" w:space="0" w:color="auto"/>
                      </w:divBdr>
                    </w:div>
                  </w:divsChild>
                </w:div>
                <w:div w:id="1795708124">
                  <w:marLeft w:val="0"/>
                  <w:marRight w:val="0"/>
                  <w:marTop w:val="0"/>
                  <w:marBottom w:val="0"/>
                  <w:divBdr>
                    <w:top w:val="none" w:sz="0" w:space="0" w:color="auto"/>
                    <w:left w:val="none" w:sz="0" w:space="0" w:color="auto"/>
                    <w:bottom w:val="none" w:sz="0" w:space="0" w:color="auto"/>
                    <w:right w:val="none" w:sz="0" w:space="0" w:color="auto"/>
                  </w:divBdr>
                  <w:divsChild>
                    <w:div w:id="617565349">
                      <w:marLeft w:val="0"/>
                      <w:marRight w:val="0"/>
                      <w:marTop w:val="0"/>
                      <w:marBottom w:val="0"/>
                      <w:divBdr>
                        <w:top w:val="none" w:sz="0" w:space="0" w:color="auto"/>
                        <w:left w:val="none" w:sz="0" w:space="0" w:color="auto"/>
                        <w:bottom w:val="none" w:sz="0" w:space="0" w:color="auto"/>
                        <w:right w:val="none" w:sz="0" w:space="0" w:color="auto"/>
                      </w:divBdr>
                    </w:div>
                  </w:divsChild>
                </w:div>
                <w:div w:id="1432162477">
                  <w:marLeft w:val="0"/>
                  <w:marRight w:val="0"/>
                  <w:marTop w:val="0"/>
                  <w:marBottom w:val="0"/>
                  <w:divBdr>
                    <w:top w:val="none" w:sz="0" w:space="0" w:color="auto"/>
                    <w:left w:val="none" w:sz="0" w:space="0" w:color="auto"/>
                    <w:bottom w:val="none" w:sz="0" w:space="0" w:color="auto"/>
                    <w:right w:val="none" w:sz="0" w:space="0" w:color="auto"/>
                  </w:divBdr>
                  <w:divsChild>
                    <w:div w:id="585845370">
                      <w:marLeft w:val="0"/>
                      <w:marRight w:val="0"/>
                      <w:marTop w:val="0"/>
                      <w:marBottom w:val="0"/>
                      <w:divBdr>
                        <w:top w:val="none" w:sz="0" w:space="0" w:color="auto"/>
                        <w:left w:val="none" w:sz="0" w:space="0" w:color="auto"/>
                        <w:bottom w:val="none" w:sz="0" w:space="0" w:color="auto"/>
                        <w:right w:val="none" w:sz="0" w:space="0" w:color="auto"/>
                      </w:divBdr>
                    </w:div>
                  </w:divsChild>
                </w:div>
                <w:div w:id="958728326">
                  <w:marLeft w:val="0"/>
                  <w:marRight w:val="0"/>
                  <w:marTop w:val="0"/>
                  <w:marBottom w:val="0"/>
                  <w:divBdr>
                    <w:top w:val="none" w:sz="0" w:space="0" w:color="auto"/>
                    <w:left w:val="none" w:sz="0" w:space="0" w:color="auto"/>
                    <w:bottom w:val="none" w:sz="0" w:space="0" w:color="auto"/>
                    <w:right w:val="none" w:sz="0" w:space="0" w:color="auto"/>
                  </w:divBdr>
                  <w:divsChild>
                    <w:div w:id="1301301408">
                      <w:marLeft w:val="0"/>
                      <w:marRight w:val="0"/>
                      <w:marTop w:val="0"/>
                      <w:marBottom w:val="0"/>
                      <w:divBdr>
                        <w:top w:val="none" w:sz="0" w:space="0" w:color="auto"/>
                        <w:left w:val="none" w:sz="0" w:space="0" w:color="auto"/>
                        <w:bottom w:val="none" w:sz="0" w:space="0" w:color="auto"/>
                        <w:right w:val="none" w:sz="0" w:space="0" w:color="auto"/>
                      </w:divBdr>
                    </w:div>
                  </w:divsChild>
                </w:div>
                <w:div w:id="1831286105">
                  <w:marLeft w:val="0"/>
                  <w:marRight w:val="0"/>
                  <w:marTop w:val="0"/>
                  <w:marBottom w:val="0"/>
                  <w:divBdr>
                    <w:top w:val="none" w:sz="0" w:space="0" w:color="auto"/>
                    <w:left w:val="none" w:sz="0" w:space="0" w:color="auto"/>
                    <w:bottom w:val="none" w:sz="0" w:space="0" w:color="auto"/>
                    <w:right w:val="none" w:sz="0" w:space="0" w:color="auto"/>
                  </w:divBdr>
                  <w:divsChild>
                    <w:div w:id="2104108484">
                      <w:marLeft w:val="0"/>
                      <w:marRight w:val="0"/>
                      <w:marTop w:val="0"/>
                      <w:marBottom w:val="0"/>
                      <w:divBdr>
                        <w:top w:val="none" w:sz="0" w:space="0" w:color="auto"/>
                        <w:left w:val="none" w:sz="0" w:space="0" w:color="auto"/>
                        <w:bottom w:val="none" w:sz="0" w:space="0" w:color="auto"/>
                        <w:right w:val="none" w:sz="0" w:space="0" w:color="auto"/>
                      </w:divBdr>
                    </w:div>
                  </w:divsChild>
                </w:div>
                <w:div w:id="1632399501">
                  <w:marLeft w:val="0"/>
                  <w:marRight w:val="0"/>
                  <w:marTop w:val="0"/>
                  <w:marBottom w:val="0"/>
                  <w:divBdr>
                    <w:top w:val="none" w:sz="0" w:space="0" w:color="auto"/>
                    <w:left w:val="none" w:sz="0" w:space="0" w:color="auto"/>
                    <w:bottom w:val="none" w:sz="0" w:space="0" w:color="auto"/>
                    <w:right w:val="none" w:sz="0" w:space="0" w:color="auto"/>
                  </w:divBdr>
                  <w:divsChild>
                    <w:div w:id="799349771">
                      <w:marLeft w:val="0"/>
                      <w:marRight w:val="0"/>
                      <w:marTop w:val="0"/>
                      <w:marBottom w:val="0"/>
                      <w:divBdr>
                        <w:top w:val="none" w:sz="0" w:space="0" w:color="auto"/>
                        <w:left w:val="none" w:sz="0" w:space="0" w:color="auto"/>
                        <w:bottom w:val="none" w:sz="0" w:space="0" w:color="auto"/>
                        <w:right w:val="none" w:sz="0" w:space="0" w:color="auto"/>
                      </w:divBdr>
                    </w:div>
                  </w:divsChild>
                </w:div>
                <w:div w:id="2004822088">
                  <w:marLeft w:val="0"/>
                  <w:marRight w:val="0"/>
                  <w:marTop w:val="0"/>
                  <w:marBottom w:val="0"/>
                  <w:divBdr>
                    <w:top w:val="none" w:sz="0" w:space="0" w:color="auto"/>
                    <w:left w:val="none" w:sz="0" w:space="0" w:color="auto"/>
                    <w:bottom w:val="none" w:sz="0" w:space="0" w:color="auto"/>
                    <w:right w:val="none" w:sz="0" w:space="0" w:color="auto"/>
                  </w:divBdr>
                  <w:divsChild>
                    <w:div w:id="1994866328">
                      <w:marLeft w:val="0"/>
                      <w:marRight w:val="0"/>
                      <w:marTop w:val="0"/>
                      <w:marBottom w:val="0"/>
                      <w:divBdr>
                        <w:top w:val="none" w:sz="0" w:space="0" w:color="auto"/>
                        <w:left w:val="none" w:sz="0" w:space="0" w:color="auto"/>
                        <w:bottom w:val="none" w:sz="0" w:space="0" w:color="auto"/>
                        <w:right w:val="none" w:sz="0" w:space="0" w:color="auto"/>
                      </w:divBdr>
                    </w:div>
                  </w:divsChild>
                </w:div>
                <w:div w:id="62261383">
                  <w:marLeft w:val="0"/>
                  <w:marRight w:val="0"/>
                  <w:marTop w:val="0"/>
                  <w:marBottom w:val="0"/>
                  <w:divBdr>
                    <w:top w:val="none" w:sz="0" w:space="0" w:color="auto"/>
                    <w:left w:val="none" w:sz="0" w:space="0" w:color="auto"/>
                    <w:bottom w:val="none" w:sz="0" w:space="0" w:color="auto"/>
                    <w:right w:val="none" w:sz="0" w:space="0" w:color="auto"/>
                  </w:divBdr>
                  <w:divsChild>
                    <w:div w:id="1413618990">
                      <w:marLeft w:val="0"/>
                      <w:marRight w:val="0"/>
                      <w:marTop w:val="0"/>
                      <w:marBottom w:val="0"/>
                      <w:divBdr>
                        <w:top w:val="none" w:sz="0" w:space="0" w:color="auto"/>
                        <w:left w:val="none" w:sz="0" w:space="0" w:color="auto"/>
                        <w:bottom w:val="none" w:sz="0" w:space="0" w:color="auto"/>
                        <w:right w:val="none" w:sz="0" w:space="0" w:color="auto"/>
                      </w:divBdr>
                    </w:div>
                  </w:divsChild>
                </w:div>
                <w:div w:id="1560246566">
                  <w:marLeft w:val="0"/>
                  <w:marRight w:val="0"/>
                  <w:marTop w:val="0"/>
                  <w:marBottom w:val="0"/>
                  <w:divBdr>
                    <w:top w:val="none" w:sz="0" w:space="0" w:color="auto"/>
                    <w:left w:val="none" w:sz="0" w:space="0" w:color="auto"/>
                    <w:bottom w:val="none" w:sz="0" w:space="0" w:color="auto"/>
                    <w:right w:val="none" w:sz="0" w:space="0" w:color="auto"/>
                  </w:divBdr>
                  <w:divsChild>
                    <w:div w:id="937954334">
                      <w:marLeft w:val="0"/>
                      <w:marRight w:val="0"/>
                      <w:marTop w:val="0"/>
                      <w:marBottom w:val="0"/>
                      <w:divBdr>
                        <w:top w:val="none" w:sz="0" w:space="0" w:color="auto"/>
                        <w:left w:val="none" w:sz="0" w:space="0" w:color="auto"/>
                        <w:bottom w:val="none" w:sz="0" w:space="0" w:color="auto"/>
                        <w:right w:val="none" w:sz="0" w:space="0" w:color="auto"/>
                      </w:divBdr>
                    </w:div>
                  </w:divsChild>
                </w:div>
                <w:div w:id="642733704">
                  <w:marLeft w:val="0"/>
                  <w:marRight w:val="0"/>
                  <w:marTop w:val="0"/>
                  <w:marBottom w:val="0"/>
                  <w:divBdr>
                    <w:top w:val="none" w:sz="0" w:space="0" w:color="auto"/>
                    <w:left w:val="none" w:sz="0" w:space="0" w:color="auto"/>
                    <w:bottom w:val="none" w:sz="0" w:space="0" w:color="auto"/>
                    <w:right w:val="none" w:sz="0" w:space="0" w:color="auto"/>
                  </w:divBdr>
                  <w:divsChild>
                    <w:div w:id="1327323160">
                      <w:marLeft w:val="0"/>
                      <w:marRight w:val="0"/>
                      <w:marTop w:val="0"/>
                      <w:marBottom w:val="0"/>
                      <w:divBdr>
                        <w:top w:val="none" w:sz="0" w:space="0" w:color="auto"/>
                        <w:left w:val="none" w:sz="0" w:space="0" w:color="auto"/>
                        <w:bottom w:val="none" w:sz="0" w:space="0" w:color="auto"/>
                        <w:right w:val="none" w:sz="0" w:space="0" w:color="auto"/>
                      </w:divBdr>
                    </w:div>
                  </w:divsChild>
                </w:div>
                <w:div w:id="330719125">
                  <w:marLeft w:val="0"/>
                  <w:marRight w:val="0"/>
                  <w:marTop w:val="0"/>
                  <w:marBottom w:val="0"/>
                  <w:divBdr>
                    <w:top w:val="none" w:sz="0" w:space="0" w:color="auto"/>
                    <w:left w:val="none" w:sz="0" w:space="0" w:color="auto"/>
                    <w:bottom w:val="none" w:sz="0" w:space="0" w:color="auto"/>
                    <w:right w:val="none" w:sz="0" w:space="0" w:color="auto"/>
                  </w:divBdr>
                  <w:divsChild>
                    <w:div w:id="1080059855">
                      <w:marLeft w:val="0"/>
                      <w:marRight w:val="0"/>
                      <w:marTop w:val="0"/>
                      <w:marBottom w:val="0"/>
                      <w:divBdr>
                        <w:top w:val="none" w:sz="0" w:space="0" w:color="auto"/>
                        <w:left w:val="none" w:sz="0" w:space="0" w:color="auto"/>
                        <w:bottom w:val="none" w:sz="0" w:space="0" w:color="auto"/>
                        <w:right w:val="none" w:sz="0" w:space="0" w:color="auto"/>
                      </w:divBdr>
                    </w:div>
                  </w:divsChild>
                </w:div>
                <w:div w:id="485703075">
                  <w:marLeft w:val="0"/>
                  <w:marRight w:val="0"/>
                  <w:marTop w:val="0"/>
                  <w:marBottom w:val="0"/>
                  <w:divBdr>
                    <w:top w:val="none" w:sz="0" w:space="0" w:color="auto"/>
                    <w:left w:val="none" w:sz="0" w:space="0" w:color="auto"/>
                    <w:bottom w:val="none" w:sz="0" w:space="0" w:color="auto"/>
                    <w:right w:val="none" w:sz="0" w:space="0" w:color="auto"/>
                  </w:divBdr>
                  <w:divsChild>
                    <w:div w:id="2030452891">
                      <w:marLeft w:val="0"/>
                      <w:marRight w:val="0"/>
                      <w:marTop w:val="0"/>
                      <w:marBottom w:val="0"/>
                      <w:divBdr>
                        <w:top w:val="none" w:sz="0" w:space="0" w:color="auto"/>
                        <w:left w:val="none" w:sz="0" w:space="0" w:color="auto"/>
                        <w:bottom w:val="none" w:sz="0" w:space="0" w:color="auto"/>
                        <w:right w:val="none" w:sz="0" w:space="0" w:color="auto"/>
                      </w:divBdr>
                    </w:div>
                  </w:divsChild>
                </w:div>
                <w:div w:id="232663634">
                  <w:marLeft w:val="0"/>
                  <w:marRight w:val="0"/>
                  <w:marTop w:val="0"/>
                  <w:marBottom w:val="0"/>
                  <w:divBdr>
                    <w:top w:val="none" w:sz="0" w:space="0" w:color="auto"/>
                    <w:left w:val="none" w:sz="0" w:space="0" w:color="auto"/>
                    <w:bottom w:val="none" w:sz="0" w:space="0" w:color="auto"/>
                    <w:right w:val="none" w:sz="0" w:space="0" w:color="auto"/>
                  </w:divBdr>
                  <w:divsChild>
                    <w:div w:id="7944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39483">
          <w:marLeft w:val="0"/>
          <w:marRight w:val="0"/>
          <w:marTop w:val="0"/>
          <w:marBottom w:val="0"/>
          <w:divBdr>
            <w:top w:val="none" w:sz="0" w:space="0" w:color="auto"/>
            <w:left w:val="none" w:sz="0" w:space="0" w:color="auto"/>
            <w:bottom w:val="none" w:sz="0" w:space="0" w:color="auto"/>
            <w:right w:val="none" w:sz="0" w:space="0" w:color="auto"/>
          </w:divBdr>
        </w:div>
        <w:div w:id="423847073">
          <w:marLeft w:val="0"/>
          <w:marRight w:val="0"/>
          <w:marTop w:val="0"/>
          <w:marBottom w:val="0"/>
          <w:divBdr>
            <w:top w:val="none" w:sz="0" w:space="0" w:color="auto"/>
            <w:left w:val="none" w:sz="0" w:space="0" w:color="auto"/>
            <w:bottom w:val="none" w:sz="0" w:space="0" w:color="auto"/>
            <w:right w:val="none" w:sz="0" w:space="0" w:color="auto"/>
          </w:divBdr>
        </w:div>
        <w:div w:id="246961570">
          <w:marLeft w:val="0"/>
          <w:marRight w:val="0"/>
          <w:marTop w:val="0"/>
          <w:marBottom w:val="0"/>
          <w:divBdr>
            <w:top w:val="none" w:sz="0" w:space="0" w:color="auto"/>
            <w:left w:val="none" w:sz="0" w:space="0" w:color="auto"/>
            <w:bottom w:val="none" w:sz="0" w:space="0" w:color="auto"/>
            <w:right w:val="none" w:sz="0" w:space="0" w:color="auto"/>
          </w:divBdr>
        </w:div>
        <w:div w:id="1057315911">
          <w:marLeft w:val="0"/>
          <w:marRight w:val="0"/>
          <w:marTop w:val="0"/>
          <w:marBottom w:val="0"/>
          <w:divBdr>
            <w:top w:val="none" w:sz="0" w:space="0" w:color="auto"/>
            <w:left w:val="none" w:sz="0" w:space="0" w:color="auto"/>
            <w:bottom w:val="none" w:sz="0" w:space="0" w:color="auto"/>
            <w:right w:val="none" w:sz="0" w:space="0" w:color="auto"/>
          </w:divBdr>
        </w:div>
        <w:div w:id="885485501">
          <w:marLeft w:val="0"/>
          <w:marRight w:val="0"/>
          <w:marTop w:val="0"/>
          <w:marBottom w:val="0"/>
          <w:divBdr>
            <w:top w:val="none" w:sz="0" w:space="0" w:color="auto"/>
            <w:left w:val="none" w:sz="0" w:space="0" w:color="auto"/>
            <w:bottom w:val="none" w:sz="0" w:space="0" w:color="auto"/>
            <w:right w:val="none" w:sz="0" w:space="0" w:color="auto"/>
          </w:divBdr>
        </w:div>
        <w:div w:id="1191407752">
          <w:marLeft w:val="0"/>
          <w:marRight w:val="0"/>
          <w:marTop w:val="0"/>
          <w:marBottom w:val="0"/>
          <w:divBdr>
            <w:top w:val="none" w:sz="0" w:space="0" w:color="auto"/>
            <w:left w:val="none" w:sz="0" w:space="0" w:color="auto"/>
            <w:bottom w:val="none" w:sz="0" w:space="0" w:color="auto"/>
            <w:right w:val="none" w:sz="0" w:space="0" w:color="auto"/>
          </w:divBdr>
        </w:div>
        <w:div w:id="1006515049">
          <w:marLeft w:val="0"/>
          <w:marRight w:val="0"/>
          <w:marTop w:val="0"/>
          <w:marBottom w:val="0"/>
          <w:divBdr>
            <w:top w:val="none" w:sz="0" w:space="0" w:color="auto"/>
            <w:left w:val="none" w:sz="0" w:space="0" w:color="auto"/>
            <w:bottom w:val="none" w:sz="0" w:space="0" w:color="auto"/>
            <w:right w:val="none" w:sz="0" w:space="0" w:color="auto"/>
          </w:divBdr>
        </w:div>
        <w:div w:id="1468622562">
          <w:marLeft w:val="0"/>
          <w:marRight w:val="0"/>
          <w:marTop w:val="0"/>
          <w:marBottom w:val="0"/>
          <w:divBdr>
            <w:top w:val="none" w:sz="0" w:space="0" w:color="auto"/>
            <w:left w:val="none" w:sz="0" w:space="0" w:color="auto"/>
            <w:bottom w:val="none" w:sz="0" w:space="0" w:color="auto"/>
            <w:right w:val="none" w:sz="0" w:space="0" w:color="auto"/>
          </w:divBdr>
        </w:div>
        <w:div w:id="578445979">
          <w:marLeft w:val="0"/>
          <w:marRight w:val="0"/>
          <w:marTop w:val="0"/>
          <w:marBottom w:val="0"/>
          <w:divBdr>
            <w:top w:val="none" w:sz="0" w:space="0" w:color="auto"/>
            <w:left w:val="none" w:sz="0" w:space="0" w:color="auto"/>
            <w:bottom w:val="none" w:sz="0" w:space="0" w:color="auto"/>
            <w:right w:val="none" w:sz="0" w:space="0" w:color="auto"/>
          </w:divBdr>
        </w:div>
        <w:div w:id="26760827">
          <w:marLeft w:val="0"/>
          <w:marRight w:val="0"/>
          <w:marTop w:val="0"/>
          <w:marBottom w:val="0"/>
          <w:divBdr>
            <w:top w:val="none" w:sz="0" w:space="0" w:color="auto"/>
            <w:left w:val="none" w:sz="0" w:space="0" w:color="auto"/>
            <w:bottom w:val="none" w:sz="0" w:space="0" w:color="auto"/>
            <w:right w:val="none" w:sz="0" w:space="0" w:color="auto"/>
          </w:divBdr>
        </w:div>
        <w:div w:id="1362705375">
          <w:marLeft w:val="0"/>
          <w:marRight w:val="0"/>
          <w:marTop w:val="0"/>
          <w:marBottom w:val="0"/>
          <w:divBdr>
            <w:top w:val="none" w:sz="0" w:space="0" w:color="auto"/>
            <w:left w:val="none" w:sz="0" w:space="0" w:color="auto"/>
            <w:bottom w:val="none" w:sz="0" w:space="0" w:color="auto"/>
            <w:right w:val="none" w:sz="0" w:space="0" w:color="auto"/>
          </w:divBdr>
        </w:div>
        <w:div w:id="1796828251">
          <w:marLeft w:val="0"/>
          <w:marRight w:val="0"/>
          <w:marTop w:val="0"/>
          <w:marBottom w:val="0"/>
          <w:divBdr>
            <w:top w:val="none" w:sz="0" w:space="0" w:color="auto"/>
            <w:left w:val="none" w:sz="0" w:space="0" w:color="auto"/>
            <w:bottom w:val="none" w:sz="0" w:space="0" w:color="auto"/>
            <w:right w:val="none" w:sz="0" w:space="0" w:color="auto"/>
          </w:divBdr>
        </w:div>
        <w:div w:id="430392286">
          <w:marLeft w:val="0"/>
          <w:marRight w:val="0"/>
          <w:marTop w:val="0"/>
          <w:marBottom w:val="0"/>
          <w:divBdr>
            <w:top w:val="none" w:sz="0" w:space="0" w:color="auto"/>
            <w:left w:val="none" w:sz="0" w:space="0" w:color="auto"/>
            <w:bottom w:val="none" w:sz="0" w:space="0" w:color="auto"/>
            <w:right w:val="none" w:sz="0" w:space="0" w:color="auto"/>
          </w:divBdr>
        </w:div>
      </w:divsChild>
    </w:div>
    <w:div w:id="669531227">
      <w:bodyDiv w:val="1"/>
      <w:marLeft w:val="0"/>
      <w:marRight w:val="0"/>
      <w:marTop w:val="0"/>
      <w:marBottom w:val="0"/>
      <w:divBdr>
        <w:top w:val="none" w:sz="0" w:space="0" w:color="auto"/>
        <w:left w:val="none" w:sz="0" w:space="0" w:color="auto"/>
        <w:bottom w:val="none" w:sz="0" w:space="0" w:color="auto"/>
        <w:right w:val="none" w:sz="0" w:space="0" w:color="auto"/>
      </w:divBdr>
      <w:divsChild>
        <w:div w:id="1410730372">
          <w:marLeft w:val="0"/>
          <w:marRight w:val="0"/>
          <w:marTop w:val="0"/>
          <w:marBottom w:val="0"/>
          <w:divBdr>
            <w:top w:val="none" w:sz="0" w:space="0" w:color="auto"/>
            <w:left w:val="none" w:sz="0" w:space="0" w:color="auto"/>
            <w:bottom w:val="none" w:sz="0" w:space="0" w:color="auto"/>
            <w:right w:val="none" w:sz="0" w:space="0" w:color="auto"/>
          </w:divBdr>
        </w:div>
        <w:div w:id="231475645">
          <w:marLeft w:val="0"/>
          <w:marRight w:val="0"/>
          <w:marTop w:val="0"/>
          <w:marBottom w:val="0"/>
          <w:divBdr>
            <w:top w:val="none" w:sz="0" w:space="0" w:color="auto"/>
            <w:left w:val="none" w:sz="0" w:space="0" w:color="auto"/>
            <w:bottom w:val="none" w:sz="0" w:space="0" w:color="auto"/>
            <w:right w:val="none" w:sz="0" w:space="0" w:color="auto"/>
          </w:divBdr>
        </w:div>
        <w:div w:id="506362551">
          <w:marLeft w:val="0"/>
          <w:marRight w:val="0"/>
          <w:marTop w:val="0"/>
          <w:marBottom w:val="0"/>
          <w:divBdr>
            <w:top w:val="none" w:sz="0" w:space="0" w:color="auto"/>
            <w:left w:val="none" w:sz="0" w:space="0" w:color="auto"/>
            <w:bottom w:val="none" w:sz="0" w:space="0" w:color="auto"/>
            <w:right w:val="none" w:sz="0" w:space="0" w:color="auto"/>
          </w:divBdr>
        </w:div>
        <w:div w:id="1503011826">
          <w:marLeft w:val="0"/>
          <w:marRight w:val="0"/>
          <w:marTop w:val="0"/>
          <w:marBottom w:val="0"/>
          <w:divBdr>
            <w:top w:val="none" w:sz="0" w:space="0" w:color="auto"/>
            <w:left w:val="none" w:sz="0" w:space="0" w:color="auto"/>
            <w:bottom w:val="none" w:sz="0" w:space="0" w:color="auto"/>
            <w:right w:val="none" w:sz="0" w:space="0" w:color="auto"/>
          </w:divBdr>
        </w:div>
        <w:div w:id="443576082">
          <w:marLeft w:val="0"/>
          <w:marRight w:val="0"/>
          <w:marTop w:val="0"/>
          <w:marBottom w:val="0"/>
          <w:divBdr>
            <w:top w:val="none" w:sz="0" w:space="0" w:color="auto"/>
            <w:left w:val="none" w:sz="0" w:space="0" w:color="auto"/>
            <w:bottom w:val="none" w:sz="0" w:space="0" w:color="auto"/>
            <w:right w:val="none" w:sz="0" w:space="0" w:color="auto"/>
          </w:divBdr>
        </w:div>
        <w:div w:id="922225284">
          <w:marLeft w:val="0"/>
          <w:marRight w:val="0"/>
          <w:marTop w:val="0"/>
          <w:marBottom w:val="0"/>
          <w:divBdr>
            <w:top w:val="none" w:sz="0" w:space="0" w:color="auto"/>
            <w:left w:val="none" w:sz="0" w:space="0" w:color="auto"/>
            <w:bottom w:val="none" w:sz="0" w:space="0" w:color="auto"/>
            <w:right w:val="none" w:sz="0" w:space="0" w:color="auto"/>
          </w:divBdr>
        </w:div>
        <w:div w:id="2064020365">
          <w:marLeft w:val="0"/>
          <w:marRight w:val="0"/>
          <w:marTop w:val="0"/>
          <w:marBottom w:val="0"/>
          <w:divBdr>
            <w:top w:val="none" w:sz="0" w:space="0" w:color="auto"/>
            <w:left w:val="none" w:sz="0" w:space="0" w:color="auto"/>
            <w:bottom w:val="none" w:sz="0" w:space="0" w:color="auto"/>
            <w:right w:val="none" w:sz="0" w:space="0" w:color="auto"/>
          </w:divBdr>
        </w:div>
        <w:div w:id="136724971">
          <w:marLeft w:val="0"/>
          <w:marRight w:val="0"/>
          <w:marTop w:val="0"/>
          <w:marBottom w:val="0"/>
          <w:divBdr>
            <w:top w:val="none" w:sz="0" w:space="0" w:color="auto"/>
            <w:left w:val="none" w:sz="0" w:space="0" w:color="auto"/>
            <w:bottom w:val="none" w:sz="0" w:space="0" w:color="auto"/>
            <w:right w:val="none" w:sz="0" w:space="0" w:color="auto"/>
          </w:divBdr>
        </w:div>
        <w:div w:id="2019457141">
          <w:marLeft w:val="0"/>
          <w:marRight w:val="0"/>
          <w:marTop w:val="0"/>
          <w:marBottom w:val="0"/>
          <w:divBdr>
            <w:top w:val="none" w:sz="0" w:space="0" w:color="auto"/>
            <w:left w:val="none" w:sz="0" w:space="0" w:color="auto"/>
            <w:bottom w:val="none" w:sz="0" w:space="0" w:color="auto"/>
            <w:right w:val="none" w:sz="0" w:space="0" w:color="auto"/>
          </w:divBdr>
        </w:div>
        <w:div w:id="1213006997">
          <w:marLeft w:val="0"/>
          <w:marRight w:val="0"/>
          <w:marTop w:val="0"/>
          <w:marBottom w:val="0"/>
          <w:divBdr>
            <w:top w:val="none" w:sz="0" w:space="0" w:color="auto"/>
            <w:left w:val="none" w:sz="0" w:space="0" w:color="auto"/>
            <w:bottom w:val="none" w:sz="0" w:space="0" w:color="auto"/>
            <w:right w:val="none" w:sz="0" w:space="0" w:color="auto"/>
          </w:divBdr>
        </w:div>
        <w:div w:id="1143229986">
          <w:marLeft w:val="0"/>
          <w:marRight w:val="0"/>
          <w:marTop w:val="0"/>
          <w:marBottom w:val="0"/>
          <w:divBdr>
            <w:top w:val="none" w:sz="0" w:space="0" w:color="auto"/>
            <w:left w:val="none" w:sz="0" w:space="0" w:color="auto"/>
            <w:bottom w:val="none" w:sz="0" w:space="0" w:color="auto"/>
            <w:right w:val="none" w:sz="0" w:space="0" w:color="auto"/>
          </w:divBdr>
        </w:div>
        <w:div w:id="367991356">
          <w:marLeft w:val="0"/>
          <w:marRight w:val="0"/>
          <w:marTop w:val="0"/>
          <w:marBottom w:val="0"/>
          <w:divBdr>
            <w:top w:val="none" w:sz="0" w:space="0" w:color="auto"/>
            <w:left w:val="none" w:sz="0" w:space="0" w:color="auto"/>
            <w:bottom w:val="none" w:sz="0" w:space="0" w:color="auto"/>
            <w:right w:val="none" w:sz="0" w:space="0" w:color="auto"/>
          </w:divBdr>
        </w:div>
        <w:div w:id="113645364">
          <w:marLeft w:val="0"/>
          <w:marRight w:val="0"/>
          <w:marTop w:val="0"/>
          <w:marBottom w:val="0"/>
          <w:divBdr>
            <w:top w:val="none" w:sz="0" w:space="0" w:color="auto"/>
            <w:left w:val="none" w:sz="0" w:space="0" w:color="auto"/>
            <w:bottom w:val="none" w:sz="0" w:space="0" w:color="auto"/>
            <w:right w:val="none" w:sz="0" w:space="0" w:color="auto"/>
          </w:divBdr>
        </w:div>
        <w:div w:id="1032418536">
          <w:marLeft w:val="0"/>
          <w:marRight w:val="0"/>
          <w:marTop w:val="0"/>
          <w:marBottom w:val="0"/>
          <w:divBdr>
            <w:top w:val="none" w:sz="0" w:space="0" w:color="auto"/>
            <w:left w:val="none" w:sz="0" w:space="0" w:color="auto"/>
            <w:bottom w:val="none" w:sz="0" w:space="0" w:color="auto"/>
            <w:right w:val="none" w:sz="0" w:space="0" w:color="auto"/>
          </w:divBdr>
        </w:div>
        <w:div w:id="189268086">
          <w:marLeft w:val="0"/>
          <w:marRight w:val="0"/>
          <w:marTop w:val="0"/>
          <w:marBottom w:val="0"/>
          <w:divBdr>
            <w:top w:val="none" w:sz="0" w:space="0" w:color="auto"/>
            <w:left w:val="none" w:sz="0" w:space="0" w:color="auto"/>
            <w:bottom w:val="none" w:sz="0" w:space="0" w:color="auto"/>
            <w:right w:val="none" w:sz="0" w:space="0" w:color="auto"/>
          </w:divBdr>
        </w:div>
        <w:div w:id="639580282">
          <w:marLeft w:val="0"/>
          <w:marRight w:val="0"/>
          <w:marTop w:val="0"/>
          <w:marBottom w:val="0"/>
          <w:divBdr>
            <w:top w:val="none" w:sz="0" w:space="0" w:color="auto"/>
            <w:left w:val="none" w:sz="0" w:space="0" w:color="auto"/>
            <w:bottom w:val="none" w:sz="0" w:space="0" w:color="auto"/>
            <w:right w:val="none" w:sz="0" w:space="0" w:color="auto"/>
          </w:divBdr>
        </w:div>
        <w:div w:id="1228958877">
          <w:marLeft w:val="0"/>
          <w:marRight w:val="0"/>
          <w:marTop w:val="0"/>
          <w:marBottom w:val="0"/>
          <w:divBdr>
            <w:top w:val="none" w:sz="0" w:space="0" w:color="auto"/>
            <w:left w:val="none" w:sz="0" w:space="0" w:color="auto"/>
            <w:bottom w:val="none" w:sz="0" w:space="0" w:color="auto"/>
            <w:right w:val="none" w:sz="0" w:space="0" w:color="auto"/>
          </w:divBdr>
        </w:div>
        <w:div w:id="1861777483">
          <w:marLeft w:val="0"/>
          <w:marRight w:val="0"/>
          <w:marTop w:val="0"/>
          <w:marBottom w:val="0"/>
          <w:divBdr>
            <w:top w:val="none" w:sz="0" w:space="0" w:color="auto"/>
            <w:left w:val="none" w:sz="0" w:space="0" w:color="auto"/>
            <w:bottom w:val="none" w:sz="0" w:space="0" w:color="auto"/>
            <w:right w:val="none" w:sz="0" w:space="0" w:color="auto"/>
          </w:divBdr>
        </w:div>
        <w:div w:id="2115854428">
          <w:marLeft w:val="0"/>
          <w:marRight w:val="0"/>
          <w:marTop w:val="0"/>
          <w:marBottom w:val="0"/>
          <w:divBdr>
            <w:top w:val="none" w:sz="0" w:space="0" w:color="auto"/>
            <w:left w:val="none" w:sz="0" w:space="0" w:color="auto"/>
            <w:bottom w:val="none" w:sz="0" w:space="0" w:color="auto"/>
            <w:right w:val="none" w:sz="0" w:space="0" w:color="auto"/>
          </w:divBdr>
        </w:div>
        <w:div w:id="1046417937">
          <w:marLeft w:val="0"/>
          <w:marRight w:val="0"/>
          <w:marTop w:val="0"/>
          <w:marBottom w:val="0"/>
          <w:divBdr>
            <w:top w:val="none" w:sz="0" w:space="0" w:color="auto"/>
            <w:left w:val="none" w:sz="0" w:space="0" w:color="auto"/>
            <w:bottom w:val="none" w:sz="0" w:space="0" w:color="auto"/>
            <w:right w:val="none" w:sz="0" w:space="0" w:color="auto"/>
          </w:divBdr>
          <w:divsChild>
            <w:div w:id="1324620567">
              <w:marLeft w:val="0"/>
              <w:marRight w:val="0"/>
              <w:marTop w:val="0"/>
              <w:marBottom w:val="0"/>
              <w:divBdr>
                <w:top w:val="none" w:sz="0" w:space="0" w:color="auto"/>
                <w:left w:val="none" w:sz="0" w:space="0" w:color="auto"/>
                <w:bottom w:val="none" w:sz="0" w:space="0" w:color="auto"/>
                <w:right w:val="none" w:sz="0" w:space="0" w:color="auto"/>
              </w:divBdr>
            </w:div>
            <w:div w:id="529412997">
              <w:marLeft w:val="0"/>
              <w:marRight w:val="0"/>
              <w:marTop w:val="0"/>
              <w:marBottom w:val="0"/>
              <w:divBdr>
                <w:top w:val="none" w:sz="0" w:space="0" w:color="auto"/>
                <w:left w:val="none" w:sz="0" w:space="0" w:color="auto"/>
                <w:bottom w:val="none" w:sz="0" w:space="0" w:color="auto"/>
                <w:right w:val="none" w:sz="0" w:space="0" w:color="auto"/>
              </w:divBdr>
            </w:div>
            <w:div w:id="1040279858">
              <w:marLeft w:val="0"/>
              <w:marRight w:val="0"/>
              <w:marTop w:val="0"/>
              <w:marBottom w:val="0"/>
              <w:divBdr>
                <w:top w:val="none" w:sz="0" w:space="0" w:color="auto"/>
                <w:left w:val="none" w:sz="0" w:space="0" w:color="auto"/>
                <w:bottom w:val="none" w:sz="0" w:space="0" w:color="auto"/>
                <w:right w:val="none" w:sz="0" w:space="0" w:color="auto"/>
              </w:divBdr>
            </w:div>
            <w:div w:id="1208882729">
              <w:marLeft w:val="0"/>
              <w:marRight w:val="0"/>
              <w:marTop w:val="0"/>
              <w:marBottom w:val="0"/>
              <w:divBdr>
                <w:top w:val="none" w:sz="0" w:space="0" w:color="auto"/>
                <w:left w:val="none" w:sz="0" w:space="0" w:color="auto"/>
                <w:bottom w:val="none" w:sz="0" w:space="0" w:color="auto"/>
                <w:right w:val="none" w:sz="0" w:space="0" w:color="auto"/>
              </w:divBdr>
            </w:div>
            <w:div w:id="778720565">
              <w:marLeft w:val="0"/>
              <w:marRight w:val="0"/>
              <w:marTop w:val="0"/>
              <w:marBottom w:val="0"/>
              <w:divBdr>
                <w:top w:val="none" w:sz="0" w:space="0" w:color="auto"/>
                <w:left w:val="none" w:sz="0" w:space="0" w:color="auto"/>
                <w:bottom w:val="none" w:sz="0" w:space="0" w:color="auto"/>
                <w:right w:val="none" w:sz="0" w:space="0" w:color="auto"/>
              </w:divBdr>
            </w:div>
            <w:div w:id="1693071932">
              <w:marLeft w:val="0"/>
              <w:marRight w:val="0"/>
              <w:marTop w:val="0"/>
              <w:marBottom w:val="0"/>
              <w:divBdr>
                <w:top w:val="none" w:sz="0" w:space="0" w:color="auto"/>
                <w:left w:val="none" w:sz="0" w:space="0" w:color="auto"/>
                <w:bottom w:val="none" w:sz="0" w:space="0" w:color="auto"/>
                <w:right w:val="none" w:sz="0" w:space="0" w:color="auto"/>
              </w:divBdr>
            </w:div>
            <w:div w:id="917325268">
              <w:marLeft w:val="0"/>
              <w:marRight w:val="0"/>
              <w:marTop w:val="0"/>
              <w:marBottom w:val="0"/>
              <w:divBdr>
                <w:top w:val="none" w:sz="0" w:space="0" w:color="auto"/>
                <w:left w:val="none" w:sz="0" w:space="0" w:color="auto"/>
                <w:bottom w:val="none" w:sz="0" w:space="0" w:color="auto"/>
                <w:right w:val="none" w:sz="0" w:space="0" w:color="auto"/>
              </w:divBdr>
            </w:div>
            <w:div w:id="63183438">
              <w:marLeft w:val="0"/>
              <w:marRight w:val="0"/>
              <w:marTop w:val="0"/>
              <w:marBottom w:val="0"/>
              <w:divBdr>
                <w:top w:val="none" w:sz="0" w:space="0" w:color="auto"/>
                <w:left w:val="none" w:sz="0" w:space="0" w:color="auto"/>
                <w:bottom w:val="none" w:sz="0" w:space="0" w:color="auto"/>
                <w:right w:val="none" w:sz="0" w:space="0" w:color="auto"/>
              </w:divBdr>
            </w:div>
            <w:div w:id="541551109">
              <w:marLeft w:val="0"/>
              <w:marRight w:val="0"/>
              <w:marTop w:val="0"/>
              <w:marBottom w:val="0"/>
              <w:divBdr>
                <w:top w:val="none" w:sz="0" w:space="0" w:color="auto"/>
                <w:left w:val="none" w:sz="0" w:space="0" w:color="auto"/>
                <w:bottom w:val="none" w:sz="0" w:space="0" w:color="auto"/>
                <w:right w:val="none" w:sz="0" w:space="0" w:color="auto"/>
              </w:divBdr>
            </w:div>
            <w:div w:id="1784612590">
              <w:marLeft w:val="0"/>
              <w:marRight w:val="0"/>
              <w:marTop w:val="0"/>
              <w:marBottom w:val="0"/>
              <w:divBdr>
                <w:top w:val="none" w:sz="0" w:space="0" w:color="auto"/>
                <w:left w:val="none" w:sz="0" w:space="0" w:color="auto"/>
                <w:bottom w:val="none" w:sz="0" w:space="0" w:color="auto"/>
                <w:right w:val="none" w:sz="0" w:space="0" w:color="auto"/>
              </w:divBdr>
            </w:div>
            <w:div w:id="1732580580">
              <w:marLeft w:val="0"/>
              <w:marRight w:val="0"/>
              <w:marTop w:val="0"/>
              <w:marBottom w:val="0"/>
              <w:divBdr>
                <w:top w:val="none" w:sz="0" w:space="0" w:color="auto"/>
                <w:left w:val="none" w:sz="0" w:space="0" w:color="auto"/>
                <w:bottom w:val="none" w:sz="0" w:space="0" w:color="auto"/>
                <w:right w:val="none" w:sz="0" w:space="0" w:color="auto"/>
              </w:divBdr>
            </w:div>
            <w:div w:id="164366691">
              <w:marLeft w:val="0"/>
              <w:marRight w:val="0"/>
              <w:marTop w:val="0"/>
              <w:marBottom w:val="0"/>
              <w:divBdr>
                <w:top w:val="none" w:sz="0" w:space="0" w:color="auto"/>
                <w:left w:val="none" w:sz="0" w:space="0" w:color="auto"/>
                <w:bottom w:val="none" w:sz="0" w:space="0" w:color="auto"/>
                <w:right w:val="none" w:sz="0" w:space="0" w:color="auto"/>
              </w:divBdr>
            </w:div>
            <w:div w:id="384183596">
              <w:marLeft w:val="0"/>
              <w:marRight w:val="0"/>
              <w:marTop w:val="0"/>
              <w:marBottom w:val="0"/>
              <w:divBdr>
                <w:top w:val="none" w:sz="0" w:space="0" w:color="auto"/>
                <w:left w:val="none" w:sz="0" w:space="0" w:color="auto"/>
                <w:bottom w:val="none" w:sz="0" w:space="0" w:color="auto"/>
                <w:right w:val="none" w:sz="0" w:space="0" w:color="auto"/>
              </w:divBdr>
            </w:div>
            <w:div w:id="29033138">
              <w:marLeft w:val="0"/>
              <w:marRight w:val="0"/>
              <w:marTop w:val="0"/>
              <w:marBottom w:val="0"/>
              <w:divBdr>
                <w:top w:val="none" w:sz="0" w:space="0" w:color="auto"/>
                <w:left w:val="none" w:sz="0" w:space="0" w:color="auto"/>
                <w:bottom w:val="none" w:sz="0" w:space="0" w:color="auto"/>
                <w:right w:val="none" w:sz="0" w:space="0" w:color="auto"/>
              </w:divBdr>
            </w:div>
            <w:div w:id="1823304346">
              <w:marLeft w:val="0"/>
              <w:marRight w:val="0"/>
              <w:marTop w:val="0"/>
              <w:marBottom w:val="0"/>
              <w:divBdr>
                <w:top w:val="none" w:sz="0" w:space="0" w:color="auto"/>
                <w:left w:val="none" w:sz="0" w:space="0" w:color="auto"/>
                <w:bottom w:val="none" w:sz="0" w:space="0" w:color="auto"/>
                <w:right w:val="none" w:sz="0" w:space="0" w:color="auto"/>
              </w:divBdr>
            </w:div>
            <w:div w:id="13349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3554">
      <w:bodyDiv w:val="1"/>
      <w:marLeft w:val="0"/>
      <w:marRight w:val="0"/>
      <w:marTop w:val="0"/>
      <w:marBottom w:val="0"/>
      <w:divBdr>
        <w:top w:val="none" w:sz="0" w:space="0" w:color="auto"/>
        <w:left w:val="none" w:sz="0" w:space="0" w:color="auto"/>
        <w:bottom w:val="none" w:sz="0" w:space="0" w:color="auto"/>
        <w:right w:val="none" w:sz="0" w:space="0" w:color="auto"/>
      </w:divBdr>
    </w:div>
    <w:div w:id="723943253">
      <w:bodyDiv w:val="1"/>
      <w:marLeft w:val="0"/>
      <w:marRight w:val="0"/>
      <w:marTop w:val="0"/>
      <w:marBottom w:val="0"/>
      <w:divBdr>
        <w:top w:val="none" w:sz="0" w:space="0" w:color="auto"/>
        <w:left w:val="none" w:sz="0" w:space="0" w:color="auto"/>
        <w:bottom w:val="none" w:sz="0" w:space="0" w:color="auto"/>
        <w:right w:val="none" w:sz="0" w:space="0" w:color="auto"/>
      </w:divBdr>
    </w:div>
    <w:div w:id="725177310">
      <w:bodyDiv w:val="1"/>
      <w:marLeft w:val="0"/>
      <w:marRight w:val="0"/>
      <w:marTop w:val="0"/>
      <w:marBottom w:val="0"/>
      <w:divBdr>
        <w:top w:val="none" w:sz="0" w:space="0" w:color="auto"/>
        <w:left w:val="none" w:sz="0" w:space="0" w:color="auto"/>
        <w:bottom w:val="none" w:sz="0" w:space="0" w:color="auto"/>
        <w:right w:val="none" w:sz="0" w:space="0" w:color="auto"/>
      </w:divBdr>
      <w:divsChild>
        <w:div w:id="451822260">
          <w:marLeft w:val="0"/>
          <w:marRight w:val="0"/>
          <w:marTop w:val="0"/>
          <w:marBottom w:val="0"/>
          <w:divBdr>
            <w:top w:val="none" w:sz="0" w:space="0" w:color="auto"/>
            <w:left w:val="none" w:sz="0" w:space="0" w:color="auto"/>
            <w:bottom w:val="none" w:sz="0" w:space="0" w:color="auto"/>
            <w:right w:val="none" w:sz="0" w:space="0" w:color="auto"/>
          </w:divBdr>
        </w:div>
        <w:div w:id="533806638">
          <w:marLeft w:val="0"/>
          <w:marRight w:val="0"/>
          <w:marTop w:val="0"/>
          <w:marBottom w:val="0"/>
          <w:divBdr>
            <w:top w:val="none" w:sz="0" w:space="0" w:color="auto"/>
            <w:left w:val="none" w:sz="0" w:space="0" w:color="auto"/>
            <w:bottom w:val="none" w:sz="0" w:space="0" w:color="auto"/>
            <w:right w:val="none" w:sz="0" w:space="0" w:color="auto"/>
          </w:divBdr>
        </w:div>
        <w:div w:id="1965572201">
          <w:marLeft w:val="0"/>
          <w:marRight w:val="0"/>
          <w:marTop w:val="0"/>
          <w:marBottom w:val="0"/>
          <w:divBdr>
            <w:top w:val="none" w:sz="0" w:space="0" w:color="auto"/>
            <w:left w:val="none" w:sz="0" w:space="0" w:color="auto"/>
            <w:bottom w:val="none" w:sz="0" w:space="0" w:color="auto"/>
            <w:right w:val="none" w:sz="0" w:space="0" w:color="auto"/>
          </w:divBdr>
          <w:divsChild>
            <w:div w:id="768156961">
              <w:marLeft w:val="-75"/>
              <w:marRight w:val="0"/>
              <w:marTop w:val="30"/>
              <w:marBottom w:val="30"/>
              <w:divBdr>
                <w:top w:val="none" w:sz="0" w:space="0" w:color="auto"/>
                <w:left w:val="none" w:sz="0" w:space="0" w:color="auto"/>
                <w:bottom w:val="none" w:sz="0" w:space="0" w:color="auto"/>
                <w:right w:val="none" w:sz="0" w:space="0" w:color="auto"/>
              </w:divBdr>
              <w:divsChild>
                <w:div w:id="520896805">
                  <w:marLeft w:val="0"/>
                  <w:marRight w:val="0"/>
                  <w:marTop w:val="0"/>
                  <w:marBottom w:val="0"/>
                  <w:divBdr>
                    <w:top w:val="none" w:sz="0" w:space="0" w:color="auto"/>
                    <w:left w:val="none" w:sz="0" w:space="0" w:color="auto"/>
                    <w:bottom w:val="none" w:sz="0" w:space="0" w:color="auto"/>
                    <w:right w:val="none" w:sz="0" w:space="0" w:color="auto"/>
                  </w:divBdr>
                  <w:divsChild>
                    <w:div w:id="2040742620">
                      <w:marLeft w:val="0"/>
                      <w:marRight w:val="0"/>
                      <w:marTop w:val="0"/>
                      <w:marBottom w:val="0"/>
                      <w:divBdr>
                        <w:top w:val="none" w:sz="0" w:space="0" w:color="auto"/>
                        <w:left w:val="none" w:sz="0" w:space="0" w:color="auto"/>
                        <w:bottom w:val="none" w:sz="0" w:space="0" w:color="auto"/>
                        <w:right w:val="none" w:sz="0" w:space="0" w:color="auto"/>
                      </w:divBdr>
                    </w:div>
                  </w:divsChild>
                </w:div>
                <w:div w:id="976452943">
                  <w:marLeft w:val="0"/>
                  <w:marRight w:val="0"/>
                  <w:marTop w:val="0"/>
                  <w:marBottom w:val="0"/>
                  <w:divBdr>
                    <w:top w:val="none" w:sz="0" w:space="0" w:color="auto"/>
                    <w:left w:val="none" w:sz="0" w:space="0" w:color="auto"/>
                    <w:bottom w:val="none" w:sz="0" w:space="0" w:color="auto"/>
                    <w:right w:val="none" w:sz="0" w:space="0" w:color="auto"/>
                  </w:divBdr>
                  <w:divsChild>
                    <w:div w:id="1395932272">
                      <w:marLeft w:val="0"/>
                      <w:marRight w:val="0"/>
                      <w:marTop w:val="0"/>
                      <w:marBottom w:val="0"/>
                      <w:divBdr>
                        <w:top w:val="none" w:sz="0" w:space="0" w:color="auto"/>
                        <w:left w:val="none" w:sz="0" w:space="0" w:color="auto"/>
                        <w:bottom w:val="none" w:sz="0" w:space="0" w:color="auto"/>
                        <w:right w:val="none" w:sz="0" w:space="0" w:color="auto"/>
                      </w:divBdr>
                    </w:div>
                  </w:divsChild>
                </w:div>
                <w:div w:id="1975520987">
                  <w:marLeft w:val="0"/>
                  <w:marRight w:val="0"/>
                  <w:marTop w:val="0"/>
                  <w:marBottom w:val="0"/>
                  <w:divBdr>
                    <w:top w:val="none" w:sz="0" w:space="0" w:color="auto"/>
                    <w:left w:val="none" w:sz="0" w:space="0" w:color="auto"/>
                    <w:bottom w:val="none" w:sz="0" w:space="0" w:color="auto"/>
                    <w:right w:val="none" w:sz="0" w:space="0" w:color="auto"/>
                  </w:divBdr>
                  <w:divsChild>
                    <w:div w:id="2120876425">
                      <w:marLeft w:val="0"/>
                      <w:marRight w:val="0"/>
                      <w:marTop w:val="0"/>
                      <w:marBottom w:val="0"/>
                      <w:divBdr>
                        <w:top w:val="none" w:sz="0" w:space="0" w:color="auto"/>
                        <w:left w:val="none" w:sz="0" w:space="0" w:color="auto"/>
                        <w:bottom w:val="none" w:sz="0" w:space="0" w:color="auto"/>
                        <w:right w:val="none" w:sz="0" w:space="0" w:color="auto"/>
                      </w:divBdr>
                    </w:div>
                  </w:divsChild>
                </w:div>
                <w:div w:id="1143935978">
                  <w:marLeft w:val="0"/>
                  <w:marRight w:val="0"/>
                  <w:marTop w:val="0"/>
                  <w:marBottom w:val="0"/>
                  <w:divBdr>
                    <w:top w:val="none" w:sz="0" w:space="0" w:color="auto"/>
                    <w:left w:val="none" w:sz="0" w:space="0" w:color="auto"/>
                    <w:bottom w:val="none" w:sz="0" w:space="0" w:color="auto"/>
                    <w:right w:val="none" w:sz="0" w:space="0" w:color="auto"/>
                  </w:divBdr>
                  <w:divsChild>
                    <w:div w:id="1838350948">
                      <w:marLeft w:val="0"/>
                      <w:marRight w:val="0"/>
                      <w:marTop w:val="0"/>
                      <w:marBottom w:val="0"/>
                      <w:divBdr>
                        <w:top w:val="none" w:sz="0" w:space="0" w:color="auto"/>
                        <w:left w:val="none" w:sz="0" w:space="0" w:color="auto"/>
                        <w:bottom w:val="none" w:sz="0" w:space="0" w:color="auto"/>
                        <w:right w:val="none" w:sz="0" w:space="0" w:color="auto"/>
                      </w:divBdr>
                    </w:div>
                  </w:divsChild>
                </w:div>
                <w:div w:id="1160924981">
                  <w:marLeft w:val="0"/>
                  <w:marRight w:val="0"/>
                  <w:marTop w:val="0"/>
                  <w:marBottom w:val="0"/>
                  <w:divBdr>
                    <w:top w:val="none" w:sz="0" w:space="0" w:color="auto"/>
                    <w:left w:val="none" w:sz="0" w:space="0" w:color="auto"/>
                    <w:bottom w:val="none" w:sz="0" w:space="0" w:color="auto"/>
                    <w:right w:val="none" w:sz="0" w:space="0" w:color="auto"/>
                  </w:divBdr>
                  <w:divsChild>
                    <w:div w:id="271518839">
                      <w:marLeft w:val="0"/>
                      <w:marRight w:val="0"/>
                      <w:marTop w:val="0"/>
                      <w:marBottom w:val="0"/>
                      <w:divBdr>
                        <w:top w:val="none" w:sz="0" w:space="0" w:color="auto"/>
                        <w:left w:val="none" w:sz="0" w:space="0" w:color="auto"/>
                        <w:bottom w:val="none" w:sz="0" w:space="0" w:color="auto"/>
                        <w:right w:val="none" w:sz="0" w:space="0" w:color="auto"/>
                      </w:divBdr>
                    </w:div>
                  </w:divsChild>
                </w:div>
                <w:div w:id="67575280">
                  <w:marLeft w:val="0"/>
                  <w:marRight w:val="0"/>
                  <w:marTop w:val="0"/>
                  <w:marBottom w:val="0"/>
                  <w:divBdr>
                    <w:top w:val="none" w:sz="0" w:space="0" w:color="auto"/>
                    <w:left w:val="none" w:sz="0" w:space="0" w:color="auto"/>
                    <w:bottom w:val="none" w:sz="0" w:space="0" w:color="auto"/>
                    <w:right w:val="none" w:sz="0" w:space="0" w:color="auto"/>
                  </w:divBdr>
                  <w:divsChild>
                    <w:div w:id="1402485287">
                      <w:marLeft w:val="0"/>
                      <w:marRight w:val="0"/>
                      <w:marTop w:val="0"/>
                      <w:marBottom w:val="0"/>
                      <w:divBdr>
                        <w:top w:val="none" w:sz="0" w:space="0" w:color="auto"/>
                        <w:left w:val="none" w:sz="0" w:space="0" w:color="auto"/>
                        <w:bottom w:val="none" w:sz="0" w:space="0" w:color="auto"/>
                        <w:right w:val="none" w:sz="0" w:space="0" w:color="auto"/>
                      </w:divBdr>
                    </w:div>
                  </w:divsChild>
                </w:div>
                <w:div w:id="1831677736">
                  <w:marLeft w:val="0"/>
                  <w:marRight w:val="0"/>
                  <w:marTop w:val="0"/>
                  <w:marBottom w:val="0"/>
                  <w:divBdr>
                    <w:top w:val="none" w:sz="0" w:space="0" w:color="auto"/>
                    <w:left w:val="none" w:sz="0" w:space="0" w:color="auto"/>
                    <w:bottom w:val="none" w:sz="0" w:space="0" w:color="auto"/>
                    <w:right w:val="none" w:sz="0" w:space="0" w:color="auto"/>
                  </w:divBdr>
                  <w:divsChild>
                    <w:div w:id="496195576">
                      <w:marLeft w:val="0"/>
                      <w:marRight w:val="0"/>
                      <w:marTop w:val="0"/>
                      <w:marBottom w:val="0"/>
                      <w:divBdr>
                        <w:top w:val="none" w:sz="0" w:space="0" w:color="auto"/>
                        <w:left w:val="none" w:sz="0" w:space="0" w:color="auto"/>
                        <w:bottom w:val="none" w:sz="0" w:space="0" w:color="auto"/>
                        <w:right w:val="none" w:sz="0" w:space="0" w:color="auto"/>
                      </w:divBdr>
                    </w:div>
                  </w:divsChild>
                </w:div>
                <w:div w:id="1412897118">
                  <w:marLeft w:val="0"/>
                  <w:marRight w:val="0"/>
                  <w:marTop w:val="0"/>
                  <w:marBottom w:val="0"/>
                  <w:divBdr>
                    <w:top w:val="none" w:sz="0" w:space="0" w:color="auto"/>
                    <w:left w:val="none" w:sz="0" w:space="0" w:color="auto"/>
                    <w:bottom w:val="none" w:sz="0" w:space="0" w:color="auto"/>
                    <w:right w:val="none" w:sz="0" w:space="0" w:color="auto"/>
                  </w:divBdr>
                  <w:divsChild>
                    <w:div w:id="480198466">
                      <w:marLeft w:val="0"/>
                      <w:marRight w:val="0"/>
                      <w:marTop w:val="0"/>
                      <w:marBottom w:val="0"/>
                      <w:divBdr>
                        <w:top w:val="none" w:sz="0" w:space="0" w:color="auto"/>
                        <w:left w:val="none" w:sz="0" w:space="0" w:color="auto"/>
                        <w:bottom w:val="none" w:sz="0" w:space="0" w:color="auto"/>
                        <w:right w:val="none" w:sz="0" w:space="0" w:color="auto"/>
                      </w:divBdr>
                    </w:div>
                  </w:divsChild>
                </w:div>
                <w:div w:id="1401246262">
                  <w:marLeft w:val="0"/>
                  <w:marRight w:val="0"/>
                  <w:marTop w:val="0"/>
                  <w:marBottom w:val="0"/>
                  <w:divBdr>
                    <w:top w:val="none" w:sz="0" w:space="0" w:color="auto"/>
                    <w:left w:val="none" w:sz="0" w:space="0" w:color="auto"/>
                    <w:bottom w:val="none" w:sz="0" w:space="0" w:color="auto"/>
                    <w:right w:val="none" w:sz="0" w:space="0" w:color="auto"/>
                  </w:divBdr>
                  <w:divsChild>
                    <w:div w:id="1189106519">
                      <w:marLeft w:val="0"/>
                      <w:marRight w:val="0"/>
                      <w:marTop w:val="0"/>
                      <w:marBottom w:val="0"/>
                      <w:divBdr>
                        <w:top w:val="none" w:sz="0" w:space="0" w:color="auto"/>
                        <w:left w:val="none" w:sz="0" w:space="0" w:color="auto"/>
                        <w:bottom w:val="none" w:sz="0" w:space="0" w:color="auto"/>
                        <w:right w:val="none" w:sz="0" w:space="0" w:color="auto"/>
                      </w:divBdr>
                    </w:div>
                  </w:divsChild>
                </w:div>
                <w:div w:id="1898589213">
                  <w:marLeft w:val="0"/>
                  <w:marRight w:val="0"/>
                  <w:marTop w:val="0"/>
                  <w:marBottom w:val="0"/>
                  <w:divBdr>
                    <w:top w:val="none" w:sz="0" w:space="0" w:color="auto"/>
                    <w:left w:val="none" w:sz="0" w:space="0" w:color="auto"/>
                    <w:bottom w:val="none" w:sz="0" w:space="0" w:color="auto"/>
                    <w:right w:val="none" w:sz="0" w:space="0" w:color="auto"/>
                  </w:divBdr>
                  <w:divsChild>
                    <w:div w:id="48114280">
                      <w:marLeft w:val="0"/>
                      <w:marRight w:val="0"/>
                      <w:marTop w:val="0"/>
                      <w:marBottom w:val="0"/>
                      <w:divBdr>
                        <w:top w:val="none" w:sz="0" w:space="0" w:color="auto"/>
                        <w:left w:val="none" w:sz="0" w:space="0" w:color="auto"/>
                        <w:bottom w:val="none" w:sz="0" w:space="0" w:color="auto"/>
                        <w:right w:val="none" w:sz="0" w:space="0" w:color="auto"/>
                      </w:divBdr>
                    </w:div>
                  </w:divsChild>
                </w:div>
                <w:div w:id="938024142">
                  <w:marLeft w:val="0"/>
                  <w:marRight w:val="0"/>
                  <w:marTop w:val="0"/>
                  <w:marBottom w:val="0"/>
                  <w:divBdr>
                    <w:top w:val="none" w:sz="0" w:space="0" w:color="auto"/>
                    <w:left w:val="none" w:sz="0" w:space="0" w:color="auto"/>
                    <w:bottom w:val="none" w:sz="0" w:space="0" w:color="auto"/>
                    <w:right w:val="none" w:sz="0" w:space="0" w:color="auto"/>
                  </w:divBdr>
                  <w:divsChild>
                    <w:div w:id="1966691389">
                      <w:marLeft w:val="0"/>
                      <w:marRight w:val="0"/>
                      <w:marTop w:val="0"/>
                      <w:marBottom w:val="0"/>
                      <w:divBdr>
                        <w:top w:val="none" w:sz="0" w:space="0" w:color="auto"/>
                        <w:left w:val="none" w:sz="0" w:space="0" w:color="auto"/>
                        <w:bottom w:val="none" w:sz="0" w:space="0" w:color="auto"/>
                        <w:right w:val="none" w:sz="0" w:space="0" w:color="auto"/>
                      </w:divBdr>
                    </w:div>
                  </w:divsChild>
                </w:div>
                <w:div w:id="712731667">
                  <w:marLeft w:val="0"/>
                  <w:marRight w:val="0"/>
                  <w:marTop w:val="0"/>
                  <w:marBottom w:val="0"/>
                  <w:divBdr>
                    <w:top w:val="none" w:sz="0" w:space="0" w:color="auto"/>
                    <w:left w:val="none" w:sz="0" w:space="0" w:color="auto"/>
                    <w:bottom w:val="none" w:sz="0" w:space="0" w:color="auto"/>
                    <w:right w:val="none" w:sz="0" w:space="0" w:color="auto"/>
                  </w:divBdr>
                  <w:divsChild>
                    <w:div w:id="733821750">
                      <w:marLeft w:val="0"/>
                      <w:marRight w:val="0"/>
                      <w:marTop w:val="0"/>
                      <w:marBottom w:val="0"/>
                      <w:divBdr>
                        <w:top w:val="none" w:sz="0" w:space="0" w:color="auto"/>
                        <w:left w:val="none" w:sz="0" w:space="0" w:color="auto"/>
                        <w:bottom w:val="none" w:sz="0" w:space="0" w:color="auto"/>
                        <w:right w:val="none" w:sz="0" w:space="0" w:color="auto"/>
                      </w:divBdr>
                    </w:div>
                  </w:divsChild>
                </w:div>
                <w:div w:id="453989784">
                  <w:marLeft w:val="0"/>
                  <w:marRight w:val="0"/>
                  <w:marTop w:val="0"/>
                  <w:marBottom w:val="0"/>
                  <w:divBdr>
                    <w:top w:val="none" w:sz="0" w:space="0" w:color="auto"/>
                    <w:left w:val="none" w:sz="0" w:space="0" w:color="auto"/>
                    <w:bottom w:val="none" w:sz="0" w:space="0" w:color="auto"/>
                    <w:right w:val="none" w:sz="0" w:space="0" w:color="auto"/>
                  </w:divBdr>
                  <w:divsChild>
                    <w:div w:id="1005520967">
                      <w:marLeft w:val="0"/>
                      <w:marRight w:val="0"/>
                      <w:marTop w:val="0"/>
                      <w:marBottom w:val="0"/>
                      <w:divBdr>
                        <w:top w:val="none" w:sz="0" w:space="0" w:color="auto"/>
                        <w:left w:val="none" w:sz="0" w:space="0" w:color="auto"/>
                        <w:bottom w:val="none" w:sz="0" w:space="0" w:color="auto"/>
                        <w:right w:val="none" w:sz="0" w:space="0" w:color="auto"/>
                      </w:divBdr>
                    </w:div>
                  </w:divsChild>
                </w:div>
                <w:div w:id="1229533115">
                  <w:marLeft w:val="0"/>
                  <w:marRight w:val="0"/>
                  <w:marTop w:val="0"/>
                  <w:marBottom w:val="0"/>
                  <w:divBdr>
                    <w:top w:val="none" w:sz="0" w:space="0" w:color="auto"/>
                    <w:left w:val="none" w:sz="0" w:space="0" w:color="auto"/>
                    <w:bottom w:val="none" w:sz="0" w:space="0" w:color="auto"/>
                    <w:right w:val="none" w:sz="0" w:space="0" w:color="auto"/>
                  </w:divBdr>
                  <w:divsChild>
                    <w:div w:id="1020395682">
                      <w:marLeft w:val="0"/>
                      <w:marRight w:val="0"/>
                      <w:marTop w:val="0"/>
                      <w:marBottom w:val="0"/>
                      <w:divBdr>
                        <w:top w:val="none" w:sz="0" w:space="0" w:color="auto"/>
                        <w:left w:val="none" w:sz="0" w:space="0" w:color="auto"/>
                        <w:bottom w:val="none" w:sz="0" w:space="0" w:color="auto"/>
                        <w:right w:val="none" w:sz="0" w:space="0" w:color="auto"/>
                      </w:divBdr>
                    </w:div>
                  </w:divsChild>
                </w:div>
                <w:div w:id="1321543370">
                  <w:marLeft w:val="0"/>
                  <w:marRight w:val="0"/>
                  <w:marTop w:val="0"/>
                  <w:marBottom w:val="0"/>
                  <w:divBdr>
                    <w:top w:val="none" w:sz="0" w:space="0" w:color="auto"/>
                    <w:left w:val="none" w:sz="0" w:space="0" w:color="auto"/>
                    <w:bottom w:val="none" w:sz="0" w:space="0" w:color="auto"/>
                    <w:right w:val="none" w:sz="0" w:space="0" w:color="auto"/>
                  </w:divBdr>
                  <w:divsChild>
                    <w:div w:id="748817624">
                      <w:marLeft w:val="0"/>
                      <w:marRight w:val="0"/>
                      <w:marTop w:val="0"/>
                      <w:marBottom w:val="0"/>
                      <w:divBdr>
                        <w:top w:val="none" w:sz="0" w:space="0" w:color="auto"/>
                        <w:left w:val="none" w:sz="0" w:space="0" w:color="auto"/>
                        <w:bottom w:val="none" w:sz="0" w:space="0" w:color="auto"/>
                        <w:right w:val="none" w:sz="0" w:space="0" w:color="auto"/>
                      </w:divBdr>
                    </w:div>
                  </w:divsChild>
                </w:div>
                <w:div w:id="353532144">
                  <w:marLeft w:val="0"/>
                  <w:marRight w:val="0"/>
                  <w:marTop w:val="0"/>
                  <w:marBottom w:val="0"/>
                  <w:divBdr>
                    <w:top w:val="none" w:sz="0" w:space="0" w:color="auto"/>
                    <w:left w:val="none" w:sz="0" w:space="0" w:color="auto"/>
                    <w:bottom w:val="none" w:sz="0" w:space="0" w:color="auto"/>
                    <w:right w:val="none" w:sz="0" w:space="0" w:color="auto"/>
                  </w:divBdr>
                  <w:divsChild>
                    <w:div w:id="595940282">
                      <w:marLeft w:val="0"/>
                      <w:marRight w:val="0"/>
                      <w:marTop w:val="0"/>
                      <w:marBottom w:val="0"/>
                      <w:divBdr>
                        <w:top w:val="none" w:sz="0" w:space="0" w:color="auto"/>
                        <w:left w:val="none" w:sz="0" w:space="0" w:color="auto"/>
                        <w:bottom w:val="none" w:sz="0" w:space="0" w:color="auto"/>
                        <w:right w:val="none" w:sz="0" w:space="0" w:color="auto"/>
                      </w:divBdr>
                    </w:div>
                  </w:divsChild>
                </w:div>
                <w:div w:id="1180268784">
                  <w:marLeft w:val="0"/>
                  <w:marRight w:val="0"/>
                  <w:marTop w:val="0"/>
                  <w:marBottom w:val="0"/>
                  <w:divBdr>
                    <w:top w:val="none" w:sz="0" w:space="0" w:color="auto"/>
                    <w:left w:val="none" w:sz="0" w:space="0" w:color="auto"/>
                    <w:bottom w:val="none" w:sz="0" w:space="0" w:color="auto"/>
                    <w:right w:val="none" w:sz="0" w:space="0" w:color="auto"/>
                  </w:divBdr>
                  <w:divsChild>
                    <w:div w:id="721641133">
                      <w:marLeft w:val="0"/>
                      <w:marRight w:val="0"/>
                      <w:marTop w:val="0"/>
                      <w:marBottom w:val="0"/>
                      <w:divBdr>
                        <w:top w:val="none" w:sz="0" w:space="0" w:color="auto"/>
                        <w:left w:val="none" w:sz="0" w:space="0" w:color="auto"/>
                        <w:bottom w:val="none" w:sz="0" w:space="0" w:color="auto"/>
                        <w:right w:val="none" w:sz="0" w:space="0" w:color="auto"/>
                      </w:divBdr>
                    </w:div>
                  </w:divsChild>
                </w:div>
                <w:div w:id="113715698">
                  <w:marLeft w:val="0"/>
                  <w:marRight w:val="0"/>
                  <w:marTop w:val="0"/>
                  <w:marBottom w:val="0"/>
                  <w:divBdr>
                    <w:top w:val="none" w:sz="0" w:space="0" w:color="auto"/>
                    <w:left w:val="none" w:sz="0" w:space="0" w:color="auto"/>
                    <w:bottom w:val="none" w:sz="0" w:space="0" w:color="auto"/>
                    <w:right w:val="none" w:sz="0" w:space="0" w:color="auto"/>
                  </w:divBdr>
                  <w:divsChild>
                    <w:div w:id="1084037015">
                      <w:marLeft w:val="0"/>
                      <w:marRight w:val="0"/>
                      <w:marTop w:val="0"/>
                      <w:marBottom w:val="0"/>
                      <w:divBdr>
                        <w:top w:val="none" w:sz="0" w:space="0" w:color="auto"/>
                        <w:left w:val="none" w:sz="0" w:space="0" w:color="auto"/>
                        <w:bottom w:val="none" w:sz="0" w:space="0" w:color="auto"/>
                        <w:right w:val="none" w:sz="0" w:space="0" w:color="auto"/>
                      </w:divBdr>
                    </w:div>
                  </w:divsChild>
                </w:div>
                <w:div w:id="1100175155">
                  <w:marLeft w:val="0"/>
                  <w:marRight w:val="0"/>
                  <w:marTop w:val="0"/>
                  <w:marBottom w:val="0"/>
                  <w:divBdr>
                    <w:top w:val="none" w:sz="0" w:space="0" w:color="auto"/>
                    <w:left w:val="none" w:sz="0" w:space="0" w:color="auto"/>
                    <w:bottom w:val="none" w:sz="0" w:space="0" w:color="auto"/>
                    <w:right w:val="none" w:sz="0" w:space="0" w:color="auto"/>
                  </w:divBdr>
                  <w:divsChild>
                    <w:div w:id="1278950733">
                      <w:marLeft w:val="0"/>
                      <w:marRight w:val="0"/>
                      <w:marTop w:val="0"/>
                      <w:marBottom w:val="0"/>
                      <w:divBdr>
                        <w:top w:val="none" w:sz="0" w:space="0" w:color="auto"/>
                        <w:left w:val="none" w:sz="0" w:space="0" w:color="auto"/>
                        <w:bottom w:val="none" w:sz="0" w:space="0" w:color="auto"/>
                        <w:right w:val="none" w:sz="0" w:space="0" w:color="auto"/>
                      </w:divBdr>
                    </w:div>
                  </w:divsChild>
                </w:div>
                <w:div w:id="1592085315">
                  <w:marLeft w:val="0"/>
                  <w:marRight w:val="0"/>
                  <w:marTop w:val="0"/>
                  <w:marBottom w:val="0"/>
                  <w:divBdr>
                    <w:top w:val="none" w:sz="0" w:space="0" w:color="auto"/>
                    <w:left w:val="none" w:sz="0" w:space="0" w:color="auto"/>
                    <w:bottom w:val="none" w:sz="0" w:space="0" w:color="auto"/>
                    <w:right w:val="none" w:sz="0" w:space="0" w:color="auto"/>
                  </w:divBdr>
                  <w:divsChild>
                    <w:div w:id="1787626505">
                      <w:marLeft w:val="0"/>
                      <w:marRight w:val="0"/>
                      <w:marTop w:val="0"/>
                      <w:marBottom w:val="0"/>
                      <w:divBdr>
                        <w:top w:val="none" w:sz="0" w:space="0" w:color="auto"/>
                        <w:left w:val="none" w:sz="0" w:space="0" w:color="auto"/>
                        <w:bottom w:val="none" w:sz="0" w:space="0" w:color="auto"/>
                        <w:right w:val="none" w:sz="0" w:space="0" w:color="auto"/>
                      </w:divBdr>
                    </w:div>
                  </w:divsChild>
                </w:div>
                <w:div w:id="126750369">
                  <w:marLeft w:val="0"/>
                  <w:marRight w:val="0"/>
                  <w:marTop w:val="0"/>
                  <w:marBottom w:val="0"/>
                  <w:divBdr>
                    <w:top w:val="none" w:sz="0" w:space="0" w:color="auto"/>
                    <w:left w:val="none" w:sz="0" w:space="0" w:color="auto"/>
                    <w:bottom w:val="none" w:sz="0" w:space="0" w:color="auto"/>
                    <w:right w:val="none" w:sz="0" w:space="0" w:color="auto"/>
                  </w:divBdr>
                  <w:divsChild>
                    <w:div w:id="2005469658">
                      <w:marLeft w:val="0"/>
                      <w:marRight w:val="0"/>
                      <w:marTop w:val="0"/>
                      <w:marBottom w:val="0"/>
                      <w:divBdr>
                        <w:top w:val="none" w:sz="0" w:space="0" w:color="auto"/>
                        <w:left w:val="none" w:sz="0" w:space="0" w:color="auto"/>
                        <w:bottom w:val="none" w:sz="0" w:space="0" w:color="auto"/>
                        <w:right w:val="none" w:sz="0" w:space="0" w:color="auto"/>
                      </w:divBdr>
                    </w:div>
                  </w:divsChild>
                </w:div>
                <w:div w:id="1353070697">
                  <w:marLeft w:val="0"/>
                  <w:marRight w:val="0"/>
                  <w:marTop w:val="0"/>
                  <w:marBottom w:val="0"/>
                  <w:divBdr>
                    <w:top w:val="none" w:sz="0" w:space="0" w:color="auto"/>
                    <w:left w:val="none" w:sz="0" w:space="0" w:color="auto"/>
                    <w:bottom w:val="none" w:sz="0" w:space="0" w:color="auto"/>
                    <w:right w:val="none" w:sz="0" w:space="0" w:color="auto"/>
                  </w:divBdr>
                  <w:divsChild>
                    <w:div w:id="849371298">
                      <w:marLeft w:val="0"/>
                      <w:marRight w:val="0"/>
                      <w:marTop w:val="0"/>
                      <w:marBottom w:val="0"/>
                      <w:divBdr>
                        <w:top w:val="none" w:sz="0" w:space="0" w:color="auto"/>
                        <w:left w:val="none" w:sz="0" w:space="0" w:color="auto"/>
                        <w:bottom w:val="none" w:sz="0" w:space="0" w:color="auto"/>
                        <w:right w:val="none" w:sz="0" w:space="0" w:color="auto"/>
                      </w:divBdr>
                    </w:div>
                  </w:divsChild>
                </w:div>
                <w:div w:id="1097092789">
                  <w:marLeft w:val="0"/>
                  <w:marRight w:val="0"/>
                  <w:marTop w:val="0"/>
                  <w:marBottom w:val="0"/>
                  <w:divBdr>
                    <w:top w:val="none" w:sz="0" w:space="0" w:color="auto"/>
                    <w:left w:val="none" w:sz="0" w:space="0" w:color="auto"/>
                    <w:bottom w:val="none" w:sz="0" w:space="0" w:color="auto"/>
                    <w:right w:val="none" w:sz="0" w:space="0" w:color="auto"/>
                  </w:divBdr>
                  <w:divsChild>
                    <w:div w:id="440077518">
                      <w:marLeft w:val="0"/>
                      <w:marRight w:val="0"/>
                      <w:marTop w:val="0"/>
                      <w:marBottom w:val="0"/>
                      <w:divBdr>
                        <w:top w:val="none" w:sz="0" w:space="0" w:color="auto"/>
                        <w:left w:val="none" w:sz="0" w:space="0" w:color="auto"/>
                        <w:bottom w:val="none" w:sz="0" w:space="0" w:color="auto"/>
                        <w:right w:val="none" w:sz="0" w:space="0" w:color="auto"/>
                      </w:divBdr>
                    </w:div>
                  </w:divsChild>
                </w:div>
                <w:div w:id="2034841535">
                  <w:marLeft w:val="0"/>
                  <w:marRight w:val="0"/>
                  <w:marTop w:val="0"/>
                  <w:marBottom w:val="0"/>
                  <w:divBdr>
                    <w:top w:val="none" w:sz="0" w:space="0" w:color="auto"/>
                    <w:left w:val="none" w:sz="0" w:space="0" w:color="auto"/>
                    <w:bottom w:val="none" w:sz="0" w:space="0" w:color="auto"/>
                    <w:right w:val="none" w:sz="0" w:space="0" w:color="auto"/>
                  </w:divBdr>
                  <w:divsChild>
                    <w:div w:id="105467099">
                      <w:marLeft w:val="0"/>
                      <w:marRight w:val="0"/>
                      <w:marTop w:val="0"/>
                      <w:marBottom w:val="0"/>
                      <w:divBdr>
                        <w:top w:val="none" w:sz="0" w:space="0" w:color="auto"/>
                        <w:left w:val="none" w:sz="0" w:space="0" w:color="auto"/>
                        <w:bottom w:val="none" w:sz="0" w:space="0" w:color="auto"/>
                        <w:right w:val="none" w:sz="0" w:space="0" w:color="auto"/>
                      </w:divBdr>
                    </w:div>
                  </w:divsChild>
                </w:div>
                <w:div w:id="176502656">
                  <w:marLeft w:val="0"/>
                  <w:marRight w:val="0"/>
                  <w:marTop w:val="0"/>
                  <w:marBottom w:val="0"/>
                  <w:divBdr>
                    <w:top w:val="none" w:sz="0" w:space="0" w:color="auto"/>
                    <w:left w:val="none" w:sz="0" w:space="0" w:color="auto"/>
                    <w:bottom w:val="none" w:sz="0" w:space="0" w:color="auto"/>
                    <w:right w:val="none" w:sz="0" w:space="0" w:color="auto"/>
                  </w:divBdr>
                  <w:divsChild>
                    <w:div w:id="709957060">
                      <w:marLeft w:val="0"/>
                      <w:marRight w:val="0"/>
                      <w:marTop w:val="0"/>
                      <w:marBottom w:val="0"/>
                      <w:divBdr>
                        <w:top w:val="none" w:sz="0" w:space="0" w:color="auto"/>
                        <w:left w:val="none" w:sz="0" w:space="0" w:color="auto"/>
                        <w:bottom w:val="none" w:sz="0" w:space="0" w:color="auto"/>
                        <w:right w:val="none" w:sz="0" w:space="0" w:color="auto"/>
                      </w:divBdr>
                    </w:div>
                  </w:divsChild>
                </w:div>
                <w:div w:id="1502626643">
                  <w:marLeft w:val="0"/>
                  <w:marRight w:val="0"/>
                  <w:marTop w:val="0"/>
                  <w:marBottom w:val="0"/>
                  <w:divBdr>
                    <w:top w:val="none" w:sz="0" w:space="0" w:color="auto"/>
                    <w:left w:val="none" w:sz="0" w:space="0" w:color="auto"/>
                    <w:bottom w:val="none" w:sz="0" w:space="0" w:color="auto"/>
                    <w:right w:val="none" w:sz="0" w:space="0" w:color="auto"/>
                  </w:divBdr>
                  <w:divsChild>
                    <w:div w:id="1137798497">
                      <w:marLeft w:val="0"/>
                      <w:marRight w:val="0"/>
                      <w:marTop w:val="0"/>
                      <w:marBottom w:val="0"/>
                      <w:divBdr>
                        <w:top w:val="none" w:sz="0" w:space="0" w:color="auto"/>
                        <w:left w:val="none" w:sz="0" w:space="0" w:color="auto"/>
                        <w:bottom w:val="none" w:sz="0" w:space="0" w:color="auto"/>
                        <w:right w:val="none" w:sz="0" w:space="0" w:color="auto"/>
                      </w:divBdr>
                    </w:div>
                  </w:divsChild>
                </w:div>
                <w:div w:id="572541958">
                  <w:marLeft w:val="0"/>
                  <w:marRight w:val="0"/>
                  <w:marTop w:val="0"/>
                  <w:marBottom w:val="0"/>
                  <w:divBdr>
                    <w:top w:val="none" w:sz="0" w:space="0" w:color="auto"/>
                    <w:left w:val="none" w:sz="0" w:space="0" w:color="auto"/>
                    <w:bottom w:val="none" w:sz="0" w:space="0" w:color="auto"/>
                    <w:right w:val="none" w:sz="0" w:space="0" w:color="auto"/>
                  </w:divBdr>
                  <w:divsChild>
                    <w:div w:id="1825390884">
                      <w:marLeft w:val="0"/>
                      <w:marRight w:val="0"/>
                      <w:marTop w:val="0"/>
                      <w:marBottom w:val="0"/>
                      <w:divBdr>
                        <w:top w:val="none" w:sz="0" w:space="0" w:color="auto"/>
                        <w:left w:val="none" w:sz="0" w:space="0" w:color="auto"/>
                        <w:bottom w:val="none" w:sz="0" w:space="0" w:color="auto"/>
                        <w:right w:val="none" w:sz="0" w:space="0" w:color="auto"/>
                      </w:divBdr>
                    </w:div>
                  </w:divsChild>
                </w:div>
                <w:div w:id="1520195893">
                  <w:marLeft w:val="0"/>
                  <w:marRight w:val="0"/>
                  <w:marTop w:val="0"/>
                  <w:marBottom w:val="0"/>
                  <w:divBdr>
                    <w:top w:val="none" w:sz="0" w:space="0" w:color="auto"/>
                    <w:left w:val="none" w:sz="0" w:space="0" w:color="auto"/>
                    <w:bottom w:val="none" w:sz="0" w:space="0" w:color="auto"/>
                    <w:right w:val="none" w:sz="0" w:space="0" w:color="auto"/>
                  </w:divBdr>
                  <w:divsChild>
                    <w:div w:id="847065340">
                      <w:marLeft w:val="0"/>
                      <w:marRight w:val="0"/>
                      <w:marTop w:val="0"/>
                      <w:marBottom w:val="0"/>
                      <w:divBdr>
                        <w:top w:val="none" w:sz="0" w:space="0" w:color="auto"/>
                        <w:left w:val="none" w:sz="0" w:space="0" w:color="auto"/>
                        <w:bottom w:val="none" w:sz="0" w:space="0" w:color="auto"/>
                        <w:right w:val="none" w:sz="0" w:space="0" w:color="auto"/>
                      </w:divBdr>
                    </w:div>
                  </w:divsChild>
                </w:div>
                <w:div w:id="1723676376">
                  <w:marLeft w:val="0"/>
                  <w:marRight w:val="0"/>
                  <w:marTop w:val="0"/>
                  <w:marBottom w:val="0"/>
                  <w:divBdr>
                    <w:top w:val="none" w:sz="0" w:space="0" w:color="auto"/>
                    <w:left w:val="none" w:sz="0" w:space="0" w:color="auto"/>
                    <w:bottom w:val="none" w:sz="0" w:space="0" w:color="auto"/>
                    <w:right w:val="none" w:sz="0" w:space="0" w:color="auto"/>
                  </w:divBdr>
                  <w:divsChild>
                    <w:div w:id="1452824448">
                      <w:marLeft w:val="0"/>
                      <w:marRight w:val="0"/>
                      <w:marTop w:val="0"/>
                      <w:marBottom w:val="0"/>
                      <w:divBdr>
                        <w:top w:val="none" w:sz="0" w:space="0" w:color="auto"/>
                        <w:left w:val="none" w:sz="0" w:space="0" w:color="auto"/>
                        <w:bottom w:val="none" w:sz="0" w:space="0" w:color="auto"/>
                        <w:right w:val="none" w:sz="0" w:space="0" w:color="auto"/>
                      </w:divBdr>
                    </w:div>
                  </w:divsChild>
                </w:div>
                <w:div w:id="1340934226">
                  <w:marLeft w:val="0"/>
                  <w:marRight w:val="0"/>
                  <w:marTop w:val="0"/>
                  <w:marBottom w:val="0"/>
                  <w:divBdr>
                    <w:top w:val="none" w:sz="0" w:space="0" w:color="auto"/>
                    <w:left w:val="none" w:sz="0" w:space="0" w:color="auto"/>
                    <w:bottom w:val="none" w:sz="0" w:space="0" w:color="auto"/>
                    <w:right w:val="none" w:sz="0" w:space="0" w:color="auto"/>
                  </w:divBdr>
                  <w:divsChild>
                    <w:div w:id="648822880">
                      <w:marLeft w:val="0"/>
                      <w:marRight w:val="0"/>
                      <w:marTop w:val="0"/>
                      <w:marBottom w:val="0"/>
                      <w:divBdr>
                        <w:top w:val="none" w:sz="0" w:space="0" w:color="auto"/>
                        <w:left w:val="none" w:sz="0" w:space="0" w:color="auto"/>
                        <w:bottom w:val="none" w:sz="0" w:space="0" w:color="auto"/>
                        <w:right w:val="none" w:sz="0" w:space="0" w:color="auto"/>
                      </w:divBdr>
                    </w:div>
                  </w:divsChild>
                </w:div>
                <w:div w:id="314995313">
                  <w:marLeft w:val="0"/>
                  <w:marRight w:val="0"/>
                  <w:marTop w:val="0"/>
                  <w:marBottom w:val="0"/>
                  <w:divBdr>
                    <w:top w:val="none" w:sz="0" w:space="0" w:color="auto"/>
                    <w:left w:val="none" w:sz="0" w:space="0" w:color="auto"/>
                    <w:bottom w:val="none" w:sz="0" w:space="0" w:color="auto"/>
                    <w:right w:val="none" w:sz="0" w:space="0" w:color="auto"/>
                  </w:divBdr>
                  <w:divsChild>
                    <w:div w:id="8317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6038">
          <w:marLeft w:val="0"/>
          <w:marRight w:val="0"/>
          <w:marTop w:val="0"/>
          <w:marBottom w:val="0"/>
          <w:divBdr>
            <w:top w:val="none" w:sz="0" w:space="0" w:color="auto"/>
            <w:left w:val="none" w:sz="0" w:space="0" w:color="auto"/>
            <w:bottom w:val="none" w:sz="0" w:space="0" w:color="auto"/>
            <w:right w:val="none" w:sz="0" w:space="0" w:color="auto"/>
          </w:divBdr>
        </w:div>
        <w:div w:id="618339374">
          <w:marLeft w:val="0"/>
          <w:marRight w:val="0"/>
          <w:marTop w:val="0"/>
          <w:marBottom w:val="0"/>
          <w:divBdr>
            <w:top w:val="none" w:sz="0" w:space="0" w:color="auto"/>
            <w:left w:val="none" w:sz="0" w:space="0" w:color="auto"/>
            <w:bottom w:val="none" w:sz="0" w:space="0" w:color="auto"/>
            <w:right w:val="none" w:sz="0" w:space="0" w:color="auto"/>
          </w:divBdr>
        </w:div>
        <w:div w:id="402333403">
          <w:marLeft w:val="0"/>
          <w:marRight w:val="0"/>
          <w:marTop w:val="0"/>
          <w:marBottom w:val="0"/>
          <w:divBdr>
            <w:top w:val="none" w:sz="0" w:space="0" w:color="auto"/>
            <w:left w:val="none" w:sz="0" w:space="0" w:color="auto"/>
            <w:bottom w:val="none" w:sz="0" w:space="0" w:color="auto"/>
            <w:right w:val="none" w:sz="0" w:space="0" w:color="auto"/>
          </w:divBdr>
        </w:div>
        <w:div w:id="1083648618">
          <w:marLeft w:val="0"/>
          <w:marRight w:val="0"/>
          <w:marTop w:val="0"/>
          <w:marBottom w:val="0"/>
          <w:divBdr>
            <w:top w:val="none" w:sz="0" w:space="0" w:color="auto"/>
            <w:left w:val="none" w:sz="0" w:space="0" w:color="auto"/>
            <w:bottom w:val="none" w:sz="0" w:space="0" w:color="auto"/>
            <w:right w:val="none" w:sz="0" w:space="0" w:color="auto"/>
          </w:divBdr>
        </w:div>
        <w:div w:id="1250888041">
          <w:marLeft w:val="0"/>
          <w:marRight w:val="0"/>
          <w:marTop w:val="0"/>
          <w:marBottom w:val="0"/>
          <w:divBdr>
            <w:top w:val="none" w:sz="0" w:space="0" w:color="auto"/>
            <w:left w:val="none" w:sz="0" w:space="0" w:color="auto"/>
            <w:bottom w:val="none" w:sz="0" w:space="0" w:color="auto"/>
            <w:right w:val="none" w:sz="0" w:space="0" w:color="auto"/>
          </w:divBdr>
        </w:div>
        <w:div w:id="49505713">
          <w:marLeft w:val="0"/>
          <w:marRight w:val="0"/>
          <w:marTop w:val="0"/>
          <w:marBottom w:val="0"/>
          <w:divBdr>
            <w:top w:val="none" w:sz="0" w:space="0" w:color="auto"/>
            <w:left w:val="none" w:sz="0" w:space="0" w:color="auto"/>
            <w:bottom w:val="none" w:sz="0" w:space="0" w:color="auto"/>
            <w:right w:val="none" w:sz="0" w:space="0" w:color="auto"/>
          </w:divBdr>
        </w:div>
        <w:div w:id="1539004639">
          <w:marLeft w:val="0"/>
          <w:marRight w:val="0"/>
          <w:marTop w:val="0"/>
          <w:marBottom w:val="0"/>
          <w:divBdr>
            <w:top w:val="none" w:sz="0" w:space="0" w:color="auto"/>
            <w:left w:val="none" w:sz="0" w:space="0" w:color="auto"/>
            <w:bottom w:val="none" w:sz="0" w:space="0" w:color="auto"/>
            <w:right w:val="none" w:sz="0" w:space="0" w:color="auto"/>
          </w:divBdr>
        </w:div>
        <w:div w:id="1953049912">
          <w:marLeft w:val="0"/>
          <w:marRight w:val="0"/>
          <w:marTop w:val="0"/>
          <w:marBottom w:val="0"/>
          <w:divBdr>
            <w:top w:val="none" w:sz="0" w:space="0" w:color="auto"/>
            <w:left w:val="none" w:sz="0" w:space="0" w:color="auto"/>
            <w:bottom w:val="none" w:sz="0" w:space="0" w:color="auto"/>
            <w:right w:val="none" w:sz="0" w:space="0" w:color="auto"/>
          </w:divBdr>
        </w:div>
        <w:div w:id="310408643">
          <w:marLeft w:val="0"/>
          <w:marRight w:val="0"/>
          <w:marTop w:val="0"/>
          <w:marBottom w:val="0"/>
          <w:divBdr>
            <w:top w:val="none" w:sz="0" w:space="0" w:color="auto"/>
            <w:left w:val="none" w:sz="0" w:space="0" w:color="auto"/>
            <w:bottom w:val="none" w:sz="0" w:space="0" w:color="auto"/>
            <w:right w:val="none" w:sz="0" w:space="0" w:color="auto"/>
          </w:divBdr>
          <w:divsChild>
            <w:div w:id="1650668905">
              <w:marLeft w:val="-75"/>
              <w:marRight w:val="0"/>
              <w:marTop w:val="30"/>
              <w:marBottom w:val="30"/>
              <w:divBdr>
                <w:top w:val="none" w:sz="0" w:space="0" w:color="auto"/>
                <w:left w:val="none" w:sz="0" w:space="0" w:color="auto"/>
                <w:bottom w:val="none" w:sz="0" w:space="0" w:color="auto"/>
                <w:right w:val="none" w:sz="0" w:space="0" w:color="auto"/>
              </w:divBdr>
              <w:divsChild>
                <w:div w:id="1030716434">
                  <w:marLeft w:val="0"/>
                  <w:marRight w:val="0"/>
                  <w:marTop w:val="0"/>
                  <w:marBottom w:val="0"/>
                  <w:divBdr>
                    <w:top w:val="none" w:sz="0" w:space="0" w:color="auto"/>
                    <w:left w:val="none" w:sz="0" w:space="0" w:color="auto"/>
                    <w:bottom w:val="none" w:sz="0" w:space="0" w:color="auto"/>
                    <w:right w:val="none" w:sz="0" w:space="0" w:color="auto"/>
                  </w:divBdr>
                  <w:divsChild>
                    <w:div w:id="1593468596">
                      <w:marLeft w:val="0"/>
                      <w:marRight w:val="0"/>
                      <w:marTop w:val="0"/>
                      <w:marBottom w:val="0"/>
                      <w:divBdr>
                        <w:top w:val="none" w:sz="0" w:space="0" w:color="auto"/>
                        <w:left w:val="none" w:sz="0" w:space="0" w:color="auto"/>
                        <w:bottom w:val="none" w:sz="0" w:space="0" w:color="auto"/>
                        <w:right w:val="none" w:sz="0" w:space="0" w:color="auto"/>
                      </w:divBdr>
                    </w:div>
                  </w:divsChild>
                </w:div>
                <w:div w:id="580262984">
                  <w:marLeft w:val="0"/>
                  <w:marRight w:val="0"/>
                  <w:marTop w:val="0"/>
                  <w:marBottom w:val="0"/>
                  <w:divBdr>
                    <w:top w:val="none" w:sz="0" w:space="0" w:color="auto"/>
                    <w:left w:val="none" w:sz="0" w:space="0" w:color="auto"/>
                    <w:bottom w:val="none" w:sz="0" w:space="0" w:color="auto"/>
                    <w:right w:val="none" w:sz="0" w:space="0" w:color="auto"/>
                  </w:divBdr>
                  <w:divsChild>
                    <w:div w:id="1669819952">
                      <w:marLeft w:val="0"/>
                      <w:marRight w:val="0"/>
                      <w:marTop w:val="0"/>
                      <w:marBottom w:val="0"/>
                      <w:divBdr>
                        <w:top w:val="none" w:sz="0" w:space="0" w:color="auto"/>
                        <w:left w:val="none" w:sz="0" w:space="0" w:color="auto"/>
                        <w:bottom w:val="none" w:sz="0" w:space="0" w:color="auto"/>
                        <w:right w:val="none" w:sz="0" w:space="0" w:color="auto"/>
                      </w:divBdr>
                    </w:div>
                    <w:div w:id="1239096752">
                      <w:marLeft w:val="0"/>
                      <w:marRight w:val="0"/>
                      <w:marTop w:val="0"/>
                      <w:marBottom w:val="0"/>
                      <w:divBdr>
                        <w:top w:val="none" w:sz="0" w:space="0" w:color="auto"/>
                        <w:left w:val="none" w:sz="0" w:space="0" w:color="auto"/>
                        <w:bottom w:val="none" w:sz="0" w:space="0" w:color="auto"/>
                        <w:right w:val="none" w:sz="0" w:space="0" w:color="auto"/>
                      </w:divBdr>
                    </w:div>
                    <w:div w:id="1910726203">
                      <w:marLeft w:val="0"/>
                      <w:marRight w:val="0"/>
                      <w:marTop w:val="0"/>
                      <w:marBottom w:val="0"/>
                      <w:divBdr>
                        <w:top w:val="none" w:sz="0" w:space="0" w:color="auto"/>
                        <w:left w:val="none" w:sz="0" w:space="0" w:color="auto"/>
                        <w:bottom w:val="none" w:sz="0" w:space="0" w:color="auto"/>
                        <w:right w:val="none" w:sz="0" w:space="0" w:color="auto"/>
                      </w:divBdr>
                    </w:div>
                  </w:divsChild>
                </w:div>
                <w:div w:id="1963609948">
                  <w:marLeft w:val="0"/>
                  <w:marRight w:val="0"/>
                  <w:marTop w:val="0"/>
                  <w:marBottom w:val="0"/>
                  <w:divBdr>
                    <w:top w:val="none" w:sz="0" w:space="0" w:color="auto"/>
                    <w:left w:val="none" w:sz="0" w:space="0" w:color="auto"/>
                    <w:bottom w:val="none" w:sz="0" w:space="0" w:color="auto"/>
                    <w:right w:val="none" w:sz="0" w:space="0" w:color="auto"/>
                  </w:divBdr>
                  <w:divsChild>
                    <w:div w:id="2066833739">
                      <w:marLeft w:val="0"/>
                      <w:marRight w:val="0"/>
                      <w:marTop w:val="0"/>
                      <w:marBottom w:val="0"/>
                      <w:divBdr>
                        <w:top w:val="none" w:sz="0" w:space="0" w:color="auto"/>
                        <w:left w:val="none" w:sz="0" w:space="0" w:color="auto"/>
                        <w:bottom w:val="none" w:sz="0" w:space="0" w:color="auto"/>
                        <w:right w:val="none" w:sz="0" w:space="0" w:color="auto"/>
                      </w:divBdr>
                    </w:div>
                    <w:div w:id="658577511">
                      <w:marLeft w:val="0"/>
                      <w:marRight w:val="0"/>
                      <w:marTop w:val="0"/>
                      <w:marBottom w:val="0"/>
                      <w:divBdr>
                        <w:top w:val="none" w:sz="0" w:space="0" w:color="auto"/>
                        <w:left w:val="none" w:sz="0" w:space="0" w:color="auto"/>
                        <w:bottom w:val="none" w:sz="0" w:space="0" w:color="auto"/>
                        <w:right w:val="none" w:sz="0" w:space="0" w:color="auto"/>
                      </w:divBdr>
                    </w:div>
                    <w:div w:id="973173367">
                      <w:marLeft w:val="0"/>
                      <w:marRight w:val="0"/>
                      <w:marTop w:val="0"/>
                      <w:marBottom w:val="0"/>
                      <w:divBdr>
                        <w:top w:val="none" w:sz="0" w:space="0" w:color="auto"/>
                        <w:left w:val="none" w:sz="0" w:space="0" w:color="auto"/>
                        <w:bottom w:val="none" w:sz="0" w:space="0" w:color="auto"/>
                        <w:right w:val="none" w:sz="0" w:space="0" w:color="auto"/>
                      </w:divBdr>
                    </w:div>
                  </w:divsChild>
                </w:div>
                <w:div w:id="1078749838">
                  <w:marLeft w:val="0"/>
                  <w:marRight w:val="0"/>
                  <w:marTop w:val="0"/>
                  <w:marBottom w:val="0"/>
                  <w:divBdr>
                    <w:top w:val="none" w:sz="0" w:space="0" w:color="auto"/>
                    <w:left w:val="none" w:sz="0" w:space="0" w:color="auto"/>
                    <w:bottom w:val="none" w:sz="0" w:space="0" w:color="auto"/>
                    <w:right w:val="none" w:sz="0" w:space="0" w:color="auto"/>
                  </w:divBdr>
                  <w:divsChild>
                    <w:div w:id="535580809">
                      <w:marLeft w:val="0"/>
                      <w:marRight w:val="0"/>
                      <w:marTop w:val="0"/>
                      <w:marBottom w:val="0"/>
                      <w:divBdr>
                        <w:top w:val="none" w:sz="0" w:space="0" w:color="auto"/>
                        <w:left w:val="none" w:sz="0" w:space="0" w:color="auto"/>
                        <w:bottom w:val="none" w:sz="0" w:space="0" w:color="auto"/>
                        <w:right w:val="none" w:sz="0" w:space="0" w:color="auto"/>
                      </w:divBdr>
                    </w:div>
                  </w:divsChild>
                </w:div>
                <w:div w:id="1134104198">
                  <w:marLeft w:val="0"/>
                  <w:marRight w:val="0"/>
                  <w:marTop w:val="0"/>
                  <w:marBottom w:val="0"/>
                  <w:divBdr>
                    <w:top w:val="none" w:sz="0" w:space="0" w:color="auto"/>
                    <w:left w:val="none" w:sz="0" w:space="0" w:color="auto"/>
                    <w:bottom w:val="none" w:sz="0" w:space="0" w:color="auto"/>
                    <w:right w:val="none" w:sz="0" w:space="0" w:color="auto"/>
                  </w:divBdr>
                  <w:divsChild>
                    <w:div w:id="2141459783">
                      <w:marLeft w:val="0"/>
                      <w:marRight w:val="0"/>
                      <w:marTop w:val="0"/>
                      <w:marBottom w:val="0"/>
                      <w:divBdr>
                        <w:top w:val="none" w:sz="0" w:space="0" w:color="auto"/>
                        <w:left w:val="none" w:sz="0" w:space="0" w:color="auto"/>
                        <w:bottom w:val="none" w:sz="0" w:space="0" w:color="auto"/>
                        <w:right w:val="none" w:sz="0" w:space="0" w:color="auto"/>
                      </w:divBdr>
                    </w:div>
                  </w:divsChild>
                </w:div>
                <w:div w:id="2134513702">
                  <w:marLeft w:val="0"/>
                  <w:marRight w:val="0"/>
                  <w:marTop w:val="0"/>
                  <w:marBottom w:val="0"/>
                  <w:divBdr>
                    <w:top w:val="none" w:sz="0" w:space="0" w:color="auto"/>
                    <w:left w:val="none" w:sz="0" w:space="0" w:color="auto"/>
                    <w:bottom w:val="none" w:sz="0" w:space="0" w:color="auto"/>
                    <w:right w:val="none" w:sz="0" w:space="0" w:color="auto"/>
                  </w:divBdr>
                  <w:divsChild>
                    <w:div w:id="639190868">
                      <w:marLeft w:val="0"/>
                      <w:marRight w:val="0"/>
                      <w:marTop w:val="0"/>
                      <w:marBottom w:val="0"/>
                      <w:divBdr>
                        <w:top w:val="none" w:sz="0" w:space="0" w:color="auto"/>
                        <w:left w:val="none" w:sz="0" w:space="0" w:color="auto"/>
                        <w:bottom w:val="none" w:sz="0" w:space="0" w:color="auto"/>
                        <w:right w:val="none" w:sz="0" w:space="0" w:color="auto"/>
                      </w:divBdr>
                    </w:div>
                  </w:divsChild>
                </w:div>
                <w:div w:id="25520644">
                  <w:marLeft w:val="0"/>
                  <w:marRight w:val="0"/>
                  <w:marTop w:val="0"/>
                  <w:marBottom w:val="0"/>
                  <w:divBdr>
                    <w:top w:val="none" w:sz="0" w:space="0" w:color="auto"/>
                    <w:left w:val="none" w:sz="0" w:space="0" w:color="auto"/>
                    <w:bottom w:val="none" w:sz="0" w:space="0" w:color="auto"/>
                    <w:right w:val="none" w:sz="0" w:space="0" w:color="auto"/>
                  </w:divBdr>
                  <w:divsChild>
                    <w:div w:id="2141460575">
                      <w:marLeft w:val="0"/>
                      <w:marRight w:val="0"/>
                      <w:marTop w:val="0"/>
                      <w:marBottom w:val="0"/>
                      <w:divBdr>
                        <w:top w:val="none" w:sz="0" w:space="0" w:color="auto"/>
                        <w:left w:val="none" w:sz="0" w:space="0" w:color="auto"/>
                        <w:bottom w:val="none" w:sz="0" w:space="0" w:color="auto"/>
                        <w:right w:val="none" w:sz="0" w:space="0" w:color="auto"/>
                      </w:divBdr>
                    </w:div>
                  </w:divsChild>
                </w:div>
                <w:div w:id="730690261">
                  <w:marLeft w:val="0"/>
                  <w:marRight w:val="0"/>
                  <w:marTop w:val="0"/>
                  <w:marBottom w:val="0"/>
                  <w:divBdr>
                    <w:top w:val="none" w:sz="0" w:space="0" w:color="auto"/>
                    <w:left w:val="none" w:sz="0" w:space="0" w:color="auto"/>
                    <w:bottom w:val="none" w:sz="0" w:space="0" w:color="auto"/>
                    <w:right w:val="none" w:sz="0" w:space="0" w:color="auto"/>
                  </w:divBdr>
                  <w:divsChild>
                    <w:div w:id="851261301">
                      <w:marLeft w:val="0"/>
                      <w:marRight w:val="0"/>
                      <w:marTop w:val="0"/>
                      <w:marBottom w:val="0"/>
                      <w:divBdr>
                        <w:top w:val="none" w:sz="0" w:space="0" w:color="auto"/>
                        <w:left w:val="none" w:sz="0" w:space="0" w:color="auto"/>
                        <w:bottom w:val="none" w:sz="0" w:space="0" w:color="auto"/>
                        <w:right w:val="none" w:sz="0" w:space="0" w:color="auto"/>
                      </w:divBdr>
                    </w:div>
                  </w:divsChild>
                </w:div>
                <w:div w:id="738213753">
                  <w:marLeft w:val="0"/>
                  <w:marRight w:val="0"/>
                  <w:marTop w:val="0"/>
                  <w:marBottom w:val="0"/>
                  <w:divBdr>
                    <w:top w:val="none" w:sz="0" w:space="0" w:color="auto"/>
                    <w:left w:val="none" w:sz="0" w:space="0" w:color="auto"/>
                    <w:bottom w:val="none" w:sz="0" w:space="0" w:color="auto"/>
                    <w:right w:val="none" w:sz="0" w:space="0" w:color="auto"/>
                  </w:divBdr>
                  <w:divsChild>
                    <w:div w:id="87239541">
                      <w:marLeft w:val="0"/>
                      <w:marRight w:val="0"/>
                      <w:marTop w:val="0"/>
                      <w:marBottom w:val="0"/>
                      <w:divBdr>
                        <w:top w:val="none" w:sz="0" w:space="0" w:color="auto"/>
                        <w:left w:val="none" w:sz="0" w:space="0" w:color="auto"/>
                        <w:bottom w:val="none" w:sz="0" w:space="0" w:color="auto"/>
                        <w:right w:val="none" w:sz="0" w:space="0" w:color="auto"/>
                      </w:divBdr>
                    </w:div>
                  </w:divsChild>
                </w:div>
                <w:div w:id="326835353">
                  <w:marLeft w:val="0"/>
                  <w:marRight w:val="0"/>
                  <w:marTop w:val="0"/>
                  <w:marBottom w:val="0"/>
                  <w:divBdr>
                    <w:top w:val="none" w:sz="0" w:space="0" w:color="auto"/>
                    <w:left w:val="none" w:sz="0" w:space="0" w:color="auto"/>
                    <w:bottom w:val="none" w:sz="0" w:space="0" w:color="auto"/>
                    <w:right w:val="none" w:sz="0" w:space="0" w:color="auto"/>
                  </w:divBdr>
                  <w:divsChild>
                    <w:div w:id="740449821">
                      <w:marLeft w:val="0"/>
                      <w:marRight w:val="0"/>
                      <w:marTop w:val="0"/>
                      <w:marBottom w:val="0"/>
                      <w:divBdr>
                        <w:top w:val="none" w:sz="0" w:space="0" w:color="auto"/>
                        <w:left w:val="none" w:sz="0" w:space="0" w:color="auto"/>
                        <w:bottom w:val="none" w:sz="0" w:space="0" w:color="auto"/>
                        <w:right w:val="none" w:sz="0" w:space="0" w:color="auto"/>
                      </w:divBdr>
                    </w:div>
                    <w:div w:id="684599125">
                      <w:marLeft w:val="0"/>
                      <w:marRight w:val="0"/>
                      <w:marTop w:val="0"/>
                      <w:marBottom w:val="0"/>
                      <w:divBdr>
                        <w:top w:val="none" w:sz="0" w:space="0" w:color="auto"/>
                        <w:left w:val="none" w:sz="0" w:space="0" w:color="auto"/>
                        <w:bottom w:val="none" w:sz="0" w:space="0" w:color="auto"/>
                        <w:right w:val="none" w:sz="0" w:space="0" w:color="auto"/>
                      </w:divBdr>
                    </w:div>
                    <w:div w:id="1923368662">
                      <w:marLeft w:val="0"/>
                      <w:marRight w:val="0"/>
                      <w:marTop w:val="0"/>
                      <w:marBottom w:val="0"/>
                      <w:divBdr>
                        <w:top w:val="none" w:sz="0" w:space="0" w:color="auto"/>
                        <w:left w:val="none" w:sz="0" w:space="0" w:color="auto"/>
                        <w:bottom w:val="none" w:sz="0" w:space="0" w:color="auto"/>
                        <w:right w:val="none" w:sz="0" w:space="0" w:color="auto"/>
                      </w:divBdr>
                    </w:div>
                  </w:divsChild>
                </w:div>
                <w:div w:id="1633945551">
                  <w:marLeft w:val="0"/>
                  <w:marRight w:val="0"/>
                  <w:marTop w:val="0"/>
                  <w:marBottom w:val="0"/>
                  <w:divBdr>
                    <w:top w:val="none" w:sz="0" w:space="0" w:color="auto"/>
                    <w:left w:val="none" w:sz="0" w:space="0" w:color="auto"/>
                    <w:bottom w:val="none" w:sz="0" w:space="0" w:color="auto"/>
                    <w:right w:val="none" w:sz="0" w:space="0" w:color="auto"/>
                  </w:divBdr>
                  <w:divsChild>
                    <w:div w:id="1013384191">
                      <w:marLeft w:val="0"/>
                      <w:marRight w:val="0"/>
                      <w:marTop w:val="0"/>
                      <w:marBottom w:val="0"/>
                      <w:divBdr>
                        <w:top w:val="none" w:sz="0" w:space="0" w:color="auto"/>
                        <w:left w:val="none" w:sz="0" w:space="0" w:color="auto"/>
                        <w:bottom w:val="none" w:sz="0" w:space="0" w:color="auto"/>
                        <w:right w:val="none" w:sz="0" w:space="0" w:color="auto"/>
                      </w:divBdr>
                    </w:div>
                  </w:divsChild>
                </w:div>
                <w:div w:id="1710838027">
                  <w:marLeft w:val="0"/>
                  <w:marRight w:val="0"/>
                  <w:marTop w:val="0"/>
                  <w:marBottom w:val="0"/>
                  <w:divBdr>
                    <w:top w:val="none" w:sz="0" w:space="0" w:color="auto"/>
                    <w:left w:val="none" w:sz="0" w:space="0" w:color="auto"/>
                    <w:bottom w:val="none" w:sz="0" w:space="0" w:color="auto"/>
                    <w:right w:val="none" w:sz="0" w:space="0" w:color="auto"/>
                  </w:divBdr>
                  <w:divsChild>
                    <w:div w:id="3769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54359">
          <w:marLeft w:val="0"/>
          <w:marRight w:val="0"/>
          <w:marTop w:val="0"/>
          <w:marBottom w:val="0"/>
          <w:divBdr>
            <w:top w:val="none" w:sz="0" w:space="0" w:color="auto"/>
            <w:left w:val="none" w:sz="0" w:space="0" w:color="auto"/>
            <w:bottom w:val="none" w:sz="0" w:space="0" w:color="auto"/>
            <w:right w:val="none" w:sz="0" w:space="0" w:color="auto"/>
          </w:divBdr>
        </w:div>
        <w:div w:id="455413841">
          <w:marLeft w:val="0"/>
          <w:marRight w:val="0"/>
          <w:marTop w:val="0"/>
          <w:marBottom w:val="0"/>
          <w:divBdr>
            <w:top w:val="none" w:sz="0" w:space="0" w:color="auto"/>
            <w:left w:val="none" w:sz="0" w:space="0" w:color="auto"/>
            <w:bottom w:val="none" w:sz="0" w:space="0" w:color="auto"/>
            <w:right w:val="none" w:sz="0" w:space="0" w:color="auto"/>
          </w:divBdr>
        </w:div>
        <w:div w:id="40525248">
          <w:marLeft w:val="0"/>
          <w:marRight w:val="0"/>
          <w:marTop w:val="0"/>
          <w:marBottom w:val="0"/>
          <w:divBdr>
            <w:top w:val="none" w:sz="0" w:space="0" w:color="auto"/>
            <w:left w:val="none" w:sz="0" w:space="0" w:color="auto"/>
            <w:bottom w:val="none" w:sz="0" w:space="0" w:color="auto"/>
            <w:right w:val="none" w:sz="0" w:space="0" w:color="auto"/>
          </w:divBdr>
        </w:div>
        <w:div w:id="1390232065">
          <w:marLeft w:val="0"/>
          <w:marRight w:val="0"/>
          <w:marTop w:val="0"/>
          <w:marBottom w:val="0"/>
          <w:divBdr>
            <w:top w:val="none" w:sz="0" w:space="0" w:color="auto"/>
            <w:left w:val="none" w:sz="0" w:space="0" w:color="auto"/>
            <w:bottom w:val="none" w:sz="0" w:space="0" w:color="auto"/>
            <w:right w:val="none" w:sz="0" w:space="0" w:color="auto"/>
          </w:divBdr>
          <w:divsChild>
            <w:div w:id="1322193957">
              <w:marLeft w:val="-75"/>
              <w:marRight w:val="0"/>
              <w:marTop w:val="30"/>
              <w:marBottom w:val="30"/>
              <w:divBdr>
                <w:top w:val="none" w:sz="0" w:space="0" w:color="auto"/>
                <w:left w:val="none" w:sz="0" w:space="0" w:color="auto"/>
                <w:bottom w:val="none" w:sz="0" w:space="0" w:color="auto"/>
                <w:right w:val="none" w:sz="0" w:space="0" w:color="auto"/>
              </w:divBdr>
              <w:divsChild>
                <w:div w:id="857080118">
                  <w:marLeft w:val="0"/>
                  <w:marRight w:val="0"/>
                  <w:marTop w:val="0"/>
                  <w:marBottom w:val="0"/>
                  <w:divBdr>
                    <w:top w:val="none" w:sz="0" w:space="0" w:color="auto"/>
                    <w:left w:val="none" w:sz="0" w:space="0" w:color="auto"/>
                    <w:bottom w:val="none" w:sz="0" w:space="0" w:color="auto"/>
                    <w:right w:val="none" w:sz="0" w:space="0" w:color="auto"/>
                  </w:divBdr>
                  <w:divsChild>
                    <w:div w:id="1115103689">
                      <w:marLeft w:val="0"/>
                      <w:marRight w:val="0"/>
                      <w:marTop w:val="0"/>
                      <w:marBottom w:val="0"/>
                      <w:divBdr>
                        <w:top w:val="none" w:sz="0" w:space="0" w:color="auto"/>
                        <w:left w:val="none" w:sz="0" w:space="0" w:color="auto"/>
                        <w:bottom w:val="none" w:sz="0" w:space="0" w:color="auto"/>
                        <w:right w:val="none" w:sz="0" w:space="0" w:color="auto"/>
                      </w:divBdr>
                    </w:div>
                  </w:divsChild>
                </w:div>
                <w:div w:id="1054154735">
                  <w:marLeft w:val="0"/>
                  <w:marRight w:val="0"/>
                  <w:marTop w:val="0"/>
                  <w:marBottom w:val="0"/>
                  <w:divBdr>
                    <w:top w:val="none" w:sz="0" w:space="0" w:color="auto"/>
                    <w:left w:val="none" w:sz="0" w:space="0" w:color="auto"/>
                    <w:bottom w:val="none" w:sz="0" w:space="0" w:color="auto"/>
                    <w:right w:val="none" w:sz="0" w:space="0" w:color="auto"/>
                  </w:divBdr>
                  <w:divsChild>
                    <w:div w:id="112096888">
                      <w:marLeft w:val="0"/>
                      <w:marRight w:val="0"/>
                      <w:marTop w:val="0"/>
                      <w:marBottom w:val="0"/>
                      <w:divBdr>
                        <w:top w:val="none" w:sz="0" w:space="0" w:color="auto"/>
                        <w:left w:val="none" w:sz="0" w:space="0" w:color="auto"/>
                        <w:bottom w:val="none" w:sz="0" w:space="0" w:color="auto"/>
                        <w:right w:val="none" w:sz="0" w:space="0" w:color="auto"/>
                      </w:divBdr>
                    </w:div>
                    <w:div w:id="2084986244">
                      <w:marLeft w:val="0"/>
                      <w:marRight w:val="0"/>
                      <w:marTop w:val="0"/>
                      <w:marBottom w:val="0"/>
                      <w:divBdr>
                        <w:top w:val="none" w:sz="0" w:space="0" w:color="auto"/>
                        <w:left w:val="none" w:sz="0" w:space="0" w:color="auto"/>
                        <w:bottom w:val="none" w:sz="0" w:space="0" w:color="auto"/>
                        <w:right w:val="none" w:sz="0" w:space="0" w:color="auto"/>
                      </w:divBdr>
                    </w:div>
                  </w:divsChild>
                </w:div>
                <w:div w:id="1546719343">
                  <w:marLeft w:val="0"/>
                  <w:marRight w:val="0"/>
                  <w:marTop w:val="0"/>
                  <w:marBottom w:val="0"/>
                  <w:divBdr>
                    <w:top w:val="none" w:sz="0" w:space="0" w:color="auto"/>
                    <w:left w:val="none" w:sz="0" w:space="0" w:color="auto"/>
                    <w:bottom w:val="none" w:sz="0" w:space="0" w:color="auto"/>
                    <w:right w:val="none" w:sz="0" w:space="0" w:color="auto"/>
                  </w:divBdr>
                  <w:divsChild>
                    <w:div w:id="746462536">
                      <w:marLeft w:val="0"/>
                      <w:marRight w:val="0"/>
                      <w:marTop w:val="0"/>
                      <w:marBottom w:val="0"/>
                      <w:divBdr>
                        <w:top w:val="none" w:sz="0" w:space="0" w:color="auto"/>
                        <w:left w:val="none" w:sz="0" w:space="0" w:color="auto"/>
                        <w:bottom w:val="none" w:sz="0" w:space="0" w:color="auto"/>
                        <w:right w:val="none" w:sz="0" w:space="0" w:color="auto"/>
                      </w:divBdr>
                    </w:div>
                    <w:div w:id="1900245286">
                      <w:marLeft w:val="0"/>
                      <w:marRight w:val="0"/>
                      <w:marTop w:val="0"/>
                      <w:marBottom w:val="0"/>
                      <w:divBdr>
                        <w:top w:val="none" w:sz="0" w:space="0" w:color="auto"/>
                        <w:left w:val="none" w:sz="0" w:space="0" w:color="auto"/>
                        <w:bottom w:val="none" w:sz="0" w:space="0" w:color="auto"/>
                        <w:right w:val="none" w:sz="0" w:space="0" w:color="auto"/>
                      </w:divBdr>
                    </w:div>
                  </w:divsChild>
                </w:div>
                <w:div w:id="2118406733">
                  <w:marLeft w:val="0"/>
                  <w:marRight w:val="0"/>
                  <w:marTop w:val="0"/>
                  <w:marBottom w:val="0"/>
                  <w:divBdr>
                    <w:top w:val="none" w:sz="0" w:space="0" w:color="auto"/>
                    <w:left w:val="none" w:sz="0" w:space="0" w:color="auto"/>
                    <w:bottom w:val="none" w:sz="0" w:space="0" w:color="auto"/>
                    <w:right w:val="none" w:sz="0" w:space="0" w:color="auto"/>
                  </w:divBdr>
                  <w:divsChild>
                    <w:div w:id="55252470">
                      <w:marLeft w:val="0"/>
                      <w:marRight w:val="0"/>
                      <w:marTop w:val="0"/>
                      <w:marBottom w:val="0"/>
                      <w:divBdr>
                        <w:top w:val="none" w:sz="0" w:space="0" w:color="auto"/>
                        <w:left w:val="none" w:sz="0" w:space="0" w:color="auto"/>
                        <w:bottom w:val="none" w:sz="0" w:space="0" w:color="auto"/>
                        <w:right w:val="none" w:sz="0" w:space="0" w:color="auto"/>
                      </w:divBdr>
                    </w:div>
                  </w:divsChild>
                </w:div>
                <w:div w:id="2036804648">
                  <w:marLeft w:val="0"/>
                  <w:marRight w:val="0"/>
                  <w:marTop w:val="0"/>
                  <w:marBottom w:val="0"/>
                  <w:divBdr>
                    <w:top w:val="none" w:sz="0" w:space="0" w:color="auto"/>
                    <w:left w:val="none" w:sz="0" w:space="0" w:color="auto"/>
                    <w:bottom w:val="none" w:sz="0" w:space="0" w:color="auto"/>
                    <w:right w:val="none" w:sz="0" w:space="0" w:color="auto"/>
                  </w:divBdr>
                  <w:divsChild>
                    <w:div w:id="80179504">
                      <w:marLeft w:val="0"/>
                      <w:marRight w:val="0"/>
                      <w:marTop w:val="0"/>
                      <w:marBottom w:val="0"/>
                      <w:divBdr>
                        <w:top w:val="none" w:sz="0" w:space="0" w:color="auto"/>
                        <w:left w:val="none" w:sz="0" w:space="0" w:color="auto"/>
                        <w:bottom w:val="none" w:sz="0" w:space="0" w:color="auto"/>
                        <w:right w:val="none" w:sz="0" w:space="0" w:color="auto"/>
                      </w:divBdr>
                    </w:div>
                  </w:divsChild>
                </w:div>
                <w:div w:id="1318069362">
                  <w:marLeft w:val="0"/>
                  <w:marRight w:val="0"/>
                  <w:marTop w:val="0"/>
                  <w:marBottom w:val="0"/>
                  <w:divBdr>
                    <w:top w:val="none" w:sz="0" w:space="0" w:color="auto"/>
                    <w:left w:val="none" w:sz="0" w:space="0" w:color="auto"/>
                    <w:bottom w:val="none" w:sz="0" w:space="0" w:color="auto"/>
                    <w:right w:val="none" w:sz="0" w:space="0" w:color="auto"/>
                  </w:divBdr>
                  <w:divsChild>
                    <w:div w:id="343361663">
                      <w:marLeft w:val="0"/>
                      <w:marRight w:val="0"/>
                      <w:marTop w:val="0"/>
                      <w:marBottom w:val="0"/>
                      <w:divBdr>
                        <w:top w:val="none" w:sz="0" w:space="0" w:color="auto"/>
                        <w:left w:val="none" w:sz="0" w:space="0" w:color="auto"/>
                        <w:bottom w:val="none" w:sz="0" w:space="0" w:color="auto"/>
                        <w:right w:val="none" w:sz="0" w:space="0" w:color="auto"/>
                      </w:divBdr>
                    </w:div>
                  </w:divsChild>
                </w:div>
                <w:div w:id="1569729345">
                  <w:marLeft w:val="0"/>
                  <w:marRight w:val="0"/>
                  <w:marTop w:val="0"/>
                  <w:marBottom w:val="0"/>
                  <w:divBdr>
                    <w:top w:val="none" w:sz="0" w:space="0" w:color="auto"/>
                    <w:left w:val="none" w:sz="0" w:space="0" w:color="auto"/>
                    <w:bottom w:val="none" w:sz="0" w:space="0" w:color="auto"/>
                    <w:right w:val="none" w:sz="0" w:space="0" w:color="auto"/>
                  </w:divBdr>
                  <w:divsChild>
                    <w:div w:id="797573129">
                      <w:marLeft w:val="0"/>
                      <w:marRight w:val="0"/>
                      <w:marTop w:val="0"/>
                      <w:marBottom w:val="0"/>
                      <w:divBdr>
                        <w:top w:val="none" w:sz="0" w:space="0" w:color="auto"/>
                        <w:left w:val="none" w:sz="0" w:space="0" w:color="auto"/>
                        <w:bottom w:val="none" w:sz="0" w:space="0" w:color="auto"/>
                        <w:right w:val="none" w:sz="0" w:space="0" w:color="auto"/>
                      </w:divBdr>
                    </w:div>
                  </w:divsChild>
                </w:div>
                <w:div w:id="741877088">
                  <w:marLeft w:val="0"/>
                  <w:marRight w:val="0"/>
                  <w:marTop w:val="0"/>
                  <w:marBottom w:val="0"/>
                  <w:divBdr>
                    <w:top w:val="none" w:sz="0" w:space="0" w:color="auto"/>
                    <w:left w:val="none" w:sz="0" w:space="0" w:color="auto"/>
                    <w:bottom w:val="none" w:sz="0" w:space="0" w:color="auto"/>
                    <w:right w:val="none" w:sz="0" w:space="0" w:color="auto"/>
                  </w:divBdr>
                  <w:divsChild>
                    <w:div w:id="1989549232">
                      <w:marLeft w:val="0"/>
                      <w:marRight w:val="0"/>
                      <w:marTop w:val="0"/>
                      <w:marBottom w:val="0"/>
                      <w:divBdr>
                        <w:top w:val="none" w:sz="0" w:space="0" w:color="auto"/>
                        <w:left w:val="none" w:sz="0" w:space="0" w:color="auto"/>
                        <w:bottom w:val="none" w:sz="0" w:space="0" w:color="auto"/>
                        <w:right w:val="none" w:sz="0" w:space="0" w:color="auto"/>
                      </w:divBdr>
                    </w:div>
                  </w:divsChild>
                </w:div>
                <w:div w:id="1096485626">
                  <w:marLeft w:val="0"/>
                  <w:marRight w:val="0"/>
                  <w:marTop w:val="0"/>
                  <w:marBottom w:val="0"/>
                  <w:divBdr>
                    <w:top w:val="none" w:sz="0" w:space="0" w:color="auto"/>
                    <w:left w:val="none" w:sz="0" w:space="0" w:color="auto"/>
                    <w:bottom w:val="none" w:sz="0" w:space="0" w:color="auto"/>
                    <w:right w:val="none" w:sz="0" w:space="0" w:color="auto"/>
                  </w:divBdr>
                  <w:divsChild>
                    <w:div w:id="1935894670">
                      <w:marLeft w:val="0"/>
                      <w:marRight w:val="0"/>
                      <w:marTop w:val="0"/>
                      <w:marBottom w:val="0"/>
                      <w:divBdr>
                        <w:top w:val="none" w:sz="0" w:space="0" w:color="auto"/>
                        <w:left w:val="none" w:sz="0" w:space="0" w:color="auto"/>
                        <w:bottom w:val="none" w:sz="0" w:space="0" w:color="auto"/>
                        <w:right w:val="none" w:sz="0" w:space="0" w:color="auto"/>
                      </w:divBdr>
                    </w:div>
                  </w:divsChild>
                </w:div>
                <w:div w:id="1296570565">
                  <w:marLeft w:val="0"/>
                  <w:marRight w:val="0"/>
                  <w:marTop w:val="0"/>
                  <w:marBottom w:val="0"/>
                  <w:divBdr>
                    <w:top w:val="none" w:sz="0" w:space="0" w:color="auto"/>
                    <w:left w:val="none" w:sz="0" w:space="0" w:color="auto"/>
                    <w:bottom w:val="none" w:sz="0" w:space="0" w:color="auto"/>
                    <w:right w:val="none" w:sz="0" w:space="0" w:color="auto"/>
                  </w:divBdr>
                  <w:divsChild>
                    <w:div w:id="915627513">
                      <w:marLeft w:val="0"/>
                      <w:marRight w:val="0"/>
                      <w:marTop w:val="0"/>
                      <w:marBottom w:val="0"/>
                      <w:divBdr>
                        <w:top w:val="none" w:sz="0" w:space="0" w:color="auto"/>
                        <w:left w:val="none" w:sz="0" w:space="0" w:color="auto"/>
                        <w:bottom w:val="none" w:sz="0" w:space="0" w:color="auto"/>
                        <w:right w:val="none" w:sz="0" w:space="0" w:color="auto"/>
                      </w:divBdr>
                    </w:div>
                  </w:divsChild>
                </w:div>
                <w:div w:id="483742718">
                  <w:marLeft w:val="0"/>
                  <w:marRight w:val="0"/>
                  <w:marTop w:val="0"/>
                  <w:marBottom w:val="0"/>
                  <w:divBdr>
                    <w:top w:val="none" w:sz="0" w:space="0" w:color="auto"/>
                    <w:left w:val="none" w:sz="0" w:space="0" w:color="auto"/>
                    <w:bottom w:val="none" w:sz="0" w:space="0" w:color="auto"/>
                    <w:right w:val="none" w:sz="0" w:space="0" w:color="auto"/>
                  </w:divBdr>
                  <w:divsChild>
                    <w:div w:id="982080002">
                      <w:marLeft w:val="0"/>
                      <w:marRight w:val="0"/>
                      <w:marTop w:val="0"/>
                      <w:marBottom w:val="0"/>
                      <w:divBdr>
                        <w:top w:val="none" w:sz="0" w:space="0" w:color="auto"/>
                        <w:left w:val="none" w:sz="0" w:space="0" w:color="auto"/>
                        <w:bottom w:val="none" w:sz="0" w:space="0" w:color="auto"/>
                        <w:right w:val="none" w:sz="0" w:space="0" w:color="auto"/>
                      </w:divBdr>
                    </w:div>
                  </w:divsChild>
                </w:div>
                <w:div w:id="627204264">
                  <w:marLeft w:val="0"/>
                  <w:marRight w:val="0"/>
                  <w:marTop w:val="0"/>
                  <w:marBottom w:val="0"/>
                  <w:divBdr>
                    <w:top w:val="none" w:sz="0" w:space="0" w:color="auto"/>
                    <w:left w:val="none" w:sz="0" w:space="0" w:color="auto"/>
                    <w:bottom w:val="none" w:sz="0" w:space="0" w:color="auto"/>
                    <w:right w:val="none" w:sz="0" w:space="0" w:color="auto"/>
                  </w:divBdr>
                  <w:divsChild>
                    <w:div w:id="1622178612">
                      <w:marLeft w:val="0"/>
                      <w:marRight w:val="0"/>
                      <w:marTop w:val="0"/>
                      <w:marBottom w:val="0"/>
                      <w:divBdr>
                        <w:top w:val="none" w:sz="0" w:space="0" w:color="auto"/>
                        <w:left w:val="none" w:sz="0" w:space="0" w:color="auto"/>
                        <w:bottom w:val="none" w:sz="0" w:space="0" w:color="auto"/>
                        <w:right w:val="none" w:sz="0" w:space="0" w:color="auto"/>
                      </w:divBdr>
                    </w:div>
                  </w:divsChild>
                </w:div>
                <w:div w:id="1835298332">
                  <w:marLeft w:val="0"/>
                  <w:marRight w:val="0"/>
                  <w:marTop w:val="0"/>
                  <w:marBottom w:val="0"/>
                  <w:divBdr>
                    <w:top w:val="none" w:sz="0" w:space="0" w:color="auto"/>
                    <w:left w:val="none" w:sz="0" w:space="0" w:color="auto"/>
                    <w:bottom w:val="none" w:sz="0" w:space="0" w:color="auto"/>
                    <w:right w:val="none" w:sz="0" w:space="0" w:color="auto"/>
                  </w:divBdr>
                  <w:divsChild>
                    <w:div w:id="1144812268">
                      <w:marLeft w:val="0"/>
                      <w:marRight w:val="0"/>
                      <w:marTop w:val="0"/>
                      <w:marBottom w:val="0"/>
                      <w:divBdr>
                        <w:top w:val="none" w:sz="0" w:space="0" w:color="auto"/>
                        <w:left w:val="none" w:sz="0" w:space="0" w:color="auto"/>
                        <w:bottom w:val="none" w:sz="0" w:space="0" w:color="auto"/>
                        <w:right w:val="none" w:sz="0" w:space="0" w:color="auto"/>
                      </w:divBdr>
                    </w:div>
                  </w:divsChild>
                </w:div>
                <w:div w:id="2049256888">
                  <w:marLeft w:val="0"/>
                  <w:marRight w:val="0"/>
                  <w:marTop w:val="0"/>
                  <w:marBottom w:val="0"/>
                  <w:divBdr>
                    <w:top w:val="none" w:sz="0" w:space="0" w:color="auto"/>
                    <w:left w:val="none" w:sz="0" w:space="0" w:color="auto"/>
                    <w:bottom w:val="none" w:sz="0" w:space="0" w:color="auto"/>
                    <w:right w:val="none" w:sz="0" w:space="0" w:color="auto"/>
                  </w:divBdr>
                  <w:divsChild>
                    <w:div w:id="1213539711">
                      <w:marLeft w:val="0"/>
                      <w:marRight w:val="0"/>
                      <w:marTop w:val="0"/>
                      <w:marBottom w:val="0"/>
                      <w:divBdr>
                        <w:top w:val="none" w:sz="0" w:space="0" w:color="auto"/>
                        <w:left w:val="none" w:sz="0" w:space="0" w:color="auto"/>
                        <w:bottom w:val="none" w:sz="0" w:space="0" w:color="auto"/>
                        <w:right w:val="none" w:sz="0" w:space="0" w:color="auto"/>
                      </w:divBdr>
                    </w:div>
                  </w:divsChild>
                </w:div>
                <w:div w:id="437868490">
                  <w:marLeft w:val="0"/>
                  <w:marRight w:val="0"/>
                  <w:marTop w:val="0"/>
                  <w:marBottom w:val="0"/>
                  <w:divBdr>
                    <w:top w:val="none" w:sz="0" w:space="0" w:color="auto"/>
                    <w:left w:val="none" w:sz="0" w:space="0" w:color="auto"/>
                    <w:bottom w:val="none" w:sz="0" w:space="0" w:color="auto"/>
                    <w:right w:val="none" w:sz="0" w:space="0" w:color="auto"/>
                  </w:divBdr>
                  <w:divsChild>
                    <w:div w:id="1976058762">
                      <w:marLeft w:val="0"/>
                      <w:marRight w:val="0"/>
                      <w:marTop w:val="0"/>
                      <w:marBottom w:val="0"/>
                      <w:divBdr>
                        <w:top w:val="none" w:sz="0" w:space="0" w:color="auto"/>
                        <w:left w:val="none" w:sz="0" w:space="0" w:color="auto"/>
                        <w:bottom w:val="none" w:sz="0" w:space="0" w:color="auto"/>
                        <w:right w:val="none" w:sz="0" w:space="0" w:color="auto"/>
                      </w:divBdr>
                    </w:div>
                  </w:divsChild>
                </w:div>
                <w:div w:id="992492420">
                  <w:marLeft w:val="0"/>
                  <w:marRight w:val="0"/>
                  <w:marTop w:val="0"/>
                  <w:marBottom w:val="0"/>
                  <w:divBdr>
                    <w:top w:val="none" w:sz="0" w:space="0" w:color="auto"/>
                    <w:left w:val="none" w:sz="0" w:space="0" w:color="auto"/>
                    <w:bottom w:val="none" w:sz="0" w:space="0" w:color="auto"/>
                    <w:right w:val="none" w:sz="0" w:space="0" w:color="auto"/>
                  </w:divBdr>
                  <w:divsChild>
                    <w:div w:id="1870793720">
                      <w:marLeft w:val="0"/>
                      <w:marRight w:val="0"/>
                      <w:marTop w:val="0"/>
                      <w:marBottom w:val="0"/>
                      <w:divBdr>
                        <w:top w:val="none" w:sz="0" w:space="0" w:color="auto"/>
                        <w:left w:val="none" w:sz="0" w:space="0" w:color="auto"/>
                        <w:bottom w:val="none" w:sz="0" w:space="0" w:color="auto"/>
                        <w:right w:val="none" w:sz="0" w:space="0" w:color="auto"/>
                      </w:divBdr>
                    </w:div>
                  </w:divsChild>
                </w:div>
                <w:div w:id="279915726">
                  <w:marLeft w:val="0"/>
                  <w:marRight w:val="0"/>
                  <w:marTop w:val="0"/>
                  <w:marBottom w:val="0"/>
                  <w:divBdr>
                    <w:top w:val="none" w:sz="0" w:space="0" w:color="auto"/>
                    <w:left w:val="none" w:sz="0" w:space="0" w:color="auto"/>
                    <w:bottom w:val="none" w:sz="0" w:space="0" w:color="auto"/>
                    <w:right w:val="none" w:sz="0" w:space="0" w:color="auto"/>
                  </w:divBdr>
                  <w:divsChild>
                    <w:div w:id="1270550679">
                      <w:marLeft w:val="0"/>
                      <w:marRight w:val="0"/>
                      <w:marTop w:val="0"/>
                      <w:marBottom w:val="0"/>
                      <w:divBdr>
                        <w:top w:val="none" w:sz="0" w:space="0" w:color="auto"/>
                        <w:left w:val="none" w:sz="0" w:space="0" w:color="auto"/>
                        <w:bottom w:val="none" w:sz="0" w:space="0" w:color="auto"/>
                        <w:right w:val="none" w:sz="0" w:space="0" w:color="auto"/>
                      </w:divBdr>
                    </w:div>
                  </w:divsChild>
                </w:div>
                <w:div w:id="820194921">
                  <w:marLeft w:val="0"/>
                  <w:marRight w:val="0"/>
                  <w:marTop w:val="0"/>
                  <w:marBottom w:val="0"/>
                  <w:divBdr>
                    <w:top w:val="none" w:sz="0" w:space="0" w:color="auto"/>
                    <w:left w:val="none" w:sz="0" w:space="0" w:color="auto"/>
                    <w:bottom w:val="none" w:sz="0" w:space="0" w:color="auto"/>
                    <w:right w:val="none" w:sz="0" w:space="0" w:color="auto"/>
                  </w:divBdr>
                  <w:divsChild>
                    <w:div w:id="1882865553">
                      <w:marLeft w:val="0"/>
                      <w:marRight w:val="0"/>
                      <w:marTop w:val="0"/>
                      <w:marBottom w:val="0"/>
                      <w:divBdr>
                        <w:top w:val="none" w:sz="0" w:space="0" w:color="auto"/>
                        <w:left w:val="none" w:sz="0" w:space="0" w:color="auto"/>
                        <w:bottom w:val="none" w:sz="0" w:space="0" w:color="auto"/>
                        <w:right w:val="none" w:sz="0" w:space="0" w:color="auto"/>
                      </w:divBdr>
                    </w:div>
                  </w:divsChild>
                </w:div>
                <w:div w:id="1031036441">
                  <w:marLeft w:val="0"/>
                  <w:marRight w:val="0"/>
                  <w:marTop w:val="0"/>
                  <w:marBottom w:val="0"/>
                  <w:divBdr>
                    <w:top w:val="none" w:sz="0" w:space="0" w:color="auto"/>
                    <w:left w:val="none" w:sz="0" w:space="0" w:color="auto"/>
                    <w:bottom w:val="none" w:sz="0" w:space="0" w:color="auto"/>
                    <w:right w:val="none" w:sz="0" w:space="0" w:color="auto"/>
                  </w:divBdr>
                  <w:divsChild>
                    <w:div w:id="411512313">
                      <w:marLeft w:val="0"/>
                      <w:marRight w:val="0"/>
                      <w:marTop w:val="0"/>
                      <w:marBottom w:val="0"/>
                      <w:divBdr>
                        <w:top w:val="none" w:sz="0" w:space="0" w:color="auto"/>
                        <w:left w:val="none" w:sz="0" w:space="0" w:color="auto"/>
                        <w:bottom w:val="none" w:sz="0" w:space="0" w:color="auto"/>
                        <w:right w:val="none" w:sz="0" w:space="0" w:color="auto"/>
                      </w:divBdr>
                    </w:div>
                  </w:divsChild>
                </w:div>
                <w:div w:id="1314673336">
                  <w:marLeft w:val="0"/>
                  <w:marRight w:val="0"/>
                  <w:marTop w:val="0"/>
                  <w:marBottom w:val="0"/>
                  <w:divBdr>
                    <w:top w:val="none" w:sz="0" w:space="0" w:color="auto"/>
                    <w:left w:val="none" w:sz="0" w:space="0" w:color="auto"/>
                    <w:bottom w:val="none" w:sz="0" w:space="0" w:color="auto"/>
                    <w:right w:val="none" w:sz="0" w:space="0" w:color="auto"/>
                  </w:divBdr>
                  <w:divsChild>
                    <w:div w:id="1985624120">
                      <w:marLeft w:val="0"/>
                      <w:marRight w:val="0"/>
                      <w:marTop w:val="0"/>
                      <w:marBottom w:val="0"/>
                      <w:divBdr>
                        <w:top w:val="none" w:sz="0" w:space="0" w:color="auto"/>
                        <w:left w:val="none" w:sz="0" w:space="0" w:color="auto"/>
                        <w:bottom w:val="none" w:sz="0" w:space="0" w:color="auto"/>
                        <w:right w:val="none" w:sz="0" w:space="0" w:color="auto"/>
                      </w:divBdr>
                    </w:div>
                  </w:divsChild>
                </w:div>
                <w:div w:id="1935822885">
                  <w:marLeft w:val="0"/>
                  <w:marRight w:val="0"/>
                  <w:marTop w:val="0"/>
                  <w:marBottom w:val="0"/>
                  <w:divBdr>
                    <w:top w:val="none" w:sz="0" w:space="0" w:color="auto"/>
                    <w:left w:val="none" w:sz="0" w:space="0" w:color="auto"/>
                    <w:bottom w:val="none" w:sz="0" w:space="0" w:color="auto"/>
                    <w:right w:val="none" w:sz="0" w:space="0" w:color="auto"/>
                  </w:divBdr>
                  <w:divsChild>
                    <w:div w:id="1850023554">
                      <w:marLeft w:val="0"/>
                      <w:marRight w:val="0"/>
                      <w:marTop w:val="0"/>
                      <w:marBottom w:val="0"/>
                      <w:divBdr>
                        <w:top w:val="none" w:sz="0" w:space="0" w:color="auto"/>
                        <w:left w:val="none" w:sz="0" w:space="0" w:color="auto"/>
                        <w:bottom w:val="none" w:sz="0" w:space="0" w:color="auto"/>
                        <w:right w:val="none" w:sz="0" w:space="0" w:color="auto"/>
                      </w:divBdr>
                    </w:div>
                  </w:divsChild>
                </w:div>
                <w:div w:id="743919900">
                  <w:marLeft w:val="0"/>
                  <w:marRight w:val="0"/>
                  <w:marTop w:val="0"/>
                  <w:marBottom w:val="0"/>
                  <w:divBdr>
                    <w:top w:val="none" w:sz="0" w:space="0" w:color="auto"/>
                    <w:left w:val="none" w:sz="0" w:space="0" w:color="auto"/>
                    <w:bottom w:val="none" w:sz="0" w:space="0" w:color="auto"/>
                    <w:right w:val="none" w:sz="0" w:space="0" w:color="auto"/>
                  </w:divBdr>
                  <w:divsChild>
                    <w:div w:id="1166894035">
                      <w:marLeft w:val="0"/>
                      <w:marRight w:val="0"/>
                      <w:marTop w:val="0"/>
                      <w:marBottom w:val="0"/>
                      <w:divBdr>
                        <w:top w:val="none" w:sz="0" w:space="0" w:color="auto"/>
                        <w:left w:val="none" w:sz="0" w:space="0" w:color="auto"/>
                        <w:bottom w:val="none" w:sz="0" w:space="0" w:color="auto"/>
                        <w:right w:val="none" w:sz="0" w:space="0" w:color="auto"/>
                      </w:divBdr>
                    </w:div>
                  </w:divsChild>
                </w:div>
                <w:div w:id="901795852">
                  <w:marLeft w:val="0"/>
                  <w:marRight w:val="0"/>
                  <w:marTop w:val="0"/>
                  <w:marBottom w:val="0"/>
                  <w:divBdr>
                    <w:top w:val="none" w:sz="0" w:space="0" w:color="auto"/>
                    <w:left w:val="none" w:sz="0" w:space="0" w:color="auto"/>
                    <w:bottom w:val="none" w:sz="0" w:space="0" w:color="auto"/>
                    <w:right w:val="none" w:sz="0" w:space="0" w:color="auto"/>
                  </w:divBdr>
                  <w:divsChild>
                    <w:div w:id="1053843751">
                      <w:marLeft w:val="0"/>
                      <w:marRight w:val="0"/>
                      <w:marTop w:val="0"/>
                      <w:marBottom w:val="0"/>
                      <w:divBdr>
                        <w:top w:val="none" w:sz="0" w:space="0" w:color="auto"/>
                        <w:left w:val="none" w:sz="0" w:space="0" w:color="auto"/>
                        <w:bottom w:val="none" w:sz="0" w:space="0" w:color="auto"/>
                        <w:right w:val="none" w:sz="0" w:space="0" w:color="auto"/>
                      </w:divBdr>
                    </w:div>
                  </w:divsChild>
                </w:div>
                <w:div w:id="1787892515">
                  <w:marLeft w:val="0"/>
                  <w:marRight w:val="0"/>
                  <w:marTop w:val="0"/>
                  <w:marBottom w:val="0"/>
                  <w:divBdr>
                    <w:top w:val="none" w:sz="0" w:space="0" w:color="auto"/>
                    <w:left w:val="none" w:sz="0" w:space="0" w:color="auto"/>
                    <w:bottom w:val="none" w:sz="0" w:space="0" w:color="auto"/>
                    <w:right w:val="none" w:sz="0" w:space="0" w:color="auto"/>
                  </w:divBdr>
                  <w:divsChild>
                    <w:div w:id="1857117497">
                      <w:marLeft w:val="0"/>
                      <w:marRight w:val="0"/>
                      <w:marTop w:val="0"/>
                      <w:marBottom w:val="0"/>
                      <w:divBdr>
                        <w:top w:val="none" w:sz="0" w:space="0" w:color="auto"/>
                        <w:left w:val="none" w:sz="0" w:space="0" w:color="auto"/>
                        <w:bottom w:val="none" w:sz="0" w:space="0" w:color="auto"/>
                        <w:right w:val="none" w:sz="0" w:space="0" w:color="auto"/>
                      </w:divBdr>
                    </w:div>
                  </w:divsChild>
                </w:div>
                <w:div w:id="346714998">
                  <w:marLeft w:val="0"/>
                  <w:marRight w:val="0"/>
                  <w:marTop w:val="0"/>
                  <w:marBottom w:val="0"/>
                  <w:divBdr>
                    <w:top w:val="none" w:sz="0" w:space="0" w:color="auto"/>
                    <w:left w:val="none" w:sz="0" w:space="0" w:color="auto"/>
                    <w:bottom w:val="none" w:sz="0" w:space="0" w:color="auto"/>
                    <w:right w:val="none" w:sz="0" w:space="0" w:color="auto"/>
                  </w:divBdr>
                  <w:divsChild>
                    <w:div w:id="721638800">
                      <w:marLeft w:val="0"/>
                      <w:marRight w:val="0"/>
                      <w:marTop w:val="0"/>
                      <w:marBottom w:val="0"/>
                      <w:divBdr>
                        <w:top w:val="none" w:sz="0" w:space="0" w:color="auto"/>
                        <w:left w:val="none" w:sz="0" w:space="0" w:color="auto"/>
                        <w:bottom w:val="none" w:sz="0" w:space="0" w:color="auto"/>
                        <w:right w:val="none" w:sz="0" w:space="0" w:color="auto"/>
                      </w:divBdr>
                    </w:div>
                  </w:divsChild>
                </w:div>
                <w:div w:id="730231260">
                  <w:marLeft w:val="0"/>
                  <w:marRight w:val="0"/>
                  <w:marTop w:val="0"/>
                  <w:marBottom w:val="0"/>
                  <w:divBdr>
                    <w:top w:val="none" w:sz="0" w:space="0" w:color="auto"/>
                    <w:left w:val="none" w:sz="0" w:space="0" w:color="auto"/>
                    <w:bottom w:val="none" w:sz="0" w:space="0" w:color="auto"/>
                    <w:right w:val="none" w:sz="0" w:space="0" w:color="auto"/>
                  </w:divBdr>
                  <w:divsChild>
                    <w:div w:id="343631153">
                      <w:marLeft w:val="0"/>
                      <w:marRight w:val="0"/>
                      <w:marTop w:val="0"/>
                      <w:marBottom w:val="0"/>
                      <w:divBdr>
                        <w:top w:val="none" w:sz="0" w:space="0" w:color="auto"/>
                        <w:left w:val="none" w:sz="0" w:space="0" w:color="auto"/>
                        <w:bottom w:val="none" w:sz="0" w:space="0" w:color="auto"/>
                        <w:right w:val="none" w:sz="0" w:space="0" w:color="auto"/>
                      </w:divBdr>
                    </w:div>
                  </w:divsChild>
                </w:div>
                <w:div w:id="1717043702">
                  <w:marLeft w:val="0"/>
                  <w:marRight w:val="0"/>
                  <w:marTop w:val="0"/>
                  <w:marBottom w:val="0"/>
                  <w:divBdr>
                    <w:top w:val="none" w:sz="0" w:space="0" w:color="auto"/>
                    <w:left w:val="none" w:sz="0" w:space="0" w:color="auto"/>
                    <w:bottom w:val="none" w:sz="0" w:space="0" w:color="auto"/>
                    <w:right w:val="none" w:sz="0" w:space="0" w:color="auto"/>
                  </w:divBdr>
                  <w:divsChild>
                    <w:div w:id="570235585">
                      <w:marLeft w:val="0"/>
                      <w:marRight w:val="0"/>
                      <w:marTop w:val="0"/>
                      <w:marBottom w:val="0"/>
                      <w:divBdr>
                        <w:top w:val="none" w:sz="0" w:space="0" w:color="auto"/>
                        <w:left w:val="none" w:sz="0" w:space="0" w:color="auto"/>
                        <w:bottom w:val="none" w:sz="0" w:space="0" w:color="auto"/>
                        <w:right w:val="none" w:sz="0" w:space="0" w:color="auto"/>
                      </w:divBdr>
                    </w:div>
                  </w:divsChild>
                </w:div>
                <w:div w:id="531193497">
                  <w:marLeft w:val="0"/>
                  <w:marRight w:val="0"/>
                  <w:marTop w:val="0"/>
                  <w:marBottom w:val="0"/>
                  <w:divBdr>
                    <w:top w:val="none" w:sz="0" w:space="0" w:color="auto"/>
                    <w:left w:val="none" w:sz="0" w:space="0" w:color="auto"/>
                    <w:bottom w:val="none" w:sz="0" w:space="0" w:color="auto"/>
                    <w:right w:val="none" w:sz="0" w:space="0" w:color="auto"/>
                  </w:divBdr>
                  <w:divsChild>
                    <w:div w:id="1266575368">
                      <w:marLeft w:val="0"/>
                      <w:marRight w:val="0"/>
                      <w:marTop w:val="0"/>
                      <w:marBottom w:val="0"/>
                      <w:divBdr>
                        <w:top w:val="none" w:sz="0" w:space="0" w:color="auto"/>
                        <w:left w:val="none" w:sz="0" w:space="0" w:color="auto"/>
                        <w:bottom w:val="none" w:sz="0" w:space="0" w:color="auto"/>
                        <w:right w:val="none" w:sz="0" w:space="0" w:color="auto"/>
                      </w:divBdr>
                    </w:div>
                  </w:divsChild>
                </w:div>
                <w:div w:id="602612664">
                  <w:marLeft w:val="0"/>
                  <w:marRight w:val="0"/>
                  <w:marTop w:val="0"/>
                  <w:marBottom w:val="0"/>
                  <w:divBdr>
                    <w:top w:val="none" w:sz="0" w:space="0" w:color="auto"/>
                    <w:left w:val="none" w:sz="0" w:space="0" w:color="auto"/>
                    <w:bottom w:val="none" w:sz="0" w:space="0" w:color="auto"/>
                    <w:right w:val="none" w:sz="0" w:space="0" w:color="auto"/>
                  </w:divBdr>
                  <w:divsChild>
                    <w:div w:id="1077748312">
                      <w:marLeft w:val="0"/>
                      <w:marRight w:val="0"/>
                      <w:marTop w:val="0"/>
                      <w:marBottom w:val="0"/>
                      <w:divBdr>
                        <w:top w:val="none" w:sz="0" w:space="0" w:color="auto"/>
                        <w:left w:val="none" w:sz="0" w:space="0" w:color="auto"/>
                        <w:bottom w:val="none" w:sz="0" w:space="0" w:color="auto"/>
                        <w:right w:val="none" w:sz="0" w:space="0" w:color="auto"/>
                      </w:divBdr>
                    </w:div>
                  </w:divsChild>
                </w:div>
                <w:div w:id="950744634">
                  <w:marLeft w:val="0"/>
                  <w:marRight w:val="0"/>
                  <w:marTop w:val="0"/>
                  <w:marBottom w:val="0"/>
                  <w:divBdr>
                    <w:top w:val="none" w:sz="0" w:space="0" w:color="auto"/>
                    <w:left w:val="none" w:sz="0" w:space="0" w:color="auto"/>
                    <w:bottom w:val="none" w:sz="0" w:space="0" w:color="auto"/>
                    <w:right w:val="none" w:sz="0" w:space="0" w:color="auto"/>
                  </w:divBdr>
                  <w:divsChild>
                    <w:div w:id="1635024132">
                      <w:marLeft w:val="0"/>
                      <w:marRight w:val="0"/>
                      <w:marTop w:val="0"/>
                      <w:marBottom w:val="0"/>
                      <w:divBdr>
                        <w:top w:val="none" w:sz="0" w:space="0" w:color="auto"/>
                        <w:left w:val="none" w:sz="0" w:space="0" w:color="auto"/>
                        <w:bottom w:val="none" w:sz="0" w:space="0" w:color="auto"/>
                        <w:right w:val="none" w:sz="0" w:space="0" w:color="auto"/>
                      </w:divBdr>
                    </w:div>
                  </w:divsChild>
                </w:div>
                <w:div w:id="1394889162">
                  <w:marLeft w:val="0"/>
                  <w:marRight w:val="0"/>
                  <w:marTop w:val="0"/>
                  <w:marBottom w:val="0"/>
                  <w:divBdr>
                    <w:top w:val="none" w:sz="0" w:space="0" w:color="auto"/>
                    <w:left w:val="none" w:sz="0" w:space="0" w:color="auto"/>
                    <w:bottom w:val="none" w:sz="0" w:space="0" w:color="auto"/>
                    <w:right w:val="none" w:sz="0" w:space="0" w:color="auto"/>
                  </w:divBdr>
                  <w:divsChild>
                    <w:div w:id="1596740532">
                      <w:marLeft w:val="0"/>
                      <w:marRight w:val="0"/>
                      <w:marTop w:val="0"/>
                      <w:marBottom w:val="0"/>
                      <w:divBdr>
                        <w:top w:val="none" w:sz="0" w:space="0" w:color="auto"/>
                        <w:left w:val="none" w:sz="0" w:space="0" w:color="auto"/>
                        <w:bottom w:val="none" w:sz="0" w:space="0" w:color="auto"/>
                        <w:right w:val="none" w:sz="0" w:space="0" w:color="auto"/>
                      </w:divBdr>
                    </w:div>
                  </w:divsChild>
                </w:div>
                <w:div w:id="1266815099">
                  <w:marLeft w:val="0"/>
                  <w:marRight w:val="0"/>
                  <w:marTop w:val="0"/>
                  <w:marBottom w:val="0"/>
                  <w:divBdr>
                    <w:top w:val="none" w:sz="0" w:space="0" w:color="auto"/>
                    <w:left w:val="none" w:sz="0" w:space="0" w:color="auto"/>
                    <w:bottom w:val="none" w:sz="0" w:space="0" w:color="auto"/>
                    <w:right w:val="none" w:sz="0" w:space="0" w:color="auto"/>
                  </w:divBdr>
                  <w:divsChild>
                    <w:div w:id="1431002207">
                      <w:marLeft w:val="0"/>
                      <w:marRight w:val="0"/>
                      <w:marTop w:val="0"/>
                      <w:marBottom w:val="0"/>
                      <w:divBdr>
                        <w:top w:val="none" w:sz="0" w:space="0" w:color="auto"/>
                        <w:left w:val="none" w:sz="0" w:space="0" w:color="auto"/>
                        <w:bottom w:val="none" w:sz="0" w:space="0" w:color="auto"/>
                        <w:right w:val="none" w:sz="0" w:space="0" w:color="auto"/>
                      </w:divBdr>
                    </w:div>
                  </w:divsChild>
                </w:div>
                <w:div w:id="1495728286">
                  <w:marLeft w:val="0"/>
                  <w:marRight w:val="0"/>
                  <w:marTop w:val="0"/>
                  <w:marBottom w:val="0"/>
                  <w:divBdr>
                    <w:top w:val="none" w:sz="0" w:space="0" w:color="auto"/>
                    <w:left w:val="none" w:sz="0" w:space="0" w:color="auto"/>
                    <w:bottom w:val="none" w:sz="0" w:space="0" w:color="auto"/>
                    <w:right w:val="none" w:sz="0" w:space="0" w:color="auto"/>
                  </w:divBdr>
                  <w:divsChild>
                    <w:div w:id="1440953430">
                      <w:marLeft w:val="0"/>
                      <w:marRight w:val="0"/>
                      <w:marTop w:val="0"/>
                      <w:marBottom w:val="0"/>
                      <w:divBdr>
                        <w:top w:val="none" w:sz="0" w:space="0" w:color="auto"/>
                        <w:left w:val="none" w:sz="0" w:space="0" w:color="auto"/>
                        <w:bottom w:val="none" w:sz="0" w:space="0" w:color="auto"/>
                        <w:right w:val="none" w:sz="0" w:space="0" w:color="auto"/>
                      </w:divBdr>
                    </w:div>
                  </w:divsChild>
                </w:div>
                <w:div w:id="231427893">
                  <w:marLeft w:val="0"/>
                  <w:marRight w:val="0"/>
                  <w:marTop w:val="0"/>
                  <w:marBottom w:val="0"/>
                  <w:divBdr>
                    <w:top w:val="none" w:sz="0" w:space="0" w:color="auto"/>
                    <w:left w:val="none" w:sz="0" w:space="0" w:color="auto"/>
                    <w:bottom w:val="none" w:sz="0" w:space="0" w:color="auto"/>
                    <w:right w:val="none" w:sz="0" w:space="0" w:color="auto"/>
                  </w:divBdr>
                  <w:divsChild>
                    <w:div w:id="590967920">
                      <w:marLeft w:val="0"/>
                      <w:marRight w:val="0"/>
                      <w:marTop w:val="0"/>
                      <w:marBottom w:val="0"/>
                      <w:divBdr>
                        <w:top w:val="none" w:sz="0" w:space="0" w:color="auto"/>
                        <w:left w:val="none" w:sz="0" w:space="0" w:color="auto"/>
                        <w:bottom w:val="none" w:sz="0" w:space="0" w:color="auto"/>
                        <w:right w:val="none" w:sz="0" w:space="0" w:color="auto"/>
                      </w:divBdr>
                    </w:div>
                  </w:divsChild>
                </w:div>
                <w:div w:id="1767847293">
                  <w:marLeft w:val="0"/>
                  <w:marRight w:val="0"/>
                  <w:marTop w:val="0"/>
                  <w:marBottom w:val="0"/>
                  <w:divBdr>
                    <w:top w:val="none" w:sz="0" w:space="0" w:color="auto"/>
                    <w:left w:val="none" w:sz="0" w:space="0" w:color="auto"/>
                    <w:bottom w:val="none" w:sz="0" w:space="0" w:color="auto"/>
                    <w:right w:val="none" w:sz="0" w:space="0" w:color="auto"/>
                  </w:divBdr>
                  <w:divsChild>
                    <w:div w:id="1425297359">
                      <w:marLeft w:val="0"/>
                      <w:marRight w:val="0"/>
                      <w:marTop w:val="0"/>
                      <w:marBottom w:val="0"/>
                      <w:divBdr>
                        <w:top w:val="none" w:sz="0" w:space="0" w:color="auto"/>
                        <w:left w:val="none" w:sz="0" w:space="0" w:color="auto"/>
                        <w:bottom w:val="none" w:sz="0" w:space="0" w:color="auto"/>
                        <w:right w:val="none" w:sz="0" w:space="0" w:color="auto"/>
                      </w:divBdr>
                    </w:div>
                  </w:divsChild>
                </w:div>
                <w:div w:id="1595894678">
                  <w:marLeft w:val="0"/>
                  <w:marRight w:val="0"/>
                  <w:marTop w:val="0"/>
                  <w:marBottom w:val="0"/>
                  <w:divBdr>
                    <w:top w:val="none" w:sz="0" w:space="0" w:color="auto"/>
                    <w:left w:val="none" w:sz="0" w:space="0" w:color="auto"/>
                    <w:bottom w:val="none" w:sz="0" w:space="0" w:color="auto"/>
                    <w:right w:val="none" w:sz="0" w:space="0" w:color="auto"/>
                  </w:divBdr>
                  <w:divsChild>
                    <w:div w:id="628631153">
                      <w:marLeft w:val="0"/>
                      <w:marRight w:val="0"/>
                      <w:marTop w:val="0"/>
                      <w:marBottom w:val="0"/>
                      <w:divBdr>
                        <w:top w:val="none" w:sz="0" w:space="0" w:color="auto"/>
                        <w:left w:val="none" w:sz="0" w:space="0" w:color="auto"/>
                        <w:bottom w:val="none" w:sz="0" w:space="0" w:color="auto"/>
                        <w:right w:val="none" w:sz="0" w:space="0" w:color="auto"/>
                      </w:divBdr>
                    </w:div>
                  </w:divsChild>
                </w:div>
                <w:div w:id="264657876">
                  <w:marLeft w:val="0"/>
                  <w:marRight w:val="0"/>
                  <w:marTop w:val="0"/>
                  <w:marBottom w:val="0"/>
                  <w:divBdr>
                    <w:top w:val="none" w:sz="0" w:space="0" w:color="auto"/>
                    <w:left w:val="none" w:sz="0" w:space="0" w:color="auto"/>
                    <w:bottom w:val="none" w:sz="0" w:space="0" w:color="auto"/>
                    <w:right w:val="none" w:sz="0" w:space="0" w:color="auto"/>
                  </w:divBdr>
                  <w:divsChild>
                    <w:div w:id="8797108">
                      <w:marLeft w:val="0"/>
                      <w:marRight w:val="0"/>
                      <w:marTop w:val="0"/>
                      <w:marBottom w:val="0"/>
                      <w:divBdr>
                        <w:top w:val="none" w:sz="0" w:space="0" w:color="auto"/>
                        <w:left w:val="none" w:sz="0" w:space="0" w:color="auto"/>
                        <w:bottom w:val="none" w:sz="0" w:space="0" w:color="auto"/>
                        <w:right w:val="none" w:sz="0" w:space="0" w:color="auto"/>
                      </w:divBdr>
                    </w:div>
                  </w:divsChild>
                </w:div>
                <w:div w:id="267322080">
                  <w:marLeft w:val="0"/>
                  <w:marRight w:val="0"/>
                  <w:marTop w:val="0"/>
                  <w:marBottom w:val="0"/>
                  <w:divBdr>
                    <w:top w:val="none" w:sz="0" w:space="0" w:color="auto"/>
                    <w:left w:val="none" w:sz="0" w:space="0" w:color="auto"/>
                    <w:bottom w:val="none" w:sz="0" w:space="0" w:color="auto"/>
                    <w:right w:val="none" w:sz="0" w:space="0" w:color="auto"/>
                  </w:divBdr>
                  <w:divsChild>
                    <w:div w:id="1729910961">
                      <w:marLeft w:val="0"/>
                      <w:marRight w:val="0"/>
                      <w:marTop w:val="0"/>
                      <w:marBottom w:val="0"/>
                      <w:divBdr>
                        <w:top w:val="none" w:sz="0" w:space="0" w:color="auto"/>
                        <w:left w:val="none" w:sz="0" w:space="0" w:color="auto"/>
                        <w:bottom w:val="none" w:sz="0" w:space="0" w:color="auto"/>
                        <w:right w:val="none" w:sz="0" w:space="0" w:color="auto"/>
                      </w:divBdr>
                    </w:div>
                  </w:divsChild>
                </w:div>
                <w:div w:id="973364270">
                  <w:marLeft w:val="0"/>
                  <w:marRight w:val="0"/>
                  <w:marTop w:val="0"/>
                  <w:marBottom w:val="0"/>
                  <w:divBdr>
                    <w:top w:val="none" w:sz="0" w:space="0" w:color="auto"/>
                    <w:left w:val="none" w:sz="0" w:space="0" w:color="auto"/>
                    <w:bottom w:val="none" w:sz="0" w:space="0" w:color="auto"/>
                    <w:right w:val="none" w:sz="0" w:space="0" w:color="auto"/>
                  </w:divBdr>
                  <w:divsChild>
                    <w:div w:id="1633364192">
                      <w:marLeft w:val="0"/>
                      <w:marRight w:val="0"/>
                      <w:marTop w:val="0"/>
                      <w:marBottom w:val="0"/>
                      <w:divBdr>
                        <w:top w:val="none" w:sz="0" w:space="0" w:color="auto"/>
                        <w:left w:val="none" w:sz="0" w:space="0" w:color="auto"/>
                        <w:bottom w:val="none" w:sz="0" w:space="0" w:color="auto"/>
                        <w:right w:val="none" w:sz="0" w:space="0" w:color="auto"/>
                      </w:divBdr>
                    </w:div>
                  </w:divsChild>
                </w:div>
                <w:div w:id="1932548613">
                  <w:marLeft w:val="0"/>
                  <w:marRight w:val="0"/>
                  <w:marTop w:val="0"/>
                  <w:marBottom w:val="0"/>
                  <w:divBdr>
                    <w:top w:val="none" w:sz="0" w:space="0" w:color="auto"/>
                    <w:left w:val="none" w:sz="0" w:space="0" w:color="auto"/>
                    <w:bottom w:val="none" w:sz="0" w:space="0" w:color="auto"/>
                    <w:right w:val="none" w:sz="0" w:space="0" w:color="auto"/>
                  </w:divBdr>
                  <w:divsChild>
                    <w:div w:id="2041735752">
                      <w:marLeft w:val="0"/>
                      <w:marRight w:val="0"/>
                      <w:marTop w:val="0"/>
                      <w:marBottom w:val="0"/>
                      <w:divBdr>
                        <w:top w:val="none" w:sz="0" w:space="0" w:color="auto"/>
                        <w:left w:val="none" w:sz="0" w:space="0" w:color="auto"/>
                        <w:bottom w:val="none" w:sz="0" w:space="0" w:color="auto"/>
                        <w:right w:val="none" w:sz="0" w:space="0" w:color="auto"/>
                      </w:divBdr>
                    </w:div>
                  </w:divsChild>
                </w:div>
                <w:div w:id="1262375363">
                  <w:marLeft w:val="0"/>
                  <w:marRight w:val="0"/>
                  <w:marTop w:val="0"/>
                  <w:marBottom w:val="0"/>
                  <w:divBdr>
                    <w:top w:val="none" w:sz="0" w:space="0" w:color="auto"/>
                    <w:left w:val="none" w:sz="0" w:space="0" w:color="auto"/>
                    <w:bottom w:val="none" w:sz="0" w:space="0" w:color="auto"/>
                    <w:right w:val="none" w:sz="0" w:space="0" w:color="auto"/>
                  </w:divBdr>
                  <w:divsChild>
                    <w:div w:id="94836930">
                      <w:marLeft w:val="0"/>
                      <w:marRight w:val="0"/>
                      <w:marTop w:val="0"/>
                      <w:marBottom w:val="0"/>
                      <w:divBdr>
                        <w:top w:val="none" w:sz="0" w:space="0" w:color="auto"/>
                        <w:left w:val="none" w:sz="0" w:space="0" w:color="auto"/>
                        <w:bottom w:val="none" w:sz="0" w:space="0" w:color="auto"/>
                        <w:right w:val="none" w:sz="0" w:space="0" w:color="auto"/>
                      </w:divBdr>
                    </w:div>
                  </w:divsChild>
                </w:div>
                <w:div w:id="1807619877">
                  <w:marLeft w:val="0"/>
                  <w:marRight w:val="0"/>
                  <w:marTop w:val="0"/>
                  <w:marBottom w:val="0"/>
                  <w:divBdr>
                    <w:top w:val="none" w:sz="0" w:space="0" w:color="auto"/>
                    <w:left w:val="none" w:sz="0" w:space="0" w:color="auto"/>
                    <w:bottom w:val="none" w:sz="0" w:space="0" w:color="auto"/>
                    <w:right w:val="none" w:sz="0" w:space="0" w:color="auto"/>
                  </w:divBdr>
                  <w:divsChild>
                    <w:div w:id="1122308050">
                      <w:marLeft w:val="0"/>
                      <w:marRight w:val="0"/>
                      <w:marTop w:val="0"/>
                      <w:marBottom w:val="0"/>
                      <w:divBdr>
                        <w:top w:val="none" w:sz="0" w:space="0" w:color="auto"/>
                        <w:left w:val="none" w:sz="0" w:space="0" w:color="auto"/>
                        <w:bottom w:val="none" w:sz="0" w:space="0" w:color="auto"/>
                        <w:right w:val="none" w:sz="0" w:space="0" w:color="auto"/>
                      </w:divBdr>
                    </w:div>
                  </w:divsChild>
                </w:div>
                <w:div w:id="1864897582">
                  <w:marLeft w:val="0"/>
                  <w:marRight w:val="0"/>
                  <w:marTop w:val="0"/>
                  <w:marBottom w:val="0"/>
                  <w:divBdr>
                    <w:top w:val="none" w:sz="0" w:space="0" w:color="auto"/>
                    <w:left w:val="none" w:sz="0" w:space="0" w:color="auto"/>
                    <w:bottom w:val="none" w:sz="0" w:space="0" w:color="auto"/>
                    <w:right w:val="none" w:sz="0" w:space="0" w:color="auto"/>
                  </w:divBdr>
                  <w:divsChild>
                    <w:div w:id="52193043">
                      <w:marLeft w:val="0"/>
                      <w:marRight w:val="0"/>
                      <w:marTop w:val="0"/>
                      <w:marBottom w:val="0"/>
                      <w:divBdr>
                        <w:top w:val="none" w:sz="0" w:space="0" w:color="auto"/>
                        <w:left w:val="none" w:sz="0" w:space="0" w:color="auto"/>
                        <w:bottom w:val="none" w:sz="0" w:space="0" w:color="auto"/>
                        <w:right w:val="none" w:sz="0" w:space="0" w:color="auto"/>
                      </w:divBdr>
                    </w:div>
                  </w:divsChild>
                </w:div>
                <w:div w:id="1014042212">
                  <w:marLeft w:val="0"/>
                  <w:marRight w:val="0"/>
                  <w:marTop w:val="0"/>
                  <w:marBottom w:val="0"/>
                  <w:divBdr>
                    <w:top w:val="none" w:sz="0" w:space="0" w:color="auto"/>
                    <w:left w:val="none" w:sz="0" w:space="0" w:color="auto"/>
                    <w:bottom w:val="none" w:sz="0" w:space="0" w:color="auto"/>
                    <w:right w:val="none" w:sz="0" w:space="0" w:color="auto"/>
                  </w:divBdr>
                  <w:divsChild>
                    <w:div w:id="971178075">
                      <w:marLeft w:val="0"/>
                      <w:marRight w:val="0"/>
                      <w:marTop w:val="0"/>
                      <w:marBottom w:val="0"/>
                      <w:divBdr>
                        <w:top w:val="none" w:sz="0" w:space="0" w:color="auto"/>
                        <w:left w:val="none" w:sz="0" w:space="0" w:color="auto"/>
                        <w:bottom w:val="none" w:sz="0" w:space="0" w:color="auto"/>
                        <w:right w:val="none" w:sz="0" w:space="0" w:color="auto"/>
                      </w:divBdr>
                    </w:div>
                  </w:divsChild>
                </w:div>
                <w:div w:id="1593733686">
                  <w:marLeft w:val="0"/>
                  <w:marRight w:val="0"/>
                  <w:marTop w:val="0"/>
                  <w:marBottom w:val="0"/>
                  <w:divBdr>
                    <w:top w:val="none" w:sz="0" w:space="0" w:color="auto"/>
                    <w:left w:val="none" w:sz="0" w:space="0" w:color="auto"/>
                    <w:bottom w:val="none" w:sz="0" w:space="0" w:color="auto"/>
                    <w:right w:val="none" w:sz="0" w:space="0" w:color="auto"/>
                  </w:divBdr>
                  <w:divsChild>
                    <w:div w:id="6521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07204">
          <w:marLeft w:val="0"/>
          <w:marRight w:val="0"/>
          <w:marTop w:val="0"/>
          <w:marBottom w:val="0"/>
          <w:divBdr>
            <w:top w:val="none" w:sz="0" w:space="0" w:color="auto"/>
            <w:left w:val="none" w:sz="0" w:space="0" w:color="auto"/>
            <w:bottom w:val="none" w:sz="0" w:space="0" w:color="auto"/>
            <w:right w:val="none" w:sz="0" w:space="0" w:color="auto"/>
          </w:divBdr>
        </w:div>
        <w:div w:id="613900980">
          <w:marLeft w:val="0"/>
          <w:marRight w:val="0"/>
          <w:marTop w:val="0"/>
          <w:marBottom w:val="0"/>
          <w:divBdr>
            <w:top w:val="none" w:sz="0" w:space="0" w:color="auto"/>
            <w:left w:val="none" w:sz="0" w:space="0" w:color="auto"/>
            <w:bottom w:val="none" w:sz="0" w:space="0" w:color="auto"/>
            <w:right w:val="none" w:sz="0" w:space="0" w:color="auto"/>
          </w:divBdr>
        </w:div>
        <w:div w:id="726338318">
          <w:marLeft w:val="0"/>
          <w:marRight w:val="0"/>
          <w:marTop w:val="0"/>
          <w:marBottom w:val="0"/>
          <w:divBdr>
            <w:top w:val="none" w:sz="0" w:space="0" w:color="auto"/>
            <w:left w:val="none" w:sz="0" w:space="0" w:color="auto"/>
            <w:bottom w:val="none" w:sz="0" w:space="0" w:color="auto"/>
            <w:right w:val="none" w:sz="0" w:space="0" w:color="auto"/>
          </w:divBdr>
        </w:div>
        <w:div w:id="697779624">
          <w:marLeft w:val="0"/>
          <w:marRight w:val="0"/>
          <w:marTop w:val="0"/>
          <w:marBottom w:val="0"/>
          <w:divBdr>
            <w:top w:val="none" w:sz="0" w:space="0" w:color="auto"/>
            <w:left w:val="none" w:sz="0" w:space="0" w:color="auto"/>
            <w:bottom w:val="none" w:sz="0" w:space="0" w:color="auto"/>
            <w:right w:val="none" w:sz="0" w:space="0" w:color="auto"/>
          </w:divBdr>
        </w:div>
        <w:div w:id="1441071292">
          <w:marLeft w:val="0"/>
          <w:marRight w:val="0"/>
          <w:marTop w:val="0"/>
          <w:marBottom w:val="0"/>
          <w:divBdr>
            <w:top w:val="none" w:sz="0" w:space="0" w:color="auto"/>
            <w:left w:val="none" w:sz="0" w:space="0" w:color="auto"/>
            <w:bottom w:val="none" w:sz="0" w:space="0" w:color="auto"/>
            <w:right w:val="none" w:sz="0" w:space="0" w:color="auto"/>
          </w:divBdr>
        </w:div>
        <w:div w:id="607156337">
          <w:marLeft w:val="0"/>
          <w:marRight w:val="0"/>
          <w:marTop w:val="0"/>
          <w:marBottom w:val="0"/>
          <w:divBdr>
            <w:top w:val="none" w:sz="0" w:space="0" w:color="auto"/>
            <w:left w:val="none" w:sz="0" w:space="0" w:color="auto"/>
            <w:bottom w:val="none" w:sz="0" w:space="0" w:color="auto"/>
            <w:right w:val="none" w:sz="0" w:space="0" w:color="auto"/>
          </w:divBdr>
        </w:div>
        <w:div w:id="793519426">
          <w:marLeft w:val="0"/>
          <w:marRight w:val="0"/>
          <w:marTop w:val="0"/>
          <w:marBottom w:val="0"/>
          <w:divBdr>
            <w:top w:val="none" w:sz="0" w:space="0" w:color="auto"/>
            <w:left w:val="none" w:sz="0" w:space="0" w:color="auto"/>
            <w:bottom w:val="none" w:sz="0" w:space="0" w:color="auto"/>
            <w:right w:val="none" w:sz="0" w:space="0" w:color="auto"/>
          </w:divBdr>
        </w:div>
        <w:div w:id="1561944645">
          <w:marLeft w:val="0"/>
          <w:marRight w:val="0"/>
          <w:marTop w:val="0"/>
          <w:marBottom w:val="0"/>
          <w:divBdr>
            <w:top w:val="none" w:sz="0" w:space="0" w:color="auto"/>
            <w:left w:val="none" w:sz="0" w:space="0" w:color="auto"/>
            <w:bottom w:val="none" w:sz="0" w:space="0" w:color="auto"/>
            <w:right w:val="none" w:sz="0" w:space="0" w:color="auto"/>
          </w:divBdr>
        </w:div>
        <w:div w:id="248734225">
          <w:marLeft w:val="0"/>
          <w:marRight w:val="0"/>
          <w:marTop w:val="0"/>
          <w:marBottom w:val="0"/>
          <w:divBdr>
            <w:top w:val="none" w:sz="0" w:space="0" w:color="auto"/>
            <w:left w:val="none" w:sz="0" w:space="0" w:color="auto"/>
            <w:bottom w:val="none" w:sz="0" w:space="0" w:color="auto"/>
            <w:right w:val="none" w:sz="0" w:space="0" w:color="auto"/>
          </w:divBdr>
        </w:div>
        <w:div w:id="1446265162">
          <w:marLeft w:val="0"/>
          <w:marRight w:val="0"/>
          <w:marTop w:val="0"/>
          <w:marBottom w:val="0"/>
          <w:divBdr>
            <w:top w:val="none" w:sz="0" w:space="0" w:color="auto"/>
            <w:left w:val="none" w:sz="0" w:space="0" w:color="auto"/>
            <w:bottom w:val="none" w:sz="0" w:space="0" w:color="auto"/>
            <w:right w:val="none" w:sz="0" w:space="0" w:color="auto"/>
          </w:divBdr>
        </w:div>
        <w:div w:id="1531842617">
          <w:marLeft w:val="0"/>
          <w:marRight w:val="0"/>
          <w:marTop w:val="0"/>
          <w:marBottom w:val="0"/>
          <w:divBdr>
            <w:top w:val="none" w:sz="0" w:space="0" w:color="auto"/>
            <w:left w:val="none" w:sz="0" w:space="0" w:color="auto"/>
            <w:bottom w:val="none" w:sz="0" w:space="0" w:color="auto"/>
            <w:right w:val="none" w:sz="0" w:space="0" w:color="auto"/>
          </w:divBdr>
        </w:div>
        <w:div w:id="1549955975">
          <w:marLeft w:val="0"/>
          <w:marRight w:val="0"/>
          <w:marTop w:val="0"/>
          <w:marBottom w:val="0"/>
          <w:divBdr>
            <w:top w:val="none" w:sz="0" w:space="0" w:color="auto"/>
            <w:left w:val="none" w:sz="0" w:space="0" w:color="auto"/>
            <w:bottom w:val="none" w:sz="0" w:space="0" w:color="auto"/>
            <w:right w:val="none" w:sz="0" w:space="0" w:color="auto"/>
          </w:divBdr>
        </w:div>
        <w:div w:id="529686356">
          <w:marLeft w:val="0"/>
          <w:marRight w:val="0"/>
          <w:marTop w:val="0"/>
          <w:marBottom w:val="0"/>
          <w:divBdr>
            <w:top w:val="none" w:sz="0" w:space="0" w:color="auto"/>
            <w:left w:val="none" w:sz="0" w:space="0" w:color="auto"/>
            <w:bottom w:val="none" w:sz="0" w:space="0" w:color="auto"/>
            <w:right w:val="none" w:sz="0" w:space="0" w:color="auto"/>
          </w:divBdr>
        </w:div>
      </w:divsChild>
    </w:div>
    <w:div w:id="804128206">
      <w:bodyDiv w:val="1"/>
      <w:marLeft w:val="0"/>
      <w:marRight w:val="0"/>
      <w:marTop w:val="0"/>
      <w:marBottom w:val="0"/>
      <w:divBdr>
        <w:top w:val="none" w:sz="0" w:space="0" w:color="auto"/>
        <w:left w:val="none" w:sz="0" w:space="0" w:color="auto"/>
        <w:bottom w:val="none" w:sz="0" w:space="0" w:color="auto"/>
        <w:right w:val="none" w:sz="0" w:space="0" w:color="auto"/>
      </w:divBdr>
      <w:divsChild>
        <w:div w:id="1455752584">
          <w:marLeft w:val="0"/>
          <w:marRight w:val="0"/>
          <w:marTop w:val="0"/>
          <w:marBottom w:val="0"/>
          <w:divBdr>
            <w:top w:val="none" w:sz="0" w:space="0" w:color="auto"/>
            <w:left w:val="none" w:sz="0" w:space="0" w:color="auto"/>
            <w:bottom w:val="none" w:sz="0" w:space="0" w:color="auto"/>
            <w:right w:val="none" w:sz="0" w:space="0" w:color="auto"/>
          </w:divBdr>
        </w:div>
        <w:div w:id="730351494">
          <w:marLeft w:val="0"/>
          <w:marRight w:val="0"/>
          <w:marTop w:val="0"/>
          <w:marBottom w:val="0"/>
          <w:divBdr>
            <w:top w:val="none" w:sz="0" w:space="0" w:color="auto"/>
            <w:left w:val="none" w:sz="0" w:space="0" w:color="auto"/>
            <w:bottom w:val="none" w:sz="0" w:space="0" w:color="auto"/>
            <w:right w:val="none" w:sz="0" w:space="0" w:color="auto"/>
          </w:divBdr>
        </w:div>
        <w:div w:id="168755238">
          <w:marLeft w:val="0"/>
          <w:marRight w:val="0"/>
          <w:marTop w:val="0"/>
          <w:marBottom w:val="0"/>
          <w:divBdr>
            <w:top w:val="none" w:sz="0" w:space="0" w:color="auto"/>
            <w:left w:val="none" w:sz="0" w:space="0" w:color="auto"/>
            <w:bottom w:val="none" w:sz="0" w:space="0" w:color="auto"/>
            <w:right w:val="none" w:sz="0" w:space="0" w:color="auto"/>
          </w:divBdr>
        </w:div>
        <w:div w:id="1220625895">
          <w:marLeft w:val="0"/>
          <w:marRight w:val="0"/>
          <w:marTop w:val="0"/>
          <w:marBottom w:val="0"/>
          <w:divBdr>
            <w:top w:val="none" w:sz="0" w:space="0" w:color="auto"/>
            <w:left w:val="none" w:sz="0" w:space="0" w:color="auto"/>
            <w:bottom w:val="none" w:sz="0" w:space="0" w:color="auto"/>
            <w:right w:val="none" w:sz="0" w:space="0" w:color="auto"/>
          </w:divBdr>
        </w:div>
        <w:div w:id="1166869969">
          <w:marLeft w:val="0"/>
          <w:marRight w:val="0"/>
          <w:marTop w:val="0"/>
          <w:marBottom w:val="0"/>
          <w:divBdr>
            <w:top w:val="none" w:sz="0" w:space="0" w:color="auto"/>
            <w:left w:val="none" w:sz="0" w:space="0" w:color="auto"/>
            <w:bottom w:val="none" w:sz="0" w:space="0" w:color="auto"/>
            <w:right w:val="none" w:sz="0" w:space="0" w:color="auto"/>
          </w:divBdr>
        </w:div>
        <w:div w:id="708922264">
          <w:marLeft w:val="0"/>
          <w:marRight w:val="0"/>
          <w:marTop w:val="0"/>
          <w:marBottom w:val="0"/>
          <w:divBdr>
            <w:top w:val="none" w:sz="0" w:space="0" w:color="auto"/>
            <w:left w:val="none" w:sz="0" w:space="0" w:color="auto"/>
            <w:bottom w:val="none" w:sz="0" w:space="0" w:color="auto"/>
            <w:right w:val="none" w:sz="0" w:space="0" w:color="auto"/>
          </w:divBdr>
          <w:divsChild>
            <w:div w:id="1225994178">
              <w:marLeft w:val="-75"/>
              <w:marRight w:val="0"/>
              <w:marTop w:val="30"/>
              <w:marBottom w:val="30"/>
              <w:divBdr>
                <w:top w:val="none" w:sz="0" w:space="0" w:color="auto"/>
                <w:left w:val="none" w:sz="0" w:space="0" w:color="auto"/>
                <w:bottom w:val="none" w:sz="0" w:space="0" w:color="auto"/>
                <w:right w:val="none" w:sz="0" w:space="0" w:color="auto"/>
              </w:divBdr>
              <w:divsChild>
                <w:div w:id="1651597495">
                  <w:marLeft w:val="0"/>
                  <w:marRight w:val="0"/>
                  <w:marTop w:val="0"/>
                  <w:marBottom w:val="0"/>
                  <w:divBdr>
                    <w:top w:val="none" w:sz="0" w:space="0" w:color="auto"/>
                    <w:left w:val="none" w:sz="0" w:space="0" w:color="auto"/>
                    <w:bottom w:val="none" w:sz="0" w:space="0" w:color="auto"/>
                    <w:right w:val="none" w:sz="0" w:space="0" w:color="auto"/>
                  </w:divBdr>
                  <w:divsChild>
                    <w:div w:id="988023668">
                      <w:marLeft w:val="0"/>
                      <w:marRight w:val="0"/>
                      <w:marTop w:val="0"/>
                      <w:marBottom w:val="0"/>
                      <w:divBdr>
                        <w:top w:val="none" w:sz="0" w:space="0" w:color="auto"/>
                        <w:left w:val="none" w:sz="0" w:space="0" w:color="auto"/>
                        <w:bottom w:val="none" w:sz="0" w:space="0" w:color="auto"/>
                        <w:right w:val="none" w:sz="0" w:space="0" w:color="auto"/>
                      </w:divBdr>
                    </w:div>
                  </w:divsChild>
                </w:div>
                <w:div w:id="642002811">
                  <w:marLeft w:val="0"/>
                  <w:marRight w:val="0"/>
                  <w:marTop w:val="0"/>
                  <w:marBottom w:val="0"/>
                  <w:divBdr>
                    <w:top w:val="none" w:sz="0" w:space="0" w:color="auto"/>
                    <w:left w:val="none" w:sz="0" w:space="0" w:color="auto"/>
                    <w:bottom w:val="none" w:sz="0" w:space="0" w:color="auto"/>
                    <w:right w:val="none" w:sz="0" w:space="0" w:color="auto"/>
                  </w:divBdr>
                  <w:divsChild>
                    <w:div w:id="1670598406">
                      <w:marLeft w:val="0"/>
                      <w:marRight w:val="0"/>
                      <w:marTop w:val="0"/>
                      <w:marBottom w:val="0"/>
                      <w:divBdr>
                        <w:top w:val="none" w:sz="0" w:space="0" w:color="auto"/>
                        <w:left w:val="none" w:sz="0" w:space="0" w:color="auto"/>
                        <w:bottom w:val="none" w:sz="0" w:space="0" w:color="auto"/>
                        <w:right w:val="none" w:sz="0" w:space="0" w:color="auto"/>
                      </w:divBdr>
                    </w:div>
                  </w:divsChild>
                </w:div>
                <w:div w:id="1376347131">
                  <w:marLeft w:val="0"/>
                  <w:marRight w:val="0"/>
                  <w:marTop w:val="0"/>
                  <w:marBottom w:val="0"/>
                  <w:divBdr>
                    <w:top w:val="none" w:sz="0" w:space="0" w:color="auto"/>
                    <w:left w:val="none" w:sz="0" w:space="0" w:color="auto"/>
                    <w:bottom w:val="none" w:sz="0" w:space="0" w:color="auto"/>
                    <w:right w:val="none" w:sz="0" w:space="0" w:color="auto"/>
                  </w:divBdr>
                  <w:divsChild>
                    <w:div w:id="365369965">
                      <w:marLeft w:val="0"/>
                      <w:marRight w:val="0"/>
                      <w:marTop w:val="0"/>
                      <w:marBottom w:val="0"/>
                      <w:divBdr>
                        <w:top w:val="none" w:sz="0" w:space="0" w:color="auto"/>
                        <w:left w:val="none" w:sz="0" w:space="0" w:color="auto"/>
                        <w:bottom w:val="none" w:sz="0" w:space="0" w:color="auto"/>
                        <w:right w:val="none" w:sz="0" w:space="0" w:color="auto"/>
                      </w:divBdr>
                    </w:div>
                  </w:divsChild>
                </w:div>
                <w:div w:id="1930311792">
                  <w:marLeft w:val="0"/>
                  <w:marRight w:val="0"/>
                  <w:marTop w:val="0"/>
                  <w:marBottom w:val="0"/>
                  <w:divBdr>
                    <w:top w:val="none" w:sz="0" w:space="0" w:color="auto"/>
                    <w:left w:val="none" w:sz="0" w:space="0" w:color="auto"/>
                    <w:bottom w:val="none" w:sz="0" w:space="0" w:color="auto"/>
                    <w:right w:val="none" w:sz="0" w:space="0" w:color="auto"/>
                  </w:divBdr>
                  <w:divsChild>
                    <w:div w:id="680855826">
                      <w:marLeft w:val="0"/>
                      <w:marRight w:val="0"/>
                      <w:marTop w:val="0"/>
                      <w:marBottom w:val="0"/>
                      <w:divBdr>
                        <w:top w:val="none" w:sz="0" w:space="0" w:color="auto"/>
                        <w:left w:val="none" w:sz="0" w:space="0" w:color="auto"/>
                        <w:bottom w:val="none" w:sz="0" w:space="0" w:color="auto"/>
                        <w:right w:val="none" w:sz="0" w:space="0" w:color="auto"/>
                      </w:divBdr>
                    </w:div>
                  </w:divsChild>
                </w:div>
                <w:div w:id="952321717">
                  <w:marLeft w:val="0"/>
                  <w:marRight w:val="0"/>
                  <w:marTop w:val="0"/>
                  <w:marBottom w:val="0"/>
                  <w:divBdr>
                    <w:top w:val="none" w:sz="0" w:space="0" w:color="auto"/>
                    <w:left w:val="none" w:sz="0" w:space="0" w:color="auto"/>
                    <w:bottom w:val="none" w:sz="0" w:space="0" w:color="auto"/>
                    <w:right w:val="none" w:sz="0" w:space="0" w:color="auto"/>
                  </w:divBdr>
                  <w:divsChild>
                    <w:div w:id="722365889">
                      <w:marLeft w:val="0"/>
                      <w:marRight w:val="0"/>
                      <w:marTop w:val="0"/>
                      <w:marBottom w:val="0"/>
                      <w:divBdr>
                        <w:top w:val="none" w:sz="0" w:space="0" w:color="auto"/>
                        <w:left w:val="none" w:sz="0" w:space="0" w:color="auto"/>
                        <w:bottom w:val="none" w:sz="0" w:space="0" w:color="auto"/>
                        <w:right w:val="none" w:sz="0" w:space="0" w:color="auto"/>
                      </w:divBdr>
                    </w:div>
                  </w:divsChild>
                </w:div>
                <w:div w:id="587080794">
                  <w:marLeft w:val="0"/>
                  <w:marRight w:val="0"/>
                  <w:marTop w:val="0"/>
                  <w:marBottom w:val="0"/>
                  <w:divBdr>
                    <w:top w:val="none" w:sz="0" w:space="0" w:color="auto"/>
                    <w:left w:val="none" w:sz="0" w:space="0" w:color="auto"/>
                    <w:bottom w:val="none" w:sz="0" w:space="0" w:color="auto"/>
                    <w:right w:val="none" w:sz="0" w:space="0" w:color="auto"/>
                  </w:divBdr>
                  <w:divsChild>
                    <w:div w:id="725841419">
                      <w:marLeft w:val="0"/>
                      <w:marRight w:val="0"/>
                      <w:marTop w:val="0"/>
                      <w:marBottom w:val="0"/>
                      <w:divBdr>
                        <w:top w:val="none" w:sz="0" w:space="0" w:color="auto"/>
                        <w:left w:val="none" w:sz="0" w:space="0" w:color="auto"/>
                        <w:bottom w:val="none" w:sz="0" w:space="0" w:color="auto"/>
                        <w:right w:val="none" w:sz="0" w:space="0" w:color="auto"/>
                      </w:divBdr>
                    </w:div>
                  </w:divsChild>
                </w:div>
                <w:div w:id="702946465">
                  <w:marLeft w:val="0"/>
                  <w:marRight w:val="0"/>
                  <w:marTop w:val="0"/>
                  <w:marBottom w:val="0"/>
                  <w:divBdr>
                    <w:top w:val="none" w:sz="0" w:space="0" w:color="auto"/>
                    <w:left w:val="none" w:sz="0" w:space="0" w:color="auto"/>
                    <w:bottom w:val="none" w:sz="0" w:space="0" w:color="auto"/>
                    <w:right w:val="none" w:sz="0" w:space="0" w:color="auto"/>
                  </w:divBdr>
                  <w:divsChild>
                    <w:div w:id="790053433">
                      <w:marLeft w:val="0"/>
                      <w:marRight w:val="0"/>
                      <w:marTop w:val="0"/>
                      <w:marBottom w:val="0"/>
                      <w:divBdr>
                        <w:top w:val="none" w:sz="0" w:space="0" w:color="auto"/>
                        <w:left w:val="none" w:sz="0" w:space="0" w:color="auto"/>
                        <w:bottom w:val="none" w:sz="0" w:space="0" w:color="auto"/>
                        <w:right w:val="none" w:sz="0" w:space="0" w:color="auto"/>
                      </w:divBdr>
                    </w:div>
                  </w:divsChild>
                </w:div>
                <w:div w:id="365719974">
                  <w:marLeft w:val="0"/>
                  <w:marRight w:val="0"/>
                  <w:marTop w:val="0"/>
                  <w:marBottom w:val="0"/>
                  <w:divBdr>
                    <w:top w:val="none" w:sz="0" w:space="0" w:color="auto"/>
                    <w:left w:val="none" w:sz="0" w:space="0" w:color="auto"/>
                    <w:bottom w:val="none" w:sz="0" w:space="0" w:color="auto"/>
                    <w:right w:val="none" w:sz="0" w:space="0" w:color="auto"/>
                  </w:divBdr>
                  <w:divsChild>
                    <w:div w:id="15043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2373">
          <w:marLeft w:val="0"/>
          <w:marRight w:val="0"/>
          <w:marTop w:val="0"/>
          <w:marBottom w:val="0"/>
          <w:divBdr>
            <w:top w:val="none" w:sz="0" w:space="0" w:color="auto"/>
            <w:left w:val="none" w:sz="0" w:space="0" w:color="auto"/>
            <w:bottom w:val="none" w:sz="0" w:space="0" w:color="auto"/>
            <w:right w:val="none" w:sz="0" w:space="0" w:color="auto"/>
          </w:divBdr>
          <w:divsChild>
            <w:div w:id="903566272">
              <w:marLeft w:val="0"/>
              <w:marRight w:val="0"/>
              <w:marTop w:val="0"/>
              <w:marBottom w:val="0"/>
              <w:divBdr>
                <w:top w:val="none" w:sz="0" w:space="0" w:color="auto"/>
                <w:left w:val="none" w:sz="0" w:space="0" w:color="auto"/>
                <w:bottom w:val="none" w:sz="0" w:space="0" w:color="auto"/>
                <w:right w:val="none" w:sz="0" w:space="0" w:color="auto"/>
              </w:divBdr>
            </w:div>
            <w:div w:id="228422249">
              <w:marLeft w:val="0"/>
              <w:marRight w:val="0"/>
              <w:marTop w:val="0"/>
              <w:marBottom w:val="0"/>
              <w:divBdr>
                <w:top w:val="none" w:sz="0" w:space="0" w:color="auto"/>
                <w:left w:val="none" w:sz="0" w:space="0" w:color="auto"/>
                <w:bottom w:val="none" w:sz="0" w:space="0" w:color="auto"/>
                <w:right w:val="none" w:sz="0" w:space="0" w:color="auto"/>
              </w:divBdr>
            </w:div>
            <w:div w:id="1275552646">
              <w:marLeft w:val="0"/>
              <w:marRight w:val="0"/>
              <w:marTop w:val="0"/>
              <w:marBottom w:val="0"/>
              <w:divBdr>
                <w:top w:val="none" w:sz="0" w:space="0" w:color="auto"/>
                <w:left w:val="none" w:sz="0" w:space="0" w:color="auto"/>
                <w:bottom w:val="none" w:sz="0" w:space="0" w:color="auto"/>
                <w:right w:val="none" w:sz="0" w:space="0" w:color="auto"/>
              </w:divBdr>
            </w:div>
            <w:div w:id="1126972366">
              <w:marLeft w:val="0"/>
              <w:marRight w:val="0"/>
              <w:marTop w:val="0"/>
              <w:marBottom w:val="0"/>
              <w:divBdr>
                <w:top w:val="none" w:sz="0" w:space="0" w:color="auto"/>
                <w:left w:val="none" w:sz="0" w:space="0" w:color="auto"/>
                <w:bottom w:val="none" w:sz="0" w:space="0" w:color="auto"/>
                <w:right w:val="none" w:sz="0" w:space="0" w:color="auto"/>
              </w:divBdr>
            </w:div>
            <w:div w:id="1937784754">
              <w:marLeft w:val="0"/>
              <w:marRight w:val="0"/>
              <w:marTop w:val="0"/>
              <w:marBottom w:val="0"/>
              <w:divBdr>
                <w:top w:val="none" w:sz="0" w:space="0" w:color="auto"/>
                <w:left w:val="none" w:sz="0" w:space="0" w:color="auto"/>
                <w:bottom w:val="none" w:sz="0" w:space="0" w:color="auto"/>
                <w:right w:val="none" w:sz="0" w:space="0" w:color="auto"/>
              </w:divBdr>
            </w:div>
            <w:div w:id="451174318">
              <w:marLeft w:val="0"/>
              <w:marRight w:val="0"/>
              <w:marTop w:val="0"/>
              <w:marBottom w:val="0"/>
              <w:divBdr>
                <w:top w:val="none" w:sz="0" w:space="0" w:color="auto"/>
                <w:left w:val="none" w:sz="0" w:space="0" w:color="auto"/>
                <w:bottom w:val="none" w:sz="0" w:space="0" w:color="auto"/>
                <w:right w:val="none" w:sz="0" w:space="0" w:color="auto"/>
              </w:divBdr>
            </w:div>
            <w:div w:id="877400094">
              <w:marLeft w:val="0"/>
              <w:marRight w:val="0"/>
              <w:marTop w:val="0"/>
              <w:marBottom w:val="0"/>
              <w:divBdr>
                <w:top w:val="none" w:sz="0" w:space="0" w:color="auto"/>
                <w:left w:val="none" w:sz="0" w:space="0" w:color="auto"/>
                <w:bottom w:val="none" w:sz="0" w:space="0" w:color="auto"/>
                <w:right w:val="none" w:sz="0" w:space="0" w:color="auto"/>
              </w:divBdr>
            </w:div>
            <w:div w:id="1436049380">
              <w:marLeft w:val="0"/>
              <w:marRight w:val="0"/>
              <w:marTop w:val="0"/>
              <w:marBottom w:val="0"/>
              <w:divBdr>
                <w:top w:val="none" w:sz="0" w:space="0" w:color="auto"/>
                <w:left w:val="none" w:sz="0" w:space="0" w:color="auto"/>
                <w:bottom w:val="none" w:sz="0" w:space="0" w:color="auto"/>
                <w:right w:val="none" w:sz="0" w:space="0" w:color="auto"/>
              </w:divBdr>
            </w:div>
            <w:div w:id="588004660">
              <w:marLeft w:val="0"/>
              <w:marRight w:val="0"/>
              <w:marTop w:val="0"/>
              <w:marBottom w:val="0"/>
              <w:divBdr>
                <w:top w:val="none" w:sz="0" w:space="0" w:color="auto"/>
                <w:left w:val="none" w:sz="0" w:space="0" w:color="auto"/>
                <w:bottom w:val="none" w:sz="0" w:space="0" w:color="auto"/>
                <w:right w:val="none" w:sz="0" w:space="0" w:color="auto"/>
              </w:divBdr>
            </w:div>
            <w:div w:id="1168448567">
              <w:marLeft w:val="0"/>
              <w:marRight w:val="0"/>
              <w:marTop w:val="0"/>
              <w:marBottom w:val="0"/>
              <w:divBdr>
                <w:top w:val="none" w:sz="0" w:space="0" w:color="auto"/>
                <w:left w:val="none" w:sz="0" w:space="0" w:color="auto"/>
                <w:bottom w:val="none" w:sz="0" w:space="0" w:color="auto"/>
                <w:right w:val="none" w:sz="0" w:space="0" w:color="auto"/>
              </w:divBdr>
            </w:div>
            <w:div w:id="2088720550">
              <w:marLeft w:val="0"/>
              <w:marRight w:val="0"/>
              <w:marTop w:val="0"/>
              <w:marBottom w:val="0"/>
              <w:divBdr>
                <w:top w:val="none" w:sz="0" w:space="0" w:color="auto"/>
                <w:left w:val="none" w:sz="0" w:space="0" w:color="auto"/>
                <w:bottom w:val="none" w:sz="0" w:space="0" w:color="auto"/>
                <w:right w:val="none" w:sz="0" w:space="0" w:color="auto"/>
              </w:divBdr>
            </w:div>
            <w:div w:id="1804812219">
              <w:marLeft w:val="0"/>
              <w:marRight w:val="0"/>
              <w:marTop w:val="0"/>
              <w:marBottom w:val="0"/>
              <w:divBdr>
                <w:top w:val="none" w:sz="0" w:space="0" w:color="auto"/>
                <w:left w:val="none" w:sz="0" w:space="0" w:color="auto"/>
                <w:bottom w:val="none" w:sz="0" w:space="0" w:color="auto"/>
                <w:right w:val="none" w:sz="0" w:space="0" w:color="auto"/>
              </w:divBdr>
            </w:div>
            <w:div w:id="384523671">
              <w:marLeft w:val="0"/>
              <w:marRight w:val="0"/>
              <w:marTop w:val="0"/>
              <w:marBottom w:val="0"/>
              <w:divBdr>
                <w:top w:val="none" w:sz="0" w:space="0" w:color="auto"/>
                <w:left w:val="none" w:sz="0" w:space="0" w:color="auto"/>
                <w:bottom w:val="none" w:sz="0" w:space="0" w:color="auto"/>
                <w:right w:val="none" w:sz="0" w:space="0" w:color="auto"/>
              </w:divBdr>
            </w:div>
            <w:div w:id="436406657">
              <w:marLeft w:val="0"/>
              <w:marRight w:val="0"/>
              <w:marTop w:val="0"/>
              <w:marBottom w:val="0"/>
              <w:divBdr>
                <w:top w:val="none" w:sz="0" w:space="0" w:color="auto"/>
                <w:left w:val="none" w:sz="0" w:space="0" w:color="auto"/>
                <w:bottom w:val="none" w:sz="0" w:space="0" w:color="auto"/>
                <w:right w:val="none" w:sz="0" w:space="0" w:color="auto"/>
              </w:divBdr>
            </w:div>
            <w:div w:id="1292592964">
              <w:marLeft w:val="0"/>
              <w:marRight w:val="0"/>
              <w:marTop w:val="0"/>
              <w:marBottom w:val="0"/>
              <w:divBdr>
                <w:top w:val="none" w:sz="0" w:space="0" w:color="auto"/>
                <w:left w:val="none" w:sz="0" w:space="0" w:color="auto"/>
                <w:bottom w:val="none" w:sz="0" w:space="0" w:color="auto"/>
                <w:right w:val="none" w:sz="0" w:space="0" w:color="auto"/>
              </w:divBdr>
            </w:div>
            <w:div w:id="737673440">
              <w:marLeft w:val="0"/>
              <w:marRight w:val="0"/>
              <w:marTop w:val="0"/>
              <w:marBottom w:val="0"/>
              <w:divBdr>
                <w:top w:val="none" w:sz="0" w:space="0" w:color="auto"/>
                <w:left w:val="none" w:sz="0" w:space="0" w:color="auto"/>
                <w:bottom w:val="none" w:sz="0" w:space="0" w:color="auto"/>
                <w:right w:val="none" w:sz="0" w:space="0" w:color="auto"/>
              </w:divBdr>
            </w:div>
            <w:div w:id="218983261">
              <w:marLeft w:val="0"/>
              <w:marRight w:val="0"/>
              <w:marTop w:val="0"/>
              <w:marBottom w:val="0"/>
              <w:divBdr>
                <w:top w:val="none" w:sz="0" w:space="0" w:color="auto"/>
                <w:left w:val="none" w:sz="0" w:space="0" w:color="auto"/>
                <w:bottom w:val="none" w:sz="0" w:space="0" w:color="auto"/>
                <w:right w:val="none" w:sz="0" w:space="0" w:color="auto"/>
              </w:divBdr>
            </w:div>
            <w:div w:id="1718318725">
              <w:marLeft w:val="0"/>
              <w:marRight w:val="0"/>
              <w:marTop w:val="0"/>
              <w:marBottom w:val="0"/>
              <w:divBdr>
                <w:top w:val="none" w:sz="0" w:space="0" w:color="auto"/>
                <w:left w:val="none" w:sz="0" w:space="0" w:color="auto"/>
                <w:bottom w:val="none" w:sz="0" w:space="0" w:color="auto"/>
                <w:right w:val="none" w:sz="0" w:space="0" w:color="auto"/>
              </w:divBdr>
            </w:div>
            <w:div w:id="2110856914">
              <w:marLeft w:val="0"/>
              <w:marRight w:val="0"/>
              <w:marTop w:val="0"/>
              <w:marBottom w:val="0"/>
              <w:divBdr>
                <w:top w:val="none" w:sz="0" w:space="0" w:color="auto"/>
                <w:left w:val="none" w:sz="0" w:space="0" w:color="auto"/>
                <w:bottom w:val="none" w:sz="0" w:space="0" w:color="auto"/>
                <w:right w:val="none" w:sz="0" w:space="0" w:color="auto"/>
              </w:divBdr>
            </w:div>
            <w:div w:id="1457987300">
              <w:marLeft w:val="0"/>
              <w:marRight w:val="0"/>
              <w:marTop w:val="0"/>
              <w:marBottom w:val="0"/>
              <w:divBdr>
                <w:top w:val="none" w:sz="0" w:space="0" w:color="auto"/>
                <w:left w:val="none" w:sz="0" w:space="0" w:color="auto"/>
                <w:bottom w:val="none" w:sz="0" w:space="0" w:color="auto"/>
                <w:right w:val="none" w:sz="0" w:space="0" w:color="auto"/>
              </w:divBdr>
            </w:div>
          </w:divsChild>
        </w:div>
        <w:div w:id="2039619312">
          <w:marLeft w:val="0"/>
          <w:marRight w:val="0"/>
          <w:marTop w:val="0"/>
          <w:marBottom w:val="0"/>
          <w:divBdr>
            <w:top w:val="none" w:sz="0" w:space="0" w:color="auto"/>
            <w:left w:val="none" w:sz="0" w:space="0" w:color="auto"/>
            <w:bottom w:val="none" w:sz="0" w:space="0" w:color="auto"/>
            <w:right w:val="none" w:sz="0" w:space="0" w:color="auto"/>
          </w:divBdr>
          <w:divsChild>
            <w:div w:id="1447890703">
              <w:marLeft w:val="0"/>
              <w:marRight w:val="0"/>
              <w:marTop w:val="0"/>
              <w:marBottom w:val="0"/>
              <w:divBdr>
                <w:top w:val="none" w:sz="0" w:space="0" w:color="auto"/>
                <w:left w:val="none" w:sz="0" w:space="0" w:color="auto"/>
                <w:bottom w:val="none" w:sz="0" w:space="0" w:color="auto"/>
                <w:right w:val="none" w:sz="0" w:space="0" w:color="auto"/>
              </w:divBdr>
            </w:div>
            <w:div w:id="905914069">
              <w:marLeft w:val="0"/>
              <w:marRight w:val="0"/>
              <w:marTop w:val="0"/>
              <w:marBottom w:val="0"/>
              <w:divBdr>
                <w:top w:val="none" w:sz="0" w:space="0" w:color="auto"/>
                <w:left w:val="none" w:sz="0" w:space="0" w:color="auto"/>
                <w:bottom w:val="none" w:sz="0" w:space="0" w:color="auto"/>
                <w:right w:val="none" w:sz="0" w:space="0" w:color="auto"/>
              </w:divBdr>
            </w:div>
            <w:div w:id="1188253368">
              <w:marLeft w:val="0"/>
              <w:marRight w:val="0"/>
              <w:marTop w:val="0"/>
              <w:marBottom w:val="0"/>
              <w:divBdr>
                <w:top w:val="none" w:sz="0" w:space="0" w:color="auto"/>
                <w:left w:val="none" w:sz="0" w:space="0" w:color="auto"/>
                <w:bottom w:val="none" w:sz="0" w:space="0" w:color="auto"/>
                <w:right w:val="none" w:sz="0" w:space="0" w:color="auto"/>
              </w:divBdr>
            </w:div>
            <w:div w:id="2131850238">
              <w:marLeft w:val="0"/>
              <w:marRight w:val="0"/>
              <w:marTop w:val="0"/>
              <w:marBottom w:val="0"/>
              <w:divBdr>
                <w:top w:val="none" w:sz="0" w:space="0" w:color="auto"/>
                <w:left w:val="none" w:sz="0" w:space="0" w:color="auto"/>
                <w:bottom w:val="none" w:sz="0" w:space="0" w:color="auto"/>
                <w:right w:val="none" w:sz="0" w:space="0" w:color="auto"/>
              </w:divBdr>
            </w:div>
          </w:divsChild>
        </w:div>
        <w:div w:id="1165634470">
          <w:marLeft w:val="0"/>
          <w:marRight w:val="0"/>
          <w:marTop w:val="0"/>
          <w:marBottom w:val="0"/>
          <w:divBdr>
            <w:top w:val="none" w:sz="0" w:space="0" w:color="auto"/>
            <w:left w:val="none" w:sz="0" w:space="0" w:color="auto"/>
            <w:bottom w:val="none" w:sz="0" w:space="0" w:color="auto"/>
            <w:right w:val="none" w:sz="0" w:space="0" w:color="auto"/>
          </w:divBdr>
          <w:divsChild>
            <w:div w:id="675378159">
              <w:marLeft w:val="-75"/>
              <w:marRight w:val="0"/>
              <w:marTop w:val="30"/>
              <w:marBottom w:val="30"/>
              <w:divBdr>
                <w:top w:val="none" w:sz="0" w:space="0" w:color="auto"/>
                <w:left w:val="none" w:sz="0" w:space="0" w:color="auto"/>
                <w:bottom w:val="none" w:sz="0" w:space="0" w:color="auto"/>
                <w:right w:val="none" w:sz="0" w:space="0" w:color="auto"/>
              </w:divBdr>
              <w:divsChild>
                <w:div w:id="2040159368">
                  <w:marLeft w:val="0"/>
                  <w:marRight w:val="0"/>
                  <w:marTop w:val="0"/>
                  <w:marBottom w:val="0"/>
                  <w:divBdr>
                    <w:top w:val="none" w:sz="0" w:space="0" w:color="auto"/>
                    <w:left w:val="none" w:sz="0" w:space="0" w:color="auto"/>
                    <w:bottom w:val="none" w:sz="0" w:space="0" w:color="auto"/>
                    <w:right w:val="none" w:sz="0" w:space="0" w:color="auto"/>
                  </w:divBdr>
                  <w:divsChild>
                    <w:div w:id="1746342429">
                      <w:marLeft w:val="0"/>
                      <w:marRight w:val="0"/>
                      <w:marTop w:val="0"/>
                      <w:marBottom w:val="0"/>
                      <w:divBdr>
                        <w:top w:val="none" w:sz="0" w:space="0" w:color="auto"/>
                        <w:left w:val="none" w:sz="0" w:space="0" w:color="auto"/>
                        <w:bottom w:val="none" w:sz="0" w:space="0" w:color="auto"/>
                        <w:right w:val="none" w:sz="0" w:space="0" w:color="auto"/>
                      </w:divBdr>
                    </w:div>
                  </w:divsChild>
                </w:div>
                <w:div w:id="830950403">
                  <w:marLeft w:val="0"/>
                  <w:marRight w:val="0"/>
                  <w:marTop w:val="0"/>
                  <w:marBottom w:val="0"/>
                  <w:divBdr>
                    <w:top w:val="none" w:sz="0" w:space="0" w:color="auto"/>
                    <w:left w:val="none" w:sz="0" w:space="0" w:color="auto"/>
                    <w:bottom w:val="none" w:sz="0" w:space="0" w:color="auto"/>
                    <w:right w:val="none" w:sz="0" w:space="0" w:color="auto"/>
                  </w:divBdr>
                  <w:divsChild>
                    <w:div w:id="180684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9485">
          <w:marLeft w:val="0"/>
          <w:marRight w:val="0"/>
          <w:marTop w:val="0"/>
          <w:marBottom w:val="0"/>
          <w:divBdr>
            <w:top w:val="none" w:sz="0" w:space="0" w:color="auto"/>
            <w:left w:val="none" w:sz="0" w:space="0" w:color="auto"/>
            <w:bottom w:val="none" w:sz="0" w:space="0" w:color="auto"/>
            <w:right w:val="none" w:sz="0" w:space="0" w:color="auto"/>
          </w:divBdr>
          <w:divsChild>
            <w:div w:id="160196295">
              <w:marLeft w:val="0"/>
              <w:marRight w:val="0"/>
              <w:marTop w:val="0"/>
              <w:marBottom w:val="0"/>
              <w:divBdr>
                <w:top w:val="none" w:sz="0" w:space="0" w:color="auto"/>
                <w:left w:val="none" w:sz="0" w:space="0" w:color="auto"/>
                <w:bottom w:val="none" w:sz="0" w:space="0" w:color="auto"/>
                <w:right w:val="none" w:sz="0" w:space="0" w:color="auto"/>
              </w:divBdr>
            </w:div>
            <w:div w:id="25958823">
              <w:marLeft w:val="0"/>
              <w:marRight w:val="0"/>
              <w:marTop w:val="0"/>
              <w:marBottom w:val="0"/>
              <w:divBdr>
                <w:top w:val="none" w:sz="0" w:space="0" w:color="auto"/>
                <w:left w:val="none" w:sz="0" w:space="0" w:color="auto"/>
                <w:bottom w:val="none" w:sz="0" w:space="0" w:color="auto"/>
                <w:right w:val="none" w:sz="0" w:space="0" w:color="auto"/>
              </w:divBdr>
            </w:div>
            <w:div w:id="830675448">
              <w:marLeft w:val="0"/>
              <w:marRight w:val="0"/>
              <w:marTop w:val="0"/>
              <w:marBottom w:val="0"/>
              <w:divBdr>
                <w:top w:val="none" w:sz="0" w:space="0" w:color="auto"/>
                <w:left w:val="none" w:sz="0" w:space="0" w:color="auto"/>
                <w:bottom w:val="none" w:sz="0" w:space="0" w:color="auto"/>
                <w:right w:val="none" w:sz="0" w:space="0" w:color="auto"/>
              </w:divBdr>
            </w:div>
            <w:div w:id="1061831642">
              <w:marLeft w:val="0"/>
              <w:marRight w:val="0"/>
              <w:marTop w:val="0"/>
              <w:marBottom w:val="0"/>
              <w:divBdr>
                <w:top w:val="none" w:sz="0" w:space="0" w:color="auto"/>
                <w:left w:val="none" w:sz="0" w:space="0" w:color="auto"/>
                <w:bottom w:val="none" w:sz="0" w:space="0" w:color="auto"/>
                <w:right w:val="none" w:sz="0" w:space="0" w:color="auto"/>
              </w:divBdr>
            </w:div>
            <w:div w:id="591860130">
              <w:marLeft w:val="0"/>
              <w:marRight w:val="0"/>
              <w:marTop w:val="0"/>
              <w:marBottom w:val="0"/>
              <w:divBdr>
                <w:top w:val="none" w:sz="0" w:space="0" w:color="auto"/>
                <w:left w:val="none" w:sz="0" w:space="0" w:color="auto"/>
                <w:bottom w:val="none" w:sz="0" w:space="0" w:color="auto"/>
                <w:right w:val="none" w:sz="0" w:space="0" w:color="auto"/>
              </w:divBdr>
            </w:div>
            <w:div w:id="2108386647">
              <w:marLeft w:val="0"/>
              <w:marRight w:val="0"/>
              <w:marTop w:val="0"/>
              <w:marBottom w:val="0"/>
              <w:divBdr>
                <w:top w:val="none" w:sz="0" w:space="0" w:color="auto"/>
                <w:left w:val="none" w:sz="0" w:space="0" w:color="auto"/>
                <w:bottom w:val="none" w:sz="0" w:space="0" w:color="auto"/>
                <w:right w:val="none" w:sz="0" w:space="0" w:color="auto"/>
              </w:divBdr>
            </w:div>
            <w:div w:id="1219248907">
              <w:marLeft w:val="0"/>
              <w:marRight w:val="0"/>
              <w:marTop w:val="0"/>
              <w:marBottom w:val="0"/>
              <w:divBdr>
                <w:top w:val="none" w:sz="0" w:space="0" w:color="auto"/>
                <w:left w:val="none" w:sz="0" w:space="0" w:color="auto"/>
                <w:bottom w:val="none" w:sz="0" w:space="0" w:color="auto"/>
                <w:right w:val="none" w:sz="0" w:space="0" w:color="auto"/>
              </w:divBdr>
            </w:div>
            <w:div w:id="544373730">
              <w:marLeft w:val="0"/>
              <w:marRight w:val="0"/>
              <w:marTop w:val="0"/>
              <w:marBottom w:val="0"/>
              <w:divBdr>
                <w:top w:val="none" w:sz="0" w:space="0" w:color="auto"/>
                <w:left w:val="none" w:sz="0" w:space="0" w:color="auto"/>
                <w:bottom w:val="none" w:sz="0" w:space="0" w:color="auto"/>
                <w:right w:val="none" w:sz="0" w:space="0" w:color="auto"/>
              </w:divBdr>
            </w:div>
            <w:div w:id="927469551">
              <w:marLeft w:val="0"/>
              <w:marRight w:val="0"/>
              <w:marTop w:val="0"/>
              <w:marBottom w:val="0"/>
              <w:divBdr>
                <w:top w:val="none" w:sz="0" w:space="0" w:color="auto"/>
                <w:left w:val="none" w:sz="0" w:space="0" w:color="auto"/>
                <w:bottom w:val="none" w:sz="0" w:space="0" w:color="auto"/>
                <w:right w:val="none" w:sz="0" w:space="0" w:color="auto"/>
              </w:divBdr>
            </w:div>
            <w:div w:id="1630814599">
              <w:marLeft w:val="0"/>
              <w:marRight w:val="0"/>
              <w:marTop w:val="0"/>
              <w:marBottom w:val="0"/>
              <w:divBdr>
                <w:top w:val="none" w:sz="0" w:space="0" w:color="auto"/>
                <w:left w:val="none" w:sz="0" w:space="0" w:color="auto"/>
                <w:bottom w:val="none" w:sz="0" w:space="0" w:color="auto"/>
                <w:right w:val="none" w:sz="0" w:space="0" w:color="auto"/>
              </w:divBdr>
            </w:div>
            <w:div w:id="1876649801">
              <w:marLeft w:val="0"/>
              <w:marRight w:val="0"/>
              <w:marTop w:val="0"/>
              <w:marBottom w:val="0"/>
              <w:divBdr>
                <w:top w:val="none" w:sz="0" w:space="0" w:color="auto"/>
                <w:left w:val="none" w:sz="0" w:space="0" w:color="auto"/>
                <w:bottom w:val="none" w:sz="0" w:space="0" w:color="auto"/>
                <w:right w:val="none" w:sz="0" w:space="0" w:color="auto"/>
              </w:divBdr>
            </w:div>
            <w:div w:id="1253931636">
              <w:marLeft w:val="0"/>
              <w:marRight w:val="0"/>
              <w:marTop w:val="0"/>
              <w:marBottom w:val="0"/>
              <w:divBdr>
                <w:top w:val="none" w:sz="0" w:space="0" w:color="auto"/>
                <w:left w:val="none" w:sz="0" w:space="0" w:color="auto"/>
                <w:bottom w:val="none" w:sz="0" w:space="0" w:color="auto"/>
                <w:right w:val="none" w:sz="0" w:space="0" w:color="auto"/>
              </w:divBdr>
            </w:div>
            <w:div w:id="1784761990">
              <w:marLeft w:val="0"/>
              <w:marRight w:val="0"/>
              <w:marTop w:val="0"/>
              <w:marBottom w:val="0"/>
              <w:divBdr>
                <w:top w:val="none" w:sz="0" w:space="0" w:color="auto"/>
                <w:left w:val="none" w:sz="0" w:space="0" w:color="auto"/>
                <w:bottom w:val="none" w:sz="0" w:space="0" w:color="auto"/>
                <w:right w:val="none" w:sz="0" w:space="0" w:color="auto"/>
              </w:divBdr>
            </w:div>
            <w:div w:id="96683486">
              <w:marLeft w:val="0"/>
              <w:marRight w:val="0"/>
              <w:marTop w:val="0"/>
              <w:marBottom w:val="0"/>
              <w:divBdr>
                <w:top w:val="none" w:sz="0" w:space="0" w:color="auto"/>
                <w:left w:val="none" w:sz="0" w:space="0" w:color="auto"/>
                <w:bottom w:val="none" w:sz="0" w:space="0" w:color="auto"/>
                <w:right w:val="none" w:sz="0" w:space="0" w:color="auto"/>
              </w:divBdr>
            </w:div>
            <w:div w:id="1856116072">
              <w:marLeft w:val="0"/>
              <w:marRight w:val="0"/>
              <w:marTop w:val="0"/>
              <w:marBottom w:val="0"/>
              <w:divBdr>
                <w:top w:val="none" w:sz="0" w:space="0" w:color="auto"/>
                <w:left w:val="none" w:sz="0" w:space="0" w:color="auto"/>
                <w:bottom w:val="none" w:sz="0" w:space="0" w:color="auto"/>
                <w:right w:val="none" w:sz="0" w:space="0" w:color="auto"/>
              </w:divBdr>
            </w:div>
            <w:div w:id="904604005">
              <w:marLeft w:val="0"/>
              <w:marRight w:val="0"/>
              <w:marTop w:val="0"/>
              <w:marBottom w:val="0"/>
              <w:divBdr>
                <w:top w:val="none" w:sz="0" w:space="0" w:color="auto"/>
                <w:left w:val="none" w:sz="0" w:space="0" w:color="auto"/>
                <w:bottom w:val="none" w:sz="0" w:space="0" w:color="auto"/>
                <w:right w:val="none" w:sz="0" w:space="0" w:color="auto"/>
              </w:divBdr>
            </w:div>
            <w:div w:id="317030133">
              <w:marLeft w:val="0"/>
              <w:marRight w:val="0"/>
              <w:marTop w:val="0"/>
              <w:marBottom w:val="0"/>
              <w:divBdr>
                <w:top w:val="none" w:sz="0" w:space="0" w:color="auto"/>
                <w:left w:val="none" w:sz="0" w:space="0" w:color="auto"/>
                <w:bottom w:val="none" w:sz="0" w:space="0" w:color="auto"/>
                <w:right w:val="none" w:sz="0" w:space="0" w:color="auto"/>
              </w:divBdr>
            </w:div>
            <w:div w:id="618339351">
              <w:marLeft w:val="0"/>
              <w:marRight w:val="0"/>
              <w:marTop w:val="0"/>
              <w:marBottom w:val="0"/>
              <w:divBdr>
                <w:top w:val="none" w:sz="0" w:space="0" w:color="auto"/>
                <w:left w:val="none" w:sz="0" w:space="0" w:color="auto"/>
                <w:bottom w:val="none" w:sz="0" w:space="0" w:color="auto"/>
                <w:right w:val="none" w:sz="0" w:space="0" w:color="auto"/>
              </w:divBdr>
            </w:div>
            <w:div w:id="828056077">
              <w:marLeft w:val="0"/>
              <w:marRight w:val="0"/>
              <w:marTop w:val="0"/>
              <w:marBottom w:val="0"/>
              <w:divBdr>
                <w:top w:val="none" w:sz="0" w:space="0" w:color="auto"/>
                <w:left w:val="none" w:sz="0" w:space="0" w:color="auto"/>
                <w:bottom w:val="none" w:sz="0" w:space="0" w:color="auto"/>
                <w:right w:val="none" w:sz="0" w:space="0" w:color="auto"/>
              </w:divBdr>
            </w:div>
            <w:div w:id="1407654140">
              <w:marLeft w:val="0"/>
              <w:marRight w:val="0"/>
              <w:marTop w:val="0"/>
              <w:marBottom w:val="0"/>
              <w:divBdr>
                <w:top w:val="none" w:sz="0" w:space="0" w:color="auto"/>
                <w:left w:val="none" w:sz="0" w:space="0" w:color="auto"/>
                <w:bottom w:val="none" w:sz="0" w:space="0" w:color="auto"/>
                <w:right w:val="none" w:sz="0" w:space="0" w:color="auto"/>
              </w:divBdr>
            </w:div>
          </w:divsChild>
        </w:div>
        <w:div w:id="1962762561">
          <w:marLeft w:val="0"/>
          <w:marRight w:val="0"/>
          <w:marTop w:val="0"/>
          <w:marBottom w:val="0"/>
          <w:divBdr>
            <w:top w:val="none" w:sz="0" w:space="0" w:color="auto"/>
            <w:left w:val="none" w:sz="0" w:space="0" w:color="auto"/>
            <w:bottom w:val="none" w:sz="0" w:space="0" w:color="auto"/>
            <w:right w:val="none" w:sz="0" w:space="0" w:color="auto"/>
          </w:divBdr>
          <w:divsChild>
            <w:div w:id="204367092">
              <w:marLeft w:val="0"/>
              <w:marRight w:val="0"/>
              <w:marTop w:val="0"/>
              <w:marBottom w:val="0"/>
              <w:divBdr>
                <w:top w:val="none" w:sz="0" w:space="0" w:color="auto"/>
                <w:left w:val="none" w:sz="0" w:space="0" w:color="auto"/>
                <w:bottom w:val="none" w:sz="0" w:space="0" w:color="auto"/>
                <w:right w:val="none" w:sz="0" w:space="0" w:color="auto"/>
              </w:divBdr>
            </w:div>
            <w:div w:id="206918077">
              <w:marLeft w:val="0"/>
              <w:marRight w:val="0"/>
              <w:marTop w:val="0"/>
              <w:marBottom w:val="0"/>
              <w:divBdr>
                <w:top w:val="none" w:sz="0" w:space="0" w:color="auto"/>
                <w:left w:val="none" w:sz="0" w:space="0" w:color="auto"/>
                <w:bottom w:val="none" w:sz="0" w:space="0" w:color="auto"/>
                <w:right w:val="none" w:sz="0" w:space="0" w:color="auto"/>
              </w:divBdr>
            </w:div>
            <w:div w:id="1892421372">
              <w:marLeft w:val="0"/>
              <w:marRight w:val="0"/>
              <w:marTop w:val="0"/>
              <w:marBottom w:val="0"/>
              <w:divBdr>
                <w:top w:val="none" w:sz="0" w:space="0" w:color="auto"/>
                <w:left w:val="none" w:sz="0" w:space="0" w:color="auto"/>
                <w:bottom w:val="none" w:sz="0" w:space="0" w:color="auto"/>
                <w:right w:val="none" w:sz="0" w:space="0" w:color="auto"/>
              </w:divBdr>
            </w:div>
            <w:div w:id="1936010962">
              <w:marLeft w:val="0"/>
              <w:marRight w:val="0"/>
              <w:marTop w:val="0"/>
              <w:marBottom w:val="0"/>
              <w:divBdr>
                <w:top w:val="none" w:sz="0" w:space="0" w:color="auto"/>
                <w:left w:val="none" w:sz="0" w:space="0" w:color="auto"/>
                <w:bottom w:val="none" w:sz="0" w:space="0" w:color="auto"/>
                <w:right w:val="none" w:sz="0" w:space="0" w:color="auto"/>
              </w:divBdr>
            </w:div>
            <w:div w:id="1440372568">
              <w:marLeft w:val="0"/>
              <w:marRight w:val="0"/>
              <w:marTop w:val="0"/>
              <w:marBottom w:val="0"/>
              <w:divBdr>
                <w:top w:val="none" w:sz="0" w:space="0" w:color="auto"/>
                <w:left w:val="none" w:sz="0" w:space="0" w:color="auto"/>
                <w:bottom w:val="none" w:sz="0" w:space="0" w:color="auto"/>
                <w:right w:val="none" w:sz="0" w:space="0" w:color="auto"/>
              </w:divBdr>
            </w:div>
            <w:div w:id="2088574410">
              <w:marLeft w:val="0"/>
              <w:marRight w:val="0"/>
              <w:marTop w:val="0"/>
              <w:marBottom w:val="0"/>
              <w:divBdr>
                <w:top w:val="none" w:sz="0" w:space="0" w:color="auto"/>
                <w:left w:val="none" w:sz="0" w:space="0" w:color="auto"/>
                <w:bottom w:val="none" w:sz="0" w:space="0" w:color="auto"/>
                <w:right w:val="none" w:sz="0" w:space="0" w:color="auto"/>
              </w:divBdr>
            </w:div>
            <w:div w:id="1298147858">
              <w:marLeft w:val="0"/>
              <w:marRight w:val="0"/>
              <w:marTop w:val="0"/>
              <w:marBottom w:val="0"/>
              <w:divBdr>
                <w:top w:val="none" w:sz="0" w:space="0" w:color="auto"/>
                <w:left w:val="none" w:sz="0" w:space="0" w:color="auto"/>
                <w:bottom w:val="none" w:sz="0" w:space="0" w:color="auto"/>
                <w:right w:val="none" w:sz="0" w:space="0" w:color="auto"/>
              </w:divBdr>
            </w:div>
            <w:div w:id="1441680773">
              <w:marLeft w:val="0"/>
              <w:marRight w:val="0"/>
              <w:marTop w:val="0"/>
              <w:marBottom w:val="0"/>
              <w:divBdr>
                <w:top w:val="none" w:sz="0" w:space="0" w:color="auto"/>
                <w:left w:val="none" w:sz="0" w:space="0" w:color="auto"/>
                <w:bottom w:val="none" w:sz="0" w:space="0" w:color="auto"/>
                <w:right w:val="none" w:sz="0" w:space="0" w:color="auto"/>
              </w:divBdr>
            </w:div>
            <w:div w:id="2069108318">
              <w:marLeft w:val="0"/>
              <w:marRight w:val="0"/>
              <w:marTop w:val="0"/>
              <w:marBottom w:val="0"/>
              <w:divBdr>
                <w:top w:val="none" w:sz="0" w:space="0" w:color="auto"/>
                <w:left w:val="none" w:sz="0" w:space="0" w:color="auto"/>
                <w:bottom w:val="none" w:sz="0" w:space="0" w:color="auto"/>
                <w:right w:val="none" w:sz="0" w:space="0" w:color="auto"/>
              </w:divBdr>
            </w:div>
            <w:div w:id="1745949889">
              <w:marLeft w:val="0"/>
              <w:marRight w:val="0"/>
              <w:marTop w:val="0"/>
              <w:marBottom w:val="0"/>
              <w:divBdr>
                <w:top w:val="none" w:sz="0" w:space="0" w:color="auto"/>
                <w:left w:val="none" w:sz="0" w:space="0" w:color="auto"/>
                <w:bottom w:val="none" w:sz="0" w:space="0" w:color="auto"/>
                <w:right w:val="none" w:sz="0" w:space="0" w:color="auto"/>
              </w:divBdr>
            </w:div>
            <w:div w:id="1092319469">
              <w:marLeft w:val="0"/>
              <w:marRight w:val="0"/>
              <w:marTop w:val="0"/>
              <w:marBottom w:val="0"/>
              <w:divBdr>
                <w:top w:val="none" w:sz="0" w:space="0" w:color="auto"/>
                <w:left w:val="none" w:sz="0" w:space="0" w:color="auto"/>
                <w:bottom w:val="none" w:sz="0" w:space="0" w:color="auto"/>
                <w:right w:val="none" w:sz="0" w:space="0" w:color="auto"/>
              </w:divBdr>
            </w:div>
            <w:div w:id="182593780">
              <w:marLeft w:val="0"/>
              <w:marRight w:val="0"/>
              <w:marTop w:val="0"/>
              <w:marBottom w:val="0"/>
              <w:divBdr>
                <w:top w:val="none" w:sz="0" w:space="0" w:color="auto"/>
                <w:left w:val="none" w:sz="0" w:space="0" w:color="auto"/>
                <w:bottom w:val="none" w:sz="0" w:space="0" w:color="auto"/>
                <w:right w:val="none" w:sz="0" w:space="0" w:color="auto"/>
              </w:divBdr>
            </w:div>
            <w:div w:id="435370797">
              <w:marLeft w:val="0"/>
              <w:marRight w:val="0"/>
              <w:marTop w:val="0"/>
              <w:marBottom w:val="0"/>
              <w:divBdr>
                <w:top w:val="none" w:sz="0" w:space="0" w:color="auto"/>
                <w:left w:val="none" w:sz="0" w:space="0" w:color="auto"/>
                <w:bottom w:val="none" w:sz="0" w:space="0" w:color="auto"/>
                <w:right w:val="none" w:sz="0" w:space="0" w:color="auto"/>
              </w:divBdr>
            </w:div>
            <w:div w:id="974260807">
              <w:marLeft w:val="0"/>
              <w:marRight w:val="0"/>
              <w:marTop w:val="0"/>
              <w:marBottom w:val="0"/>
              <w:divBdr>
                <w:top w:val="none" w:sz="0" w:space="0" w:color="auto"/>
                <w:left w:val="none" w:sz="0" w:space="0" w:color="auto"/>
                <w:bottom w:val="none" w:sz="0" w:space="0" w:color="auto"/>
                <w:right w:val="none" w:sz="0" w:space="0" w:color="auto"/>
              </w:divBdr>
            </w:div>
            <w:div w:id="1636373942">
              <w:marLeft w:val="0"/>
              <w:marRight w:val="0"/>
              <w:marTop w:val="0"/>
              <w:marBottom w:val="0"/>
              <w:divBdr>
                <w:top w:val="none" w:sz="0" w:space="0" w:color="auto"/>
                <w:left w:val="none" w:sz="0" w:space="0" w:color="auto"/>
                <w:bottom w:val="none" w:sz="0" w:space="0" w:color="auto"/>
                <w:right w:val="none" w:sz="0" w:space="0" w:color="auto"/>
              </w:divBdr>
            </w:div>
            <w:div w:id="2062899216">
              <w:marLeft w:val="0"/>
              <w:marRight w:val="0"/>
              <w:marTop w:val="0"/>
              <w:marBottom w:val="0"/>
              <w:divBdr>
                <w:top w:val="none" w:sz="0" w:space="0" w:color="auto"/>
                <w:left w:val="none" w:sz="0" w:space="0" w:color="auto"/>
                <w:bottom w:val="none" w:sz="0" w:space="0" w:color="auto"/>
                <w:right w:val="none" w:sz="0" w:space="0" w:color="auto"/>
              </w:divBdr>
            </w:div>
            <w:div w:id="96096439">
              <w:marLeft w:val="0"/>
              <w:marRight w:val="0"/>
              <w:marTop w:val="0"/>
              <w:marBottom w:val="0"/>
              <w:divBdr>
                <w:top w:val="none" w:sz="0" w:space="0" w:color="auto"/>
                <w:left w:val="none" w:sz="0" w:space="0" w:color="auto"/>
                <w:bottom w:val="none" w:sz="0" w:space="0" w:color="auto"/>
                <w:right w:val="none" w:sz="0" w:space="0" w:color="auto"/>
              </w:divBdr>
            </w:div>
            <w:div w:id="511337798">
              <w:marLeft w:val="0"/>
              <w:marRight w:val="0"/>
              <w:marTop w:val="0"/>
              <w:marBottom w:val="0"/>
              <w:divBdr>
                <w:top w:val="none" w:sz="0" w:space="0" w:color="auto"/>
                <w:left w:val="none" w:sz="0" w:space="0" w:color="auto"/>
                <w:bottom w:val="none" w:sz="0" w:space="0" w:color="auto"/>
                <w:right w:val="none" w:sz="0" w:space="0" w:color="auto"/>
              </w:divBdr>
            </w:div>
            <w:div w:id="1739744835">
              <w:marLeft w:val="0"/>
              <w:marRight w:val="0"/>
              <w:marTop w:val="0"/>
              <w:marBottom w:val="0"/>
              <w:divBdr>
                <w:top w:val="none" w:sz="0" w:space="0" w:color="auto"/>
                <w:left w:val="none" w:sz="0" w:space="0" w:color="auto"/>
                <w:bottom w:val="none" w:sz="0" w:space="0" w:color="auto"/>
                <w:right w:val="none" w:sz="0" w:space="0" w:color="auto"/>
              </w:divBdr>
            </w:div>
            <w:div w:id="1325470110">
              <w:marLeft w:val="0"/>
              <w:marRight w:val="0"/>
              <w:marTop w:val="0"/>
              <w:marBottom w:val="0"/>
              <w:divBdr>
                <w:top w:val="none" w:sz="0" w:space="0" w:color="auto"/>
                <w:left w:val="none" w:sz="0" w:space="0" w:color="auto"/>
                <w:bottom w:val="none" w:sz="0" w:space="0" w:color="auto"/>
                <w:right w:val="none" w:sz="0" w:space="0" w:color="auto"/>
              </w:divBdr>
            </w:div>
          </w:divsChild>
        </w:div>
        <w:div w:id="522791174">
          <w:marLeft w:val="0"/>
          <w:marRight w:val="0"/>
          <w:marTop w:val="0"/>
          <w:marBottom w:val="0"/>
          <w:divBdr>
            <w:top w:val="none" w:sz="0" w:space="0" w:color="auto"/>
            <w:left w:val="none" w:sz="0" w:space="0" w:color="auto"/>
            <w:bottom w:val="none" w:sz="0" w:space="0" w:color="auto"/>
            <w:right w:val="none" w:sz="0" w:space="0" w:color="auto"/>
          </w:divBdr>
        </w:div>
        <w:div w:id="1718355801">
          <w:marLeft w:val="0"/>
          <w:marRight w:val="0"/>
          <w:marTop w:val="0"/>
          <w:marBottom w:val="0"/>
          <w:divBdr>
            <w:top w:val="none" w:sz="0" w:space="0" w:color="auto"/>
            <w:left w:val="none" w:sz="0" w:space="0" w:color="auto"/>
            <w:bottom w:val="none" w:sz="0" w:space="0" w:color="auto"/>
            <w:right w:val="none" w:sz="0" w:space="0" w:color="auto"/>
          </w:divBdr>
        </w:div>
        <w:div w:id="1875464370">
          <w:marLeft w:val="0"/>
          <w:marRight w:val="0"/>
          <w:marTop w:val="0"/>
          <w:marBottom w:val="0"/>
          <w:divBdr>
            <w:top w:val="none" w:sz="0" w:space="0" w:color="auto"/>
            <w:left w:val="none" w:sz="0" w:space="0" w:color="auto"/>
            <w:bottom w:val="none" w:sz="0" w:space="0" w:color="auto"/>
            <w:right w:val="none" w:sz="0" w:space="0" w:color="auto"/>
          </w:divBdr>
        </w:div>
        <w:div w:id="1732313436">
          <w:marLeft w:val="0"/>
          <w:marRight w:val="0"/>
          <w:marTop w:val="0"/>
          <w:marBottom w:val="0"/>
          <w:divBdr>
            <w:top w:val="none" w:sz="0" w:space="0" w:color="auto"/>
            <w:left w:val="none" w:sz="0" w:space="0" w:color="auto"/>
            <w:bottom w:val="none" w:sz="0" w:space="0" w:color="auto"/>
            <w:right w:val="none" w:sz="0" w:space="0" w:color="auto"/>
          </w:divBdr>
        </w:div>
        <w:div w:id="987592711">
          <w:marLeft w:val="0"/>
          <w:marRight w:val="0"/>
          <w:marTop w:val="0"/>
          <w:marBottom w:val="0"/>
          <w:divBdr>
            <w:top w:val="none" w:sz="0" w:space="0" w:color="auto"/>
            <w:left w:val="none" w:sz="0" w:space="0" w:color="auto"/>
            <w:bottom w:val="none" w:sz="0" w:space="0" w:color="auto"/>
            <w:right w:val="none" w:sz="0" w:space="0" w:color="auto"/>
          </w:divBdr>
        </w:div>
        <w:div w:id="1540632155">
          <w:marLeft w:val="0"/>
          <w:marRight w:val="0"/>
          <w:marTop w:val="0"/>
          <w:marBottom w:val="0"/>
          <w:divBdr>
            <w:top w:val="none" w:sz="0" w:space="0" w:color="auto"/>
            <w:left w:val="none" w:sz="0" w:space="0" w:color="auto"/>
            <w:bottom w:val="none" w:sz="0" w:space="0" w:color="auto"/>
            <w:right w:val="none" w:sz="0" w:space="0" w:color="auto"/>
          </w:divBdr>
        </w:div>
        <w:div w:id="1720320817">
          <w:marLeft w:val="0"/>
          <w:marRight w:val="0"/>
          <w:marTop w:val="0"/>
          <w:marBottom w:val="0"/>
          <w:divBdr>
            <w:top w:val="none" w:sz="0" w:space="0" w:color="auto"/>
            <w:left w:val="none" w:sz="0" w:space="0" w:color="auto"/>
            <w:bottom w:val="none" w:sz="0" w:space="0" w:color="auto"/>
            <w:right w:val="none" w:sz="0" w:space="0" w:color="auto"/>
          </w:divBdr>
        </w:div>
        <w:div w:id="78799689">
          <w:marLeft w:val="0"/>
          <w:marRight w:val="0"/>
          <w:marTop w:val="0"/>
          <w:marBottom w:val="0"/>
          <w:divBdr>
            <w:top w:val="none" w:sz="0" w:space="0" w:color="auto"/>
            <w:left w:val="none" w:sz="0" w:space="0" w:color="auto"/>
            <w:bottom w:val="none" w:sz="0" w:space="0" w:color="auto"/>
            <w:right w:val="none" w:sz="0" w:space="0" w:color="auto"/>
          </w:divBdr>
        </w:div>
        <w:div w:id="56900394">
          <w:marLeft w:val="0"/>
          <w:marRight w:val="0"/>
          <w:marTop w:val="0"/>
          <w:marBottom w:val="0"/>
          <w:divBdr>
            <w:top w:val="none" w:sz="0" w:space="0" w:color="auto"/>
            <w:left w:val="none" w:sz="0" w:space="0" w:color="auto"/>
            <w:bottom w:val="none" w:sz="0" w:space="0" w:color="auto"/>
            <w:right w:val="none" w:sz="0" w:space="0" w:color="auto"/>
          </w:divBdr>
        </w:div>
        <w:div w:id="1089616547">
          <w:marLeft w:val="0"/>
          <w:marRight w:val="0"/>
          <w:marTop w:val="0"/>
          <w:marBottom w:val="0"/>
          <w:divBdr>
            <w:top w:val="none" w:sz="0" w:space="0" w:color="auto"/>
            <w:left w:val="none" w:sz="0" w:space="0" w:color="auto"/>
            <w:bottom w:val="none" w:sz="0" w:space="0" w:color="auto"/>
            <w:right w:val="none" w:sz="0" w:space="0" w:color="auto"/>
          </w:divBdr>
        </w:div>
        <w:div w:id="106972693">
          <w:marLeft w:val="0"/>
          <w:marRight w:val="0"/>
          <w:marTop w:val="0"/>
          <w:marBottom w:val="0"/>
          <w:divBdr>
            <w:top w:val="none" w:sz="0" w:space="0" w:color="auto"/>
            <w:left w:val="none" w:sz="0" w:space="0" w:color="auto"/>
            <w:bottom w:val="none" w:sz="0" w:space="0" w:color="auto"/>
            <w:right w:val="none" w:sz="0" w:space="0" w:color="auto"/>
          </w:divBdr>
        </w:div>
        <w:div w:id="1075401050">
          <w:marLeft w:val="0"/>
          <w:marRight w:val="0"/>
          <w:marTop w:val="0"/>
          <w:marBottom w:val="0"/>
          <w:divBdr>
            <w:top w:val="none" w:sz="0" w:space="0" w:color="auto"/>
            <w:left w:val="none" w:sz="0" w:space="0" w:color="auto"/>
            <w:bottom w:val="none" w:sz="0" w:space="0" w:color="auto"/>
            <w:right w:val="none" w:sz="0" w:space="0" w:color="auto"/>
          </w:divBdr>
        </w:div>
        <w:div w:id="25182705">
          <w:marLeft w:val="0"/>
          <w:marRight w:val="0"/>
          <w:marTop w:val="0"/>
          <w:marBottom w:val="0"/>
          <w:divBdr>
            <w:top w:val="none" w:sz="0" w:space="0" w:color="auto"/>
            <w:left w:val="none" w:sz="0" w:space="0" w:color="auto"/>
            <w:bottom w:val="none" w:sz="0" w:space="0" w:color="auto"/>
            <w:right w:val="none" w:sz="0" w:space="0" w:color="auto"/>
          </w:divBdr>
        </w:div>
        <w:div w:id="1714502855">
          <w:marLeft w:val="0"/>
          <w:marRight w:val="0"/>
          <w:marTop w:val="0"/>
          <w:marBottom w:val="0"/>
          <w:divBdr>
            <w:top w:val="none" w:sz="0" w:space="0" w:color="auto"/>
            <w:left w:val="none" w:sz="0" w:space="0" w:color="auto"/>
            <w:bottom w:val="none" w:sz="0" w:space="0" w:color="auto"/>
            <w:right w:val="none" w:sz="0" w:space="0" w:color="auto"/>
          </w:divBdr>
        </w:div>
        <w:div w:id="1064642283">
          <w:marLeft w:val="0"/>
          <w:marRight w:val="0"/>
          <w:marTop w:val="0"/>
          <w:marBottom w:val="0"/>
          <w:divBdr>
            <w:top w:val="none" w:sz="0" w:space="0" w:color="auto"/>
            <w:left w:val="none" w:sz="0" w:space="0" w:color="auto"/>
            <w:bottom w:val="none" w:sz="0" w:space="0" w:color="auto"/>
            <w:right w:val="none" w:sz="0" w:space="0" w:color="auto"/>
          </w:divBdr>
        </w:div>
        <w:div w:id="286006130">
          <w:marLeft w:val="0"/>
          <w:marRight w:val="0"/>
          <w:marTop w:val="0"/>
          <w:marBottom w:val="0"/>
          <w:divBdr>
            <w:top w:val="none" w:sz="0" w:space="0" w:color="auto"/>
            <w:left w:val="none" w:sz="0" w:space="0" w:color="auto"/>
            <w:bottom w:val="none" w:sz="0" w:space="0" w:color="auto"/>
            <w:right w:val="none" w:sz="0" w:space="0" w:color="auto"/>
          </w:divBdr>
        </w:div>
        <w:div w:id="112597376">
          <w:marLeft w:val="0"/>
          <w:marRight w:val="0"/>
          <w:marTop w:val="0"/>
          <w:marBottom w:val="0"/>
          <w:divBdr>
            <w:top w:val="none" w:sz="0" w:space="0" w:color="auto"/>
            <w:left w:val="none" w:sz="0" w:space="0" w:color="auto"/>
            <w:bottom w:val="none" w:sz="0" w:space="0" w:color="auto"/>
            <w:right w:val="none" w:sz="0" w:space="0" w:color="auto"/>
          </w:divBdr>
        </w:div>
        <w:div w:id="1297761701">
          <w:marLeft w:val="0"/>
          <w:marRight w:val="0"/>
          <w:marTop w:val="0"/>
          <w:marBottom w:val="0"/>
          <w:divBdr>
            <w:top w:val="none" w:sz="0" w:space="0" w:color="auto"/>
            <w:left w:val="none" w:sz="0" w:space="0" w:color="auto"/>
            <w:bottom w:val="none" w:sz="0" w:space="0" w:color="auto"/>
            <w:right w:val="none" w:sz="0" w:space="0" w:color="auto"/>
          </w:divBdr>
        </w:div>
        <w:div w:id="1495754098">
          <w:marLeft w:val="0"/>
          <w:marRight w:val="0"/>
          <w:marTop w:val="0"/>
          <w:marBottom w:val="0"/>
          <w:divBdr>
            <w:top w:val="none" w:sz="0" w:space="0" w:color="auto"/>
            <w:left w:val="none" w:sz="0" w:space="0" w:color="auto"/>
            <w:bottom w:val="none" w:sz="0" w:space="0" w:color="auto"/>
            <w:right w:val="none" w:sz="0" w:space="0" w:color="auto"/>
          </w:divBdr>
        </w:div>
        <w:div w:id="1808619754">
          <w:marLeft w:val="0"/>
          <w:marRight w:val="0"/>
          <w:marTop w:val="0"/>
          <w:marBottom w:val="0"/>
          <w:divBdr>
            <w:top w:val="none" w:sz="0" w:space="0" w:color="auto"/>
            <w:left w:val="none" w:sz="0" w:space="0" w:color="auto"/>
            <w:bottom w:val="none" w:sz="0" w:space="0" w:color="auto"/>
            <w:right w:val="none" w:sz="0" w:space="0" w:color="auto"/>
          </w:divBdr>
        </w:div>
        <w:div w:id="783228888">
          <w:marLeft w:val="0"/>
          <w:marRight w:val="0"/>
          <w:marTop w:val="0"/>
          <w:marBottom w:val="0"/>
          <w:divBdr>
            <w:top w:val="none" w:sz="0" w:space="0" w:color="auto"/>
            <w:left w:val="none" w:sz="0" w:space="0" w:color="auto"/>
            <w:bottom w:val="none" w:sz="0" w:space="0" w:color="auto"/>
            <w:right w:val="none" w:sz="0" w:space="0" w:color="auto"/>
          </w:divBdr>
        </w:div>
        <w:div w:id="983774651">
          <w:marLeft w:val="0"/>
          <w:marRight w:val="0"/>
          <w:marTop w:val="0"/>
          <w:marBottom w:val="0"/>
          <w:divBdr>
            <w:top w:val="none" w:sz="0" w:space="0" w:color="auto"/>
            <w:left w:val="none" w:sz="0" w:space="0" w:color="auto"/>
            <w:bottom w:val="none" w:sz="0" w:space="0" w:color="auto"/>
            <w:right w:val="none" w:sz="0" w:space="0" w:color="auto"/>
          </w:divBdr>
        </w:div>
        <w:div w:id="1680502950">
          <w:marLeft w:val="0"/>
          <w:marRight w:val="0"/>
          <w:marTop w:val="0"/>
          <w:marBottom w:val="0"/>
          <w:divBdr>
            <w:top w:val="none" w:sz="0" w:space="0" w:color="auto"/>
            <w:left w:val="none" w:sz="0" w:space="0" w:color="auto"/>
            <w:bottom w:val="none" w:sz="0" w:space="0" w:color="auto"/>
            <w:right w:val="none" w:sz="0" w:space="0" w:color="auto"/>
          </w:divBdr>
        </w:div>
        <w:div w:id="1089430361">
          <w:marLeft w:val="0"/>
          <w:marRight w:val="0"/>
          <w:marTop w:val="0"/>
          <w:marBottom w:val="0"/>
          <w:divBdr>
            <w:top w:val="none" w:sz="0" w:space="0" w:color="auto"/>
            <w:left w:val="none" w:sz="0" w:space="0" w:color="auto"/>
            <w:bottom w:val="none" w:sz="0" w:space="0" w:color="auto"/>
            <w:right w:val="none" w:sz="0" w:space="0" w:color="auto"/>
          </w:divBdr>
        </w:div>
        <w:div w:id="1731421769">
          <w:marLeft w:val="0"/>
          <w:marRight w:val="0"/>
          <w:marTop w:val="0"/>
          <w:marBottom w:val="0"/>
          <w:divBdr>
            <w:top w:val="none" w:sz="0" w:space="0" w:color="auto"/>
            <w:left w:val="none" w:sz="0" w:space="0" w:color="auto"/>
            <w:bottom w:val="none" w:sz="0" w:space="0" w:color="auto"/>
            <w:right w:val="none" w:sz="0" w:space="0" w:color="auto"/>
          </w:divBdr>
        </w:div>
        <w:div w:id="608006575">
          <w:marLeft w:val="0"/>
          <w:marRight w:val="0"/>
          <w:marTop w:val="0"/>
          <w:marBottom w:val="0"/>
          <w:divBdr>
            <w:top w:val="none" w:sz="0" w:space="0" w:color="auto"/>
            <w:left w:val="none" w:sz="0" w:space="0" w:color="auto"/>
            <w:bottom w:val="none" w:sz="0" w:space="0" w:color="auto"/>
            <w:right w:val="none" w:sz="0" w:space="0" w:color="auto"/>
          </w:divBdr>
        </w:div>
        <w:div w:id="2071340895">
          <w:marLeft w:val="0"/>
          <w:marRight w:val="0"/>
          <w:marTop w:val="0"/>
          <w:marBottom w:val="0"/>
          <w:divBdr>
            <w:top w:val="none" w:sz="0" w:space="0" w:color="auto"/>
            <w:left w:val="none" w:sz="0" w:space="0" w:color="auto"/>
            <w:bottom w:val="none" w:sz="0" w:space="0" w:color="auto"/>
            <w:right w:val="none" w:sz="0" w:space="0" w:color="auto"/>
          </w:divBdr>
        </w:div>
        <w:div w:id="1974752496">
          <w:marLeft w:val="0"/>
          <w:marRight w:val="0"/>
          <w:marTop w:val="0"/>
          <w:marBottom w:val="0"/>
          <w:divBdr>
            <w:top w:val="none" w:sz="0" w:space="0" w:color="auto"/>
            <w:left w:val="none" w:sz="0" w:space="0" w:color="auto"/>
            <w:bottom w:val="none" w:sz="0" w:space="0" w:color="auto"/>
            <w:right w:val="none" w:sz="0" w:space="0" w:color="auto"/>
          </w:divBdr>
        </w:div>
        <w:div w:id="522859562">
          <w:marLeft w:val="0"/>
          <w:marRight w:val="0"/>
          <w:marTop w:val="0"/>
          <w:marBottom w:val="0"/>
          <w:divBdr>
            <w:top w:val="none" w:sz="0" w:space="0" w:color="auto"/>
            <w:left w:val="none" w:sz="0" w:space="0" w:color="auto"/>
            <w:bottom w:val="none" w:sz="0" w:space="0" w:color="auto"/>
            <w:right w:val="none" w:sz="0" w:space="0" w:color="auto"/>
          </w:divBdr>
        </w:div>
        <w:div w:id="1391539403">
          <w:marLeft w:val="0"/>
          <w:marRight w:val="0"/>
          <w:marTop w:val="0"/>
          <w:marBottom w:val="0"/>
          <w:divBdr>
            <w:top w:val="none" w:sz="0" w:space="0" w:color="auto"/>
            <w:left w:val="none" w:sz="0" w:space="0" w:color="auto"/>
            <w:bottom w:val="none" w:sz="0" w:space="0" w:color="auto"/>
            <w:right w:val="none" w:sz="0" w:space="0" w:color="auto"/>
          </w:divBdr>
        </w:div>
        <w:div w:id="1569728783">
          <w:marLeft w:val="0"/>
          <w:marRight w:val="0"/>
          <w:marTop w:val="0"/>
          <w:marBottom w:val="0"/>
          <w:divBdr>
            <w:top w:val="none" w:sz="0" w:space="0" w:color="auto"/>
            <w:left w:val="none" w:sz="0" w:space="0" w:color="auto"/>
            <w:bottom w:val="none" w:sz="0" w:space="0" w:color="auto"/>
            <w:right w:val="none" w:sz="0" w:space="0" w:color="auto"/>
          </w:divBdr>
        </w:div>
      </w:divsChild>
    </w:div>
    <w:div w:id="836186692">
      <w:bodyDiv w:val="1"/>
      <w:marLeft w:val="0"/>
      <w:marRight w:val="0"/>
      <w:marTop w:val="0"/>
      <w:marBottom w:val="0"/>
      <w:divBdr>
        <w:top w:val="none" w:sz="0" w:space="0" w:color="auto"/>
        <w:left w:val="none" w:sz="0" w:space="0" w:color="auto"/>
        <w:bottom w:val="none" w:sz="0" w:space="0" w:color="auto"/>
        <w:right w:val="none" w:sz="0" w:space="0" w:color="auto"/>
      </w:divBdr>
      <w:divsChild>
        <w:div w:id="1926915772">
          <w:marLeft w:val="0"/>
          <w:marRight w:val="0"/>
          <w:marTop w:val="0"/>
          <w:marBottom w:val="0"/>
          <w:divBdr>
            <w:top w:val="none" w:sz="0" w:space="0" w:color="auto"/>
            <w:left w:val="none" w:sz="0" w:space="0" w:color="auto"/>
            <w:bottom w:val="none" w:sz="0" w:space="0" w:color="auto"/>
            <w:right w:val="none" w:sz="0" w:space="0" w:color="auto"/>
          </w:divBdr>
        </w:div>
        <w:div w:id="1575819962">
          <w:marLeft w:val="0"/>
          <w:marRight w:val="0"/>
          <w:marTop w:val="0"/>
          <w:marBottom w:val="0"/>
          <w:divBdr>
            <w:top w:val="none" w:sz="0" w:space="0" w:color="auto"/>
            <w:left w:val="none" w:sz="0" w:space="0" w:color="auto"/>
            <w:bottom w:val="none" w:sz="0" w:space="0" w:color="auto"/>
            <w:right w:val="none" w:sz="0" w:space="0" w:color="auto"/>
          </w:divBdr>
        </w:div>
        <w:div w:id="1533765050">
          <w:marLeft w:val="0"/>
          <w:marRight w:val="0"/>
          <w:marTop w:val="0"/>
          <w:marBottom w:val="0"/>
          <w:divBdr>
            <w:top w:val="none" w:sz="0" w:space="0" w:color="auto"/>
            <w:left w:val="none" w:sz="0" w:space="0" w:color="auto"/>
            <w:bottom w:val="none" w:sz="0" w:space="0" w:color="auto"/>
            <w:right w:val="none" w:sz="0" w:space="0" w:color="auto"/>
          </w:divBdr>
        </w:div>
        <w:div w:id="642076863">
          <w:marLeft w:val="0"/>
          <w:marRight w:val="0"/>
          <w:marTop w:val="0"/>
          <w:marBottom w:val="0"/>
          <w:divBdr>
            <w:top w:val="none" w:sz="0" w:space="0" w:color="auto"/>
            <w:left w:val="none" w:sz="0" w:space="0" w:color="auto"/>
            <w:bottom w:val="none" w:sz="0" w:space="0" w:color="auto"/>
            <w:right w:val="none" w:sz="0" w:space="0" w:color="auto"/>
          </w:divBdr>
        </w:div>
        <w:div w:id="1556619349">
          <w:marLeft w:val="0"/>
          <w:marRight w:val="0"/>
          <w:marTop w:val="0"/>
          <w:marBottom w:val="0"/>
          <w:divBdr>
            <w:top w:val="none" w:sz="0" w:space="0" w:color="auto"/>
            <w:left w:val="none" w:sz="0" w:space="0" w:color="auto"/>
            <w:bottom w:val="none" w:sz="0" w:space="0" w:color="auto"/>
            <w:right w:val="none" w:sz="0" w:space="0" w:color="auto"/>
          </w:divBdr>
        </w:div>
        <w:div w:id="1768187824">
          <w:marLeft w:val="0"/>
          <w:marRight w:val="0"/>
          <w:marTop w:val="0"/>
          <w:marBottom w:val="0"/>
          <w:divBdr>
            <w:top w:val="none" w:sz="0" w:space="0" w:color="auto"/>
            <w:left w:val="none" w:sz="0" w:space="0" w:color="auto"/>
            <w:bottom w:val="none" w:sz="0" w:space="0" w:color="auto"/>
            <w:right w:val="none" w:sz="0" w:space="0" w:color="auto"/>
          </w:divBdr>
        </w:div>
        <w:div w:id="1916277434">
          <w:marLeft w:val="0"/>
          <w:marRight w:val="0"/>
          <w:marTop w:val="0"/>
          <w:marBottom w:val="0"/>
          <w:divBdr>
            <w:top w:val="none" w:sz="0" w:space="0" w:color="auto"/>
            <w:left w:val="none" w:sz="0" w:space="0" w:color="auto"/>
            <w:bottom w:val="none" w:sz="0" w:space="0" w:color="auto"/>
            <w:right w:val="none" w:sz="0" w:space="0" w:color="auto"/>
          </w:divBdr>
        </w:div>
        <w:div w:id="2128313656">
          <w:marLeft w:val="0"/>
          <w:marRight w:val="0"/>
          <w:marTop w:val="0"/>
          <w:marBottom w:val="0"/>
          <w:divBdr>
            <w:top w:val="none" w:sz="0" w:space="0" w:color="auto"/>
            <w:left w:val="none" w:sz="0" w:space="0" w:color="auto"/>
            <w:bottom w:val="none" w:sz="0" w:space="0" w:color="auto"/>
            <w:right w:val="none" w:sz="0" w:space="0" w:color="auto"/>
          </w:divBdr>
        </w:div>
        <w:div w:id="1637876064">
          <w:marLeft w:val="0"/>
          <w:marRight w:val="0"/>
          <w:marTop w:val="0"/>
          <w:marBottom w:val="0"/>
          <w:divBdr>
            <w:top w:val="none" w:sz="0" w:space="0" w:color="auto"/>
            <w:left w:val="none" w:sz="0" w:space="0" w:color="auto"/>
            <w:bottom w:val="none" w:sz="0" w:space="0" w:color="auto"/>
            <w:right w:val="none" w:sz="0" w:space="0" w:color="auto"/>
          </w:divBdr>
        </w:div>
        <w:div w:id="1213804865">
          <w:marLeft w:val="0"/>
          <w:marRight w:val="0"/>
          <w:marTop w:val="0"/>
          <w:marBottom w:val="0"/>
          <w:divBdr>
            <w:top w:val="none" w:sz="0" w:space="0" w:color="auto"/>
            <w:left w:val="none" w:sz="0" w:space="0" w:color="auto"/>
            <w:bottom w:val="none" w:sz="0" w:space="0" w:color="auto"/>
            <w:right w:val="none" w:sz="0" w:space="0" w:color="auto"/>
          </w:divBdr>
        </w:div>
        <w:div w:id="549920363">
          <w:marLeft w:val="0"/>
          <w:marRight w:val="0"/>
          <w:marTop w:val="0"/>
          <w:marBottom w:val="0"/>
          <w:divBdr>
            <w:top w:val="none" w:sz="0" w:space="0" w:color="auto"/>
            <w:left w:val="none" w:sz="0" w:space="0" w:color="auto"/>
            <w:bottom w:val="none" w:sz="0" w:space="0" w:color="auto"/>
            <w:right w:val="none" w:sz="0" w:space="0" w:color="auto"/>
          </w:divBdr>
        </w:div>
        <w:div w:id="288627453">
          <w:marLeft w:val="0"/>
          <w:marRight w:val="0"/>
          <w:marTop w:val="0"/>
          <w:marBottom w:val="0"/>
          <w:divBdr>
            <w:top w:val="none" w:sz="0" w:space="0" w:color="auto"/>
            <w:left w:val="none" w:sz="0" w:space="0" w:color="auto"/>
            <w:bottom w:val="none" w:sz="0" w:space="0" w:color="auto"/>
            <w:right w:val="none" w:sz="0" w:space="0" w:color="auto"/>
          </w:divBdr>
        </w:div>
        <w:div w:id="1912498599">
          <w:marLeft w:val="0"/>
          <w:marRight w:val="0"/>
          <w:marTop w:val="0"/>
          <w:marBottom w:val="0"/>
          <w:divBdr>
            <w:top w:val="none" w:sz="0" w:space="0" w:color="auto"/>
            <w:left w:val="none" w:sz="0" w:space="0" w:color="auto"/>
            <w:bottom w:val="none" w:sz="0" w:space="0" w:color="auto"/>
            <w:right w:val="none" w:sz="0" w:space="0" w:color="auto"/>
          </w:divBdr>
        </w:div>
        <w:div w:id="1498233249">
          <w:marLeft w:val="0"/>
          <w:marRight w:val="0"/>
          <w:marTop w:val="0"/>
          <w:marBottom w:val="0"/>
          <w:divBdr>
            <w:top w:val="none" w:sz="0" w:space="0" w:color="auto"/>
            <w:left w:val="none" w:sz="0" w:space="0" w:color="auto"/>
            <w:bottom w:val="none" w:sz="0" w:space="0" w:color="auto"/>
            <w:right w:val="none" w:sz="0" w:space="0" w:color="auto"/>
          </w:divBdr>
        </w:div>
        <w:div w:id="24717111">
          <w:marLeft w:val="0"/>
          <w:marRight w:val="0"/>
          <w:marTop w:val="0"/>
          <w:marBottom w:val="0"/>
          <w:divBdr>
            <w:top w:val="none" w:sz="0" w:space="0" w:color="auto"/>
            <w:left w:val="none" w:sz="0" w:space="0" w:color="auto"/>
            <w:bottom w:val="none" w:sz="0" w:space="0" w:color="auto"/>
            <w:right w:val="none" w:sz="0" w:space="0" w:color="auto"/>
          </w:divBdr>
        </w:div>
        <w:div w:id="2104959953">
          <w:marLeft w:val="0"/>
          <w:marRight w:val="0"/>
          <w:marTop w:val="0"/>
          <w:marBottom w:val="0"/>
          <w:divBdr>
            <w:top w:val="none" w:sz="0" w:space="0" w:color="auto"/>
            <w:left w:val="none" w:sz="0" w:space="0" w:color="auto"/>
            <w:bottom w:val="none" w:sz="0" w:space="0" w:color="auto"/>
            <w:right w:val="none" w:sz="0" w:space="0" w:color="auto"/>
          </w:divBdr>
        </w:div>
        <w:div w:id="251280423">
          <w:marLeft w:val="0"/>
          <w:marRight w:val="0"/>
          <w:marTop w:val="0"/>
          <w:marBottom w:val="0"/>
          <w:divBdr>
            <w:top w:val="none" w:sz="0" w:space="0" w:color="auto"/>
            <w:left w:val="none" w:sz="0" w:space="0" w:color="auto"/>
            <w:bottom w:val="none" w:sz="0" w:space="0" w:color="auto"/>
            <w:right w:val="none" w:sz="0" w:space="0" w:color="auto"/>
          </w:divBdr>
        </w:div>
      </w:divsChild>
    </w:div>
    <w:div w:id="864102856">
      <w:bodyDiv w:val="1"/>
      <w:marLeft w:val="0"/>
      <w:marRight w:val="0"/>
      <w:marTop w:val="0"/>
      <w:marBottom w:val="0"/>
      <w:divBdr>
        <w:top w:val="none" w:sz="0" w:space="0" w:color="auto"/>
        <w:left w:val="none" w:sz="0" w:space="0" w:color="auto"/>
        <w:bottom w:val="none" w:sz="0" w:space="0" w:color="auto"/>
        <w:right w:val="none" w:sz="0" w:space="0" w:color="auto"/>
      </w:divBdr>
      <w:divsChild>
        <w:div w:id="271789968">
          <w:marLeft w:val="0"/>
          <w:marRight w:val="0"/>
          <w:marTop w:val="0"/>
          <w:marBottom w:val="0"/>
          <w:divBdr>
            <w:top w:val="none" w:sz="0" w:space="0" w:color="auto"/>
            <w:left w:val="none" w:sz="0" w:space="0" w:color="auto"/>
            <w:bottom w:val="none" w:sz="0" w:space="0" w:color="auto"/>
            <w:right w:val="none" w:sz="0" w:space="0" w:color="auto"/>
          </w:divBdr>
          <w:divsChild>
            <w:div w:id="1781072282">
              <w:marLeft w:val="0"/>
              <w:marRight w:val="0"/>
              <w:marTop w:val="0"/>
              <w:marBottom w:val="0"/>
              <w:divBdr>
                <w:top w:val="none" w:sz="0" w:space="0" w:color="auto"/>
                <w:left w:val="none" w:sz="0" w:space="0" w:color="auto"/>
                <w:bottom w:val="none" w:sz="0" w:space="0" w:color="auto"/>
                <w:right w:val="none" w:sz="0" w:space="0" w:color="auto"/>
              </w:divBdr>
            </w:div>
            <w:div w:id="2002660921">
              <w:marLeft w:val="0"/>
              <w:marRight w:val="0"/>
              <w:marTop w:val="0"/>
              <w:marBottom w:val="0"/>
              <w:divBdr>
                <w:top w:val="none" w:sz="0" w:space="0" w:color="auto"/>
                <w:left w:val="none" w:sz="0" w:space="0" w:color="auto"/>
                <w:bottom w:val="none" w:sz="0" w:space="0" w:color="auto"/>
                <w:right w:val="none" w:sz="0" w:space="0" w:color="auto"/>
              </w:divBdr>
            </w:div>
            <w:div w:id="1699428242">
              <w:marLeft w:val="0"/>
              <w:marRight w:val="0"/>
              <w:marTop w:val="0"/>
              <w:marBottom w:val="0"/>
              <w:divBdr>
                <w:top w:val="none" w:sz="0" w:space="0" w:color="auto"/>
                <w:left w:val="none" w:sz="0" w:space="0" w:color="auto"/>
                <w:bottom w:val="none" w:sz="0" w:space="0" w:color="auto"/>
                <w:right w:val="none" w:sz="0" w:space="0" w:color="auto"/>
              </w:divBdr>
            </w:div>
            <w:div w:id="92747845">
              <w:marLeft w:val="0"/>
              <w:marRight w:val="0"/>
              <w:marTop w:val="0"/>
              <w:marBottom w:val="0"/>
              <w:divBdr>
                <w:top w:val="none" w:sz="0" w:space="0" w:color="auto"/>
                <w:left w:val="none" w:sz="0" w:space="0" w:color="auto"/>
                <w:bottom w:val="none" w:sz="0" w:space="0" w:color="auto"/>
                <w:right w:val="none" w:sz="0" w:space="0" w:color="auto"/>
              </w:divBdr>
            </w:div>
            <w:div w:id="1443842155">
              <w:marLeft w:val="0"/>
              <w:marRight w:val="0"/>
              <w:marTop w:val="0"/>
              <w:marBottom w:val="0"/>
              <w:divBdr>
                <w:top w:val="none" w:sz="0" w:space="0" w:color="auto"/>
                <w:left w:val="none" w:sz="0" w:space="0" w:color="auto"/>
                <w:bottom w:val="none" w:sz="0" w:space="0" w:color="auto"/>
                <w:right w:val="none" w:sz="0" w:space="0" w:color="auto"/>
              </w:divBdr>
            </w:div>
            <w:div w:id="1009480209">
              <w:marLeft w:val="0"/>
              <w:marRight w:val="0"/>
              <w:marTop w:val="0"/>
              <w:marBottom w:val="0"/>
              <w:divBdr>
                <w:top w:val="none" w:sz="0" w:space="0" w:color="auto"/>
                <w:left w:val="none" w:sz="0" w:space="0" w:color="auto"/>
                <w:bottom w:val="none" w:sz="0" w:space="0" w:color="auto"/>
                <w:right w:val="none" w:sz="0" w:space="0" w:color="auto"/>
              </w:divBdr>
            </w:div>
            <w:div w:id="846864224">
              <w:marLeft w:val="0"/>
              <w:marRight w:val="0"/>
              <w:marTop w:val="0"/>
              <w:marBottom w:val="0"/>
              <w:divBdr>
                <w:top w:val="none" w:sz="0" w:space="0" w:color="auto"/>
                <w:left w:val="none" w:sz="0" w:space="0" w:color="auto"/>
                <w:bottom w:val="none" w:sz="0" w:space="0" w:color="auto"/>
                <w:right w:val="none" w:sz="0" w:space="0" w:color="auto"/>
              </w:divBdr>
            </w:div>
            <w:div w:id="828206820">
              <w:marLeft w:val="0"/>
              <w:marRight w:val="0"/>
              <w:marTop w:val="0"/>
              <w:marBottom w:val="0"/>
              <w:divBdr>
                <w:top w:val="none" w:sz="0" w:space="0" w:color="auto"/>
                <w:left w:val="none" w:sz="0" w:space="0" w:color="auto"/>
                <w:bottom w:val="none" w:sz="0" w:space="0" w:color="auto"/>
                <w:right w:val="none" w:sz="0" w:space="0" w:color="auto"/>
              </w:divBdr>
            </w:div>
            <w:div w:id="1819302587">
              <w:marLeft w:val="0"/>
              <w:marRight w:val="0"/>
              <w:marTop w:val="0"/>
              <w:marBottom w:val="0"/>
              <w:divBdr>
                <w:top w:val="none" w:sz="0" w:space="0" w:color="auto"/>
                <w:left w:val="none" w:sz="0" w:space="0" w:color="auto"/>
                <w:bottom w:val="none" w:sz="0" w:space="0" w:color="auto"/>
                <w:right w:val="none" w:sz="0" w:space="0" w:color="auto"/>
              </w:divBdr>
            </w:div>
            <w:div w:id="1228373386">
              <w:marLeft w:val="0"/>
              <w:marRight w:val="0"/>
              <w:marTop w:val="0"/>
              <w:marBottom w:val="0"/>
              <w:divBdr>
                <w:top w:val="none" w:sz="0" w:space="0" w:color="auto"/>
                <w:left w:val="none" w:sz="0" w:space="0" w:color="auto"/>
                <w:bottom w:val="none" w:sz="0" w:space="0" w:color="auto"/>
                <w:right w:val="none" w:sz="0" w:space="0" w:color="auto"/>
              </w:divBdr>
            </w:div>
            <w:div w:id="944582710">
              <w:marLeft w:val="0"/>
              <w:marRight w:val="0"/>
              <w:marTop w:val="0"/>
              <w:marBottom w:val="0"/>
              <w:divBdr>
                <w:top w:val="none" w:sz="0" w:space="0" w:color="auto"/>
                <w:left w:val="none" w:sz="0" w:space="0" w:color="auto"/>
                <w:bottom w:val="none" w:sz="0" w:space="0" w:color="auto"/>
                <w:right w:val="none" w:sz="0" w:space="0" w:color="auto"/>
              </w:divBdr>
            </w:div>
            <w:div w:id="196508451">
              <w:marLeft w:val="0"/>
              <w:marRight w:val="0"/>
              <w:marTop w:val="0"/>
              <w:marBottom w:val="0"/>
              <w:divBdr>
                <w:top w:val="none" w:sz="0" w:space="0" w:color="auto"/>
                <w:left w:val="none" w:sz="0" w:space="0" w:color="auto"/>
                <w:bottom w:val="none" w:sz="0" w:space="0" w:color="auto"/>
                <w:right w:val="none" w:sz="0" w:space="0" w:color="auto"/>
              </w:divBdr>
            </w:div>
            <w:div w:id="358744109">
              <w:marLeft w:val="0"/>
              <w:marRight w:val="0"/>
              <w:marTop w:val="0"/>
              <w:marBottom w:val="0"/>
              <w:divBdr>
                <w:top w:val="none" w:sz="0" w:space="0" w:color="auto"/>
                <w:left w:val="none" w:sz="0" w:space="0" w:color="auto"/>
                <w:bottom w:val="none" w:sz="0" w:space="0" w:color="auto"/>
                <w:right w:val="none" w:sz="0" w:space="0" w:color="auto"/>
              </w:divBdr>
            </w:div>
            <w:div w:id="1079520496">
              <w:marLeft w:val="0"/>
              <w:marRight w:val="0"/>
              <w:marTop w:val="0"/>
              <w:marBottom w:val="0"/>
              <w:divBdr>
                <w:top w:val="none" w:sz="0" w:space="0" w:color="auto"/>
                <w:left w:val="none" w:sz="0" w:space="0" w:color="auto"/>
                <w:bottom w:val="none" w:sz="0" w:space="0" w:color="auto"/>
                <w:right w:val="none" w:sz="0" w:space="0" w:color="auto"/>
              </w:divBdr>
            </w:div>
            <w:div w:id="404035886">
              <w:marLeft w:val="0"/>
              <w:marRight w:val="0"/>
              <w:marTop w:val="0"/>
              <w:marBottom w:val="0"/>
              <w:divBdr>
                <w:top w:val="none" w:sz="0" w:space="0" w:color="auto"/>
                <w:left w:val="none" w:sz="0" w:space="0" w:color="auto"/>
                <w:bottom w:val="none" w:sz="0" w:space="0" w:color="auto"/>
                <w:right w:val="none" w:sz="0" w:space="0" w:color="auto"/>
              </w:divBdr>
            </w:div>
            <w:div w:id="177425098">
              <w:marLeft w:val="0"/>
              <w:marRight w:val="0"/>
              <w:marTop w:val="0"/>
              <w:marBottom w:val="0"/>
              <w:divBdr>
                <w:top w:val="none" w:sz="0" w:space="0" w:color="auto"/>
                <w:left w:val="none" w:sz="0" w:space="0" w:color="auto"/>
                <w:bottom w:val="none" w:sz="0" w:space="0" w:color="auto"/>
                <w:right w:val="none" w:sz="0" w:space="0" w:color="auto"/>
              </w:divBdr>
            </w:div>
            <w:div w:id="1258439934">
              <w:marLeft w:val="0"/>
              <w:marRight w:val="0"/>
              <w:marTop w:val="0"/>
              <w:marBottom w:val="0"/>
              <w:divBdr>
                <w:top w:val="none" w:sz="0" w:space="0" w:color="auto"/>
                <w:left w:val="none" w:sz="0" w:space="0" w:color="auto"/>
                <w:bottom w:val="none" w:sz="0" w:space="0" w:color="auto"/>
                <w:right w:val="none" w:sz="0" w:space="0" w:color="auto"/>
              </w:divBdr>
            </w:div>
            <w:div w:id="1563055641">
              <w:marLeft w:val="0"/>
              <w:marRight w:val="0"/>
              <w:marTop w:val="0"/>
              <w:marBottom w:val="0"/>
              <w:divBdr>
                <w:top w:val="none" w:sz="0" w:space="0" w:color="auto"/>
                <w:left w:val="none" w:sz="0" w:space="0" w:color="auto"/>
                <w:bottom w:val="none" w:sz="0" w:space="0" w:color="auto"/>
                <w:right w:val="none" w:sz="0" w:space="0" w:color="auto"/>
              </w:divBdr>
            </w:div>
            <w:div w:id="926573145">
              <w:marLeft w:val="0"/>
              <w:marRight w:val="0"/>
              <w:marTop w:val="0"/>
              <w:marBottom w:val="0"/>
              <w:divBdr>
                <w:top w:val="none" w:sz="0" w:space="0" w:color="auto"/>
                <w:left w:val="none" w:sz="0" w:space="0" w:color="auto"/>
                <w:bottom w:val="none" w:sz="0" w:space="0" w:color="auto"/>
                <w:right w:val="none" w:sz="0" w:space="0" w:color="auto"/>
              </w:divBdr>
            </w:div>
          </w:divsChild>
        </w:div>
        <w:div w:id="1757554848">
          <w:marLeft w:val="0"/>
          <w:marRight w:val="0"/>
          <w:marTop w:val="0"/>
          <w:marBottom w:val="0"/>
          <w:divBdr>
            <w:top w:val="none" w:sz="0" w:space="0" w:color="auto"/>
            <w:left w:val="none" w:sz="0" w:space="0" w:color="auto"/>
            <w:bottom w:val="none" w:sz="0" w:space="0" w:color="auto"/>
            <w:right w:val="none" w:sz="0" w:space="0" w:color="auto"/>
          </w:divBdr>
          <w:divsChild>
            <w:div w:id="414398833">
              <w:marLeft w:val="0"/>
              <w:marRight w:val="0"/>
              <w:marTop w:val="0"/>
              <w:marBottom w:val="0"/>
              <w:divBdr>
                <w:top w:val="none" w:sz="0" w:space="0" w:color="auto"/>
                <w:left w:val="none" w:sz="0" w:space="0" w:color="auto"/>
                <w:bottom w:val="none" w:sz="0" w:space="0" w:color="auto"/>
                <w:right w:val="none" w:sz="0" w:space="0" w:color="auto"/>
              </w:divBdr>
            </w:div>
            <w:div w:id="1242762990">
              <w:marLeft w:val="0"/>
              <w:marRight w:val="0"/>
              <w:marTop w:val="0"/>
              <w:marBottom w:val="0"/>
              <w:divBdr>
                <w:top w:val="none" w:sz="0" w:space="0" w:color="auto"/>
                <w:left w:val="none" w:sz="0" w:space="0" w:color="auto"/>
                <w:bottom w:val="none" w:sz="0" w:space="0" w:color="auto"/>
                <w:right w:val="none" w:sz="0" w:space="0" w:color="auto"/>
              </w:divBdr>
            </w:div>
            <w:div w:id="1521506657">
              <w:marLeft w:val="0"/>
              <w:marRight w:val="0"/>
              <w:marTop w:val="0"/>
              <w:marBottom w:val="0"/>
              <w:divBdr>
                <w:top w:val="none" w:sz="0" w:space="0" w:color="auto"/>
                <w:left w:val="none" w:sz="0" w:space="0" w:color="auto"/>
                <w:bottom w:val="none" w:sz="0" w:space="0" w:color="auto"/>
                <w:right w:val="none" w:sz="0" w:space="0" w:color="auto"/>
              </w:divBdr>
            </w:div>
            <w:div w:id="1906602041">
              <w:marLeft w:val="0"/>
              <w:marRight w:val="0"/>
              <w:marTop w:val="0"/>
              <w:marBottom w:val="0"/>
              <w:divBdr>
                <w:top w:val="none" w:sz="0" w:space="0" w:color="auto"/>
                <w:left w:val="none" w:sz="0" w:space="0" w:color="auto"/>
                <w:bottom w:val="none" w:sz="0" w:space="0" w:color="auto"/>
                <w:right w:val="none" w:sz="0" w:space="0" w:color="auto"/>
              </w:divBdr>
            </w:div>
          </w:divsChild>
        </w:div>
        <w:div w:id="1791968235">
          <w:marLeft w:val="0"/>
          <w:marRight w:val="0"/>
          <w:marTop w:val="0"/>
          <w:marBottom w:val="0"/>
          <w:divBdr>
            <w:top w:val="none" w:sz="0" w:space="0" w:color="auto"/>
            <w:left w:val="none" w:sz="0" w:space="0" w:color="auto"/>
            <w:bottom w:val="none" w:sz="0" w:space="0" w:color="auto"/>
            <w:right w:val="none" w:sz="0" w:space="0" w:color="auto"/>
          </w:divBdr>
          <w:divsChild>
            <w:div w:id="321928853">
              <w:marLeft w:val="-75"/>
              <w:marRight w:val="0"/>
              <w:marTop w:val="30"/>
              <w:marBottom w:val="30"/>
              <w:divBdr>
                <w:top w:val="none" w:sz="0" w:space="0" w:color="auto"/>
                <w:left w:val="none" w:sz="0" w:space="0" w:color="auto"/>
                <w:bottom w:val="none" w:sz="0" w:space="0" w:color="auto"/>
                <w:right w:val="none" w:sz="0" w:space="0" w:color="auto"/>
              </w:divBdr>
              <w:divsChild>
                <w:div w:id="1550193181">
                  <w:marLeft w:val="0"/>
                  <w:marRight w:val="0"/>
                  <w:marTop w:val="0"/>
                  <w:marBottom w:val="0"/>
                  <w:divBdr>
                    <w:top w:val="none" w:sz="0" w:space="0" w:color="auto"/>
                    <w:left w:val="none" w:sz="0" w:space="0" w:color="auto"/>
                    <w:bottom w:val="none" w:sz="0" w:space="0" w:color="auto"/>
                    <w:right w:val="none" w:sz="0" w:space="0" w:color="auto"/>
                  </w:divBdr>
                  <w:divsChild>
                    <w:div w:id="214704223">
                      <w:marLeft w:val="0"/>
                      <w:marRight w:val="0"/>
                      <w:marTop w:val="0"/>
                      <w:marBottom w:val="0"/>
                      <w:divBdr>
                        <w:top w:val="none" w:sz="0" w:space="0" w:color="auto"/>
                        <w:left w:val="none" w:sz="0" w:space="0" w:color="auto"/>
                        <w:bottom w:val="none" w:sz="0" w:space="0" w:color="auto"/>
                        <w:right w:val="none" w:sz="0" w:space="0" w:color="auto"/>
                      </w:divBdr>
                    </w:div>
                  </w:divsChild>
                </w:div>
                <w:div w:id="1632205932">
                  <w:marLeft w:val="0"/>
                  <w:marRight w:val="0"/>
                  <w:marTop w:val="0"/>
                  <w:marBottom w:val="0"/>
                  <w:divBdr>
                    <w:top w:val="none" w:sz="0" w:space="0" w:color="auto"/>
                    <w:left w:val="none" w:sz="0" w:space="0" w:color="auto"/>
                    <w:bottom w:val="none" w:sz="0" w:space="0" w:color="auto"/>
                    <w:right w:val="none" w:sz="0" w:space="0" w:color="auto"/>
                  </w:divBdr>
                  <w:divsChild>
                    <w:div w:id="18428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17054">
          <w:marLeft w:val="0"/>
          <w:marRight w:val="0"/>
          <w:marTop w:val="0"/>
          <w:marBottom w:val="0"/>
          <w:divBdr>
            <w:top w:val="none" w:sz="0" w:space="0" w:color="auto"/>
            <w:left w:val="none" w:sz="0" w:space="0" w:color="auto"/>
            <w:bottom w:val="none" w:sz="0" w:space="0" w:color="auto"/>
            <w:right w:val="none" w:sz="0" w:space="0" w:color="auto"/>
          </w:divBdr>
          <w:divsChild>
            <w:div w:id="930238963">
              <w:marLeft w:val="0"/>
              <w:marRight w:val="0"/>
              <w:marTop w:val="0"/>
              <w:marBottom w:val="0"/>
              <w:divBdr>
                <w:top w:val="none" w:sz="0" w:space="0" w:color="auto"/>
                <w:left w:val="none" w:sz="0" w:space="0" w:color="auto"/>
                <w:bottom w:val="none" w:sz="0" w:space="0" w:color="auto"/>
                <w:right w:val="none" w:sz="0" w:space="0" w:color="auto"/>
              </w:divBdr>
            </w:div>
            <w:div w:id="1955551336">
              <w:marLeft w:val="0"/>
              <w:marRight w:val="0"/>
              <w:marTop w:val="0"/>
              <w:marBottom w:val="0"/>
              <w:divBdr>
                <w:top w:val="none" w:sz="0" w:space="0" w:color="auto"/>
                <w:left w:val="none" w:sz="0" w:space="0" w:color="auto"/>
                <w:bottom w:val="none" w:sz="0" w:space="0" w:color="auto"/>
                <w:right w:val="none" w:sz="0" w:space="0" w:color="auto"/>
              </w:divBdr>
            </w:div>
            <w:div w:id="920985875">
              <w:marLeft w:val="0"/>
              <w:marRight w:val="0"/>
              <w:marTop w:val="0"/>
              <w:marBottom w:val="0"/>
              <w:divBdr>
                <w:top w:val="none" w:sz="0" w:space="0" w:color="auto"/>
                <w:left w:val="none" w:sz="0" w:space="0" w:color="auto"/>
                <w:bottom w:val="none" w:sz="0" w:space="0" w:color="auto"/>
                <w:right w:val="none" w:sz="0" w:space="0" w:color="auto"/>
              </w:divBdr>
            </w:div>
            <w:div w:id="1896551105">
              <w:marLeft w:val="0"/>
              <w:marRight w:val="0"/>
              <w:marTop w:val="0"/>
              <w:marBottom w:val="0"/>
              <w:divBdr>
                <w:top w:val="none" w:sz="0" w:space="0" w:color="auto"/>
                <w:left w:val="none" w:sz="0" w:space="0" w:color="auto"/>
                <w:bottom w:val="none" w:sz="0" w:space="0" w:color="auto"/>
                <w:right w:val="none" w:sz="0" w:space="0" w:color="auto"/>
              </w:divBdr>
            </w:div>
            <w:div w:id="13726805">
              <w:marLeft w:val="0"/>
              <w:marRight w:val="0"/>
              <w:marTop w:val="0"/>
              <w:marBottom w:val="0"/>
              <w:divBdr>
                <w:top w:val="none" w:sz="0" w:space="0" w:color="auto"/>
                <w:left w:val="none" w:sz="0" w:space="0" w:color="auto"/>
                <w:bottom w:val="none" w:sz="0" w:space="0" w:color="auto"/>
                <w:right w:val="none" w:sz="0" w:space="0" w:color="auto"/>
              </w:divBdr>
            </w:div>
            <w:div w:id="2125688850">
              <w:marLeft w:val="0"/>
              <w:marRight w:val="0"/>
              <w:marTop w:val="0"/>
              <w:marBottom w:val="0"/>
              <w:divBdr>
                <w:top w:val="none" w:sz="0" w:space="0" w:color="auto"/>
                <w:left w:val="none" w:sz="0" w:space="0" w:color="auto"/>
                <w:bottom w:val="none" w:sz="0" w:space="0" w:color="auto"/>
                <w:right w:val="none" w:sz="0" w:space="0" w:color="auto"/>
              </w:divBdr>
            </w:div>
            <w:div w:id="267468011">
              <w:marLeft w:val="0"/>
              <w:marRight w:val="0"/>
              <w:marTop w:val="0"/>
              <w:marBottom w:val="0"/>
              <w:divBdr>
                <w:top w:val="none" w:sz="0" w:space="0" w:color="auto"/>
                <w:left w:val="none" w:sz="0" w:space="0" w:color="auto"/>
                <w:bottom w:val="none" w:sz="0" w:space="0" w:color="auto"/>
                <w:right w:val="none" w:sz="0" w:space="0" w:color="auto"/>
              </w:divBdr>
            </w:div>
            <w:div w:id="579946067">
              <w:marLeft w:val="0"/>
              <w:marRight w:val="0"/>
              <w:marTop w:val="0"/>
              <w:marBottom w:val="0"/>
              <w:divBdr>
                <w:top w:val="none" w:sz="0" w:space="0" w:color="auto"/>
                <w:left w:val="none" w:sz="0" w:space="0" w:color="auto"/>
                <w:bottom w:val="none" w:sz="0" w:space="0" w:color="auto"/>
                <w:right w:val="none" w:sz="0" w:space="0" w:color="auto"/>
              </w:divBdr>
            </w:div>
            <w:div w:id="169218432">
              <w:marLeft w:val="0"/>
              <w:marRight w:val="0"/>
              <w:marTop w:val="0"/>
              <w:marBottom w:val="0"/>
              <w:divBdr>
                <w:top w:val="none" w:sz="0" w:space="0" w:color="auto"/>
                <w:left w:val="none" w:sz="0" w:space="0" w:color="auto"/>
                <w:bottom w:val="none" w:sz="0" w:space="0" w:color="auto"/>
                <w:right w:val="none" w:sz="0" w:space="0" w:color="auto"/>
              </w:divBdr>
            </w:div>
            <w:div w:id="938563746">
              <w:marLeft w:val="0"/>
              <w:marRight w:val="0"/>
              <w:marTop w:val="0"/>
              <w:marBottom w:val="0"/>
              <w:divBdr>
                <w:top w:val="none" w:sz="0" w:space="0" w:color="auto"/>
                <w:left w:val="none" w:sz="0" w:space="0" w:color="auto"/>
                <w:bottom w:val="none" w:sz="0" w:space="0" w:color="auto"/>
                <w:right w:val="none" w:sz="0" w:space="0" w:color="auto"/>
              </w:divBdr>
            </w:div>
            <w:div w:id="1719548668">
              <w:marLeft w:val="0"/>
              <w:marRight w:val="0"/>
              <w:marTop w:val="0"/>
              <w:marBottom w:val="0"/>
              <w:divBdr>
                <w:top w:val="none" w:sz="0" w:space="0" w:color="auto"/>
                <w:left w:val="none" w:sz="0" w:space="0" w:color="auto"/>
                <w:bottom w:val="none" w:sz="0" w:space="0" w:color="auto"/>
                <w:right w:val="none" w:sz="0" w:space="0" w:color="auto"/>
              </w:divBdr>
            </w:div>
            <w:div w:id="1611861963">
              <w:marLeft w:val="0"/>
              <w:marRight w:val="0"/>
              <w:marTop w:val="0"/>
              <w:marBottom w:val="0"/>
              <w:divBdr>
                <w:top w:val="none" w:sz="0" w:space="0" w:color="auto"/>
                <w:left w:val="none" w:sz="0" w:space="0" w:color="auto"/>
                <w:bottom w:val="none" w:sz="0" w:space="0" w:color="auto"/>
                <w:right w:val="none" w:sz="0" w:space="0" w:color="auto"/>
              </w:divBdr>
            </w:div>
            <w:div w:id="1725332418">
              <w:marLeft w:val="0"/>
              <w:marRight w:val="0"/>
              <w:marTop w:val="0"/>
              <w:marBottom w:val="0"/>
              <w:divBdr>
                <w:top w:val="none" w:sz="0" w:space="0" w:color="auto"/>
                <w:left w:val="none" w:sz="0" w:space="0" w:color="auto"/>
                <w:bottom w:val="none" w:sz="0" w:space="0" w:color="auto"/>
                <w:right w:val="none" w:sz="0" w:space="0" w:color="auto"/>
              </w:divBdr>
            </w:div>
            <w:div w:id="1582133650">
              <w:marLeft w:val="0"/>
              <w:marRight w:val="0"/>
              <w:marTop w:val="0"/>
              <w:marBottom w:val="0"/>
              <w:divBdr>
                <w:top w:val="none" w:sz="0" w:space="0" w:color="auto"/>
                <w:left w:val="none" w:sz="0" w:space="0" w:color="auto"/>
                <w:bottom w:val="none" w:sz="0" w:space="0" w:color="auto"/>
                <w:right w:val="none" w:sz="0" w:space="0" w:color="auto"/>
              </w:divBdr>
            </w:div>
            <w:div w:id="411394031">
              <w:marLeft w:val="0"/>
              <w:marRight w:val="0"/>
              <w:marTop w:val="0"/>
              <w:marBottom w:val="0"/>
              <w:divBdr>
                <w:top w:val="none" w:sz="0" w:space="0" w:color="auto"/>
                <w:left w:val="none" w:sz="0" w:space="0" w:color="auto"/>
                <w:bottom w:val="none" w:sz="0" w:space="0" w:color="auto"/>
                <w:right w:val="none" w:sz="0" w:space="0" w:color="auto"/>
              </w:divBdr>
            </w:div>
            <w:div w:id="1977031809">
              <w:marLeft w:val="0"/>
              <w:marRight w:val="0"/>
              <w:marTop w:val="0"/>
              <w:marBottom w:val="0"/>
              <w:divBdr>
                <w:top w:val="none" w:sz="0" w:space="0" w:color="auto"/>
                <w:left w:val="none" w:sz="0" w:space="0" w:color="auto"/>
                <w:bottom w:val="none" w:sz="0" w:space="0" w:color="auto"/>
                <w:right w:val="none" w:sz="0" w:space="0" w:color="auto"/>
              </w:divBdr>
            </w:div>
            <w:div w:id="489713226">
              <w:marLeft w:val="0"/>
              <w:marRight w:val="0"/>
              <w:marTop w:val="0"/>
              <w:marBottom w:val="0"/>
              <w:divBdr>
                <w:top w:val="none" w:sz="0" w:space="0" w:color="auto"/>
                <w:left w:val="none" w:sz="0" w:space="0" w:color="auto"/>
                <w:bottom w:val="none" w:sz="0" w:space="0" w:color="auto"/>
                <w:right w:val="none" w:sz="0" w:space="0" w:color="auto"/>
              </w:divBdr>
            </w:div>
            <w:div w:id="1038429796">
              <w:marLeft w:val="0"/>
              <w:marRight w:val="0"/>
              <w:marTop w:val="0"/>
              <w:marBottom w:val="0"/>
              <w:divBdr>
                <w:top w:val="none" w:sz="0" w:space="0" w:color="auto"/>
                <w:left w:val="none" w:sz="0" w:space="0" w:color="auto"/>
                <w:bottom w:val="none" w:sz="0" w:space="0" w:color="auto"/>
                <w:right w:val="none" w:sz="0" w:space="0" w:color="auto"/>
              </w:divBdr>
            </w:div>
            <w:div w:id="935284106">
              <w:marLeft w:val="0"/>
              <w:marRight w:val="0"/>
              <w:marTop w:val="0"/>
              <w:marBottom w:val="0"/>
              <w:divBdr>
                <w:top w:val="none" w:sz="0" w:space="0" w:color="auto"/>
                <w:left w:val="none" w:sz="0" w:space="0" w:color="auto"/>
                <w:bottom w:val="none" w:sz="0" w:space="0" w:color="auto"/>
                <w:right w:val="none" w:sz="0" w:space="0" w:color="auto"/>
              </w:divBdr>
            </w:div>
            <w:div w:id="927343930">
              <w:marLeft w:val="0"/>
              <w:marRight w:val="0"/>
              <w:marTop w:val="0"/>
              <w:marBottom w:val="0"/>
              <w:divBdr>
                <w:top w:val="none" w:sz="0" w:space="0" w:color="auto"/>
                <w:left w:val="none" w:sz="0" w:space="0" w:color="auto"/>
                <w:bottom w:val="none" w:sz="0" w:space="0" w:color="auto"/>
                <w:right w:val="none" w:sz="0" w:space="0" w:color="auto"/>
              </w:divBdr>
            </w:div>
          </w:divsChild>
        </w:div>
        <w:div w:id="176623827">
          <w:marLeft w:val="0"/>
          <w:marRight w:val="0"/>
          <w:marTop w:val="0"/>
          <w:marBottom w:val="0"/>
          <w:divBdr>
            <w:top w:val="none" w:sz="0" w:space="0" w:color="auto"/>
            <w:left w:val="none" w:sz="0" w:space="0" w:color="auto"/>
            <w:bottom w:val="none" w:sz="0" w:space="0" w:color="auto"/>
            <w:right w:val="none" w:sz="0" w:space="0" w:color="auto"/>
          </w:divBdr>
          <w:divsChild>
            <w:div w:id="1227180763">
              <w:marLeft w:val="0"/>
              <w:marRight w:val="0"/>
              <w:marTop w:val="0"/>
              <w:marBottom w:val="0"/>
              <w:divBdr>
                <w:top w:val="none" w:sz="0" w:space="0" w:color="auto"/>
                <w:left w:val="none" w:sz="0" w:space="0" w:color="auto"/>
                <w:bottom w:val="none" w:sz="0" w:space="0" w:color="auto"/>
                <w:right w:val="none" w:sz="0" w:space="0" w:color="auto"/>
              </w:divBdr>
            </w:div>
            <w:div w:id="1348605140">
              <w:marLeft w:val="0"/>
              <w:marRight w:val="0"/>
              <w:marTop w:val="0"/>
              <w:marBottom w:val="0"/>
              <w:divBdr>
                <w:top w:val="none" w:sz="0" w:space="0" w:color="auto"/>
                <w:left w:val="none" w:sz="0" w:space="0" w:color="auto"/>
                <w:bottom w:val="none" w:sz="0" w:space="0" w:color="auto"/>
                <w:right w:val="none" w:sz="0" w:space="0" w:color="auto"/>
              </w:divBdr>
            </w:div>
            <w:div w:id="617032415">
              <w:marLeft w:val="0"/>
              <w:marRight w:val="0"/>
              <w:marTop w:val="0"/>
              <w:marBottom w:val="0"/>
              <w:divBdr>
                <w:top w:val="none" w:sz="0" w:space="0" w:color="auto"/>
                <w:left w:val="none" w:sz="0" w:space="0" w:color="auto"/>
                <w:bottom w:val="none" w:sz="0" w:space="0" w:color="auto"/>
                <w:right w:val="none" w:sz="0" w:space="0" w:color="auto"/>
              </w:divBdr>
            </w:div>
            <w:div w:id="1201477221">
              <w:marLeft w:val="0"/>
              <w:marRight w:val="0"/>
              <w:marTop w:val="0"/>
              <w:marBottom w:val="0"/>
              <w:divBdr>
                <w:top w:val="none" w:sz="0" w:space="0" w:color="auto"/>
                <w:left w:val="none" w:sz="0" w:space="0" w:color="auto"/>
                <w:bottom w:val="none" w:sz="0" w:space="0" w:color="auto"/>
                <w:right w:val="none" w:sz="0" w:space="0" w:color="auto"/>
              </w:divBdr>
            </w:div>
            <w:div w:id="596134046">
              <w:marLeft w:val="0"/>
              <w:marRight w:val="0"/>
              <w:marTop w:val="0"/>
              <w:marBottom w:val="0"/>
              <w:divBdr>
                <w:top w:val="none" w:sz="0" w:space="0" w:color="auto"/>
                <w:left w:val="none" w:sz="0" w:space="0" w:color="auto"/>
                <w:bottom w:val="none" w:sz="0" w:space="0" w:color="auto"/>
                <w:right w:val="none" w:sz="0" w:space="0" w:color="auto"/>
              </w:divBdr>
            </w:div>
            <w:div w:id="2050492741">
              <w:marLeft w:val="0"/>
              <w:marRight w:val="0"/>
              <w:marTop w:val="0"/>
              <w:marBottom w:val="0"/>
              <w:divBdr>
                <w:top w:val="none" w:sz="0" w:space="0" w:color="auto"/>
                <w:left w:val="none" w:sz="0" w:space="0" w:color="auto"/>
                <w:bottom w:val="none" w:sz="0" w:space="0" w:color="auto"/>
                <w:right w:val="none" w:sz="0" w:space="0" w:color="auto"/>
              </w:divBdr>
            </w:div>
            <w:div w:id="1471708913">
              <w:marLeft w:val="0"/>
              <w:marRight w:val="0"/>
              <w:marTop w:val="0"/>
              <w:marBottom w:val="0"/>
              <w:divBdr>
                <w:top w:val="none" w:sz="0" w:space="0" w:color="auto"/>
                <w:left w:val="none" w:sz="0" w:space="0" w:color="auto"/>
                <w:bottom w:val="none" w:sz="0" w:space="0" w:color="auto"/>
                <w:right w:val="none" w:sz="0" w:space="0" w:color="auto"/>
              </w:divBdr>
            </w:div>
            <w:div w:id="1195654492">
              <w:marLeft w:val="0"/>
              <w:marRight w:val="0"/>
              <w:marTop w:val="0"/>
              <w:marBottom w:val="0"/>
              <w:divBdr>
                <w:top w:val="none" w:sz="0" w:space="0" w:color="auto"/>
                <w:left w:val="none" w:sz="0" w:space="0" w:color="auto"/>
                <w:bottom w:val="none" w:sz="0" w:space="0" w:color="auto"/>
                <w:right w:val="none" w:sz="0" w:space="0" w:color="auto"/>
              </w:divBdr>
            </w:div>
            <w:div w:id="364133587">
              <w:marLeft w:val="0"/>
              <w:marRight w:val="0"/>
              <w:marTop w:val="0"/>
              <w:marBottom w:val="0"/>
              <w:divBdr>
                <w:top w:val="none" w:sz="0" w:space="0" w:color="auto"/>
                <w:left w:val="none" w:sz="0" w:space="0" w:color="auto"/>
                <w:bottom w:val="none" w:sz="0" w:space="0" w:color="auto"/>
                <w:right w:val="none" w:sz="0" w:space="0" w:color="auto"/>
              </w:divBdr>
            </w:div>
            <w:div w:id="1291665615">
              <w:marLeft w:val="0"/>
              <w:marRight w:val="0"/>
              <w:marTop w:val="0"/>
              <w:marBottom w:val="0"/>
              <w:divBdr>
                <w:top w:val="none" w:sz="0" w:space="0" w:color="auto"/>
                <w:left w:val="none" w:sz="0" w:space="0" w:color="auto"/>
                <w:bottom w:val="none" w:sz="0" w:space="0" w:color="auto"/>
                <w:right w:val="none" w:sz="0" w:space="0" w:color="auto"/>
              </w:divBdr>
            </w:div>
            <w:div w:id="1765151211">
              <w:marLeft w:val="0"/>
              <w:marRight w:val="0"/>
              <w:marTop w:val="0"/>
              <w:marBottom w:val="0"/>
              <w:divBdr>
                <w:top w:val="none" w:sz="0" w:space="0" w:color="auto"/>
                <w:left w:val="none" w:sz="0" w:space="0" w:color="auto"/>
                <w:bottom w:val="none" w:sz="0" w:space="0" w:color="auto"/>
                <w:right w:val="none" w:sz="0" w:space="0" w:color="auto"/>
              </w:divBdr>
            </w:div>
            <w:div w:id="1807503242">
              <w:marLeft w:val="0"/>
              <w:marRight w:val="0"/>
              <w:marTop w:val="0"/>
              <w:marBottom w:val="0"/>
              <w:divBdr>
                <w:top w:val="none" w:sz="0" w:space="0" w:color="auto"/>
                <w:left w:val="none" w:sz="0" w:space="0" w:color="auto"/>
                <w:bottom w:val="none" w:sz="0" w:space="0" w:color="auto"/>
                <w:right w:val="none" w:sz="0" w:space="0" w:color="auto"/>
              </w:divBdr>
            </w:div>
            <w:div w:id="305167601">
              <w:marLeft w:val="0"/>
              <w:marRight w:val="0"/>
              <w:marTop w:val="0"/>
              <w:marBottom w:val="0"/>
              <w:divBdr>
                <w:top w:val="none" w:sz="0" w:space="0" w:color="auto"/>
                <w:left w:val="none" w:sz="0" w:space="0" w:color="auto"/>
                <w:bottom w:val="none" w:sz="0" w:space="0" w:color="auto"/>
                <w:right w:val="none" w:sz="0" w:space="0" w:color="auto"/>
              </w:divBdr>
            </w:div>
            <w:div w:id="1698658613">
              <w:marLeft w:val="0"/>
              <w:marRight w:val="0"/>
              <w:marTop w:val="0"/>
              <w:marBottom w:val="0"/>
              <w:divBdr>
                <w:top w:val="none" w:sz="0" w:space="0" w:color="auto"/>
                <w:left w:val="none" w:sz="0" w:space="0" w:color="auto"/>
                <w:bottom w:val="none" w:sz="0" w:space="0" w:color="auto"/>
                <w:right w:val="none" w:sz="0" w:space="0" w:color="auto"/>
              </w:divBdr>
            </w:div>
            <w:div w:id="27462228">
              <w:marLeft w:val="0"/>
              <w:marRight w:val="0"/>
              <w:marTop w:val="0"/>
              <w:marBottom w:val="0"/>
              <w:divBdr>
                <w:top w:val="none" w:sz="0" w:space="0" w:color="auto"/>
                <w:left w:val="none" w:sz="0" w:space="0" w:color="auto"/>
                <w:bottom w:val="none" w:sz="0" w:space="0" w:color="auto"/>
                <w:right w:val="none" w:sz="0" w:space="0" w:color="auto"/>
              </w:divBdr>
            </w:div>
            <w:div w:id="1151553796">
              <w:marLeft w:val="0"/>
              <w:marRight w:val="0"/>
              <w:marTop w:val="0"/>
              <w:marBottom w:val="0"/>
              <w:divBdr>
                <w:top w:val="none" w:sz="0" w:space="0" w:color="auto"/>
                <w:left w:val="none" w:sz="0" w:space="0" w:color="auto"/>
                <w:bottom w:val="none" w:sz="0" w:space="0" w:color="auto"/>
                <w:right w:val="none" w:sz="0" w:space="0" w:color="auto"/>
              </w:divBdr>
            </w:div>
            <w:div w:id="950355410">
              <w:marLeft w:val="0"/>
              <w:marRight w:val="0"/>
              <w:marTop w:val="0"/>
              <w:marBottom w:val="0"/>
              <w:divBdr>
                <w:top w:val="none" w:sz="0" w:space="0" w:color="auto"/>
                <w:left w:val="none" w:sz="0" w:space="0" w:color="auto"/>
                <w:bottom w:val="none" w:sz="0" w:space="0" w:color="auto"/>
                <w:right w:val="none" w:sz="0" w:space="0" w:color="auto"/>
              </w:divBdr>
            </w:div>
            <w:div w:id="657686523">
              <w:marLeft w:val="0"/>
              <w:marRight w:val="0"/>
              <w:marTop w:val="0"/>
              <w:marBottom w:val="0"/>
              <w:divBdr>
                <w:top w:val="none" w:sz="0" w:space="0" w:color="auto"/>
                <w:left w:val="none" w:sz="0" w:space="0" w:color="auto"/>
                <w:bottom w:val="none" w:sz="0" w:space="0" w:color="auto"/>
                <w:right w:val="none" w:sz="0" w:space="0" w:color="auto"/>
              </w:divBdr>
            </w:div>
            <w:div w:id="1753507317">
              <w:marLeft w:val="0"/>
              <w:marRight w:val="0"/>
              <w:marTop w:val="0"/>
              <w:marBottom w:val="0"/>
              <w:divBdr>
                <w:top w:val="none" w:sz="0" w:space="0" w:color="auto"/>
                <w:left w:val="none" w:sz="0" w:space="0" w:color="auto"/>
                <w:bottom w:val="none" w:sz="0" w:space="0" w:color="auto"/>
                <w:right w:val="none" w:sz="0" w:space="0" w:color="auto"/>
              </w:divBdr>
            </w:div>
            <w:div w:id="341712865">
              <w:marLeft w:val="0"/>
              <w:marRight w:val="0"/>
              <w:marTop w:val="0"/>
              <w:marBottom w:val="0"/>
              <w:divBdr>
                <w:top w:val="none" w:sz="0" w:space="0" w:color="auto"/>
                <w:left w:val="none" w:sz="0" w:space="0" w:color="auto"/>
                <w:bottom w:val="none" w:sz="0" w:space="0" w:color="auto"/>
                <w:right w:val="none" w:sz="0" w:space="0" w:color="auto"/>
              </w:divBdr>
            </w:div>
          </w:divsChild>
        </w:div>
        <w:div w:id="111100472">
          <w:marLeft w:val="0"/>
          <w:marRight w:val="0"/>
          <w:marTop w:val="0"/>
          <w:marBottom w:val="0"/>
          <w:divBdr>
            <w:top w:val="none" w:sz="0" w:space="0" w:color="auto"/>
            <w:left w:val="none" w:sz="0" w:space="0" w:color="auto"/>
            <w:bottom w:val="none" w:sz="0" w:space="0" w:color="auto"/>
            <w:right w:val="none" w:sz="0" w:space="0" w:color="auto"/>
          </w:divBdr>
        </w:div>
        <w:div w:id="1949920960">
          <w:marLeft w:val="0"/>
          <w:marRight w:val="0"/>
          <w:marTop w:val="0"/>
          <w:marBottom w:val="0"/>
          <w:divBdr>
            <w:top w:val="none" w:sz="0" w:space="0" w:color="auto"/>
            <w:left w:val="none" w:sz="0" w:space="0" w:color="auto"/>
            <w:bottom w:val="none" w:sz="0" w:space="0" w:color="auto"/>
            <w:right w:val="none" w:sz="0" w:space="0" w:color="auto"/>
          </w:divBdr>
        </w:div>
        <w:div w:id="1482848015">
          <w:marLeft w:val="0"/>
          <w:marRight w:val="0"/>
          <w:marTop w:val="0"/>
          <w:marBottom w:val="0"/>
          <w:divBdr>
            <w:top w:val="none" w:sz="0" w:space="0" w:color="auto"/>
            <w:left w:val="none" w:sz="0" w:space="0" w:color="auto"/>
            <w:bottom w:val="none" w:sz="0" w:space="0" w:color="auto"/>
            <w:right w:val="none" w:sz="0" w:space="0" w:color="auto"/>
          </w:divBdr>
        </w:div>
        <w:div w:id="828709445">
          <w:marLeft w:val="0"/>
          <w:marRight w:val="0"/>
          <w:marTop w:val="0"/>
          <w:marBottom w:val="0"/>
          <w:divBdr>
            <w:top w:val="none" w:sz="0" w:space="0" w:color="auto"/>
            <w:left w:val="none" w:sz="0" w:space="0" w:color="auto"/>
            <w:bottom w:val="none" w:sz="0" w:space="0" w:color="auto"/>
            <w:right w:val="none" w:sz="0" w:space="0" w:color="auto"/>
          </w:divBdr>
        </w:div>
        <w:div w:id="1169558293">
          <w:marLeft w:val="0"/>
          <w:marRight w:val="0"/>
          <w:marTop w:val="0"/>
          <w:marBottom w:val="0"/>
          <w:divBdr>
            <w:top w:val="none" w:sz="0" w:space="0" w:color="auto"/>
            <w:left w:val="none" w:sz="0" w:space="0" w:color="auto"/>
            <w:bottom w:val="none" w:sz="0" w:space="0" w:color="auto"/>
            <w:right w:val="none" w:sz="0" w:space="0" w:color="auto"/>
          </w:divBdr>
        </w:div>
        <w:div w:id="916788330">
          <w:marLeft w:val="0"/>
          <w:marRight w:val="0"/>
          <w:marTop w:val="0"/>
          <w:marBottom w:val="0"/>
          <w:divBdr>
            <w:top w:val="none" w:sz="0" w:space="0" w:color="auto"/>
            <w:left w:val="none" w:sz="0" w:space="0" w:color="auto"/>
            <w:bottom w:val="none" w:sz="0" w:space="0" w:color="auto"/>
            <w:right w:val="none" w:sz="0" w:space="0" w:color="auto"/>
          </w:divBdr>
        </w:div>
        <w:div w:id="592393851">
          <w:marLeft w:val="0"/>
          <w:marRight w:val="0"/>
          <w:marTop w:val="0"/>
          <w:marBottom w:val="0"/>
          <w:divBdr>
            <w:top w:val="none" w:sz="0" w:space="0" w:color="auto"/>
            <w:left w:val="none" w:sz="0" w:space="0" w:color="auto"/>
            <w:bottom w:val="none" w:sz="0" w:space="0" w:color="auto"/>
            <w:right w:val="none" w:sz="0" w:space="0" w:color="auto"/>
          </w:divBdr>
        </w:div>
        <w:div w:id="491456022">
          <w:marLeft w:val="0"/>
          <w:marRight w:val="0"/>
          <w:marTop w:val="0"/>
          <w:marBottom w:val="0"/>
          <w:divBdr>
            <w:top w:val="none" w:sz="0" w:space="0" w:color="auto"/>
            <w:left w:val="none" w:sz="0" w:space="0" w:color="auto"/>
            <w:bottom w:val="none" w:sz="0" w:space="0" w:color="auto"/>
            <w:right w:val="none" w:sz="0" w:space="0" w:color="auto"/>
          </w:divBdr>
        </w:div>
        <w:div w:id="300352977">
          <w:marLeft w:val="0"/>
          <w:marRight w:val="0"/>
          <w:marTop w:val="0"/>
          <w:marBottom w:val="0"/>
          <w:divBdr>
            <w:top w:val="none" w:sz="0" w:space="0" w:color="auto"/>
            <w:left w:val="none" w:sz="0" w:space="0" w:color="auto"/>
            <w:bottom w:val="none" w:sz="0" w:space="0" w:color="auto"/>
            <w:right w:val="none" w:sz="0" w:space="0" w:color="auto"/>
          </w:divBdr>
        </w:div>
        <w:div w:id="1043168928">
          <w:marLeft w:val="0"/>
          <w:marRight w:val="0"/>
          <w:marTop w:val="0"/>
          <w:marBottom w:val="0"/>
          <w:divBdr>
            <w:top w:val="none" w:sz="0" w:space="0" w:color="auto"/>
            <w:left w:val="none" w:sz="0" w:space="0" w:color="auto"/>
            <w:bottom w:val="none" w:sz="0" w:space="0" w:color="auto"/>
            <w:right w:val="none" w:sz="0" w:space="0" w:color="auto"/>
          </w:divBdr>
        </w:div>
        <w:div w:id="1566448901">
          <w:marLeft w:val="0"/>
          <w:marRight w:val="0"/>
          <w:marTop w:val="0"/>
          <w:marBottom w:val="0"/>
          <w:divBdr>
            <w:top w:val="none" w:sz="0" w:space="0" w:color="auto"/>
            <w:left w:val="none" w:sz="0" w:space="0" w:color="auto"/>
            <w:bottom w:val="none" w:sz="0" w:space="0" w:color="auto"/>
            <w:right w:val="none" w:sz="0" w:space="0" w:color="auto"/>
          </w:divBdr>
        </w:div>
        <w:div w:id="1281952762">
          <w:marLeft w:val="0"/>
          <w:marRight w:val="0"/>
          <w:marTop w:val="0"/>
          <w:marBottom w:val="0"/>
          <w:divBdr>
            <w:top w:val="none" w:sz="0" w:space="0" w:color="auto"/>
            <w:left w:val="none" w:sz="0" w:space="0" w:color="auto"/>
            <w:bottom w:val="none" w:sz="0" w:space="0" w:color="auto"/>
            <w:right w:val="none" w:sz="0" w:space="0" w:color="auto"/>
          </w:divBdr>
        </w:div>
        <w:div w:id="1931621228">
          <w:marLeft w:val="0"/>
          <w:marRight w:val="0"/>
          <w:marTop w:val="0"/>
          <w:marBottom w:val="0"/>
          <w:divBdr>
            <w:top w:val="none" w:sz="0" w:space="0" w:color="auto"/>
            <w:left w:val="none" w:sz="0" w:space="0" w:color="auto"/>
            <w:bottom w:val="none" w:sz="0" w:space="0" w:color="auto"/>
            <w:right w:val="none" w:sz="0" w:space="0" w:color="auto"/>
          </w:divBdr>
        </w:div>
        <w:div w:id="1315336038">
          <w:marLeft w:val="0"/>
          <w:marRight w:val="0"/>
          <w:marTop w:val="0"/>
          <w:marBottom w:val="0"/>
          <w:divBdr>
            <w:top w:val="none" w:sz="0" w:space="0" w:color="auto"/>
            <w:left w:val="none" w:sz="0" w:space="0" w:color="auto"/>
            <w:bottom w:val="none" w:sz="0" w:space="0" w:color="auto"/>
            <w:right w:val="none" w:sz="0" w:space="0" w:color="auto"/>
          </w:divBdr>
        </w:div>
        <w:div w:id="1069764016">
          <w:marLeft w:val="0"/>
          <w:marRight w:val="0"/>
          <w:marTop w:val="0"/>
          <w:marBottom w:val="0"/>
          <w:divBdr>
            <w:top w:val="none" w:sz="0" w:space="0" w:color="auto"/>
            <w:left w:val="none" w:sz="0" w:space="0" w:color="auto"/>
            <w:bottom w:val="none" w:sz="0" w:space="0" w:color="auto"/>
            <w:right w:val="none" w:sz="0" w:space="0" w:color="auto"/>
          </w:divBdr>
        </w:div>
        <w:div w:id="1966424827">
          <w:marLeft w:val="0"/>
          <w:marRight w:val="0"/>
          <w:marTop w:val="0"/>
          <w:marBottom w:val="0"/>
          <w:divBdr>
            <w:top w:val="none" w:sz="0" w:space="0" w:color="auto"/>
            <w:left w:val="none" w:sz="0" w:space="0" w:color="auto"/>
            <w:bottom w:val="none" w:sz="0" w:space="0" w:color="auto"/>
            <w:right w:val="none" w:sz="0" w:space="0" w:color="auto"/>
          </w:divBdr>
        </w:div>
        <w:div w:id="882910086">
          <w:marLeft w:val="0"/>
          <w:marRight w:val="0"/>
          <w:marTop w:val="0"/>
          <w:marBottom w:val="0"/>
          <w:divBdr>
            <w:top w:val="none" w:sz="0" w:space="0" w:color="auto"/>
            <w:left w:val="none" w:sz="0" w:space="0" w:color="auto"/>
            <w:bottom w:val="none" w:sz="0" w:space="0" w:color="auto"/>
            <w:right w:val="none" w:sz="0" w:space="0" w:color="auto"/>
          </w:divBdr>
        </w:div>
        <w:div w:id="1336416324">
          <w:marLeft w:val="0"/>
          <w:marRight w:val="0"/>
          <w:marTop w:val="0"/>
          <w:marBottom w:val="0"/>
          <w:divBdr>
            <w:top w:val="none" w:sz="0" w:space="0" w:color="auto"/>
            <w:left w:val="none" w:sz="0" w:space="0" w:color="auto"/>
            <w:bottom w:val="none" w:sz="0" w:space="0" w:color="auto"/>
            <w:right w:val="none" w:sz="0" w:space="0" w:color="auto"/>
          </w:divBdr>
        </w:div>
        <w:div w:id="1891375903">
          <w:marLeft w:val="0"/>
          <w:marRight w:val="0"/>
          <w:marTop w:val="0"/>
          <w:marBottom w:val="0"/>
          <w:divBdr>
            <w:top w:val="none" w:sz="0" w:space="0" w:color="auto"/>
            <w:left w:val="none" w:sz="0" w:space="0" w:color="auto"/>
            <w:bottom w:val="none" w:sz="0" w:space="0" w:color="auto"/>
            <w:right w:val="none" w:sz="0" w:space="0" w:color="auto"/>
          </w:divBdr>
        </w:div>
        <w:div w:id="2001882127">
          <w:marLeft w:val="0"/>
          <w:marRight w:val="0"/>
          <w:marTop w:val="0"/>
          <w:marBottom w:val="0"/>
          <w:divBdr>
            <w:top w:val="none" w:sz="0" w:space="0" w:color="auto"/>
            <w:left w:val="none" w:sz="0" w:space="0" w:color="auto"/>
            <w:bottom w:val="none" w:sz="0" w:space="0" w:color="auto"/>
            <w:right w:val="none" w:sz="0" w:space="0" w:color="auto"/>
          </w:divBdr>
        </w:div>
        <w:div w:id="1786388322">
          <w:marLeft w:val="0"/>
          <w:marRight w:val="0"/>
          <w:marTop w:val="0"/>
          <w:marBottom w:val="0"/>
          <w:divBdr>
            <w:top w:val="none" w:sz="0" w:space="0" w:color="auto"/>
            <w:left w:val="none" w:sz="0" w:space="0" w:color="auto"/>
            <w:bottom w:val="none" w:sz="0" w:space="0" w:color="auto"/>
            <w:right w:val="none" w:sz="0" w:space="0" w:color="auto"/>
          </w:divBdr>
        </w:div>
        <w:div w:id="303972836">
          <w:marLeft w:val="0"/>
          <w:marRight w:val="0"/>
          <w:marTop w:val="0"/>
          <w:marBottom w:val="0"/>
          <w:divBdr>
            <w:top w:val="none" w:sz="0" w:space="0" w:color="auto"/>
            <w:left w:val="none" w:sz="0" w:space="0" w:color="auto"/>
            <w:bottom w:val="none" w:sz="0" w:space="0" w:color="auto"/>
            <w:right w:val="none" w:sz="0" w:space="0" w:color="auto"/>
          </w:divBdr>
        </w:div>
        <w:div w:id="1467818308">
          <w:marLeft w:val="0"/>
          <w:marRight w:val="0"/>
          <w:marTop w:val="0"/>
          <w:marBottom w:val="0"/>
          <w:divBdr>
            <w:top w:val="none" w:sz="0" w:space="0" w:color="auto"/>
            <w:left w:val="none" w:sz="0" w:space="0" w:color="auto"/>
            <w:bottom w:val="none" w:sz="0" w:space="0" w:color="auto"/>
            <w:right w:val="none" w:sz="0" w:space="0" w:color="auto"/>
          </w:divBdr>
        </w:div>
        <w:div w:id="875964216">
          <w:marLeft w:val="0"/>
          <w:marRight w:val="0"/>
          <w:marTop w:val="0"/>
          <w:marBottom w:val="0"/>
          <w:divBdr>
            <w:top w:val="none" w:sz="0" w:space="0" w:color="auto"/>
            <w:left w:val="none" w:sz="0" w:space="0" w:color="auto"/>
            <w:bottom w:val="none" w:sz="0" w:space="0" w:color="auto"/>
            <w:right w:val="none" w:sz="0" w:space="0" w:color="auto"/>
          </w:divBdr>
        </w:div>
        <w:div w:id="471601099">
          <w:marLeft w:val="0"/>
          <w:marRight w:val="0"/>
          <w:marTop w:val="0"/>
          <w:marBottom w:val="0"/>
          <w:divBdr>
            <w:top w:val="none" w:sz="0" w:space="0" w:color="auto"/>
            <w:left w:val="none" w:sz="0" w:space="0" w:color="auto"/>
            <w:bottom w:val="none" w:sz="0" w:space="0" w:color="auto"/>
            <w:right w:val="none" w:sz="0" w:space="0" w:color="auto"/>
          </w:divBdr>
        </w:div>
        <w:div w:id="2083410418">
          <w:marLeft w:val="0"/>
          <w:marRight w:val="0"/>
          <w:marTop w:val="0"/>
          <w:marBottom w:val="0"/>
          <w:divBdr>
            <w:top w:val="none" w:sz="0" w:space="0" w:color="auto"/>
            <w:left w:val="none" w:sz="0" w:space="0" w:color="auto"/>
            <w:bottom w:val="none" w:sz="0" w:space="0" w:color="auto"/>
            <w:right w:val="none" w:sz="0" w:space="0" w:color="auto"/>
          </w:divBdr>
        </w:div>
        <w:div w:id="1176725031">
          <w:marLeft w:val="0"/>
          <w:marRight w:val="0"/>
          <w:marTop w:val="0"/>
          <w:marBottom w:val="0"/>
          <w:divBdr>
            <w:top w:val="none" w:sz="0" w:space="0" w:color="auto"/>
            <w:left w:val="none" w:sz="0" w:space="0" w:color="auto"/>
            <w:bottom w:val="none" w:sz="0" w:space="0" w:color="auto"/>
            <w:right w:val="none" w:sz="0" w:space="0" w:color="auto"/>
          </w:divBdr>
        </w:div>
        <w:div w:id="297615408">
          <w:marLeft w:val="0"/>
          <w:marRight w:val="0"/>
          <w:marTop w:val="0"/>
          <w:marBottom w:val="0"/>
          <w:divBdr>
            <w:top w:val="none" w:sz="0" w:space="0" w:color="auto"/>
            <w:left w:val="none" w:sz="0" w:space="0" w:color="auto"/>
            <w:bottom w:val="none" w:sz="0" w:space="0" w:color="auto"/>
            <w:right w:val="none" w:sz="0" w:space="0" w:color="auto"/>
          </w:divBdr>
        </w:div>
        <w:div w:id="494303805">
          <w:marLeft w:val="0"/>
          <w:marRight w:val="0"/>
          <w:marTop w:val="0"/>
          <w:marBottom w:val="0"/>
          <w:divBdr>
            <w:top w:val="none" w:sz="0" w:space="0" w:color="auto"/>
            <w:left w:val="none" w:sz="0" w:space="0" w:color="auto"/>
            <w:bottom w:val="none" w:sz="0" w:space="0" w:color="auto"/>
            <w:right w:val="none" w:sz="0" w:space="0" w:color="auto"/>
          </w:divBdr>
        </w:div>
      </w:divsChild>
    </w:div>
    <w:div w:id="889539819">
      <w:bodyDiv w:val="1"/>
      <w:marLeft w:val="0"/>
      <w:marRight w:val="0"/>
      <w:marTop w:val="0"/>
      <w:marBottom w:val="0"/>
      <w:divBdr>
        <w:top w:val="none" w:sz="0" w:space="0" w:color="auto"/>
        <w:left w:val="none" w:sz="0" w:space="0" w:color="auto"/>
        <w:bottom w:val="none" w:sz="0" w:space="0" w:color="auto"/>
        <w:right w:val="none" w:sz="0" w:space="0" w:color="auto"/>
      </w:divBdr>
    </w:div>
    <w:div w:id="912662598">
      <w:bodyDiv w:val="1"/>
      <w:marLeft w:val="0"/>
      <w:marRight w:val="0"/>
      <w:marTop w:val="0"/>
      <w:marBottom w:val="0"/>
      <w:divBdr>
        <w:top w:val="none" w:sz="0" w:space="0" w:color="auto"/>
        <w:left w:val="none" w:sz="0" w:space="0" w:color="auto"/>
        <w:bottom w:val="none" w:sz="0" w:space="0" w:color="auto"/>
        <w:right w:val="none" w:sz="0" w:space="0" w:color="auto"/>
      </w:divBdr>
      <w:divsChild>
        <w:div w:id="1732850519">
          <w:marLeft w:val="0"/>
          <w:marRight w:val="0"/>
          <w:marTop w:val="0"/>
          <w:marBottom w:val="0"/>
          <w:divBdr>
            <w:top w:val="none" w:sz="0" w:space="0" w:color="auto"/>
            <w:left w:val="none" w:sz="0" w:space="0" w:color="auto"/>
            <w:bottom w:val="none" w:sz="0" w:space="0" w:color="auto"/>
            <w:right w:val="none" w:sz="0" w:space="0" w:color="auto"/>
          </w:divBdr>
        </w:div>
        <w:div w:id="758215071">
          <w:marLeft w:val="0"/>
          <w:marRight w:val="0"/>
          <w:marTop w:val="0"/>
          <w:marBottom w:val="0"/>
          <w:divBdr>
            <w:top w:val="none" w:sz="0" w:space="0" w:color="auto"/>
            <w:left w:val="none" w:sz="0" w:space="0" w:color="auto"/>
            <w:bottom w:val="none" w:sz="0" w:space="0" w:color="auto"/>
            <w:right w:val="none" w:sz="0" w:space="0" w:color="auto"/>
          </w:divBdr>
        </w:div>
        <w:div w:id="2059431115">
          <w:marLeft w:val="0"/>
          <w:marRight w:val="0"/>
          <w:marTop w:val="0"/>
          <w:marBottom w:val="0"/>
          <w:divBdr>
            <w:top w:val="none" w:sz="0" w:space="0" w:color="auto"/>
            <w:left w:val="none" w:sz="0" w:space="0" w:color="auto"/>
            <w:bottom w:val="none" w:sz="0" w:space="0" w:color="auto"/>
            <w:right w:val="none" w:sz="0" w:space="0" w:color="auto"/>
          </w:divBdr>
        </w:div>
        <w:div w:id="1506749676">
          <w:marLeft w:val="0"/>
          <w:marRight w:val="0"/>
          <w:marTop w:val="0"/>
          <w:marBottom w:val="0"/>
          <w:divBdr>
            <w:top w:val="none" w:sz="0" w:space="0" w:color="auto"/>
            <w:left w:val="none" w:sz="0" w:space="0" w:color="auto"/>
            <w:bottom w:val="none" w:sz="0" w:space="0" w:color="auto"/>
            <w:right w:val="none" w:sz="0" w:space="0" w:color="auto"/>
          </w:divBdr>
        </w:div>
        <w:div w:id="1811284623">
          <w:marLeft w:val="0"/>
          <w:marRight w:val="0"/>
          <w:marTop w:val="0"/>
          <w:marBottom w:val="0"/>
          <w:divBdr>
            <w:top w:val="none" w:sz="0" w:space="0" w:color="auto"/>
            <w:left w:val="none" w:sz="0" w:space="0" w:color="auto"/>
            <w:bottom w:val="none" w:sz="0" w:space="0" w:color="auto"/>
            <w:right w:val="none" w:sz="0" w:space="0" w:color="auto"/>
          </w:divBdr>
        </w:div>
        <w:div w:id="686712373">
          <w:marLeft w:val="0"/>
          <w:marRight w:val="0"/>
          <w:marTop w:val="0"/>
          <w:marBottom w:val="0"/>
          <w:divBdr>
            <w:top w:val="none" w:sz="0" w:space="0" w:color="auto"/>
            <w:left w:val="none" w:sz="0" w:space="0" w:color="auto"/>
            <w:bottom w:val="none" w:sz="0" w:space="0" w:color="auto"/>
            <w:right w:val="none" w:sz="0" w:space="0" w:color="auto"/>
          </w:divBdr>
        </w:div>
        <w:div w:id="469980988">
          <w:marLeft w:val="0"/>
          <w:marRight w:val="0"/>
          <w:marTop w:val="0"/>
          <w:marBottom w:val="0"/>
          <w:divBdr>
            <w:top w:val="none" w:sz="0" w:space="0" w:color="auto"/>
            <w:left w:val="none" w:sz="0" w:space="0" w:color="auto"/>
            <w:bottom w:val="none" w:sz="0" w:space="0" w:color="auto"/>
            <w:right w:val="none" w:sz="0" w:space="0" w:color="auto"/>
          </w:divBdr>
        </w:div>
        <w:div w:id="1300303641">
          <w:marLeft w:val="0"/>
          <w:marRight w:val="0"/>
          <w:marTop w:val="0"/>
          <w:marBottom w:val="0"/>
          <w:divBdr>
            <w:top w:val="none" w:sz="0" w:space="0" w:color="auto"/>
            <w:left w:val="none" w:sz="0" w:space="0" w:color="auto"/>
            <w:bottom w:val="none" w:sz="0" w:space="0" w:color="auto"/>
            <w:right w:val="none" w:sz="0" w:space="0" w:color="auto"/>
          </w:divBdr>
        </w:div>
        <w:div w:id="1250768446">
          <w:marLeft w:val="0"/>
          <w:marRight w:val="0"/>
          <w:marTop w:val="0"/>
          <w:marBottom w:val="0"/>
          <w:divBdr>
            <w:top w:val="none" w:sz="0" w:space="0" w:color="auto"/>
            <w:left w:val="none" w:sz="0" w:space="0" w:color="auto"/>
            <w:bottom w:val="none" w:sz="0" w:space="0" w:color="auto"/>
            <w:right w:val="none" w:sz="0" w:space="0" w:color="auto"/>
          </w:divBdr>
        </w:div>
        <w:div w:id="1912957217">
          <w:marLeft w:val="0"/>
          <w:marRight w:val="0"/>
          <w:marTop w:val="0"/>
          <w:marBottom w:val="0"/>
          <w:divBdr>
            <w:top w:val="none" w:sz="0" w:space="0" w:color="auto"/>
            <w:left w:val="none" w:sz="0" w:space="0" w:color="auto"/>
            <w:bottom w:val="none" w:sz="0" w:space="0" w:color="auto"/>
            <w:right w:val="none" w:sz="0" w:space="0" w:color="auto"/>
          </w:divBdr>
        </w:div>
        <w:div w:id="1463421073">
          <w:marLeft w:val="0"/>
          <w:marRight w:val="0"/>
          <w:marTop w:val="0"/>
          <w:marBottom w:val="0"/>
          <w:divBdr>
            <w:top w:val="none" w:sz="0" w:space="0" w:color="auto"/>
            <w:left w:val="none" w:sz="0" w:space="0" w:color="auto"/>
            <w:bottom w:val="none" w:sz="0" w:space="0" w:color="auto"/>
            <w:right w:val="none" w:sz="0" w:space="0" w:color="auto"/>
          </w:divBdr>
          <w:divsChild>
            <w:div w:id="155921346">
              <w:marLeft w:val="-75"/>
              <w:marRight w:val="0"/>
              <w:marTop w:val="30"/>
              <w:marBottom w:val="30"/>
              <w:divBdr>
                <w:top w:val="none" w:sz="0" w:space="0" w:color="auto"/>
                <w:left w:val="none" w:sz="0" w:space="0" w:color="auto"/>
                <w:bottom w:val="none" w:sz="0" w:space="0" w:color="auto"/>
                <w:right w:val="none" w:sz="0" w:space="0" w:color="auto"/>
              </w:divBdr>
              <w:divsChild>
                <w:div w:id="509564712">
                  <w:marLeft w:val="0"/>
                  <w:marRight w:val="0"/>
                  <w:marTop w:val="0"/>
                  <w:marBottom w:val="0"/>
                  <w:divBdr>
                    <w:top w:val="none" w:sz="0" w:space="0" w:color="auto"/>
                    <w:left w:val="none" w:sz="0" w:space="0" w:color="auto"/>
                    <w:bottom w:val="none" w:sz="0" w:space="0" w:color="auto"/>
                    <w:right w:val="none" w:sz="0" w:space="0" w:color="auto"/>
                  </w:divBdr>
                  <w:divsChild>
                    <w:div w:id="1147941605">
                      <w:marLeft w:val="0"/>
                      <w:marRight w:val="0"/>
                      <w:marTop w:val="0"/>
                      <w:marBottom w:val="0"/>
                      <w:divBdr>
                        <w:top w:val="none" w:sz="0" w:space="0" w:color="auto"/>
                        <w:left w:val="none" w:sz="0" w:space="0" w:color="auto"/>
                        <w:bottom w:val="none" w:sz="0" w:space="0" w:color="auto"/>
                        <w:right w:val="none" w:sz="0" w:space="0" w:color="auto"/>
                      </w:divBdr>
                    </w:div>
                  </w:divsChild>
                </w:div>
                <w:div w:id="250941735">
                  <w:marLeft w:val="0"/>
                  <w:marRight w:val="0"/>
                  <w:marTop w:val="0"/>
                  <w:marBottom w:val="0"/>
                  <w:divBdr>
                    <w:top w:val="none" w:sz="0" w:space="0" w:color="auto"/>
                    <w:left w:val="none" w:sz="0" w:space="0" w:color="auto"/>
                    <w:bottom w:val="none" w:sz="0" w:space="0" w:color="auto"/>
                    <w:right w:val="none" w:sz="0" w:space="0" w:color="auto"/>
                  </w:divBdr>
                  <w:divsChild>
                    <w:div w:id="827554618">
                      <w:marLeft w:val="0"/>
                      <w:marRight w:val="0"/>
                      <w:marTop w:val="0"/>
                      <w:marBottom w:val="0"/>
                      <w:divBdr>
                        <w:top w:val="none" w:sz="0" w:space="0" w:color="auto"/>
                        <w:left w:val="none" w:sz="0" w:space="0" w:color="auto"/>
                        <w:bottom w:val="none" w:sz="0" w:space="0" w:color="auto"/>
                        <w:right w:val="none" w:sz="0" w:space="0" w:color="auto"/>
                      </w:divBdr>
                    </w:div>
                  </w:divsChild>
                </w:div>
                <w:div w:id="166404738">
                  <w:marLeft w:val="0"/>
                  <w:marRight w:val="0"/>
                  <w:marTop w:val="0"/>
                  <w:marBottom w:val="0"/>
                  <w:divBdr>
                    <w:top w:val="none" w:sz="0" w:space="0" w:color="auto"/>
                    <w:left w:val="none" w:sz="0" w:space="0" w:color="auto"/>
                    <w:bottom w:val="none" w:sz="0" w:space="0" w:color="auto"/>
                    <w:right w:val="none" w:sz="0" w:space="0" w:color="auto"/>
                  </w:divBdr>
                  <w:divsChild>
                    <w:div w:id="482549609">
                      <w:marLeft w:val="0"/>
                      <w:marRight w:val="0"/>
                      <w:marTop w:val="0"/>
                      <w:marBottom w:val="0"/>
                      <w:divBdr>
                        <w:top w:val="none" w:sz="0" w:space="0" w:color="auto"/>
                        <w:left w:val="none" w:sz="0" w:space="0" w:color="auto"/>
                        <w:bottom w:val="none" w:sz="0" w:space="0" w:color="auto"/>
                        <w:right w:val="none" w:sz="0" w:space="0" w:color="auto"/>
                      </w:divBdr>
                    </w:div>
                  </w:divsChild>
                </w:div>
                <w:div w:id="256714651">
                  <w:marLeft w:val="0"/>
                  <w:marRight w:val="0"/>
                  <w:marTop w:val="0"/>
                  <w:marBottom w:val="0"/>
                  <w:divBdr>
                    <w:top w:val="none" w:sz="0" w:space="0" w:color="auto"/>
                    <w:left w:val="none" w:sz="0" w:space="0" w:color="auto"/>
                    <w:bottom w:val="none" w:sz="0" w:space="0" w:color="auto"/>
                    <w:right w:val="none" w:sz="0" w:space="0" w:color="auto"/>
                  </w:divBdr>
                  <w:divsChild>
                    <w:div w:id="1858957817">
                      <w:marLeft w:val="0"/>
                      <w:marRight w:val="0"/>
                      <w:marTop w:val="0"/>
                      <w:marBottom w:val="0"/>
                      <w:divBdr>
                        <w:top w:val="none" w:sz="0" w:space="0" w:color="auto"/>
                        <w:left w:val="none" w:sz="0" w:space="0" w:color="auto"/>
                        <w:bottom w:val="none" w:sz="0" w:space="0" w:color="auto"/>
                        <w:right w:val="none" w:sz="0" w:space="0" w:color="auto"/>
                      </w:divBdr>
                    </w:div>
                  </w:divsChild>
                </w:div>
                <w:div w:id="1870989634">
                  <w:marLeft w:val="0"/>
                  <w:marRight w:val="0"/>
                  <w:marTop w:val="0"/>
                  <w:marBottom w:val="0"/>
                  <w:divBdr>
                    <w:top w:val="none" w:sz="0" w:space="0" w:color="auto"/>
                    <w:left w:val="none" w:sz="0" w:space="0" w:color="auto"/>
                    <w:bottom w:val="none" w:sz="0" w:space="0" w:color="auto"/>
                    <w:right w:val="none" w:sz="0" w:space="0" w:color="auto"/>
                  </w:divBdr>
                  <w:divsChild>
                    <w:div w:id="1979338664">
                      <w:marLeft w:val="0"/>
                      <w:marRight w:val="0"/>
                      <w:marTop w:val="0"/>
                      <w:marBottom w:val="0"/>
                      <w:divBdr>
                        <w:top w:val="none" w:sz="0" w:space="0" w:color="auto"/>
                        <w:left w:val="none" w:sz="0" w:space="0" w:color="auto"/>
                        <w:bottom w:val="none" w:sz="0" w:space="0" w:color="auto"/>
                        <w:right w:val="none" w:sz="0" w:space="0" w:color="auto"/>
                      </w:divBdr>
                    </w:div>
                  </w:divsChild>
                </w:div>
                <w:div w:id="1089355134">
                  <w:marLeft w:val="0"/>
                  <w:marRight w:val="0"/>
                  <w:marTop w:val="0"/>
                  <w:marBottom w:val="0"/>
                  <w:divBdr>
                    <w:top w:val="none" w:sz="0" w:space="0" w:color="auto"/>
                    <w:left w:val="none" w:sz="0" w:space="0" w:color="auto"/>
                    <w:bottom w:val="none" w:sz="0" w:space="0" w:color="auto"/>
                    <w:right w:val="none" w:sz="0" w:space="0" w:color="auto"/>
                  </w:divBdr>
                  <w:divsChild>
                    <w:div w:id="683944841">
                      <w:marLeft w:val="0"/>
                      <w:marRight w:val="0"/>
                      <w:marTop w:val="0"/>
                      <w:marBottom w:val="0"/>
                      <w:divBdr>
                        <w:top w:val="none" w:sz="0" w:space="0" w:color="auto"/>
                        <w:left w:val="none" w:sz="0" w:space="0" w:color="auto"/>
                        <w:bottom w:val="none" w:sz="0" w:space="0" w:color="auto"/>
                        <w:right w:val="none" w:sz="0" w:space="0" w:color="auto"/>
                      </w:divBdr>
                    </w:div>
                  </w:divsChild>
                </w:div>
                <w:div w:id="411438761">
                  <w:marLeft w:val="0"/>
                  <w:marRight w:val="0"/>
                  <w:marTop w:val="0"/>
                  <w:marBottom w:val="0"/>
                  <w:divBdr>
                    <w:top w:val="none" w:sz="0" w:space="0" w:color="auto"/>
                    <w:left w:val="none" w:sz="0" w:space="0" w:color="auto"/>
                    <w:bottom w:val="none" w:sz="0" w:space="0" w:color="auto"/>
                    <w:right w:val="none" w:sz="0" w:space="0" w:color="auto"/>
                  </w:divBdr>
                  <w:divsChild>
                    <w:div w:id="551693115">
                      <w:marLeft w:val="0"/>
                      <w:marRight w:val="0"/>
                      <w:marTop w:val="0"/>
                      <w:marBottom w:val="0"/>
                      <w:divBdr>
                        <w:top w:val="none" w:sz="0" w:space="0" w:color="auto"/>
                        <w:left w:val="none" w:sz="0" w:space="0" w:color="auto"/>
                        <w:bottom w:val="none" w:sz="0" w:space="0" w:color="auto"/>
                        <w:right w:val="none" w:sz="0" w:space="0" w:color="auto"/>
                      </w:divBdr>
                    </w:div>
                  </w:divsChild>
                </w:div>
                <w:div w:id="174539671">
                  <w:marLeft w:val="0"/>
                  <w:marRight w:val="0"/>
                  <w:marTop w:val="0"/>
                  <w:marBottom w:val="0"/>
                  <w:divBdr>
                    <w:top w:val="none" w:sz="0" w:space="0" w:color="auto"/>
                    <w:left w:val="none" w:sz="0" w:space="0" w:color="auto"/>
                    <w:bottom w:val="none" w:sz="0" w:space="0" w:color="auto"/>
                    <w:right w:val="none" w:sz="0" w:space="0" w:color="auto"/>
                  </w:divBdr>
                  <w:divsChild>
                    <w:div w:id="18151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14529">
          <w:marLeft w:val="0"/>
          <w:marRight w:val="0"/>
          <w:marTop w:val="0"/>
          <w:marBottom w:val="0"/>
          <w:divBdr>
            <w:top w:val="none" w:sz="0" w:space="0" w:color="auto"/>
            <w:left w:val="none" w:sz="0" w:space="0" w:color="auto"/>
            <w:bottom w:val="none" w:sz="0" w:space="0" w:color="auto"/>
            <w:right w:val="none" w:sz="0" w:space="0" w:color="auto"/>
          </w:divBdr>
          <w:divsChild>
            <w:div w:id="460920778">
              <w:marLeft w:val="0"/>
              <w:marRight w:val="0"/>
              <w:marTop w:val="0"/>
              <w:marBottom w:val="0"/>
              <w:divBdr>
                <w:top w:val="none" w:sz="0" w:space="0" w:color="auto"/>
                <w:left w:val="none" w:sz="0" w:space="0" w:color="auto"/>
                <w:bottom w:val="none" w:sz="0" w:space="0" w:color="auto"/>
                <w:right w:val="none" w:sz="0" w:space="0" w:color="auto"/>
              </w:divBdr>
            </w:div>
            <w:div w:id="730539417">
              <w:marLeft w:val="0"/>
              <w:marRight w:val="0"/>
              <w:marTop w:val="0"/>
              <w:marBottom w:val="0"/>
              <w:divBdr>
                <w:top w:val="none" w:sz="0" w:space="0" w:color="auto"/>
                <w:left w:val="none" w:sz="0" w:space="0" w:color="auto"/>
                <w:bottom w:val="none" w:sz="0" w:space="0" w:color="auto"/>
                <w:right w:val="none" w:sz="0" w:space="0" w:color="auto"/>
              </w:divBdr>
            </w:div>
            <w:div w:id="1992172230">
              <w:marLeft w:val="0"/>
              <w:marRight w:val="0"/>
              <w:marTop w:val="0"/>
              <w:marBottom w:val="0"/>
              <w:divBdr>
                <w:top w:val="none" w:sz="0" w:space="0" w:color="auto"/>
                <w:left w:val="none" w:sz="0" w:space="0" w:color="auto"/>
                <w:bottom w:val="none" w:sz="0" w:space="0" w:color="auto"/>
                <w:right w:val="none" w:sz="0" w:space="0" w:color="auto"/>
              </w:divBdr>
            </w:div>
            <w:div w:id="172578022">
              <w:marLeft w:val="0"/>
              <w:marRight w:val="0"/>
              <w:marTop w:val="0"/>
              <w:marBottom w:val="0"/>
              <w:divBdr>
                <w:top w:val="none" w:sz="0" w:space="0" w:color="auto"/>
                <w:left w:val="none" w:sz="0" w:space="0" w:color="auto"/>
                <w:bottom w:val="none" w:sz="0" w:space="0" w:color="auto"/>
                <w:right w:val="none" w:sz="0" w:space="0" w:color="auto"/>
              </w:divBdr>
            </w:div>
            <w:div w:id="621347526">
              <w:marLeft w:val="0"/>
              <w:marRight w:val="0"/>
              <w:marTop w:val="0"/>
              <w:marBottom w:val="0"/>
              <w:divBdr>
                <w:top w:val="none" w:sz="0" w:space="0" w:color="auto"/>
                <w:left w:val="none" w:sz="0" w:space="0" w:color="auto"/>
                <w:bottom w:val="none" w:sz="0" w:space="0" w:color="auto"/>
                <w:right w:val="none" w:sz="0" w:space="0" w:color="auto"/>
              </w:divBdr>
            </w:div>
            <w:div w:id="1977946857">
              <w:marLeft w:val="0"/>
              <w:marRight w:val="0"/>
              <w:marTop w:val="0"/>
              <w:marBottom w:val="0"/>
              <w:divBdr>
                <w:top w:val="none" w:sz="0" w:space="0" w:color="auto"/>
                <w:left w:val="none" w:sz="0" w:space="0" w:color="auto"/>
                <w:bottom w:val="none" w:sz="0" w:space="0" w:color="auto"/>
                <w:right w:val="none" w:sz="0" w:space="0" w:color="auto"/>
              </w:divBdr>
            </w:div>
            <w:div w:id="1955675607">
              <w:marLeft w:val="0"/>
              <w:marRight w:val="0"/>
              <w:marTop w:val="0"/>
              <w:marBottom w:val="0"/>
              <w:divBdr>
                <w:top w:val="none" w:sz="0" w:space="0" w:color="auto"/>
                <w:left w:val="none" w:sz="0" w:space="0" w:color="auto"/>
                <w:bottom w:val="none" w:sz="0" w:space="0" w:color="auto"/>
                <w:right w:val="none" w:sz="0" w:space="0" w:color="auto"/>
              </w:divBdr>
            </w:div>
            <w:div w:id="1426729651">
              <w:marLeft w:val="0"/>
              <w:marRight w:val="0"/>
              <w:marTop w:val="0"/>
              <w:marBottom w:val="0"/>
              <w:divBdr>
                <w:top w:val="none" w:sz="0" w:space="0" w:color="auto"/>
                <w:left w:val="none" w:sz="0" w:space="0" w:color="auto"/>
                <w:bottom w:val="none" w:sz="0" w:space="0" w:color="auto"/>
                <w:right w:val="none" w:sz="0" w:space="0" w:color="auto"/>
              </w:divBdr>
            </w:div>
            <w:div w:id="1480342018">
              <w:marLeft w:val="0"/>
              <w:marRight w:val="0"/>
              <w:marTop w:val="0"/>
              <w:marBottom w:val="0"/>
              <w:divBdr>
                <w:top w:val="none" w:sz="0" w:space="0" w:color="auto"/>
                <w:left w:val="none" w:sz="0" w:space="0" w:color="auto"/>
                <w:bottom w:val="none" w:sz="0" w:space="0" w:color="auto"/>
                <w:right w:val="none" w:sz="0" w:space="0" w:color="auto"/>
              </w:divBdr>
            </w:div>
            <w:div w:id="1756511640">
              <w:marLeft w:val="0"/>
              <w:marRight w:val="0"/>
              <w:marTop w:val="0"/>
              <w:marBottom w:val="0"/>
              <w:divBdr>
                <w:top w:val="none" w:sz="0" w:space="0" w:color="auto"/>
                <w:left w:val="none" w:sz="0" w:space="0" w:color="auto"/>
                <w:bottom w:val="none" w:sz="0" w:space="0" w:color="auto"/>
                <w:right w:val="none" w:sz="0" w:space="0" w:color="auto"/>
              </w:divBdr>
            </w:div>
            <w:div w:id="176315896">
              <w:marLeft w:val="0"/>
              <w:marRight w:val="0"/>
              <w:marTop w:val="0"/>
              <w:marBottom w:val="0"/>
              <w:divBdr>
                <w:top w:val="none" w:sz="0" w:space="0" w:color="auto"/>
                <w:left w:val="none" w:sz="0" w:space="0" w:color="auto"/>
                <w:bottom w:val="none" w:sz="0" w:space="0" w:color="auto"/>
                <w:right w:val="none" w:sz="0" w:space="0" w:color="auto"/>
              </w:divBdr>
            </w:div>
            <w:div w:id="147981291">
              <w:marLeft w:val="0"/>
              <w:marRight w:val="0"/>
              <w:marTop w:val="0"/>
              <w:marBottom w:val="0"/>
              <w:divBdr>
                <w:top w:val="none" w:sz="0" w:space="0" w:color="auto"/>
                <w:left w:val="none" w:sz="0" w:space="0" w:color="auto"/>
                <w:bottom w:val="none" w:sz="0" w:space="0" w:color="auto"/>
                <w:right w:val="none" w:sz="0" w:space="0" w:color="auto"/>
              </w:divBdr>
            </w:div>
            <w:div w:id="1078594782">
              <w:marLeft w:val="0"/>
              <w:marRight w:val="0"/>
              <w:marTop w:val="0"/>
              <w:marBottom w:val="0"/>
              <w:divBdr>
                <w:top w:val="none" w:sz="0" w:space="0" w:color="auto"/>
                <w:left w:val="none" w:sz="0" w:space="0" w:color="auto"/>
                <w:bottom w:val="none" w:sz="0" w:space="0" w:color="auto"/>
                <w:right w:val="none" w:sz="0" w:space="0" w:color="auto"/>
              </w:divBdr>
            </w:div>
            <w:div w:id="2104954544">
              <w:marLeft w:val="0"/>
              <w:marRight w:val="0"/>
              <w:marTop w:val="0"/>
              <w:marBottom w:val="0"/>
              <w:divBdr>
                <w:top w:val="none" w:sz="0" w:space="0" w:color="auto"/>
                <w:left w:val="none" w:sz="0" w:space="0" w:color="auto"/>
                <w:bottom w:val="none" w:sz="0" w:space="0" w:color="auto"/>
                <w:right w:val="none" w:sz="0" w:space="0" w:color="auto"/>
              </w:divBdr>
            </w:div>
            <w:div w:id="747045321">
              <w:marLeft w:val="0"/>
              <w:marRight w:val="0"/>
              <w:marTop w:val="0"/>
              <w:marBottom w:val="0"/>
              <w:divBdr>
                <w:top w:val="none" w:sz="0" w:space="0" w:color="auto"/>
                <w:left w:val="none" w:sz="0" w:space="0" w:color="auto"/>
                <w:bottom w:val="none" w:sz="0" w:space="0" w:color="auto"/>
                <w:right w:val="none" w:sz="0" w:space="0" w:color="auto"/>
              </w:divBdr>
            </w:div>
            <w:div w:id="90617">
              <w:marLeft w:val="0"/>
              <w:marRight w:val="0"/>
              <w:marTop w:val="0"/>
              <w:marBottom w:val="0"/>
              <w:divBdr>
                <w:top w:val="none" w:sz="0" w:space="0" w:color="auto"/>
                <w:left w:val="none" w:sz="0" w:space="0" w:color="auto"/>
                <w:bottom w:val="none" w:sz="0" w:space="0" w:color="auto"/>
                <w:right w:val="none" w:sz="0" w:space="0" w:color="auto"/>
              </w:divBdr>
            </w:div>
            <w:div w:id="776368358">
              <w:marLeft w:val="0"/>
              <w:marRight w:val="0"/>
              <w:marTop w:val="0"/>
              <w:marBottom w:val="0"/>
              <w:divBdr>
                <w:top w:val="none" w:sz="0" w:space="0" w:color="auto"/>
                <w:left w:val="none" w:sz="0" w:space="0" w:color="auto"/>
                <w:bottom w:val="none" w:sz="0" w:space="0" w:color="auto"/>
                <w:right w:val="none" w:sz="0" w:space="0" w:color="auto"/>
              </w:divBdr>
            </w:div>
            <w:div w:id="1538813028">
              <w:marLeft w:val="0"/>
              <w:marRight w:val="0"/>
              <w:marTop w:val="0"/>
              <w:marBottom w:val="0"/>
              <w:divBdr>
                <w:top w:val="none" w:sz="0" w:space="0" w:color="auto"/>
                <w:left w:val="none" w:sz="0" w:space="0" w:color="auto"/>
                <w:bottom w:val="none" w:sz="0" w:space="0" w:color="auto"/>
                <w:right w:val="none" w:sz="0" w:space="0" w:color="auto"/>
              </w:divBdr>
            </w:div>
            <w:div w:id="2095777642">
              <w:marLeft w:val="0"/>
              <w:marRight w:val="0"/>
              <w:marTop w:val="0"/>
              <w:marBottom w:val="0"/>
              <w:divBdr>
                <w:top w:val="none" w:sz="0" w:space="0" w:color="auto"/>
                <w:left w:val="none" w:sz="0" w:space="0" w:color="auto"/>
                <w:bottom w:val="none" w:sz="0" w:space="0" w:color="auto"/>
                <w:right w:val="none" w:sz="0" w:space="0" w:color="auto"/>
              </w:divBdr>
            </w:div>
            <w:div w:id="1805929017">
              <w:marLeft w:val="0"/>
              <w:marRight w:val="0"/>
              <w:marTop w:val="0"/>
              <w:marBottom w:val="0"/>
              <w:divBdr>
                <w:top w:val="none" w:sz="0" w:space="0" w:color="auto"/>
                <w:left w:val="none" w:sz="0" w:space="0" w:color="auto"/>
                <w:bottom w:val="none" w:sz="0" w:space="0" w:color="auto"/>
                <w:right w:val="none" w:sz="0" w:space="0" w:color="auto"/>
              </w:divBdr>
            </w:div>
          </w:divsChild>
        </w:div>
        <w:div w:id="1260603420">
          <w:marLeft w:val="0"/>
          <w:marRight w:val="0"/>
          <w:marTop w:val="0"/>
          <w:marBottom w:val="0"/>
          <w:divBdr>
            <w:top w:val="none" w:sz="0" w:space="0" w:color="auto"/>
            <w:left w:val="none" w:sz="0" w:space="0" w:color="auto"/>
            <w:bottom w:val="none" w:sz="0" w:space="0" w:color="auto"/>
            <w:right w:val="none" w:sz="0" w:space="0" w:color="auto"/>
          </w:divBdr>
        </w:div>
        <w:div w:id="1940134868">
          <w:marLeft w:val="0"/>
          <w:marRight w:val="0"/>
          <w:marTop w:val="0"/>
          <w:marBottom w:val="0"/>
          <w:divBdr>
            <w:top w:val="none" w:sz="0" w:space="0" w:color="auto"/>
            <w:left w:val="none" w:sz="0" w:space="0" w:color="auto"/>
            <w:bottom w:val="none" w:sz="0" w:space="0" w:color="auto"/>
            <w:right w:val="none" w:sz="0" w:space="0" w:color="auto"/>
          </w:divBdr>
        </w:div>
        <w:div w:id="417941096">
          <w:marLeft w:val="0"/>
          <w:marRight w:val="0"/>
          <w:marTop w:val="0"/>
          <w:marBottom w:val="0"/>
          <w:divBdr>
            <w:top w:val="none" w:sz="0" w:space="0" w:color="auto"/>
            <w:left w:val="none" w:sz="0" w:space="0" w:color="auto"/>
            <w:bottom w:val="none" w:sz="0" w:space="0" w:color="auto"/>
            <w:right w:val="none" w:sz="0" w:space="0" w:color="auto"/>
          </w:divBdr>
        </w:div>
        <w:div w:id="559949616">
          <w:marLeft w:val="0"/>
          <w:marRight w:val="0"/>
          <w:marTop w:val="0"/>
          <w:marBottom w:val="0"/>
          <w:divBdr>
            <w:top w:val="none" w:sz="0" w:space="0" w:color="auto"/>
            <w:left w:val="none" w:sz="0" w:space="0" w:color="auto"/>
            <w:bottom w:val="none" w:sz="0" w:space="0" w:color="auto"/>
            <w:right w:val="none" w:sz="0" w:space="0" w:color="auto"/>
          </w:divBdr>
        </w:div>
        <w:div w:id="1598713829">
          <w:marLeft w:val="0"/>
          <w:marRight w:val="0"/>
          <w:marTop w:val="0"/>
          <w:marBottom w:val="0"/>
          <w:divBdr>
            <w:top w:val="none" w:sz="0" w:space="0" w:color="auto"/>
            <w:left w:val="none" w:sz="0" w:space="0" w:color="auto"/>
            <w:bottom w:val="none" w:sz="0" w:space="0" w:color="auto"/>
            <w:right w:val="none" w:sz="0" w:space="0" w:color="auto"/>
          </w:divBdr>
          <w:divsChild>
            <w:div w:id="1836257727">
              <w:marLeft w:val="-75"/>
              <w:marRight w:val="0"/>
              <w:marTop w:val="30"/>
              <w:marBottom w:val="30"/>
              <w:divBdr>
                <w:top w:val="none" w:sz="0" w:space="0" w:color="auto"/>
                <w:left w:val="none" w:sz="0" w:space="0" w:color="auto"/>
                <w:bottom w:val="none" w:sz="0" w:space="0" w:color="auto"/>
                <w:right w:val="none" w:sz="0" w:space="0" w:color="auto"/>
              </w:divBdr>
              <w:divsChild>
                <w:div w:id="358121402">
                  <w:marLeft w:val="0"/>
                  <w:marRight w:val="0"/>
                  <w:marTop w:val="0"/>
                  <w:marBottom w:val="0"/>
                  <w:divBdr>
                    <w:top w:val="none" w:sz="0" w:space="0" w:color="auto"/>
                    <w:left w:val="none" w:sz="0" w:space="0" w:color="auto"/>
                    <w:bottom w:val="none" w:sz="0" w:space="0" w:color="auto"/>
                    <w:right w:val="none" w:sz="0" w:space="0" w:color="auto"/>
                  </w:divBdr>
                  <w:divsChild>
                    <w:div w:id="1842813184">
                      <w:marLeft w:val="0"/>
                      <w:marRight w:val="0"/>
                      <w:marTop w:val="0"/>
                      <w:marBottom w:val="0"/>
                      <w:divBdr>
                        <w:top w:val="none" w:sz="0" w:space="0" w:color="auto"/>
                        <w:left w:val="none" w:sz="0" w:space="0" w:color="auto"/>
                        <w:bottom w:val="none" w:sz="0" w:space="0" w:color="auto"/>
                        <w:right w:val="none" w:sz="0" w:space="0" w:color="auto"/>
                      </w:divBdr>
                    </w:div>
                  </w:divsChild>
                </w:div>
                <w:div w:id="240528319">
                  <w:marLeft w:val="0"/>
                  <w:marRight w:val="0"/>
                  <w:marTop w:val="0"/>
                  <w:marBottom w:val="0"/>
                  <w:divBdr>
                    <w:top w:val="none" w:sz="0" w:space="0" w:color="auto"/>
                    <w:left w:val="none" w:sz="0" w:space="0" w:color="auto"/>
                    <w:bottom w:val="none" w:sz="0" w:space="0" w:color="auto"/>
                    <w:right w:val="none" w:sz="0" w:space="0" w:color="auto"/>
                  </w:divBdr>
                  <w:divsChild>
                    <w:div w:id="7261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8640">
          <w:marLeft w:val="0"/>
          <w:marRight w:val="0"/>
          <w:marTop w:val="0"/>
          <w:marBottom w:val="0"/>
          <w:divBdr>
            <w:top w:val="none" w:sz="0" w:space="0" w:color="auto"/>
            <w:left w:val="none" w:sz="0" w:space="0" w:color="auto"/>
            <w:bottom w:val="none" w:sz="0" w:space="0" w:color="auto"/>
            <w:right w:val="none" w:sz="0" w:space="0" w:color="auto"/>
          </w:divBdr>
          <w:divsChild>
            <w:div w:id="987899989">
              <w:marLeft w:val="0"/>
              <w:marRight w:val="0"/>
              <w:marTop w:val="0"/>
              <w:marBottom w:val="0"/>
              <w:divBdr>
                <w:top w:val="none" w:sz="0" w:space="0" w:color="auto"/>
                <w:left w:val="none" w:sz="0" w:space="0" w:color="auto"/>
                <w:bottom w:val="none" w:sz="0" w:space="0" w:color="auto"/>
                <w:right w:val="none" w:sz="0" w:space="0" w:color="auto"/>
              </w:divBdr>
            </w:div>
            <w:div w:id="1455640292">
              <w:marLeft w:val="0"/>
              <w:marRight w:val="0"/>
              <w:marTop w:val="0"/>
              <w:marBottom w:val="0"/>
              <w:divBdr>
                <w:top w:val="none" w:sz="0" w:space="0" w:color="auto"/>
                <w:left w:val="none" w:sz="0" w:space="0" w:color="auto"/>
                <w:bottom w:val="none" w:sz="0" w:space="0" w:color="auto"/>
                <w:right w:val="none" w:sz="0" w:space="0" w:color="auto"/>
              </w:divBdr>
            </w:div>
            <w:div w:id="567110531">
              <w:marLeft w:val="0"/>
              <w:marRight w:val="0"/>
              <w:marTop w:val="0"/>
              <w:marBottom w:val="0"/>
              <w:divBdr>
                <w:top w:val="none" w:sz="0" w:space="0" w:color="auto"/>
                <w:left w:val="none" w:sz="0" w:space="0" w:color="auto"/>
                <w:bottom w:val="none" w:sz="0" w:space="0" w:color="auto"/>
                <w:right w:val="none" w:sz="0" w:space="0" w:color="auto"/>
              </w:divBdr>
            </w:div>
            <w:div w:id="408818616">
              <w:marLeft w:val="0"/>
              <w:marRight w:val="0"/>
              <w:marTop w:val="0"/>
              <w:marBottom w:val="0"/>
              <w:divBdr>
                <w:top w:val="none" w:sz="0" w:space="0" w:color="auto"/>
                <w:left w:val="none" w:sz="0" w:space="0" w:color="auto"/>
                <w:bottom w:val="none" w:sz="0" w:space="0" w:color="auto"/>
                <w:right w:val="none" w:sz="0" w:space="0" w:color="auto"/>
              </w:divBdr>
            </w:div>
            <w:div w:id="324162677">
              <w:marLeft w:val="0"/>
              <w:marRight w:val="0"/>
              <w:marTop w:val="0"/>
              <w:marBottom w:val="0"/>
              <w:divBdr>
                <w:top w:val="none" w:sz="0" w:space="0" w:color="auto"/>
                <w:left w:val="none" w:sz="0" w:space="0" w:color="auto"/>
                <w:bottom w:val="none" w:sz="0" w:space="0" w:color="auto"/>
                <w:right w:val="none" w:sz="0" w:space="0" w:color="auto"/>
              </w:divBdr>
            </w:div>
            <w:div w:id="937909622">
              <w:marLeft w:val="0"/>
              <w:marRight w:val="0"/>
              <w:marTop w:val="0"/>
              <w:marBottom w:val="0"/>
              <w:divBdr>
                <w:top w:val="none" w:sz="0" w:space="0" w:color="auto"/>
                <w:left w:val="none" w:sz="0" w:space="0" w:color="auto"/>
                <w:bottom w:val="none" w:sz="0" w:space="0" w:color="auto"/>
                <w:right w:val="none" w:sz="0" w:space="0" w:color="auto"/>
              </w:divBdr>
            </w:div>
            <w:div w:id="208422950">
              <w:marLeft w:val="0"/>
              <w:marRight w:val="0"/>
              <w:marTop w:val="0"/>
              <w:marBottom w:val="0"/>
              <w:divBdr>
                <w:top w:val="none" w:sz="0" w:space="0" w:color="auto"/>
                <w:left w:val="none" w:sz="0" w:space="0" w:color="auto"/>
                <w:bottom w:val="none" w:sz="0" w:space="0" w:color="auto"/>
                <w:right w:val="none" w:sz="0" w:space="0" w:color="auto"/>
              </w:divBdr>
            </w:div>
            <w:div w:id="163472236">
              <w:marLeft w:val="0"/>
              <w:marRight w:val="0"/>
              <w:marTop w:val="0"/>
              <w:marBottom w:val="0"/>
              <w:divBdr>
                <w:top w:val="none" w:sz="0" w:space="0" w:color="auto"/>
                <w:left w:val="none" w:sz="0" w:space="0" w:color="auto"/>
                <w:bottom w:val="none" w:sz="0" w:space="0" w:color="auto"/>
                <w:right w:val="none" w:sz="0" w:space="0" w:color="auto"/>
              </w:divBdr>
            </w:div>
            <w:div w:id="1175923400">
              <w:marLeft w:val="0"/>
              <w:marRight w:val="0"/>
              <w:marTop w:val="0"/>
              <w:marBottom w:val="0"/>
              <w:divBdr>
                <w:top w:val="none" w:sz="0" w:space="0" w:color="auto"/>
                <w:left w:val="none" w:sz="0" w:space="0" w:color="auto"/>
                <w:bottom w:val="none" w:sz="0" w:space="0" w:color="auto"/>
                <w:right w:val="none" w:sz="0" w:space="0" w:color="auto"/>
              </w:divBdr>
            </w:div>
            <w:div w:id="1522936180">
              <w:marLeft w:val="0"/>
              <w:marRight w:val="0"/>
              <w:marTop w:val="0"/>
              <w:marBottom w:val="0"/>
              <w:divBdr>
                <w:top w:val="none" w:sz="0" w:space="0" w:color="auto"/>
                <w:left w:val="none" w:sz="0" w:space="0" w:color="auto"/>
                <w:bottom w:val="none" w:sz="0" w:space="0" w:color="auto"/>
                <w:right w:val="none" w:sz="0" w:space="0" w:color="auto"/>
              </w:divBdr>
            </w:div>
            <w:div w:id="840201553">
              <w:marLeft w:val="0"/>
              <w:marRight w:val="0"/>
              <w:marTop w:val="0"/>
              <w:marBottom w:val="0"/>
              <w:divBdr>
                <w:top w:val="none" w:sz="0" w:space="0" w:color="auto"/>
                <w:left w:val="none" w:sz="0" w:space="0" w:color="auto"/>
                <w:bottom w:val="none" w:sz="0" w:space="0" w:color="auto"/>
                <w:right w:val="none" w:sz="0" w:space="0" w:color="auto"/>
              </w:divBdr>
            </w:div>
            <w:div w:id="1357344524">
              <w:marLeft w:val="0"/>
              <w:marRight w:val="0"/>
              <w:marTop w:val="0"/>
              <w:marBottom w:val="0"/>
              <w:divBdr>
                <w:top w:val="none" w:sz="0" w:space="0" w:color="auto"/>
                <w:left w:val="none" w:sz="0" w:space="0" w:color="auto"/>
                <w:bottom w:val="none" w:sz="0" w:space="0" w:color="auto"/>
                <w:right w:val="none" w:sz="0" w:space="0" w:color="auto"/>
              </w:divBdr>
            </w:div>
            <w:div w:id="916742390">
              <w:marLeft w:val="0"/>
              <w:marRight w:val="0"/>
              <w:marTop w:val="0"/>
              <w:marBottom w:val="0"/>
              <w:divBdr>
                <w:top w:val="none" w:sz="0" w:space="0" w:color="auto"/>
                <w:left w:val="none" w:sz="0" w:space="0" w:color="auto"/>
                <w:bottom w:val="none" w:sz="0" w:space="0" w:color="auto"/>
                <w:right w:val="none" w:sz="0" w:space="0" w:color="auto"/>
              </w:divBdr>
            </w:div>
            <w:div w:id="1907179983">
              <w:marLeft w:val="0"/>
              <w:marRight w:val="0"/>
              <w:marTop w:val="0"/>
              <w:marBottom w:val="0"/>
              <w:divBdr>
                <w:top w:val="none" w:sz="0" w:space="0" w:color="auto"/>
                <w:left w:val="none" w:sz="0" w:space="0" w:color="auto"/>
                <w:bottom w:val="none" w:sz="0" w:space="0" w:color="auto"/>
                <w:right w:val="none" w:sz="0" w:space="0" w:color="auto"/>
              </w:divBdr>
            </w:div>
            <w:div w:id="1305280594">
              <w:marLeft w:val="0"/>
              <w:marRight w:val="0"/>
              <w:marTop w:val="0"/>
              <w:marBottom w:val="0"/>
              <w:divBdr>
                <w:top w:val="none" w:sz="0" w:space="0" w:color="auto"/>
                <w:left w:val="none" w:sz="0" w:space="0" w:color="auto"/>
                <w:bottom w:val="none" w:sz="0" w:space="0" w:color="auto"/>
                <w:right w:val="none" w:sz="0" w:space="0" w:color="auto"/>
              </w:divBdr>
            </w:div>
            <w:div w:id="1685550696">
              <w:marLeft w:val="0"/>
              <w:marRight w:val="0"/>
              <w:marTop w:val="0"/>
              <w:marBottom w:val="0"/>
              <w:divBdr>
                <w:top w:val="none" w:sz="0" w:space="0" w:color="auto"/>
                <w:left w:val="none" w:sz="0" w:space="0" w:color="auto"/>
                <w:bottom w:val="none" w:sz="0" w:space="0" w:color="auto"/>
                <w:right w:val="none" w:sz="0" w:space="0" w:color="auto"/>
              </w:divBdr>
            </w:div>
            <w:div w:id="604848909">
              <w:marLeft w:val="0"/>
              <w:marRight w:val="0"/>
              <w:marTop w:val="0"/>
              <w:marBottom w:val="0"/>
              <w:divBdr>
                <w:top w:val="none" w:sz="0" w:space="0" w:color="auto"/>
                <w:left w:val="none" w:sz="0" w:space="0" w:color="auto"/>
                <w:bottom w:val="none" w:sz="0" w:space="0" w:color="auto"/>
                <w:right w:val="none" w:sz="0" w:space="0" w:color="auto"/>
              </w:divBdr>
            </w:div>
            <w:div w:id="1535845844">
              <w:marLeft w:val="0"/>
              <w:marRight w:val="0"/>
              <w:marTop w:val="0"/>
              <w:marBottom w:val="0"/>
              <w:divBdr>
                <w:top w:val="none" w:sz="0" w:space="0" w:color="auto"/>
                <w:left w:val="none" w:sz="0" w:space="0" w:color="auto"/>
                <w:bottom w:val="none" w:sz="0" w:space="0" w:color="auto"/>
                <w:right w:val="none" w:sz="0" w:space="0" w:color="auto"/>
              </w:divBdr>
            </w:div>
            <w:div w:id="1197544279">
              <w:marLeft w:val="0"/>
              <w:marRight w:val="0"/>
              <w:marTop w:val="0"/>
              <w:marBottom w:val="0"/>
              <w:divBdr>
                <w:top w:val="none" w:sz="0" w:space="0" w:color="auto"/>
                <w:left w:val="none" w:sz="0" w:space="0" w:color="auto"/>
                <w:bottom w:val="none" w:sz="0" w:space="0" w:color="auto"/>
                <w:right w:val="none" w:sz="0" w:space="0" w:color="auto"/>
              </w:divBdr>
            </w:div>
            <w:div w:id="2075467352">
              <w:marLeft w:val="0"/>
              <w:marRight w:val="0"/>
              <w:marTop w:val="0"/>
              <w:marBottom w:val="0"/>
              <w:divBdr>
                <w:top w:val="none" w:sz="0" w:space="0" w:color="auto"/>
                <w:left w:val="none" w:sz="0" w:space="0" w:color="auto"/>
                <w:bottom w:val="none" w:sz="0" w:space="0" w:color="auto"/>
                <w:right w:val="none" w:sz="0" w:space="0" w:color="auto"/>
              </w:divBdr>
            </w:div>
          </w:divsChild>
        </w:div>
        <w:div w:id="1578249319">
          <w:marLeft w:val="0"/>
          <w:marRight w:val="0"/>
          <w:marTop w:val="0"/>
          <w:marBottom w:val="0"/>
          <w:divBdr>
            <w:top w:val="none" w:sz="0" w:space="0" w:color="auto"/>
            <w:left w:val="none" w:sz="0" w:space="0" w:color="auto"/>
            <w:bottom w:val="none" w:sz="0" w:space="0" w:color="auto"/>
            <w:right w:val="none" w:sz="0" w:space="0" w:color="auto"/>
          </w:divBdr>
          <w:divsChild>
            <w:div w:id="1995334170">
              <w:marLeft w:val="0"/>
              <w:marRight w:val="0"/>
              <w:marTop w:val="0"/>
              <w:marBottom w:val="0"/>
              <w:divBdr>
                <w:top w:val="none" w:sz="0" w:space="0" w:color="auto"/>
                <w:left w:val="none" w:sz="0" w:space="0" w:color="auto"/>
                <w:bottom w:val="none" w:sz="0" w:space="0" w:color="auto"/>
                <w:right w:val="none" w:sz="0" w:space="0" w:color="auto"/>
              </w:divBdr>
            </w:div>
            <w:div w:id="385765516">
              <w:marLeft w:val="0"/>
              <w:marRight w:val="0"/>
              <w:marTop w:val="0"/>
              <w:marBottom w:val="0"/>
              <w:divBdr>
                <w:top w:val="none" w:sz="0" w:space="0" w:color="auto"/>
                <w:left w:val="none" w:sz="0" w:space="0" w:color="auto"/>
                <w:bottom w:val="none" w:sz="0" w:space="0" w:color="auto"/>
                <w:right w:val="none" w:sz="0" w:space="0" w:color="auto"/>
              </w:divBdr>
            </w:div>
            <w:div w:id="678502819">
              <w:marLeft w:val="0"/>
              <w:marRight w:val="0"/>
              <w:marTop w:val="0"/>
              <w:marBottom w:val="0"/>
              <w:divBdr>
                <w:top w:val="none" w:sz="0" w:space="0" w:color="auto"/>
                <w:left w:val="none" w:sz="0" w:space="0" w:color="auto"/>
                <w:bottom w:val="none" w:sz="0" w:space="0" w:color="auto"/>
                <w:right w:val="none" w:sz="0" w:space="0" w:color="auto"/>
              </w:divBdr>
            </w:div>
            <w:div w:id="229268054">
              <w:marLeft w:val="0"/>
              <w:marRight w:val="0"/>
              <w:marTop w:val="0"/>
              <w:marBottom w:val="0"/>
              <w:divBdr>
                <w:top w:val="none" w:sz="0" w:space="0" w:color="auto"/>
                <w:left w:val="none" w:sz="0" w:space="0" w:color="auto"/>
                <w:bottom w:val="none" w:sz="0" w:space="0" w:color="auto"/>
                <w:right w:val="none" w:sz="0" w:space="0" w:color="auto"/>
              </w:divBdr>
            </w:div>
            <w:div w:id="1234436342">
              <w:marLeft w:val="0"/>
              <w:marRight w:val="0"/>
              <w:marTop w:val="0"/>
              <w:marBottom w:val="0"/>
              <w:divBdr>
                <w:top w:val="none" w:sz="0" w:space="0" w:color="auto"/>
                <w:left w:val="none" w:sz="0" w:space="0" w:color="auto"/>
                <w:bottom w:val="none" w:sz="0" w:space="0" w:color="auto"/>
                <w:right w:val="none" w:sz="0" w:space="0" w:color="auto"/>
              </w:divBdr>
            </w:div>
            <w:div w:id="1501657973">
              <w:marLeft w:val="0"/>
              <w:marRight w:val="0"/>
              <w:marTop w:val="0"/>
              <w:marBottom w:val="0"/>
              <w:divBdr>
                <w:top w:val="none" w:sz="0" w:space="0" w:color="auto"/>
                <w:left w:val="none" w:sz="0" w:space="0" w:color="auto"/>
                <w:bottom w:val="none" w:sz="0" w:space="0" w:color="auto"/>
                <w:right w:val="none" w:sz="0" w:space="0" w:color="auto"/>
              </w:divBdr>
            </w:div>
            <w:div w:id="1826387545">
              <w:marLeft w:val="0"/>
              <w:marRight w:val="0"/>
              <w:marTop w:val="0"/>
              <w:marBottom w:val="0"/>
              <w:divBdr>
                <w:top w:val="none" w:sz="0" w:space="0" w:color="auto"/>
                <w:left w:val="none" w:sz="0" w:space="0" w:color="auto"/>
                <w:bottom w:val="none" w:sz="0" w:space="0" w:color="auto"/>
                <w:right w:val="none" w:sz="0" w:space="0" w:color="auto"/>
              </w:divBdr>
            </w:div>
            <w:div w:id="2053185511">
              <w:marLeft w:val="0"/>
              <w:marRight w:val="0"/>
              <w:marTop w:val="0"/>
              <w:marBottom w:val="0"/>
              <w:divBdr>
                <w:top w:val="none" w:sz="0" w:space="0" w:color="auto"/>
                <w:left w:val="none" w:sz="0" w:space="0" w:color="auto"/>
                <w:bottom w:val="none" w:sz="0" w:space="0" w:color="auto"/>
                <w:right w:val="none" w:sz="0" w:space="0" w:color="auto"/>
              </w:divBdr>
            </w:div>
            <w:div w:id="1488399205">
              <w:marLeft w:val="0"/>
              <w:marRight w:val="0"/>
              <w:marTop w:val="0"/>
              <w:marBottom w:val="0"/>
              <w:divBdr>
                <w:top w:val="none" w:sz="0" w:space="0" w:color="auto"/>
                <w:left w:val="none" w:sz="0" w:space="0" w:color="auto"/>
                <w:bottom w:val="none" w:sz="0" w:space="0" w:color="auto"/>
                <w:right w:val="none" w:sz="0" w:space="0" w:color="auto"/>
              </w:divBdr>
            </w:div>
            <w:div w:id="2080471768">
              <w:marLeft w:val="0"/>
              <w:marRight w:val="0"/>
              <w:marTop w:val="0"/>
              <w:marBottom w:val="0"/>
              <w:divBdr>
                <w:top w:val="none" w:sz="0" w:space="0" w:color="auto"/>
                <w:left w:val="none" w:sz="0" w:space="0" w:color="auto"/>
                <w:bottom w:val="none" w:sz="0" w:space="0" w:color="auto"/>
                <w:right w:val="none" w:sz="0" w:space="0" w:color="auto"/>
              </w:divBdr>
            </w:div>
            <w:div w:id="497699359">
              <w:marLeft w:val="0"/>
              <w:marRight w:val="0"/>
              <w:marTop w:val="0"/>
              <w:marBottom w:val="0"/>
              <w:divBdr>
                <w:top w:val="none" w:sz="0" w:space="0" w:color="auto"/>
                <w:left w:val="none" w:sz="0" w:space="0" w:color="auto"/>
                <w:bottom w:val="none" w:sz="0" w:space="0" w:color="auto"/>
                <w:right w:val="none" w:sz="0" w:space="0" w:color="auto"/>
              </w:divBdr>
            </w:div>
            <w:div w:id="1378624566">
              <w:marLeft w:val="0"/>
              <w:marRight w:val="0"/>
              <w:marTop w:val="0"/>
              <w:marBottom w:val="0"/>
              <w:divBdr>
                <w:top w:val="none" w:sz="0" w:space="0" w:color="auto"/>
                <w:left w:val="none" w:sz="0" w:space="0" w:color="auto"/>
                <w:bottom w:val="none" w:sz="0" w:space="0" w:color="auto"/>
                <w:right w:val="none" w:sz="0" w:space="0" w:color="auto"/>
              </w:divBdr>
            </w:div>
            <w:div w:id="588776759">
              <w:marLeft w:val="0"/>
              <w:marRight w:val="0"/>
              <w:marTop w:val="0"/>
              <w:marBottom w:val="0"/>
              <w:divBdr>
                <w:top w:val="none" w:sz="0" w:space="0" w:color="auto"/>
                <w:left w:val="none" w:sz="0" w:space="0" w:color="auto"/>
                <w:bottom w:val="none" w:sz="0" w:space="0" w:color="auto"/>
                <w:right w:val="none" w:sz="0" w:space="0" w:color="auto"/>
              </w:divBdr>
            </w:div>
            <w:div w:id="255939456">
              <w:marLeft w:val="0"/>
              <w:marRight w:val="0"/>
              <w:marTop w:val="0"/>
              <w:marBottom w:val="0"/>
              <w:divBdr>
                <w:top w:val="none" w:sz="0" w:space="0" w:color="auto"/>
                <w:left w:val="none" w:sz="0" w:space="0" w:color="auto"/>
                <w:bottom w:val="none" w:sz="0" w:space="0" w:color="auto"/>
                <w:right w:val="none" w:sz="0" w:space="0" w:color="auto"/>
              </w:divBdr>
            </w:div>
            <w:div w:id="35665847">
              <w:marLeft w:val="0"/>
              <w:marRight w:val="0"/>
              <w:marTop w:val="0"/>
              <w:marBottom w:val="0"/>
              <w:divBdr>
                <w:top w:val="none" w:sz="0" w:space="0" w:color="auto"/>
                <w:left w:val="none" w:sz="0" w:space="0" w:color="auto"/>
                <w:bottom w:val="none" w:sz="0" w:space="0" w:color="auto"/>
                <w:right w:val="none" w:sz="0" w:space="0" w:color="auto"/>
              </w:divBdr>
            </w:div>
            <w:div w:id="1915355731">
              <w:marLeft w:val="0"/>
              <w:marRight w:val="0"/>
              <w:marTop w:val="0"/>
              <w:marBottom w:val="0"/>
              <w:divBdr>
                <w:top w:val="none" w:sz="0" w:space="0" w:color="auto"/>
                <w:left w:val="none" w:sz="0" w:space="0" w:color="auto"/>
                <w:bottom w:val="none" w:sz="0" w:space="0" w:color="auto"/>
                <w:right w:val="none" w:sz="0" w:space="0" w:color="auto"/>
              </w:divBdr>
            </w:div>
            <w:div w:id="757412203">
              <w:marLeft w:val="0"/>
              <w:marRight w:val="0"/>
              <w:marTop w:val="0"/>
              <w:marBottom w:val="0"/>
              <w:divBdr>
                <w:top w:val="none" w:sz="0" w:space="0" w:color="auto"/>
                <w:left w:val="none" w:sz="0" w:space="0" w:color="auto"/>
                <w:bottom w:val="none" w:sz="0" w:space="0" w:color="auto"/>
                <w:right w:val="none" w:sz="0" w:space="0" w:color="auto"/>
              </w:divBdr>
            </w:div>
            <w:div w:id="1586762630">
              <w:marLeft w:val="0"/>
              <w:marRight w:val="0"/>
              <w:marTop w:val="0"/>
              <w:marBottom w:val="0"/>
              <w:divBdr>
                <w:top w:val="none" w:sz="0" w:space="0" w:color="auto"/>
                <w:left w:val="none" w:sz="0" w:space="0" w:color="auto"/>
                <w:bottom w:val="none" w:sz="0" w:space="0" w:color="auto"/>
                <w:right w:val="none" w:sz="0" w:space="0" w:color="auto"/>
              </w:divBdr>
            </w:div>
            <w:div w:id="2117172600">
              <w:marLeft w:val="0"/>
              <w:marRight w:val="0"/>
              <w:marTop w:val="0"/>
              <w:marBottom w:val="0"/>
              <w:divBdr>
                <w:top w:val="none" w:sz="0" w:space="0" w:color="auto"/>
                <w:left w:val="none" w:sz="0" w:space="0" w:color="auto"/>
                <w:bottom w:val="none" w:sz="0" w:space="0" w:color="auto"/>
                <w:right w:val="none" w:sz="0" w:space="0" w:color="auto"/>
              </w:divBdr>
            </w:div>
            <w:div w:id="60490604">
              <w:marLeft w:val="0"/>
              <w:marRight w:val="0"/>
              <w:marTop w:val="0"/>
              <w:marBottom w:val="0"/>
              <w:divBdr>
                <w:top w:val="none" w:sz="0" w:space="0" w:color="auto"/>
                <w:left w:val="none" w:sz="0" w:space="0" w:color="auto"/>
                <w:bottom w:val="none" w:sz="0" w:space="0" w:color="auto"/>
                <w:right w:val="none" w:sz="0" w:space="0" w:color="auto"/>
              </w:divBdr>
            </w:div>
          </w:divsChild>
        </w:div>
        <w:div w:id="221790061">
          <w:marLeft w:val="0"/>
          <w:marRight w:val="0"/>
          <w:marTop w:val="0"/>
          <w:marBottom w:val="0"/>
          <w:divBdr>
            <w:top w:val="none" w:sz="0" w:space="0" w:color="auto"/>
            <w:left w:val="none" w:sz="0" w:space="0" w:color="auto"/>
            <w:bottom w:val="none" w:sz="0" w:space="0" w:color="auto"/>
            <w:right w:val="none" w:sz="0" w:space="0" w:color="auto"/>
          </w:divBdr>
        </w:div>
        <w:div w:id="1500923794">
          <w:marLeft w:val="0"/>
          <w:marRight w:val="0"/>
          <w:marTop w:val="0"/>
          <w:marBottom w:val="0"/>
          <w:divBdr>
            <w:top w:val="none" w:sz="0" w:space="0" w:color="auto"/>
            <w:left w:val="none" w:sz="0" w:space="0" w:color="auto"/>
            <w:bottom w:val="none" w:sz="0" w:space="0" w:color="auto"/>
            <w:right w:val="none" w:sz="0" w:space="0" w:color="auto"/>
          </w:divBdr>
        </w:div>
        <w:div w:id="953173947">
          <w:marLeft w:val="0"/>
          <w:marRight w:val="0"/>
          <w:marTop w:val="0"/>
          <w:marBottom w:val="0"/>
          <w:divBdr>
            <w:top w:val="none" w:sz="0" w:space="0" w:color="auto"/>
            <w:left w:val="none" w:sz="0" w:space="0" w:color="auto"/>
            <w:bottom w:val="none" w:sz="0" w:space="0" w:color="auto"/>
            <w:right w:val="none" w:sz="0" w:space="0" w:color="auto"/>
          </w:divBdr>
        </w:div>
        <w:div w:id="1908687306">
          <w:marLeft w:val="0"/>
          <w:marRight w:val="0"/>
          <w:marTop w:val="0"/>
          <w:marBottom w:val="0"/>
          <w:divBdr>
            <w:top w:val="none" w:sz="0" w:space="0" w:color="auto"/>
            <w:left w:val="none" w:sz="0" w:space="0" w:color="auto"/>
            <w:bottom w:val="none" w:sz="0" w:space="0" w:color="auto"/>
            <w:right w:val="none" w:sz="0" w:space="0" w:color="auto"/>
          </w:divBdr>
        </w:div>
        <w:div w:id="41440348">
          <w:marLeft w:val="0"/>
          <w:marRight w:val="0"/>
          <w:marTop w:val="0"/>
          <w:marBottom w:val="0"/>
          <w:divBdr>
            <w:top w:val="none" w:sz="0" w:space="0" w:color="auto"/>
            <w:left w:val="none" w:sz="0" w:space="0" w:color="auto"/>
            <w:bottom w:val="none" w:sz="0" w:space="0" w:color="auto"/>
            <w:right w:val="none" w:sz="0" w:space="0" w:color="auto"/>
          </w:divBdr>
        </w:div>
        <w:div w:id="1680501413">
          <w:marLeft w:val="0"/>
          <w:marRight w:val="0"/>
          <w:marTop w:val="0"/>
          <w:marBottom w:val="0"/>
          <w:divBdr>
            <w:top w:val="none" w:sz="0" w:space="0" w:color="auto"/>
            <w:left w:val="none" w:sz="0" w:space="0" w:color="auto"/>
            <w:bottom w:val="none" w:sz="0" w:space="0" w:color="auto"/>
            <w:right w:val="none" w:sz="0" w:space="0" w:color="auto"/>
          </w:divBdr>
        </w:div>
        <w:div w:id="1653094431">
          <w:marLeft w:val="0"/>
          <w:marRight w:val="0"/>
          <w:marTop w:val="0"/>
          <w:marBottom w:val="0"/>
          <w:divBdr>
            <w:top w:val="none" w:sz="0" w:space="0" w:color="auto"/>
            <w:left w:val="none" w:sz="0" w:space="0" w:color="auto"/>
            <w:bottom w:val="none" w:sz="0" w:space="0" w:color="auto"/>
            <w:right w:val="none" w:sz="0" w:space="0" w:color="auto"/>
          </w:divBdr>
        </w:div>
        <w:div w:id="654450486">
          <w:marLeft w:val="0"/>
          <w:marRight w:val="0"/>
          <w:marTop w:val="0"/>
          <w:marBottom w:val="0"/>
          <w:divBdr>
            <w:top w:val="none" w:sz="0" w:space="0" w:color="auto"/>
            <w:left w:val="none" w:sz="0" w:space="0" w:color="auto"/>
            <w:bottom w:val="none" w:sz="0" w:space="0" w:color="auto"/>
            <w:right w:val="none" w:sz="0" w:space="0" w:color="auto"/>
          </w:divBdr>
        </w:div>
        <w:div w:id="1642078085">
          <w:marLeft w:val="0"/>
          <w:marRight w:val="0"/>
          <w:marTop w:val="0"/>
          <w:marBottom w:val="0"/>
          <w:divBdr>
            <w:top w:val="none" w:sz="0" w:space="0" w:color="auto"/>
            <w:left w:val="none" w:sz="0" w:space="0" w:color="auto"/>
            <w:bottom w:val="none" w:sz="0" w:space="0" w:color="auto"/>
            <w:right w:val="none" w:sz="0" w:space="0" w:color="auto"/>
          </w:divBdr>
        </w:div>
        <w:div w:id="1392118565">
          <w:marLeft w:val="0"/>
          <w:marRight w:val="0"/>
          <w:marTop w:val="0"/>
          <w:marBottom w:val="0"/>
          <w:divBdr>
            <w:top w:val="none" w:sz="0" w:space="0" w:color="auto"/>
            <w:left w:val="none" w:sz="0" w:space="0" w:color="auto"/>
            <w:bottom w:val="none" w:sz="0" w:space="0" w:color="auto"/>
            <w:right w:val="none" w:sz="0" w:space="0" w:color="auto"/>
          </w:divBdr>
        </w:div>
        <w:div w:id="131556836">
          <w:marLeft w:val="0"/>
          <w:marRight w:val="0"/>
          <w:marTop w:val="0"/>
          <w:marBottom w:val="0"/>
          <w:divBdr>
            <w:top w:val="none" w:sz="0" w:space="0" w:color="auto"/>
            <w:left w:val="none" w:sz="0" w:space="0" w:color="auto"/>
            <w:bottom w:val="none" w:sz="0" w:space="0" w:color="auto"/>
            <w:right w:val="none" w:sz="0" w:space="0" w:color="auto"/>
          </w:divBdr>
        </w:div>
        <w:div w:id="2103992508">
          <w:marLeft w:val="0"/>
          <w:marRight w:val="0"/>
          <w:marTop w:val="0"/>
          <w:marBottom w:val="0"/>
          <w:divBdr>
            <w:top w:val="none" w:sz="0" w:space="0" w:color="auto"/>
            <w:left w:val="none" w:sz="0" w:space="0" w:color="auto"/>
            <w:bottom w:val="none" w:sz="0" w:space="0" w:color="auto"/>
            <w:right w:val="none" w:sz="0" w:space="0" w:color="auto"/>
          </w:divBdr>
        </w:div>
        <w:div w:id="602035627">
          <w:marLeft w:val="0"/>
          <w:marRight w:val="0"/>
          <w:marTop w:val="0"/>
          <w:marBottom w:val="0"/>
          <w:divBdr>
            <w:top w:val="none" w:sz="0" w:space="0" w:color="auto"/>
            <w:left w:val="none" w:sz="0" w:space="0" w:color="auto"/>
            <w:bottom w:val="none" w:sz="0" w:space="0" w:color="auto"/>
            <w:right w:val="none" w:sz="0" w:space="0" w:color="auto"/>
          </w:divBdr>
        </w:div>
        <w:div w:id="558131053">
          <w:marLeft w:val="0"/>
          <w:marRight w:val="0"/>
          <w:marTop w:val="0"/>
          <w:marBottom w:val="0"/>
          <w:divBdr>
            <w:top w:val="none" w:sz="0" w:space="0" w:color="auto"/>
            <w:left w:val="none" w:sz="0" w:space="0" w:color="auto"/>
            <w:bottom w:val="none" w:sz="0" w:space="0" w:color="auto"/>
            <w:right w:val="none" w:sz="0" w:space="0" w:color="auto"/>
          </w:divBdr>
        </w:div>
        <w:div w:id="1881824086">
          <w:marLeft w:val="0"/>
          <w:marRight w:val="0"/>
          <w:marTop w:val="0"/>
          <w:marBottom w:val="0"/>
          <w:divBdr>
            <w:top w:val="none" w:sz="0" w:space="0" w:color="auto"/>
            <w:left w:val="none" w:sz="0" w:space="0" w:color="auto"/>
            <w:bottom w:val="none" w:sz="0" w:space="0" w:color="auto"/>
            <w:right w:val="none" w:sz="0" w:space="0" w:color="auto"/>
          </w:divBdr>
        </w:div>
        <w:div w:id="435290521">
          <w:marLeft w:val="0"/>
          <w:marRight w:val="0"/>
          <w:marTop w:val="0"/>
          <w:marBottom w:val="0"/>
          <w:divBdr>
            <w:top w:val="none" w:sz="0" w:space="0" w:color="auto"/>
            <w:left w:val="none" w:sz="0" w:space="0" w:color="auto"/>
            <w:bottom w:val="none" w:sz="0" w:space="0" w:color="auto"/>
            <w:right w:val="none" w:sz="0" w:space="0" w:color="auto"/>
          </w:divBdr>
        </w:div>
        <w:div w:id="1705517042">
          <w:marLeft w:val="0"/>
          <w:marRight w:val="0"/>
          <w:marTop w:val="0"/>
          <w:marBottom w:val="0"/>
          <w:divBdr>
            <w:top w:val="none" w:sz="0" w:space="0" w:color="auto"/>
            <w:left w:val="none" w:sz="0" w:space="0" w:color="auto"/>
            <w:bottom w:val="none" w:sz="0" w:space="0" w:color="auto"/>
            <w:right w:val="none" w:sz="0" w:space="0" w:color="auto"/>
          </w:divBdr>
        </w:div>
        <w:div w:id="414328558">
          <w:marLeft w:val="0"/>
          <w:marRight w:val="0"/>
          <w:marTop w:val="0"/>
          <w:marBottom w:val="0"/>
          <w:divBdr>
            <w:top w:val="none" w:sz="0" w:space="0" w:color="auto"/>
            <w:left w:val="none" w:sz="0" w:space="0" w:color="auto"/>
            <w:bottom w:val="none" w:sz="0" w:space="0" w:color="auto"/>
            <w:right w:val="none" w:sz="0" w:space="0" w:color="auto"/>
          </w:divBdr>
        </w:div>
        <w:div w:id="12340906">
          <w:marLeft w:val="0"/>
          <w:marRight w:val="0"/>
          <w:marTop w:val="0"/>
          <w:marBottom w:val="0"/>
          <w:divBdr>
            <w:top w:val="none" w:sz="0" w:space="0" w:color="auto"/>
            <w:left w:val="none" w:sz="0" w:space="0" w:color="auto"/>
            <w:bottom w:val="none" w:sz="0" w:space="0" w:color="auto"/>
            <w:right w:val="none" w:sz="0" w:space="0" w:color="auto"/>
          </w:divBdr>
        </w:div>
        <w:div w:id="1642729066">
          <w:marLeft w:val="0"/>
          <w:marRight w:val="0"/>
          <w:marTop w:val="0"/>
          <w:marBottom w:val="0"/>
          <w:divBdr>
            <w:top w:val="none" w:sz="0" w:space="0" w:color="auto"/>
            <w:left w:val="none" w:sz="0" w:space="0" w:color="auto"/>
            <w:bottom w:val="none" w:sz="0" w:space="0" w:color="auto"/>
            <w:right w:val="none" w:sz="0" w:space="0" w:color="auto"/>
          </w:divBdr>
        </w:div>
        <w:div w:id="2117360665">
          <w:marLeft w:val="0"/>
          <w:marRight w:val="0"/>
          <w:marTop w:val="0"/>
          <w:marBottom w:val="0"/>
          <w:divBdr>
            <w:top w:val="none" w:sz="0" w:space="0" w:color="auto"/>
            <w:left w:val="none" w:sz="0" w:space="0" w:color="auto"/>
            <w:bottom w:val="none" w:sz="0" w:space="0" w:color="auto"/>
            <w:right w:val="none" w:sz="0" w:space="0" w:color="auto"/>
          </w:divBdr>
        </w:div>
        <w:div w:id="1152597551">
          <w:marLeft w:val="0"/>
          <w:marRight w:val="0"/>
          <w:marTop w:val="0"/>
          <w:marBottom w:val="0"/>
          <w:divBdr>
            <w:top w:val="none" w:sz="0" w:space="0" w:color="auto"/>
            <w:left w:val="none" w:sz="0" w:space="0" w:color="auto"/>
            <w:bottom w:val="none" w:sz="0" w:space="0" w:color="auto"/>
            <w:right w:val="none" w:sz="0" w:space="0" w:color="auto"/>
          </w:divBdr>
        </w:div>
        <w:div w:id="604270952">
          <w:marLeft w:val="0"/>
          <w:marRight w:val="0"/>
          <w:marTop w:val="0"/>
          <w:marBottom w:val="0"/>
          <w:divBdr>
            <w:top w:val="none" w:sz="0" w:space="0" w:color="auto"/>
            <w:left w:val="none" w:sz="0" w:space="0" w:color="auto"/>
            <w:bottom w:val="none" w:sz="0" w:space="0" w:color="auto"/>
            <w:right w:val="none" w:sz="0" w:space="0" w:color="auto"/>
          </w:divBdr>
        </w:div>
        <w:div w:id="1480684357">
          <w:marLeft w:val="0"/>
          <w:marRight w:val="0"/>
          <w:marTop w:val="0"/>
          <w:marBottom w:val="0"/>
          <w:divBdr>
            <w:top w:val="none" w:sz="0" w:space="0" w:color="auto"/>
            <w:left w:val="none" w:sz="0" w:space="0" w:color="auto"/>
            <w:bottom w:val="none" w:sz="0" w:space="0" w:color="auto"/>
            <w:right w:val="none" w:sz="0" w:space="0" w:color="auto"/>
          </w:divBdr>
        </w:div>
        <w:div w:id="909271909">
          <w:marLeft w:val="0"/>
          <w:marRight w:val="0"/>
          <w:marTop w:val="0"/>
          <w:marBottom w:val="0"/>
          <w:divBdr>
            <w:top w:val="none" w:sz="0" w:space="0" w:color="auto"/>
            <w:left w:val="none" w:sz="0" w:space="0" w:color="auto"/>
            <w:bottom w:val="none" w:sz="0" w:space="0" w:color="auto"/>
            <w:right w:val="none" w:sz="0" w:space="0" w:color="auto"/>
          </w:divBdr>
        </w:div>
        <w:div w:id="1074888218">
          <w:marLeft w:val="0"/>
          <w:marRight w:val="0"/>
          <w:marTop w:val="0"/>
          <w:marBottom w:val="0"/>
          <w:divBdr>
            <w:top w:val="none" w:sz="0" w:space="0" w:color="auto"/>
            <w:left w:val="none" w:sz="0" w:space="0" w:color="auto"/>
            <w:bottom w:val="none" w:sz="0" w:space="0" w:color="auto"/>
            <w:right w:val="none" w:sz="0" w:space="0" w:color="auto"/>
          </w:divBdr>
        </w:div>
        <w:div w:id="1213736665">
          <w:marLeft w:val="0"/>
          <w:marRight w:val="0"/>
          <w:marTop w:val="0"/>
          <w:marBottom w:val="0"/>
          <w:divBdr>
            <w:top w:val="none" w:sz="0" w:space="0" w:color="auto"/>
            <w:left w:val="none" w:sz="0" w:space="0" w:color="auto"/>
            <w:bottom w:val="none" w:sz="0" w:space="0" w:color="auto"/>
            <w:right w:val="none" w:sz="0" w:space="0" w:color="auto"/>
          </w:divBdr>
        </w:div>
        <w:div w:id="1689215734">
          <w:marLeft w:val="0"/>
          <w:marRight w:val="0"/>
          <w:marTop w:val="0"/>
          <w:marBottom w:val="0"/>
          <w:divBdr>
            <w:top w:val="none" w:sz="0" w:space="0" w:color="auto"/>
            <w:left w:val="none" w:sz="0" w:space="0" w:color="auto"/>
            <w:bottom w:val="none" w:sz="0" w:space="0" w:color="auto"/>
            <w:right w:val="none" w:sz="0" w:space="0" w:color="auto"/>
          </w:divBdr>
        </w:div>
        <w:div w:id="522789042">
          <w:marLeft w:val="0"/>
          <w:marRight w:val="0"/>
          <w:marTop w:val="0"/>
          <w:marBottom w:val="0"/>
          <w:divBdr>
            <w:top w:val="none" w:sz="0" w:space="0" w:color="auto"/>
            <w:left w:val="none" w:sz="0" w:space="0" w:color="auto"/>
            <w:bottom w:val="none" w:sz="0" w:space="0" w:color="auto"/>
            <w:right w:val="none" w:sz="0" w:space="0" w:color="auto"/>
          </w:divBdr>
        </w:div>
        <w:div w:id="1387796875">
          <w:marLeft w:val="0"/>
          <w:marRight w:val="0"/>
          <w:marTop w:val="0"/>
          <w:marBottom w:val="0"/>
          <w:divBdr>
            <w:top w:val="none" w:sz="0" w:space="0" w:color="auto"/>
            <w:left w:val="none" w:sz="0" w:space="0" w:color="auto"/>
            <w:bottom w:val="none" w:sz="0" w:space="0" w:color="auto"/>
            <w:right w:val="none" w:sz="0" w:space="0" w:color="auto"/>
          </w:divBdr>
        </w:div>
        <w:div w:id="1869023053">
          <w:marLeft w:val="0"/>
          <w:marRight w:val="0"/>
          <w:marTop w:val="0"/>
          <w:marBottom w:val="0"/>
          <w:divBdr>
            <w:top w:val="none" w:sz="0" w:space="0" w:color="auto"/>
            <w:left w:val="none" w:sz="0" w:space="0" w:color="auto"/>
            <w:bottom w:val="none" w:sz="0" w:space="0" w:color="auto"/>
            <w:right w:val="none" w:sz="0" w:space="0" w:color="auto"/>
          </w:divBdr>
        </w:div>
        <w:div w:id="431439954">
          <w:marLeft w:val="0"/>
          <w:marRight w:val="0"/>
          <w:marTop w:val="0"/>
          <w:marBottom w:val="0"/>
          <w:divBdr>
            <w:top w:val="none" w:sz="0" w:space="0" w:color="auto"/>
            <w:left w:val="none" w:sz="0" w:space="0" w:color="auto"/>
            <w:bottom w:val="none" w:sz="0" w:space="0" w:color="auto"/>
            <w:right w:val="none" w:sz="0" w:space="0" w:color="auto"/>
          </w:divBdr>
        </w:div>
        <w:div w:id="400522730">
          <w:marLeft w:val="0"/>
          <w:marRight w:val="0"/>
          <w:marTop w:val="0"/>
          <w:marBottom w:val="0"/>
          <w:divBdr>
            <w:top w:val="none" w:sz="0" w:space="0" w:color="auto"/>
            <w:left w:val="none" w:sz="0" w:space="0" w:color="auto"/>
            <w:bottom w:val="none" w:sz="0" w:space="0" w:color="auto"/>
            <w:right w:val="none" w:sz="0" w:space="0" w:color="auto"/>
          </w:divBdr>
        </w:div>
      </w:divsChild>
    </w:div>
    <w:div w:id="915628533">
      <w:bodyDiv w:val="1"/>
      <w:marLeft w:val="0"/>
      <w:marRight w:val="0"/>
      <w:marTop w:val="0"/>
      <w:marBottom w:val="0"/>
      <w:divBdr>
        <w:top w:val="none" w:sz="0" w:space="0" w:color="auto"/>
        <w:left w:val="none" w:sz="0" w:space="0" w:color="auto"/>
        <w:bottom w:val="none" w:sz="0" w:space="0" w:color="auto"/>
        <w:right w:val="none" w:sz="0" w:space="0" w:color="auto"/>
      </w:divBdr>
    </w:div>
    <w:div w:id="941576023">
      <w:bodyDiv w:val="1"/>
      <w:marLeft w:val="0"/>
      <w:marRight w:val="0"/>
      <w:marTop w:val="0"/>
      <w:marBottom w:val="0"/>
      <w:divBdr>
        <w:top w:val="none" w:sz="0" w:space="0" w:color="auto"/>
        <w:left w:val="none" w:sz="0" w:space="0" w:color="auto"/>
        <w:bottom w:val="none" w:sz="0" w:space="0" w:color="auto"/>
        <w:right w:val="none" w:sz="0" w:space="0" w:color="auto"/>
      </w:divBdr>
      <w:divsChild>
        <w:div w:id="894435757">
          <w:marLeft w:val="0"/>
          <w:marRight w:val="0"/>
          <w:marTop w:val="0"/>
          <w:marBottom w:val="0"/>
          <w:divBdr>
            <w:top w:val="none" w:sz="0" w:space="0" w:color="auto"/>
            <w:left w:val="none" w:sz="0" w:space="0" w:color="auto"/>
            <w:bottom w:val="none" w:sz="0" w:space="0" w:color="auto"/>
            <w:right w:val="none" w:sz="0" w:space="0" w:color="auto"/>
          </w:divBdr>
          <w:divsChild>
            <w:div w:id="875578462">
              <w:marLeft w:val="0"/>
              <w:marRight w:val="0"/>
              <w:marTop w:val="0"/>
              <w:marBottom w:val="0"/>
              <w:divBdr>
                <w:top w:val="none" w:sz="0" w:space="0" w:color="auto"/>
                <w:left w:val="none" w:sz="0" w:space="0" w:color="auto"/>
                <w:bottom w:val="none" w:sz="0" w:space="0" w:color="auto"/>
                <w:right w:val="none" w:sz="0" w:space="0" w:color="auto"/>
              </w:divBdr>
            </w:div>
            <w:div w:id="1399092724">
              <w:marLeft w:val="0"/>
              <w:marRight w:val="0"/>
              <w:marTop w:val="0"/>
              <w:marBottom w:val="0"/>
              <w:divBdr>
                <w:top w:val="none" w:sz="0" w:space="0" w:color="auto"/>
                <w:left w:val="none" w:sz="0" w:space="0" w:color="auto"/>
                <w:bottom w:val="none" w:sz="0" w:space="0" w:color="auto"/>
                <w:right w:val="none" w:sz="0" w:space="0" w:color="auto"/>
              </w:divBdr>
            </w:div>
            <w:div w:id="1184247106">
              <w:marLeft w:val="0"/>
              <w:marRight w:val="0"/>
              <w:marTop w:val="0"/>
              <w:marBottom w:val="0"/>
              <w:divBdr>
                <w:top w:val="none" w:sz="0" w:space="0" w:color="auto"/>
                <w:left w:val="none" w:sz="0" w:space="0" w:color="auto"/>
                <w:bottom w:val="none" w:sz="0" w:space="0" w:color="auto"/>
                <w:right w:val="none" w:sz="0" w:space="0" w:color="auto"/>
              </w:divBdr>
            </w:div>
            <w:div w:id="1109859675">
              <w:marLeft w:val="0"/>
              <w:marRight w:val="0"/>
              <w:marTop w:val="0"/>
              <w:marBottom w:val="0"/>
              <w:divBdr>
                <w:top w:val="none" w:sz="0" w:space="0" w:color="auto"/>
                <w:left w:val="none" w:sz="0" w:space="0" w:color="auto"/>
                <w:bottom w:val="none" w:sz="0" w:space="0" w:color="auto"/>
                <w:right w:val="none" w:sz="0" w:space="0" w:color="auto"/>
              </w:divBdr>
            </w:div>
            <w:div w:id="838158893">
              <w:marLeft w:val="0"/>
              <w:marRight w:val="0"/>
              <w:marTop w:val="0"/>
              <w:marBottom w:val="0"/>
              <w:divBdr>
                <w:top w:val="none" w:sz="0" w:space="0" w:color="auto"/>
                <w:left w:val="none" w:sz="0" w:space="0" w:color="auto"/>
                <w:bottom w:val="none" w:sz="0" w:space="0" w:color="auto"/>
                <w:right w:val="none" w:sz="0" w:space="0" w:color="auto"/>
              </w:divBdr>
            </w:div>
            <w:div w:id="1358430335">
              <w:marLeft w:val="0"/>
              <w:marRight w:val="0"/>
              <w:marTop w:val="0"/>
              <w:marBottom w:val="0"/>
              <w:divBdr>
                <w:top w:val="none" w:sz="0" w:space="0" w:color="auto"/>
                <w:left w:val="none" w:sz="0" w:space="0" w:color="auto"/>
                <w:bottom w:val="none" w:sz="0" w:space="0" w:color="auto"/>
                <w:right w:val="none" w:sz="0" w:space="0" w:color="auto"/>
              </w:divBdr>
            </w:div>
            <w:div w:id="5598814">
              <w:marLeft w:val="0"/>
              <w:marRight w:val="0"/>
              <w:marTop w:val="0"/>
              <w:marBottom w:val="0"/>
              <w:divBdr>
                <w:top w:val="none" w:sz="0" w:space="0" w:color="auto"/>
                <w:left w:val="none" w:sz="0" w:space="0" w:color="auto"/>
                <w:bottom w:val="none" w:sz="0" w:space="0" w:color="auto"/>
                <w:right w:val="none" w:sz="0" w:space="0" w:color="auto"/>
              </w:divBdr>
            </w:div>
            <w:div w:id="1162508812">
              <w:marLeft w:val="0"/>
              <w:marRight w:val="0"/>
              <w:marTop w:val="0"/>
              <w:marBottom w:val="0"/>
              <w:divBdr>
                <w:top w:val="none" w:sz="0" w:space="0" w:color="auto"/>
                <w:left w:val="none" w:sz="0" w:space="0" w:color="auto"/>
                <w:bottom w:val="none" w:sz="0" w:space="0" w:color="auto"/>
                <w:right w:val="none" w:sz="0" w:space="0" w:color="auto"/>
              </w:divBdr>
            </w:div>
            <w:div w:id="294221418">
              <w:marLeft w:val="0"/>
              <w:marRight w:val="0"/>
              <w:marTop w:val="0"/>
              <w:marBottom w:val="0"/>
              <w:divBdr>
                <w:top w:val="none" w:sz="0" w:space="0" w:color="auto"/>
                <w:left w:val="none" w:sz="0" w:space="0" w:color="auto"/>
                <w:bottom w:val="none" w:sz="0" w:space="0" w:color="auto"/>
                <w:right w:val="none" w:sz="0" w:space="0" w:color="auto"/>
              </w:divBdr>
            </w:div>
            <w:div w:id="1759323400">
              <w:marLeft w:val="0"/>
              <w:marRight w:val="0"/>
              <w:marTop w:val="0"/>
              <w:marBottom w:val="0"/>
              <w:divBdr>
                <w:top w:val="none" w:sz="0" w:space="0" w:color="auto"/>
                <w:left w:val="none" w:sz="0" w:space="0" w:color="auto"/>
                <w:bottom w:val="none" w:sz="0" w:space="0" w:color="auto"/>
                <w:right w:val="none" w:sz="0" w:space="0" w:color="auto"/>
              </w:divBdr>
            </w:div>
            <w:div w:id="1872723430">
              <w:marLeft w:val="0"/>
              <w:marRight w:val="0"/>
              <w:marTop w:val="0"/>
              <w:marBottom w:val="0"/>
              <w:divBdr>
                <w:top w:val="none" w:sz="0" w:space="0" w:color="auto"/>
                <w:left w:val="none" w:sz="0" w:space="0" w:color="auto"/>
                <w:bottom w:val="none" w:sz="0" w:space="0" w:color="auto"/>
                <w:right w:val="none" w:sz="0" w:space="0" w:color="auto"/>
              </w:divBdr>
            </w:div>
            <w:div w:id="907571551">
              <w:marLeft w:val="0"/>
              <w:marRight w:val="0"/>
              <w:marTop w:val="0"/>
              <w:marBottom w:val="0"/>
              <w:divBdr>
                <w:top w:val="none" w:sz="0" w:space="0" w:color="auto"/>
                <w:left w:val="none" w:sz="0" w:space="0" w:color="auto"/>
                <w:bottom w:val="none" w:sz="0" w:space="0" w:color="auto"/>
                <w:right w:val="none" w:sz="0" w:space="0" w:color="auto"/>
              </w:divBdr>
            </w:div>
            <w:div w:id="508451366">
              <w:marLeft w:val="0"/>
              <w:marRight w:val="0"/>
              <w:marTop w:val="0"/>
              <w:marBottom w:val="0"/>
              <w:divBdr>
                <w:top w:val="none" w:sz="0" w:space="0" w:color="auto"/>
                <w:left w:val="none" w:sz="0" w:space="0" w:color="auto"/>
                <w:bottom w:val="none" w:sz="0" w:space="0" w:color="auto"/>
                <w:right w:val="none" w:sz="0" w:space="0" w:color="auto"/>
              </w:divBdr>
            </w:div>
            <w:div w:id="1237209170">
              <w:marLeft w:val="0"/>
              <w:marRight w:val="0"/>
              <w:marTop w:val="0"/>
              <w:marBottom w:val="0"/>
              <w:divBdr>
                <w:top w:val="none" w:sz="0" w:space="0" w:color="auto"/>
                <w:left w:val="none" w:sz="0" w:space="0" w:color="auto"/>
                <w:bottom w:val="none" w:sz="0" w:space="0" w:color="auto"/>
                <w:right w:val="none" w:sz="0" w:space="0" w:color="auto"/>
              </w:divBdr>
            </w:div>
            <w:div w:id="863713806">
              <w:marLeft w:val="0"/>
              <w:marRight w:val="0"/>
              <w:marTop w:val="0"/>
              <w:marBottom w:val="0"/>
              <w:divBdr>
                <w:top w:val="none" w:sz="0" w:space="0" w:color="auto"/>
                <w:left w:val="none" w:sz="0" w:space="0" w:color="auto"/>
                <w:bottom w:val="none" w:sz="0" w:space="0" w:color="auto"/>
                <w:right w:val="none" w:sz="0" w:space="0" w:color="auto"/>
              </w:divBdr>
            </w:div>
            <w:div w:id="1096554189">
              <w:marLeft w:val="0"/>
              <w:marRight w:val="0"/>
              <w:marTop w:val="0"/>
              <w:marBottom w:val="0"/>
              <w:divBdr>
                <w:top w:val="none" w:sz="0" w:space="0" w:color="auto"/>
                <w:left w:val="none" w:sz="0" w:space="0" w:color="auto"/>
                <w:bottom w:val="none" w:sz="0" w:space="0" w:color="auto"/>
                <w:right w:val="none" w:sz="0" w:space="0" w:color="auto"/>
              </w:divBdr>
            </w:div>
            <w:div w:id="966936314">
              <w:marLeft w:val="0"/>
              <w:marRight w:val="0"/>
              <w:marTop w:val="0"/>
              <w:marBottom w:val="0"/>
              <w:divBdr>
                <w:top w:val="none" w:sz="0" w:space="0" w:color="auto"/>
                <w:left w:val="none" w:sz="0" w:space="0" w:color="auto"/>
                <w:bottom w:val="none" w:sz="0" w:space="0" w:color="auto"/>
                <w:right w:val="none" w:sz="0" w:space="0" w:color="auto"/>
              </w:divBdr>
            </w:div>
            <w:div w:id="199441957">
              <w:marLeft w:val="0"/>
              <w:marRight w:val="0"/>
              <w:marTop w:val="0"/>
              <w:marBottom w:val="0"/>
              <w:divBdr>
                <w:top w:val="none" w:sz="0" w:space="0" w:color="auto"/>
                <w:left w:val="none" w:sz="0" w:space="0" w:color="auto"/>
                <w:bottom w:val="none" w:sz="0" w:space="0" w:color="auto"/>
                <w:right w:val="none" w:sz="0" w:space="0" w:color="auto"/>
              </w:divBdr>
            </w:div>
            <w:div w:id="1359814892">
              <w:marLeft w:val="0"/>
              <w:marRight w:val="0"/>
              <w:marTop w:val="0"/>
              <w:marBottom w:val="0"/>
              <w:divBdr>
                <w:top w:val="none" w:sz="0" w:space="0" w:color="auto"/>
                <w:left w:val="none" w:sz="0" w:space="0" w:color="auto"/>
                <w:bottom w:val="none" w:sz="0" w:space="0" w:color="auto"/>
                <w:right w:val="none" w:sz="0" w:space="0" w:color="auto"/>
              </w:divBdr>
            </w:div>
            <w:div w:id="660281597">
              <w:marLeft w:val="0"/>
              <w:marRight w:val="0"/>
              <w:marTop w:val="0"/>
              <w:marBottom w:val="0"/>
              <w:divBdr>
                <w:top w:val="none" w:sz="0" w:space="0" w:color="auto"/>
                <w:left w:val="none" w:sz="0" w:space="0" w:color="auto"/>
                <w:bottom w:val="none" w:sz="0" w:space="0" w:color="auto"/>
                <w:right w:val="none" w:sz="0" w:space="0" w:color="auto"/>
              </w:divBdr>
            </w:div>
          </w:divsChild>
        </w:div>
        <w:div w:id="94135082">
          <w:marLeft w:val="0"/>
          <w:marRight w:val="0"/>
          <w:marTop w:val="0"/>
          <w:marBottom w:val="0"/>
          <w:divBdr>
            <w:top w:val="none" w:sz="0" w:space="0" w:color="auto"/>
            <w:left w:val="none" w:sz="0" w:space="0" w:color="auto"/>
            <w:bottom w:val="none" w:sz="0" w:space="0" w:color="auto"/>
            <w:right w:val="none" w:sz="0" w:space="0" w:color="auto"/>
          </w:divBdr>
          <w:divsChild>
            <w:div w:id="1115834207">
              <w:marLeft w:val="0"/>
              <w:marRight w:val="0"/>
              <w:marTop w:val="0"/>
              <w:marBottom w:val="0"/>
              <w:divBdr>
                <w:top w:val="none" w:sz="0" w:space="0" w:color="auto"/>
                <w:left w:val="none" w:sz="0" w:space="0" w:color="auto"/>
                <w:bottom w:val="none" w:sz="0" w:space="0" w:color="auto"/>
                <w:right w:val="none" w:sz="0" w:space="0" w:color="auto"/>
              </w:divBdr>
            </w:div>
            <w:div w:id="861286649">
              <w:marLeft w:val="0"/>
              <w:marRight w:val="0"/>
              <w:marTop w:val="0"/>
              <w:marBottom w:val="0"/>
              <w:divBdr>
                <w:top w:val="none" w:sz="0" w:space="0" w:color="auto"/>
                <w:left w:val="none" w:sz="0" w:space="0" w:color="auto"/>
                <w:bottom w:val="none" w:sz="0" w:space="0" w:color="auto"/>
                <w:right w:val="none" w:sz="0" w:space="0" w:color="auto"/>
              </w:divBdr>
            </w:div>
            <w:div w:id="1305084101">
              <w:marLeft w:val="0"/>
              <w:marRight w:val="0"/>
              <w:marTop w:val="0"/>
              <w:marBottom w:val="0"/>
              <w:divBdr>
                <w:top w:val="none" w:sz="0" w:space="0" w:color="auto"/>
                <w:left w:val="none" w:sz="0" w:space="0" w:color="auto"/>
                <w:bottom w:val="none" w:sz="0" w:space="0" w:color="auto"/>
                <w:right w:val="none" w:sz="0" w:space="0" w:color="auto"/>
              </w:divBdr>
            </w:div>
            <w:div w:id="250353870">
              <w:marLeft w:val="0"/>
              <w:marRight w:val="0"/>
              <w:marTop w:val="0"/>
              <w:marBottom w:val="0"/>
              <w:divBdr>
                <w:top w:val="none" w:sz="0" w:space="0" w:color="auto"/>
                <w:left w:val="none" w:sz="0" w:space="0" w:color="auto"/>
                <w:bottom w:val="none" w:sz="0" w:space="0" w:color="auto"/>
                <w:right w:val="none" w:sz="0" w:space="0" w:color="auto"/>
              </w:divBdr>
            </w:div>
            <w:div w:id="625157788">
              <w:marLeft w:val="0"/>
              <w:marRight w:val="0"/>
              <w:marTop w:val="0"/>
              <w:marBottom w:val="0"/>
              <w:divBdr>
                <w:top w:val="none" w:sz="0" w:space="0" w:color="auto"/>
                <w:left w:val="none" w:sz="0" w:space="0" w:color="auto"/>
                <w:bottom w:val="none" w:sz="0" w:space="0" w:color="auto"/>
                <w:right w:val="none" w:sz="0" w:space="0" w:color="auto"/>
              </w:divBdr>
            </w:div>
            <w:div w:id="1309244206">
              <w:marLeft w:val="0"/>
              <w:marRight w:val="0"/>
              <w:marTop w:val="0"/>
              <w:marBottom w:val="0"/>
              <w:divBdr>
                <w:top w:val="none" w:sz="0" w:space="0" w:color="auto"/>
                <w:left w:val="none" w:sz="0" w:space="0" w:color="auto"/>
                <w:bottom w:val="none" w:sz="0" w:space="0" w:color="auto"/>
                <w:right w:val="none" w:sz="0" w:space="0" w:color="auto"/>
              </w:divBdr>
            </w:div>
            <w:div w:id="1012949917">
              <w:marLeft w:val="0"/>
              <w:marRight w:val="0"/>
              <w:marTop w:val="0"/>
              <w:marBottom w:val="0"/>
              <w:divBdr>
                <w:top w:val="none" w:sz="0" w:space="0" w:color="auto"/>
                <w:left w:val="none" w:sz="0" w:space="0" w:color="auto"/>
                <w:bottom w:val="none" w:sz="0" w:space="0" w:color="auto"/>
                <w:right w:val="none" w:sz="0" w:space="0" w:color="auto"/>
              </w:divBdr>
            </w:div>
            <w:div w:id="628556855">
              <w:marLeft w:val="0"/>
              <w:marRight w:val="0"/>
              <w:marTop w:val="0"/>
              <w:marBottom w:val="0"/>
              <w:divBdr>
                <w:top w:val="none" w:sz="0" w:space="0" w:color="auto"/>
                <w:left w:val="none" w:sz="0" w:space="0" w:color="auto"/>
                <w:bottom w:val="none" w:sz="0" w:space="0" w:color="auto"/>
                <w:right w:val="none" w:sz="0" w:space="0" w:color="auto"/>
              </w:divBdr>
            </w:div>
            <w:div w:id="1283995520">
              <w:marLeft w:val="0"/>
              <w:marRight w:val="0"/>
              <w:marTop w:val="0"/>
              <w:marBottom w:val="0"/>
              <w:divBdr>
                <w:top w:val="none" w:sz="0" w:space="0" w:color="auto"/>
                <w:left w:val="none" w:sz="0" w:space="0" w:color="auto"/>
                <w:bottom w:val="none" w:sz="0" w:space="0" w:color="auto"/>
                <w:right w:val="none" w:sz="0" w:space="0" w:color="auto"/>
              </w:divBdr>
            </w:div>
            <w:div w:id="840311461">
              <w:marLeft w:val="0"/>
              <w:marRight w:val="0"/>
              <w:marTop w:val="0"/>
              <w:marBottom w:val="0"/>
              <w:divBdr>
                <w:top w:val="none" w:sz="0" w:space="0" w:color="auto"/>
                <w:left w:val="none" w:sz="0" w:space="0" w:color="auto"/>
                <w:bottom w:val="none" w:sz="0" w:space="0" w:color="auto"/>
                <w:right w:val="none" w:sz="0" w:space="0" w:color="auto"/>
              </w:divBdr>
            </w:div>
            <w:div w:id="611940201">
              <w:marLeft w:val="0"/>
              <w:marRight w:val="0"/>
              <w:marTop w:val="0"/>
              <w:marBottom w:val="0"/>
              <w:divBdr>
                <w:top w:val="none" w:sz="0" w:space="0" w:color="auto"/>
                <w:left w:val="none" w:sz="0" w:space="0" w:color="auto"/>
                <w:bottom w:val="none" w:sz="0" w:space="0" w:color="auto"/>
                <w:right w:val="none" w:sz="0" w:space="0" w:color="auto"/>
              </w:divBdr>
            </w:div>
            <w:div w:id="1434983263">
              <w:marLeft w:val="0"/>
              <w:marRight w:val="0"/>
              <w:marTop w:val="0"/>
              <w:marBottom w:val="0"/>
              <w:divBdr>
                <w:top w:val="none" w:sz="0" w:space="0" w:color="auto"/>
                <w:left w:val="none" w:sz="0" w:space="0" w:color="auto"/>
                <w:bottom w:val="none" w:sz="0" w:space="0" w:color="auto"/>
                <w:right w:val="none" w:sz="0" w:space="0" w:color="auto"/>
              </w:divBdr>
            </w:div>
            <w:div w:id="538055708">
              <w:marLeft w:val="0"/>
              <w:marRight w:val="0"/>
              <w:marTop w:val="0"/>
              <w:marBottom w:val="0"/>
              <w:divBdr>
                <w:top w:val="none" w:sz="0" w:space="0" w:color="auto"/>
                <w:left w:val="none" w:sz="0" w:space="0" w:color="auto"/>
                <w:bottom w:val="none" w:sz="0" w:space="0" w:color="auto"/>
                <w:right w:val="none" w:sz="0" w:space="0" w:color="auto"/>
              </w:divBdr>
            </w:div>
            <w:div w:id="310406467">
              <w:marLeft w:val="0"/>
              <w:marRight w:val="0"/>
              <w:marTop w:val="0"/>
              <w:marBottom w:val="0"/>
              <w:divBdr>
                <w:top w:val="none" w:sz="0" w:space="0" w:color="auto"/>
                <w:left w:val="none" w:sz="0" w:space="0" w:color="auto"/>
                <w:bottom w:val="none" w:sz="0" w:space="0" w:color="auto"/>
                <w:right w:val="none" w:sz="0" w:space="0" w:color="auto"/>
              </w:divBdr>
            </w:div>
            <w:div w:id="1688212066">
              <w:marLeft w:val="0"/>
              <w:marRight w:val="0"/>
              <w:marTop w:val="0"/>
              <w:marBottom w:val="0"/>
              <w:divBdr>
                <w:top w:val="none" w:sz="0" w:space="0" w:color="auto"/>
                <w:left w:val="none" w:sz="0" w:space="0" w:color="auto"/>
                <w:bottom w:val="none" w:sz="0" w:space="0" w:color="auto"/>
                <w:right w:val="none" w:sz="0" w:space="0" w:color="auto"/>
              </w:divBdr>
            </w:div>
            <w:div w:id="1447919490">
              <w:marLeft w:val="0"/>
              <w:marRight w:val="0"/>
              <w:marTop w:val="0"/>
              <w:marBottom w:val="0"/>
              <w:divBdr>
                <w:top w:val="none" w:sz="0" w:space="0" w:color="auto"/>
                <w:left w:val="none" w:sz="0" w:space="0" w:color="auto"/>
                <w:bottom w:val="none" w:sz="0" w:space="0" w:color="auto"/>
                <w:right w:val="none" w:sz="0" w:space="0" w:color="auto"/>
              </w:divBdr>
            </w:div>
            <w:div w:id="1287735968">
              <w:marLeft w:val="0"/>
              <w:marRight w:val="0"/>
              <w:marTop w:val="0"/>
              <w:marBottom w:val="0"/>
              <w:divBdr>
                <w:top w:val="none" w:sz="0" w:space="0" w:color="auto"/>
                <w:left w:val="none" w:sz="0" w:space="0" w:color="auto"/>
                <w:bottom w:val="none" w:sz="0" w:space="0" w:color="auto"/>
                <w:right w:val="none" w:sz="0" w:space="0" w:color="auto"/>
              </w:divBdr>
            </w:div>
            <w:div w:id="1934900452">
              <w:marLeft w:val="0"/>
              <w:marRight w:val="0"/>
              <w:marTop w:val="0"/>
              <w:marBottom w:val="0"/>
              <w:divBdr>
                <w:top w:val="none" w:sz="0" w:space="0" w:color="auto"/>
                <w:left w:val="none" w:sz="0" w:space="0" w:color="auto"/>
                <w:bottom w:val="none" w:sz="0" w:space="0" w:color="auto"/>
                <w:right w:val="none" w:sz="0" w:space="0" w:color="auto"/>
              </w:divBdr>
            </w:div>
            <w:div w:id="473254921">
              <w:marLeft w:val="0"/>
              <w:marRight w:val="0"/>
              <w:marTop w:val="0"/>
              <w:marBottom w:val="0"/>
              <w:divBdr>
                <w:top w:val="none" w:sz="0" w:space="0" w:color="auto"/>
                <w:left w:val="none" w:sz="0" w:space="0" w:color="auto"/>
                <w:bottom w:val="none" w:sz="0" w:space="0" w:color="auto"/>
                <w:right w:val="none" w:sz="0" w:space="0" w:color="auto"/>
              </w:divBdr>
            </w:div>
            <w:div w:id="559247501">
              <w:marLeft w:val="0"/>
              <w:marRight w:val="0"/>
              <w:marTop w:val="0"/>
              <w:marBottom w:val="0"/>
              <w:divBdr>
                <w:top w:val="none" w:sz="0" w:space="0" w:color="auto"/>
                <w:left w:val="none" w:sz="0" w:space="0" w:color="auto"/>
                <w:bottom w:val="none" w:sz="0" w:space="0" w:color="auto"/>
                <w:right w:val="none" w:sz="0" w:space="0" w:color="auto"/>
              </w:divBdr>
            </w:div>
          </w:divsChild>
        </w:div>
        <w:div w:id="82655387">
          <w:marLeft w:val="0"/>
          <w:marRight w:val="0"/>
          <w:marTop w:val="0"/>
          <w:marBottom w:val="0"/>
          <w:divBdr>
            <w:top w:val="none" w:sz="0" w:space="0" w:color="auto"/>
            <w:left w:val="none" w:sz="0" w:space="0" w:color="auto"/>
            <w:bottom w:val="none" w:sz="0" w:space="0" w:color="auto"/>
            <w:right w:val="none" w:sz="0" w:space="0" w:color="auto"/>
          </w:divBdr>
          <w:divsChild>
            <w:div w:id="1403403426">
              <w:marLeft w:val="0"/>
              <w:marRight w:val="0"/>
              <w:marTop w:val="0"/>
              <w:marBottom w:val="0"/>
              <w:divBdr>
                <w:top w:val="none" w:sz="0" w:space="0" w:color="auto"/>
                <w:left w:val="none" w:sz="0" w:space="0" w:color="auto"/>
                <w:bottom w:val="none" w:sz="0" w:space="0" w:color="auto"/>
                <w:right w:val="none" w:sz="0" w:space="0" w:color="auto"/>
              </w:divBdr>
            </w:div>
            <w:div w:id="901213834">
              <w:marLeft w:val="0"/>
              <w:marRight w:val="0"/>
              <w:marTop w:val="0"/>
              <w:marBottom w:val="0"/>
              <w:divBdr>
                <w:top w:val="none" w:sz="0" w:space="0" w:color="auto"/>
                <w:left w:val="none" w:sz="0" w:space="0" w:color="auto"/>
                <w:bottom w:val="none" w:sz="0" w:space="0" w:color="auto"/>
                <w:right w:val="none" w:sz="0" w:space="0" w:color="auto"/>
              </w:divBdr>
            </w:div>
            <w:div w:id="530647882">
              <w:marLeft w:val="0"/>
              <w:marRight w:val="0"/>
              <w:marTop w:val="0"/>
              <w:marBottom w:val="0"/>
              <w:divBdr>
                <w:top w:val="none" w:sz="0" w:space="0" w:color="auto"/>
                <w:left w:val="none" w:sz="0" w:space="0" w:color="auto"/>
                <w:bottom w:val="none" w:sz="0" w:space="0" w:color="auto"/>
                <w:right w:val="none" w:sz="0" w:space="0" w:color="auto"/>
              </w:divBdr>
            </w:div>
            <w:div w:id="512765670">
              <w:marLeft w:val="0"/>
              <w:marRight w:val="0"/>
              <w:marTop w:val="0"/>
              <w:marBottom w:val="0"/>
              <w:divBdr>
                <w:top w:val="none" w:sz="0" w:space="0" w:color="auto"/>
                <w:left w:val="none" w:sz="0" w:space="0" w:color="auto"/>
                <w:bottom w:val="none" w:sz="0" w:space="0" w:color="auto"/>
                <w:right w:val="none" w:sz="0" w:space="0" w:color="auto"/>
              </w:divBdr>
            </w:div>
            <w:div w:id="1912350504">
              <w:marLeft w:val="0"/>
              <w:marRight w:val="0"/>
              <w:marTop w:val="0"/>
              <w:marBottom w:val="0"/>
              <w:divBdr>
                <w:top w:val="none" w:sz="0" w:space="0" w:color="auto"/>
                <w:left w:val="none" w:sz="0" w:space="0" w:color="auto"/>
                <w:bottom w:val="none" w:sz="0" w:space="0" w:color="auto"/>
                <w:right w:val="none" w:sz="0" w:space="0" w:color="auto"/>
              </w:divBdr>
            </w:div>
            <w:div w:id="803618617">
              <w:marLeft w:val="0"/>
              <w:marRight w:val="0"/>
              <w:marTop w:val="0"/>
              <w:marBottom w:val="0"/>
              <w:divBdr>
                <w:top w:val="none" w:sz="0" w:space="0" w:color="auto"/>
                <w:left w:val="none" w:sz="0" w:space="0" w:color="auto"/>
                <w:bottom w:val="none" w:sz="0" w:space="0" w:color="auto"/>
                <w:right w:val="none" w:sz="0" w:space="0" w:color="auto"/>
              </w:divBdr>
            </w:div>
            <w:div w:id="214853694">
              <w:marLeft w:val="0"/>
              <w:marRight w:val="0"/>
              <w:marTop w:val="0"/>
              <w:marBottom w:val="0"/>
              <w:divBdr>
                <w:top w:val="none" w:sz="0" w:space="0" w:color="auto"/>
                <w:left w:val="none" w:sz="0" w:space="0" w:color="auto"/>
                <w:bottom w:val="none" w:sz="0" w:space="0" w:color="auto"/>
                <w:right w:val="none" w:sz="0" w:space="0" w:color="auto"/>
              </w:divBdr>
            </w:div>
            <w:div w:id="703990628">
              <w:marLeft w:val="0"/>
              <w:marRight w:val="0"/>
              <w:marTop w:val="0"/>
              <w:marBottom w:val="0"/>
              <w:divBdr>
                <w:top w:val="none" w:sz="0" w:space="0" w:color="auto"/>
                <w:left w:val="none" w:sz="0" w:space="0" w:color="auto"/>
                <w:bottom w:val="none" w:sz="0" w:space="0" w:color="auto"/>
                <w:right w:val="none" w:sz="0" w:space="0" w:color="auto"/>
              </w:divBdr>
            </w:div>
            <w:div w:id="1937401488">
              <w:marLeft w:val="0"/>
              <w:marRight w:val="0"/>
              <w:marTop w:val="0"/>
              <w:marBottom w:val="0"/>
              <w:divBdr>
                <w:top w:val="none" w:sz="0" w:space="0" w:color="auto"/>
                <w:left w:val="none" w:sz="0" w:space="0" w:color="auto"/>
                <w:bottom w:val="none" w:sz="0" w:space="0" w:color="auto"/>
                <w:right w:val="none" w:sz="0" w:space="0" w:color="auto"/>
              </w:divBdr>
            </w:div>
            <w:div w:id="13016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8221">
      <w:bodyDiv w:val="1"/>
      <w:marLeft w:val="0"/>
      <w:marRight w:val="0"/>
      <w:marTop w:val="0"/>
      <w:marBottom w:val="0"/>
      <w:divBdr>
        <w:top w:val="none" w:sz="0" w:space="0" w:color="auto"/>
        <w:left w:val="none" w:sz="0" w:space="0" w:color="auto"/>
        <w:bottom w:val="none" w:sz="0" w:space="0" w:color="auto"/>
        <w:right w:val="none" w:sz="0" w:space="0" w:color="auto"/>
      </w:divBdr>
    </w:div>
    <w:div w:id="1008292680">
      <w:bodyDiv w:val="1"/>
      <w:marLeft w:val="0"/>
      <w:marRight w:val="0"/>
      <w:marTop w:val="0"/>
      <w:marBottom w:val="0"/>
      <w:divBdr>
        <w:top w:val="none" w:sz="0" w:space="0" w:color="auto"/>
        <w:left w:val="none" w:sz="0" w:space="0" w:color="auto"/>
        <w:bottom w:val="none" w:sz="0" w:space="0" w:color="auto"/>
        <w:right w:val="none" w:sz="0" w:space="0" w:color="auto"/>
      </w:divBdr>
      <w:divsChild>
        <w:div w:id="1633362019">
          <w:marLeft w:val="0"/>
          <w:marRight w:val="0"/>
          <w:marTop w:val="0"/>
          <w:marBottom w:val="0"/>
          <w:divBdr>
            <w:top w:val="none" w:sz="0" w:space="0" w:color="auto"/>
            <w:left w:val="none" w:sz="0" w:space="0" w:color="auto"/>
            <w:bottom w:val="none" w:sz="0" w:space="0" w:color="auto"/>
            <w:right w:val="none" w:sz="0" w:space="0" w:color="auto"/>
          </w:divBdr>
        </w:div>
        <w:div w:id="76829890">
          <w:marLeft w:val="0"/>
          <w:marRight w:val="0"/>
          <w:marTop w:val="0"/>
          <w:marBottom w:val="0"/>
          <w:divBdr>
            <w:top w:val="none" w:sz="0" w:space="0" w:color="auto"/>
            <w:left w:val="none" w:sz="0" w:space="0" w:color="auto"/>
            <w:bottom w:val="none" w:sz="0" w:space="0" w:color="auto"/>
            <w:right w:val="none" w:sz="0" w:space="0" w:color="auto"/>
          </w:divBdr>
        </w:div>
        <w:div w:id="737478804">
          <w:marLeft w:val="0"/>
          <w:marRight w:val="0"/>
          <w:marTop w:val="0"/>
          <w:marBottom w:val="0"/>
          <w:divBdr>
            <w:top w:val="none" w:sz="0" w:space="0" w:color="auto"/>
            <w:left w:val="none" w:sz="0" w:space="0" w:color="auto"/>
            <w:bottom w:val="none" w:sz="0" w:space="0" w:color="auto"/>
            <w:right w:val="none" w:sz="0" w:space="0" w:color="auto"/>
          </w:divBdr>
        </w:div>
        <w:div w:id="383874470">
          <w:marLeft w:val="0"/>
          <w:marRight w:val="0"/>
          <w:marTop w:val="0"/>
          <w:marBottom w:val="0"/>
          <w:divBdr>
            <w:top w:val="none" w:sz="0" w:space="0" w:color="auto"/>
            <w:left w:val="none" w:sz="0" w:space="0" w:color="auto"/>
            <w:bottom w:val="none" w:sz="0" w:space="0" w:color="auto"/>
            <w:right w:val="none" w:sz="0" w:space="0" w:color="auto"/>
          </w:divBdr>
        </w:div>
        <w:div w:id="462309468">
          <w:marLeft w:val="0"/>
          <w:marRight w:val="0"/>
          <w:marTop w:val="0"/>
          <w:marBottom w:val="0"/>
          <w:divBdr>
            <w:top w:val="none" w:sz="0" w:space="0" w:color="auto"/>
            <w:left w:val="none" w:sz="0" w:space="0" w:color="auto"/>
            <w:bottom w:val="none" w:sz="0" w:space="0" w:color="auto"/>
            <w:right w:val="none" w:sz="0" w:space="0" w:color="auto"/>
          </w:divBdr>
        </w:div>
        <w:div w:id="251863820">
          <w:marLeft w:val="0"/>
          <w:marRight w:val="0"/>
          <w:marTop w:val="0"/>
          <w:marBottom w:val="0"/>
          <w:divBdr>
            <w:top w:val="none" w:sz="0" w:space="0" w:color="auto"/>
            <w:left w:val="none" w:sz="0" w:space="0" w:color="auto"/>
            <w:bottom w:val="none" w:sz="0" w:space="0" w:color="auto"/>
            <w:right w:val="none" w:sz="0" w:space="0" w:color="auto"/>
          </w:divBdr>
        </w:div>
        <w:div w:id="69695168">
          <w:marLeft w:val="0"/>
          <w:marRight w:val="0"/>
          <w:marTop w:val="0"/>
          <w:marBottom w:val="0"/>
          <w:divBdr>
            <w:top w:val="none" w:sz="0" w:space="0" w:color="auto"/>
            <w:left w:val="none" w:sz="0" w:space="0" w:color="auto"/>
            <w:bottom w:val="none" w:sz="0" w:space="0" w:color="auto"/>
            <w:right w:val="none" w:sz="0" w:space="0" w:color="auto"/>
          </w:divBdr>
        </w:div>
      </w:divsChild>
    </w:div>
    <w:div w:id="1024818889">
      <w:bodyDiv w:val="1"/>
      <w:marLeft w:val="0"/>
      <w:marRight w:val="0"/>
      <w:marTop w:val="0"/>
      <w:marBottom w:val="0"/>
      <w:divBdr>
        <w:top w:val="none" w:sz="0" w:space="0" w:color="auto"/>
        <w:left w:val="none" w:sz="0" w:space="0" w:color="auto"/>
        <w:bottom w:val="none" w:sz="0" w:space="0" w:color="auto"/>
        <w:right w:val="none" w:sz="0" w:space="0" w:color="auto"/>
      </w:divBdr>
      <w:divsChild>
        <w:div w:id="1565335673">
          <w:marLeft w:val="0"/>
          <w:marRight w:val="0"/>
          <w:marTop w:val="0"/>
          <w:marBottom w:val="0"/>
          <w:divBdr>
            <w:top w:val="none" w:sz="0" w:space="0" w:color="auto"/>
            <w:left w:val="none" w:sz="0" w:space="0" w:color="auto"/>
            <w:bottom w:val="none" w:sz="0" w:space="0" w:color="auto"/>
            <w:right w:val="none" w:sz="0" w:space="0" w:color="auto"/>
          </w:divBdr>
        </w:div>
        <w:div w:id="1645349460">
          <w:marLeft w:val="0"/>
          <w:marRight w:val="0"/>
          <w:marTop w:val="0"/>
          <w:marBottom w:val="0"/>
          <w:divBdr>
            <w:top w:val="none" w:sz="0" w:space="0" w:color="auto"/>
            <w:left w:val="none" w:sz="0" w:space="0" w:color="auto"/>
            <w:bottom w:val="none" w:sz="0" w:space="0" w:color="auto"/>
            <w:right w:val="none" w:sz="0" w:space="0" w:color="auto"/>
          </w:divBdr>
        </w:div>
        <w:div w:id="1102796414">
          <w:marLeft w:val="0"/>
          <w:marRight w:val="0"/>
          <w:marTop w:val="0"/>
          <w:marBottom w:val="0"/>
          <w:divBdr>
            <w:top w:val="none" w:sz="0" w:space="0" w:color="auto"/>
            <w:left w:val="none" w:sz="0" w:space="0" w:color="auto"/>
            <w:bottom w:val="none" w:sz="0" w:space="0" w:color="auto"/>
            <w:right w:val="none" w:sz="0" w:space="0" w:color="auto"/>
          </w:divBdr>
        </w:div>
        <w:div w:id="1327825389">
          <w:marLeft w:val="0"/>
          <w:marRight w:val="0"/>
          <w:marTop w:val="0"/>
          <w:marBottom w:val="0"/>
          <w:divBdr>
            <w:top w:val="none" w:sz="0" w:space="0" w:color="auto"/>
            <w:left w:val="none" w:sz="0" w:space="0" w:color="auto"/>
            <w:bottom w:val="none" w:sz="0" w:space="0" w:color="auto"/>
            <w:right w:val="none" w:sz="0" w:space="0" w:color="auto"/>
          </w:divBdr>
        </w:div>
        <w:div w:id="1465736960">
          <w:marLeft w:val="0"/>
          <w:marRight w:val="0"/>
          <w:marTop w:val="0"/>
          <w:marBottom w:val="0"/>
          <w:divBdr>
            <w:top w:val="none" w:sz="0" w:space="0" w:color="auto"/>
            <w:left w:val="none" w:sz="0" w:space="0" w:color="auto"/>
            <w:bottom w:val="none" w:sz="0" w:space="0" w:color="auto"/>
            <w:right w:val="none" w:sz="0" w:space="0" w:color="auto"/>
          </w:divBdr>
        </w:div>
        <w:div w:id="738360102">
          <w:marLeft w:val="0"/>
          <w:marRight w:val="0"/>
          <w:marTop w:val="0"/>
          <w:marBottom w:val="0"/>
          <w:divBdr>
            <w:top w:val="none" w:sz="0" w:space="0" w:color="auto"/>
            <w:left w:val="none" w:sz="0" w:space="0" w:color="auto"/>
            <w:bottom w:val="none" w:sz="0" w:space="0" w:color="auto"/>
            <w:right w:val="none" w:sz="0" w:space="0" w:color="auto"/>
          </w:divBdr>
        </w:div>
        <w:div w:id="303777827">
          <w:marLeft w:val="0"/>
          <w:marRight w:val="0"/>
          <w:marTop w:val="0"/>
          <w:marBottom w:val="0"/>
          <w:divBdr>
            <w:top w:val="none" w:sz="0" w:space="0" w:color="auto"/>
            <w:left w:val="none" w:sz="0" w:space="0" w:color="auto"/>
            <w:bottom w:val="none" w:sz="0" w:space="0" w:color="auto"/>
            <w:right w:val="none" w:sz="0" w:space="0" w:color="auto"/>
          </w:divBdr>
        </w:div>
        <w:div w:id="59599202">
          <w:marLeft w:val="0"/>
          <w:marRight w:val="0"/>
          <w:marTop w:val="0"/>
          <w:marBottom w:val="0"/>
          <w:divBdr>
            <w:top w:val="none" w:sz="0" w:space="0" w:color="auto"/>
            <w:left w:val="none" w:sz="0" w:space="0" w:color="auto"/>
            <w:bottom w:val="none" w:sz="0" w:space="0" w:color="auto"/>
            <w:right w:val="none" w:sz="0" w:space="0" w:color="auto"/>
          </w:divBdr>
        </w:div>
        <w:div w:id="184751788">
          <w:marLeft w:val="0"/>
          <w:marRight w:val="0"/>
          <w:marTop w:val="0"/>
          <w:marBottom w:val="0"/>
          <w:divBdr>
            <w:top w:val="none" w:sz="0" w:space="0" w:color="auto"/>
            <w:left w:val="none" w:sz="0" w:space="0" w:color="auto"/>
            <w:bottom w:val="none" w:sz="0" w:space="0" w:color="auto"/>
            <w:right w:val="none" w:sz="0" w:space="0" w:color="auto"/>
          </w:divBdr>
        </w:div>
        <w:div w:id="1562787280">
          <w:marLeft w:val="0"/>
          <w:marRight w:val="0"/>
          <w:marTop w:val="0"/>
          <w:marBottom w:val="0"/>
          <w:divBdr>
            <w:top w:val="none" w:sz="0" w:space="0" w:color="auto"/>
            <w:left w:val="none" w:sz="0" w:space="0" w:color="auto"/>
            <w:bottom w:val="none" w:sz="0" w:space="0" w:color="auto"/>
            <w:right w:val="none" w:sz="0" w:space="0" w:color="auto"/>
          </w:divBdr>
        </w:div>
        <w:div w:id="1726639066">
          <w:marLeft w:val="0"/>
          <w:marRight w:val="0"/>
          <w:marTop w:val="0"/>
          <w:marBottom w:val="0"/>
          <w:divBdr>
            <w:top w:val="none" w:sz="0" w:space="0" w:color="auto"/>
            <w:left w:val="none" w:sz="0" w:space="0" w:color="auto"/>
            <w:bottom w:val="none" w:sz="0" w:space="0" w:color="auto"/>
            <w:right w:val="none" w:sz="0" w:space="0" w:color="auto"/>
          </w:divBdr>
        </w:div>
        <w:div w:id="810948749">
          <w:marLeft w:val="0"/>
          <w:marRight w:val="0"/>
          <w:marTop w:val="0"/>
          <w:marBottom w:val="0"/>
          <w:divBdr>
            <w:top w:val="none" w:sz="0" w:space="0" w:color="auto"/>
            <w:left w:val="none" w:sz="0" w:space="0" w:color="auto"/>
            <w:bottom w:val="none" w:sz="0" w:space="0" w:color="auto"/>
            <w:right w:val="none" w:sz="0" w:space="0" w:color="auto"/>
          </w:divBdr>
        </w:div>
        <w:div w:id="1619877075">
          <w:marLeft w:val="0"/>
          <w:marRight w:val="0"/>
          <w:marTop w:val="0"/>
          <w:marBottom w:val="0"/>
          <w:divBdr>
            <w:top w:val="none" w:sz="0" w:space="0" w:color="auto"/>
            <w:left w:val="none" w:sz="0" w:space="0" w:color="auto"/>
            <w:bottom w:val="none" w:sz="0" w:space="0" w:color="auto"/>
            <w:right w:val="none" w:sz="0" w:space="0" w:color="auto"/>
          </w:divBdr>
        </w:div>
        <w:div w:id="557934714">
          <w:marLeft w:val="0"/>
          <w:marRight w:val="0"/>
          <w:marTop w:val="0"/>
          <w:marBottom w:val="0"/>
          <w:divBdr>
            <w:top w:val="none" w:sz="0" w:space="0" w:color="auto"/>
            <w:left w:val="none" w:sz="0" w:space="0" w:color="auto"/>
            <w:bottom w:val="none" w:sz="0" w:space="0" w:color="auto"/>
            <w:right w:val="none" w:sz="0" w:space="0" w:color="auto"/>
          </w:divBdr>
        </w:div>
        <w:div w:id="759908755">
          <w:marLeft w:val="0"/>
          <w:marRight w:val="0"/>
          <w:marTop w:val="0"/>
          <w:marBottom w:val="0"/>
          <w:divBdr>
            <w:top w:val="none" w:sz="0" w:space="0" w:color="auto"/>
            <w:left w:val="none" w:sz="0" w:space="0" w:color="auto"/>
            <w:bottom w:val="none" w:sz="0" w:space="0" w:color="auto"/>
            <w:right w:val="none" w:sz="0" w:space="0" w:color="auto"/>
          </w:divBdr>
        </w:div>
        <w:div w:id="955257136">
          <w:marLeft w:val="0"/>
          <w:marRight w:val="0"/>
          <w:marTop w:val="0"/>
          <w:marBottom w:val="0"/>
          <w:divBdr>
            <w:top w:val="none" w:sz="0" w:space="0" w:color="auto"/>
            <w:left w:val="none" w:sz="0" w:space="0" w:color="auto"/>
            <w:bottom w:val="none" w:sz="0" w:space="0" w:color="auto"/>
            <w:right w:val="none" w:sz="0" w:space="0" w:color="auto"/>
          </w:divBdr>
        </w:div>
        <w:div w:id="1510828810">
          <w:marLeft w:val="0"/>
          <w:marRight w:val="0"/>
          <w:marTop w:val="0"/>
          <w:marBottom w:val="0"/>
          <w:divBdr>
            <w:top w:val="none" w:sz="0" w:space="0" w:color="auto"/>
            <w:left w:val="none" w:sz="0" w:space="0" w:color="auto"/>
            <w:bottom w:val="none" w:sz="0" w:space="0" w:color="auto"/>
            <w:right w:val="none" w:sz="0" w:space="0" w:color="auto"/>
          </w:divBdr>
        </w:div>
        <w:div w:id="2106874524">
          <w:marLeft w:val="0"/>
          <w:marRight w:val="0"/>
          <w:marTop w:val="0"/>
          <w:marBottom w:val="0"/>
          <w:divBdr>
            <w:top w:val="none" w:sz="0" w:space="0" w:color="auto"/>
            <w:left w:val="none" w:sz="0" w:space="0" w:color="auto"/>
            <w:bottom w:val="none" w:sz="0" w:space="0" w:color="auto"/>
            <w:right w:val="none" w:sz="0" w:space="0" w:color="auto"/>
          </w:divBdr>
        </w:div>
        <w:div w:id="982810587">
          <w:marLeft w:val="0"/>
          <w:marRight w:val="0"/>
          <w:marTop w:val="0"/>
          <w:marBottom w:val="0"/>
          <w:divBdr>
            <w:top w:val="none" w:sz="0" w:space="0" w:color="auto"/>
            <w:left w:val="none" w:sz="0" w:space="0" w:color="auto"/>
            <w:bottom w:val="none" w:sz="0" w:space="0" w:color="auto"/>
            <w:right w:val="none" w:sz="0" w:space="0" w:color="auto"/>
          </w:divBdr>
        </w:div>
        <w:div w:id="709651649">
          <w:marLeft w:val="0"/>
          <w:marRight w:val="0"/>
          <w:marTop w:val="0"/>
          <w:marBottom w:val="0"/>
          <w:divBdr>
            <w:top w:val="none" w:sz="0" w:space="0" w:color="auto"/>
            <w:left w:val="none" w:sz="0" w:space="0" w:color="auto"/>
            <w:bottom w:val="none" w:sz="0" w:space="0" w:color="auto"/>
            <w:right w:val="none" w:sz="0" w:space="0" w:color="auto"/>
          </w:divBdr>
        </w:div>
        <w:div w:id="1370913579">
          <w:marLeft w:val="0"/>
          <w:marRight w:val="0"/>
          <w:marTop w:val="0"/>
          <w:marBottom w:val="0"/>
          <w:divBdr>
            <w:top w:val="none" w:sz="0" w:space="0" w:color="auto"/>
            <w:left w:val="none" w:sz="0" w:space="0" w:color="auto"/>
            <w:bottom w:val="none" w:sz="0" w:space="0" w:color="auto"/>
            <w:right w:val="none" w:sz="0" w:space="0" w:color="auto"/>
          </w:divBdr>
        </w:div>
        <w:div w:id="1552351769">
          <w:marLeft w:val="0"/>
          <w:marRight w:val="0"/>
          <w:marTop w:val="0"/>
          <w:marBottom w:val="0"/>
          <w:divBdr>
            <w:top w:val="none" w:sz="0" w:space="0" w:color="auto"/>
            <w:left w:val="none" w:sz="0" w:space="0" w:color="auto"/>
            <w:bottom w:val="none" w:sz="0" w:space="0" w:color="auto"/>
            <w:right w:val="none" w:sz="0" w:space="0" w:color="auto"/>
          </w:divBdr>
        </w:div>
        <w:div w:id="345640002">
          <w:marLeft w:val="0"/>
          <w:marRight w:val="0"/>
          <w:marTop w:val="0"/>
          <w:marBottom w:val="0"/>
          <w:divBdr>
            <w:top w:val="none" w:sz="0" w:space="0" w:color="auto"/>
            <w:left w:val="none" w:sz="0" w:space="0" w:color="auto"/>
            <w:bottom w:val="none" w:sz="0" w:space="0" w:color="auto"/>
            <w:right w:val="none" w:sz="0" w:space="0" w:color="auto"/>
          </w:divBdr>
        </w:div>
        <w:div w:id="1193762369">
          <w:marLeft w:val="0"/>
          <w:marRight w:val="0"/>
          <w:marTop w:val="0"/>
          <w:marBottom w:val="0"/>
          <w:divBdr>
            <w:top w:val="none" w:sz="0" w:space="0" w:color="auto"/>
            <w:left w:val="none" w:sz="0" w:space="0" w:color="auto"/>
            <w:bottom w:val="none" w:sz="0" w:space="0" w:color="auto"/>
            <w:right w:val="none" w:sz="0" w:space="0" w:color="auto"/>
          </w:divBdr>
        </w:div>
        <w:div w:id="322321711">
          <w:marLeft w:val="0"/>
          <w:marRight w:val="0"/>
          <w:marTop w:val="0"/>
          <w:marBottom w:val="0"/>
          <w:divBdr>
            <w:top w:val="none" w:sz="0" w:space="0" w:color="auto"/>
            <w:left w:val="none" w:sz="0" w:space="0" w:color="auto"/>
            <w:bottom w:val="none" w:sz="0" w:space="0" w:color="auto"/>
            <w:right w:val="none" w:sz="0" w:space="0" w:color="auto"/>
          </w:divBdr>
        </w:div>
      </w:divsChild>
    </w:div>
    <w:div w:id="1054621990">
      <w:bodyDiv w:val="1"/>
      <w:marLeft w:val="0"/>
      <w:marRight w:val="0"/>
      <w:marTop w:val="0"/>
      <w:marBottom w:val="0"/>
      <w:divBdr>
        <w:top w:val="none" w:sz="0" w:space="0" w:color="auto"/>
        <w:left w:val="none" w:sz="0" w:space="0" w:color="auto"/>
        <w:bottom w:val="none" w:sz="0" w:space="0" w:color="auto"/>
        <w:right w:val="none" w:sz="0" w:space="0" w:color="auto"/>
      </w:divBdr>
      <w:divsChild>
        <w:div w:id="335544535">
          <w:marLeft w:val="0"/>
          <w:marRight w:val="0"/>
          <w:marTop w:val="0"/>
          <w:marBottom w:val="0"/>
          <w:divBdr>
            <w:top w:val="none" w:sz="0" w:space="0" w:color="auto"/>
            <w:left w:val="none" w:sz="0" w:space="0" w:color="auto"/>
            <w:bottom w:val="none" w:sz="0" w:space="0" w:color="auto"/>
            <w:right w:val="none" w:sz="0" w:space="0" w:color="auto"/>
          </w:divBdr>
        </w:div>
        <w:div w:id="913127109">
          <w:marLeft w:val="0"/>
          <w:marRight w:val="0"/>
          <w:marTop w:val="0"/>
          <w:marBottom w:val="0"/>
          <w:divBdr>
            <w:top w:val="none" w:sz="0" w:space="0" w:color="auto"/>
            <w:left w:val="none" w:sz="0" w:space="0" w:color="auto"/>
            <w:bottom w:val="none" w:sz="0" w:space="0" w:color="auto"/>
            <w:right w:val="none" w:sz="0" w:space="0" w:color="auto"/>
          </w:divBdr>
        </w:div>
        <w:div w:id="1133064938">
          <w:marLeft w:val="0"/>
          <w:marRight w:val="0"/>
          <w:marTop w:val="0"/>
          <w:marBottom w:val="0"/>
          <w:divBdr>
            <w:top w:val="none" w:sz="0" w:space="0" w:color="auto"/>
            <w:left w:val="none" w:sz="0" w:space="0" w:color="auto"/>
            <w:bottom w:val="none" w:sz="0" w:space="0" w:color="auto"/>
            <w:right w:val="none" w:sz="0" w:space="0" w:color="auto"/>
          </w:divBdr>
        </w:div>
        <w:div w:id="1615013682">
          <w:marLeft w:val="0"/>
          <w:marRight w:val="0"/>
          <w:marTop w:val="0"/>
          <w:marBottom w:val="0"/>
          <w:divBdr>
            <w:top w:val="none" w:sz="0" w:space="0" w:color="auto"/>
            <w:left w:val="none" w:sz="0" w:space="0" w:color="auto"/>
            <w:bottom w:val="none" w:sz="0" w:space="0" w:color="auto"/>
            <w:right w:val="none" w:sz="0" w:space="0" w:color="auto"/>
          </w:divBdr>
        </w:div>
        <w:div w:id="1010717064">
          <w:marLeft w:val="0"/>
          <w:marRight w:val="0"/>
          <w:marTop w:val="0"/>
          <w:marBottom w:val="0"/>
          <w:divBdr>
            <w:top w:val="none" w:sz="0" w:space="0" w:color="auto"/>
            <w:left w:val="none" w:sz="0" w:space="0" w:color="auto"/>
            <w:bottom w:val="none" w:sz="0" w:space="0" w:color="auto"/>
            <w:right w:val="none" w:sz="0" w:space="0" w:color="auto"/>
          </w:divBdr>
        </w:div>
        <w:div w:id="1564292374">
          <w:marLeft w:val="0"/>
          <w:marRight w:val="0"/>
          <w:marTop w:val="0"/>
          <w:marBottom w:val="0"/>
          <w:divBdr>
            <w:top w:val="none" w:sz="0" w:space="0" w:color="auto"/>
            <w:left w:val="none" w:sz="0" w:space="0" w:color="auto"/>
            <w:bottom w:val="none" w:sz="0" w:space="0" w:color="auto"/>
            <w:right w:val="none" w:sz="0" w:space="0" w:color="auto"/>
          </w:divBdr>
        </w:div>
        <w:div w:id="676495278">
          <w:marLeft w:val="0"/>
          <w:marRight w:val="0"/>
          <w:marTop w:val="0"/>
          <w:marBottom w:val="0"/>
          <w:divBdr>
            <w:top w:val="none" w:sz="0" w:space="0" w:color="auto"/>
            <w:left w:val="none" w:sz="0" w:space="0" w:color="auto"/>
            <w:bottom w:val="none" w:sz="0" w:space="0" w:color="auto"/>
            <w:right w:val="none" w:sz="0" w:space="0" w:color="auto"/>
          </w:divBdr>
        </w:div>
        <w:div w:id="1665472316">
          <w:marLeft w:val="0"/>
          <w:marRight w:val="0"/>
          <w:marTop w:val="0"/>
          <w:marBottom w:val="0"/>
          <w:divBdr>
            <w:top w:val="none" w:sz="0" w:space="0" w:color="auto"/>
            <w:left w:val="none" w:sz="0" w:space="0" w:color="auto"/>
            <w:bottom w:val="none" w:sz="0" w:space="0" w:color="auto"/>
            <w:right w:val="none" w:sz="0" w:space="0" w:color="auto"/>
          </w:divBdr>
        </w:div>
        <w:div w:id="1750424224">
          <w:marLeft w:val="0"/>
          <w:marRight w:val="0"/>
          <w:marTop w:val="0"/>
          <w:marBottom w:val="0"/>
          <w:divBdr>
            <w:top w:val="none" w:sz="0" w:space="0" w:color="auto"/>
            <w:left w:val="none" w:sz="0" w:space="0" w:color="auto"/>
            <w:bottom w:val="none" w:sz="0" w:space="0" w:color="auto"/>
            <w:right w:val="none" w:sz="0" w:space="0" w:color="auto"/>
          </w:divBdr>
        </w:div>
        <w:div w:id="1407267527">
          <w:marLeft w:val="0"/>
          <w:marRight w:val="0"/>
          <w:marTop w:val="0"/>
          <w:marBottom w:val="0"/>
          <w:divBdr>
            <w:top w:val="none" w:sz="0" w:space="0" w:color="auto"/>
            <w:left w:val="none" w:sz="0" w:space="0" w:color="auto"/>
            <w:bottom w:val="none" w:sz="0" w:space="0" w:color="auto"/>
            <w:right w:val="none" w:sz="0" w:space="0" w:color="auto"/>
          </w:divBdr>
        </w:div>
        <w:div w:id="383338412">
          <w:marLeft w:val="0"/>
          <w:marRight w:val="0"/>
          <w:marTop w:val="0"/>
          <w:marBottom w:val="0"/>
          <w:divBdr>
            <w:top w:val="none" w:sz="0" w:space="0" w:color="auto"/>
            <w:left w:val="none" w:sz="0" w:space="0" w:color="auto"/>
            <w:bottom w:val="none" w:sz="0" w:space="0" w:color="auto"/>
            <w:right w:val="none" w:sz="0" w:space="0" w:color="auto"/>
          </w:divBdr>
        </w:div>
        <w:div w:id="1106997271">
          <w:marLeft w:val="0"/>
          <w:marRight w:val="0"/>
          <w:marTop w:val="0"/>
          <w:marBottom w:val="0"/>
          <w:divBdr>
            <w:top w:val="none" w:sz="0" w:space="0" w:color="auto"/>
            <w:left w:val="none" w:sz="0" w:space="0" w:color="auto"/>
            <w:bottom w:val="none" w:sz="0" w:space="0" w:color="auto"/>
            <w:right w:val="none" w:sz="0" w:space="0" w:color="auto"/>
          </w:divBdr>
        </w:div>
        <w:div w:id="1072236213">
          <w:marLeft w:val="0"/>
          <w:marRight w:val="0"/>
          <w:marTop w:val="0"/>
          <w:marBottom w:val="0"/>
          <w:divBdr>
            <w:top w:val="none" w:sz="0" w:space="0" w:color="auto"/>
            <w:left w:val="none" w:sz="0" w:space="0" w:color="auto"/>
            <w:bottom w:val="none" w:sz="0" w:space="0" w:color="auto"/>
            <w:right w:val="none" w:sz="0" w:space="0" w:color="auto"/>
          </w:divBdr>
        </w:div>
        <w:div w:id="1774477897">
          <w:marLeft w:val="0"/>
          <w:marRight w:val="0"/>
          <w:marTop w:val="0"/>
          <w:marBottom w:val="0"/>
          <w:divBdr>
            <w:top w:val="none" w:sz="0" w:space="0" w:color="auto"/>
            <w:left w:val="none" w:sz="0" w:space="0" w:color="auto"/>
            <w:bottom w:val="none" w:sz="0" w:space="0" w:color="auto"/>
            <w:right w:val="none" w:sz="0" w:space="0" w:color="auto"/>
          </w:divBdr>
        </w:div>
        <w:div w:id="1033923646">
          <w:marLeft w:val="0"/>
          <w:marRight w:val="0"/>
          <w:marTop w:val="0"/>
          <w:marBottom w:val="0"/>
          <w:divBdr>
            <w:top w:val="none" w:sz="0" w:space="0" w:color="auto"/>
            <w:left w:val="none" w:sz="0" w:space="0" w:color="auto"/>
            <w:bottom w:val="none" w:sz="0" w:space="0" w:color="auto"/>
            <w:right w:val="none" w:sz="0" w:space="0" w:color="auto"/>
          </w:divBdr>
        </w:div>
        <w:div w:id="715203977">
          <w:marLeft w:val="0"/>
          <w:marRight w:val="0"/>
          <w:marTop w:val="0"/>
          <w:marBottom w:val="0"/>
          <w:divBdr>
            <w:top w:val="none" w:sz="0" w:space="0" w:color="auto"/>
            <w:left w:val="none" w:sz="0" w:space="0" w:color="auto"/>
            <w:bottom w:val="none" w:sz="0" w:space="0" w:color="auto"/>
            <w:right w:val="none" w:sz="0" w:space="0" w:color="auto"/>
          </w:divBdr>
        </w:div>
        <w:div w:id="385185441">
          <w:marLeft w:val="0"/>
          <w:marRight w:val="0"/>
          <w:marTop w:val="0"/>
          <w:marBottom w:val="0"/>
          <w:divBdr>
            <w:top w:val="none" w:sz="0" w:space="0" w:color="auto"/>
            <w:left w:val="none" w:sz="0" w:space="0" w:color="auto"/>
            <w:bottom w:val="none" w:sz="0" w:space="0" w:color="auto"/>
            <w:right w:val="none" w:sz="0" w:space="0" w:color="auto"/>
          </w:divBdr>
        </w:div>
        <w:div w:id="768282538">
          <w:marLeft w:val="0"/>
          <w:marRight w:val="0"/>
          <w:marTop w:val="0"/>
          <w:marBottom w:val="0"/>
          <w:divBdr>
            <w:top w:val="none" w:sz="0" w:space="0" w:color="auto"/>
            <w:left w:val="none" w:sz="0" w:space="0" w:color="auto"/>
            <w:bottom w:val="none" w:sz="0" w:space="0" w:color="auto"/>
            <w:right w:val="none" w:sz="0" w:space="0" w:color="auto"/>
          </w:divBdr>
        </w:div>
        <w:div w:id="1987932094">
          <w:marLeft w:val="0"/>
          <w:marRight w:val="0"/>
          <w:marTop w:val="0"/>
          <w:marBottom w:val="0"/>
          <w:divBdr>
            <w:top w:val="none" w:sz="0" w:space="0" w:color="auto"/>
            <w:left w:val="none" w:sz="0" w:space="0" w:color="auto"/>
            <w:bottom w:val="none" w:sz="0" w:space="0" w:color="auto"/>
            <w:right w:val="none" w:sz="0" w:space="0" w:color="auto"/>
          </w:divBdr>
        </w:div>
        <w:div w:id="1815482939">
          <w:marLeft w:val="0"/>
          <w:marRight w:val="0"/>
          <w:marTop w:val="0"/>
          <w:marBottom w:val="0"/>
          <w:divBdr>
            <w:top w:val="none" w:sz="0" w:space="0" w:color="auto"/>
            <w:left w:val="none" w:sz="0" w:space="0" w:color="auto"/>
            <w:bottom w:val="none" w:sz="0" w:space="0" w:color="auto"/>
            <w:right w:val="none" w:sz="0" w:space="0" w:color="auto"/>
          </w:divBdr>
        </w:div>
        <w:div w:id="737174227">
          <w:marLeft w:val="0"/>
          <w:marRight w:val="0"/>
          <w:marTop w:val="0"/>
          <w:marBottom w:val="0"/>
          <w:divBdr>
            <w:top w:val="none" w:sz="0" w:space="0" w:color="auto"/>
            <w:left w:val="none" w:sz="0" w:space="0" w:color="auto"/>
            <w:bottom w:val="none" w:sz="0" w:space="0" w:color="auto"/>
            <w:right w:val="none" w:sz="0" w:space="0" w:color="auto"/>
          </w:divBdr>
          <w:divsChild>
            <w:div w:id="2139489090">
              <w:marLeft w:val="0"/>
              <w:marRight w:val="0"/>
              <w:marTop w:val="0"/>
              <w:marBottom w:val="0"/>
              <w:divBdr>
                <w:top w:val="none" w:sz="0" w:space="0" w:color="auto"/>
                <w:left w:val="none" w:sz="0" w:space="0" w:color="auto"/>
                <w:bottom w:val="none" w:sz="0" w:space="0" w:color="auto"/>
                <w:right w:val="none" w:sz="0" w:space="0" w:color="auto"/>
              </w:divBdr>
            </w:div>
            <w:div w:id="2102094333">
              <w:marLeft w:val="0"/>
              <w:marRight w:val="0"/>
              <w:marTop w:val="0"/>
              <w:marBottom w:val="0"/>
              <w:divBdr>
                <w:top w:val="none" w:sz="0" w:space="0" w:color="auto"/>
                <w:left w:val="none" w:sz="0" w:space="0" w:color="auto"/>
                <w:bottom w:val="none" w:sz="0" w:space="0" w:color="auto"/>
                <w:right w:val="none" w:sz="0" w:space="0" w:color="auto"/>
              </w:divBdr>
            </w:div>
            <w:div w:id="887030468">
              <w:marLeft w:val="0"/>
              <w:marRight w:val="0"/>
              <w:marTop w:val="0"/>
              <w:marBottom w:val="0"/>
              <w:divBdr>
                <w:top w:val="none" w:sz="0" w:space="0" w:color="auto"/>
                <w:left w:val="none" w:sz="0" w:space="0" w:color="auto"/>
                <w:bottom w:val="none" w:sz="0" w:space="0" w:color="auto"/>
                <w:right w:val="none" w:sz="0" w:space="0" w:color="auto"/>
              </w:divBdr>
            </w:div>
            <w:div w:id="584844050">
              <w:marLeft w:val="0"/>
              <w:marRight w:val="0"/>
              <w:marTop w:val="0"/>
              <w:marBottom w:val="0"/>
              <w:divBdr>
                <w:top w:val="none" w:sz="0" w:space="0" w:color="auto"/>
                <w:left w:val="none" w:sz="0" w:space="0" w:color="auto"/>
                <w:bottom w:val="none" w:sz="0" w:space="0" w:color="auto"/>
                <w:right w:val="none" w:sz="0" w:space="0" w:color="auto"/>
              </w:divBdr>
            </w:div>
            <w:div w:id="1672022146">
              <w:marLeft w:val="0"/>
              <w:marRight w:val="0"/>
              <w:marTop w:val="0"/>
              <w:marBottom w:val="0"/>
              <w:divBdr>
                <w:top w:val="none" w:sz="0" w:space="0" w:color="auto"/>
                <w:left w:val="none" w:sz="0" w:space="0" w:color="auto"/>
                <w:bottom w:val="none" w:sz="0" w:space="0" w:color="auto"/>
                <w:right w:val="none" w:sz="0" w:space="0" w:color="auto"/>
              </w:divBdr>
            </w:div>
            <w:div w:id="1877965500">
              <w:marLeft w:val="0"/>
              <w:marRight w:val="0"/>
              <w:marTop w:val="0"/>
              <w:marBottom w:val="0"/>
              <w:divBdr>
                <w:top w:val="none" w:sz="0" w:space="0" w:color="auto"/>
                <w:left w:val="none" w:sz="0" w:space="0" w:color="auto"/>
                <w:bottom w:val="none" w:sz="0" w:space="0" w:color="auto"/>
                <w:right w:val="none" w:sz="0" w:space="0" w:color="auto"/>
              </w:divBdr>
            </w:div>
            <w:div w:id="1428043637">
              <w:marLeft w:val="0"/>
              <w:marRight w:val="0"/>
              <w:marTop w:val="0"/>
              <w:marBottom w:val="0"/>
              <w:divBdr>
                <w:top w:val="none" w:sz="0" w:space="0" w:color="auto"/>
                <w:left w:val="none" w:sz="0" w:space="0" w:color="auto"/>
                <w:bottom w:val="none" w:sz="0" w:space="0" w:color="auto"/>
                <w:right w:val="none" w:sz="0" w:space="0" w:color="auto"/>
              </w:divBdr>
            </w:div>
            <w:div w:id="1912960242">
              <w:marLeft w:val="0"/>
              <w:marRight w:val="0"/>
              <w:marTop w:val="0"/>
              <w:marBottom w:val="0"/>
              <w:divBdr>
                <w:top w:val="none" w:sz="0" w:space="0" w:color="auto"/>
                <w:left w:val="none" w:sz="0" w:space="0" w:color="auto"/>
                <w:bottom w:val="none" w:sz="0" w:space="0" w:color="auto"/>
                <w:right w:val="none" w:sz="0" w:space="0" w:color="auto"/>
              </w:divBdr>
            </w:div>
            <w:div w:id="1832326606">
              <w:marLeft w:val="0"/>
              <w:marRight w:val="0"/>
              <w:marTop w:val="0"/>
              <w:marBottom w:val="0"/>
              <w:divBdr>
                <w:top w:val="none" w:sz="0" w:space="0" w:color="auto"/>
                <w:left w:val="none" w:sz="0" w:space="0" w:color="auto"/>
                <w:bottom w:val="none" w:sz="0" w:space="0" w:color="auto"/>
                <w:right w:val="none" w:sz="0" w:space="0" w:color="auto"/>
              </w:divBdr>
            </w:div>
            <w:div w:id="145979612">
              <w:marLeft w:val="0"/>
              <w:marRight w:val="0"/>
              <w:marTop w:val="0"/>
              <w:marBottom w:val="0"/>
              <w:divBdr>
                <w:top w:val="none" w:sz="0" w:space="0" w:color="auto"/>
                <w:left w:val="none" w:sz="0" w:space="0" w:color="auto"/>
                <w:bottom w:val="none" w:sz="0" w:space="0" w:color="auto"/>
                <w:right w:val="none" w:sz="0" w:space="0" w:color="auto"/>
              </w:divBdr>
            </w:div>
            <w:div w:id="1224294065">
              <w:marLeft w:val="0"/>
              <w:marRight w:val="0"/>
              <w:marTop w:val="0"/>
              <w:marBottom w:val="0"/>
              <w:divBdr>
                <w:top w:val="none" w:sz="0" w:space="0" w:color="auto"/>
                <w:left w:val="none" w:sz="0" w:space="0" w:color="auto"/>
                <w:bottom w:val="none" w:sz="0" w:space="0" w:color="auto"/>
                <w:right w:val="none" w:sz="0" w:space="0" w:color="auto"/>
              </w:divBdr>
            </w:div>
            <w:div w:id="837964449">
              <w:marLeft w:val="0"/>
              <w:marRight w:val="0"/>
              <w:marTop w:val="0"/>
              <w:marBottom w:val="0"/>
              <w:divBdr>
                <w:top w:val="none" w:sz="0" w:space="0" w:color="auto"/>
                <w:left w:val="none" w:sz="0" w:space="0" w:color="auto"/>
                <w:bottom w:val="none" w:sz="0" w:space="0" w:color="auto"/>
                <w:right w:val="none" w:sz="0" w:space="0" w:color="auto"/>
              </w:divBdr>
            </w:div>
            <w:div w:id="317538434">
              <w:marLeft w:val="0"/>
              <w:marRight w:val="0"/>
              <w:marTop w:val="0"/>
              <w:marBottom w:val="0"/>
              <w:divBdr>
                <w:top w:val="none" w:sz="0" w:space="0" w:color="auto"/>
                <w:left w:val="none" w:sz="0" w:space="0" w:color="auto"/>
                <w:bottom w:val="none" w:sz="0" w:space="0" w:color="auto"/>
                <w:right w:val="none" w:sz="0" w:space="0" w:color="auto"/>
              </w:divBdr>
            </w:div>
            <w:div w:id="1255047026">
              <w:marLeft w:val="0"/>
              <w:marRight w:val="0"/>
              <w:marTop w:val="0"/>
              <w:marBottom w:val="0"/>
              <w:divBdr>
                <w:top w:val="none" w:sz="0" w:space="0" w:color="auto"/>
                <w:left w:val="none" w:sz="0" w:space="0" w:color="auto"/>
                <w:bottom w:val="none" w:sz="0" w:space="0" w:color="auto"/>
                <w:right w:val="none" w:sz="0" w:space="0" w:color="auto"/>
              </w:divBdr>
            </w:div>
            <w:div w:id="1487942142">
              <w:marLeft w:val="0"/>
              <w:marRight w:val="0"/>
              <w:marTop w:val="0"/>
              <w:marBottom w:val="0"/>
              <w:divBdr>
                <w:top w:val="none" w:sz="0" w:space="0" w:color="auto"/>
                <w:left w:val="none" w:sz="0" w:space="0" w:color="auto"/>
                <w:bottom w:val="none" w:sz="0" w:space="0" w:color="auto"/>
                <w:right w:val="none" w:sz="0" w:space="0" w:color="auto"/>
              </w:divBdr>
            </w:div>
            <w:div w:id="1856571808">
              <w:marLeft w:val="0"/>
              <w:marRight w:val="0"/>
              <w:marTop w:val="0"/>
              <w:marBottom w:val="0"/>
              <w:divBdr>
                <w:top w:val="none" w:sz="0" w:space="0" w:color="auto"/>
                <w:left w:val="none" w:sz="0" w:space="0" w:color="auto"/>
                <w:bottom w:val="none" w:sz="0" w:space="0" w:color="auto"/>
                <w:right w:val="none" w:sz="0" w:space="0" w:color="auto"/>
              </w:divBdr>
            </w:div>
            <w:div w:id="983586682">
              <w:marLeft w:val="0"/>
              <w:marRight w:val="0"/>
              <w:marTop w:val="0"/>
              <w:marBottom w:val="0"/>
              <w:divBdr>
                <w:top w:val="none" w:sz="0" w:space="0" w:color="auto"/>
                <w:left w:val="none" w:sz="0" w:space="0" w:color="auto"/>
                <w:bottom w:val="none" w:sz="0" w:space="0" w:color="auto"/>
                <w:right w:val="none" w:sz="0" w:space="0" w:color="auto"/>
              </w:divBdr>
            </w:div>
            <w:div w:id="7342252">
              <w:marLeft w:val="0"/>
              <w:marRight w:val="0"/>
              <w:marTop w:val="0"/>
              <w:marBottom w:val="0"/>
              <w:divBdr>
                <w:top w:val="none" w:sz="0" w:space="0" w:color="auto"/>
                <w:left w:val="none" w:sz="0" w:space="0" w:color="auto"/>
                <w:bottom w:val="none" w:sz="0" w:space="0" w:color="auto"/>
                <w:right w:val="none" w:sz="0" w:space="0" w:color="auto"/>
              </w:divBdr>
            </w:div>
            <w:div w:id="847401729">
              <w:marLeft w:val="0"/>
              <w:marRight w:val="0"/>
              <w:marTop w:val="0"/>
              <w:marBottom w:val="0"/>
              <w:divBdr>
                <w:top w:val="none" w:sz="0" w:space="0" w:color="auto"/>
                <w:left w:val="none" w:sz="0" w:space="0" w:color="auto"/>
                <w:bottom w:val="none" w:sz="0" w:space="0" w:color="auto"/>
                <w:right w:val="none" w:sz="0" w:space="0" w:color="auto"/>
              </w:divBdr>
            </w:div>
            <w:div w:id="1627933846">
              <w:marLeft w:val="0"/>
              <w:marRight w:val="0"/>
              <w:marTop w:val="0"/>
              <w:marBottom w:val="0"/>
              <w:divBdr>
                <w:top w:val="none" w:sz="0" w:space="0" w:color="auto"/>
                <w:left w:val="none" w:sz="0" w:space="0" w:color="auto"/>
                <w:bottom w:val="none" w:sz="0" w:space="0" w:color="auto"/>
                <w:right w:val="none" w:sz="0" w:space="0" w:color="auto"/>
              </w:divBdr>
            </w:div>
          </w:divsChild>
        </w:div>
        <w:div w:id="1713798232">
          <w:marLeft w:val="0"/>
          <w:marRight w:val="0"/>
          <w:marTop w:val="0"/>
          <w:marBottom w:val="0"/>
          <w:divBdr>
            <w:top w:val="none" w:sz="0" w:space="0" w:color="auto"/>
            <w:left w:val="none" w:sz="0" w:space="0" w:color="auto"/>
            <w:bottom w:val="none" w:sz="0" w:space="0" w:color="auto"/>
            <w:right w:val="none" w:sz="0" w:space="0" w:color="auto"/>
          </w:divBdr>
          <w:divsChild>
            <w:div w:id="1523472224">
              <w:marLeft w:val="0"/>
              <w:marRight w:val="0"/>
              <w:marTop w:val="0"/>
              <w:marBottom w:val="0"/>
              <w:divBdr>
                <w:top w:val="none" w:sz="0" w:space="0" w:color="auto"/>
                <w:left w:val="none" w:sz="0" w:space="0" w:color="auto"/>
                <w:bottom w:val="none" w:sz="0" w:space="0" w:color="auto"/>
                <w:right w:val="none" w:sz="0" w:space="0" w:color="auto"/>
              </w:divBdr>
            </w:div>
            <w:div w:id="770048067">
              <w:marLeft w:val="0"/>
              <w:marRight w:val="0"/>
              <w:marTop w:val="0"/>
              <w:marBottom w:val="0"/>
              <w:divBdr>
                <w:top w:val="none" w:sz="0" w:space="0" w:color="auto"/>
                <w:left w:val="none" w:sz="0" w:space="0" w:color="auto"/>
                <w:bottom w:val="none" w:sz="0" w:space="0" w:color="auto"/>
                <w:right w:val="none" w:sz="0" w:space="0" w:color="auto"/>
              </w:divBdr>
            </w:div>
            <w:div w:id="186261603">
              <w:marLeft w:val="0"/>
              <w:marRight w:val="0"/>
              <w:marTop w:val="0"/>
              <w:marBottom w:val="0"/>
              <w:divBdr>
                <w:top w:val="none" w:sz="0" w:space="0" w:color="auto"/>
                <w:left w:val="none" w:sz="0" w:space="0" w:color="auto"/>
                <w:bottom w:val="none" w:sz="0" w:space="0" w:color="auto"/>
                <w:right w:val="none" w:sz="0" w:space="0" w:color="auto"/>
              </w:divBdr>
            </w:div>
            <w:div w:id="2002737220">
              <w:marLeft w:val="0"/>
              <w:marRight w:val="0"/>
              <w:marTop w:val="0"/>
              <w:marBottom w:val="0"/>
              <w:divBdr>
                <w:top w:val="none" w:sz="0" w:space="0" w:color="auto"/>
                <w:left w:val="none" w:sz="0" w:space="0" w:color="auto"/>
                <w:bottom w:val="none" w:sz="0" w:space="0" w:color="auto"/>
                <w:right w:val="none" w:sz="0" w:space="0" w:color="auto"/>
              </w:divBdr>
            </w:div>
            <w:div w:id="1314795267">
              <w:marLeft w:val="0"/>
              <w:marRight w:val="0"/>
              <w:marTop w:val="0"/>
              <w:marBottom w:val="0"/>
              <w:divBdr>
                <w:top w:val="none" w:sz="0" w:space="0" w:color="auto"/>
                <w:left w:val="none" w:sz="0" w:space="0" w:color="auto"/>
                <w:bottom w:val="none" w:sz="0" w:space="0" w:color="auto"/>
                <w:right w:val="none" w:sz="0" w:space="0" w:color="auto"/>
              </w:divBdr>
            </w:div>
            <w:div w:id="261499993">
              <w:marLeft w:val="0"/>
              <w:marRight w:val="0"/>
              <w:marTop w:val="0"/>
              <w:marBottom w:val="0"/>
              <w:divBdr>
                <w:top w:val="none" w:sz="0" w:space="0" w:color="auto"/>
                <w:left w:val="none" w:sz="0" w:space="0" w:color="auto"/>
                <w:bottom w:val="none" w:sz="0" w:space="0" w:color="auto"/>
                <w:right w:val="none" w:sz="0" w:space="0" w:color="auto"/>
              </w:divBdr>
            </w:div>
            <w:div w:id="1593706367">
              <w:marLeft w:val="0"/>
              <w:marRight w:val="0"/>
              <w:marTop w:val="0"/>
              <w:marBottom w:val="0"/>
              <w:divBdr>
                <w:top w:val="none" w:sz="0" w:space="0" w:color="auto"/>
                <w:left w:val="none" w:sz="0" w:space="0" w:color="auto"/>
                <w:bottom w:val="none" w:sz="0" w:space="0" w:color="auto"/>
                <w:right w:val="none" w:sz="0" w:space="0" w:color="auto"/>
              </w:divBdr>
            </w:div>
            <w:div w:id="448206520">
              <w:marLeft w:val="0"/>
              <w:marRight w:val="0"/>
              <w:marTop w:val="0"/>
              <w:marBottom w:val="0"/>
              <w:divBdr>
                <w:top w:val="none" w:sz="0" w:space="0" w:color="auto"/>
                <w:left w:val="none" w:sz="0" w:space="0" w:color="auto"/>
                <w:bottom w:val="none" w:sz="0" w:space="0" w:color="auto"/>
                <w:right w:val="none" w:sz="0" w:space="0" w:color="auto"/>
              </w:divBdr>
            </w:div>
            <w:div w:id="199367257">
              <w:marLeft w:val="0"/>
              <w:marRight w:val="0"/>
              <w:marTop w:val="0"/>
              <w:marBottom w:val="0"/>
              <w:divBdr>
                <w:top w:val="none" w:sz="0" w:space="0" w:color="auto"/>
                <w:left w:val="none" w:sz="0" w:space="0" w:color="auto"/>
                <w:bottom w:val="none" w:sz="0" w:space="0" w:color="auto"/>
                <w:right w:val="none" w:sz="0" w:space="0" w:color="auto"/>
              </w:divBdr>
            </w:div>
            <w:div w:id="459033864">
              <w:marLeft w:val="0"/>
              <w:marRight w:val="0"/>
              <w:marTop w:val="0"/>
              <w:marBottom w:val="0"/>
              <w:divBdr>
                <w:top w:val="none" w:sz="0" w:space="0" w:color="auto"/>
                <w:left w:val="none" w:sz="0" w:space="0" w:color="auto"/>
                <w:bottom w:val="none" w:sz="0" w:space="0" w:color="auto"/>
                <w:right w:val="none" w:sz="0" w:space="0" w:color="auto"/>
              </w:divBdr>
            </w:div>
            <w:div w:id="2010404888">
              <w:marLeft w:val="0"/>
              <w:marRight w:val="0"/>
              <w:marTop w:val="0"/>
              <w:marBottom w:val="0"/>
              <w:divBdr>
                <w:top w:val="none" w:sz="0" w:space="0" w:color="auto"/>
                <w:left w:val="none" w:sz="0" w:space="0" w:color="auto"/>
                <w:bottom w:val="none" w:sz="0" w:space="0" w:color="auto"/>
                <w:right w:val="none" w:sz="0" w:space="0" w:color="auto"/>
              </w:divBdr>
            </w:div>
            <w:div w:id="1773165143">
              <w:marLeft w:val="0"/>
              <w:marRight w:val="0"/>
              <w:marTop w:val="0"/>
              <w:marBottom w:val="0"/>
              <w:divBdr>
                <w:top w:val="none" w:sz="0" w:space="0" w:color="auto"/>
                <w:left w:val="none" w:sz="0" w:space="0" w:color="auto"/>
                <w:bottom w:val="none" w:sz="0" w:space="0" w:color="auto"/>
                <w:right w:val="none" w:sz="0" w:space="0" w:color="auto"/>
              </w:divBdr>
            </w:div>
            <w:div w:id="170609204">
              <w:marLeft w:val="0"/>
              <w:marRight w:val="0"/>
              <w:marTop w:val="0"/>
              <w:marBottom w:val="0"/>
              <w:divBdr>
                <w:top w:val="none" w:sz="0" w:space="0" w:color="auto"/>
                <w:left w:val="none" w:sz="0" w:space="0" w:color="auto"/>
                <w:bottom w:val="none" w:sz="0" w:space="0" w:color="auto"/>
                <w:right w:val="none" w:sz="0" w:space="0" w:color="auto"/>
              </w:divBdr>
            </w:div>
            <w:div w:id="1297835335">
              <w:marLeft w:val="0"/>
              <w:marRight w:val="0"/>
              <w:marTop w:val="0"/>
              <w:marBottom w:val="0"/>
              <w:divBdr>
                <w:top w:val="none" w:sz="0" w:space="0" w:color="auto"/>
                <w:left w:val="none" w:sz="0" w:space="0" w:color="auto"/>
                <w:bottom w:val="none" w:sz="0" w:space="0" w:color="auto"/>
                <w:right w:val="none" w:sz="0" w:space="0" w:color="auto"/>
              </w:divBdr>
            </w:div>
            <w:div w:id="568541736">
              <w:marLeft w:val="0"/>
              <w:marRight w:val="0"/>
              <w:marTop w:val="0"/>
              <w:marBottom w:val="0"/>
              <w:divBdr>
                <w:top w:val="none" w:sz="0" w:space="0" w:color="auto"/>
                <w:left w:val="none" w:sz="0" w:space="0" w:color="auto"/>
                <w:bottom w:val="none" w:sz="0" w:space="0" w:color="auto"/>
                <w:right w:val="none" w:sz="0" w:space="0" w:color="auto"/>
              </w:divBdr>
            </w:div>
            <w:div w:id="527990622">
              <w:marLeft w:val="0"/>
              <w:marRight w:val="0"/>
              <w:marTop w:val="0"/>
              <w:marBottom w:val="0"/>
              <w:divBdr>
                <w:top w:val="none" w:sz="0" w:space="0" w:color="auto"/>
                <w:left w:val="none" w:sz="0" w:space="0" w:color="auto"/>
                <w:bottom w:val="none" w:sz="0" w:space="0" w:color="auto"/>
                <w:right w:val="none" w:sz="0" w:space="0" w:color="auto"/>
              </w:divBdr>
            </w:div>
            <w:div w:id="1600792955">
              <w:marLeft w:val="0"/>
              <w:marRight w:val="0"/>
              <w:marTop w:val="0"/>
              <w:marBottom w:val="0"/>
              <w:divBdr>
                <w:top w:val="none" w:sz="0" w:space="0" w:color="auto"/>
                <w:left w:val="none" w:sz="0" w:space="0" w:color="auto"/>
                <w:bottom w:val="none" w:sz="0" w:space="0" w:color="auto"/>
                <w:right w:val="none" w:sz="0" w:space="0" w:color="auto"/>
              </w:divBdr>
            </w:div>
            <w:div w:id="1456947836">
              <w:marLeft w:val="0"/>
              <w:marRight w:val="0"/>
              <w:marTop w:val="0"/>
              <w:marBottom w:val="0"/>
              <w:divBdr>
                <w:top w:val="none" w:sz="0" w:space="0" w:color="auto"/>
                <w:left w:val="none" w:sz="0" w:space="0" w:color="auto"/>
                <w:bottom w:val="none" w:sz="0" w:space="0" w:color="auto"/>
                <w:right w:val="none" w:sz="0" w:space="0" w:color="auto"/>
              </w:divBdr>
            </w:div>
            <w:div w:id="421143607">
              <w:marLeft w:val="0"/>
              <w:marRight w:val="0"/>
              <w:marTop w:val="0"/>
              <w:marBottom w:val="0"/>
              <w:divBdr>
                <w:top w:val="none" w:sz="0" w:space="0" w:color="auto"/>
                <w:left w:val="none" w:sz="0" w:space="0" w:color="auto"/>
                <w:bottom w:val="none" w:sz="0" w:space="0" w:color="auto"/>
                <w:right w:val="none" w:sz="0" w:space="0" w:color="auto"/>
              </w:divBdr>
            </w:div>
            <w:div w:id="1672368069">
              <w:marLeft w:val="0"/>
              <w:marRight w:val="0"/>
              <w:marTop w:val="0"/>
              <w:marBottom w:val="0"/>
              <w:divBdr>
                <w:top w:val="none" w:sz="0" w:space="0" w:color="auto"/>
                <w:left w:val="none" w:sz="0" w:space="0" w:color="auto"/>
                <w:bottom w:val="none" w:sz="0" w:space="0" w:color="auto"/>
                <w:right w:val="none" w:sz="0" w:space="0" w:color="auto"/>
              </w:divBdr>
            </w:div>
          </w:divsChild>
        </w:div>
        <w:div w:id="1771655641">
          <w:marLeft w:val="0"/>
          <w:marRight w:val="0"/>
          <w:marTop w:val="0"/>
          <w:marBottom w:val="0"/>
          <w:divBdr>
            <w:top w:val="none" w:sz="0" w:space="0" w:color="auto"/>
            <w:left w:val="none" w:sz="0" w:space="0" w:color="auto"/>
            <w:bottom w:val="none" w:sz="0" w:space="0" w:color="auto"/>
            <w:right w:val="none" w:sz="0" w:space="0" w:color="auto"/>
          </w:divBdr>
        </w:div>
        <w:div w:id="473570644">
          <w:marLeft w:val="0"/>
          <w:marRight w:val="0"/>
          <w:marTop w:val="0"/>
          <w:marBottom w:val="0"/>
          <w:divBdr>
            <w:top w:val="none" w:sz="0" w:space="0" w:color="auto"/>
            <w:left w:val="none" w:sz="0" w:space="0" w:color="auto"/>
            <w:bottom w:val="none" w:sz="0" w:space="0" w:color="auto"/>
            <w:right w:val="none" w:sz="0" w:space="0" w:color="auto"/>
          </w:divBdr>
        </w:div>
        <w:div w:id="727919232">
          <w:marLeft w:val="0"/>
          <w:marRight w:val="0"/>
          <w:marTop w:val="0"/>
          <w:marBottom w:val="0"/>
          <w:divBdr>
            <w:top w:val="none" w:sz="0" w:space="0" w:color="auto"/>
            <w:left w:val="none" w:sz="0" w:space="0" w:color="auto"/>
            <w:bottom w:val="none" w:sz="0" w:space="0" w:color="auto"/>
            <w:right w:val="none" w:sz="0" w:space="0" w:color="auto"/>
          </w:divBdr>
        </w:div>
        <w:div w:id="42019519">
          <w:marLeft w:val="0"/>
          <w:marRight w:val="0"/>
          <w:marTop w:val="0"/>
          <w:marBottom w:val="0"/>
          <w:divBdr>
            <w:top w:val="none" w:sz="0" w:space="0" w:color="auto"/>
            <w:left w:val="none" w:sz="0" w:space="0" w:color="auto"/>
            <w:bottom w:val="none" w:sz="0" w:space="0" w:color="auto"/>
            <w:right w:val="none" w:sz="0" w:space="0" w:color="auto"/>
          </w:divBdr>
        </w:div>
        <w:div w:id="1994750269">
          <w:marLeft w:val="0"/>
          <w:marRight w:val="0"/>
          <w:marTop w:val="0"/>
          <w:marBottom w:val="0"/>
          <w:divBdr>
            <w:top w:val="none" w:sz="0" w:space="0" w:color="auto"/>
            <w:left w:val="none" w:sz="0" w:space="0" w:color="auto"/>
            <w:bottom w:val="none" w:sz="0" w:space="0" w:color="auto"/>
            <w:right w:val="none" w:sz="0" w:space="0" w:color="auto"/>
          </w:divBdr>
        </w:div>
        <w:div w:id="1133789261">
          <w:marLeft w:val="0"/>
          <w:marRight w:val="0"/>
          <w:marTop w:val="0"/>
          <w:marBottom w:val="0"/>
          <w:divBdr>
            <w:top w:val="none" w:sz="0" w:space="0" w:color="auto"/>
            <w:left w:val="none" w:sz="0" w:space="0" w:color="auto"/>
            <w:bottom w:val="none" w:sz="0" w:space="0" w:color="auto"/>
            <w:right w:val="none" w:sz="0" w:space="0" w:color="auto"/>
          </w:divBdr>
        </w:div>
        <w:div w:id="1428499441">
          <w:marLeft w:val="0"/>
          <w:marRight w:val="0"/>
          <w:marTop w:val="0"/>
          <w:marBottom w:val="0"/>
          <w:divBdr>
            <w:top w:val="none" w:sz="0" w:space="0" w:color="auto"/>
            <w:left w:val="none" w:sz="0" w:space="0" w:color="auto"/>
            <w:bottom w:val="none" w:sz="0" w:space="0" w:color="auto"/>
            <w:right w:val="none" w:sz="0" w:space="0" w:color="auto"/>
          </w:divBdr>
        </w:div>
        <w:div w:id="1320965853">
          <w:marLeft w:val="0"/>
          <w:marRight w:val="0"/>
          <w:marTop w:val="0"/>
          <w:marBottom w:val="0"/>
          <w:divBdr>
            <w:top w:val="none" w:sz="0" w:space="0" w:color="auto"/>
            <w:left w:val="none" w:sz="0" w:space="0" w:color="auto"/>
            <w:bottom w:val="none" w:sz="0" w:space="0" w:color="auto"/>
            <w:right w:val="none" w:sz="0" w:space="0" w:color="auto"/>
          </w:divBdr>
        </w:div>
        <w:div w:id="118189234">
          <w:marLeft w:val="0"/>
          <w:marRight w:val="0"/>
          <w:marTop w:val="0"/>
          <w:marBottom w:val="0"/>
          <w:divBdr>
            <w:top w:val="none" w:sz="0" w:space="0" w:color="auto"/>
            <w:left w:val="none" w:sz="0" w:space="0" w:color="auto"/>
            <w:bottom w:val="none" w:sz="0" w:space="0" w:color="auto"/>
            <w:right w:val="none" w:sz="0" w:space="0" w:color="auto"/>
          </w:divBdr>
        </w:div>
        <w:div w:id="89207511">
          <w:marLeft w:val="0"/>
          <w:marRight w:val="0"/>
          <w:marTop w:val="0"/>
          <w:marBottom w:val="0"/>
          <w:divBdr>
            <w:top w:val="none" w:sz="0" w:space="0" w:color="auto"/>
            <w:left w:val="none" w:sz="0" w:space="0" w:color="auto"/>
            <w:bottom w:val="none" w:sz="0" w:space="0" w:color="auto"/>
            <w:right w:val="none" w:sz="0" w:space="0" w:color="auto"/>
          </w:divBdr>
        </w:div>
        <w:div w:id="105931640">
          <w:marLeft w:val="0"/>
          <w:marRight w:val="0"/>
          <w:marTop w:val="0"/>
          <w:marBottom w:val="0"/>
          <w:divBdr>
            <w:top w:val="none" w:sz="0" w:space="0" w:color="auto"/>
            <w:left w:val="none" w:sz="0" w:space="0" w:color="auto"/>
            <w:bottom w:val="none" w:sz="0" w:space="0" w:color="auto"/>
            <w:right w:val="none" w:sz="0" w:space="0" w:color="auto"/>
          </w:divBdr>
        </w:div>
        <w:div w:id="347407900">
          <w:marLeft w:val="0"/>
          <w:marRight w:val="0"/>
          <w:marTop w:val="0"/>
          <w:marBottom w:val="0"/>
          <w:divBdr>
            <w:top w:val="none" w:sz="0" w:space="0" w:color="auto"/>
            <w:left w:val="none" w:sz="0" w:space="0" w:color="auto"/>
            <w:bottom w:val="none" w:sz="0" w:space="0" w:color="auto"/>
            <w:right w:val="none" w:sz="0" w:space="0" w:color="auto"/>
          </w:divBdr>
        </w:div>
        <w:div w:id="1462188378">
          <w:marLeft w:val="0"/>
          <w:marRight w:val="0"/>
          <w:marTop w:val="0"/>
          <w:marBottom w:val="0"/>
          <w:divBdr>
            <w:top w:val="none" w:sz="0" w:space="0" w:color="auto"/>
            <w:left w:val="none" w:sz="0" w:space="0" w:color="auto"/>
            <w:bottom w:val="none" w:sz="0" w:space="0" w:color="auto"/>
            <w:right w:val="none" w:sz="0" w:space="0" w:color="auto"/>
          </w:divBdr>
        </w:div>
      </w:divsChild>
    </w:div>
    <w:div w:id="1169710040">
      <w:bodyDiv w:val="1"/>
      <w:marLeft w:val="0"/>
      <w:marRight w:val="0"/>
      <w:marTop w:val="0"/>
      <w:marBottom w:val="0"/>
      <w:divBdr>
        <w:top w:val="none" w:sz="0" w:space="0" w:color="auto"/>
        <w:left w:val="none" w:sz="0" w:space="0" w:color="auto"/>
        <w:bottom w:val="none" w:sz="0" w:space="0" w:color="auto"/>
        <w:right w:val="none" w:sz="0" w:space="0" w:color="auto"/>
      </w:divBdr>
    </w:div>
    <w:div w:id="1180047820">
      <w:bodyDiv w:val="1"/>
      <w:marLeft w:val="0"/>
      <w:marRight w:val="0"/>
      <w:marTop w:val="0"/>
      <w:marBottom w:val="0"/>
      <w:divBdr>
        <w:top w:val="none" w:sz="0" w:space="0" w:color="auto"/>
        <w:left w:val="none" w:sz="0" w:space="0" w:color="auto"/>
        <w:bottom w:val="none" w:sz="0" w:space="0" w:color="auto"/>
        <w:right w:val="none" w:sz="0" w:space="0" w:color="auto"/>
      </w:divBdr>
    </w:div>
    <w:div w:id="1199315809">
      <w:bodyDiv w:val="1"/>
      <w:marLeft w:val="0"/>
      <w:marRight w:val="0"/>
      <w:marTop w:val="0"/>
      <w:marBottom w:val="0"/>
      <w:divBdr>
        <w:top w:val="none" w:sz="0" w:space="0" w:color="auto"/>
        <w:left w:val="none" w:sz="0" w:space="0" w:color="auto"/>
        <w:bottom w:val="none" w:sz="0" w:space="0" w:color="auto"/>
        <w:right w:val="none" w:sz="0" w:space="0" w:color="auto"/>
      </w:divBdr>
      <w:divsChild>
        <w:div w:id="1817145134">
          <w:marLeft w:val="0"/>
          <w:marRight w:val="0"/>
          <w:marTop w:val="0"/>
          <w:marBottom w:val="0"/>
          <w:divBdr>
            <w:top w:val="none" w:sz="0" w:space="0" w:color="auto"/>
            <w:left w:val="none" w:sz="0" w:space="0" w:color="auto"/>
            <w:bottom w:val="none" w:sz="0" w:space="0" w:color="auto"/>
            <w:right w:val="none" w:sz="0" w:space="0" w:color="auto"/>
          </w:divBdr>
          <w:divsChild>
            <w:div w:id="1847206277">
              <w:marLeft w:val="0"/>
              <w:marRight w:val="0"/>
              <w:marTop w:val="0"/>
              <w:marBottom w:val="0"/>
              <w:divBdr>
                <w:top w:val="none" w:sz="0" w:space="0" w:color="auto"/>
                <w:left w:val="none" w:sz="0" w:space="0" w:color="auto"/>
                <w:bottom w:val="none" w:sz="0" w:space="0" w:color="auto"/>
                <w:right w:val="none" w:sz="0" w:space="0" w:color="auto"/>
              </w:divBdr>
            </w:div>
            <w:div w:id="2103604001">
              <w:marLeft w:val="0"/>
              <w:marRight w:val="0"/>
              <w:marTop w:val="0"/>
              <w:marBottom w:val="0"/>
              <w:divBdr>
                <w:top w:val="none" w:sz="0" w:space="0" w:color="auto"/>
                <w:left w:val="none" w:sz="0" w:space="0" w:color="auto"/>
                <w:bottom w:val="none" w:sz="0" w:space="0" w:color="auto"/>
                <w:right w:val="none" w:sz="0" w:space="0" w:color="auto"/>
              </w:divBdr>
            </w:div>
            <w:div w:id="1922256200">
              <w:marLeft w:val="0"/>
              <w:marRight w:val="0"/>
              <w:marTop w:val="0"/>
              <w:marBottom w:val="0"/>
              <w:divBdr>
                <w:top w:val="none" w:sz="0" w:space="0" w:color="auto"/>
                <w:left w:val="none" w:sz="0" w:space="0" w:color="auto"/>
                <w:bottom w:val="none" w:sz="0" w:space="0" w:color="auto"/>
                <w:right w:val="none" w:sz="0" w:space="0" w:color="auto"/>
              </w:divBdr>
            </w:div>
            <w:div w:id="1960839426">
              <w:marLeft w:val="0"/>
              <w:marRight w:val="0"/>
              <w:marTop w:val="0"/>
              <w:marBottom w:val="0"/>
              <w:divBdr>
                <w:top w:val="none" w:sz="0" w:space="0" w:color="auto"/>
                <w:left w:val="none" w:sz="0" w:space="0" w:color="auto"/>
                <w:bottom w:val="none" w:sz="0" w:space="0" w:color="auto"/>
                <w:right w:val="none" w:sz="0" w:space="0" w:color="auto"/>
              </w:divBdr>
            </w:div>
            <w:div w:id="182597329">
              <w:marLeft w:val="0"/>
              <w:marRight w:val="0"/>
              <w:marTop w:val="0"/>
              <w:marBottom w:val="0"/>
              <w:divBdr>
                <w:top w:val="none" w:sz="0" w:space="0" w:color="auto"/>
                <w:left w:val="none" w:sz="0" w:space="0" w:color="auto"/>
                <w:bottom w:val="none" w:sz="0" w:space="0" w:color="auto"/>
                <w:right w:val="none" w:sz="0" w:space="0" w:color="auto"/>
              </w:divBdr>
            </w:div>
            <w:div w:id="396246313">
              <w:marLeft w:val="0"/>
              <w:marRight w:val="0"/>
              <w:marTop w:val="0"/>
              <w:marBottom w:val="0"/>
              <w:divBdr>
                <w:top w:val="none" w:sz="0" w:space="0" w:color="auto"/>
                <w:left w:val="none" w:sz="0" w:space="0" w:color="auto"/>
                <w:bottom w:val="none" w:sz="0" w:space="0" w:color="auto"/>
                <w:right w:val="none" w:sz="0" w:space="0" w:color="auto"/>
              </w:divBdr>
            </w:div>
            <w:div w:id="2008554395">
              <w:marLeft w:val="0"/>
              <w:marRight w:val="0"/>
              <w:marTop w:val="0"/>
              <w:marBottom w:val="0"/>
              <w:divBdr>
                <w:top w:val="none" w:sz="0" w:space="0" w:color="auto"/>
                <w:left w:val="none" w:sz="0" w:space="0" w:color="auto"/>
                <w:bottom w:val="none" w:sz="0" w:space="0" w:color="auto"/>
                <w:right w:val="none" w:sz="0" w:space="0" w:color="auto"/>
              </w:divBdr>
            </w:div>
            <w:div w:id="363529117">
              <w:marLeft w:val="0"/>
              <w:marRight w:val="0"/>
              <w:marTop w:val="0"/>
              <w:marBottom w:val="0"/>
              <w:divBdr>
                <w:top w:val="none" w:sz="0" w:space="0" w:color="auto"/>
                <w:left w:val="none" w:sz="0" w:space="0" w:color="auto"/>
                <w:bottom w:val="none" w:sz="0" w:space="0" w:color="auto"/>
                <w:right w:val="none" w:sz="0" w:space="0" w:color="auto"/>
              </w:divBdr>
            </w:div>
            <w:div w:id="833374531">
              <w:marLeft w:val="0"/>
              <w:marRight w:val="0"/>
              <w:marTop w:val="0"/>
              <w:marBottom w:val="0"/>
              <w:divBdr>
                <w:top w:val="none" w:sz="0" w:space="0" w:color="auto"/>
                <w:left w:val="none" w:sz="0" w:space="0" w:color="auto"/>
                <w:bottom w:val="none" w:sz="0" w:space="0" w:color="auto"/>
                <w:right w:val="none" w:sz="0" w:space="0" w:color="auto"/>
              </w:divBdr>
            </w:div>
            <w:div w:id="453450202">
              <w:marLeft w:val="0"/>
              <w:marRight w:val="0"/>
              <w:marTop w:val="0"/>
              <w:marBottom w:val="0"/>
              <w:divBdr>
                <w:top w:val="none" w:sz="0" w:space="0" w:color="auto"/>
                <w:left w:val="none" w:sz="0" w:space="0" w:color="auto"/>
                <w:bottom w:val="none" w:sz="0" w:space="0" w:color="auto"/>
                <w:right w:val="none" w:sz="0" w:space="0" w:color="auto"/>
              </w:divBdr>
            </w:div>
            <w:div w:id="1122924794">
              <w:marLeft w:val="0"/>
              <w:marRight w:val="0"/>
              <w:marTop w:val="0"/>
              <w:marBottom w:val="0"/>
              <w:divBdr>
                <w:top w:val="none" w:sz="0" w:space="0" w:color="auto"/>
                <w:left w:val="none" w:sz="0" w:space="0" w:color="auto"/>
                <w:bottom w:val="none" w:sz="0" w:space="0" w:color="auto"/>
                <w:right w:val="none" w:sz="0" w:space="0" w:color="auto"/>
              </w:divBdr>
            </w:div>
            <w:div w:id="765731463">
              <w:marLeft w:val="0"/>
              <w:marRight w:val="0"/>
              <w:marTop w:val="0"/>
              <w:marBottom w:val="0"/>
              <w:divBdr>
                <w:top w:val="none" w:sz="0" w:space="0" w:color="auto"/>
                <w:left w:val="none" w:sz="0" w:space="0" w:color="auto"/>
                <w:bottom w:val="none" w:sz="0" w:space="0" w:color="auto"/>
                <w:right w:val="none" w:sz="0" w:space="0" w:color="auto"/>
              </w:divBdr>
            </w:div>
            <w:div w:id="367682451">
              <w:marLeft w:val="0"/>
              <w:marRight w:val="0"/>
              <w:marTop w:val="0"/>
              <w:marBottom w:val="0"/>
              <w:divBdr>
                <w:top w:val="none" w:sz="0" w:space="0" w:color="auto"/>
                <w:left w:val="none" w:sz="0" w:space="0" w:color="auto"/>
                <w:bottom w:val="none" w:sz="0" w:space="0" w:color="auto"/>
                <w:right w:val="none" w:sz="0" w:space="0" w:color="auto"/>
              </w:divBdr>
            </w:div>
            <w:div w:id="327564494">
              <w:marLeft w:val="0"/>
              <w:marRight w:val="0"/>
              <w:marTop w:val="0"/>
              <w:marBottom w:val="0"/>
              <w:divBdr>
                <w:top w:val="none" w:sz="0" w:space="0" w:color="auto"/>
                <w:left w:val="none" w:sz="0" w:space="0" w:color="auto"/>
                <w:bottom w:val="none" w:sz="0" w:space="0" w:color="auto"/>
                <w:right w:val="none" w:sz="0" w:space="0" w:color="auto"/>
              </w:divBdr>
            </w:div>
            <w:div w:id="1942181103">
              <w:marLeft w:val="0"/>
              <w:marRight w:val="0"/>
              <w:marTop w:val="0"/>
              <w:marBottom w:val="0"/>
              <w:divBdr>
                <w:top w:val="none" w:sz="0" w:space="0" w:color="auto"/>
                <w:left w:val="none" w:sz="0" w:space="0" w:color="auto"/>
                <w:bottom w:val="none" w:sz="0" w:space="0" w:color="auto"/>
                <w:right w:val="none" w:sz="0" w:space="0" w:color="auto"/>
              </w:divBdr>
            </w:div>
            <w:div w:id="188222261">
              <w:marLeft w:val="0"/>
              <w:marRight w:val="0"/>
              <w:marTop w:val="0"/>
              <w:marBottom w:val="0"/>
              <w:divBdr>
                <w:top w:val="none" w:sz="0" w:space="0" w:color="auto"/>
                <w:left w:val="none" w:sz="0" w:space="0" w:color="auto"/>
                <w:bottom w:val="none" w:sz="0" w:space="0" w:color="auto"/>
                <w:right w:val="none" w:sz="0" w:space="0" w:color="auto"/>
              </w:divBdr>
            </w:div>
            <w:div w:id="1920165153">
              <w:marLeft w:val="0"/>
              <w:marRight w:val="0"/>
              <w:marTop w:val="0"/>
              <w:marBottom w:val="0"/>
              <w:divBdr>
                <w:top w:val="none" w:sz="0" w:space="0" w:color="auto"/>
                <w:left w:val="none" w:sz="0" w:space="0" w:color="auto"/>
                <w:bottom w:val="none" w:sz="0" w:space="0" w:color="auto"/>
                <w:right w:val="none" w:sz="0" w:space="0" w:color="auto"/>
              </w:divBdr>
            </w:div>
            <w:div w:id="2109498870">
              <w:marLeft w:val="0"/>
              <w:marRight w:val="0"/>
              <w:marTop w:val="0"/>
              <w:marBottom w:val="0"/>
              <w:divBdr>
                <w:top w:val="none" w:sz="0" w:space="0" w:color="auto"/>
                <w:left w:val="none" w:sz="0" w:space="0" w:color="auto"/>
                <w:bottom w:val="none" w:sz="0" w:space="0" w:color="auto"/>
                <w:right w:val="none" w:sz="0" w:space="0" w:color="auto"/>
              </w:divBdr>
            </w:div>
            <w:div w:id="2056656083">
              <w:marLeft w:val="0"/>
              <w:marRight w:val="0"/>
              <w:marTop w:val="0"/>
              <w:marBottom w:val="0"/>
              <w:divBdr>
                <w:top w:val="none" w:sz="0" w:space="0" w:color="auto"/>
                <w:left w:val="none" w:sz="0" w:space="0" w:color="auto"/>
                <w:bottom w:val="none" w:sz="0" w:space="0" w:color="auto"/>
                <w:right w:val="none" w:sz="0" w:space="0" w:color="auto"/>
              </w:divBdr>
            </w:div>
            <w:div w:id="667713141">
              <w:marLeft w:val="0"/>
              <w:marRight w:val="0"/>
              <w:marTop w:val="0"/>
              <w:marBottom w:val="0"/>
              <w:divBdr>
                <w:top w:val="none" w:sz="0" w:space="0" w:color="auto"/>
                <w:left w:val="none" w:sz="0" w:space="0" w:color="auto"/>
                <w:bottom w:val="none" w:sz="0" w:space="0" w:color="auto"/>
                <w:right w:val="none" w:sz="0" w:space="0" w:color="auto"/>
              </w:divBdr>
            </w:div>
          </w:divsChild>
        </w:div>
        <w:div w:id="238907602">
          <w:marLeft w:val="0"/>
          <w:marRight w:val="0"/>
          <w:marTop w:val="0"/>
          <w:marBottom w:val="0"/>
          <w:divBdr>
            <w:top w:val="none" w:sz="0" w:space="0" w:color="auto"/>
            <w:left w:val="none" w:sz="0" w:space="0" w:color="auto"/>
            <w:bottom w:val="none" w:sz="0" w:space="0" w:color="auto"/>
            <w:right w:val="none" w:sz="0" w:space="0" w:color="auto"/>
          </w:divBdr>
          <w:divsChild>
            <w:div w:id="791096168">
              <w:marLeft w:val="0"/>
              <w:marRight w:val="0"/>
              <w:marTop w:val="0"/>
              <w:marBottom w:val="0"/>
              <w:divBdr>
                <w:top w:val="none" w:sz="0" w:space="0" w:color="auto"/>
                <w:left w:val="none" w:sz="0" w:space="0" w:color="auto"/>
                <w:bottom w:val="none" w:sz="0" w:space="0" w:color="auto"/>
                <w:right w:val="none" w:sz="0" w:space="0" w:color="auto"/>
              </w:divBdr>
            </w:div>
            <w:div w:id="1811820949">
              <w:marLeft w:val="0"/>
              <w:marRight w:val="0"/>
              <w:marTop w:val="0"/>
              <w:marBottom w:val="0"/>
              <w:divBdr>
                <w:top w:val="none" w:sz="0" w:space="0" w:color="auto"/>
                <w:left w:val="none" w:sz="0" w:space="0" w:color="auto"/>
                <w:bottom w:val="none" w:sz="0" w:space="0" w:color="auto"/>
                <w:right w:val="none" w:sz="0" w:space="0" w:color="auto"/>
              </w:divBdr>
            </w:div>
            <w:div w:id="730270841">
              <w:marLeft w:val="0"/>
              <w:marRight w:val="0"/>
              <w:marTop w:val="0"/>
              <w:marBottom w:val="0"/>
              <w:divBdr>
                <w:top w:val="none" w:sz="0" w:space="0" w:color="auto"/>
                <w:left w:val="none" w:sz="0" w:space="0" w:color="auto"/>
                <w:bottom w:val="none" w:sz="0" w:space="0" w:color="auto"/>
                <w:right w:val="none" w:sz="0" w:space="0" w:color="auto"/>
              </w:divBdr>
            </w:div>
            <w:div w:id="84376242">
              <w:marLeft w:val="0"/>
              <w:marRight w:val="0"/>
              <w:marTop w:val="0"/>
              <w:marBottom w:val="0"/>
              <w:divBdr>
                <w:top w:val="none" w:sz="0" w:space="0" w:color="auto"/>
                <w:left w:val="none" w:sz="0" w:space="0" w:color="auto"/>
                <w:bottom w:val="none" w:sz="0" w:space="0" w:color="auto"/>
                <w:right w:val="none" w:sz="0" w:space="0" w:color="auto"/>
              </w:divBdr>
            </w:div>
            <w:div w:id="903954262">
              <w:marLeft w:val="0"/>
              <w:marRight w:val="0"/>
              <w:marTop w:val="0"/>
              <w:marBottom w:val="0"/>
              <w:divBdr>
                <w:top w:val="none" w:sz="0" w:space="0" w:color="auto"/>
                <w:left w:val="none" w:sz="0" w:space="0" w:color="auto"/>
                <w:bottom w:val="none" w:sz="0" w:space="0" w:color="auto"/>
                <w:right w:val="none" w:sz="0" w:space="0" w:color="auto"/>
              </w:divBdr>
            </w:div>
            <w:div w:id="1457092668">
              <w:marLeft w:val="0"/>
              <w:marRight w:val="0"/>
              <w:marTop w:val="0"/>
              <w:marBottom w:val="0"/>
              <w:divBdr>
                <w:top w:val="none" w:sz="0" w:space="0" w:color="auto"/>
                <w:left w:val="none" w:sz="0" w:space="0" w:color="auto"/>
                <w:bottom w:val="none" w:sz="0" w:space="0" w:color="auto"/>
                <w:right w:val="none" w:sz="0" w:space="0" w:color="auto"/>
              </w:divBdr>
            </w:div>
            <w:div w:id="1053581330">
              <w:marLeft w:val="0"/>
              <w:marRight w:val="0"/>
              <w:marTop w:val="0"/>
              <w:marBottom w:val="0"/>
              <w:divBdr>
                <w:top w:val="none" w:sz="0" w:space="0" w:color="auto"/>
                <w:left w:val="none" w:sz="0" w:space="0" w:color="auto"/>
                <w:bottom w:val="none" w:sz="0" w:space="0" w:color="auto"/>
                <w:right w:val="none" w:sz="0" w:space="0" w:color="auto"/>
              </w:divBdr>
            </w:div>
            <w:div w:id="1046754295">
              <w:marLeft w:val="0"/>
              <w:marRight w:val="0"/>
              <w:marTop w:val="0"/>
              <w:marBottom w:val="0"/>
              <w:divBdr>
                <w:top w:val="none" w:sz="0" w:space="0" w:color="auto"/>
                <w:left w:val="none" w:sz="0" w:space="0" w:color="auto"/>
                <w:bottom w:val="none" w:sz="0" w:space="0" w:color="auto"/>
                <w:right w:val="none" w:sz="0" w:space="0" w:color="auto"/>
              </w:divBdr>
            </w:div>
            <w:div w:id="7727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0289">
      <w:bodyDiv w:val="1"/>
      <w:marLeft w:val="0"/>
      <w:marRight w:val="0"/>
      <w:marTop w:val="0"/>
      <w:marBottom w:val="0"/>
      <w:divBdr>
        <w:top w:val="none" w:sz="0" w:space="0" w:color="auto"/>
        <w:left w:val="none" w:sz="0" w:space="0" w:color="auto"/>
        <w:bottom w:val="none" w:sz="0" w:space="0" w:color="auto"/>
        <w:right w:val="none" w:sz="0" w:space="0" w:color="auto"/>
      </w:divBdr>
    </w:div>
    <w:div w:id="1284652795">
      <w:bodyDiv w:val="1"/>
      <w:marLeft w:val="0"/>
      <w:marRight w:val="0"/>
      <w:marTop w:val="0"/>
      <w:marBottom w:val="0"/>
      <w:divBdr>
        <w:top w:val="none" w:sz="0" w:space="0" w:color="auto"/>
        <w:left w:val="none" w:sz="0" w:space="0" w:color="auto"/>
        <w:bottom w:val="none" w:sz="0" w:space="0" w:color="auto"/>
        <w:right w:val="none" w:sz="0" w:space="0" w:color="auto"/>
      </w:divBdr>
    </w:div>
    <w:div w:id="1299804604">
      <w:bodyDiv w:val="1"/>
      <w:marLeft w:val="0"/>
      <w:marRight w:val="0"/>
      <w:marTop w:val="0"/>
      <w:marBottom w:val="0"/>
      <w:divBdr>
        <w:top w:val="none" w:sz="0" w:space="0" w:color="auto"/>
        <w:left w:val="none" w:sz="0" w:space="0" w:color="auto"/>
        <w:bottom w:val="none" w:sz="0" w:space="0" w:color="auto"/>
        <w:right w:val="none" w:sz="0" w:space="0" w:color="auto"/>
      </w:divBdr>
      <w:divsChild>
        <w:div w:id="332804137">
          <w:marLeft w:val="0"/>
          <w:marRight w:val="0"/>
          <w:marTop w:val="0"/>
          <w:marBottom w:val="0"/>
          <w:divBdr>
            <w:top w:val="none" w:sz="0" w:space="0" w:color="auto"/>
            <w:left w:val="none" w:sz="0" w:space="0" w:color="auto"/>
            <w:bottom w:val="none" w:sz="0" w:space="0" w:color="auto"/>
            <w:right w:val="none" w:sz="0" w:space="0" w:color="auto"/>
          </w:divBdr>
        </w:div>
        <w:div w:id="1011949001">
          <w:marLeft w:val="0"/>
          <w:marRight w:val="0"/>
          <w:marTop w:val="0"/>
          <w:marBottom w:val="0"/>
          <w:divBdr>
            <w:top w:val="none" w:sz="0" w:space="0" w:color="auto"/>
            <w:left w:val="none" w:sz="0" w:space="0" w:color="auto"/>
            <w:bottom w:val="none" w:sz="0" w:space="0" w:color="auto"/>
            <w:right w:val="none" w:sz="0" w:space="0" w:color="auto"/>
          </w:divBdr>
        </w:div>
        <w:div w:id="653529839">
          <w:marLeft w:val="0"/>
          <w:marRight w:val="0"/>
          <w:marTop w:val="0"/>
          <w:marBottom w:val="0"/>
          <w:divBdr>
            <w:top w:val="none" w:sz="0" w:space="0" w:color="auto"/>
            <w:left w:val="none" w:sz="0" w:space="0" w:color="auto"/>
            <w:bottom w:val="none" w:sz="0" w:space="0" w:color="auto"/>
            <w:right w:val="none" w:sz="0" w:space="0" w:color="auto"/>
          </w:divBdr>
        </w:div>
        <w:div w:id="1779056325">
          <w:marLeft w:val="0"/>
          <w:marRight w:val="0"/>
          <w:marTop w:val="0"/>
          <w:marBottom w:val="0"/>
          <w:divBdr>
            <w:top w:val="none" w:sz="0" w:space="0" w:color="auto"/>
            <w:left w:val="none" w:sz="0" w:space="0" w:color="auto"/>
            <w:bottom w:val="none" w:sz="0" w:space="0" w:color="auto"/>
            <w:right w:val="none" w:sz="0" w:space="0" w:color="auto"/>
          </w:divBdr>
        </w:div>
        <w:div w:id="709040339">
          <w:marLeft w:val="0"/>
          <w:marRight w:val="0"/>
          <w:marTop w:val="0"/>
          <w:marBottom w:val="0"/>
          <w:divBdr>
            <w:top w:val="none" w:sz="0" w:space="0" w:color="auto"/>
            <w:left w:val="none" w:sz="0" w:space="0" w:color="auto"/>
            <w:bottom w:val="none" w:sz="0" w:space="0" w:color="auto"/>
            <w:right w:val="none" w:sz="0" w:space="0" w:color="auto"/>
          </w:divBdr>
        </w:div>
        <w:div w:id="1930194911">
          <w:marLeft w:val="0"/>
          <w:marRight w:val="0"/>
          <w:marTop w:val="0"/>
          <w:marBottom w:val="0"/>
          <w:divBdr>
            <w:top w:val="none" w:sz="0" w:space="0" w:color="auto"/>
            <w:left w:val="none" w:sz="0" w:space="0" w:color="auto"/>
            <w:bottom w:val="none" w:sz="0" w:space="0" w:color="auto"/>
            <w:right w:val="none" w:sz="0" w:space="0" w:color="auto"/>
          </w:divBdr>
        </w:div>
        <w:div w:id="1928732551">
          <w:marLeft w:val="0"/>
          <w:marRight w:val="0"/>
          <w:marTop w:val="0"/>
          <w:marBottom w:val="0"/>
          <w:divBdr>
            <w:top w:val="none" w:sz="0" w:space="0" w:color="auto"/>
            <w:left w:val="none" w:sz="0" w:space="0" w:color="auto"/>
            <w:bottom w:val="none" w:sz="0" w:space="0" w:color="auto"/>
            <w:right w:val="none" w:sz="0" w:space="0" w:color="auto"/>
          </w:divBdr>
        </w:div>
        <w:div w:id="430517834">
          <w:marLeft w:val="0"/>
          <w:marRight w:val="0"/>
          <w:marTop w:val="0"/>
          <w:marBottom w:val="0"/>
          <w:divBdr>
            <w:top w:val="none" w:sz="0" w:space="0" w:color="auto"/>
            <w:left w:val="none" w:sz="0" w:space="0" w:color="auto"/>
            <w:bottom w:val="none" w:sz="0" w:space="0" w:color="auto"/>
            <w:right w:val="none" w:sz="0" w:space="0" w:color="auto"/>
          </w:divBdr>
        </w:div>
        <w:div w:id="1689598860">
          <w:marLeft w:val="0"/>
          <w:marRight w:val="0"/>
          <w:marTop w:val="0"/>
          <w:marBottom w:val="0"/>
          <w:divBdr>
            <w:top w:val="none" w:sz="0" w:space="0" w:color="auto"/>
            <w:left w:val="none" w:sz="0" w:space="0" w:color="auto"/>
            <w:bottom w:val="none" w:sz="0" w:space="0" w:color="auto"/>
            <w:right w:val="none" w:sz="0" w:space="0" w:color="auto"/>
          </w:divBdr>
        </w:div>
        <w:div w:id="1922181555">
          <w:marLeft w:val="0"/>
          <w:marRight w:val="0"/>
          <w:marTop w:val="0"/>
          <w:marBottom w:val="0"/>
          <w:divBdr>
            <w:top w:val="none" w:sz="0" w:space="0" w:color="auto"/>
            <w:left w:val="none" w:sz="0" w:space="0" w:color="auto"/>
            <w:bottom w:val="none" w:sz="0" w:space="0" w:color="auto"/>
            <w:right w:val="none" w:sz="0" w:space="0" w:color="auto"/>
          </w:divBdr>
        </w:div>
        <w:div w:id="1470366568">
          <w:marLeft w:val="0"/>
          <w:marRight w:val="0"/>
          <w:marTop w:val="0"/>
          <w:marBottom w:val="0"/>
          <w:divBdr>
            <w:top w:val="none" w:sz="0" w:space="0" w:color="auto"/>
            <w:left w:val="none" w:sz="0" w:space="0" w:color="auto"/>
            <w:bottom w:val="none" w:sz="0" w:space="0" w:color="auto"/>
            <w:right w:val="none" w:sz="0" w:space="0" w:color="auto"/>
          </w:divBdr>
        </w:div>
        <w:div w:id="916094844">
          <w:marLeft w:val="0"/>
          <w:marRight w:val="0"/>
          <w:marTop w:val="0"/>
          <w:marBottom w:val="0"/>
          <w:divBdr>
            <w:top w:val="none" w:sz="0" w:space="0" w:color="auto"/>
            <w:left w:val="none" w:sz="0" w:space="0" w:color="auto"/>
            <w:bottom w:val="none" w:sz="0" w:space="0" w:color="auto"/>
            <w:right w:val="none" w:sz="0" w:space="0" w:color="auto"/>
          </w:divBdr>
        </w:div>
        <w:div w:id="2009747232">
          <w:marLeft w:val="0"/>
          <w:marRight w:val="0"/>
          <w:marTop w:val="0"/>
          <w:marBottom w:val="0"/>
          <w:divBdr>
            <w:top w:val="none" w:sz="0" w:space="0" w:color="auto"/>
            <w:left w:val="none" w:sz="0" w:space="0" w:color="auto"/>
            <w:bottom w:val="none" w:sz="0" w:space="0" w:color="auto"/>
            <w:right w:val="none" w:sz="0" w:space="0" w:color="auto"/>
          </w:divBdr>
        </w:div>
        <w:div w:id="439421690">
          <w:marLeft w:val="0"/>
          <w:marRight w:val="0"/>
          <w:marTop w:val="0"/>
          <w:marBottom w:val="0"/>
          <w:divBdr>
            <w:top w:val="none" w:sz="0" w:space="0" w:color="auto"/>
            <w:left w:val="none" w:sz="0" w:space="0" w:color="auto"/>
            <w:bottom w:val="none" w:sz="0" w:space="0" w:color="auto"/>
            <w:right w:val="none" w:sz="0" w:space="0" w:color="auto"/>
          </w:divBdr>
        </w:div>
        <w:div w:id="912786662">
          <w:marLeft w:val="0"/>
          <w:marRight w:val="0"/>
          <w:marTop w:val="0"/>
          <w:marBottom w:val="0"/>
          <w:divBdr>
            <w:top w:val="none" w:sz="0" w:space="0" w:color="auto"/>
            <w:left w:val="none" w:sz="0" w:space="0" w:color="auto"/>
            <w:bottom w:val="none" w:sz="0" w:space="0" w:color="auto"/>
            <w:right w:val="none" w:sz="0" w:space="0" w:color="auto"/>
          </w:divBdr>
        </w:div>
        <w:div w:id="2103380359">
          <w:marLeft w:val="0"/>
          <w:marRight w:val="0"/>
          <w:marTop w:val="0"/>
          <w:marBottom w:val="0"/>
          <w:divBdr>
            <w:top w:val="none" w:sz="0" w:space="0" w:color="auto"/>
            <w:left w:val="none" w:sz="0" w:space="0" w:color="auto"/>
            <w:bottom w:val="none" w:sz="0" w:space="0" w:color="auto"/>
            <w:right w:val="none" w:sz="0" w:space="0" w:color="auto"/>
          </w:divBdr>
        </w:div>
        <w:div w:id="2011907383">
          <w:marLeft w:val="0"/>
          <w:marRight w:val="0"/>
          <w:marTop w:val="0"/>
          <w:marBottom w:val="0"/>
          <w:divBdr>
            <w:top w:val="none" w:sz="0" w:space="0" w:color="auto"/>
            <w:left w:val="none" w:sz="0" w:space="0" w:color="auto"/>
            <w:bottom w:val="none" w:sz="0" w:space="0" w:color="auto"/>
            <w:right w:val="none" w:sz="0" w:space="0" w:color="auto"/>
          </w:divBdr>
        </w:div>
        <w:div w:id="1579709587">
          <w:marLeft w:val="0"/>
          <w:marRight w:val="0"/>
          <w:marTop w:val="0"/>
          <w:marBottom w:val="0"/>
          <w:divBdr>
            <w:top w:val="none" w:sz="0" w:space="0" w:color="auto"/>
            <w:left w:val="none" w:sz="0" w:space="0" w:color="auto"/>
            <w:bottom w:val="none" w:sz="0" w:space="0" w:color="auto"/>
            <w:right w:val="none" w:sz="0" w:space="0" w:color="auto"/>
          </w:divBdr>
        </w:div>
        <w:div w:id="1667441859">
          <w:marLeft w:val="0"/>
          <w:marRight w:val="0"/>
          <w:marTop w:val="0"/>
          <w:marBottom w:val="0"/>
          <w:divBdr>
            <w:top w:val="none" w:sz="0" w:space="0" w:color="auto"/>
            <w:left w:val="none" w:sz="0" w:space="0" w:color="auto"/>
            <w:bottom w:val="none" w:sz="0" w:space="0" w:color="auto"/>
            <w:right w:val="none" w:sz="0" w:space="0" w:color="auto"/>
          </w:divBdr>
        </w:div>
        <w:div w:id="1538852857">
          <w:marLeft w:val="0"/>
          <w:marRight w:val="0"/>
          <w:marTop w:val="0"/>
          <w:marBottom w:val="0"/>
          <w:divBdr>
            <w:top w:val="none" w:sz="0" w:space="0" w:color="auto"/>
            <w:left w:val="none" w:sz="0" w:space="0" w:color="auto"/>
            <w:bottom w:val="none" w:sz="0" w:space="0" w:color="auto"/>
            <w:right w:val="none" w:sz="0" w:space="0" w:color="auto"/>
          </w:divBdr>
        </w:div>
        <w:div w:id="275404940">
          <w:marLeft w:val="0"/>
          <w:marRight w:val="0"/>
          <w:marTop w:val="0"/>
          <w:marBottom w:val="0"/>
          <w:divBdr>
            <w:top w:val="none" w:sz="0" w:space="0" w:color="auto"/>
            <w:left w:val="none" w:sz="0" w:space="0" w:color="auto"/>
            <w:bottom w:val="none" w:sz="0" w:space="0" w:color="auto"/>
            <w:right w:val="none" w:sz="0" w:space="0" w:color="auto"/>
          </w:divBdr>
          <w:divsChild>
            <w:div w:id="1866795645">
              <w:marLeft w:val="0"/>
              <w:marRight w:val="0"/>
              <w:marTop w:val="0"/>
              <w:marBottom w:val="0"/>
              <w:divBdr>
                <w:top w:val="none" w:sz="0" w:space="0" w:color="auto"/>
                <w:left w:val="none" w:sz="0" w:space="0" w:color="auto"/>
                <w:bottom w:val="none" w:sz="0" w:space="0" w:color="auto"/>
                <w:right w:val="none" w:sz="0" w:space="0" w:color="auto"/>
              </w:divBdr>
            </w:div>
            <w:div w:id="1947687922">
              <w:marLeft w:val="0"/>
              <w:marRight w:val="0"/>
              <w:marTop w:val="0"/>
              <w:marBottom w:val="0"/>
              <w:divBdr>
                <w:top w:val="none" w:sz="0" w:space="0" w:color="auto"/>
                <w:left w:val="none" w:sz="0" w:space="0" w:color="auto"/>
                <w:bottom w:val="none" w:sz="0" w:space="0" w:color="auto"/>
                <w:right w:val="none" w:sz="0" w:space="0" w:color="auto"/>
              </w:divBdr>
            </w:div>
            <w:div w:id="1740441072">
              <w:marLeft w:val="0"/>
              <w:marRight w:val="0"/>
              <w:marTop w:val="0"/>
              <w:marBottom w:val="0"/>
              <w:divBdr>
                <w:top w:val="none" w:sz="0" w:space="0" w:color="auto"/>
                <w:left w:val="none" w:sz="0" w:space="0" w:color="auto"/>
                <w:bottom w:val="none" w:sz="0" w:space="0" w:color="auto"/>
                <w:right w:val="none" w:sz="0" w:space="0" w:color="auto"/>
              </w:divBdr>
            </w:div>
            <w:div w:id="1223834274">
              <w:marLeft w:val="0"/>
              <w:marRight w:val="0"/>
              <w:marTop w:val="0"/>
              <w:marBottom w:val="0"/>
              <w:divBdr>
                <w:top w:val="none" w:sz="0" w:space="0" w:color="auto"/>
                <w:left w:val="none" w:sz="0" w:space="0" w:color="auto"/>
                <w:bottom w:val="none" w:sz="0" w:space="0" w:color="auto"/>
                <w:right w:val="none" w:sz="0" w:space="0" w:color="auto"/>
              </w:divBdr>
            </w:div>
            <w:div w:id="2081364856">
              <w:marLeft w:val="0"/>
              <w:marRight w:val="0"/>
              <w:marTop w:val="0"/>
              <w:marBottom w:val="0"/>
              <w:divBdr>
                <w:top w:val="none" w:sz="0" w:space="0" w:color="auto"/>
                <w:left w:val="none" w:sz="0" w:space="0" w:color="auto"/>
                <w:bottom w:val="none" w:sz="0" w:space="0" w:color="auto"/>
                <w:right w:val="none" w:sz="0" w:space="0" w:color="auto"/>
              </w:divBdr>
            </w:div>
            <w:div w:id="1288002982">
              <w:marLeft w:val="0"/>
              <w:marRight w:val="0"/>
              <w:marTop w:val="0"/>
              <w:marBottom w:val="0"/>
              <w:divBdr>
                <w:top w:val="none" w:sz="0" w:space="0" w:color="auto"/>
                <w:left w:val="none" w:sz="0" w:space="0" w:color="auto"/>
                <w:bottom w:val="none" w:sz="0" w:space="0" w:color="auto"/>
                <w:right w:val="none" w:sz="0" w:space="0" w:color="auto"/>
              </w:divBdr>
            </w:div>
            <w:div w:id="995498121">
              <w:marLeft w:val="0"/>
              <w:marRight w:val="0"/>
              <w:marTop w:val="0"/>
              <w:marBottom w:val="0"/>
              <w:divBdr>
                <w:top w:val="none" w:sz="0" w:space="0" w:color="auto"/>
                <w:left w:val="none" w:sz="0" w:space="0" w:color="auto"/>
                <w:bottom w:val="none" w:sz="0" w:space="0" w:color="auto"/>
                <w:right w:val="none" w:sz="0" w:space="0" w:color="auto"/>
              </w:divBdr>
            </w:div>
            <w:div w:id="1034963843">
              <w:marLeft w:val="0"/>
              <w:marRight w:val="0"/>
              <w:marTop w:val="0"/>
              <w:marBottom w:val="0"/>
              <w:divBdr>
                <w:top w:val="none" w:sz="0" w:space="0" w:color="auto"/>
                <w:left w:val="none" w:sz="0" w:space="0" w:color="auto"/>
                <w:bottom w:val="none" w:sz="0" w:space="0" w:color="auto"/>
                <w:right w:val="none" w:sz="0" w:space="0" w:color="auto"/>
              </w:divBdr>
            </w:div>
            <w:div w:id="124927685">
              <w:marLeft w:val="0"/>
              <w:marRight w:val="0"/>
              <w:marTop w:val="0"/>
              <w:marBottom w:val="0"/>
              <w:divBdr>
                <w:top w:val="none" w:sz="0" w:space="0" w:color="auto"/>
                <w:left w:val="none" w:sz="0" w:space="0" w:color="auto"/>
                <w:bottom w:val="none" w:sz="0" w:space="0" w:color="auto"/>
                <w:right w:val="none" w:sz="0" w:space="0" w:color="auto"/>
              </w:divBdr>
            </w:div>
            <w:div w:id="812799075">
              <w:marLeft w:val="0"/>
              <w:marRight w:val="0"/>
              <w:marTop w:val="0"/>
              <w:marBottom w:val="0"/>
              <w:divBdr>
                <w:top w:val="none" w:sz="0" w:space="0" w:color="auto"/>
                <w:left w:val="none" w:sz="0" w:space="0" w:color="auto"/>
                <w:bottom w:val="none" w:sz="0" w:space="0" w:color="auto"/>
                <w:right w:val="none" w:sz="0" w:space="0" w:color="auto"/>
              </w:divBdr>
            </w:div>
            <w:div w:id="2074233558">
              <w:marLeft w:val="0"/>
              <w:marRight w:val="0"/>
              <w:marTop w:val="0"/>
              <w:marBottom w:val="0"/>
              <w:divBdr>
                <w:top w:val="none" w:sz="0" w:space="0" w:color="auto"/>
                <w:left w:val="none" w:sz="0" w:space="0" w:color="auto"/>
                <w:bottom w:val="none" w:sz="0" w:space="0" w:color="auto"/>
                <w:right w:val="none" w:sz="0" w:space="0" w:color="auto"/>
              </w:divBdr>
            </w:div>
            <w:div w:id="518661693">
              <w:marLeft w:val="0"/>
              <w:marRight w:val="0"/>
              <w:marTop w:val="0"/>
              <w:marBottom w:val="0"/>
              <w:divBdr>
                <w:top w:val="none" w:sz="0" w:space="0" w:color="auto"/>
                <w:left w:val="none" w:sz="0" w:space="0" w:color="auto"/>
                <w:bottom w:val="none" w:sz="0" w:space="0" w:color="auto"/>
                <w:right w:val="none" w:sz="0" w:space="0" w:color="auto"/>
              </w:divBdr>
            </w:div>
            <w:div w:id="2061633382">
              <w:marLeft w:val="0"/>
              <w:marRight w:val="0"/>
              <w:marTop w:val="0"/>
              <w:marBottom w:val="0"/>
              <w:divBdr>
                <w:top w:val="none" w:sz="0" w:space="0" w:color="auto"/>
                <w:left w:val="none" w:sz="0" w:space="0" w:color="auto"/>
                <w:bottom w:val="none" w:sz="0" w:space="0" w:color="auto"/>
                <w:right w:val="none" w:sz="0" w:space="0" w:color="auto"/>
              </w:divBdr>
            </w:div>
            <w:div w:id="1878421208">
              <w:marLeft w:val="0"/>
              <w:marRight w:val="0"/>
              <w:marTop w:val="0"/>
              <w:marBottom w:val="0"/>
              <w:divBdr>
                <w:top w:val="none" w:sz="0" w:space="0" w:color="auto"/>
                <w:left w:val="none" w:sz="0" w:space="0" w:color="auto"/>
                <w:bottom w:val="none" w:sz="0" w:space="0" w:color="auto"/>
                <w:right w:val="none" w:sz="0" w:space="0" w:color="auto"/>
              </w:divBdr>
            </w:div>
            <w:div w:id="62028954">
              <w:marLeft w:val="0"/>
              <w:marRight w:val="0"/>
              <w:marTop w:val="0"/>
              <w:marBottom w:val="0"/>
              <w:divBdr>
                <w:top w:val="none" w:sz="0" w:space="0" w:color="auto"/>
                <w:left w:val="none" w:sz="0" w:space="0" w:color="auto"/>
                <w:bottom w:val="none" w:sz="0" w:space="0" w:color="auto"/>
                <w:right w:val="none" w:sz="0" w:space="0" w:color="auto"/>
              </w:divBdr>
            </w:div>
            <w:div w:id="1313287674">
              <w:marLeft w:val="0"/>
              <w:marRight w:val="0"/>
              <w:marTop w:val="0"/>
              <w:marBottom w:val="0"/>
              <w:divBdr>
                <w:top w:val="none" w:sz="0" w:space="0" w:color="auto"/>
                <w:left w:val="none" w:sz="0" w:space="0" w:color="auto"/>
                <w:bottom w:val="none" w:sz="0" w:space="0" w:color="auto"/>
                <w:right w:val="none" w:sz="0" w:space="0" w:color="auto"/>
              </w:divBdr>
            </w:div>
            <w:div w:id="174150772">
              <w:marLeft w:val="0"/>
              <w:marRight w:val="0"/>
              <w:marTop w:val="0"/>
              <w:marBottom w:val="0"/>
              <w:divBdr>
                <w:top w:val="none" w:sz="0" w:space="0" w:color="auto"/>
                <w:left w:val="none" w:sz="0" w:space="0" w:color="auto"/>
                <w:bottom w:val="none" w:sz="0" w:space="0" w:color="auto"/>
                <w:right w:val="none" w:sz="0" w:space="0" w:color="auto"/>
              </w:divBdr>
            </w:div>
            <w:div w:id="388843125">
              <w:marLeft w:val="0"/>
              <w:marRight w:val="0"/>
              <w:marTop w:val="0"/>
              <w:marBottom w:val="0"/>
              <w:divBdr>
                <w:top w:val="none" w:sz="0" w:space="0" w:color="auto"/>
                <w:left w:val="none" w:sz="0" w:space="0" w:color="auto"/>
                <w:bottom w:val="none" w:sz="0" w:space="0" w:color="auto"/>
                <w:right w:val="none" w:sz="0" w:space="0" w:color="auto"/>
              </w:divBdr>
            </w:div>
            <w:div w:id="1028137812">
              <w:marLeft w:val="0"/>
              <w:marRight w:val="0"/>
              <w:marTop w:val="0"/>
              <w:marBottom w:val="0"/>
              <w:divBdr>
                <w:top w:val="none" w:sz="0" w:space="0" w:color="auto"/>
                <w:left w:val="none" w:sz="0" w:space="0" w:color="auto"/>
                <w:bottom w:val="none" w:sz="0" w:space="0" w:color="auto"/>
                <w:right w:val="none" w:sz="0" w:space="0" w:color="auto"/>
              </w:divBdr>
            </w:div>
            <w:div w:id="1490443751">
              <w:marLeft w:val="0"/>
              <w:marRight w:val="0"/>
              <w:marTop w:val="0"/>
              <w:marBottom w:val="0"/>
              <w:divBdr>
                <w:top w:val="none" w:sz="0" w:space="0" w:color="auto"/>
                <w:left w:val="none" w:sz="0" w:space="0" w:color="auto"/>
                <w:bottom w:val="none" w:sz="0" w:space="0" w:color="auto"/>
                <w:right w:val="none" w:sz="0" w:space="0" w:color="auto"/>
              </w:divBdr>
            </w:div>
          </w:divsChild>
        </w:div>
        <w:div w:id="690296986">
          <w:marLeft w:val="0"/>
          <w:marRight w:val="0"/>
          <w:marTop w:val="0"/>
          <w:marBottom w:val="0"/>
          <w:divBdr>
            <w:top w:val="none" w:sz="0" w:space="0" w:color="auto"/>
            <w:left w:val="none" w:sz="0" w:space="0" w:color="auto"/>
            <w:bottom w:val="none" w:sz="0" w:space="0" w:color="auto"/>
            <w:right w:val="none" w:sz="0" w:space="0" w:color="auto"/>
          </w:divBdr>
          <w:divsChild>
            <w:div w:id="1692342084">
              <w:marLeft w:val="0"/>
              <w:marRight w:val="0"/>
              <w:marTop w:val="0"/>
              <w:marBottom w:val="0"/>
              <w:divBdr>
                <w:top w:val="none" w:sz="0" w:space="0" w:color="auto"/>
                <w:left w:val="none" w:sz="0" w:space="0" w:color="auto"/>
                <w:bottom w:val="none" w:sz="0" w:space="0" w:color="auto"/>
                <w:right w:val="none" w:sz="0" w:space="0" w:color="auto"/>
              </w:divBdr>
            </w:div>
            <w:div w:id="1790586486">
              <w:marLeft w:val="0"/>
              <w:marRight w:val="0"/>
              <w:marTop w:val="0"/>
              <w:marBottom w:val="0"/>
              <w:divBdr>
                <w:top w:val="none" w:sz="0" w:space="0" w:color="auto"/>
                <w:left w:val="none" w:sz="0" w:space="0" w:color="auto"/>
                <w:bottom w:val="none" w:sz="0" w:space="0" w:color="auto"/>
                <w:right w:val="none" w:sz="0" w:space="0" w:color="auto"/>
              </w:divBdr>
            </w:div>
            <w:div w:id="461847226">
              <w:marLeft w:val="0"/>
              <w:marRight w:val="0"/>
              <w:marTop w:val="0"/>
              <w:marBottom w:val="0"/>
              <w:divBdr>
                <w:top w:val="none" w:sz="0" w:space="0" w:color="auto"/>
                <w:left w:val="none" w:sz="0" w:space="0" w:color="auto"/>
                <w:bottom w:val="none" w:sz="0" w:space="0" w:color="auto"/>
                <w:right w:val="none" w:sz="0" w:space="0" w:color="auto"/>
              </w:divBdr>
            </w:div>
            <w:div w:id="359749469">
              <w:marLeft w:val="0"/>
              <w:marRight w:val="0"/>
              <w:marTop w:val="0"/>
              <w:marBottom w:val="0"/>
              <w:divBdr>
                <w:top w:val="none" w:sz="0" w:space="0" w:color="auto"/>
                <w:left w:val="none" w:sz="0" w:space="0" w:color="auto"/>
                <w:bottom w:val="none" w:sz="0" w:space="0" w:color="auto"/>
                <w:right w:val="none" w:sz="0" w:space="0" w:color="auto"/>
              </w:divBdr>
            </w:div>
            <w:div w:id="923760008">
              <w:marLeft w:val="0"/>
              <w:marRight w:val="0"/>
              <w:marTop w:val="0"/>
              <w:marBottom w:val="0"/>
              <w:divBdr>
                <w:top w:val="none" w:sz="0" w:space="0" w:color="auto"/>
                <w:left w:val="none" w:sz="0" w:space="0" w:color="auto"/>
                <w:bottom w:val="none" w:sz="0" w:space="0" w:color="auto"/>
                <w:right w:val="none" w:sz="0" w:space="0" w:color="auto"/>
              </w:divBdr>
            </w:div>
            <w:div w:id="43214063">
              <w:marLeft w:val="0"/>
              <w:marRight w:val="0"/>
              <w:marTop w:val="0"/>
              <w:marBottom w:val="0"/>
              <w:divBdr>
                <w:top w:val="none" w:sz="0" w:space="0" w:color="auto"/>
                <w:left w:val="none" w:sz="0" w:space="0" w:color="auto"/>
                <w:bottom w:val="none" w:sz="0" w:space="0" w:color="auto"/>
                <w:right w:val="none" w:sz="0" w:space="0" w:color="auto"/>
              </w:divBdr>
            </w:div>
            <w:div w:id="944851199">
              <w:marLeft w:val="0"/>
              <w:marRight w:val="0"/>
              <w:marTop w:val="0"/>
              <w:marBottom w:val="0"/>
              <w:divBdr>
                <w:top w:val="none" w:sz="0" w:space="0" w:color="auto"/>
                <w:left w:val="none" w:sz="0" w:space="0" w:color="auto"/>
                <w:bottom w:val="none" w:sz="0" w:space="0" w:color="auto"/>
                <w:right w:val="none" w:sz="0" w:space="0" w:color="auto"/>
              </w:divBdr>
            </w:div>
            <w:div w:id="123042059">
              <w:marLeft w:val="0"/>
              <w:marRight w:val="0"/>
              <w:marTop w:val="0"/>
              <w:marBottom w:val="0"/>
              <w:divBdr>
                <w:top w:val="none" w:sz="0" w:space="0" w:color="auto"/>
                <w:left w:val="none" w:sz="0" w:space="0" w:color="auto"/>
                <w:bottom w:val="none" w:sz="0" w:space="0" w:color="auto"/>
                <w:right w:val="none" w:sz="0" w:space="0" w:color="auto"/>
              </w:divBdr>
            </w:div>
            <w:div w:id="1367679536">
              <w:marLeft w:val="0"/>
              <w:marRight w:val="0"/>
              <w:marTop w:val="0"/>
              <w:marBottom w:val="0"/>
              <w:divBdr>
                <w:top w:val="none" w:sz="0" w:space="0" w:color="auto"/>
                <w:left w:val="none" w:sz="0" w:space="0" w:color="auto"/>
                <w:bottom w:val="none" w:sz="0" w:space="0" w:color="auto"/>
                <w:right w:val="none" w:sz="0" w:space="0" w:color="auto"/>
              </w:divBdr>
            </w:div>
            <w:div w:id="302466913">
              <w:marLeft w:val="0"/>
              <w:marRight w:val="0"/>
              <w:marTop w:val="0"/>
              <w:marBottom w:val="0"/>
              <w:divBdr>
                <w:top w:val="none" w:sz="0" w:space="0" w:color="auto"/>
                <w:left w:val="none" w:sz="0" w:space="0" w:color="auto"/>
                <w:bottom w:val="none" w:sz="0" w:space="0" w:color="auto"/>
                <w:right w:val="none" w:sz="0" w:space="0" w:color="auto"/>
              </w:divBdr>
            </w:div>
            <w:div w:id="2041585836">
              <w:marLeft w:val="0"/>
              <w:marRight w:val="0"/>
              <w:marTop w:val="0"/>
              <w:marBottom w:val="0"/>
              <w:divBdr>
                <w:top w:val="none" w:sz="0" w:space="0" w:color="auto"/>
                <w:left w:val="none" w:sz="0" w:space="0" w:color="auto"/>
                <w:bottom w:val="none" w:sz="0" w:space="0" w:color="auto"/>
                <w:right w:val="none" w:sz="0" w:space="0" w:color="auto"/>
              </w:divBdr>
            </w:div>
            <w:div w:id="1817989092">
              <w:marLeft w:val="0"/>
              <w:marRight w:val="0"/>
              <w:marTop w:val="0"/>
              <w:marBottom w:val="0"/>
              <w:divBdr>
                <w:top w:val="none" w:sz="0" w:space="0" w:color="auto"/>
                <w:left w:val="none" w:sz="0" w:space="0" w:color="auto"/>
                <w:bottom w:val="none" w:sz="0" w:space="0" w:color="auto"/>
                <w:right w:val="none" w:sz="0" w:space="0" w:color="auto"/>
              </w:divBdr>
            </w:div>
            <w:div w:id="105783493">
              <w:marLeft w:val="0"/>
              <w:marRight w:val="0"/>
              <w:marTop w:val="0"/>
              <w:marBottom w:val="0"/>
              <w:divBdr>
                <w:top w:val="none" w:sz="0" w:space="0" w:color="auto"/>
                <w:left w:val="none" w:sz="0" w:space="0" w:color="auto"/>
                <w:bottom w:val="none" w:sz="0" w:space="0" w:color="auto"/>
                <w:right w:val="none" w:sz="0" w:space="0" w:color="auto"/>
              </w:divBdr>
            </w:div>
            <w:div w:id="823543136">
              <w:marLeft w:val="0"/>
              <w:marRight w:val="0"/>
              <w:marTop w:val="0"/>
              <w:marBottom w:val="0"/>
              <w:divBdr>
                <w:top w:val="none" w:sz="0" w:space="0" w:color="auto"/>
                <w:left w:val="none" w:sz="0" w:space="0" w:color="auto"/>
                <w:bottom w:val="none" w:sz="0" w:space="0" w:color="auto"/>
                <w:right w:val="none" w:sz="0" w:space="0" w:color="auto"/>
              </w:divBdr>
            </w:div>
            <w:div w:id="340815733">
              <w:marLeft w:val="0"/>
              <w:marRight w:val="0"/>
              <w:marTop w:val="0"/>
              <w:marBottom w:val="0"/>
              <w:divBdr>
                <w:top w:val="none" w:sz="0" w:space="0" w:color="auto"/>
                <w:left w:val="none" w:sz="0" w:space="0" w:color="auto"/>
                <w:bottom w:val="none" w:sz="0" w:space="0" w:color="auto"/>
                <w:right w:val="none" w:sz="0" w:space="0" w:color="auto"/>
              </w:divBdr>
            </w:div>
            <w:div w:id="2050106023">
              <w:marLeft w:val="0"/>
              <w:marRight w:val="0"/>
              <w:marTop w:val="0"/>
              <w:marBottom w:val="0"/>
              <w:divBdr>
                <w:top w:val="none" w:sz="0" w:space="0" w:color="auto"/>
                <w:left w:val="none" w:sz="0" w:space="0" w:color="auto"/>
                <w:bottom w:val="none" w:sz="0" w:space="0" w:color="auto"/>
                <w:right w:val="none" w:sz="0" w:space="0" w:color="auto"/>
              </w:divBdr>
            </w:div>
            <w:div w:id="1909148858">
              <w:marLeft w:val="0"/>
              <w:marRight w:val="0"/>
              <w:marTop w:val="0"/>
              <w:marBottom w:val="0"/>
              <w:divBdr>
                <w:top w:val="none" w:sz="0" w:space="0" w:color="auto"/>
                <w:left w:val="none" w:sz="0" w:space="0" w:color="auto"/>
                <w:bottom w:val="none" w:sz="0" w:space="0" w:color="auto"/>
                <w:right w:val="none" w:sz="0" w:space="0" w:color="auto"/>
              </w:divBdr>
            </w:div>
            <w:div w:id="415325031">
              <w:marLeft w:val="0"/>
              <w:marRight w:val="0"/>
              <w:marTop w:val="0"/>
              <w:marBottom w:val="0"/>
              <w:divBdr>
                <w:top w:val="none" w:sz="0" w:space="0" w:color="auto"/>
                <w:left w:val="none" w:sz="0" w:space="0" w:color="auto"/>
                <w:bottom w:val="none" w:sz="0" w:space="0" w:color="auto"/>
                <w:right w:val="none" w:sz="0" w:space="0" w:color="auto"/>
              </w:divBdr>
            </w:div>
            <w:div w:id="394402739">
              <w:marLeft w:val="0"/>
              <w:marRight w:val="0"/>
              <w:marTop w:val="0"/>
              <w:marBottom w:val="0"/>
              <w:divBdr>
                <w:top w:val="none" w:sz="0" w:space="0" w:color="auto"/>
                <w:left w:val="none" w:sz="0" w:space="0" w:color="auto"/>
                <w:bottom w:val="none" w:sz="0" w:space="0" w:color="auto"/>
                <w:right w:val="none" w:sz="0" w:space="0" w:color="auto"/>
              </w:divBdr>
            </w:div>
            <w:div w:id="962882759">
              <w:marLeft w:val="0"/>
              <w:marRight w:val="0"/>
              <w:marTop w:val="0"/>
              <w:marBottom w:val="0"/>
              <w:divBdr>
                <w:top w:val="none" w:sz="0" w:space="0" w:color="auto"/>
                <w:left w:val="none" w:sz="0" w:space="0" w:color="auto"/>
                <w:bottom w:val="none" w:sz="0" w:space="0" w:color="auto"/>
                <w:right w:val="none" w:sz="0" w:space="0" w:color="auto"/>
              </w:divBdr>
            </w:div>
          </w:divsChild>
        </w:div>
        <w:div w:id="19012169">
          <w:marLeft w:val="0"/>
          <w:marRight w:val="0"/>
          <w:marTop w:val="0"/>
          <w:marBottom w:val="0"/>
          <w:divBdr>
            <w:top w:val="none" w:sz="0" w:space="0" w:color="auto"/>
            <w:left w:val="none" w:sz="0" w:space="0" w:color="auto"/>
            <w:bottom w:val="none" w:sz="0" w:space="0" w:color="auto"/>
            <w:right w:val="none" w:sz="0" w:space="0" w:color="auto"/>
          </w:divBdr>
          <w:divsChild>
            <w:div w:id="1276908711">
              <w:marLeft w:val="0"/>
              <w:marRight w:val="0"/>
              <w:marTop w:val="0"/>
              <w:marBottom w:val="0"/>
              <w:divBdr>
                <w:top w:val="none" w:sz="0" w:space="0" w:color="auto"/>
                <w:left w:val="none" w:sz="0" w:space="0" w:color="auto"/>
                <w:bottom w:val="none" w:sz="0" w:space="0" w:color="auto"/>
                <w:right w:val="none" w:sz="0" w:space="0" w:color="auto"/>
              </w:divBdr>
            </w:div>
            <w:div w:id="1744912100">
              <w:marLeft w:val="0"/>
              <w:marRight w:val="0"/>
              <w:marTop w:val="0"/>
              <w:marBottom w:val="0"/>
              <w:divBdr>
                <w:top w:val="none" w:sz="0" w:space="0" w:color="auto"/>
                <w:left w:val="none" w:sz="0" w:space="0" w:color="auto"/>
                <w:bottom w:val="none" w:sz="0" w:space="0" w:color="auto"/>
                <w:right w:val="none" w:sz="0" w:space="0" w:color="auto"/>
              </w:divBdr>
            </w:div>
            <w:div w:id="1031490325">
              <w:marLeft w:val="0"/>
              <w:marRight w:val="0"/>
              <w:marTop w:val="0"/>
              <w:marBottom w:val="0"/>
              <w:divBdr>
                <w:top w:val="none" w:sz="0" w:space="0" w:color="auto"/>
                <w:left w:val="none" w:sz="0" w:space="0" w:color="auto"/>
                <w:bottom w:val="none" w:sz="0" w:space="0" w:color="auto"/>
                <w:right w:val="none" w:sz="0" w:space="0" w:color="auto"/>
              </w:divBdr>
            </w:div>
            <w:div w:id="259221386">
              <w:marLeft w:val="0"/>
              <w:marRight w:val="0"/>
              <w:marTop w:val="0"/>
              <w:marBottom w:val="0"/>
              <w:divBdr>
                <w:top w:val="none" w:sz="0" w:space="0" w:color="auto"/>
                <w:left w:val="none" w:sz="0" w:space="0" w:color="auto"/>
                <w:bottom w:val="none" w:sz="0" w:space="0" w:color="auto"/>
                <w:right w:val="none" w:sz="0" w:space="0" w:color="auto"/>
              </w:divBdr>
            </w:div>
            <w:div w:id="912786004">
              <w:marLeft w:val="0"/>
              <w:marRight w:val="0"/>
              <w:marTop w:val="0"/>
              <w:marBottom w:val="0"/>
              <w:divBdr>
                <w:top w:val="none" w:sz="0" w:space="0" w:color="auto"/>
                <w:left w:val="none" w:sz="0" w:space="0" w:color="auto"/>
                <w:bottom w:val="none" w:sz="0" w:space="0" w:color="auto"/>
                <w:right w:val="none" w:sz="0" w:space="0" w:color="auto"/>
              </w:divBdr>
            </w:div>
            <w:div w:id="1534148883">
              <w:marLeft w:val="0"/>
              <w:marRight w:val="0"/>
              <w:marTop w:val="0"/>
              <w:marBottom w:val="0"/>
              <w:divBdr>
                <w:top w:val="none" w:sz="0" w:space="0" w:color="auto"/>
                <w:left w:val="none" w:sz="0" w:space="0" w:color="auto"/>
                <w:bottom w:val="none" w:sz="0" w:space="0" w:color="auto"/>
                <w:right w:val="none" w:sz="0" w:space="0" w:color="auto"/>
              </w:divBdr>
            </w:div>
            <w:div w:id="186716175">
              <w:marLeft w:val="0"/>
              <w:marRight w:val="0"/>
              <w:marTop w:val="0"/>
              <w:marBottom w:val="0"/>
              <w:divBdr>
                <w:top w:val="none" w:sz="0" w:space="0" w:color="auto"/>
                <w:left w:val="none" w:sz="0" w:space="0" w:color="auto"/>
                <w:bottom w:val="none" w:sz="0" w:space="0" w:color="auto"/>
                <w:right w:val="none" w:sz="0" w:space="0" w:color="auto"/>
              </w:divBdr>
            </w:div>
            <w:div w:id="321127297">
              <w:marLeft w:val="0"/>
              <w:marRight w:val="0"/>
              <w:marTop w:val="0"/>
              <w:marBottom w:val="0"/>
              <w:divBdr>
                <w:top w:val="none" w:sz="0" w:space="0" w:color="auto"/>
                <w:left w:val="none" w:sz="0" w:space="0" w:color="auto"/>
                <w:bottom w:val="none" w:sz="0" w:space="0" w:color="auto"/>
                <w:right w:val="none" w:sz="0" w:space="0" w:color="auto"/>
              </w:divBdr>
            </w:div>
            <w:div w:id="1644506902">
              <w:marLeft w:val="0"/>
              <w:marRight w:val="0"/>
              <w:marTop w:val="0"/>
              <w:marBottom w:val="0"/>
              <w:divBdr>
                <w:top w:val="none" w:sz="0" w:space="0" w:color="auto"/>
                <w:left w:val="none" w:sz="0" w:space="0" w:color="auto"/>
                <w:bottom w:val="none" w:sz="0" w:space="0" w:color="auto"/>
                <w:right w:val="none" w:sz="0" w:space="0" w:color="auto"/>
              </w:divBdr>
            </w:div>
            <w:div w:id="2059930351">
              <w:marLeft w:val="0"/>
              <w:marRight w:val="0"/>
              <w:marTop w:val="0"/>
              <w:marBottom w:val="0"/>
              <w:divBdr>
                <w:top w:val="none" w:sz="0" w:space="0" w:color="auto"/>
                <w:left w:val="none" w:sz="0" w:space="0" w:color="auto"/>
                <w:bottom w:val="none" w:sz="0" w:space="0" w:color="auto"/>
                <w:right w:val="none" w:sz="0" w:space="0" w:color="auto"/>
              </w:divBdr>
            </w:div>
            <w:div w:id="1521040564">
              <w:marLeft w:val="0"/>
              <w:marRight w:val="0"/>
              <w:marTop w:val="0"/>
              <w:marBottom w:val="0"/>
              <w:divBdr>
                <w:top w:val="none" w:sz="0" w:space="0" w:color="auto"/>
                <w:left w:val="none" w:sz="0" w:space="0" w:color="auto"/>
                <w:bottom w:val="none" w:sz="0" w:space="0" w:color="auto"/>
                <w:right w:val="none" w:sz="0" w:space="0" w:color="auto"/>
              </w:divBdr>
            </w:div>
            <w:div w:id="1248461648">
              <w:marLeft w:val="0"/>
              <w:marRight w:val="0"/>
              <w:marTop w:val="0"/>
              <w:marBottom w:val="0"/>
              <w:divBdr>
                <w:top w:val="none" w:sz="0" w:space="0" w:color="auto"/>
                <w:left w:val="none" w:sz="0" w:space="0" w:color="auto"/>
                <w:bottom w:val="none" w:sz="0" w:space="0" w:color="auto"/>
                <w:right w:val="none" w:sz="0" w:space="0" w:color="auto"/>
              </w:divBdr>
            </w:div>
            <w:div w:id="838736822">
              <w:marLeft w:val="0"/>
              <w:marRight w:val="0"/>
              <w:marTop w:val="0"/>
              <w:marBottom w:val="0"/>
              <w:divBdr>
                <w:top w:val="none" w:sz="0" w:space="0" w:color="auto"/>
                <w:left w:val="none" w:sz="0" w:space="0" w:color="auto"/>
                <w:bottom w:val="none" w:sz="0" w:space="0" w:color="auto"/>
                <w:right w:val="none" w:sz="0" w:space="0" w:color="auto"/>
              </w:divBdr>
            </w:div>
            <w:div w:id="1286892416">
              <w:marLeft w:val="0"/>
              <w:marRight w:val="0"/>
              <w:marTop w:val="0"/>
              <w:marBottom w:val="0"/>
              <w:divBdr>
                <w:top w:val="none" w:sz="0" w:space="0" w:color="auto"/>
                <w:left w:val="none" w:sz="0" w:space="0" w:color="auto"/>
                <w:bottom w:val="none" w:sz="0" w:space="0" w:color="auto"/>
                <w:right w:val="none" w:sz="0" w:space="0" w:color="auto"/>
              </w:divBdr>
            </w:div>
            <w:div w:id="1251964873">
              <w:marLeft w:val="0"/>
              <w:marRight w:val="0"/>
              <w:marTop w:val="0"/>
              <w:marBottom w:val="0"/>
              <w:divBdr>
                <w:top w:val="none" w:sz="0" w:space="0" w:color="auto"/>
                <w:left w:val="none" w:sz="0" w:space="0" w:color="auto"/>
                <w:bottom w:val="none" w:sz="0" w:space="0" w:color="auto"/>
                <w:right w:val="none" w:sz="0" w:space="0" w:color="auto"/>
              </w:divBdr>
            </w:div>
            <w:div w:id="670529859">
              <w:marLeft w:val="0"/>
              <w:marRight w:val="0"/>
              <w:marTop w:val="0"/>
              <w:marBottom w:val="0"/>
              <w:divBdr>
                <w:top w:val="none" w:sz="0" w:space="0" w:color="auto"/>
                <w:left w:val="none" w:sz="0" w:space="0" w:color="auto"/>
                <w:bottom w:val="none" w:sz="0" w:space="0" w:color="auto"/>
                <w:right w:val="none" w:sz="0" w:space="0" w:color="auto"/>
              </w:divBdr>
            </w:div>
            <w:div w:id="933518440">
              <w:marLeft w:val="0"/>
              <w:marRight w:val="0"/>
              <w:marTop w:val="0"/>
              <w:marBottom w:val="0"/>
              <w:divBdr>
                <w:top w:val="none" w:sz="0" w:space="0" w:color="auto"/>
                <w:left w:val="none" w:sz="0" w:space="0" w:color="auto"/>
                <w:bottom w:val="none" w:sz="0" w:space="0" w:color="auto"/>
                <w:right w:val="none" w:sz="0" w:space="0" w:color="auto"/>
              </w:divBdr>
            </w:div>
            <w:div w:id="613025171">
              <w:marLeft w:val="0"/>
              <w:marRight w:val="0"/>
              <w:marTop w:val="0"/>
              <w:marBottom w:val="0"/>
              <w:divBdr>
                <w:top w:val="none" w:sz="0" w:space="0" w:color="auto"/>
                <w:left w:val="none" w:sz="0" w:space="0" w:color="auto"/>
                <w:bottom w:val="none" w:sz="0" w:space="0" w:color="auto"/>
                <w:right w:val="none" w:sz="0" w:space="0" w:color="auto"/>
              </w:divBdr>
            </w:div>
            <w:div w:id="1957445556">
              <w:marLeft w:val="0"/>
              <w:marRight w:val="0"/>
              <w:marTop w:val="0"/>
              <w:marBottom w:val="0"/>
              <w:divBdr>
                <w:top w:val="none" w:sz="0" w:space="0" w:color="auto"/>
                <w:left w:val="none" w:sz="0" w:space="0" w:color="auto"/>
                <w:bottom w:val="none" w:sz="0" w:space="0" w:color="auto"/>
                <w:right w:val="none" w:sz="0" w:space="0" w:color="auto"/>
              </w:divBdr>
            </w:div>
            <w:div w:id="663898464">
              <w:marLeft w:val="0"/>
              <w:marRight w:val="0"/>
              <w:marTop w:val="0"/>
              <w:marBottom w:val="0"/>
              <w:divBdr>
                <w:top w:val="none" w:sz="0" w:space="0" w:color="auto"/>
                <w:left w:val="none" w:sz="0" w:space="0" w:color="auto"/>
                <w:bottom w:val="none" w:sz="0" w:space="0" w:color="auto"/>
                <w:right w:val="none" w:sz="0" w:space="0" w:color="auto"/>
              </w:divBdr>
            </w:div>
          </w:divsChild>
        </w:div>
        <w:div w:id="1108039625">
          <w:marLeft w:val="0"/>
          <w:marRight w:val="0"/>
          <w:marTop w:val="0"/>
          <w:marBottom w:val="0"/>
          <w:divBdr>
            <w:top w:val="none" w:sz="0" w:space="0" w:color="auto"/>
            <w:left w:val="none" w:sz="0" w:space="0" w:color="auto"/>
            <w:bottom w:val="none" w:sz="0" w:space="0" w:color="auto"/>
            <w:right w:val="none" w:sz="0" w:space="0" w:color="auto"/>
          </w:divBdr>
          <w:divsChild>
            <w:div w:id="808979380">
              <w:marLeft w:val="0"/>
              <w:marRight w:val="0"/>
              <w:marTop w:val="0"/>
              <w:marBottom w:val="0"/>
              <w:divBdr>
                <w:top w:val="none" w:sz="0" w:space="0" w:color="auto"/>
                <w:left w:val="none" w:sz="0" w:space="0" w:color="auto"/>
                <w:bottom w:val="none" w:sz="0" w:space="0" w:color="auto"/>
                <w:right w:val="none" w:sz="0" w:space="0" w:color="auto"/>
              </w:divBdr>
            </w:div>
            <w:div w:id="1180854963">
              <w:marLeft w:val="0"/>
              <w:marRight w:val="0"/>
              <w:marTop w:val="0"/>
              <w:marBottom w:val="0"/>
              <w:divBdr>
                <w:top w:val="none" w:sz="0" w:space="0" w:color="auto"/>
                <w:left w:val="none" w:sz="0" w:space="0" w:color="auto"/>
                <w:bottom w:val="none" w:sz="0" w:space="0" w:color="auto"/>
                <w:right w:val="none" w:sz="0" w:space="0" w:color="auto"/>
              </w:divBdr>
            </w:div>
            <w:div w:id="632754441">
              <w:marLeft w:val="0"/>
              <w:marRight w:val="0"/>
              <w:marTop w:val="0"/>
              <w:marBottom w:val="0"/>
              <w:divBdr>
                <w:top w:val="none" w:sz="0" w:space="0" w:color="auto"/>
                <w:left w:val="none" w:sz="0" w:space="0" w:color="auto"/>
                <w:bottom w:val="none" w:sz="0" w:space="0" w:color="auto"/>
                <w:right w:val="none" w:sz="0" w:space="0" w:color="auto"/>
              </w:divBdr>
            </w:div>
            <w:div w:id="40135844">
              <w:marLeft w:val="0"/>
              <w:marRight w:val="0"/>
              <w:marTop w:val="0"/>
              <w:marBottom w:val="0"/>
              <w:divBdr>
                <w:top w:val="none" w:sz="0" w:space="0" w:color="auto"/>
                <w:left w:val="none" w:sz="0" w:space="0" w:color="auto"/>
                <w:bottom w:val="none" w:sz="0" w:space="0" w:color="auto"/>
                <w:right w:val="none" w:sz="0" w:space="0" w:color="auto"/>
              </w:divBdr>
            </w:div>
            <w:div w:id="167402226">
              <w:marLeft w:val="0"/>
              <w:marRight w:val="0"/>
              <w:marTop w:val="0"/>
              <w:marBottom w:val="0"/>
              <w:divBdr>
                <w:top w:val="none" w:sz="0" w:space="0" w:color="auto"/>
                <w:left w:val="none" w:sz="0" w:space="0" w:color="auto"/>
                <w:bottom w:val="none" w:sz="0" w:space="0" w:color="auto"/>
                <w:right w:val="none" w:sz="0" w:space="0" w:color="auto"/>
              </w:divBdr>
            </w:div>
            <w:div w:id="385615847">
              <w:marLeft w:val="0"/>
              <w:marRight w:val="0"/>
              <w:marTop w:val="0"/>
              <w:marBottom w:val="0"/>
              <w:divBdr>
                <w:top w:val="none" w:sz="0" w:space="0" w:color="auto"/>
                <w:left w:val="none" w:sz="0" w:space="0" w:color="auto"/>
                <w:bottom w:val="none" w:sz="0" w:space="0" w:color="auto"/>
                <w:right w:val="none" w:sz="0" w:space="0" w:color="auto"/>
              </w:divBdr>
            </w:div>
            <w:div w:id="838348901">
              <w:marLeft w:val="0"/>
              <w:marRight w:val="0"/>
              <w:marTop w:val="0"/>
              <w:marBottom w:val="0"/>
              <w:divBdr>
                <w:top w:val="none" w:sz="0" w:space="0" w:color="auto"/>
                <w:left w:val="none" w:sz="0" w:space="0" w:color="auto"/>
                <w:bottom w:val="none" w:sz="0" w:space="0" w:color="auto"/>
                <w:right w:val="none" w:sz="0" w:space="0" w:color="auto"/>
              </w:divBdr>
            </w:div>
            <w:div w:id="775949819">
              <w:marLeft w:val="0"/>
              <w:marRight w:val="0"/>
              <w:marTop w:val="0"/>
              <w:marBottom w:val="0"/>
              <w:divBdr>
                <w:top w:val="none" w:sz="0" w:space="0" w:color="auto"/>
                <w:left w:val="none" w:sz="0" w:space="0" w:color="auto"/>
                <w:bottom w:val="none" w:sz="0" w:space="0" w:color="auto"/>
                <w:right w:val="none" w:sz="0" w:space="0" w:color="auto"/>
              </w:divBdr>
            </w:div>
            <w:div w:id="168297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2389">
      <w:bodyDiv w:val="1"/>
      <w:marLeft w:val="0"/>
      <w:marRight w:val="0"/>
      <w:marTop w:val="0"/>
      <w:marBottom w:val="0"/>
      <w:divBdr>
        <w:top w:val="none" w:sz="0" w:space="0" w:color="auto"/>
        <w:left w:val="none" w:sz="0" w:space="0" w:color="auto"/>
        <w:bottom w:val="none" w:sz="0" w:space="0" w:color="auto"/>
        <w:right w:val="none" w:sz="0" w:space="0" w:color="auto"/>
      </w:divBdr>
    </w:div>
    <w:div w:id="1346518495">
      <w:bodyDiv w:val="1"/>
      <w:marLeft w:val="0"/>
      <w:marRight w:val="0"/>
      <w:marTop w:val="0"/>
      <w:marBottom w:val="0"/>
      <w:divBdr>
        <w:top w:val="none" w:sz="0" w:space="0" w:color="auto"/>
        <w:left w:val="none" w:sz="0" w:space="0" w:color="auto"/>
        <w:bottom w:val="none" w:sz="0" w:space="0" w:color="auto"/>
        <w:right w:val="none" w:sz="0" w:space="0" w:color="auto"/>
      </w:divBdr>
    </w:div>
    <w:div w:id="1361664182">
      <w:bodyDiv w:val="1"/>
      <w:marLeft w:val="0"/>
      <w:marRight w:val="0"/>
      <w:marTop w:val="0"/>
      <w:marBottom w:val="0"/>
      <w:divBdr>
        <w:top w:val="none" w:sz="0" w:space="0" w:color="auto"/>
        <w:left w:val="none" w:sz="0" w:space="0" w:color="auto"/>
        <w:bottom w:val="none" w:sz="0" w:space="0" w:color="auto"/>
        <w:right w:val="none" w:sz="0" w:space="0" w:color="auto"/>
      </w:divBdr>
    </w:div>
    <w:div w:id="1373067479">
      <w:bodyDiv w:val="1"/>
      <w:marLeft w:val="0"/>
      <w:marRight w:val="0"/>
      <w:marTop w:val="0"/>
      <w:marBottom w:val="0"/>
      <w:divBdr>
        <w:top w:val="none" w:sz="0" w:space="0" w:color="auto"/>
        <w:left w:val="none" w:sz="0" w:space="0" w:color="auto"/>
        <w:bottom w:val="none" w:sz="0" w:space="0" w:color="auto"/>
        <w:right w:val="none" w:sz="0" w:space="0" w:color="auto"/>
      </w:divBdr>
      <w:divsChild>
        <w:div w:id="1172599001">
          <w:marLeft w:val="0"/>
          <w:marRight w:val="0"/>
          <w:marTop w:val="0"/>
          <w:marBottom w:val="0"/>
          <w:divBdr>
            <w:top w:val="none" w:sz="0" w:space="0" w:color="auto"/>
            <w:left w:val="none" w:sz="0" w:space="0" w:color="auto"/>
            <w:bottom w:val="none" w:sz="0" w:space="0" w:color="auto"/>
            <w:right w:val="none" w:sz="0" w:space="0" w:color="auto"/>
          </w:divBdr>
        </w:div>
        <w:div w:id="1547133547">
          <w:marLeft w:val="0"/>
          <w:marRight w:val="0"/>
          <w:marTop w:val="0"/>
          <w:marBottom w:val="0"/>
          <w:divBdr>
            <w:top w:val="none" w:sz="0" w:space="0" w:color="auto"/>
            <w:left w:val="none" w:sz="0" w:space="0" w:color="auto"/>
            <w:bottom w:val="none" w:sz="0" w:space="0" w:color="auto"/>
            <w:right w:val="none" w:sz="0" w:space="0" w:color="auto"/>
          </w:divBdr>
        </w:div>
        <w:div w:id="1408108479">
          <w:marLeft w:val="0"/>
          <w:marRight w:val="0"/>
          <w:marTop w:val="0"/>
          <w:marBottom w:val="0"/>
          <w:divBdr>
            <w:top w:val="none" w:sz="0" w:space="0" w:color="auto"/>
            <w:left w:val="none" w:sz="0" w:space="0" w:color="auto"/>
            <w:bottom w:val="none" w:sz="0" w:space="0" w:color="auto"/>
            <w:right w:val="none" w:sz="0" w:space="0" w:color="auto"/>
          </w:divBdr>
        </w:div>
        <w:div w:id="846335336">
          <w:marLeft w:val="0"/>
          <w:marRight w:val="0"/>
          <w:marTop w:val="0"/>
          <w:marBottom w:val="0"/>
          <w:divBdr>
            <w:top w:val="none" w:sz="0" w:space="0" w:color="auto"/>
            <w:left w:val="none" w:sz="0" w:space="0" w:color="auto"/>
            <w:bottom w:val="none" w:sz="0" w:space="0" w:color="auto"/>
            <w:right w:val="none" w:sz="0" w:space="0" w:color="auto"/>
          </w:divBdr>
        </w:div>
        <w:div w:id="1283346820">
          <w:marLeft w:val="0"/>
          <w:marRight w:val="0"/>
          <w:marTop w:val="0"/>
          <w:marBottom w:val="0"/>
          <w:divBdr>
            <w:top w:val="none" w:sz="0" w:space="0" w:color="auto"/>
            <w:left w:val="none" w:sz="0" w:space="0" w:color="auto"/>
            <w:bottom w:val="none" w:sz="0" w:space="0" w:color="auto"/>
            <w:right w:val="none" w:sz="0" w:space="0" w:color="auto"/>
          </w:divBdr>
        </w:div>
        <w:div w:id="1270165732">
          <w:marLeft w:val="0"/>
          <w:marRight w:val="0"/>
          <w:marTop w:val="0"/>
          <w:marBottom w:val="0"/>
          <w:divBdr>
            <w:top w:val="none" w:sz="0" w:space="0" w:color="auto"/>
            <w:left w:val="none" w:sz="0" w:space="0" w:color="auto"/>
            <w:bottom w:val="none" w:sz="0" w:space="0" w:color="auto"/>
            <w:right w:val="none" w:sz="0" w:space="0" w:color="auto"/>
          </w:divBdr>
        </w:div>
        <w:div w:id="1131940610">
          <w:marLeft w:val="0"/>
          <w:marRight w:val="0"/>
          <w:marTop w:val="0"/>
          <w:marBottom w:val="0"/>
          <w:divBdr>
            <w:top w:val="none" w:sz="0" w:space="0" w:color="auto"/>
            <w:left w:val="none" w:sz="0" w:space="0" w:color="auto"/>
            <w:bottom w:val="none" w:sz="0" w:space="0" w:color="auto"/>
            <w:right w:val="none" w:sz="0" w:space="0" w:color="auto"/>
          </w:divBdr>
        </w:div>
        <w:div w:id="1678650305">
          <w:marLeft w:val="0"/>
          <w:marRight w:val="0"/>
          <w:marTop w:val="0"/>
          <w:marBottom w:val="0"/>
          <w:divBdr>
            <w:top w:val="none" w:sz="0" w:space="0" w:color="auto"/>
            <w:left w:val="none" w:sz="0" w:space="0" w:color="auto"/>
            <w:bottom w:val="none" w:sz="0" w:space="0" w:color="auto"/>
            <w:right w:val="none" w:sz="0" w:space="0" w:color="auto"/>
          </w:divBdr>
        </w:div>
        <w:div w:id="739448122">
          <w:marLeft w:val="0"/>
          <w:marRight w:val="0"/>
          <w:marTop w:val="0"/>
          <w:marBottom w:val="0"/>
          <w:divBdr>
            <w:top w:val="none" w:sz="0" w:space="0" w:color="auto"/>
            <w:left w:val="none" w:sz="0" w:space="0" w:color="auto"/>
            <w:bottom w:val="none" w:sz="0" w:space="0" w:color="auto"/>
            <w:right w:val="none" w:sz="0" w:space="0" w:color="auto"/>
          </w:divBdr>
        </w:div>
        <w:div w:id="1431703217">
          <w:marLeft w:val="0"/>
          <w:marRight w:val="0"/>
          <w:marTop w:val="0"/>
          <w:marBottom w:val="0"/>
          <w:divBdr>
            <w:top w:val="none" w:sz="0" w:space="0" w:color="auto"/>
            <w:left w:val="none" w:sz="0" w:space="0" w:color="auto"/>
            <w:bottom w:val="none" w:sz="0" w:space="0" w:color="auto"/>
            <w:right w:val="none" w:sz="0" w:space="0" w:color="auto"/>
          </w:divBdr>
        </w:div>
        <w:div w:id="729691519">
          <w:marLeft w:val="0"/>
          <w:marRight w:val="0"/>
          <w:marTop w:val="0"/>
          <w:marBottom w:val="0"/>
          <w:divBdr>
            <w:top w:val="none" w:sz="0" w:space="0" w:color="auto"/>
            <w:left w:val="none" w:sz="0" w:space="0" w:color="auto"/>
            <w:bottom w:val="none" w:sz="0" w:space="0" w:color="auto"/>
            <w:right w:val="none" w:sz="0" w:space="0" w:color="auto"/>
          </w:divBdr>
        </w:div>
        <w:div w:id="1651666664">
          <w:marLeft w:val="0"/>
          <w:marRight w:val="0"/>
          <w:marTop w:val="0"/>
          <w:marBottom w:val="0"/>
          <w:divBdr>
            <w:top w:val="none" w:sz="0" w:space="0" w:color="auto"/>
            <w:left w:val="none" w:sz="0" w:space="0" w:color="auto"/>
            <w:bottom w:val="none" w:sz="0" w:space="0" w:color="auto"/>
            <w:right w:val="none" w:sz="0" w:space="0" w:color="auto"/>
          </w:divBdr>
        </w:div>
        <w:div w:id="1362245050">
          <w:marLeft w:val="0"/>
          <w:marRight w:val="0"/>
          <w:marTop w:val="0"/>
          <w:marBottom w:val="0"/>
          <w:divBdr>
            <w:top w:val="none" w:sz="0" w:space="0" w:color="auto"/>
            <w:left w:val="none" w:sz="0" w:space="0" w:color="auto"/>
            <w:bottom w:val="none" w:sz="0" w:space="0" w:color="auto"/>
            <w:right w:val="none" w:sz="0" w:space="0" w:color="auto"/>
          </w:divBdr>
        </w:div>
        <w:div w:id="1115636841">
          <w:marLeft w:val="0"/>
          <w:marRight w:val="0"/>
          <w:marTop w:val="0"/>
          <w:marBottom w:val="0"/>
          <w:divBdr>
            <w:top w:val="none" w:sz="0" w:space="0" w:color="auto"/>
            <w:left w:val="none" w:sz="0" w:space="0" w:color="auto"/>
            <w:bottom w:val="none" w:sz="0" w:space="0" w:color="auto"/>
            <w:right w:val="none" w:sz="0" w:space="0" w:color="auto"/>
          </w:divBdr>
        </w:div>
        <w:div w:id="8601963">
          <w:marLeft w:val="0"/>
          <w:marRight w:val="0"/>
          <w:marTop w:val="0"/>
          <w:marBottom w:val="0"/>
          <w:divBdr>
            <w:top w:val="none" w:sz="0" w:space="0" w:color="auto"/>
            <w:left w:val="none" w:sz="0" w:space="0" w:color="auto"/>
            <w:bottom w:val="none" w:sz="0" w:space="0" w:color="auto"/>
            <w:right w:val="none" w:sz="0" w:space="0" w:color="auto"/>
          </w:divBdr>
        </w:div>
        <w:div w:id="1327326021">
          <w:marLeft w:val="0"/>
          <w:marRight w:val="0"/>
          <w:marTop w:val="0"/>
          <w:marBottom w:val="0"/>
          <w:divBdr>
            <w:top w:val="none" w:sz="0" w:space="0" w:color="auto"/>
            <w:left w:val="none" w:sz="0" w:space="0" w:color="auto"/>
            <w:bottom w:val="none" w:sz="0" w:space="0" w:color="auto"/>
            <w:right w:val="none" w:sz="0" w:space="0" w:color="auto"/>
          </w:divBdr>
        </w:div>
        <w:div w:id="2092656440">
          <w:marLeft w:val="0"/>
          <w:marRight w:val="0"/>
          <w:marTop w:val="0"/>
          <w:marBottom w:val="0"/>
          <w:divBdr>
            <w:top w:val="none" w:sz="0" w:space="0" w:color="auto"/>
            <w:left w:val="none" w:sz="0" w:space="0" w:color="auto"/>
            <w:bottom w:val="none" w:sz="0" w:space="0" w:color="auto"/>
            <w:right w:val="none" w:sz="0" w:space="0" w:color="auto"/>
          </w:divBdr>
        </w:div>
        <w:div w:id="1798063223">
          <w:marLeft w:val="0"/>
          <w:marRight w:val="0"/>
          <w:marTop w:val="0"/>
          <w:marBottom w:val="0"/>
          <w:divBdr>
            <w:top w:val="none" w:sz="0" w:space="0" w:color="auto"/>
            <w:left w:val="none" w:sz="0" w:space="0" w:color="auto"/>
            <w:bottom w:val="none" w:sz="0" w:space="0" w:color="auto"/>
            <w:right w:val="none" w:sz="0" w:space="0" w:color="auto"/>
          </w:divBdr>
        </w:div>
        <w:div w:id="525604256">
          <w:marLeft w:val="0"/>
          <w:marRight w:val="0"/>
          <w:marTop w:val="0"/>
          <w:marBottom w:val="0"/>
          <w:divBdr>
            <w:top w:val="none" w:sz="0" w:space="0" w:color="auto"/>
            <w:left w:val="none" w:sz="0" w:space="0" w:color="auto"/>
            <w:bottom w:val="none" w:sz="0" w:space="0" w:color="auto"/>
            <w:right w:val="none" w:sz="0" w:space="0" w:color="auto"/>
          </w:divBdr>
        </w:div>
        <w:div w:id="386076952">
          <w:marLeft w:val="0"/>
          <w:marRight w:val="0"/>
          <w:marTop w:val="0"/>
          <w:marBottom w:val="0"/>
          <w:divBdr>
            <w:top w:val="none" w:sz="0" w:space="0" w:color="auto"/>
            <w:left w:val="none" w:sz="0" w:space="0" w:color="auto"/>
            <w:bottom w:val="none" w:sz="0" w:space="0" w:color="auto"/>
            <w:right w:val="none" w:sz="0" w:space="0" w:color="auto"/>
          </w:divBdr>
        </w:div>
        <w:div w:id="1572538542">
          <w:marLeft w:val="0"/>
          <w:marRight w:val="0"/>
          <w:marTop w:val="0"/>
          <w:marBottom w:val="0"/>
          <w:divBdr>
            <w:top w:val="none" w:sz="0" w:space="0" w:color="auto"/>
            <w:left w:val="none" w:sz="0" w:space="0" w:color="auto"/>
            <w:bottom w:val="none" w:sz="0" w:space="0" w:color="auto"/>
            <w:right w:val="none" w:sz="0" w:space="0" w:color="auto"/>
          </w:divBdr>
          <w:divsChild>
            <w:div w:id="1659529475">
              <w:marLeft w:val="0"/>
              <w:marRight w:val="0"/>
              <w:marTop w:val="0"/>
              <w:marBottom w:val="0"/>
              <w:divBdr>
                <w:top w:val="none" w:sz="0" w:space="0" w:color="auto"/>
                <w:left w:val="none" w:sz="0" w:space="0" w:color="auto"/>
                <w:bottom w:val="none" w:sz="0" w:space="0" w:color="auto"/>
                <w:right w:val="none" w:sz="0" w:space="0" w:color="auto"/>
              </w:divBdr>
            </w:div>
            <w:div w:id="1159659576">
              <w:marLeft w:val="0"/>
              <w:marRight w:val="0"/>
              <w:marTop w:val="0"/>
              <w:marBottom w:val="0"/>
              <w:divBdr>
                <w:top w:val="none" w:sz="0" w:space="0" w:color="auto"/>
                <w:left w:val="none" w:sz="0" w:space="0" w:color="auto"/>
                <w:bottom w:val="none" w:sz="0" w:space="0" w:color="auto"/>
                <w:right w:val="none" w:sz="0" w:space="0" w:color="auto"/>
              </w:divBdr>
            </w:div>
            <w:div w:id="1813014344">
              <w:marLeft w:val="0"/>
              <w:marRight w:val="0"/>
              <w:marTop w:val="0"/>
              <w:marBottom w:val="0"/>
              <w:divBdr>
                <w:top w:val="none" w:sz="0" w:space="0" w:color="auto"/>
                <w:left w:val="none" w:sz="0" w:space="0" w:color="auto"/>
                <w:bottom w:val="none" w:sz="0" w:space="0" w:color="auto"/>
                <w:right w:val="none" w:sz="0" w:space="0" w:color="auto"/>
              </w:divBdr>
            </w:div>
            <w:div w:id="1445536287">
              <w:marLeft w:val="0"/>
              <w:marRight w:val="0"/>
              <w:marTop w:val="0"/>
              <w:marBottom w:val="0"/>
              <w:divBdr>
                <w:top w:val="none" w:sz="0" w:space="0" w:color="auto"/>
                <w:left w:val="none" w:sz="0" w:space="0" w:color="auto"/>
                <w:bottom w:val="none" w:sz="0" w:space="0" w:color="auto"/>
                <w:right w:val="none" w:sz="0" w:space="0" w:color="auto"/>
              </w:divBdr>
            </w:div>
            <w:div w:id="324625955">
              <w:marLeft w:val="0"/>
              <w:marRight w:val="0"/>
              <w:marTop w:val="0"/>
              <w:marBottom w:val="0"/>
              <w:divBdr>
                <w:top w:val="none" w:sz="0" w:space="0" w:color="auto"/>
                <w:left w:val="none" w:sz="0" w:space="0" w:color="auto"/>
                <w:bottom w:val="none" w:sz="0" w:space="0" w:color="auto"/>
                <w:right w:val="none" w:sz="0" w:space="0" w:color="auto"/>
              </w:divBdr>
            </w:div>
            <w:div w:id="2026396513">
              <w:marLeft w:val="0"/>
              <w:marRight w:val="0"/>
              <w:marTop w:val="0"/>
              <w:marBottom w:val="0"/>
              <w:divBdr>
                <w:top w:val="none" w:sz="0" w:space="0" w:color="auto"/>
                <w:left w:val="none" w:sz="0" w:space="0" w:color="auto"/>
                <w:bottom w:val="none" w:sz="0" w:space="0" w:color="auto"/>
                <w:right w:val="none" w:sz="0" w:space="0" w:color="auto"/>
              </w:divBdr>
            </w:div>
            <w:div w:id="720448794">
              <w:marLeft w:val="0"/>
              <w:marRight w:val="0"/>
              <w:marTop w:val="0"/>
              <w:marBottom w:val="0"/>
              <w:divBdr>
                <w:top w:val="none" w:sz="0" w:space="0" w:color="auto"/>
                <w:left w:val="none" w:sz="0" w:space="0" w:color="auto"/>
                <w:bottom w:val="none" w:sz="0" w:space="0" w:color="auto"/>
                <w:right w:val="none" w:sz="0" w:space="0" w:color="auto"/>
              </w:divBdr>
            </w:div>
            <w:div w:id="1689871436">
              <w:marLeft w:val="0"/>
              <w:marRight w:val="0"/>
              <w:marTop w:val="0"/>
              <w:marBottom w:val="0"/>
              <w:divBdr>
                <w:top w:val="none" w:sz="0" w:space="0" w:color="auto"/>
                <w:left w:val="none" w:sz="0" w:space="0" w:color="auto"/>
                <w:bottom w:val="none" w:sz="0" w:space="0" w:color="auto"/>
                <w:right w:val="none" w:sz="0" w:space="0" w:color="auto"/>
              </w:divBdr>
            </w:div>
            <w:div w:id="1805738039">
              <w:marLeft w:val="0"/>
              <w:marRight w:val="0"/>
              <w:marTop w:val="0"/>
              <w:marBottom w:val="0"/>
              <w:divBdr>
                <w:top w:val="none" w:sz="0" w:space="0" w:color="auto"/>
                <w:left w:val="none" w:sz="0" w:space="0" w:color="auto"/>
                <w:bottom w:val="none" w:sz="0" w:space="0" w:color="auto"/>
                <w:right w:val="none" w:sz="0" w:space="0" w:color="auto"/>
              </w:divBdr>
            </w:div>
            <w:div w:id="902758433">
              <w:marLeft w:val="0"/>
              <w:marRight w:val="0"/>
              <w:marTop w:val="0"/>
              <w:marBottom w:val="0"/>
              <w:divBdr>
                <w:top w:val="none" w:sz="0" w:space="0" w:color="auto"/>
                <w:left w:val="none" w:sz="0" w:space="0" w:color="auto"/>
                <w:bottom w:val="none" w:sz="0" w:space="0" w:color="auto"/>
                <w:right w:val="none" w:sz="0" w:space="0" w:color="auto"/>
              </w:divBdr>
            </w:div>
            <w:div w:id="6251427">
              <w:marLeft w:val="0"/>
              <w:marRight w:val="0"/>
              <w:marTop w:val="0"/>
              <w:marBottom w:val="0"/>
              <w:divBdr>
                <w:top w:val="none" w:sz="0" w:space="0" w:color="auto"/>
                <w:left w:val="none" w:sz="0" w:space="0" w:color="auto"/>
                <w:bottom w:val="none" w:sz="0" w:space="0" w:color="auto"/>
                <w:right w:val="none" w:sz="0" w:space="0" w:color="auto"/>
              </w:divBdr>
            </w:div>
            <w:div w:id="452595021">
              <w:marLeft w:val="0"/>
              <w:marRight w:val="0"/>
              <w:marTop w:val="0"/>
              <w:marBottom w:val="0"/>
              <w:divBdr>
                <w:top w:val="none" w:sz="0" w:space="0" w:color="auto"/>
                <w:left w:val="none" w:sz="0" w:space="0" w:color="auto"/>
                <w:bottom w:val="none" w:sz="0" w:space="0" w:color="auto"/>
                <w:right w:val="none" w:sz="0" w:space="0" w:color="auto"/>
              </w:divBdr>
            </w:div>
            <w:div w:id="1259676333">
              <w:marLeft w:val="0"/>
              <w:marRight w:val="0"/>
              <w:marTop w:val="0"/>
              <w:marBottom w:val="0"/>
              <w:divBdr>
                <w:top w:val="none" w:sz="0" w:space="0" w:color="auto"/>
                <w:left w:val="none" w:sz="0" w:space="0" w:color="auto"/>
                <w:bottom w:val="none" w:sz="0" w:space="0" w:color="auto"/>
                <w:right w:val="none" w:sz="0" w:space="0" w:color="auto"/>
              </w:divBdr>
            </w:div>
            <w:div w:id="1651861888">
              <w:marLeft w:val="0"/>
              <w:marRight w:val="0"/>
              <w:marTop w:val="0"/>
              <w:marBottom w:val="0"/>
              <w:divBdr>
                <w:top w:val="none" w:sz="0" w:space="0" w:color="auto"/>
                <w:left w:val="none" w:sz="0" w:space="0" w:color="auto"/>
                <w:bottom w:val="none" w:sz="0" w:space="0" w:color="auto"/>
                <w:right w:val="none" w:sz="0" w:space="0" w:color="auto"/>
              </w:divBdr>
            </w:div>
            <w:div w:id="1979142879">
              <w:marLeft w:val="0"/>
              <w:marRight w:val="0"/>
              <w:marTop w:val="0"/>
              <w:marBottom w:val="0"/>
              <w:divBdr>
                <w:top w:val="none" w:sz="0" w:space="0" w:color="auto"/>
                <w:left w:val="none" w:sz="0" w:space="0" w:color="auto"/>
                <w:bottom w:val="none" w:sz="0" w:space="0" w:color="auto"/>
                <w:right w:val="none" w:sz="0" w:space="0" w:color="auto"/>
              </w:divBdr>
            </w:div>
            <w:div w:id="1665015314">
              <w:marLeft w:val="0"/>
              <w:marRight w:val="0"/>
              <w:marTop w:val="0"/>
              <w:marBottom w:val="0"/>
              <w:divBdr>
                <w:top w:val="none" w:sz="0" w:space="0" w:color="auto"/>
                <w:left w:val="none" w:sz="0" w:space="0" w:color="auto"/>
                <w:bottom w:val="none" w:sz="0" w:space="0" w:color="auto"/>
                <w:right w:val="none" w:sz="0" w:space="0" w:color="auto"/>
              </w:divBdr>
            </w:div>
            <w:div w:id="979656222">
              <w:marLeft w:val="0"/>
              <w:marRight w:val="0"/>
              <w:marTop w:val="0"/>
              <w:marBottom w:val="0"/>
              <w:divBdr>
                <w:top w:val="none" w:sz="0" w:space="0" w:color="auto"/>
                <w:left w:val="none" w:sz="0" w:space="0" w:color="auto"/>
                <w:bottom w:val="none" w:sz="0" w:space="0" w:color="auto"/>
                <w:right w:val="none" w:sz="0" w:space="0" w:color="auto"/>
              </w:divBdr>
            </w:div>
            <w:div w:id="705133737">
              <w:marLeft w:val="0"/>
              <w:marRight w:val="0"/>
              <w:marTop w:val="0"/>
              <w:marBottom w:val="0"/>
              <w:divBdr>
                <w:top w:val="none" w:sz="0" w:space="0" w:color="auto"/>
                <w:left w:val="none" w:sz="0" w:space="0" w:color="auto"/>
                <w:bottom w:val="none" w:sz="0" w:space="0" w:color="auto"/>
                <w:right w:val="none" w:sz="0" w:space="0" w:color="auto"/>
              </w:divBdr>
            </w:div>
            <w:div w:id="488594646">
              <w:marLeft w:val="0"/>
              <w:marRight w:val="0"/>
              <w:marTop w:val="0"/>
              <w:marBottom w:val="0"/>
              <w:divBdr>
                <w:top w:val="none" w:sz="0" w:space="0" w:color="auto"/>
                <w:left w:val="none" w:sz="0" w:space="0" w:color="auto"/>
                <w:bottom w:val="none" w:sz="0" w:space="0" w:color="auto"/>
                <w:right w:val="none" w:sz="0" w:space="0" w:color="auto"/>
              </w:divBdr>
            </w:div>
            <w:div w:id="333455181">
              <w:marLeft w:val="0"/>
              <w:marRight w:val="0"/>
              <w:marTop w:val="0"/>
              <w:marBottom w:val="0"/>
              <w:divBdr>
                <w:top w:val="none" w:sz="0" w:space="0" w:color="auto"/>
                <w:left w:val="none" w:sz="0" w:space="0" w:color="auto"/>
                <w:bottom w:val="none" w:sz="0" w:space="0" w:color="auto"/>
                <w:right w:val="none" w:sz="0" w:space="0" w:color="auto"/>
              </w:divBdr>
            </w:div>
          </w:divsChild>
        </w:div>
        <w:div w:id="2000039028">
          <w:marLeft w:val="0"/>
          <w:marRight w:val="0"/>
          <w:marTop w:val="0"/>
          <w:marBottom w:val="0"/>
          <w:divBdr>
            <w:top w:val="none" w:sz="0" w:space="0" w:color="auto"/>
            <w:left w:val="none" w:sz="0" w:space="0" w:color="auto"/>
            <w:bottom w:val="none" w:sz="0" w:space="0" w:color="auto"/>
            <w:right w:val="none" w:sz="0" w:space="0" w:color="auto"/>
          </w:divBdr>
          <w:divsChild>
            <w:div w:id="493566997">
              <w:marLeft w:val="0"/>
              <w:marRight w:val="0"/>
              <w:marTop w:val="0"/>
              <w:marBottom w:val="0"/>
              <w:divBdr>
                <w:top w:val="none" w:sz="0" w:space="0" w:color="auto"/>
                <w:left w:val="none" w:sz="0" w:space="0" w:color="auto"/>
                <w:bottom w:val="none" w:sz="0" w:space="0" w:color="auto"/>
                <w:right w:val="none" w:sz="0" w:space="0" w:color="auto"/>
              </w:divBdr>
            </w:div>
            <w:div w:id="916789529">
              <w:marLeft w:val="0"/>
              <w:marRight w:val="0"/>
              <w:marTop w:val="0"/>
              <w:marBottom w:val="0"/>
              <w:divBdr>
                <w:top w:val="none" w:sz="0" w:space="0" w:color="auto"/>
                <w:left w:val="none" w:sz="0" w:space="0" w:color="auto"/>
                <w:bottom w:val="none" w:sz="0" w:space="0" w:color="auto"/>
                <w:right w:val="none" w:sz="0" w:space="0" w:color="auto"/>
              </w:divBdr>
            </w:div>
            <w:div w:id="1998145839">
              <w:marLeft w:val="0"/>
              <w:marRight w:val="0"/>
              <w:marTop w:val="0"/>
              <w:marBottom w:val="0"/>
              <w:divBdr>
                <w:top w:val="none" w:sz="0" w:space="0" w:color="auto"/>
                <w:left w:val="none" w:sz="0" w:space="0" w:color="auto"/>
                <w:bottom w:val="none" w:sz="0" w:space="0" w:color="auto"/>
                <w:right w:val="none" w:sz="0" w:space="0" w:color="auto"/>
              </w:divBdr>
            </w:div>
            <w:div w:id="759133061">
              <w:marLeft w:val="0"/>
              <w:marRight w:val="0"/>
              <w:marTop w:val="0"/>
              <w:marBottom w:val="0"/>
              <w:divBdr>
                <w:top w:val="none" w:sz="0" w:space="0" w:color="auto"/>
                <w:left w:val="none" w:sz="0" w:space="0" w:color="auto"/>
                <w:bottom w:val="none" w:sz="0" w:space="0" w:color="auto"/>
                <w:right w:val="none" w:sz="0" w:space="0" w:color="auto"/>
              </w:divBdr>
            </w:div>
            <w:div w:id="1342706232">
              <w:marLeft w:val="0"/>
              <w:marRight w:val="0"/>
              <w:marTop w:val="0"/>
              <w:marBottom w:val="0"/>
              <w:divBdr>
                <w:top w:val="none" w:sz="0" w:space="0" w:color="auto"/>
                <w:left w:val="none" w:sz="0" w:space="0" w:color="auto"/>
                <w:bottom w:val="none" w:sz="0" w:space="0" w:color="auto"/>
                <w:right w:val="none" w:sz="0" w:space="0" w:color="auto"/>
              </w:divBdr>
            </w:div>
            <w:div w:id="2110348873">
              <w:marLeft w:val="0"/>
              <w:marRight w:val="0"/>
              <w:marTop w:val="0"/>
              <w:marBottom w:val="0"/>
              <w:divBdr>
                <w:top w:val="none" w:sz="0" w:space="0" w:color="auto"/>
                <w:left w:val="none" w:sz="0" w:space="0" w:color="auto"/>
                <w:bottom w:val="none" w:sz="0" w:space="0" w:color="auto"/>
                <w:right w:val="none" w:sz="0" w:space="0" w:color="auto"/>
              </w:divBdr>
            </w:div>
            <w:div w:id="1302540475">
              <w:marLeft w:val="0"/>
              <w:marRight w:val="0"/>
              <w:marTop w:val="0"/>
              <w:marBottom w:val="0"/>
              <w:divBdr>
                <w:top w:val="none" w:sz="0" w:space="0" w:color="auto"/>
                <w:left w:val="none" w:sz="0" w:space="0" w:color="auto"/>
                <w:bottom w:val="none" w:sz="0" w:space="0" w:color="auto"/>
                <w:right w:val="none" w:sz="0" w:space="0" w:color="auto"/>
              </w:divBdr>
            </w:div>
            <w:div w:id="253439275">
              <w:marLeft w:val="0"/>
              <w:marRight w:val="0"/>
              <w:marTop w:val="0"/>
              <w:marBottom w:val="0"/>
              <w:divBdr>
                <w:top w:val="none" w:sz="0" w:space="0" w:color="auto"/>
                <w:left w:val="none" w:sz="0" w:space="0" w:color="auto"/>
                <w:bottom w:val="none" w:sz="0" w:space="0" w:color="auto"/>
                <w:right w:val="none" w:sz="0" w:space="0" w:color="auto"/>
              </w:divBdr>
            </w:div>
            <w:div w:id="1350448860">
              <w:marLeft w:val="0"/>
              <w:marRight w:val="0"/>
              <w:marTop w:val="0"/>
              <w:marBottom w:val="0"/>
              <w:divBdr>
                <w:top w:val="none" w:sz="0" w:space="0" w:color="auto"/>
                <w:left w:val="none" w:sz="0" w:space="0" w:color="auto"/>
                <w:bottom w:val="none" w:sz="0" w:space="0" w:color="auto"/>
                <w:right w:val="none" w:sz="0" w:space="0" w:color="auto"/>
              </w:divBdr>
            </w:div>
            <w:div w:id="1026440207">
              <w:marLeft w:val="0"/>
              <w:marRight w:val="0"/>
              <w:marTop w:val="0"/>
              <w:marBottom w:val="0"/>
              <w:divBdr>
                <w:top w:val="none" w:sz="0" w:space="0" w:color="auto"/>
                <w:left w:val="none" w:sz="0" w:space="0" w:color="auto"/>
                <w:bottom w:val="none" w:sz="0" w:space="0" w:color="auto"/>
                <w:right w:val="none" w:sz="0" w:space="0" w:color="auto"/>
              </w:divBdr>
            </w:div>
            <w:div w:id="651909501">
              <w:marLeft w:val="0"/>
              <w:marRight w:val="0"/>
              <w:marTop w:val="0"/>
              <w:marBottom w:val="0"/>
              <w:divBdr>
                <w:top w:val="none" w:sz="0" w:space="0" w:color="auto"/>
                <w:left w:val="none" w:sz="0" w:space="0" w:color="auto"/>
                <w:bottom w:val="none" w:sz="0" w:space="0" w:color="auto"/>
                <w:right w:val="none" w:sz="0" w:space="0" w:color="auto"/>
              </w:divBdr>
            </w:div>
            <w:div w:id="669916357">
              <w:marLeft w:val="0"/>
              <w:marRight w:val="0"/>
              <w:marTop w:val="0"/>
              <w:marBottom w:val="0"/>
              <w:divBdr>
                <w:top w:val="none" w:sz="0" w:space="0" w:color="auto"/>
                <w:left w:val="none" w:sz="0" w:space="0" w:color="auto"/>
                <w:bottom w:val="none" w:sz="0" w:space="0" w:color="auto"/>
                <w:right w:val="none" w:sz="0" w:space="0" w:color="auto"/>
              </w:divBdr>
            </w:div>
            <w:div w:id="913053358">
              <w:marLeft w:val="0"/>
              <w:marRight w:val="0"/>
              <w:marTop w:val="0"/>
              <w:marBottom w:val="0"/>
              <w:divBdr>
                <w:top w:val="none" w:sz="0" w:space="0" w:color="auto"/>
                <w:left w:val="none" w:sz="0" w:space="0" w:color="auto"/>
                <w:bottom w:val="none" w:sz="0" w:space="0" w:color="auto"/>
                <w:right w:val="none" w:sz="0" w:space="0" w:color="auto"/>
              </w:divBdr>
            </w:div>
            <w:div w:id="665941124">
              <w:marLeft w:val="0"/>
              <w:marRight w:val="0"/>
              <w:marTop w:val="0"/>
              <w:marBottom w:val="0"/>
              <w:divBdr>
                <w:top w:val="none" w:sz="0" w:space="0" w:color="auto"/>
                <w:left w:val="none" w:sz="0" w:space="0" w:color="auto"/>
                <w:bottom w:val="none" w:sz="0" w:space="0" w:color="auto"/>
                <w:right w:val="none" w:sz="0" w:space="0" w:color="auto"/>
              </w:divBdr>
            </w:div>
            <w:div w:id="259333432">
              <w:marLeft w:val="0"/>
              <w:marRight w:val="0"/>
              <w:marTop w:val="0"/>
              <w:marBottom w:val="0"/>
              <w:divBdr>
                <w:top w:val="none" w:sz="0" w:space="0" w:color="auto"/>
                <w:left w:val="none" w:sz="0" w:space="0" w:color="auto"/>
                <w:bottom w:val="none" w:sz="0" w:space="0" w:color="auto"/>
                <w:right w:val="none" w:sz="0" w:space="0" w:color="auto"/>
              </w:divBdr>
            </w:div>
            <w:div w:id="146940155">
              <w:marLeft w:val="0"/>
              <w:marRight w:val="0"/>
              <w:marTop w:val="0"/>
              <w:marBottom w:val="0"/>
              <w:divBdr>
                <w:top w:val="none" w:sz="0" w:space="0" w:color="auto"/>
                <w:left w:val="none" w:sz="0" w:space="0" w:color="auto"/>
                <w:bottom w:val="none" w:sz="0" w:space="0" w:color="auto"/>
                <w:right w:val="none" w:sz="0" w:space="0" w:color="auto"/>
              </w:divBdr>
            </w:div>
            <w:div w:id="1129589872">
              <w:marLeft w:val="0"/>
              <w:marRight w:val="0"/>
              <w:marTop w:val="0"/>
              <w:marBottom w:val="0"/>
              <w:divBdr>
                <w:top w:val="none" w:sz="0" w:space="0" w:color="auto"/>
                <w:left w:val="none" w:sz="0" w:space="0" w:color="auto"/>
                <w:bottom w:val="none" w:sz="0" w:space="0" w:color="auto"/>
                <w:right w:val="none" w:sz="0" w:space="0" w:color="auto"/>
              </w:divBdr>
            </w:div>
            <w:div w:id="1703285279">
              <w:marLeft w:val="0"/>
              <w:marRight w:val="0"/>
              <w:marTop w:val="0"/>
              <w:marBottom w:val="0"/>
              <w:divBdr>
                <w:top w:val="none" w:sz="0" w:space="0" w:color="auto"/>
                <w:left w:val="none" w:sz="0" w:space="0" w:color="auto"/>
                <w:bottom w:val="none" w:sz="0" w:space="0" w:color="auto"/>
                <w:right w:val="none" w:sz="0" w:space="0" w:color="auto"/>
              </w:divBdr>
            </w:div>
            <w:div w:id="967861445">
              <w:marLeft w:val="0"/>
              <w:marRight w:val="0"/>
              <w:marTop w:val="0"/>
              <w:marBottom w:val="0"/>
              <w:divBdr>
                <w:top w:val="none" w:sz="0" w:space="0" w:color="auto"/>
                <w:left w:val="none" w:sz="0" w:space="0" w:color="auto"/>
                <w:bottom w:val="none" w:sz="0" w:space="0" w:color="auto"/>
                <w:right w:val="none" w:sz="0" w:space="0" w:color="auto"/>
              </w:divBdr>
            </w:div>
            <w:div w:id="2084645994">
              <w:marLeft w:val="0"/>
              <w:marRight w:val="0"/>
              <w:marTop w:val="0"/>
              <w:marBottom w:val="0"/>
              <w:divBdr>
                <w:top w:val="none" w:sz="0" w:space="0" w:color="auto"/>
                <w:left w:val="none" w:sz="0" w:space="0" w:color="auto"/>
                <w:bottom w:val="none" w:sz="0" w:space="0" w:color="auto"/>
                <w:right w:val="none" w:sz="0" w:space="0" w:color="auto"/>
              </w:divBdr>
            </w:div>
          </w:divsChild>
        </w:div>
        <w:div w:id="394932568">
          <w:marLeft w:val="0"/>
          <w:marRight w:val="0"/>
          <w:marTop w:val="0"/>
          <w:marBottom w:val="0"/>
          <w:divBdr>
            <w:top w:val="none" w:sz="0" w:space="0" w:color="auto"/>
            <w:left w:val="none" w:sz="0" w:space="0" w:color="auto"/>
            <w:bottom w:val="none" w:sz="0" w:space="0" w:color="auto"/>
            <w:right w:val="none" w:sz="0" w:space="0" w:color="auto"/>
          </w:divBdr>
          <w:divsChild>
            <w:div w:id="1783069150">
              <w:marLeft w:val="0"/>
              <w:marRight w:val="0"/>
              <w:marTop w:val="0"/>
              <w:marBottom w:val="0"/>
              <w:divBdr>
                <w:top w:val="none" w:sz="0" w:space="0" w:color="auto"/>
                <w:left w:val="none" w:sz="0" w:space="0" w:color="auto"/>
                <w:bottom w:val="none" w:sz="0" w:space="0" w:color="auto"/>
                <w:right w:val="none" w:sz="0" w:space="0" w:color="auto"/>
              </w:divBdr>
            </w:div>
            <w:div w:id="1998459570">
              <w:marLeft w:val="0"/>
              <w:marRight w:val="0"/>
              <w:marTop w:val="0"/>
              <w:marBottom w:val="0"/>
              <w:divBdr>
                <w:top w:val="none" w:sz="0" w:space="0" w:color="auto"/>
                <w:left w:val="none" w:sz="0" w:space="0" w:color="auto"/>
                <w:bottom w:val="none" w:sz="0" w:space="0" w:color="auto"/>
                <w:right w:val="none" w:sz="0" w:space="0" w:color="auto"/>
              </w:divBdr>
            </w:div>
            <w:div w:id="1268198900">
              <w:marLeft w:val="0"/>
              <w:marRight w:val="0"/>
              <w:marTop w:val="0"/>
              <w:marBottom w:val="0"/>
              <w:divBdr>
                <w:top w:val="none" w:sz="0" w:space="0" w:color="auto"/>
                <w:left w:val="none" w:sz="0" w:space="0" w:color="auto"/>
                <w:bottom w:val="none" w:sz="0" w:space="0" w:color="auto"/>
                <w:right w:val="none" w:sz="0" w:space="0" w:color="auto"/>
              </w:divBdr>
            </w:div>
            <w:div w:id="1857309315">
              <w:marLeft w:val="0"/>
              <w:marRight w:val="0"/>
              <w:marTop w:val="0"/>
              <w:marBottom w:val="0"/>
              <w:divBdr>
                <w:top w:val="none" w:sz="0" w:space="0" w:color="auto"/>
                <w:left w:val="none" w:sz="0" w:space="0" w:color="auto"/>
                <w:bottom w:val="none" w:sz="0" w:space="0" w:color="auto"/>
                <w:right w:val="none" w:sz="0" w:space="0" w:color="auto"/>
              </w:divBdr>
            </w:div>
            <w:div w:id="422645721">
              <w:marLeft w:val="0"/>
              <w:marRight w:val="0"/>
              <w:marTop w:val="0"/>
              <w:marBottom w:val="0"/>
              <w:divBdr>
                <w:top w:val="none" w:sz="0" w:space="0" w:color="auto"/>
                <w:left w:val="none" w:sz="0" w:space="0" w:color="auto"/>
                <w:bottom w:val="none" w:sz="0" w:space="0" w:color="auto"/>
                <w:right w:val="none" w:sz="0" w:space="0" w:color="auto"/>
              </w:divBdr>
            </w:div>
            <w:div w:id="327447572">
              <w:marLeft w:val="0"/>
              <w:marRight w:val="0"/>
              <w:marTop w:val="0"/>
              <w:marBottom w:val="0"/>
              <w:divBdr>
                <w:top w:val="none" w:sz="0" w:space="0" w:color="auto"/>
                <w:left w:val="none" w:sz="0" w:space="0" w:color="auto"/>
                <w:bottom w:val="none" w:sz="0" w:space="0" w:color="auto"/>
                <w:right w:val="none" w:sz="0" w:space="0" w:color="auto"/>
              </w:divBdr>
            </w:div>
            <w:div w:id="1598051429">
              <w:marLeft w:val="0"/>
              <w:marRight w:val="0"/>
              <w:marTop w:val="0"/>
              <w:marBottom w:val="0"/>
              <w:divBdr>
                <w:top w:val="none" w:sz="0" w:space="0" w:color="auto"/>
                <w:left w:val="none" w:sz="0" w:space="0" w:color="auto"/>
                <w:bottom w:val="none" w:sz="0" w:space="0" w:color="auto"/>
                <w:right w:val="none" w:sz="0" w:space="0" w:color="auto"/>
              </w:divBdr>
            </w:div>
            <w:div w:id="1004938794">
              <w:marLeft w:val="0"/>
              <w:marRight w:val="0"/>
              <w:marTop w:val="0"/>
              <w:marBottom w:val="0"/>
              <w:divBdr>
                <w:top w:val="none" w:sz="0" w:space="0" w:color="auto"/>
                <w:left w:val="none" w:sz="0" w:space="0" w:color="auto"/>
                <w:bottom w:val="none" w:sz="0" w:space="0" w:color="auto"/>
                <w:right w:val="none" w:sz="0" w:space="0" w:color="auto"/>
              </w:divBdr>
            </w:div>
            <w:div w:id="672991210">
              <w:marLeft w:val="0"/>
              <w:marRight w:val="0"/>
              <w:marTop w:val="0"/>
              <w:marBottom w:val="0"/>
              <w:divBdr>
                <w:top w:val="none" w:sz="0" w:space="0" w:color="auto"/>
                <w:left w:val="none" w:sz="0" w:space="0" w:color="auto"/>
                <w:bottom w:val="none" w:sz="0" w:space="0" w:color="auto"/>
                <w:right w:val="none" w:sz="0" w:space="0" w:color="auto"/>
              </w:divBdr>
            </w:div>
            <w:div w:id="917637063">
              <w:marLeft w:val="0"/>
              <w:marRight w:val="0"/>
              <w:marTop w:val="0"/>
              <w:marBottom w:val="0"/>
              <w:divBdr>
                <w:top w:val="none" w:sz="0" w:space="0" w:color="auto"/>
                <w:left w:val="none" w:sz="0" w:space="0" w:color="auto"/>
                <w:bottom w:val="none" w:sz="0" w:space="0" w:color="auto"/>
                <w:right w:val="none" w:sz="0" w:space="0" w:color="auto"/>
              </w:divBdr>
            </w:div>
            <w:div w:id="668488228">
              <w:marLeft w:val="0"/>
              <w:marRight w:val="0"/>
              <w:marTop w:val="0"/>
              <w:marBottom w:val="0"/>
              <w:divBdr>
                <w:top w:val="none" w:sz="0" w:space="0" w:color="auto"/>
                <w:left w:val="none" w:sz="0" w:space="0" w:color="auto"/>
                <w:bottom w:val="none" w:sz="0" w:space="0" w:color="auto"/>
                <w:right w:val="none" w:sz="0" w:space="0" w:color="auto"/>
              </w:divBdr>
            </w:div>
            <w:div w:id="650065446">
              <w:marLeft w:val="0"/>
              <w:marRight w:val="0"/>
              <w:marTop w:val="0"/>
              <w:marBottom w:val="0"/>
              <w:divBdr>
                <w:top w:val="none" w:sz="0" w:space="0" w:color="auto"/>
                <w:left w:val="none" w:sz="0" w:space="0" w:color="auto"/>
                <w:bottom w:val="none" w:sz="0" w:space="0" w:color="auto"/>
                <w:right w:val="none" w:sz="0" w:space="0" w:color="auto"/>
              </w:divBdr>
            </w:div>
            <w:div w:id="245500953">
              <w:marLeft w:val="0"/>
              <w:marRight w:val="0"/>
              <w:marTop w:val="0"/>
              <w:marBottom w:val="0"/>
              <w:divBdr>
                <w:top w:val="none" w:sz="0" w:space="0" w:color="auto"/>
                <w:left w:val="none" w:sz="0" w:space="0" w:color="auto"/>
                <w:bottom w:val="none" w:sz="0" w:space="0" w:color="auto"/>
                <w:right w:val="none" w:sz="0" w:space="0" w:color="auto"/>
              </w:divBdr>
            </w:div>
            <w:div w:id="295453635">
              <w:marLeft w:val="0"/>
              <w:marRight w:val="0"/>
              <w:marTop w:val="0"/>
              <w:marBottom w:val="0"/>
              <w:divBdr>
                <w:top w:val="none" w:sz="0" w:space="0" w:color="auto"/>
                <w:left w:val="none" w:sz="0" w:space="0" w:color="auto"/>
                <w:bottom w:val="none" w:sz="0" w:space="0" w:color="auto"/>
                <w:right w:val="none" w:sz="0" w:space="0" w:color="auto"/>
              </w:divBdr>
            </w:div>
            <w:div w:id="1222136902">
              <w:marLeft w:val="0"/>
              <w:marRight w:val="0"/>
              <w:marTop w:val="0"/>
              <w:marBottom w:val="0"/>
              <w:divBdr>
                <w:top w:val="none" w:sz="0" w:space="0" w:color="auto"/>
                <w:left w:val="none" w:sz="0" w:space="0" w:color="auto"/>
                <w:bottom w:val="none" w:sz="0" w:space="0" w:color="auto"/>
                <w:right w:val="none" w:sz="0" w:space="0" w:color="auto"/>
              </w:divBdr>
            </w:div>
            <w:div w:id="1185942118">
              <w:marLeft w:val="0"/>
              <w:marRight w:val="0"/>
              <w:marTop w:val="0"/>
              <w:marBottom w:val="0"/>
              <w:divBdr>
                <w:top w:val="none" w:sz="0" w:space="0" w:color="auto"/>
                <w:left w:val="none" w:sz="0" w:space="0" w:color="auto"/>
                <w:bottom w:val="none" w:sz="0" w:space="0" w:color="auto"/>
                <w:right w:val="none" w:sz="0" w:space="0" w:color="auto"/>
              </w:divBdr>
            </w:div>
            <w:div w:id="60373262">
              <w:marLeft w:val="0"/>
              <w:marRight w:val="0"/>
              <w:marTop w:val="0"/>
              <w:marBottom w:val="0"/>
              <w:divBdr>
                <w:top w:val="none" w:sz="0" w:space="0" w:color="auto"/>
                <w:left w:val="none" w:sz="0" w:space="0" w:color="auto"/>
                <w:bottom w:val="none" w:sz="0" w:space="0" w:color="auto"/>
                <w:right w:val="none" w:sz="0" w:space="0" w:color="auto"/>
              </w:divBdr>
            </w:div>
            <w:div w:id="1801259733">
              <w:marLeft w:val="0"/>
              <w:marRight w:val="0"/>
              <w:marTop w:val="0"/>
              <w:marBottom w:val="0"/>
              <w:divBdr>
                <w:top w:val="none" w:sz="0" w:space="0" w:color="auto"/>
                <w:left w:val="none" w:sz="0" w:space="0" w:color="auto"/>
                <w:bottom w:val="none" w:sz="0" w:space="0" w:color="auto"/>
                <w:right w:val="none" w:sz="0" w:space="0" w:color="auto"/>
              </w:divBdr>
            </w:div>
            <w:div w:id="395785261">
              <w:marLeft w:val="0"/>
              <w:marRight w:val="0"/>
              <w:marTop w:val="0"/>
              <w:marBottom w:val="0"/>
              <w:divBdr>
                <w:top w:val="none" w:sz="0" w:space="0" w:color="auto"/>
                <w:left w:val="none" w:sz="0" w:space="0" w:color="auto"/>
                <w:bottom w:val="none" w:sz="0" w:space="0" w:color="auto"/>
                <w:right w:val="none" w:sz="0" w:space="0" w:color="auto"/>
              </w:divBdr>
            </w:div>
            <w:div w:id="382484855">
              <w:marLeft w:val="0"/>
              <w:marRight w:val="0"/>
              <w:marTop w:val="0"/>
              <w:marBottom w:val="0"/>
              <w:divBdr>
                <w:top w:val="none" w:sz="0" w:space="0" w:color="auto"/>
                <w:left w:val="none" w:sz="0" w:space="0" w:color="auto"/>
                <w:bottom w:val="none" w:sz="0" w:space="0" w:color="auto"/>
                <w:right w:val="none" w:sz="0" w:space="0" w:color="auto"/>
              </w:divBdr>
            </w:div>
          </w:divsChild>
        </w:div>
        <w:div w:id="1928493624">
          <w:marLeft w:val="0"/>
          <w:marRight w:val="0"/>
          <w:marTop w:val="0"/>
          <w:marBottom w:val="0"/>
          <w:divBdr>
            <w:top w:val="none" w:sz="0" w:space="0" w:color="auto"/>
            <w:left w:val="none" w:sz="0" w:space="0" w:color="auto"/>
            <w:bottom w:val="none" w:sz="0" w:space="0" w:color="auto"/>
            <w:right w:val="none" w:sz="0" w:space="0" w:color="auto"/>
          </w:divBdr>
          <w:divsChild>
            <w:div w:id="1539927200">
              <w:marLeft w:val="0"/>
              <w:marRight w:val="0"/>
              <w:marTop w:val="0"/>
              <w:marBottom w:val="0"/>
              <w:divBdr>
                <w:top w:val="none" w:sz="0" w:space="0" w:color="auto"/>
                <w:left w:val="none" w:sz="0" w:space="0" w:color="auto"/>
                <w:bottom w:val="none" w:sz="0" w:space="0" w:color="auto"/>
                <w:right w:val="none" w:sz="0" w:space="0" w:color="auto"/>
              </w:divBdr>
            </w:div>
            <w:div w:id="980697552">
              <w:marLeft w:val="0"/>
              <w:marRight w:val="0"/>
              <w:marTop w:val="0"/>
              <w:marBottom w:val="0"/>
              <w:divBdr>
                <w:top w:val="none" w:sz="0" w:space="0" w:color="auto"/>
                <w:left w:val="none" w:sz="0" w:space="0" w:color="auto"/>
                <w:bottom w:val="none" w:sz="0" w:space="0" w:color="auto"/>
                <w:right w:val="none" w:sz="0" w:space="0" w:color="auto"/>
              </w:divBdr>
            </w:div>
            <w:div w:id="1928028666">
              <w:marLeft w:val="0"/>
              <w:marRight w:val="0"/>
              <w:marTop w:val="0"/>
              <w:marBottom w:val="0"/>
              <w:divBdr>
                <w:top w:val="none" w:sz="0" w:space="0" w:color="auto"/>
                <w:left w:val="none" w:sz="0" w:space="0" w:color="auto"/>
                <w:bottom w:val="none" w:sz="0" w:space="0" w:color="auto"/>
                <w:right w:val="none" w:sz="0" w:space="0" w:color="auto"/>
              </w:divBdr>
            </w:div>
            <w:div w:id="1684281469">
              <w:marLeft w:val="0"/>
              <w:marRight w:val="0"/>
              <w:marTop w:val="0"/>
              <w:marBottom w:val="0"/>
              <w:divBdr>
                <w:top w:val="none" w:sz="0" w:space="0" w:color="auto"/>
                <w:left w:val="none" w:sz="0" w:space="0" w:color="auto"/>
                <w:bottom w:val="none" w:sz="0" w:space="0" w:color="auto"/>
                <w:right w:val="none" w:sz="0" w:space="0" w:color="auto"/>
              </w:divBdr>
            </w:div>
            <w:div w:id="130098478">
              <w:marLeft w:val="0"/>
              <w:marRight w:val="0"/>
              <w:marTop w:val="0"/>
              <w:marBottom w:val="0"/>
              <w:divBdr>
                <w:top w:val="none" w:sz="0" w:space="0" w:color="auto"/>
                <w:left w:val="none" w:sz="0" w:space="0" w:color="auto"/>
                <w:bottom w:val="none" w:sz="0" w:space="0" w:color="auto"/>
                <w:right w:val="none" w:sz="0" w:space="0" w:color="auto"/>
              </w:divBdr>
            </w:div>
            <w:div w:id="1757508535">
              <w:marLeft w:val="0"/>
              <w:marRight w:val="0"/>
              <w:marTop w:val="0"/>
              <w:marBottom w:val="0"/>
              <w:divBdr>
                <w:top w:val="none" w:sz="0" w:space="0" w:color="auto"/>
                <w:left w:val="none" w:sz="0" w:space="0" w:color="auto"/>
                <w:bottom w:val="none" w:sz="0" w:space="0" w:color="auto"/>
                <w:right w:val="none" w:sz="0" w:space="0" w:color="auto"/>
              </w:divBdr>
            </w:div>
            <w:div w:id="1644893057">
              <w:marLeft w:val="0"/>
              <w:marRight w:val="0"/>
              <w:marTop w:val="0"/>
              <w:marBottom w:val="0"/>
              <w:divBdr>
                <w:top w:val="none" w:sz="0" w:space="0" w:color="auto"/>
                <w:left w:val="none" w:sz="0" w:space="0" w:color="auto"/>
                <w:bottom w:val="none" w:sz="0" w:space="0" w:color="auto"/>
                <w:right w:val="none" w:sz="0" w:space="0" w:color="auto"/>
              </w:divBdr>
            </w:div>
            <w:div w:id="1282147328">
              <w:marLeft w:val="0"/>
              <w:marRight w:val="0"/>
              <w:marTop w:val="0"/>
              <w:marBottom w:val="0"/>
              <w:divBdr>
                <w:top w:val="none" w:sz="0" w:space="0" w:color="auto"/>
                <w:left w:val="none" w:sz="0" w:space="0" w:color="auto"/>
                <w:bottom w:val="none" w:sz="0" w:space="0" w:color="auto"/>
                <w:right w:val="none" w:sz="0" w:space="0" w:color="auto"/>
              </w:divBdr>
            </w:div>
            <w:div w:id="20295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9141">
      <w:bodyDiv w:val="1"/>
      <w:marLeft w:val="0"/>
      <w:marRight w:val="0"/>
      <w:marTop w:val="0"/>
      <w:marBottom w:val="0"/>
      <w:divBdr>
        <w:top w:val="none" w:sz="0" w:space="0" w:color="auto"/>
        <w:left w:val="none" w:sz="0" w:space="0" w:color="auto"/>
        <w:bottom w:val="none" w:sz="0" w:space="0" w:color="auto"/>
        <w:right w:val="none" w:sz="0" w:space="0" w:color="auto"/>
      </w:divBdr>
    </w:div>
    <w:div w:id="1549344155">
      <w:bodyDiv w:val="1"/>
      <w:marLeft w:val="0"/>
      <w:marRight w:val="0"/>
      <w:marTop w:val="0"/>
      <w:marBottom w:val="0"/>
      <w:divBdr>
        <w:top w:val="none" w:sz="0" w:space="0" w:color="auto"/>
        <w:left w:val="none" w:sz="0" w:space="0" w:color="auto"/>
        <w:bottom w:val="none" w:sz="0" w:space="0" w:color="auto"/>
        <w:right w:val="none" w:sz="0" w:space="0" w:color="auto"/>
      </w:divBdr>
      <w:divsChild>
        <w:div w:id="837428054">
          <w:marLeft w:val="0"/>
          <w:marRight w:val="0"/>
          <w:marTop w:val="0"/>
          <w:marBottom w:val="0"/>
          <w:divBdr>
            <w:top w:val="none" w:sz="0" w:space="0" w:color="auto"/>
            <w:left w:val="none" w:sz="0" w:space="0" w:color="auto"/>
            <w:bottom w:val="none" w:sz="0" w:space="0" w:color="auto"/>
            <w:right w:val="none" w:sz="0" w:space="0" w:color="auto"/>
          </w:divBdr>
        </w:div>
        <w:div w:id="921330480">
          <w:marLeft w:val="0"/>
          <w:marRight w:val="0"/>
          <w:marTop w:val="0"/>
          <w:marBottom w:val="0"/>
          <w:divBdr>
            <w:top w:val="none" w:sz="0" w:space="0" w:color="auto"/>
            <w:left w:val="none" w:sz="0" w:space="0" w:color="auto"/>
            <w:bottom w:val="none" w:sz="0" w:space="0" w:color="auto"/>
            <w:right w:val="none" w:sz="0" w:space="0" w:color="auto"/>
          </w:divBdr>
        </w:div>
        <w:div w:id="2096314930">
          <w:marLeft w:val="0"/>
          <w:marRight w:val="0"/>
          <w:marTop w:val="0"/>
          <w:marBottom w:val="0"/>
          <w:divBdr>
            <w:top w:val="none" w:sz="0" w:space="0" w:color="auto"/>
            <w:left w:val="none" w:sz="0" w:space="0" w:color="auto"/>
            <w:bottom w:val="none" w:sz="0" w:space="0" w:color="auto"/>
            <w:right w:val="none" w:sz="0" w:space="0" w:color="auto"/>
          </w:divBdr>
          <w:divsChild>
            <w:div w:id="1217008274">
              <w:marLeft w:val="0"/>
              <w:marRight w:val="0"/>
              <w:marTop w:val="0"/>
              <w:marBottom w:val="0"/>
              <w:divBdr>
                <w:top w:val="none" w:sz="0" w:space="0" w:color="auto"/>
                <w:left w:val="none" w:sz="0" w:space="0" w:color="auto"/>
                <w:bottom w:val="none" w:sz="0" w:space="0" w:color="auto"/>
                <w:right w:val="none" w:sz="0" w:space="0" w:color="auto"/>
              </w:divBdr>
            </w:div>
            <w:div w:id="117527965">
              <w:marLeft w:val="0"/>
              <w:marRight w:val="0"/>
              <w:marTop w:val="0"/>
              <w:marBottom w:val="0"/>
              <w:divBdr>
                <w:top w:val="none" w:sz="0" w:space="0" w:color="auto"/>
                <w:left w:val="none" w:sz="0" w:space="0" w:color="auto"/>
                <w:bottom w:val="none" w:sz="0" w:space="0" w:color="auto"/>
                <w:right w:val="none" w:sz="0" w:space="0" w:color="auto"/>
              </w:divBdr>
            </w:div>
            <w:div w:id="2000385896">
              <w:marLeft w:val="0"/>
              <w:marRight w:val="0"/>
              <w:marTop w:val="0"/>
              <w:marBottom w:val="0"/>
              <w:divBdr>
                <w:top w:val="none" w:sz="0" w:space="0" w:color="auto"/>
                <w:left w:val="none" w:sz="0" w:space="0" w:color="auto"/>
                <w:bottom w:val="none" w:sz="0" w:space="0" w:color="auto"/>
                <w:right w:val="none" w:sz="0" w:space="0" w:color="auto"/>
              </w:divBdr>
            </w:div>
            <w:div w:id="181480224">
              <w:marLeft w:val="0"/>
              <w:marRight w:val="0"/>
              <w:marTop w:val="0"/>
              <w:marBottom w:val="0"/>
              <w:divBdr>
                <w:top w:val="none" w:sz="0" w:space="0" w:color="auto"/>
                <w:left w:val="none" w:sz="0" w:space="0" w:color="auto"/>
                <w:bottom w:val="none" w:sz="0" w:space="0" w:color="auto"/>
                <w:right w:val="none" w:sz="0" w:space="0" w:color="auto"/>
              </w:divBdr>
            </w:div>
            <w:div w:id="1922133445">
              <w:marLeft w:val="0"/>
              <w:marRight w:val="0"/>
              <w:marTop w:val="0"/>
              <w:marBottom w:val="0"/>
              <w:divBdr>
                <w:top w:val="none" w:sz="0" w:space="0" w:color="auto"/>
                <w:left w:val="none" w:sz="0" w:space="0" w:color="auto"/>
                <w:bottom w:val="none" w:sz="0" w:space="0" w:color="auto"/>
                <w:right w:val="none" w:sz="0" w:space="0" w:color="auto"/>
              </w:divBdr>
            </w:div>
            <w:div w:id="957226040">
              <w:marLeft w:val="0"/>
              <w:marRight w:val="0"/>
              <w:marTop w:val="0"/>
              <w:marBottom w:val="0"/>
              <w:divBdr>
                <w:top w:val="none" w:sz="0" w:space="0" w:color="auto"/>
                <w:left w:val="none" w:sz="0" w:space="0" w:color="auto"/>
                <w:bottom w:val="none" w:sz="0" w:space="0" w:color="auto"/>
                <w:right w:val="none" w:sz="0" w:space="0" w:color="auto"/>
              </w:divBdr>
            </w:div>
            <w:div w:id="315037974">
              <w:marLeft w:val="0"/>
              <w:marRight w:val="0"/>
              <w:marTop w:val="0"/>
              <w:marBottom w:val="0"/>
              <w:divBdr>
                <w:top w:val="none" w:sz="0" w:space="0" w:color="auto"/>
                <w:left w:val="none" w:sz="0" w:space="0" w:color="auto"/>
                <w:bottom w:val="none" w:sz="0" w:space="0" w:color="auto"/>
                <w:right w:val="none" w:sz="0" w:space="0" w:color="auto"/>
              </w:divBdr>
            </w:div>
            <w:div w:id="2013220600">
              <w:marLeft w:val="0"/>
              <w:marRight w:val="0"/>
              <w:marTop w:val="0"/>
              <w:marBottom w:val="0"/>
              <w:divBdr>
                <w:top w:val="none" w:sz="0" w:space="0" w:color="auto"/>
                <w:left w:val="none" w:sz="0" w:space="0" w:color="auto"/>
                <w:bottom w:val="none" w:sz="0" w:space="0" w:color="auto"/>
                <w:right w:val="none" w:sz="0" w:space="0" w:color="auto"/>
              </w:divBdr>
            </w:div>
            <w:div w:id="160969971">
              <w:marLeft w:val="0"/>
              <w:marRight w:val="0"/>
              <w:marTop w:val="0"/>
              <w:marBottom w:val="0"/>
              <w:divBdr>
                <w:top w:val="none" w:sz="0" w:space="0" w:color="auto"/>
                <w:left w:val="none" w:sz="0" w:space="0" w:color="auto"/>
                <w:bottom w:val="none" w:sz="0" w:space="0" w:color="auto"/>
                <w:right w:val="none" w:sz="0" w:space="0" w:color="auto"/>
              </w:divBdr>
            </w:div>
            <w:div w:id="1699625492">
              <w:marLeft w:val="0"/>
              <w:marRight w:val="0"/>
              <w:marTop w:val="0"/>
              <w:marBottom w:val="0"/>
              <w:divBdr>
                <w:top w:val="none" w:sz="0" w:space="0" w:color="auto"/>
                <w:left w:val="none" w:sz="0" w:space="0" w:color="auto"/>
                <w:bottom w:val="none" w:sz="0" w:space="0" w:color="auto"/>
                <w:right w:val="none" w:sz="0" w:space="0" w:color="auto"/>
              </w:divBdr>
            </w:div>
            <w:div w:id="413671633">
              <w:marLeft w:val="0"/>
              <w:marRight w:val="0"/>
              <w:marTop w:val="0"/>
              <w:marBottom w:val="0"/>
              <w:divBdr>
                <w:top w:val="none" w:sz="0" w:space="0" w:color="auto"/>
                <w:left w:val="none" w:sz="0" w:space="0" w:color="auto"/>
                <w:bottom w:val="none" w:sz="0" w:space="0" w:color="auto"/>
                <w:right w:val="none" w:sz="0" w:space="0" w:color="auto"/>
              </w:divBdr>
            </w:div>
            <w:div w:id="24402879">
              <w:marLeft w:val="0"/>
              <w:marRight w:val="0"/>
              <w:marTop w:val="0"/>
              <w:marBottom w:val="0"/>
              <w:divBdr>
                <w:top w:val="none" w:sz="0" w:space="0" w:color="auto"/>
                <w:left w:val="none" w:sz="0" w:space="0" w:color="auto"/>
                <w:bottom w:val="none" w:sz="0" w:space="0" w:color="auto"/>
                <w:right w:val="none" w:sz="0" w:space="0" w:color="auto"/>
              </w:divBdr>
            </w:div>
            <w:div w:id="1620795517">
              <w:marLeft w:val="0"/>
              <w:marRight w:val="0"/>
              <w:marTop w:val="0"/>
              <w:marBottom w:val="0"/>
              <w:divBdr>
                <w:top w:val="none" w:sz="0" w:space="0" w:color="auto"/>
                <w:left w:val="none" w:sz="0" w:space="0" w:color="auto"/>
                <w:bottom w:val="none" w:sz="0" w:space="0" w:color="auto"/>
                <w:right w:val="none" w:sz="0" w:space="0" w:color="auto"/>
              </w:divBdr>
            </w:div>
            <w:div w:id="890504439">
              <w:marLeft w:val="0"/>
              <w:marRight w:val="0"/>
              <w:marTop w:val="0"/>
              <w:marBottom w:val="0"/>
              <w:divBdr>
                <w:top w:val="none" w:sz="0" w:space="0" w:color="auto"/>
                <w:left w:val="none" w:sz="0" w:space="0" w:color="auto"/>
                <w:bottom w:val="none" w:sz="0" w:space="0" w:color="auto"/>
                <w:right w:val="none" w:sz="0" w:space="0" w:color="auto"/>
              </w:divBdr>
            </w:div>
            <w:div w:id="309527786">
              <w:marLeft w:val="0"/>
              <w:marRight w:val="0"/>
              <w:marTop w:val="0"/>
              <w:marBottom w:val="0"/>
              <w:divBdr>
                <w:top w:val="none" w:sz="0" w:space="0" w:color="auto"/>
                <w:left w:val="none" w:sz="0" w:space="0" w:color="auto"/>
                <w:bottom w:val="none" w:sz="0" w:space="0" w:color="auto"/>
                <w:right w:val="none" w:sz="0" w:space="0" w:color="auto"/>
              </w:divBdr>
            </w:div>
            <w:div w:id="344064289">
              <w:marLeft w:val="0"/>
              <w:marRight w:val="0"/>
              <w:marTop w:val="0"/>
              <w:marBottom w:val="0"/>
              <w:divBdr>
                <w:top w:val="none" w:sz="0" w:space="0" w:color="auto"/>
                <w:left w:val="none" w:sz="0" w:space="0" w:color="auto"/>
                <w:bottom w:val="none" w:sz="0" w:space="0" w:color="auto"/>
                <w:right w:val="none" w:sz="0" w:space="0" w:color="auto"/>
              </w:divBdr>
            </w:div>
            <w:div w:id="1381979022">
              <w:marLeft w:val="0"/>
              <w:marRight w:val="0"/>
              <w:marTop w:val="0"/>
              <w:marBottom w:val="0"/>
              <w:divBdr>
                <w:top w:val="none" w:sz="0" w:space="0" w:color="auto"/>
                <w:left w:val="none" w:sz="0" w:space="0" w:color="auto"/>
                <w:bottom w:val="none" w:sz="0" w:space="0" w:color="auto"/>
                <w:right w:val="none" w:sz="0" w:space="0" w:color="auto"/>
              </w:divBdr>
            </w:div>
          </w:divsChild>
        </w:div>
        <w:div w:id="681276684">
          <w:marLeft w:val="0"/>
          <w:marRight w:val="0"/>
          <w:marTop w:val="0"/>
          <w:marBottom w:val="0"/>
          <w:divBdr>
            <w:top w:val="none" w:sz="0" w:space="0" w:color="auto"/>
            <w:left w:val="none" w:sz="0" w:space="0" w:color="auto"/>
            <w:bottom w:val="none" w:sz="0" w:space="0" w:color="auto"/>
            <w:right w:val="none" w:sz="0" w:space="0" w:color="auto"/>
          </w:divBdr>
        </w:div>
        <w:div w:id="1920284610">
          <w:marLeft w:val="0"/>
          <w:marRight w:val="0"/>
          <w:marTop w:val="0"/>
          <w:marBottom w:val="0"/>
          <w:divBdr>
            <w:top w:val="none" w:sz="0" w:space="0" w:color="auto"/>
            <w:left w:val="none" w:sz="0" w:space="0" w:color="auto"/>
            <w:bottom w:val="none" w:sz="0" w:space="0" w:color="auto"/>
            <w:right w:val="none" w:sz="0" w:space="0" w:color="auto"/>
          </w:divBdr>
        </w:div>
        <w:div w:id="650601261">
          <w:marLeft w:val="0"/>
          <w:marRight w:val="0"/>
          <w:marTop w:val="0"/>
          <w:marBottom w:val="0"/>
          <w:divBdr>
            <w:top w:val="none" w:sz="0" w:space="0" w:color="auto"/>
            <w:left w:val="none" w:sz="0" w:space="0" w:color="auto"/>
            <w:bottom w:val="none" w:sz="0" w:space="0" w:color="auto"/>
            <w:right w:val="none" w:sz="0" w:space="0" w:color="auto"/>
          </w:divBdr>
        </w:div>
        <w:div w:id="1713463179">
          <w:marLeft w:val="0"/>
          <w:marRight w:val="0"/>
          <w:marTop w:val="0"/>
          <w:marBottom w:val="0"/>
          <w:divBdr>
            <w:top w:val="none" w:sz="0" w:space="0" w:color="auto"/>
            <w:left w:val="none" w:sz="0" w:space="0" w:color="auto"/>
            <w:bottom w:val="none" w:sz="0" w:space="0" w:color="auto"/>
            <w:right w:val="none" w:sz="0" w:space="0" w:color="auto"/>
          </w:divBdr>
        </w:div>
        <w:div w:id="1966040087">
          <w:marLeft w:val="0"/>
          <w:marRight w:val="0"/>
          <w:marTop w:val="0"/>
          <w:marBottom w:val="0"/>
          <w:divBdr>
            <w:top w:val="none" w:sz="0" w:space="0" w:color="auto"/>
            <w:left w:val="none" w:sz="0" w:space="0" w:color="auto"/>
            <w:bottom w:val="none" w:sz="0" w:space="0" w:color="auto"/>
            <w:right w:val="none" w:sz="0" w:space="0" w:color="auto"/>
          </w:divBdr>
        </w:div>
        <w:div w:id="1520387244">
          <w:marLeft w:val="0"/>
          <w:marRight w:val="0"/>
          <w:marTop w:val="0"/>
          <w:marBottom w:val="0"/>
          <w:divBdr>
            <w:top w:val="none" w:sz="0" w:space="0" w:color="auto"/>
            <w:left w:val="none" w:sz="0" w:space="0" w:color="auto"/>
            <w:bottom w:val="none" w:sz="0" w:space="0" w:color="auto"/>
            <w:right w:val="none" w:sz="0" w:space="0" w:color="auto"/>
          </w:divBdr>
        </w:div>
        <w:div w:id="73867240">
          <w:marLeft w:val="0"/>
          <w:marRight w:val="0"/>
          <w:marTop w:val="0"/>
          <w:marBottom w:val="0"/>
          <w:divBdr>
            <w:top w:val="none" w:sz="0" w:space="0" w:color="auto"/>
            <w:left w:val="none" w:sz="0" w:space="0" w:color="auto"/>
            <w:bottom w:val="none" w:sz="0" w:space="0" w:color="auto"/>
            <w:right w:val="none" w:sz="0" w:space="0" w:color="auto"/>
          </w:divBdr>
        </w:div>
        <w:div w:id="301812976">
          <w:marLeft w:val="0"/>
          <w:marRight w:val="0"/>
          <w:marTop w:val="0"/>
          <w:marBottom w:val="0"/>
          <w:divBdr>
            <w:top w:val="none" w:sz="0" w:space="0" w:color="auto"/>
            <w:left w:val="none" w:sz="0" w:space="0" w:color="auto"/>
            <w:bottom w:val="none" w:sz="0" w:space="0" w:color="auto"/>
            <w:right w:val="none" w:sz="0" w:space="0" w:color="auto"/>
          </w:divBdr>
        </w:div>
        <w:div w:id="752313675">
          <w:marLeft w:val="0"/>
          <w:marRight w:val="0"/>
          <w:marTop w:val="0"/>
          <w:marBottom w:val="0"/>
          <w:divBdr>
            <w:top w:val="none" w:sz="0" w:space="0" w:color="auto"/>
            <w:left w:val="none" w:sz="0" w:space="0" w:color="auto"/>
            <w:bottom w:val="none" w:sz="0" w:space="0" w:color="auto"/>
            <w:right w:val="none" w:sz="0" w:space="0" w:color="auto"/>
          </w:divBdr>
        </w:div>
        <w:div w:id="331833314">
          <w:marLeft w:val="0"/>
          <w:marRight w:val="0"/>
          <w:marTop w:val="0"/>
          <w:marBottom w:val="0"/>
          <w:divBdr>
            <w:top w:val="none" w:sz="0" w:space="0" w:color="auto"/>
            <w:left w:val="none" w:sz="0" w:space="0" w:color="auto"/>
            <w:bottom w:val="none" w:sz="0" w:space="0" w:color="auto"/>
            <w:right w:val="none" w:sz="0" w:space="0" w:color="auto"/>
          </w:divBdr>
        </w:div>
        <w:div w:id="416947994">
          <w:marLeft w:val="0"/>
          <w:marRight w:val="0"/>
          <w:marTop w:val="0"/>
          <w:marBottom w:val="0"/>
          <w:divBdr>
            <w:top w:val="none" w:sz="0" w:space="0" w:color="auto"/>
            <w:left w:val="none" w:sz="0" w:space="0" w:color="auto"/>
            <w:bottom w:val="none" w:sz="0" w:space="0" w:color="auto"/>
            <w:right w:val="none" w:sz="0" w:space="0" w:color="auto"/>
          </w:divBdr>
        </w:div>
        <w:div w:id="808746151">
          <w:marLeft w:val="0"/>
          <w:marRight w:val="0"/>
          <w:marTop w:val="0"/>
          <w:marBottom w:val="0"/>
          <w:divBdr>
            <w:top w:val="none" w:sz="0" w:space="0" w:color="auto"/>
            <w:left w:val="none" w:sz="0" w:space="0" w:color="auto"/>
            <w:bottom w:val="none" w:sz="0" w:space="0" w:color="auto"/>
            <w:right w:val="none" w:sz="0" w:space="0" w:color="auto"/>
          </w:divBdr>
        </w:div>
        <w:div w:id="1128738546">
          <w:marLeft w:val="0"/>
          <w:marRight w:val="0"/>
          <w:marTop w:val="0"/>
          <w:marBottom w:val="0"/>
          <w:divBdr>
            <w:top w:val="none" w:sz="0" w:space="0" w:color="auto"/>
            <w:left w:val="none" w:sz="0" w:space="0" w:color="auto"/>
            <w:bottom w:val="none" w:sz="0" w:space="0" w:color="auto"/>
            <w:right w:val="none" w:sz="0" w:space="0" w:color="auto"/>
          </w:divBdr>
        </w:div>
        <w:div w:id="7875411">
          <w:marLeft w:val="0"/>
          <w:marRight w:val="0"/>
          <w:marTop w:val="0"/>
          <w:marBottom w:val="0"/>
          <w:divBdr>
            <w:top w:val="none" w:sz="0" w:space="0" w:color="auto"/>
            <w:left w:val="none" w:sz="0" w:space="0" w:color="auto"/>
            <w:bottom w:val="none" w:sz="0" w:space="0" w:color="auto"/>
            <w:right w:val="none" w:sz="0" w:space="0" w:color="auto"/>
          </w:divBdr>
        </w:div>
        <w:div w:id="614673741">
          <w:marLeft w:val="0"/>
          <w:marRight w:val="0"/>
          <w:marTop w:val="0"/>
          <w:marBottom w:val="0"/>
          <w:divBdr>
            <w:top w:val="none" w:sz="0" w:space="0" w:color="auto"/>
            <w:left w:val="none" w:sz="0" w:space="0" w:color="auto"/>
            <w:bottom w:val="none" w:sz="0" w:space="0" w:color="auto"/>
            <w:right w:val="none" w:sz="0" w:space="0" w:color="auto"/>
          </w:divBdr>
        </w:div>
        <w:div w:id="5254030">
          <w:marLeft w:val="0"/>
          <w:marRight w:val="0"/>
          <w:marTop w:val="0"/>
          <w:marBottom w:val="0"/>
          <w:divBdr>
            <w:top w:val="none" w:sz="0" w:space="0" w:color="auto"/>
            <w:left w:val="none" w:sz="0" w:space="0" w:color="auto"/>
            <w:bottom w:val="none" w:sz="0" w:space="0" w:color="auto"/>
            <w:right w:val="none" w:sz="0" w:space="0" w:color="auto"/>
          </w:divBdr>
        </w:div>
        <w:div w:id="2009164806">
          <w:marLeft w:val="0"/>
          <w:marRight w:val="0"/>
          <w:marTop w:val="0"/>
          <w:marBottom w:val="0"/>
          <w:divBdr>
            <w:top w:val="none" w:sz="0" w:space="0" w:color="auto"/>
            <w:left w:val="none" w:sz="0" w:space="0" w:color="auto"/>
            <w:bottom w:val="none" w:sz="0" w:space="0" w:color="auto"/>
            <w:right w:val="none" w:sz="0" w:space="0" w:color="auto"/>
          </w:divBdr>
        </w:div>
        <w:div w:id="1182624401">
          <w:marLeft w:val="0"/>
          <w:marRight w:val="0"/>
          <w:marTop w:val="0"/>
          <w:marBottom w:val="0"/>
          <w:divBdr>
            <w:top w:val="none" w:sz="0" w:space="0" w:color="auto"/>
            <w:left w:val="none" w:sz="0" w:space="0" w:color="auto"/>
            <w:bottom w:val="none" w:sz="0" w:space="0" w:color="auto"/>
            <w:right w:val="none" w:sz="0" w:space="0" w:color="auto"/>
          </w:divBdr>
        </w:div>
        <w:div w:id="1819149999">
          <w:marLeft w:val="0"/>
          <w:marRight w:val="0"/>
          <w:marTop w:val="0"/>
          <w:marBottom w:val="0"/>
          <w:divBdr>
            <w:top w:val="none" w:sz="0" w:space="0" w:color="auto"/>
            <w:left w:val="none" w:sz="0" w:space="0" w:color="auto"/>
            <w:bottom w:val="none" w:sz="0" w:space="0" w:color="auto"/>
            <w:right w:val="none" w:sz="0" w:space="0" w:color="auto"/>
          </w:divBdr>
        </w:div>
        <w:div w:id="2119332210">
          <w:marLeft w:val="0"/>
          <w:marRight w:val="0"/>
          <w:marTop w:val="0"/>
          <w:marBottom w:val="0"/>
          <w:divBdr>
            <w:top w:val="none" w:sz="0" w:space="0" w:color="auto"/>
            <w:left w:val="none" w:sz="0" w:space="0" w:color="auto"/>
            <w:bottom w:val="none" w:sz="0" w:space="0" w:color="auto"/>
            <w:right w:val="none" w:sz="0" w:space="0" w:color="auto"/>
          </w:divBdr>
        </w:div>
        <w:div w:id="1342047795">
          <w:marLeft w:val="0"/>
          <w:marRight w:val="0"/>
          <w:marTop w:val="0"/>
          <w:marBottom w:val="0"/>
          <w:divBdr>
            <w:top w:val="none" w:sz="0" w:space="0" w:color="auto"/>
            <w:left w:val="none" w:sz="0" w:space="0" w:color="auto"/>
            <w:bottom w:val="none" w:sz="0" w:space="0" w:color="auto"/>
            <w:right w:val="none" w:sz="0" w:space="0" w:color="auto"/>
          </w:divBdr>
        </w:div>
        <w:div w:id="1789012065">
          <w:marLeft w:val="0"/>
          <w:marRight w:val="0"/>
          <w:marTop w:val="0"/>
          <w:marBottom w:val="0"/>
          <w:divBdr>
            <w:top w:val="none" w:sz="0" w:space="0" w:color="auto"/>
            <w:left w:val="none" w:sz="0" w:space="0" w:color="auto"/>
            <w:bottom w:val="none" w:sz="0" w:space="0" w:color="auto"/>
            <w:right w:val="none" w:sz="0" w:space="0" w:color="auto"/>
          </w:divBdr>
        </w:div>
        <w:div w:id="1757434179">
          <w:marLeft w:val="0"/>
          <w:marRight w:val="0"/>
          <w:marTop w:val="0"/>
          <w:marBottom w:val="0"/>
          <w:divBdr>
            <w:top w:val="none" w:sz="0" w:space="0" w:color="auto"/>
            <w:left w:val="none" w:sz="0" w:space="0" w:color="auto"/>
            <w:bottom w:val="none" w:sz="0" w:space="0" w:color="auto"/>
            <w:right w:val="none" w:sz="0" w:space="0" w:color="auto"/>
          </w:divBdr>
          <w:divsChild>
            <w:div w:id="1633096324">
              <w:marLeft w:val="-75"/>
              <w:marRight w:val="0"/>
              <w:marTop w:val="30"/>
              <w:marBottom w:val="30"/>
              <w:divBdr>
                <w:top w:val="none" w:sz="0" w:space="0" w:color="auto"/>
                <w:left w:val="none" w:sz="0" w:space="0" w:color="auto"/>
                <w:bottom w:val="none" w:sz="0" w:space="0" w:color="auto"/>
                <w:right w:val="none" w:sz="0" w:space="0" w:color="auto"/>
              </w:divBdr>
              <w:divsChild>
                <w:div w:id="1339307613">
                  <w:marLeft w:val="0"/>
                  <w:marRight w:val="0"/>
                  <w:marTop w:val="0"/>
                  <w:marBottom w:val="0"/>
                  <w:divBdr>
                    <w:top w:val="none" w:sz="0" w:space="0" w:color="auto"/>
                    <w:left w:val="none" w:sz="0" w:space="0" w:color="auto"/>
                    <w:bottom w:val="none" w:sz="0" w:space="0" w:color="auto"/>
                    <w:right w:val="none" w:sz="0" w:space="0" w:color="auto"/>
                  </w:divBdr>
                  <w:divsChild>
                    <w:div w:id="458300907">
                      <w:marLeft w:val="0"/>
                      <w:marRight w:val="0"/>
                      <w:marTop w:val="0"/>
                      <w:marBottom w:val="0"/>
                      <w:divBdr>
                        <w:top w:val="none" w:sz="0" w:space="0" w:color="auto"/>
                        <w:left w:val="none" w:sz="0" w:space="0" w:color="auto"/>
                        <w:bottom w:val="none" w:sz="0" w:space="0" w:color="auto"/>
                        <w:right w:val="none" w:sz="0" w:space="0" w:color="auto"/>
                      </w:divBdr>
                    </w:div>
                  </w:divsChild>
                </w:div>
                <w:div w:id="427048576">
                  <w:marLeft w:val="0"/>
                  <w:marRight w:val="0"/>
                  <w:marTop w:val="0"/>
                  <w:marBottom w:val="0"/>
                  <w:divBdr>
                    <w:top w:val="none" w:sz="0" w:space="0" w:color="auto"/>
                    <w:left w:val="none" w:sz="0" w:space="0" w:color="auto"/>
                    <w:bottom w:val="none" w:sz="0" w:space="0" w:color="auto"/>
                    <w:right w:val="none" w:sz="0" w:space="0" w:color="auto"/>
                  </w:divBdr>
                  <w:divsChild>
                    <w:div w:id="623272377">
                      <w:marLeft w:val="0"/>
                      <w:marRight w:val="0"/>
                      <w:marTop w:val="0"/>
                      <w:marBottom w:val="0"/>
                      <w:divBdr>
                        <w:top w:val="none" w:sz="0" w:space="0" w:color="auto"/>
                        <w:left w:val="none" w:sz="0" w:space="0" w:color="auto"/>
                        <w:bottom w:val="none" w:sz="0" w:space="0" w:color="auto"/>
                        <w:right w:val="none" w:sz="0" w:space="0" w:color="auto"/>
                      </w:divBdr>
                    </w:div>
                  </w:divsChild>
                </w:div>
                <w:div w:id="447940377">
                  <w:marLeft w:val="0"/>
                  <w:marRight w:val="0"/>
                  <w:marTop w:val="0"/>
                  <w:marBottom w:val="0"/>
                  <w:divBdr>
                    <w:top w:val="none" w:sz="0" w:space="0" w:color="auto"/>
                    <w:left w:val="none" w:sz="0" w:space="0" w:color="auto"/>
                    <w:bottom w:val="none" w:sz="0" w:space="0" w:color="auto"/>
                    <w:right w:val="none" w:sz="0" w:space="0" w:color="auto"/>
                  </w:divBdr>
                  <w:divsChild>
                    <w:div w:id="1402946665">
                      <w:marLeft w:val="0"/>
                      <w:marRight w:val="0"/>
                      <w:marTop w:val="0"/>
                      <w:marBottom w:val="0"/>
                      <w:divBdr>
                        <w:top w:val="none" w:sz="0" w:space="0" w:color="auto"/>
                        <w:left w:val="none" w:sz="0" w:space="0" w:color="auto"/>
                        <w:bottom w:val="none" w:sz="0" w:space="0" w:color="auto"/>
                        <w:right w:val="none" w:sz="0" w:space="0" w:color="auto"/>
                      </w:divBdr>
                    </w:div>
                  </w:divsChild>
                </w:div>
                <w:div w:id="1844395944">
                  <w:marLeft w:val="0"/>
                  <w:marRight w:val="0"/>
                  <w:marTop w:val="0"/>
                  <w:marBottom w:val="0"/>
                  <w:divBdr>
                    <w:top w:val="none" w:sz="0" w:space="0" w:color="auto"/>
                    <w:left w:val="none" w:sz="0" w:space="0" w:color="auto"/>
                    <w:bottom w:val="none" w:sz="0" w:space="0" w:color="auto"/>
                    <w:right w:val="none" w:sz="0" w:space="0" w:color="auto"/>
                  </w:divBdr>
                  <w:divsChild>
                    <w:div w:id="1379427848">
                      <w:marLeft w:val="0"/>
                      <w:marRight w:val="0"/>
                      <w:marTop w:val="0"/>
                      <w:marBottom w:val="0"/>
                      <w:divBdr>
                        <w:top w:val="none" w:sz="0" w:space="0" w:color="auto"/>
                        <w:left w:val="none" w:sz="0" w:space="0" w:color="auto"/>
                        <w:bottom w:val="none" w:sz="0" w:space="0" w:color="auto"/>
                        <w:right w:val="none" w:sz="0" w:space="0" w:color="auto"/>
                      </w:divBdr>
                    </w:div>
                  </w:divsChild>
                </w:div>
                <w:div w:id="435176046">
                  <w:marLeft w:val="0"/>
                  <w:marRight w:val="0"/>
                  <w:marTop w:val="0"/>
                  <w:marBottom w:val="0"/>
                  <w:divBdr>
                    <w:top w:val="none" w:sz="0" w:space="0" w:color="auto"/>
                    <w:left w:val="none" w:sz="0" w:space="0" w:color="auto"/>
                    <w:bottom w:val="none" w:sz="0" w:space="0" w:color="auto"/>
                    <w:right w:val="none" w:sz="0" w:space="0" w:color="auto"/>
                  </w:divBdr>
                  <w:divsChild>
                    <w:div w:id="441456425">
                      <w:marLeft w:val="0"/>
                      <w:marRight w:val="0"/>
                      <w:marTop w:val="0"/>
                      <w:marBottom w:val="0"/>
                      <w:divBdr>
                        <w:top w:val="none" w:sz="0" w:space="0" w:color="auto"/>
                        <w:left w:val="none" w:sz="0" w:space="0" w:color="auto"/>
                        <w:bottom w:val="none" w:sz="0" w:space="0" w:color="auto"/>
                        <w:right w:val="none" w:sz="0" w:space="0" w:color="auto"/>
                      </w:divBdr>
                    </w:div>
                  </w:divsChild>
                </w:div>
                <w:div w:id="2124575074">
                  <w:marLeft w:val="0"/>
                  <w:marRight w:val="0"/>
                  <w:marTop w:val="0"/>
                  <w:marBottom w:val="0"/>
                  <w:divBdr>
                    <w:top w:val="none" w:sz="0" w:space="0" w:color="auto"/>
                    <w:left w:val="none" w:sz="0" w:space="0" w:color="auto"/>
                    <w:bottom w:val="none" w:sz="0" w:space="0" w:color="auto"/>
                    <w:right w:val="none" w:sz="0" w:space="0" w:color="auto"/>
                  </w:divBdr>
                  <w:divsChild>
                    <w:div w:id="90005504">
                      <w:marLeft w:val="0"/>
                      <w:marRight w:val="0"/>
                      <w:marTop w:val="0"/>
                      <w:marBottom w:val="0"/>
                      <w:divBdr>
                        <w:top w:val="none" w:sz="0" w:space="0" w:color="auto"/>
                        <w:left w:val="none" w:sz="0" w:space="0" w:color="auto"/>
                        <w:bottom w:val="none" w:sz="0" w:space="0" w:color="auto"/>
                        <w:right w:val="none" w:sz="0" w:space="0" w:color="auto"/>
                      </w:divBdr>
                    </w:div>
                  </w:divsChild>
                </w:div>
                <w:div w:id="1997106689">
                  <w:marLeft w:val="0"/>
                  <w:marRight w:val="0"/>
                  <w:marTop w:val="0"/>
                  <w:marBottom w:val="0"/>
                  <w:divBdr>
                    <w:top w:val="none" w:sz="0" w:space="0" w:color="auto"/>
                    <w:left w:val="none" w:sz="0" w:space="0" w:color="auto"/>
                    <w:bottom w:val="none" w:sz="0" w:space="0" w:color="auto"/>
                    <w:right w:val="none" w:sz="0" w:space="0" w:color="auto"/>
                  </w:divBdr>
                  <w:divsChild>
                    <w:div w:id="1515069625">
                      <w:marLeft w:val="0"/>
                      <w:marRight w:val="0"/>
                      <w:marTop w:val="0"/>
                      <w:marBottom w:val="0"/>
                      <w:divBdr>
                        <w:top w:val="none" w:sz="0" w:space="0" w:color="auto"/>
                        <w:left w:val="none" w:sz="0" w:space="0" w:color="auto"/>
                        <w:bottom w:val="none" w:sz="0" w:space="0" w:color="auto"/>
                        <w:right w:val="none" w:sz="0" w:space="0" w:color="auto"/>
                      </w:divBdr>
                    </w:div>
                  </w:divsChild>
                </w:div>
                <w:div w:id="1305356820">
                  <w:marLeft w:val="0"/>
                  <w:marRight w:val="0"/>
                  <w:marTop w:val="0"/>
                  <w:marBottom w:val="0"/>
                  <w:divBdr>
                    <w:top w:val="none" w:sz="0" w:space="0" w:color="auto"/>
                    <w:left w:val="none" w:sz="0" w:space="0" w:color="auto"/>
                    <w:bottom w:val="none" w:sz="0" w:space="0" w:color="auto"/>
                    <w:right w:val="none" w:sz="0" w:space="0" w:color="auto"/>
                  </w:divBdr>
                  <w:divsChild>
                    <w:div w:id="1402605921">
                      <w:marLeft w:val="0"/>
                      <w:marRight w:val="0"/>
                      <w:marTop w:val="0"/>
                      <w:marBottom w:val="0"/>
                      <w:divBdr>
                        <w:top w:val="none" w:sz="0" w:space="0" w:color="auto"/>
                        <w:left w:val="none" w:sz="0" w:space="0" w:color="auto"/>
                        <w:bottom w:val="none" w:sz="0" w:space="0" w:color="auto"/>
                        <w:right w:val="none" w:sz="0" w:space="0" w:color="auto"/>
                      </w:divBdr>
                    </w:div>
                  </w:divsChild>
                </w:div>
                <w:div w:id="383062080">
                  <w:marLeft w:val="0"/>
                  <w:marRight w:val="0"/>
                  <w:marTop w:val="0"/>
                  <w:marBottom w:val="0"/>
                  <w:divBdr>
                    <w:top w:val="none" w:sz="0" w:space="0" w:color="auto"/>
                    <w:left w:val="none" w:sz="0" w:space="0" w:color="auto"/>
                    <w:bottom w:val="none" w:sz="0" w:space="0" w:color="auto"/>
                    <w:right w:val="none" w:sz="0" w:space="0" w:color="auto"/>
                  </w:divBdr>
                  <w:divsChild>
                    <w:div w:id="1286615788">
                      <w:marLeft w:val="0"/>
                      <w:marRight w:val="0"/>
                      <w:marTop w:val="0"/>
                      <w:marBottom w:val="0"/>
                      <w:divBdr>
                        <w:top w:val="none" w:sz="0" w:space="0" w:color="auto"/>
                        <w:left w:val="none" w:sz="0" w:space="0" w:color="auto"/>
                        <w:bottom w:val="none" w:sz="0" w:space="0" w:color="auto"/>
                        <w:right w:val="none" w:sz="0" w:space="0" w:color="auto"/>
                      </w:divBdr>
                    </w:div>
                  </w:divsChild>
                </w:div>
                <w:div w:id="709644228">
                  <w:marLeft w:val="0"/>
                  <w:marRight w:val="0"/>
                  <w:marTop w:val="0"/>
                  <w:marBottom w:val="0"/>
                  <w:divBdr>
                    <w:top w:val="none" w:sz="0" w:space="0" w:color="auto"/>
                    <w:left w:val="none" w:sz="0" w:space="0" w:color="auto"/>
                    <w:bottom w:val="none" w:sz="0" w:space="0" w:color="auto"/>
                    <w:right w:val="none" w:sz="0" w:space="0" w:color="auto"/>
                  </w:divBdr>
                  <w:divsChild>
                    <w:div w:id="39744695">
                      <w:marLeft w:val="0"/>
                      <w:marRight w:val="0"/>
                      <w:marTop w:val="0"/>
                      <w:marBottom w:val="0"/>
                      <w:divBdr>
                        <w:top w:val="none" w:sz="0" w:space="0" w:color="auto"/>
                        <w:left w:val="none" w:sz="0" w:space="0" w:color="auto"/>
                        <w:bottom w:val="none" w:sz="0" w:space="0" w:color="auto"/>
                        <w:right w:val="none" w:sz="0" w:space="0" w:color="auto"/>
                      </w:divBdr>
                    </w:div>
                  </w:divsChild>
                </w:div>
                <w:div w:id="902369810">
                  <w:marLeft w:val="0"/>
                  <w:marRight w:val="0"/>
                  <w:marTop w:val="0"/>
                  <w:marBottom w:val="0"/>
                  <w:divBdr>
                    <w:top w:val="none" w:sz="0" w:space="0" w:color="auto"/>
                    <w:left w:val="none" w:sz="0" w:space="0" w:color="auto"/>
                    <w:bottom w:val="none" w:sz="0" w:space="0" w:color="auto"/>
                    <w:right w:val="none" w:sz="0" w:space="0" w:color="auto"/>
                  </w:divBdr>
                  <w:divsChild>
                    <w:div w:id="960575934">
                      <w:marLeft w:val="0"/>
                      <w:marRight w:val="0"/>
                      <w:marTop w:val="0"/>
                      <w:marBottom w:val="0"/>
                      <w:divBdr>
                        <w:top w:val="none" w:sz="0" w:space="0" w:color="auto"/>
                        <w:left w:val="none" w:sz="0" w:space="0" w:color="auto"/>
                        <w:bottom w:val="none" w:sz="0" w:space="0" w:color="auto"/>
                        <w:right w:val="none" w:sz="0" w:space="0" w:color="auto"/>
                      </w:divBdr>
                    </w:div>
                  </w:divsChild>
                </w:div>
                <w:div w:id="1401488582">
                  <w:marLeft w:val="0"/>
                  <w:marRight w:val="0"/>
                  <w:marTop w:val="0"/>
                  <w:marBottom w:val="0"/>
                  <w:divBdr>
                    <w:top w:val="none" w:sz="0" w:space="0" w:color="auto"/>
                    <w:left w:val="none" w:sz="0" w:space="0" w:color="auto"/>
                    <w:bottom w:val="none" w:sz="0" w:space="0" w:color="auto"/>
                    <w:right w:val="none" w:sz="0" w:space="0" w:color="auto"/>
                  </w:divBdr>
                  <w:divsChild>
                    <w:div w:id="1094936345">
                      <w:marLeft w:val="0"/>
                      <w:marRight w:val="0"/>
                      <w:marTop w:val="0"/>
                      <w:marBottom w:val="0"/>
                      <w:divBdr>
                        <w:top w:val="none" w:sz="0" w:space="0" w:color="auto"/>
                        <w:left w:val="none" w:sz="0" w:space="0" w:color="auto"/>
                        <w:bottom w:val="none" w:sz="0" w:space="0" w:color="auto"/>
                        <w:right w:val="none" w:sz="0" w:space="0" w:color="auto"/>
                      </w:divBdr>
                    </w:div>
                  </w:divsChild>
                </w:div>
                <w:div w:id="204681547">
                  <w:marLeft w:val="0"/>
                  <w:marRight w:val="0"/>
                  <w:marTop w:val="0"/>
                  <w:marBottom w:val="0"/>
                  <w:divBdr>
                    <w:top w:val="none" w:sz="0" w:space="0" w:color="auto"/>
                    <w:left w:val="none" w:sz="0" w:space="0" w:color="auto"/>
                    <w:bottom w:val="none" w:sz="0" w:space="0" w:color="auto"/>
                    <w:right w:val="none" w:sz="0" w:space="0" w:color="auto"/>
                  </w:divBdr>
                  <w:divsChild>
                    <w:div w:id="726150738">
                      <w:marLeft w:val="0"/>
                      <w:marRight w:val="0"/>
                      <w:marTop w:val="0"/>
                      <w:marBottom w:val="0"/>
                      <w:divBdr>
                        <w:top w:val="none" w:sz="0" w:space="0" w:color="auto"/>
                        <w:left w:val="none" w:sz="0" w:space="0" w:color="auto"/>
                        <w:bottom w:val="none" w:sz="0" w:space="0" w:color="auto"/>
                        <w:right w:val="none" w:sz="0" w:space="0" w:color="auto"/>
                      </w:divBdr>
                    </w:div>
                  </w:divsChild>
                </w:div>
                <w:div w:id="1918393682">
                  <w:marLeft w:val="0"/>
                  <w:marRight w:val="0"/>
                  <w:marTop w:val="0"/>
                  <w:marBottom w:val="0"/>
                  <w:divBdr>
                    <w:top w:val="none" w:sz="0" w:space="0" w:color="auto"/>
                    <w:left w:val="none" w:sz="0" w:space="0" w:color="auto"/>
                    <w:bottom w:val="none" w:sz="0" w:space="0" w:color="auto"/>
                    <w:right w:val="none" w:sz="0" w:space="0" w:color="auto"/>
                  </w:divBdr>
                  <w:divsChild>
                    <w:div w:id="330568274">
                      <w:marLeft w:val="0"/>
                      <w:marRight w:val="0"/>
                      <w:marTop w:val="0"/>
                      <w:marBottom w:val="0"/>
                      <w:divBdr>
                        <w:top w:val="none" w:sz="0" w:space="0" w:color="auto"/>
                        <w:left w:val="none" w:sz="0" w:space="0" w:color="auto"/>
                        <w:bottom w:val="none" w:sz="0" w:space="0" w:color="auto"/>
                        <w:right w:val="none" w:sz="0" w:space="0" w:color="auto"/>
                      </w:divBdr>
                    </w:div>
                  </w:divsChild>
                </w:div>
                <w:div w:id="403067456">
                  <w:marLeft w:val="0"/>
                  <w:marRight w:val="0"/>
                  <w:marTop w:val="0"/>
                  <w:marBottom w:val="0"/>
                  <w:divBdr>
                    <w:top w:val="none" w:sz="0" w:space="0" w:color="auto"/>
                    <w:left w:val="none" w:sz="0" w:space="0" w:color="auto"/>
                    <w:bottom w:val="none" w:sz="0" w:space="0" w:color="auto"/>
                    <w:right w:val="none" w:sz="0" w:space="0" w:color="auto"/>
                  </w:divBdr>
                  <w:divsChild>
                    <w:div w:id="741297174">
                      <w:marLeft w:val="0"/>
                      <w:marRight w:val="0"/>
                      <w:marTop w:val="0"/>
                      <w:marBottom w:val="0"/>
                      <w:divBdr>
                        <w:top w:val="none" w:sz="0" w:space="0" w:color="auto"/>
                        <w:left w:val="none" w:sz="0" w:space="0" w:color="auto"/>
                        <w:bottom w:val="none" w:sz="0" w:space="0" w:color="auto"/>
                        <w:right w:val="none" w:sz="0" w:space="0" w:color="auto"/>
                      </w:divBdr>
                    </w:div>
                  </w:divsChild>
                </w:div>
                <w:div w:id="693768396">
                  <w:marLeft w:val="0"/>
                  <w:marRight w:val="0"/>
                  <w:marTop w:val="0"/>
                  <w:marBottom w:val="0"/>
                  <w:divBdr>
                    <w:top w:val="none" w:sz="0" w:space="0" w:color="auto"/>
                    <w:left w:val="none" w:sz="0" w:space="0" w:color="auto"/>
                    <w:bottom w:val="none" w:sz="0" w:space="0" w:color="auto"/>
                    <w:right w:val="none" w:sz="0" w:space="0" w:color="auto"/>
                  </w:divBdr>
                  <w:divsChild>
                    <w:div w:id="2031562199">
                      <w:marLeft w:val="0"/>
                      <w:marRight w:val="0"/>
                      <w:marTop w:val="0"/>
                      <w:marBottom w:val="0"/>
                      <w:divBdr>
                        <w:top w:val="none" w:sz="0" w:space="0" w:color="auto"/>
                        <w:left w:val="none" w:sz="0" w:space="0" w:color="auto"/>
                        <w:bottom w:val="none" w:sz="0" w:space="0" w:color="auto"/>
                        <w:right w:val="none" w:sz="0" w:space="0" w:color="auto"/>
                      </w:divBdr>
                    </w:div>
                  </w:divsChild>
                </w:div>
                <w:div w:id="1758474010">
                  <w:marLeft w:val="0"/>
                  <w:marRight w:val="0"/>
                  <w:marTop w:val="0"/>
                  <w:marBottom w:val="0"/>
                  <w:divBdr>
                    <w:top w:val="none" w:sz="0" w:space="0" w:color="auto"/>
                    <w:left w:val="none" w:sz="0" w:space="0" w:color="auto"/>
                    <w:bottom w:val="none" w:sz="0" w:space="0" w:color="auto"/>
                    <w:right w:val="none" w:sz="0" w:space="0" w:color="auto"/>
                  </w:divBdr>
                  <w:divsChild>
                    <w:div w:id="2083914154">
                      <w:marLeft w:val="0"/>
                      <w:marRight w:val="0"/>
                      <w:marTop w:val="0"/>
                      <w:marBottom w:val="0"/>
                      <w:divBdr>
                        <w:top w:val="none" w:sz="0" w:space="0" w:color="auto"/>
                        <w:left w:val="none" w:sz="0" w:space="0" w:color="auto"/>
                        <w:bottom w:val="none" w:sz="0" w:space="0" w:color="auto"/>
                        <w:right w:val="none" w:sz="0" w:space="0" w:color="auto"/>
                      </w:divBdr>
                    </w:div>
                  </w:divsChild>
                </w:div>
                <w:div w:id="825436669">
                  <w:marLeft w:val="0"/>
                  <w:marRight w:val="0"/>
                  <w:marTop w:val="0"/>
                  <w:marBottom w:val="0"/>
                  <w:divBdr>
                    <w:top w:val="none" w:sz="0" w:space="0" w:color="auto"/>
                    <w:left w:val="none" w:sz="0" w:space="0" w:color="auto"/>
                    <w:bottom w:val="none" w:sz="0" w:space="0" w:color="auto"/>
                    <w:right w:val="none" w:sz="0" w:space="0" w:color="auto"/>
                  </w:divBdr>
                  <w:divsChild>
                    <w:div w:id="81531890">
                      <w:marLeft w:val="0"/>
                      <w:marRight w:val="0"/>
                      <w:marTop w:val="0"/>
                      <w:marBottom w:val="0"/>
                      <w:divBdr>
                        <w:top w:val="none" w:sz="0" w:space="0" w:color="auto"/>
                        <w:left w:val="none" w:sz="0" w:space="0" w:color="auto"/>
                        <w:bottom w:val="none" w:sz="0" w:space="0" w:color="auto"/>
                        <w:right w:val="none" w:sz="0" w:space="0" w:color="auto"/>
                      </w:divBdr>
                    </w:div>
                  </w:divsChild>
                </w:div>
                <w:div w:id="1147864420">
                  <w:marLeft w:val="0"/>
                  <w:marRight w:val="0"/>
                  <w:marTop w:val="0"/>
                  <w:marBottom w:val="0"/>
                  <w:divBdr>
                    <w:top w:val="none" w:sz="0" w:space="0" w:color="auto"/>
                    <w:left w:val="none" w:sz="0" w:space="0" w:color="auto"/>
                    <w:bottom w:val="none" w:sz="0" w:space="0" w:color="auto"/>
                    <w:right w:val="none" w:sz="0" w:space="0" w:color="auto"/>
                  </w:divBdr>
                  <w:divsChild>
                    <w:div w:id="1491828383">
                      <w:marLeft w:val="0"/>
                      <w:marRight w:val="0"/>
                      <w:marTop w:val="0"/>
                      <w:marBottom w:val="0"/>
                      <w:divBdr>
                        <w:top w:val="none" w:sz="0" w:space="0" w:color="auto"/>
                        <w:left w:val="none" w:sz="0" w:space="0" w:color="auto"/>
                        <w:bottom w:val="none" w:sz="0" w:space="0" w:color="auto"/>
                        <w:right w:val="none" w:sz="0" w:space="0" w:color="auto"/>
                      </w:divBdr>
                    </w:div>
                  </w:divsChild>
                </w:div>
                <w:div w:id="1518158056">
                  <w:marLeft w:val="0"/>
                  <w:marRight w:val="0"/>
                  <w:marTop w:val="0"/>
                  <w:marBottom w:val="0"/>
                  <w:divBdr>
                    <w:top w:val="none" w:sz="0" w:space="0" w:color="auto"/>
                    <w:left w:val="none" w:sz="0" w:space="0" w:color="auto"/>
                    <w:bottom w:val="none" w:sz="0" w:space="0" w:color="auto"/>
                    <w:right w:val="none" w:sz="0" w:space="0" w:color="auto"/>
                  </w:divBdr>
                  <w:divsChild>
                    <w:div w:id="1487895536">
                      <w:marLeft w:val="0"/>
                      <w:marRight w:val="0"/>
                      <w:marTop w:val="0"/>
                      <w:marBottom w:val="0"/>
                      <w:divBdr>
                        <w:top w:val="none" w:sz="0" w:space="0" w:color="auto"/>
                        <w:left w:val="none" w:sz="0" w:space="0" w:color="auto"/>
                        <w:bottom w:val="none" w:sz="0" w:space="0" w:color="auto"/>
                        <w:right w:val="none" w:sz="0" w:space="0" w:color="auto"/>
                      </w:divBdr>
                    </w:div>
                  </w:divsChild>
                </w:div>
                <w:div w:id="869152325">
                  <w:marLeft w:val="0"/>
                  <w:marRight w:val="0"/>
                  <w:marTop w:val="0"/>
                  <w:marBottom w:val="0"/>
                  <w:divBdr>
                    <w:top w:val="none" w:sz="0" w:space="0" w:color="auto"/>
                    <w:left w:val="none" w:sz="0" w:space="0" w:color="auto"/>
                    <w:bottom w:val="none" w:sz="0" w:space="0" w:color="auto"/>
                    <w:right w:val="none" w:sz="0" w:space="0" w:color="auto"/>
                  </w:divBdr>
                  <w:divsChild>
                    <w:div w:id="599412646">
                      <w:marLeft w:val="0"/>
                      <w:marRight w:val="0"/>
                      <w:marTop w:val="0"/>
                      <w:marBottom w:val="0"/>
                      <w:divBdr>
                        <w:top w:val="none" w:sz="0" w:space="0" w:color="auto"/>
                        <w:left w:val="none" w:sz="0" w:space="0" w:color="auto"/>
                        <w:bottom w:val="none" w:sz="0" w:space="0" w:color="auto"/>
                        <w:right w:val="none" w:sz="0" w:space="0" w:color="auto"/>
                      </w:divBdr>
                    </w:div>
                  </w:divsChild>
                </w:div>
                <w:div w:id="1020399316">
                  <w:marLeft w:val="0"/>
                  <w:marRight w:val="0"/>
                  <w:marTop w:val="0"/>
                  <w:marBottom w:val="0"/>
                  <w:divBdr>
                    <w:top w:val="none" w:sz="0" w:space="0" w:color="auto"/>
                    <w:left w:val="none" w:sz="0" w:space="0" w:color="auto"/>
                    <w:bottom w:val="none" w:sz="0" w:space="0" w:color="auto"/>
                    <w:right w:val="none" w:sz="0" w:space="0" w:color="auto"/>
                  </w:divBdr>
                  <w:divsChild>
                    <w:div w:id="156238389">
                      <w:marLeft w:val="0"/>
                      <w:marRight w:val="0"/>
                      <w:marTop w:val="0"/>
                      <w:marBottom w:val="0"/>
                      <w:divBdr>
                        <w:top w:val="none" w:sz="0" w:space="0" w:color="auto"/>
                        <w:left w:val="none" w:sz="0" w:space="0" w:color="auto"/>
                        <w:bottom w:val="none" w:sz="0" w:space="0" w:color="auto"/>
                        <w:right w:val="none" w:sz="0" w:space="0" w:color="auto"/>
                      </w:divBdr>
                    </w:div>
                  </w:divsChild>
                </w:div>
                <w:div w:id="2084911730">
                  <w:marLeft w:val="0"/>
                  <w:marRight w:val="0"/>
                  <w:marTop w:val="0"/>
                  <w:marBottom w:val="0"/>
                  <w:divBdr>
                    <w:top w:val="none" w:sz="0" w:space="0" w:color="auto"/>
                    <w:left w:val="none" w:sz="0" w:space="0" w:color="auto"/>
                    <w:bottom w:val="none" w:sz="0" w:space="0" w:color="auto"/>
                    <w:right w:val="none" w:sz="0" w:space="0" w:color="auto"/>
                  </w:divBdr>
                  <w:divsChild>
                    <w:div w:id="2024477407">
                      <w:marLeft w:val="0"/>
                      <w:marRight w:val="0"/>
                      <w:marTop w:val="0"/>
                      <w:marBottom w:val="0"/>
                      <w:divBdr>
                        <w:top w:val="none" w:sz="0" w:space="0" w:color="auto"/>
                        <w:left w:val="none" w:sz="0" w:space="0" w:color="auto"/>
                        <w:bottom w:val="none" w:sz="0" w:space="0" w:color="auto"/>
                        <w:right w:val="none" w:sz="0" w:space="0" w:color="auto"/>
                      </w:divBdr>
                    </w:div>
                  </w:divsChild>
                </w:div>
                <w:div w:id="1921744304">
                  <w:marLeft w:val="0"/>
                  <w:marRight w:val="0"/>
                  <w:marTop w:val="0"/>
                  <w:marBottom w:val="0"/>
                  <w:divBdr>
                    <w:top w:val="none" w:sz="0" w:space="0" w:color="auto"/>
                    <w:left w:val="none" w:sz="0" w:space="0" w:color="auto"/>
                    <w:bottom w:val="none" w:sz="0" w:space="0" w:color="auto"/>
                    <w:right w:val="none" w:sz="0" w:space="0" w:color="auto"/>
                  </w:divBdr>
                  <w:divsChild>
                    <w:div w:id="804199829">
                      <w:marLeft w:val="0"/>
                      <w:marRight w:val="0"/>
                      <w:marTop w:val="0"/>
                      <w:marBottom w:val="0"/>
                      <w:divBdr>
                        <w:top w:val="none" w:sz="0" w:space="0" w:color="auto"/>
                        <w:left w:val="none" w:sz="0" w:space="0" w:color="auto"/>
                        <w:bottom w:val="none" w:sz="0" w:space="0" w:color="auto"/>
                        <w:right w:val="none" w:sz="0" w:space="0" w:color="auto"/>
                      </w:divBdr>
                    </w:div>
                  </w:divsChild>
                </w:div>
                <w:div w:id="1023046371">
                  <w:marLeft w:val="0"/>
                  <w:marRight w:val="0"/>
                  <w:marTop w:val="0"/>
                  <w:marBottom w:val="0"/>
                  <w:divBdr>
                    <w:top w:val="none" w:sz="0" w:space="0" w:color="auto"/>
                    <w:left w:val="none" w:sz="0" w:space="0" w:color="auto"/>
                    <w:bottom w:val="none" w:sz="0" w:space="0" w:color="auto"/>
                    <w:right w:val="none" w:sz="0" w:space="0" w:color="auto"/>
                  </w:divBdr>
                  <w:divsChild>
                    <w:div w:id="75825614">
                      <w:marLeft w:val="0"/>
                      <w:marRight w:val="0"/>
                      <w:marTop w:val="0"/>
                      <w:marBottom w:val="0"/>
                      <w:divBdr>
                        <w:top w:val="none" w:sz="0" w:space="0" w:color="auto"/>
                        <w:left w:val="none" w:sz="0" w:space="0" w:color="auto"/>
                        <w:bottom w:val="none" w:sz="0" w:space="0" w:color="auto"/>
                        <w:right w:val="none" w:sz="0" w:space="0" w:color="auto"/>
                      </w:divBdr>
                    </w:div>
                  </w:divsChild>
                </w:div>
                <w:div w:id="1371223049">
                  <w:marLeft w:val="0"/>
                  <w:marRight w:val="0"/>
                  <w:marTop w:val="0"/>
                  <w:marBottom w:val="0"/>
                  <w:divBdr>
                    <w:top w:val="none" w:sz="0" w:space="0" w:color="auto"/>
                    <w:left w:val="none" w:sz="0" w:space="0" w:color="auto"/>
                    <w:bottom w:val="none" w:sz="0" w:space="0" w:color="auto"/>
                    <w:right w:val="none" w:sz="0" w:space="0" w:color="auto"/>
                  </w:divBdr>
                  <w:divsChild>
                    <w:div w:id="365103584">
                      <w:marLeft w:val="0"/>
                      <w:marRight w:val="0"/>
                      <w:marTop w:val="0"/>
                      <w:marBottom w:val="0"/>
                      <w:divBdr>
                        <w:top w:val="none" w:sz="0" w:space="0" w:color="auto"/>
                        <w:left w:val="none" w:sz="0" w:space="0" w:color="auto"/>
                        <w:bottom w:val="none" w:sz="0" w:space="0" w:color="auto"/>
                        <w:right w:val="none" w:sz="0" w:space="0" w:color="auto"/>
                      </w:divBdr>
                    </w:div>
                  </w:divsChild>
                </w:div>
                <w:div w:id="905147241">
                  <w:marLeft w:val="0"/>
                  <w:marRight w:val="0"/>
                  <w:marTop w:val="0"/>
                  <w:marBottom w:val="0"/>
                  <w:divBdr>
                    <w:top w:val="none" w:sz="0" w:space="0" w:color="auto"/>
                    <w:left w:val="none" w:sz="0" w:space="0" w:color="auto"/>
                    <w:bottom w:val="none" w:sz="0" w:space="0" w:color="auto"/>
                    <w:right w:val="none" w:sz="0" w:space="0" w:color="auto"/>
                  </w:divBdr>
                  <w:divsChild>
                    <w:div w:id="1643846629">
                      <w:marLeft w:val="0"/>
                      <w:marRight w:val="0"/>
                      <w:marTop w:val="0"/>
                      <w:marBottom w:val="0"/>
                      <w:divBdr>
                        <w:top w:val="none" w:sz="0" w:space="0" w:color="auto"/>
                        <w:left w:val="none" w:sz="0" w:space="0" w:color="auto"/>
                        <w:bottom w:val="none" w:sz="0" w:space="0" w:color="auto"/>
                        <w:right w:val="none" w:sz="0" w:space="0" w:color="auto"/>
                      </w:divBdr>
                    </w:div>
                  </w:divsChild>
                </w:div>
                <w:div w:id="743572982">
                  <w:marLeft w:val="0"/>
                  <w:marRight w:val="0"/>
                  <w:marTop w:val="0"/>
                  <w:marBottom w:val="0"/>
                  <w:divBdr>
                    <w:top w:val="none" w:sz="0" w:space="0" w:color="auto"/>
                    <w:left w:val="none" w:sz="0" w:space="0" w:color="auto"/>
                    <w:bottom w:val="none" w:sz="0" w:space="0" w:color="auto"/>
                    <w:right w:val="none" w:sz="0" w:space="0" w:color="auto"/>
                  </w:divBdr>
                  <w:divsChild>
                    <w:div w:id="785386518">
                      <w:marLeft w:val="0"/>
                      <w:marRight w:val="0"/>
                      <w:marTop w:val="0"/>
                      <w:marBottom w:val="0"/>
                      <w:divBdr>
                        <w:top w:val="none" w:sz="0" w:space="0" w:color="auto"/>
                        <w:left w:val="none" w:sz="0" w:space="0" w:color="auto"/>
                        <w:bottom w:val="none" w:sz="0" w:space="0" w:color="auto"/>
                        <w:right w:val="none" w:sz="0" w:space="0" w:color="auto"/>
                      </w:divBdr>
                    </w:div>
                  </w:divsChild>
                </w:div>
                <w:div w:id="1628926868">
                  <w:marLeft w:val="0"/>
                  <w:marRight w:val="0"/>
                  <w:marTop w:val="0"/>
                  <w:marBottom w:val="0"/>
                  <w:divBdr>
                    <w:top w:val="none" w:sz="0" w:space="0" w:color="auto"/>
                    <w:left w:val="none" w:sz="0" w:space="0" w:color="auto"/>
                    <w:bottom w:val="none" w:sz="0" w:space="0" w:color="auto"/>
                    <w:right w:val="none" w:sz="0" w:space="0" w:color="auto"/>
                  </w:divBdr>
                  <w:divsChild>
                    <w:div w:id="1027409416">
                      <w:marLeft w:val="0"/>
                      <w:marRight w:val="0"/>
                      <w:marTop w:val="0"/>
                      <w:marBottom w:val="0"/>
                      <w:divBdr>
                        <w:top w:val="none" w:sz="0" w:space="0" w:color="auto"/>
                        <w:left w:val="none" w:sz="0" w:space="0" w:color="auto"/>
                        <w:bottom w:val="none" w:sz="0" w:space="0" w:color="auto"/>
                        <w:right w:val="none" w:sz="0" w:space="0" w:color="auto"/>
                      </w:divBdr>
                    </w:div>
                  </w:divsChild>
                </w:div>
                <w:div w:id="1863008892">
                  <w:marLeft w:val="0"/>
                  <w:marRight w:val="0"/>
                  <w:marTop w:val="0"/>
                  <w:marBottom w:val="0"/>
                  <w:divBdr>
                    <w:top w:val="none" w:sz="0" w:space="0" w:color="auto"/>
                    <w:left w:val="none" w:sz="0" w:space="0" w:color="auto"/>
                    <w:bottom w:val="none" w:sz="0" w:space="0" w:color="auto"/>
                    <w:right w:val="none" w:sz="0" w:space="0" w:color="auto"/>
                  </w:divBdr>
                  <w:divsChild>
                    <w:div w:id="446387762">
                      <w:marLeft w:val="0"/>
                      <w:marRight w:val="0"/>
                      <w:marTop w:val="0"/>
                      <w:marBottom w:val="0"/>
                      <w:divBdr>
                        <w:top w:val="none" w:sz="0" w:space="0" w:color="auto"/>
                        <w:left w:val="none" w:sz="0" w:space="0" w:color="auto"/>
                        <w:bottom w:val="none" w:sz="0" w:space="0" w:color="auto"/>
                        <w:right w:val="none" w:sz="0" w:space="0" w:color="auto"/>
                      </w:divBdr>
                    </w:div>
                  </w:divsChild>
                </w:div>
                <w:div w:id="26150513">
                  <w:marLeft w:val="0"/>
                  <w:marRight w:val="0"/>
                  <w:marTop w:val="0"/>
                  <w:marBottom w:val="0"/>
                  <w:divBdr>
                    <w:top w:val="none" w:sz="0" w:space="0" w:color="auto"/>
                    <w:left w:val="none" w:sz="0" w:space="0" w:color="auto"/>
                    <w:bottom w:val="none" w:sz="0" w:space="0" w:color="auto"/>
                    <w:right w:val="none" w:sz="0" w:space="0" w:color="auto"/>
                  </w:divBdr>
                  <w:divsChild>
                    <w:div w:id="434207092">
                      <w:marLeft w:val="0"/>
                      <w:marRight w:val="0"/>
                      <w:marTop w:val="0"/>
                      <w:marBottom w:val="0"/>
                      <w:divBdr>
                        <w:top w:val="none" w:sz="0" w:space="0" w:color="auto"/>
                        <w:left w:val="none" w:sz="0" w:space="0" w:color="auto"/>
                        <w:bottom w:val="none" w:sz="0" w:space="0" w:color="auto"/>
                        <w:right w:val="none" w:sz="0" w:space="0" w:color="auto"/>
                      </w:divBdr>
                    </w:div>
                  </w:divsChild>
                </w:div>
                <w:div w:id="1289552632">
                  <w:marLeft w:val="0"/>
                  <w:marRight w:val="0"/>
                  <w:marTop w:val="0"/>
                  <w:marBottom w:val="0"/>
                  <w:divBdr>
                    <w:top w:val="none" w:sz="0" w:space="0" w:color="auto"/>
                    <w:left w:val="none" w:sz="0" w:space="0" w:color="auto"/>
                    <w:bottom w:val="none" w:sz="0" w:space="0" w:color="auto"/>
                    <w:right w:val="none" w:sz="0" w:space="0" w:color="auto"/>
                  </w:divBdr>
                  <w:divsChild>
                    <w:div w:id="354380966">
                      <w:marLeft w:val="0"/>
                      <w:marRight w:val="0"/>
                      <w:marTop w:val="0"/>
                      <w:marBottom w:val="0"/>
                      <w:divBdr>
                        <w:top w:val="none" w:sz="0" w:space="0" w:color="auto"/>
                        <w:left w:val="none" w:sz="0" w:space="0" w:color="auto"/>
                        <w:bottom w:val="none" w:sz="0" w:space="0" w:color="auto"/>
                        <w:right w:val="none" w:sz="0" w:space="0" w:color="auto"/>
                      </w:divBdr>
                    </w:div>
                  </w:divsChild>
                </w:div>
                <w:div w:id="1342977145">
                  <w:marLeft w:val="0"/>
                  <w:marRight w:val="0"/>
                  <w:marTop w:val="0"/>
                  <w:marBottom w:val="0"/>
                  <w:divBdr>
                    <w:top w:val="none" w:sz="0" w:space="0" w:color="auto"/>
                    <w:left w:val="none" w:sz="0" w:space="0" w:color="auto"/>
                    <w:bottom w:val="none" w:sz="0" w:space="0" w:color="auto"/>
                    <w:right w:val="none" w:sz="0" w:space="0" w:color="auto"/>
                  </w:divBdr>
                  <w:divsChild>
                    <w:div w:id="189897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18089">
          <w:marLeft w:val="0"/>
          <w:marRight w:val="0"/>
          <w:marTop w:val="0"/>
          <w:marBottom w:val="0"/>
          <w:divBdr>
            <w:top w:val="none" w:sz="0" w:space="0" w:color="auto"/>
            <w:left w:val="none" w:sz="0" w:space="0" w:color="auto"/>
            <w:bottom w:val="none" w:sz="0" w:space="0" w:color="auto"/>
            <w:right w:val="none" w:sz="0" w:space="0" w:color="auto"/>
          </w:divBdr>
        </w:div>
        <w:div w:id="1799840027">
          <w:marLeft w:val="0"/>
          <w:marRight w:val="0"/>
          <w:marTop w:val="0"/>
          <w:marBottom w:val="0"/>
          <w:divBdr>
            <w:top w:val="none" w:sz="0" w:space="0" w:color="auto"/>
            <w:left w:val="none" w:sz="0" w:space="0" w:color="auto"/>
            <w:bottom w:val="none" w:sz="0" w:space="0" w:color="auto"/>
            <w:right w:val="none" w:sz="0" w:space="0" w:color="auto"/>
          </w:divBdr>
        </w:div>
        <w:div w:id="1708330799">
          <w:marLeft w:val="0"/>
          <w:marRight w:val="0"/>
          <w:marTop w:val="0"/>
          <w:marBottom w:val="0"/>
          <w:divBdr>
            <w:top w:val="none" w:sz="0" w:space="0" w:color="auto"/>
            <w:left w:val="none" w:sz="0" w:space="0" w:color="auto"/>
            <w:bottom w:val="none" w:sz="0" w:space="0" w:color="auto"/>
            <w:right w:val="none" w:sz="0" w:space="0" w:color="auto"/>
          </w:divBdr>
        </w:div>
        <w:div w:id="2115830223">
          <w:marLeft w:val="0"/>
          <w:marRight w:val="0"/>
          <w:marTop w:val="0"/>
          <w:marBottom w:val="0"/>
          <w:divBdr>
            <w:top w:val="none" w:sz="0" w:space="0" w:color="auto"/>
            <w:left w:val="none" w:sz="0" w:space="0" w:color="auto"/>
            <w:bottom w:val="none" w:sz="0" w:space="0" w:color="auto"/>
            <w:right w:val="none" w:sz="0" w:space="0" w:color="auto"/>
          </w:divBdr>
        </w:div>
        <w:div w:id="2018312556">
          <w:marLeft w:val="0"/>
          <w:marRight w:val="0"/>
          <w:marTop w:val="0"/>
          <w:marBottom w:val="0"/>
          <w:divBdr>
            <w:top w:val="none" w:sz="0" w:space="0" w:color="auto"/>
            <w:left w:val="none" w:sz="0" w:space="0" w:color="auto"/>
            <w:bottom w:val="none" w:sz="0" w:space="0" w:color="auto"/>
            <w:right w:val="none" w:sz="0" w:space="0" w:color="auto"/>
          </w:divBdr>
        </w:div>
        <w:div w:id="564489321">
          <w:marLeft w:val="0"/>
          <w:marRight w:val="0"/>
          <w:marTop w:val="0"/>
          <w:marBottom w:val="0"/>
          <w:divBdr>
            <w:top w:val="none" w:sz="0" w:space="0" w:color="auto"/>
            <w:left w:val="none" w:sz="0" w:space="0" w:color="auto"/>
            <w:bottom w:val="none" w:sz="0" w:space="0" w:color="auto"/>
            <w:right w:val="none" w:sz="0" w:space="0" w:color="auto"/>
          </w:divBdr>
          <w:divsChild>
            <w:div w:id="182984667">
              <w:marLeft w:val="-75"/>
              <w:marRight w:val="0"/>
              <w:marTop w:val="30"/>
              <w:marBottom w:val="30"/>
              <w:divBdr>
                <w:top w:val="none" w:sz="0" w:space="0" w:color="auto"/>
                <w:left w:val="none" w:sz="0" w:space="0" w:color="auto"/>
                <w:bottom w:val="none" w:sz="0" w:space="0" w:color="auto"/>
                <w:right w:val="none" w:sz="0" w:space="0" w:color="auto"/>
              </w:divBdr>
              <w:divsChild>
                <w:div w:id="1848327729">
                  <w:marLeft w:val="0"/>
                  <w:marRight w:val="0"/>
                  <w:marTop w:val="0"/>
                  <w:marBottom w:val="0"/>
                  <w:divBdr>
                    <w:top w:val="none" w:sz="0" w:space="0" w:color="auto"/>
                    <w:left w:val="none" w:sz="0" w:space="0" w:color="auto"/>
                    <w:bottom w:val="none" w:sz="0" w:space="0" w:color="auto"/>
                    <w:right w:val="none" w:sz="0" w:space="0" w:color="auto"/>
                  </w:divBdr>
                  <w:divsChild>
                    <w:div w:id="254747166">
                      <w:marLeft w:val="0"/>
                      <w:marRight w:val="0"/>
                      <w:marTop w:val="0"/>
                      <w:marBottom w:val="0"/>
                      <w:divBdr>
                        <w:top w:val="none" w:sz="0" w:space="0" w:color="auto"/>
                        <w:left w:val="none" w:sz="0" w:space="0" w:color="auto"/>
                        <w:bottom w:val="none" w:sz="0" w:space="0" w:color="auto"/>
                        <w:right w:val="none" w:sz="0" w:space="0" w:color="auto"/>
                      </w:divBdr>
                    </w:div>
                  </w:divsChild>
                </w:div>
                <w:div w:id="327680513">
                  <w:marLeft w:val="0"/>
                  <w:marRight w:val="0"/>
                  <w:marTop w:val="0"/>
                  <w:marBottom w:val="0"/>
                  <w:divBdr>
                    <w:top w:val="none" w:sz="0" w:space="0" w:color="auto"/>
                    <w:left w:val="none" w:sz="0" w:space="0" w:color="auto"/>
                    <w:bottom w:val="none" w:sz="0" w:space="0" w:color="auto"/>
                    <w:right w:val="none" w:sz="0" w:space="0" w:color="auto"/>
                  </w:divBdr>
                  <w:divsChild>
                    <w:div w:id="1847674825">
                      <w:marLeft w:val="0"/>
                      <w:marRight w:val="0"/>
                      <w:marTop w:val="0"/>
                      <w:marBottom w:val="0"/>
                      <w:divBdr>
                        <w:top w:val="none" w:sz="0" w:space="0" w:color="auto"/>
                        <w:left w:val="none" w:sz="0" w:space="0" w:color="auto"/>
                        <w:bottom w:val="none" w:sz="0" w:space="0" w:color="auto"/>
                        <w:right w:val="none" w:sz="0" w:space="0" w:color="auto"/>
                      </w:divBdr>
                    </w:div>
                  </w:divsChild>
                </w:div>
                <w:div w:id="983393060">
                  <w:marLeft w:val="0"/>
                  <w:marRight w:val="0"/>
                  <w:marTop w:val="0"/>
                  <w:marBottom w:val="0"/>
                  <w:divBdr>
                    <w:top w:val="none" w:sz="0" w:space="0" w:color="auto"/>
                    <w:left w:val="none" w:sz="0" w:space="0" w:color="auto"/>
                    <w:bottom w:val="none" w:sz="0" w:space="0" w:color="auto"/>
                    <w:right w:val="none" w:sz="0" w:space="0" w:color="auto"/>
                  </w:divBdr>
                  <w:divsChild>
                    <w:div w:id="1493833237">
                      <w:marLeft w:val="0"/>
                      <w:marRight w:val="0"/>
                      <w:marTop w:val="0"/>
                      <w:marBottom w:val="0"/>
                      <w:divBdr>
                        <w:top w:val="none" w:sz="0" w:space="0" w:color="auto"/>
                        <w:left w:val="none" w:sz="0" w:space="0" w:color="auto"/>
                        <w:bottom w:val="none" w:sz="0" w:space="0" w:color="auto"/>
                        <w:right w:val="none" w:sz="0" w:space="0" w:color="auto"/>
                      </w:divBdr>
                    </w:div>
                  </w:divsChild>
                </w:div>
                <w:div w:id="308484798">
                  <w:marLeft w:val="0"/>
                  <w:marRight w:val="0"/>
                  <w:marTop w:val="0"/>
                  <w:marBottom w:val="0"/>
                  <w:divBdr>
                    <w:top w:val="none" w:sz="0" w:space="0" w:color="auto"/>
                    <w:left w:val="none" w:sz="0" w:space="0" w:color="auto"/>
                    <w:bottom w:val="none" w:sz="0" w:space="0" w:color="auto"/>
                    <w:right w:val="none" w:sz="0" w:space="0" w:color="auto"/>
                  </w:divBdr>
                  <w:divsChild>
                    <w:div w:id="1922638260">
                      <w:marLeft w:val="0"/>
                      <w:marRight w:val="0"/>
                      <w:marTop w:val="0"/>
                      <w:marBottom w:val="0"/>
                      <w:divBdr>
                        <w:top w:val="none" w:sz="0" w:space="0" w:color="auto"/>
                        <w:left w:val="none" w:sz="0" w:space="0" w:color="auto"/>
                        <w:bottom w:val="none" w:sz="0" w:space="0" w:color="auto"/>
                        <w:right w:val="none" w:sz="0" w:space="0" w:color="auto"/>
                      </w:divBdr>
                    </w:div>
                  </w:divsChild>
                </w:div>
                <w:div w:id="680863013">
                  <w:marLeft w:val="0"/>
                  <w:marRight w:val="0"/>
                  <w:marTop w:val="0"/>
                  <w:marBottom w:val="0"/>
                  <w:divBdr>
                    <w:top w:val="none" w:sz="0" w:space="0" w:color="auto"/>
                    <w:left w:val="none" w:sz="0" w:space="0" w:color="auto"/>
                    <w:bottom w:val="none" w:sz="0" w:space="0" w:color="auto"/>
                    <w:right w:val="none" w:sz="0" w:space="0" w:color="auto"/>
                  </w:divBdr>
                  <w:divsChild>
                    <w:div w:id="1924102934">
                      <w:marLeft w:val="0"/>
                      <w:marRight w:val="0"/>
                      <w:marTop w:val="0"/>
                      <w:marBottom w:val="0"/>
                      <w:divBdr>
                        <w:top w:val="none" w:sz="0" w:space="0" w:color="auto"/>
                        <w:left w:val="none" w:sz="0" w:space="0" w:color="auto"/>
                        <w:bottom w:val="none" w:sz="0" w:space="0" w:color="auto"/>
                        <w:right w:val="none" w:sz="0" w:space="0" w:color="auto"/>
                      </w:divBdr>
                    </w:div>
                  </w:divsChild>
                </w:div>
                <w:div w:id="1687905763">
                  <w:marLeft w:val="0"/>
                  <w:marRight w:val="0"/>
                  <w:marTop w:val="0"/>
                  <w:marBottom w:val="0"/>
                  <w:divBdr>
                    <w:top w:val="none" w:sz="0" w:space="0" w:color="auto"/>
                    <w:left w:val="none" w:sz="0" w:space="0" w:color="auto"/>
                    <w:bottom w:val="none" w:sz="0" w:space="0" w:color="auto"/>
                    <w:right w:val="none" w:sz="0" w:space="0" w:color="auto"/>
                  </w:divBdr>
                  <w:divsChild>
                    <w:div w:id="53939290">
                      <w:marLeft w:val="0"/>
                      <w:marRight w:val="0"/>
                      <w:marTop w:val="0"/>
                      <w:marBottom w:val="0"/>
                      <w:divBdr>
                        <w:top w:val="none" w:sz="0" w:space="0" w:color="auto"/>
                        <w:left w:val="none" w:sz="0" w:space="0" w:color="auto"/>
                        <w:bottom w:val="none" w:sz="0" w:space="0" w:color="auto"/>
                        <w:right w:val="none" w:sz="0" w:space="0" w:color="auto"/>
                      </w:divBdr>
                    </w:div>
                  </w:divsChild>
                </w:div>
                <w:div w:id="1093815475">
                  <w:marLeft w:val="0"/>
                  <w:marRight w:val="0"/>
                  <w:marTop w:val="0"/>
                  <w:marBottom w:val="0"/>
                  <w:divBdr>
                    <w:top w:val="none" w:sz="0" w:space="0" w:color="auto"/>
                    <w:left w:val="none" w:sz="0" w:space="0" w:color="auto"/>
                    <w:bottom w:val="none" w:sz="0" w:space="0" w:color="auto"/>
                    <w:right w:val="none" w:sz="0" w:space="0" w:color="auto"/>
                  </w:divBdr>
                  <w:divsChild>
                    <w:div w:id="1551770618">
                      <w:marLeft w:val="0"/>
                      <w:marRight w:val="0"/>
                      <w:marTop w:val="0"/>
                      <w:marBottom w:val="0"/>
                      <w:divBdr>
                        <w:top w:val="none" w:sz="0" w:space="0" w:color="auto"/>
                        <w:left w:val="none" w:sz="0" w:space="0" w:color="auto"/>
                        <w:bottom w:val="none" w:sz="0" w:space="0" w:color="auto"/>
                        <w:right w:val="none" w:sz="0" w:space="0" w:color="auto"/>
                      </w:divBdr>
                    </w:div>
                  </w:divsChild>
                </w:div>
                <w:div w:id="1296374334">
                  <w:marLeft w:val="0"/>
                  <w:marRight w:val="0"/>
                  <w:marTop w:val="0"/>
                  <w:marBottom w:val="0"/>
                  <w:divBdr>
                    <w:top w:val="none" w:sz="0" w:space="0" w:color="auto"/>
                    <w:left w:val="none" w:sz="0" w:space="0" w:color="auto"/>
                    <w:bottom w:val="none" w:sz="0" w:space="0" w:color="auto"/>
                    <w:right w:val="none" w:sz="0" w:space="0" w:color="auto"/>
                  </w:divBdr>
                  <w:divsChild>
                    <w:div w:id="2111927219">
                      <w:marLeft w:val="0"/>
                      <w:marRight w:val="0"/>
                      <w:marTop w:val="0"/>
                      <w:marBottom w:val="0"/>
                      <w:divBdr>
                        <w:top w:val="none" w:sz="0" w:space="0" w:color="auto"/>
                        <w:left w:val="none" w:sz="0" w:space="0" w:color="auto"/>
                        <w:bottom w:val="none" w:sz="0" w:space="0" w:color="auto"/>
                        <w:right w:val="none" w:sz="0" w:space="0" w:color="auto"/>
                      </w:divBdr>
                    </w:div>
                  </w:divsChild>
                </w:div>
                <w:div w:id="696731967">
                  <w:marLeft w:val="0"/>
                  <w:marRight w:val="0"/>
                  <w:marTop w:val="0"/>
                  <w:marBottom w:val="0"/>
                  <w:divBdr>
                    <w:top w:val="none" w:sz="0" w:space="0" w:color="auto"/>
                    <w:left w:val="none" w:sz="0" w:space="0" w:color="auto"/>
                    <w:bottom w:val="none" w:sz="0" w:space="0" w:color="auto"/>
                    <w:right w:val="none" w:sz="0" w:space="0" w:color="auto"/>
                  </w:divBdr>
                  <w:divsChild>
                    <w:div w:id="1085685075">
                      <w:marLeft w:val="0"/>
                      <w:marRight w:val="0"/>
                      <w:marTop w:val="0"/>
                      <w:marBottom w:val="0"/>
                      <w:divBdr>
                        <w:top w:val="none" w:sz="0" w:space="0" w:color="auto"/>
                        <w:left w:val="none" w:sz="0" w:space="0" w:color="auto"/>
                        <w:bottom w:val="none" w:sz="0" w:space="0" w:color="auto"/>
                        <w:right w:val="none" w:sz="0" w:space="0" w:color="auto"/>
                      </w:divBdr>
                    </w:div>
                  </w:divsChild>
                </w:div>
                <w:div w:id="1297679625">
                  <w:marLeft w:val="0"/>
                  <w:marRight w:val="0"/>
                  <w:marTop w:val="0"/>
                  <w:marBottom w:val="0"/>
                  <w:divBdr>
                    <w:top w:val="none" w:sz="0" w:space="0" w:color="auto"/>
                    <w:left w:val="none" w:sz="0" w:space="0" w:color="auto"/>
                    <w:bottom w:val="none" w:sz="0" w:space="0" w:color="auto"/>
                    <w:right w:val="none" w:sz="0" w:space="0" w:color="auto"/>
                  </w:divBdr>
                  <w:divsChild>
                    <w:div w:id="2818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7938">
          <w:marLeft w:val="0"/>
          <w:marRight w:val="0"/>
          <w:marTop w:val="0"/>
          <w:marBottom w:val="0"/>
          <w:divBdr>
            <w:top w:val="none" w:sz="0" w:space="0" w:color="auto"/>
            <w:left w:val="none" w:sz="0" w:space="0" w:color="auto"/>
            <w:bottom w:val="none" w:sz="0" w:space="0" w:color="auto"/>
            <w:right w:val="none" w:sz="0" w:space="0" w:color="auto"/>
          </w:divBdr>
          <w:divsChild>
            <w:div w:id="552087021">
              <w:marLeft w:val="0"/>
              <w:marRight w:val="0"/>
              <w:marTop w:val="0"/>
              <w:marBottom w:val="0"/>
              <w:divBdr>
                <w:top w:val="none" w:sz="0" w:space="0" w:color="auto"/>
                <w:left w:val="none" w:sz="0" w:space="0" w:color="auto"/>
                <w:bottom w:val="none" w:sz="0" w:space="0" w:color="auto"/>
                <w:right w:val="none" w:sz="0" w:space="0" w:color="auto"/>
              </w:divBdr>
            </w:div>
            <w:div w:id="780034559">
              <w:marLeft w:val="0"/>
              <w:marRight w:val="0"/>
              <w:marTop w:val="0"/>
              <w:marBottom w:val="0"/>
              <w:divBdr>
                <w:top w:val="none" w:sz="0" w:space="0" w:color="auto"/>
                <w:left w:val="none" w:sz="0" w:space="0" w:color="auto"/>
                <w:bottom w:val="none" w:sz="0" w:space="0" w:color="auto"/>
                <w:right w:val="none" w:sz="0" w:space="0" w:color="auto"/>
              </w:divBdr>
            </w:div>
            <w:div w:id="57483849">
              <w:marLeft w:val="0"/>
              <w:marRight w:val="0"/>
              <w:marTop w:val="0"/>
              <w:marBottom w:val="0"/>
              <w:divBdr>
                <w:top w:val="none" w:sz="0" w:space="0" w:color="auto"/>
                <w:left w:val="none" w:sz="0" w:space="0" w:color="auto"/>
                <w:bottom w:val="none" w:sz="0" w:space="0" w:color="auto"/>
                <w:right w:val="none" w:sz="0" w:space="0" w:color="auto"/>
              </w:divBdr>
            </w:div>
            <w:div w:id="641426216">
              <w:marLeft w:val="0"/>
              <w:marRight w:val="0"/>
              <w:marTop w:val="0"/>
              <w:marBottom w:val="0"/>
              <w:divBdr>
                <w:top w:val="none" w:sz="0" w:space="0" w:color="auto"/>
                <w:left w:val="none" w:sz="0" w:space="0" w:color="auto"/>
                <w:bottom w:val="none" w:sz="0" w:space="0" w:color="auto"/>
                <w:right w:val="none" w:sz="0" w:space="0" w:color="auto"/>
              </w:divBdr>
            </w:div>
            <w:div w:id="937373334">
              <w:marLeft w:val="0"/>
              <w:marRight w:val="0"/>
              <w:marTop w:val="0"/>
              <w:marBottom w:val="0"/>
              <w:divBdr>
                <w:top w:val="none" w:sz="0" w:space="0" w:color="auto"/>
                <w:left w:val="none" w:sz="0" w:space="0" w:color="auto"/>
                <w:bottom w:val="none" w:sz="0" w:space="0" w:color="auto"/>
                <w:right w:val="none" w:sz="0" w:space="0" w:color="auto"/>
              </w:divBdr>
            </w:div>
            <w:div w:id="780494375">
              <w:marLeft w:val="0"/>
              <w:marRight w:val="0"/>
              <w:marTop w:val="0"/>
              <w:marBottom w:val="0"/>
              <w:divBdr>
                <w:top w:val="none" w:sz="0" w:space="0" w:color="auto"/>
                <w:left w:val="none" w:sz="0" w:space="0" w:color="auto"/>
                <w:bottom w:val="none" w:sz="0" w:space="0" w:color="auto"/>
                <w:right w:val="none" w:sz="0" w:space="0" w:color="auto"/>
              </w:divBdr>
            </w:div>
            <w:div w:id="1431504750">
              <w:marLeft w:val="0"/>
              <w:marRight w:val="0"/>
              <w:marTop w:val="0"/>
              <w:marBottom w:val="0"/>
              <w:divBdr>
                <w:top w:val="none" w:sz="0" w:space="0" w:color="auto"/>
                <w:left w:val="none" w:sz="0" w:space="0" w:color="auto"/>
                <w:bottom w:val="none" w:sz="0" w:space="0" w:color="auto"/>
                <w:right w:val="none" w:sz="0" w:space="0" w:color="auto"/>
              </w:divBdr>
            </w:div>
            <w:div w:id="242833455">
              <w:marLeft w:val="0"/>
              <w:marRight w:val="0"/>
              <w:marTop w:val="0"/>
              <w:marBottom w:val="0"/>
              <w:divBdr>
                <w:top w:val="none" w:sz="0" w:space="0" w:color="auto"/>
                <w:left w:val="none" w:sz="0" w:space="0" w:color="auto"/>
                <w:bottom w:val="none" w:sz="0" w:space="0" w:color="auto"/>
                <w:right w:val="none" w:sz="0" w:space="0" w:color="auto"/>
              </w:divBdr>
            </w:div>
            <w:div w:id="1151604136">
              <w:marLeft w:val="0"/>
              <w:marRight w:val="0"/>
              <w:marTop w:val="0"/>
              <w:marBottom w:val="0"/>
              <w:divBdr>
                <w:top w:val="none" w:sz="0" w:space="0" w:color="auto"/>
                <w:left w:val="none" w:sz="0" w:space="0" w:color="auto"/>
                <w:bottom w:val="none" w:sz="0" w:space="0" w:color="auto"/>
                <w:right w:val="none" w:sz="0" w:space="0" w:color="auto"/>
              </w:divBdr>
            </w:div>
            <w:div w:id="420807450">
              <w:marLeft w:val="0"/>
              <w:marRight w:val="0"/>
              <w:marTop w:val="0"/>
              <w:marBottom w:val="0"/>
              <w:divBdr>
                <w:top w:val="none" w:sz="0" w:space="0" w:color="auto"/>
                <w:left w:val="none" w:sz="0" w:space="0" w:color="auto"/>
                <w:bottom w:val="none" w:sz="0" w:space="0" w:color="auto"/>
                <w:right w:val="none" w:sz="0" w:space="0" w:color="auto"/>
              </w:divBdr>
            </w:div>
            <w:div w:id="1526943748">
              <w:marLeft w:val="0"/>
              <w:marRight w:val="0"/>
              <w:marTop w:val="0"/>
              <w:marBottom w:val="0"/>
              <w:divBdr>
                <w:top w:val="none" w:sz="0" w:space="0" w:color="auto"/>
                <w:left w:val="none" w:sz="0" w:space="0" w:color="auto"/>
                <w:bottom w:val="none" w:sz="0" w:space="0" w:color="auto"/>
                <w:right w:val="none" w:sz="0" w:space="0" w:color="auto"/>
              </w:divBdr>
            </w:div>
            <w:div w:id="159662215">
              <w:marLeft w:val="0"/>
              <w:marRight w:val="0"/>
              <w:marTop w:val="0"/>
              <w:marBottom w:val="0"/>
              <w:divBdr>
                <w:top w:val="none" w:sz="0" w:space="0" w:color="auto"/>
                <w:left w:val="none" w:sz="0" w:space="0" w:color="auto"/>
                <w:bottom w:val="none" w:sz="0" w:space="0" w:color="auto"/>
                <w:right w:val="none" w:sz="0" w:space="0" w:color="auto"/>
              </w:divBdr>
            </w:div>
            <w:div w:id="439840101">
              <w:marLeft w:val="0"/>
              <w:marRight w:val="0"/>
              <w:marTop w:val="0"/>
              <w:marBottom w:val="0"/>
              <w:divBdr>
                <w:top w:val="none" w:sz="0" w:space="0" w:color="auto"/>
                <w:left w:val="none" w:sz="0" w:space="0" w:color="auto"/>
                <w:bottom w:val="none" w:sz="0" w:space="0" w:color="auto"/>
                <w:right w:val="none" w:sz="0" w:space="0" w:color="auto"/>
              </w:divBdr>
            </w:div>
            <w:div w:id="1824733142">
              <w:marLeft w:val="0"/>
              <w:marRight w:val="0"/>
              <w:marTop w:val="0"/>
              <w:marBottom w:val="0"/>
              <w:divBdr>
                <w:top w:val="none" w:sz="0" w:space="0" w:color="auto"/>
                <w:left w:val="none" w:sz="0" w:space="0" w:color="auto"/>
                <w:bottom w:val="none" w:sz="0" w:space="0" w:color="auto"/>
                <w:right w:val="none" w:sz="0" w:space="0" w:color="auto"/>
              </w:divBdr>
            </w:div>
            <w:div w:id="671226119">
              <w:marLeft w:val="0"/>
              <w:marRight w:val="0"/>
              <w:marTop w:val="0"/>
              <w:marBottom w:val="0"/>
              <w:divBdr>
                <w:top w:val="none" w:sz="0" w:space="0" w:color="auto"/>
                <w:left w:val="none" w:sz="0" w:space="0" w:color="auto"/>
                <w:bottom w:val="none" w:sz="0" w:space="0" w:color="auto"/>
                <w:right w:val="none" w:sz="0" w:space="0" w:color="auto"/>
              </w:divBdr>
            </w:div>
            <w:div w:id="905381663">
              <w:marLeft w:val="0"/>
              <w:marRight w:val="0"/>
              <w:marTop w:val="0"/>
              <w:marBottom w:val="0"/>
              <w:divBdr>
                <w:top w:val="none" w:sz="0" w:space="0" w:color="auto"/>
                <w:left w:val="none" w:sz="0" w:space="0" w:color="auto"/>
                <w:bottom w:val="none" w:sz="0" w:space="0" w:color="auto"/>
                <w:right w:val="none" w:sz="0" w:space="0" w:color="auto"/>
              </w:divBdr>
            </w:div>
            <w:div w:id="1716008106">
              <w:marLeft w:val="0"/>
              <w:marRight w:val="0"/>
              <w:marTop w:val="0"/>
              <w:marBottom w:val="0"/>
              <w:divBdr>
                <w:top w:val="none" w:sz="0" w:space="0" w:color="auto"/>
                <w:left w:val="none" w:sz="0" w:space="0" w:color="auto"/>
                <w:bottom w:val="none" w:sz="0" w:space="0" w:color="auto"/>
                <w:right w:val="none" w:sz="0" w:space="0" w:color="auto"/>
              </w:divBdr>
            </w:div>
            <w:div w:id="56327128">
              <w:marLeft w:val="0"/>
              <w:marRight w:val="0"/>
              <w:marTop w:val="0"/>
              <w:marBottom w:val="0"/>
              <w:divBdr>
                <w:top w:val="none" w:sz="0" w:space="0" w:color="auto"/>
                <w:left w:val="none" w:sz="0" w:space="0" w:color="auto"/>
                <w:bottom w:val="none" w:sz="0" w:space="0" w:color="auto"/>
                <w:right w:val="none" w:sz="0" w:space="0" w:color="auto"/>
              </w:divBdr>
            </w:div>
            <w:div w:id="797450452">
              <w:marLeft w:val="0"/>
              <w:marRight w:val="0"/>
              <w:marTop w:val="0"/>
              <w:marBottom w:val="0"/>
              <w:divBdr>
                <w:top w:val="none" w:sz="0" w:space="0" w:color="auto"/>
                <w:left w:val="none" w:sz="0" w:space="0" w:color="auto"/>
                <w:bottom w:val="none" w:sz="0" w:space="0" w:color="auto"/>
                <w:right w:val="none" w:sz="0" w:space="0" w:color="auto"/>
              </w:divBdr>
            </w:div>
            <w:div w:id="2097087498">
              <w:marLeft w:val="0"/>
              <w:marRight w:val="0"/>
              <w:marTop w:val="0"/>
              <w:marBottom w:val="0"/>
              <w:divBdr>
                <w:top w:val="none" w:sz="0" w:space="0" w:color="auto"/>
                <w:left w:val="none" w:sz="0" w:space="0" w:color="auto"/>
                <w:bottom w:val="none" w:sz="0" w:space="0" w:color="auto"/>
                <w:right w:val="none" w:sz="0" w:space="0" w:color="auto"/>
              </w:divBdr>
            </w:div>
          </w:divsChild>
        </w:div>
        <w:div w:id="1138038334">
          <w:marLeft w:val="0"/>
          <w:marRight w:val="0"/>
          <w:marTop w:val="0"/>
          <w:marBottom w:val="0"/>
          <w:divBdr>
            <w:top w:val="none" w:sz="0" w:space="0" w:color="auto"/>
            <w:left w:val="none" w:sz="0" w:space="0" w:color="auto"/>
            <w:bottom w:val="none" w:sz="0" w:space="0" w:color="auto"/>
            <w:right w:val="none" w:sz="0" w:space="0" w:color="auto"/>
          </w:divBdr>
          <w:divsChild>
            <w:div w:id="1682664051">
              <w:marLeft w:val="0"/>
              <w:marRight w:val="0"/>
              <w:marTop w:val="0"/>
              <w:marBottom w:val="0"/>
              <w:divBdr>
                <w:top w:val="none" w:sz="0" w:space="0" w:color="auto"/>
                <w:left w:val="none" w:sz="0" w:space="0" w:color="auto"/>
                <w:bottom w:val="none" w:sz="0" w:space="0" w:color="auto"/>
                <w:right w:val="none" w:sz="0" w:space="0" w:color="auto"/>
              </w:divBdr>
            </w:div>
            <w:div w:id="1484151935">
              <w:marLeft w:val="0"/>
              <w:marRight w:val="0"/>
              <w:marTop w:val="0"/>
              <w:marBottom w:val="0"/>
              <w:divBdr>
                <w:top w:val="none" w:sz="0" w:space="0" w:color="auto"/>
                <w:left w:val="none" w:sz="0" w:space="0" w:color="auto"/>
                <w:bottom w:val="none" w:sz="0" w:space="0" w:color="auto"/>
                <w:right w:val="none" w:sz="0" w:space="0" w:color="auto"/>
              </w:divBdr>
            </w:div>
            <w:div w:id="358166690">
              <w:marLeft w:val="0"/>
              <w:marRight w:val="0"/>
              <w:marTop w:val="0"/>
              <w:marBottom w:val="0"/>
              <w:divBdr>
                <w:top w:val="none" w:sz="0" w:space="0" w:color="auto"/>
                <w:left w:val="none" w:sz="0" w:space="0" w:color="auto"/>
                <w:bottom w:val="none" w:sz="0" w:space="0" w:color="auto"/>
                <w:right w:val="none" w:sz="0" w:space="0" w:color="auto"/>
              </w:divBdr>
            </w:div>
            <w:div w:id="1121341280">
              <w:marLeft w:val="0"/>
              <w:marRight w:val="0"/>
              <w:marTop w:val="0"/>
              <w:marBottom w:val="0"/>
              <w:divBdr>
                <w:top w:val="none" w:sz="0" w:space="0" w:color="auto"/>
                <w:left w:val="none" w:sz="0" w:space="0" w:color="auto"/>
                <w:bottom w:val="none" w:sz="0" w:space="0" w:color="auto"/>
                <w:right w:val="none" w:sz="0" w:space="0" w:color="auto"/>
              </w:divBdr>
            </w:div>
            <w:div w:id="789280963">
              <w:marLeft w:val="0"/>
              <w:marRight w:val="0"/>
              <w:marTop w:val="0"/>
              <w:marBottom w:val="0"/>
              <w:divBdr>
                <w:top w:val="none" w:sz="0" w:space="0" w:color="auto"/>
                <w:left w:val="none" w:sz="0" w:space="0" w:color="auto"/>
                <w:bottom w:val="none" w:sz="0" w:space="0" w:color="auto"/>
                <w:right w:val="none" w:sz="0" w:space="0" w:color="auto"/>
              </w:divBdr>
            </w:div>
            <w:div w:id="74978385">
              <w:marLeft w:val="0"/>
              <w:marRight w:val="0"/>
              <w:marTop w:val="0"/>
              <w:marBottom w:val="0"/>
              <w:divBdr>
                <w:top w:val="none" w:sz="0" w:space="0" w:color="auto"/>
                <w:left w:val="none" w:sz="0" w:space="0" w:color="auto"/>
                <w:bottom w:val="none" w:sz="0" w:space="0" w:color="auto"/>
                <w:right w:val="none" w:sz="0" w:space="0" w:color="auto"/>
              </w:divBdr>
            </w:div>
            <w:div w:id="2005892878">
              <w:marLeft w:val="0"/>
              <w:marRight w:val="0"/>
              <w:marTop w:val="0"/>
              <w:marBottom w:val="0"/>
              <w:divBdr>
                <w:top w:val="none" w:sz="0" w:space="0" w:color="auto"/>
                <w:left w:val="none" w:sz="0" w:space="0" w:color="auto"/>
                <w:bottom w:val="none" w:sz="0" w:space="0" w:color="auto"/>
                <w:right w:val="none" w:sz="0" w:space="0" w:color="auto"/>
              </w:divBdr>
            </w:div>
            <w:div w:id="2105957387">
              <w:marLeft w:val="0"/>
              <w:marRight w:val="0"/>
              <w:marTop w:val="0"/>
              <w:marBottom w:val="0"/>
              <w:divBdr>
                <w:top w:val="none" w:sz="0" w:space="0" w:color="auto"/>
                <w:left w:val="none" w:sz="0" w:space="0" w:color="auto"/>
                <w:bottom w:val="none" w:sz="0" w:space="0" w:color="auto"/>
                <w:right w:val="none" w:sz="0" w:space="0" w:color="auto"/>
              </w:divBdr>
            </w:div>
            <w:div w:id="2083985012">
              <w:marLeft w:val="0"/>
              <w:marRight w:val="0"/>
              <w:marTop w:val="0"/>
              <w:marBottom w:val="0"/>
              <w:divBdr>
                <w:top w:val="none" w:sz="0" w:space="0" w:color="auto"/>
                <w:left w:val="none" w:sz="0" w:space="0" w:color="auto"/>
                <w:bottom w:val="none" w:sz="0" w:space="0" w:color="auto"/>
                <w:right w:val="none" w:sz="0" w:space="0" w:color="auto"/>
              </w:divBdr>
            </w:div>
            <w:div w:id="2035811387">
              <w:marLeft w:val="0"/>
              <w:marRight w:val="0"/>
              <w:marTop w:val="0"/>
              <w:marBottom w:val="0"/>
              <w:divBdr>
                <w:top w:val="none" w:sz="0" w:space="0" w:color="auto"/>
                <w:left w:val="none" w:sz="0" w:space="0" w:color="auto"/>
                <w:bottom w:val="none" w:sz="0" w:space="0" w:color="auto"/>
                <w:right w:val="none" w:sz="0" w:space="0" w:color="auto"/>
              </w:divBdr>
            </w:div>
            <w:div w:id="1358852114">
              <w:marLeft w:val="0"/>
              <w:marRight w:val="0"/>
              <w:marTop w:val="0"/>
              <w:marBottom w:val="0"/>
              <w:divBdr>
                <w:top w:val="none" w:sz="0" w:space="0" w:color="auto"/>
                <w:left w:val="none" w:sz="0" w:space="0" w:color="auto"/>
                <w:bottom w:val="none" w:sz="0" w:space="0" w:color="auto"/>
                <w:right w:val="none" w:sz="0" w:space="0" w:color="auto"/>
              </w:divBdr>
            </w:div>
            <w:div w:id="388117442">
              <w:marLeft w:val="0"/>
              <w:marRight w:val="0"/>
              <w:marTop w:val="0"/>
              <w:marBottom w:val="0"/>
              <w:divBdr>
                <w:top w:val="none" w:sz="0" w:space="0" w:color="auto"/>
                <w:left w:val="none" w:sz="0" w:space="0" w:color="auto"/>
                <w:bottom w:val="none" w:sz="0" w:space="0" w:color="auto"/>
                <w:right w:val="none" w:sz="0" w:space="0" w:color="auto"/>
              </w:divBdr>
            </w:div>
          </w:divsChild>
        </w:div>
        <w:div w:id="466631194">
          <w:marLeft w:val="0"/>
          <w:marRight w:val="0"/>
          <w:marTop w:val="0"/>
          <w:marBottom w:val="0"/>
          <w:divBdr>
            <w:top w:val="none" w:sz="0" w:space="0" w:color="auto"/>
            <w:left w:val="none" w:sz="0" w:space="0" w:color="auto"/>
            <w:bottom w:val="none" w:sz="0" w:space="0" w:color="auto"/>
            <w:right w:val="none" w:sz="0" w:space="0" w:color="auto"/>
          </w:divBdr>
          <w:divsChild>
            <w:div w:id="1034578255">
              <w:marLeft w:val="-75"/>
              <w:marRight w:val="0"/>
              <w:marTop w:val="30"/>
              <w:marBottom w:val="30"/>
              <w:divBdr>
                <w:top w:val="none" w:sz="0" w:space="0" w:color="auto"/>
                <w:left w:val="none" w:sz="0" w:space="0" w:color="auto"/>
                <w:bottom w:val="none" w:sz="0" w:space="0" w:color="auto"/>
                <w:right w:val="none" w:sz="0" w:space="0" w:color="auto"/>
              </w:divBdr>
              <w:divsChild>
                <w:div w:id="1854804775">
                  <w:marLeft w:val="0"/>
                  <w:marRight w:val="0"/>
                  <w:marTop w:val="0"/>
                  <w:marBottom w:val="0"/>
                  <w:divBdr>
                    <w:top w:val="none" w:sz="0" w:space="0" w:color="auto"/>
                    <w:left w:val="none" w:sz="0" w:space="0" w:color="auto"/>
                    <w:bottom w:val="none" w:sz="0" w:space="0" w:color="auto"/>
                    <w:right w:val="none" w:sz="0" w:space="0" w:color="auto"/>
                  </w:divBdr>
                  <w:divsChild>
                    <w:div w:id="1337338972">
                      <w:marLeft w:val="0"/>
                      <w:marRight w:val="0"/>
                      <w:marTop w:val="0"/>
                      <w:marBottom w:val="0"/>
                      <w:divBdr>
                        <w:top w:val="none" w:sz="0" w:space="0" w:color="auto"/>
                        <w:left w:val="none" w:sz="0" w:space="0" w:color="auto"/>
                        <w:bottom w:val="none" w:sz="0" w:space="0" w:color="auto"/>
                        <w:right w:val="none" w:sz="0" w:space="0" w:color="auto"/>
                      </w:divBdr>
                    </w:div>
                    <w:div w:id="1603758378">
                      <w:marLeft w:val="0"/>
                      <w:marRight w:val="0"/>
                      <w:marTop w:val="0"/>
                      <w:marBottom w:val="0"/>
                      <w:divBdr>
                        <w:top w:val="none" w:sz="0" w:space="0" w:color="auto"/>
                        <w:left w:val="none" w:sz="0" w:space="0" w:color="auto"/>
                        <w:bottom w:val="none" w:sz="0" w:space="0" w:color="auto"/>
                        <w:right w:val="none" w:sz="0" w:space="0" w:color="auto"/>
                      </w:divBdr>
                    </w:div>
                    <w:div w:id="988903994">
                      <w:marLeft w:val="0"/>
                      <w:marRight w:val="0"/>
                      <w:marTop w:val="0"/>
                      <w:marBottom w:val="0"/>
                      <w:divBdr>
                        <w:top w:val="none" w:sz="0" w:space="0" w:color="auto"/>
                        <w:left w:val="none" w:sz="0" w:space="0" w:color="auto"/>
                        <w:bottom w:val="none" w:sz="0" w:space="0" w:color="auto"/>
                        <w:right w:val="none" w:sz="0" w:space="0" w:color="auto"/>
                      </w:divBdr>
                    </w:div>
                    <w:div w:id="1039283513">
                      <w:marLeft w:val="0"/>
                      <w:marRight w:val="0"/>
                      <w:marTop w:val="0"/>
                      <w:marBottom w:val="0"/>
                      <w:divBdr>
                        <w:top w:val="none" w:sz="0" w:space="0" w:color="auto"/>
                        <w:left w:val="none" w:sz="0" w:space="0" w:color="auto"/>
                        <w:bottom w:val="none" w:sz="0" w:space="0" w:color="auto"/>
                        <w:right w:val="none" w:sz="0" w:space="0" w:color="auto"/>
                      </w:divBdr>
                    </w:div>
                    <w:div w:id="604072847">
                      <w:marLeft w:val="0"/>
                      <w:marRight w:val="0"/>
                      <w:marTop w:val="0"/>
                      <w:marBottom w:val="0"/>
                      <w:divBdr>
                        <w:top w:val="none" w:sz="0" w:space="0" w:color="auto"/>
                        <w:left w:val="none" w:sz="0" w:space="0" w:color="auto"/>
                        <w:bottom w:val="none" w:sz="0" w:space="0" w:color="auto"/>
                        <w:right w:val="none" w:sz="0" w:space="0" w:color="auto"/>
                      </w:divBdr>
                    </w:div>
                  </w:divsChild>
                </w:div>
                <w:div w:id="586689690">
                  <w:marLeft w:val="0"/>
                  <w:marRight w:val="0"/>
                  <w:marTop w:val="0"/>
                  <w:marBottom w:val="0"/>
                  <w:divBdr>
                    <w:top w:val="none" w:sz="0" w:space="0" w:color="auto"/>
                    <w:left w:val="none" w:sz="0" w:space="0" w:color="auto"/>
                    <w:bottom w:val="none" w:sz="0" w:space="0" w:color="auto"/>
                    <w:right w:val="none" w:sz="0" w:space="0" w:color="auto"/>
                  </w:divBdr>
                  <w:divsChild>
                    <w:div w:id="1359354132">
                      <w:marLeft w:val="0"/>
                      <w:marRight w:val="0"/>
                      <w:marTop w:val="0"/>
                      <w:marBottom w:val="0"/>
                      <w:divBdr>
                        <w:top w:val="none" w:sz="0" w:space="0" w:color="auto"/>
                        <w:left w:val="none" w:sz="0" w:space="0" w:color="auto"/>
                        <w:bottom w:val="none" w:sz="0" w:space="0" w:color="auto"/>
                        <w:right w:val="none" w:sz="0" w:space="0" w:color="auto"/>
                      </w:divBdr>
                    </w:div>
                  </w:divsChild>
                </w:div>
                <w:div w:id="1072314389">
                  <w:marLeft w:val="0"/>
                  <w:marRight w:val="0"/>
                  <w:marTop w:val="0"/>
                  <w:marBottom w:val="0"/>
                  <w:divBdr>
                    <w:top w:val="none" w:sz="0" w:space="0" w:color="auto"/>
                    <w:left w:val="none" w:sz="0" w:space="0" w:color="auto"/>
                    <w:bottom w:val="none" w:sz="0" w:space="0" w:color="auto"/>
                    <w:right w:val="none" w:sz="0" w:space="0" w:color="auto"/>
                  </w:divBdr>
                  <w:divsChild>
                    <w:div w:id="482353883">
                      <w:marLeft w:val="0"/>
                      <w:marRight w:val="0"/>
                      <w:marTop w:val="0"/>
                      <w:marBottom w:val="0"/>
                      <w:divBdr>
                        <w:top w:val="none" w:sz="0" w:space="0" w:color="auto"/>
                        <w:left w:val="none" w:sz="0" w:space="0" w:color="auto"/>
                        <w:bottom w:val="none" w:sz="0" w:space="0" w:color="auto"/>
                        <w:right w:val="none" w:sz="0" w:space="0" w:color="auto"/>
                      </w:divBdr>
                    </w:div>
                  </w:divsChild>
                </w:div>
                <w:div w:id="645010450">
                  <w:marLeft w:val="0"/>
                  <w:marRight w:val="0"/>
                  <w:marTop w:val="0"/>
                  <w:marBottom w:val="0"/>
                  <w:divBdr>
                    <w:top w:val="none" w:sz="0" w:space="0" w:color="auto"/>
                    <w:left w:val="none" w:sz="0" w:space="0" w:color="auto"/>
                    <w:bottom w:val="none" w:sz="0" w:space="0" w:color="auto"/>
                    <w:right w:val="none" w:sz="0" w:space="0" w:color="auto"/>
                  </w:divBdr>
                  <w:divsChild>
                    <w:div w:id="654182975">
                      <w:marLeft w:val="0"/>
                      <w:marRight w:val="0"/>
                      <w:marTop w:val="0"/>
                      <w:marBottom w:val="0"/>
                      <w:divBdr>
                        <w:top w:val="none" w:sz="0" w:space="0" w:color="auto"/>
                        <w:left w:val="none" w:sz="0" w:space="0" w:color="auto"/>
                        <w:bottom w:val="none" w:sz="0" w:space="0" w:color="auto"/>
                        <w:right w:val="none" w:sz="0" w:space="0" w:color="auto"/>
                      </w:divBdr>
                    </w:div>
                  </w:divsChild>
                </w:div>
                <w:div w:id="1415203034">
                  <w:marLeft w:val="0"/>
                  <w:marRight w:val="0"/>
                  <w:marTop w:val="0"/>
                  <w:marBottom w:val="0"/>
                  <w:divBdr>
                    <w:top w:val="none" w:sz="0" w:space="0" w:color="auto"/>
                    <w:left w:val="none" w:sz="0" w:space="0" w:color="auto"/>
                    <w:bottom w:val="none" w:sz="0" w:space="0" w:color="auto"/>
                    <w:right w:val="none" w:sz="0" w:space="0" w:color="auto"/>
                  </w:divBdr>
                  <w:divsChild>
                    <w:div w:id="198474876">
                      <w:marLeft w:val="0"/>
                      <w:marRight w:val="0"/>
                      <w:marTop w:val="0"/>
                      <w:marBottom w:val="0"/>
                      <w:divBdr>
                        <w:top w:val="none" w:sz="0" w:space="0" w:color="auto"/>
                        <w:left w:val="none" w:sz="0" w:space="0" w:color="auto"/>
                        <w:bottom w:val="none" w:sz="0" w:space="0" w:color="auto"/>
                        <w:right w:val="none" w:sz="0" w:space="0" w:color="auto"/>
                      </w:divBdr>
                    </w:div>
                  </w:divsChild>
                </w:div>
                <w:div w:id="610937287">
                  <w:marLeft w:val="0"/>
                  <w:marRight w:val="0"/>
                  <w:marTop w:val="0"/>
                  <w:marBottom w:val="0"/>
                  <w:divBdr>
                    <w:top w:val="none" w:sz="0" w:space="0" w:color="auto"/>
                    <w:left w:val="none" w:sz="0" w:space="0" w:color="auto"/>
                    <w:bottom w:val="none" w:sz="0" w:space="0" w:color="auto"/>
                    <w:right w:val="none" w:sz="0" w:space="0" w:color="auto"/>
                  </w:divBdr>
                  <w:divsChild>
                    <w:div w:id="1932541090">
                      <w:marLeft w:val="0"/>
                      <w:marRight w:val="0"/>
                      <w:marTop w:val="0"/>
                      <w:marBottom w:val="0"/>
                      <w:divBdr>
                        <w:top w:val="none" w:sz="0" w:space="0" w:color="auto"/>
                        <w:left w:val="none" w:sz="0" w:space="0" w:color="auto"/>
                        <w:bottom w:val="none" w:sz="0" w:space="0" w:color="auto"/>
                        <w:right w:val="none" w:sz="0" w:space="0" w:color="auto"/>
                      </w:divBdr>
                    </w:div>
                  </w:divsChild>
                </w:div>
                <w:div w:id="1108619762">
                  <w:marLeft w:val="0"/>
                  <w:marRight w:val="0"/>
                  <w:marTop w:val="0"/>
                  <w:marBottom w:val="0"/>
                  <w:divBdr>
                    <w:top w:val="none" w:sz="0" w:space="0" w:color="auto"/>
                    <w:left w:val="none" w:sz="0" w:space="0" w:color="auto"/>
                    <w:bottom w:val="none" w:sz="0" w:space="0" w:color="auto"/>
                    <w:right w:val="none" w:sz="0" w:space="0" w:color="auto"/>
                  </w:divBdr>
                  <w:divsChild>
                    <w:div w:id="1359504933">
                      <w:marLeft w:val="0"/>
                      <w:marRight w:val="0"/>
                      <w:marTop w:val="0"/>
                      <w:marBottom w:val="0"/>
                      <w:divBdr>
                        <w:top w:val="none" w:sz="0" w:space="0" w:color="auto"/>
                        <w:left w:val="none" w:sz="0" w:space="0" w:color="auto"/>
                        <w:bottom w:val="none" w:sz="0" w:space="0" w:color="auto"/>
                        <w:right w:val="none" w:sz="0" w:space="0" w:color="auto"/>
                      </w:divBdr>
                    </w:div>
                  </w:divsChild>
                </w:div>
                <w:div w:id="1534657846">
                  <w:marLeft w:val="0"/>
                  <w:marRight w:val="0"/>
                  <w:marTop w:val="0"/>
                  <w:marBottom w:val="0"/>
                  <w:divBdr>
                    <w:top w:val="none" w:sz="0" w:space="0" w:color="auto"/>
                    <w:left w:val="none" w:sz="0" w:space="0" w:color="auto"/>
                    <w:bottom w:val="none" w:sz="0" w:space="0" w:color="auto"/>
                    <w:right w:val="none" w:sz="0" w:space="0" w:color="auto"/>
                  </w:divBdr>
                  <w:divsChild>
                    <w:div w:id="588387935">
                      <w:marLeft w:val="0"/>
                      <w:marRight w:val="0"/>
                      <w:marTop w:val="0"/>
                      <w:marBottom w:val="0"/>
                      <w:divBdr>
                        <w:top w:val="none" w:sz="0" w:space="0" w:color="auto"/>
                        <w:left w:val="none" w:sz="0" w:space="0" w:color="auto"/>
                        <w:bottom w:val="none" w:sz="0" w:space="0" w:color="auto"/>
                        <w:right w:val="none" w:sz="0" w:space="0" w:color="auto"/>
                      </w:divBdr>
                    </w:div>
                  </w:divsChild>
                </w:div>
                <w:div w:id="1559854070">
                  <w:marLeft w:val="0"/>
                  <w:marRight w:val="0"/>
                  <w:marTop w:val="0"/>
                  <w:marBottom w:val="0"/>
                  <w:divBdr>
                    <w:top w:val="none" w:sz="0" w:space="0" w:color="auto"/>
                    <w:left w:val="none" w:sz="0" w:space="0" w:color="auto"/>
                    <w:bottom w:val="none" w:sz="0" w:space="0" w:color="auto"/>
                    <w:right w:val="none" w:sz="0" w:space="0" w:color="auto"/>
                  </w:divBdr>
                  <w:divsChild>
                    <w:div w:id="1956907471">
                      <w:marLeft w:val="0"/>
                      <w:marRight w:val="0"/>
                      <w:marTop w:val="0"/>
                      <w:marBottom w:val="0"/>
                      <w:divBdr>
                        <w:top w:val="none" w:sz="0" w:space="0" w:color="auto"/>
                        <w:left w:val="none" w:sz="0" w:space="0" w:color="auto"/>
                        <w:bottom w:val="none" w:sz="0" w:space="0" w:color="auto"/>
                        <w:right w:val="none" w:sz="0" w:space="0" w:color="auto"/>
                      </w:divBdr>
                    </w:div>
                  </w:divsChild>
                </w:div>
                <w:div w:id="477723085">
                  <w:marLeft w:val="0"/>
                  <w:marRight w:val="0"/>
                  <w:marTop w:val="0"/>
                  <w:marBottom w:val="0"/>
                  <w:divBdr>
                    <w:top w:val="none" w:sz="0" w:space="0" w:color="auto"/>
                    <w:left w:val="none" w:sz="0" w:space="0" w:color="auto"/>
                    <w:bottom w:val="none" w:sz="0" w:space="0" w:color="auto"/>
                    <w:right w:val="none" w:sz="0" w:space="0" w:color="auto"/>
                  </w:divBdr>
                  <w:divsChild>
                    <w:div w:id="1212694006">
                      <w:marLeft w:val="0"/>
                      <w:marRight w:val="0"/>
                      <w:marTop w:val="0"/>
                      <w:marBottom w:val="0"/>
                      <w:divBdr>
                        <w:top w:val="none" w:sz="0" w:space="0" w:color="auto"/>
                        <w:left w:val="none" w:sz="0" w:space="0" w:color="auto"/>
                        <w:bottom w:val="none" w:sz="0" w:space="0" w:color="auto"/>
                        <w:right w:val="none" w:sz="0" w:space="0" w:color="auto"/>
                      </w:divBdr>
                    </w:div>
                  </w:divsChild>
                </w:div>
                <w:div w:id="248857101">
                  <w:marLeft w:val="0"/>
                  <w:marRight w:val="0"/>
                  <w:marTop w:val="0"/>
                  <w:marBottom w:val="0"/>
                  <w:divBdr>
                    <w:top w:val="none" w:sz="0" w:space="0" w:color="auto"/>
                    <w:left w:val="none" w:sz="0" w:space="0" w:color="auto"/>
                    <w:bottom w:val="none" w:sz="0" w:space="0" w:color="auto"/>
                    <w:right w:val="none" w:sz="0" w:space="0" w:color="auto"/>
                  </w:divBdr>
                  <w:divsChild>
                    <w:div w:id="1437022986">
                      <w:marLeft w:val="0"/>
                      <w:marRight w:val="0"/>
                      <w:marTop w:val="0"/>
                      <w:marBottom w:val="0"/>
                      <w:divBdr>
                        <w:top w:val="none" w:sz="0" w:space="0" w:color="auto"/>
                        <w:left w:val="none" w:sz="0" w:space="0" w:color="auto"/>
                        <w:bottom w:val="none" w:sz="0" w:space="0" w:color="auto"/>
                        <w:right w:val="none" w:sz="0" w:space="0" w:color="auto"/>
                      </w:divBdr>
                    </w:div>
                  </w:divsChild>
                </w:div>
                <w:div w:id="838732300">
                  <w:marLeft w:val="0"/>
                  <w:marRight w:val="0"/>
                  <w:marTop w:val="0"/>
                  <w:marBottom w:val="0"/>
                  <w:divBdr>
                    <w:top w:val="none" w:sz="0" w:space="0" w:color="auto"/>
                    <w:left w:val="none" w:sz="0" w:space="0" w:color="auto"/>
                    <w:bottom w:val="none" w:sz="0" w:space="0" w:color="auto"/>
                    <w:right w:val="none" w:sz="0" w:space="0" w:color="auto"/>
                  </w:divBdr>
                  <w:divsChild>
                    <w:div w:id="2074086165">
                      <w:marLeft w:val="0"/>
                      <w:marRight w:val="0"/>
                      <w:marTop w:val="0"/>
                      <w:marBottom w:val="0"/>
                      <w:divBdr>
                        <w:top w:val="none" w:sz="0" w:space="0" w:color="auto"/>
                        <w:left w:val="none" w:sz="0" w:space="0" w:color="auto"/>
                        <w:bottom w:val="none" w:sz="0" w:space="0" w:color="auto"/>
                        <w:right w:val="none" w:sz="0" w:space="0" w:color="auto"/>
                      </w:divBdr>
                    </w:div>
                  </w:divsChild>
                </w:div>
                <w:div w:id="2091734799">
                  <w:marLeft w:val="0"/>
                  <w:marRight w:val="0"/>
                  <w:marTop w:val="0"/>
                  <w:marBottom w:val="0"/>
                  <w:divBdr>
                    <w:top w:val="none" w:sz="0" w:space="0" w:color="auto"/>
                    <w:left w:val="none" w:sz="0" w:space="0" w:color="auto"/>
                    <w:bottom w:val="none" w:sz="0" w:space="0" w:color="auto"/>
                    <w:right w:val="none" w:sz="0" w:space="0" w:color="auto"/>
                  </w:divBdr>
                  <w:divsChild>
                    <w:div w:id="2114208706">
                      <w:marLeft w:val="0"/>
                      <w:marRight w:val="0"/>
                      <w:marTop w:val="0"/>
                      <w:marBottom w:val="0"/>
                      <w:divBdr>
                        <w:top w:val="none" w:sz="0" w:space="0" w:color="auto"/>
                        <w:left w:val="none" w:sz="0" w:space="0" w:color="auto"/>
                        <w:bottom w:val="none" w:sz="0" w:space="0" w:color="auto"/>
                        <w:right w:val="none" w:sz="0" w:space="0" w:color="auto"/>
                      </w:divBdr>
                    </w:div>
                  </w:divsChild>
                </w:div>
                <w:div w:id="885868872">
                  <w:marLeft w:val="0"/>
                  <w:marRight w:val="0"/>
                  <w:marTop w:val="0"/>
                  <w:marBottom w:val="0"/>
                  <w:divBdr>
                    <w:top w:val="none" w:sz="0" w:space="0" w:color="auto"/>
                    <w:left w:val="none" w:sz="0" w:space="0" w:color="auto"/>
                    <w:bottom w:val="none" w:sz="0" w:space="0" w:color="auto"/>
                    <w:right w:val="none" w:sz="0" w:space="0" w:color="auto"/>
                  </w:divBdr>
                  <w:divsChild>
                    <w:div w:id="43868248">
                      <w:marLeft w:val="0"/>
                      <w:marRight w:val="0"/>
                      <w:marTop w:val="0"/>
                      <w:marBottom w:val="0"/>
                      <w:divBdr>
                        <w:top w:val="none" w:sz="0" w:space="0" w:color="auto"/>
                        <w:left w:val="none" w:sz="0" w:space="0" w:color="auto"/>
                        <w:bottom w:val="none" w:sz="0" w:space="0" w:color="auto"/>
                        <w:right w:val="none" w:sz="0" w:space="0" w:color="auto"/>
                      </w:divBdr>
                    </w:div>
                  </w:divsChild>
                </w:div>
                <w:div w:id="1233733511">
                  <w:marLeft w:val="0"/>
                  <w:marRight w:val="0"/>
                  <w:marTop w:val="0"/>
                  <w:marBottom w:val="0"/>
                  <w:divBdr>
                    <w:top w:val="none" w:sz="0" w:space="0" w:color="auto"/>
                    <w:left w:val="none" w:sz="0" w:space="0" w:color="auto"/>
                    <w:bottom w:val="none" w:sz="0" w:space="0" w:color="auto"/>
                    <w:right w:val="none" w:sz="0" w:space="0" w:color="auto"/>
                  </w:divBdr>
                  <w:divsChild>
                    <w:div w:id="1628319853">
                      <w:marLeft w:val="0"/>
                      <w:marRight w:val="0"/>
                      <w:marTop w:val="0"/>
                      <w:marBottom w:val="0"/>
                      <w:divBdr>
                        <w:top w:val="none" w:sz="0" w:space="0" w:color="auto"/>
                        <w:left w:val="none" w:sz="0" w:space="0" w:color="auto"/>
                        <w:bottom w:val="none" w:sz="0" w:space="0" w:color="auto"/>
                        <w:right w:val="none" w:sz="0" w:space="0" w:color="auto"/>
                      </w:divBdr>
                    </w:div>
                  </w:divsChild>
                </w:div>
                <w:div w:id="1115906195">
                  <w:marLeft w:val="0"/>
                  <w:marRight w:val="0"/>
                  <w:marTop w:val="0"/>
                  <w:marBottom w:val="0"/>
                  <w:divBdr>
                    <w:top w:val="none" w:sz="0" w:space="0" w:color="auto"/>
                    <w:left w:val="none" w:sz="0" w:space="0" w:color="auto"/>
                    <w:bottom w:val="none" w:sz="0" w:space="0" w:color="auto"/>
                    <w:right w:val="none" w:sz="0" w:space="0" w:color="auto"/>
                  </w:divBdr>
                  <w:divsChild>
                    <w:div w:id="732581872">
                      <w:marLeft w:val="0"/>
                      <w:marRight w:val="0"/>
                      <w:marTop w:val="0"/>
                      <w:marBottom w:val="0"/>
                      <w:divBdr>
                        <w:top w:val="none" w:sz="0" w:space="0" w:color="auto"/>
                        <w:left w:val="none" w:sz="0" w:space="0" w:color="auto"/>
                        <w:bottom w:val="none" w:sz="0" w:space="0" w:color="auto"/>
                        <w:right w:val="none" w:sz="0" w:space="0" w:color="auto"/>
                      </w:divBdr>
                    </w:div>
                  </w:divsChild>
                </w:div>
                <w:div w:id="143394273">
                  <w:marLeft w:val="0"/>
                  <w:marRight w:val="0"/>
                  <w:marTop w:val="0"/>
                  <w:marBottom w:val="0"/>
                  <w:divBdr>
                    <w:top w:val="none" w:sz="0" w:space="0" w:color="auto"/>
                    <w:left w:val="none" w:sz="0" w:space="0" w:color="auto"/>
                    <w:bottom w:val="none" w:sz="0" w:space="0" w:color="auto"/>
                    <w:right w:val="none" w:sz="0" w:space="0" w:color="auto"/>
                  </w:divBdr>
                  <w:divsChild>
                    <w:div w:id="263805121">
                      <w:marLeft w:val="0"/>
                      <w:marRight w:val="0"/>
                      <w:marTop w:val="0"/>
                      <w:marBottom w:val="0"/>
                      <w:divBdr>
                        <w:top w:val="none" w:sz="0" w:space="0" w:color="auto"/>
                        <w:left w:val="none" w:sz="0" w:space="0" w:color="auto"/>
                        <w:bottom w:val="none" w:sz="0" w:space="0" w:color="auto"/>
                        <w:right w:val="none" w:sz="0" w:space="0" w:color="auto"/>
                      </w:divBdr>
                    </w:div>
                  </w:divsChild>
                </w:div>
                <w:div w:id="1056856604">
                  <w:marLeft w:val="0"/>
                  <w:marRight w:val="0"/>
                  <w:marTop w:val="0"/>
                  <w:marBottom w:val="0"/>
                  <w:divBdr>
                    <w:top w:val="none" w:sz="0" w:space="0" w:color="auto"/>
                    <w:left w:val="none" w:sz="0" w:space="0" w:color="auto"/>
                    <w:bottom w:val="none" w:sz="0" w:space="0" w:color="auto"/>
                    <w:right w:val="none" w:sz="0" w:space="0" w:color="auto"/>
                  </w:divBdr>
                  <w:divsChild>
                    <w:div w:id="464391788">
                      <w:marLeft w:val="0"/>
                      <w:marRight w:val="0"/>
                      <w:marTop w:val="0"/>
                      <w:marBottom w:val="0"/>
                      <w:divBdr>
                        <w:top w:val="none" w:sz="0" w:space="0" w:color="auto"/>
                        <w:left w:val="none" w:sz="0" w:space="0" w:color="auto"/>
                        <w:bottom w:val="none" w:sz="0" w:space="0" w:color="auto"/>
                        <w:right w:val="none" w:sz="0" w:space="0" w:color="auto"/>
                      </w:divBdr>
                    </w:div>
                  </w:divsChild>
                </w:div>
                <w:div w:id="803815261">
                  <w:marLeft w:val="0"/>
                  <w:marRight w:val="0"/>
                  <w:marTop w:val="0"/>
                  <w:marBottom w:val="0"/>
                  <w:divBdr>
                    <w:top w:val="none" w:sz="0" w:space="0" w:color="auto"/>
                    <w:left w:val="none" w:sz="0" w:space="0" w:color="auto"/>
                    <w:bottom w:val="none" w:sz="0" w:space="0" w:color="auto"/>
                    <w:right w:val="none" w:sz="0" w:space="0" w:color="auto"/>
                  </w:divBdr>
                  <w:divsChild>
                    <w:div w:id="187068582">
                      <w:marLeft w:val="0"/>
                      <w:marRight w:val="0"/>
                      <w:marTop w:val="0"/>
                      <w:marBottom w:val="0"/>
                      <w:divBdr>
                        <w:top w:val="none" w:sz="0" w:space="0" w:color="auto"/>
                        <w:left w:val="none" w:sz="0" w:space="0" w:color="auto"/>
                        <w:bottom w:val="none" w:sz="0" w:space="0" w:color="auto"/>
                        <w:right w:val="none" w:sz="0" w:space="0" w:color="auto"/>
                      </w:divBdr>
                    </w:div>
                  </w:divsChild>
                </w:div>
                <w:div w:id="508912506">
                  <w:marLeft w:val="0"/>
                  <w:marRight w:val="0"/>
                  <w:marTop w:val="0"/>
                  <w:marBottom w:val="0"/>
                  <w:divBdr>
                    <w:top w:val="none" w:sz="0" w:space="0" w:color="auto"/>
                    <w:left w:val="none" w:sz="0" w:space="0" w:color="auto"/>
                    <w:bottom w:val="none" w:sz="0" w:space="0" w:color="auto"/>
                    <w:right w:val="none" w:sz="0" w:space="0" w:color="auto"/>
                  </w:divBdr>
                  <w:divsChild>
                    <w:div w:id="1673870234">
                      <w:marLeft w:val="0"/>
                      <w:marRight w:val="0"/>
                      <w:marTop w:val="0"/>
                      <w:marBottom w:val="0"/>
                      <w:divBdr>
                        <w:top w:val="none" w:sz="0" w:space="0" w:color="auto"/>
                        <w:left w:val="none" w:sz="0" w:space="0" w:color="auto"/>
                        <w:bottom w:val="none" w:sz="0" w:space="0" w:color="auto"/>
                        <w:right w:val="none" w:sz="0" w:space="0" w:color="auto"/>
                      </w:divBdr>
                    </w:div>
                  </w:divsChild>
                </w:div>
                <w:div w:id="1883977877">
                  <w:marLeft w:val="0"/>
                  <w:marRight w:val="0"/>
                  <w:marTop w:val="0"/>
                  <w:marBottom w:val="0"/>
                  <w:divBdr>
                    <w:top w:val="none" w:sz="0" w:space="0" w:color="auto"/>
                    <w:left w:val="none" w:sz="0" w:space="0" w:color="auto"/>
                    <w:bottom w:val="none" w:sz="0" w:space="0" w:color="auto"/>
                    <w:right w:val="none" w:sz="0" w:space="0" w:color="auto"/>
                  </w:divBdr>
                  <w:divsChild>
                    <w:div w:id="1749695462">
                      <w:marLeft w:val="0"/>
                      <w:marRight w:val="0"/>
                      <w:marTop w:val="0"/>
                      <w:marBottom w:val="0"/>
                      <w:divBdr>
                        <w:top w:val="none" w:sz="0" w:space="0" w:color="auto"/>
                        <w:left w:val="none" w:sz="0" w:space="0" w:color="auto"/>
                        <w:bottom w:val="none" w:sz="0" w:space="0" w:color="auto"/>
                        <w:right w:val="none" w:sz="0" w:space="0" w:color="auto"/>
                      </w:divBdr>
                    </w:div>
                  </w:divsChild>
                </w:div>
                <w:div w:id="353188162">
                  <w:marLeft w:val="0"/>
                  <w:marRight w:val="0"/>
                  <w:marTop w:val="0"/>
                  <w:marBottom w:val="0"/>
                  <w:divBdr>
                    <w:top w:val="none" w:sz="0" w:space="0" w:color="auto"/>
                    <w:left w:val="none" w:sz="0" w:space="0" w:color="auto"/>
                    <w:bottom w:val="none" w:sz="0" w:space="0" w:color="auto"/>
                    <w:right w:val="none" w:sz="0" w:space="0" w:color="auto"/>
                  </w:divBdr>
                  <w:divsChild>
                    <w:div w:id="1468743241">
                      <w:marLeft w:val="0"/>
                      <w:marRight w:val="0"/>
                      <w:marTop w:val="0"/>
                      <w:marBottom w:val="0"/>
                      <w:divBdr>
                        <w:top w:val="none" w:sz="0" w:space="0" w:color="auto"/>
                        <w:left w:val="none" w:sz="0" w:space="0" w:color="auto"/>
                        <w:bottom w:val="none" w:sz="0" w:space="0" w:color="auto"/>
                        <w:right w:val="none" w:sz="0" w:space="0" w:color="auto"/>
                      </w:divBdr>
                    </w:div>
                  </w:divsChild>
                </w:div>
                <w:div w:id="997347485">
                  <w:marLeft w:val="0"/>
                  <w:marRight w:val="0"/>
                  <w:marTop w:val="0"/>
                  <w:marBottom w:val="0"/>
                  <w:divBdr>
                    <w:top w:val="none" w:sz="0" w:space="0" w:color="auto"/>
                    <w:left w:val="none" w:sz="0" w:space="0" w:color="auto"/>
                    <w:bottom w:val="none" w:sz="0" w:space="0" w:color="auto"/>
                    <w:right w:val="none" w:sz="0" w:space="0" w:color="auto"/>
                  </w:divBdr>
                  <w:divsChild>
                    <w:div w:id="891699776">
                      <w:marLeft w:val="0"/>
                      <w:marRight w:val="0"/>
                      <w:marTop w:val="0"/>
                      <w:marBottom w:val="0"/>
                      <w:divBdr>
                        <w:top w:val="none" w:sz="0" w:space="0" w:color="auto"/>
                        <w:left w:val="none" w:sz="0" w:space="0" w:color="auto"/>
                        <w:bottom w:val="none" w:sz="0" w:space="0" w:color="auto"/>
                        <w:right w:val="none" w:sz="0" w:space="0" w:color="auto"/>
                      </w:divBdr>
                    </w:div>
                  </w:divsChild>
                </w:div>
                <w:div w:id="861626726">
                  <w:marLeft w:val="0"/>
                  <w:marRight w:val="0"/>
                  <w:marTop w:val="0"/>
                  <w:marBottom w:val="0"/>
                  <w:divBdr>
                    <w:top w:val="none" w:sz="0" w:space="0" w:color="auto"/>
                    <w:left w:val="none" w:sz="0" w:space="0" w:color="auto"/>
                    <w:bottom w:val="none" w:sz="0" w:space="0" w:color="auto"/>
                    <w:right w:val="none" w:sz="0" w:space="0" w:color="auto"/>
                  </w:divBdr>
                  <w:divsChild>
                    <w:div w:id="819542258">
                      <w:marLeft w:val="0"/>
                      <w:marRight w:val="0"/>
                      <w:marTop w:val="0"/>
                      <w:marBottom w:val="0"/>
                      <w:divBdr>
                        <w:top w:val="none" w:sz="0" w:space="0" w:color="auto"/>
                        <w:left w:val="none" w:sz="0" w:space="0" w:color="auto"/>
                        <w:bottom w:val="none" w:sz="0" w:space="0" w:color="auto"/>
                        <w:right w:val="none" w:sz="0" w:space="0" w:color="auto"/>
                      </w:divBdr>
                    </w:div>
                  </w:divsChild>
                </w:div>
                <w:div w:id="1703358239">
                  <w:marLeft w:val="0"/>
                  <w:marRight w:val="0"/>
                  <w:marTop w:val="0"/>
                  <w:marBottom w:val="0"/>
                  <w:divBdr>
                    <w:top w:val="none" w:sz="0" w:space="0" w:color="auto"/>
                    <w:left w:val="none" w:sz="0" w:space="0" w:color="auto"/>
                    <w:bottom w:val="none" w:sz="0" w:space="0" w:color="auto"/>
                    <w:right w:val="none" w:sz="0" w:space="0" w:color="auto"/>
                  </w:divBdr>
                  <w:divsChild>
                    <w:div w:id="497381533">
                      <w:marLeft w:val="0"/>
                      <w:marRight w:val="0"/>
                      <w:marTop w:val="0"/>
                      <w:marBottom w:val="0"/>
                      <w:divBdr>
                        <w:top w:val="none" w:sz="0" w:space="0" w:color="auto"/>
                        <w:left w:val="none" w:sz="0" w:space="0" w:color="auto"/>
                        <w:bottom w:val="none" w:sz="0" w:space="0" w:color="auto"/>
                        <w:right w:val="none" w:sz="0" w:space="0" w:color="auto"/>
                      </w:divBdr>
                    </w:div>
                  </w:divsChild>
                </w:div>
                <w:div w:id="1337806673">
                  <w:marLeft w:val="0"/>
                  <w:marRight w:val="0"/>
                  <w:marTop w:val="0"/>
                  <w:marBottom w:val="0"/>
                  <w:divBdr>
                    <w:top w:val="none" w:sz="0" w:space="0" w:color="auto"/>
                    <w:left w:val="none" w:sz="0" w:space="0" w:color="auto"/>
                    <w:bottom w:val="none" w:sz="0" w:space="0" w:color="auto"/>
                    <w:right w:val="none" w:sz="0" w:space="0" w:color="auto"/>
                  </w:divBdr>
                  <w:divsChild>
                    <w:div w:id="1258446560">
                      <w:marLeft w:val="0"/>
                      <w:marRight w:val="0"/>
                      <w:marTop w:val="0"/>
                      <w:marBottom w:val="0"/>
                      <w:divBdr>
                        <w:top w:val="none" w:sz="0" w:space="0" w:color="auto"/>
                        <w:left w:val="none" w:sz="0" w:space="0" w:color="auto"/>
                        <w:bottom w:val="none" w:sz="0" w:space="0" w:color="auto"/>
                        <w:right w:val="none" w:sz="0" w:space="0" w:color="auto"/>
                      </w:divBdr>
                    </w:div>
                  </w:divsChild>
                </w:div>
                <w:div w:id="2171238">
                  <w:marLeft w:val="0"/>
                  <w:marRight w:val="0"/>
                  <w:marTop w:val="0"/>
                  <w:marBottom w:val="0"/>
                  <w:divBdr>
                    <w:top w:val="none" w:sz="0" w:space="0" w:color="auto"/>
                    <w:left w:val="none" w:sz="0" w:space="0" w:color="auto"/>
                    <w:bottom w:val="none" w:sz="0" w:space="0" w:color="auto"/>
                    <w:right w:val="none" w:sz="0" w:space="0" w:color="auto"/>
                  </w:divBdr>
                  <w:divsChild>
                    <w:div w:id="1984700812">
                      <w:marLeft w:val="0"/>
                      <w:marRight w:val="0"/>
                      <w:marTop w:val="0"/>
                      <w:marBottom w:val="0"/>
                      <w:divBdr>
                        <w:top w:val="none" w:sz="0" w:space="0" w:color="auto"/>
                        <w:left w:val="none" w:sz="0" w:space="0" w:color="auto"/>
                        <w:bottom w:val="none" w:sz="0" w:space="0" w:color="auto"/>
                        <w:right w:val="none" w:sz="0" w:space="0" w:color="auto"/>
                      </w:divBdr>
                    </w:div>
                  </w:divsChild>
                </w:div>
                <w:div w:id="673269114">
                  <w:marLeft w:val="0"/>
                  <w:marRight w:val="0"/>
                  <w:marTop w:val="0"/>
                  <w:marBottom w:val="0"/>
                  <w:divBdr>
                    <w:top w:val="none" w:sz="0" w:space="0" w:color="auto"/>
                    <w:left w:val="none" w:sz="0" w:space="0" w:color="auto"/>
                    <w:bottom w:val="none" w:sz="0" w:space="0" w:color="auto"/>
                    <w:right w:val="none" w:sz="0" w:space="0" w:color="auto"/>
                  </w:divBdr>
                  <w:divsChild>
                    <w:div w:id="1489055281">
                      <w:marLeft w:val="0"/>
                      <w:marRight w:val="0"/>
                      <w:marTop w:val="0"/>
                      <w:marBottom w:val="0"/>
                      <w:divBdr>
                        <w:top w:val="none" w:sz="0" w:space="0" w:color="auto"/>
                        <w:left w:val="none" w:sz="0" w:space="0" w:color="auto"/>
                        <w:bottom w:val="none" w:sz="0" w:space="0" w:color="auto"/>
                        <w:right w:val="none" w:sz="0" w:space="0" w:color="auto"/>
                      </w:divBdr>
                    </w:div>
                  </w:divsChild>
                </w:div>
                <w:div w:id="1675956906">
                  <w:marLeft w:val="0"/>
                  <w:marRight w:val="0"/>
                  <w:marTop w:val="0"/>
                  <w:marBottom w:val="0"/>
                  <w:divBdr>
                    <w:top w:val="none" w:sz="0" w:space="0" w:color="auto"/>
                    <w:left w:val="none" w:sz="0" w:space="0" w:color="auto"/>
                    <w:bottom w:val="none" w:sz="0" w:space="0" w:color="auto"/>
                    <w:right w:val="none" w:sz="0" w:space="0" w:color="auto"/>
                  </w:divBdr>
                  <w:divsChild>
                    <w:div w:id="1786806003">
                      <w:marLeft w:val="0"/>
                      <w:marRight w:val="0"/>
                      <w:marTop w:val="0"/>
                      <w:marBottom w:val="0"/>
                      <w:divBdr>
                        <w:top w:val="none" w:sz="0" w:space="0" w:color="auto"/>
                        <w:left w:val="none" w:sz="0" w:space="0" w:color="auto"/>
                        <w:bottom w:val="none" w:sz="0" w:space="0" w:color="auto"/>
                        <w:right w:val="none" w:sz="0" w:space="0" w:color="auto"/>
                      </w:divBdr>
                    </w:div>
                  </w:divsChild>
                </w:div>
                <w:div w:id="373119195">
                  <w:marLeft w:val="0"/>
                  <w:marRight w:val="0"/>
                  <w:marTop w:val="0"/>
                  <w:marBottom w:val="0"/>
                  <w:divBdr>
                    <w:top w:val="none" w:sz="0" w:space="0" w:color="auto"/>
                    <w:left w:val="none" w:sz="0" w:space="0" w:color="auto"/>
                    <w:bottom w:val="none" w:sz="0" w:space="0" w:color="auto"/>
                    <w:right w:val="none" w:sz="0" w:space="0" w:color="auto"/>
                  </w:divBdr>
                  <w:divsChild>
                    <w:div w:id="2146311921">
                      <w:marLeft w:val="0"/>
                      <w:marRight w:val="0"/>
                      <w:marTop w:val="0"/>
                      <w:marBottom w:val="0"/>
                      <w:divBdr>
                        <w:top w:val="none" w:sz="0" w:space="0" w:color="auto"/>
                        <w:left w:val="none" w:sz="0" w:space="0" w:color="auto"/>
                        <w:bottom w:val="none" w:sz="0" w:space="0" w:color="auto"/>
                        <w:right w:val="none" w:sz="0" w:space="0" w:color="auto"/>
                      </w:divBdr>
                    </w:div>
                  </w:divsChild>
                </w:div>
                <w:div w:id="714623227">
                  <w:marLeft w:val="0"/>
                  <w:marRight w:val="0"/>
                  <w:marTop w:val="0"/>
                  <w:marBottom w:val="0"/>
                  <w:divBdr>
                    <w:top w:val="none" w:sz="0" w:space="0" w:color="auto"/>
                    <w:left w:val="none" w:sz="0" w:space="0" w:color="auto"/>
                    <w:bottom w:val="none" w:sz="0" w:space="0" w:color="auto"/>
                    <w:right w:val="none" w:sz="0" w:space="0" w:color="auto"/>
                  </w:divBdr>
                  <w:divsChild>
                    <w:div w:id="1671836189">
                      <w:marLeft w:val="0"/>
                      <w:marRight w:val="0"/>
                      <w:marTop w:val="0"/>
                      <w:marBottom w:val="0"/>
                      <w:divBdr>
                        <w:top w:val="none" w:sz="0" w:space="0" w:color="auto"/>
                        <w:left w:val="none" w:sz="0" w:space="0" w:color="auto"/>
                        <w:bottom w:val="none" w:sz="0" w:space="0" w:color="auto"/>
                        <w:right w:val="none" w:sz="0" w:space="0" w:color="auto"/>
                      </w:divBdr>
                    </w:div>
                  </w:divsChild>
                </w:div>
                <w:div w:id="1328240523">
                  <w:marLeft w:val="0"/>
                  <w:marRight w:val="0"/>
                  <w:marTop w:val="0"/>
                  <w:marBottom w:val="0"/>
                  <w:divBdr>
                    <w:top w:val="none" w:sz="0" w:space="0" w:color="auto"/>
                    <w:left w:val="none" w:sz="0" w:space="0" w:color="auto"/>
                    <w:bottom w:val="none" w:sz="0" w:space="0" w:color="auto"/>
                    <w:right w:val="none" w:sz="0" w:space="0" w:color="auto"/>
                  </w:divBdr>
                  <w:divsChild>
                    <w:div w:id="1708984883">
                      <w:marLeft w:val="0"/>
                      <w:marRight w:val="0"/>
                      <w:marTop w:val="0"/>
                      <w:marBottom w:val="0"/>
                      <w:divBdr>
                        <w:top w:val="none" w:sz="0" w:space="0" w:color="auto"/>
                        <w:left w:val="none" w:sz="0" w:space="0" w:color="auto"/>
                        <w:bottom w:val="none" w:sz="0" w:space="0" w:color="auto"/>
                        <w:right w:val="none" w:sz="0" w:space="0" w:color="auto"/>
                      </w:divBdr>
                    </w:div>
                  </w:divsChild>
                </w:div>
                <w:div w:id="612515076">
                  <w:marLeft w:val="0"/>
                  <w:marRight w:val="0"/>
                  <w:marTop w:val="0"/>
                  <w:marBottom w:val="0"/>
                  <w:divBdr>
                    <w:top w:val="none" w:sz="0" w:space="0" w:color="auto"/>
                    <w:left w:val="none" w:sz="0" w:space="0" w:color="auto"/>
                    <w:bottom w:val="none" w:sz="0" w:space="0" w:color="auto"/>
                    <w:right w:val="none" w:sz="0" w:space="0" w:color="auto"/>
                  </w:divBdr>
                  <w:divsChild>
                    <w:div w:id="4374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25077">
          <w:marLeft w:val="0"/>
          <w:marRight w:val="0"/>
          <w:marTop w:val="0"/>
          <w:marBottom w:val="0"/>
          <w:divBdr>
            <w:top w:val="none" w:sz="0" w:space="0" w:color="auto"/>
            <w:left w:val="none" w:sz="0" w:space="0" w:color="auto"/>
            <w:bottom w:val="none" w:sz="0" w:space="0" w:color="auto"/>
            <w:right w:val="none" w:sz="0" w:space="0" w:color="auto"/>
          </w:divBdr>
        </w:div>
        <w:div w:id="1248929362">
          <w:marLeft w:val="0"/>
          <w:marRight w:val="0"/>
          <w:marTop w:val="0"/>
          <w:marBottom w:val="0"/>
          <w:divBdr>
            <w:top w:val="none" w:sz="0" w:space="0" w:color="auto"/>
            <w:left w:val="none" w:sz="0" w:space="0" w:color="auto"/>
            <w:bottom w:val="none" w:sz="0" w:space="0" w:color="auto"/>
            <w:right w:val="none" w:sz="0" w:space="0" w:color="auto"/>
          </w:divBdr>
          <w:divsChild>
            <w:div w:id="216859770">
              <w:marLeft w:val="-75"/>
              <w:marRight w:val="0"/>
              <w:marTop w:val="30"/>
              <w:marBottom w:val="30"/>
              <w:divBdr>
                <w:top w:val="none" w:sz="0" w:space="0" w:color="auto"/>
                <w:left w:val="none" w:sz="0" w:space="0" w:color="auto"/>
                <w:bottom w:val="none" w:sz="0" w:space="0" w:color="auto"/>
                <w:right w:val="none" w:sz="0" w:space="0" w:color="auto"/>
              </w:divBdr>
              <w:divsChild>
                <w:div w:id="1536195366">
                  <w:marLeft w:val="0"/>
                  <w:marRight w:val="0"/>
                  <w:marTop w:val="0"/>
                  <w:marBottom w:val="0"/>
                  <w:divBdr>
                    <w:top w:val="none" w:sz="0" w:space="0" w:color="auto"/>
                    <w:left w:val="none" w:sz="0" w:space="0" w:color="auto"/>
                    <w:bottom w:val="none" w:sz="0" w:space="0" w:color="auto"/>
                    <w:right w:val="none" w:sz="0" w:space="0" w:color="auto"/>
                  </w:divBdr>
                  <w:divsChild>
                    <w:div w:id="1866865955">
                      <w:marLeft w:val="0"/>
                      <w:marRight w:val="0"/>
                      <w:marTop w:val="0"/>
                      <w:marBottom w:val="0"/>
                      <w:divBdr>
                        <w:top w:val="none" w:sz="0" w:space="0" w:color="auto"/>
                        <w:left w:val="none" w:sz="0" w:space="0" w:color="auto"/>
                        <w:bottom w:val="none" w:sz="0" w:space="0" w:color="auto"/>
                        <w:right w:val="none" w:sz="0" w:space="0" w:color="auto"/>
                      </w:divBdr>
                    </w:div>
                  </w:divsChild>
                </w:div>
                <w:div w:id="1183200198">
                  <w:marLeft w:val="0"/>
                  <w:marRight w:val="0"/>
                  <w:marTop w:val="0"/>
                  <w:marBottom w:val="0"/>
                  <w:divBdr>
                    <w:top w:val="none" w:sz="0" w:space="0" w:color="auto"/>
                    <w:left w:val="none" w:sz="0" w:space="0" w:color="auto"/>
                    <w:bottom w:val="none" w:sz="0" w:space="0" w:color="auto"/>
                    <w:right w:val="none" w:sz="0" w:space="0" w:color="auto"/>
                  </w:divBdr>
                  <w:divsChild>
                    <w:div w:id="325211831">
                      <w:marLeft w:val="0"/>
                      <w:marRight w:val="0"/>
                      <w:marTop w:val="0"/>
                      <w:marBottom w:val="0"/>
                      <w:divBdr>
                        <w:top w:val="none" w:sz="0" w:space="0" w:color="auto"/>
                        <w:left w:val="none" w:sz="0" w:space="0" w:color="auto"/>
                        <w:bottom w:val="none" w:sz="0" w:space="0" w:color="auto"/>
                        <w:right w:val="none" w:sz="0" w:space="0" w:color="auto"/>
                      </w:divBdr>
                    </w:div>
                  </w:divsChild>
                </w:div>
                <w:div w:id="669215615">
                  <w:marLeft w:val="0"/>
                  <w:marRight w:val="0"/>
                  <w:marTop w:val="0"/>
                  <w:marBottom w:val="0"/>
                  <w:divBdr>
                    <w:top w:val="none" w:sz="0" w:space="0" w:color="auto"/>
                    <w:left w:val="none" w:sz="0" w:space="0" w:color="auto"/>
                    <w:bottom w:val="none" w:sz="0" w:space="0" w:color="auto"/>
                    <w:right w:val="none" w:sz="0" w:space="0" w:color="auto"/>
                  </w:divBdr>
                  <w:divsChild>
                    <w:div w:id="1368330068">
                      <w:marLeft w:val="0"/>
                      <w:marRight w:val="0"/>
                      <w:marTop w:val="0"/>
                      <w:marBottom w:val="0"/>
                      <w:divBdr>
                        <w:top w:val="none" w:sz="0" w:space="0" w:color="auto"/>
                        <w:left w:val="none" w:sz="0" w:space="0" w:color="auto"/>
                        <w:bottom w:val="none" w:sz="0" w:space="0" w:color="auto"/>
                        <w:right w:val="none" w:sz="0" w:space="0" w:color="auto"/>
                      </w:divBdr>
                    </w:div>
                  </w:divsChild>
                </w:div>
                <w:div w:id="1220897592">
                  <w:marLeft w:val="0"/>
                  <w:marRight w:val="0"/>
                  <w:marTop w:val="0"/>
                  <w:marBottom w:val="0"/>
                  <w:divBdr>
                    <w:top w:val="none" w:sz="0" w:space="0" w:color="auto"/>
                    <w:left w:val="none" w:sz="0" w:space="0" w:color="auto"/>
                    <w:bottom w:val="none" w:sz="0" w:space="0" w:color="auto"/>
                    <w:right w:val="none" w:sz="0" w:space="0" w:color="auto"/>
                  </w:divBdr>
                  <w:divsChild>
                    <w:div w:id="299268517">
                      <w:marLeft w:val="0"/>
                      <w:marRight w:val="0"/>
                      <w:marTop w:val="0"/>
                      <w:marBottom w:val="0"/>
                      <w:divBdr>
                        <w:top w:val="none" w:sz="0" w:space="0" w:color="auto"/>
                        <w:left w:val="none" w:sz="0" w:space="0" w:color="auto"/>
                        <w:bottom w:val="none" w:sz="0" w:space="0" w:color="auto"/>
                        <w:right w:val="none" w:sz="0" w:space="0" w:color="auto"/>
                      </w:divBdr>
                    </w:div>
                  </w:divsChild>
                </w:div>
                <w:div w:id="1938825604">
                  <w:marLeft w:val="0"/>
                  <w:marRight w:val="0"/>
                  <w:marTop w:val="0"/>
                  <w:marBottom w:val="0"/>
                  <w:divBdr>
                    <w:top w:val="none" w:sz="0" w:space="0" w:color="auto"/>
                    <w:left w:val="none" w:sz="0" w:space="0" w:color="auto"/>
                    <w:bottom w:val="none" w:sz="0" w:space="0" w:color="auto"/>
                    <w:right w:val="none" w:sz="0" w:space="0" w:color="auto"/>
                  </w:divBdr>
                  <w:divsChild>
                    <w:div w:id="1530993892">
                      <w:marLeft w:val="0"/>
                      <w:marRight w:val="0"/>
                      <w:marTop w:val="0"/>
                      <w:marBottom w:val="0"/>
                      <w:divBdr>
                        <w:top w:val="none" w:sz="0" w:space="0" w:color="auto"/>
                        <w:left w:val="none" w:sz="0" w:space="0" w:color="auto"/>
                        <w:bottom w:val="none" w:sz="0" w:space="0" w:color="auto"/>
                        <w:right w:val="none" w:sz="0" w:space="0" w:color="auto"/>
                      </w:divBdr>
                    </w:div>
                  </w:divsChild>
                </w:div>
                <w:div w:id="2140420058">
                  <w:marLeft w:val="0"/>
                  <w:marRight w:val="0"/>
                  <w:marTop w:val="0"/>
                  <w:marBottom w:val="0"/>
                  <w:divBdr>
                    <w:top w:val="none" w:sz="0" w:space="0" w:color="auto"/>
                    <w:left w:val="none" w:sz="0" w:space="0" w:color="auto"/>
                    <w:bottom w:val="none" w:sz="0" w:space="0" w:color="auto"/>
                    <w:right w:val="none" w:sz="0" w:space="0" w:color="auto"/>
                  </w:divBdr>
                  <w:divsChild>
                    <w:div w:id="1219633965">
                      <w:marLeft w:val="0"/>
                      <w:marRight w:val="0"/>
                      <w:marTop w:val="0"/>
                      <w:marBottom w:val="0"/>
                      <w:divBdr>
                        <w:top w:val="none" w:sz="0" w:space="0" w:color="auto"/>
                        <w:left w:val="none" w:sz="0" w:space="0" w:color="auto"/>
                        <w:bottom w:val="none" w:sz="0" w:space="0" w:color="auto"/>
                        <w:right w:val="none" w:sz="0" w:space="0" w:color="auto"/>
                      </w:divBdr>
                    </w:div>
                  </w:divsChild>
                </w:div>
                <w:div w:id="1858302259">
                  <w:marLeft w:val="0"/>
                  <w:marRight w:val="0"/>
                  <w:marTop w:val="0"/>
                  <w:marBottom w:val="0"/>
                  <w:divBdr>
                    <w:top w:val="none" w:sz="0" w:space="0" w:color="auto"/>
                    <w:left w:val="none" w:sz="0" w:space="0" w:color="auto"/>
                    <w:bottom w:val="none" w:sz="0" w:space="0" w:color="auto"/>
                    <w:right w:val="none" w:sz="0" w:space="0" w:color="auto"/>
                  </w:divBdr>
                  <w:divsChild>
                    <w:div w:id="1305547523">
                      <w:marLeft w:val="0"/>
                      <w:marRight w:val="0"/>
                      <w:marTop w:val="0"/>
                      <w:marBottom w:val="0"/>
                      <w:divBdr>
                        <w:top w:val="none" w:sz="0" w:space="0" w:color="auto"/>
                        <w:left w:val="none" w:sz="0" w:space="0" w:color="auto"/>
                        <w:bottom w:val="none" w:sz="0" w:space="0" w:color="auto"/>
                        <w:right w:val="none" w:sz="0" w:space="0" w:color="auto"/>
                      </w:divBdr>
                    </w:div>
                  </w:divsChild>
                </w:div>
                <w:div w:id="1316031809">
                  <w:marLeft w:val="0"/>
                  <w:marRight w:val="0"/>
                  <w:marTop w:val="0"/>
                  <w:marBottom w:val="0"/>
                  <w:divBdr>
                    <w:top w:val="none" w:sz="0" w:space="0" w:color="auto"/>
                    <w:left w:val="none" w:sz="0" w:space="0" w:color="auto"/>
                    <w:bottom w:val="none" w:sz="0" w:space="0" w:color="auto"/>
                    <w:right w:val="none" w:sz="0" w:space="0" w:color="auto"/>
                  </w:divBdr>
                  <w:divsChild>
                    <w:div w:id="1699550885">
                      <w:marLeft w:val="0"/>
                      <w:marRight w:val="0"/>
                      <w:marTop w:val="0"/>
                      <w:marBottom w:val="0"/>
                      <w:divBdr>
                        <w:top w:val="none" w:sz="0" w:space="0" w:color="auto"/>
                        <w:left w:val="none" w:sz="0" w:space="0" w:color="auto"/>
                        <w:bottom w:val="none" w:sz="0" w:space="0" w:color="auto"/>
                        <w:right w:val="none" w:sz="0" w:space="0" w:color="auto"/>
                      </w:divBdr>
                    </w:div>
                  </w:divsChild>
                </w:div>
                <w:div w:id="845361957">
                  <w:marLeft w:val="0"/>
                  <w:marRight w:val="0"/>
                  <w:marTop w:val="0"/>
                  <w:marBottom w:val="0"/>
                  <w:divBdr>
                    <w:top w:val="none" w:sz="0" w:space="0" w:color="auto"/>
                    <w:left w:val="none" w:sz="0" w:space="0" w:color="auto"/>
                    <w:bottom w:val="none" w:sz="0" w:space="0" w:color="auto"/>
                    <w:right w:val="none" w:sz="0" w:space="0" w:color="auto"/>
                  </w:divBdr>
                  <w:divsChild>
                    <w:div w:id="2116175014">
                      <w:marLeft w:val="0"/>
                      <w:marRight w:val="0"/>
                      <w:marTop w:val="0"/>
                      <w:marBottom w:val="0"/>
                      <w:divBdr>
                        <w:top w:val="none" w:sz="0" w:space="0" w:color="auto"/>
                        <w:left w:val="none" w:sz="0" w:space="0" w:color="auto"/>
                        <w:bottom w:val="none" w:sz="0" w:space="0" w:color="auto"/>
                        <w:right w:val="none" w:sz="0" w:space="0" w:color="auto"/>
                      </w:divBdr>
                    </w:div>
                  </w:divsChild>
                </w:div>
                <w:div w:id="1200971323">
                  <w:marLeft w:val="0"/>
                  <w:marRight w:val="0"/>
                  <w:marTop w:val="0"/>
                  <w:marBottom w:val="0"/>
                  <w:divBdr>
                    <w:top w:val="none" w:sz="0" w:space="0" w:color="auto"/>
                    <w:left w:val="none" w:sz="0" w:space="0" w:color="auto"/>
                    <w:bottom w:val="none" w:sz="0" w:space="0" w:color="auto"/>
                    <w:right w:val="none" w:sz="0" w:space="0" w:color="auto"/>
                  </w:divBdr>
                  <w:divsChild>
                    <w:div w:id="541137323">
                      <w:marLeft w:val="0"/>
                      <w:marRight w:val="0"/>
                      <w:marTop w:val="0"/>
                      <w:marBottom w:val="0"/>
                      <w:divBdr>
                        <w:top w:val="none" w:sz="0" w:space="0" w:color="auto"/>
                        <w:left w:val="none" w:sz="0" w:space="0" w:color="auto"/>
                        <w:bottom w:val="none" w:sz="0" w:space="0" w:color="auto"/>
                        <w:right w:val="none" w:sz="0" w:space="0" w:color="auto"/>
                      </w:divBdr>
                    </w:div>
                  </w:divsChild>
                </w:div>
                <w:div w:id="2085104247">
                  <w:marLeft w:val="0"/>
                  <w:marRight w:val="0"/>
                  <w:marTop w:val="0"/>
                  <w:marBottom w:val="0"/>
                  <w:divBdr>
                    <w:top w:val="none" w:sz="0" w:space="0" w:color="auto"/>
                    <w:left w:val="none" w:sz="0" w:space="0" w:color="auto"/>
                    <w:bottom w:val="none" w:sz="0" w:space="0" w:color="auto"/>
                    <w:right w:val="none" w:sz="0" w:space="0" w:color="auto"/>
                  </w:divBdr>
                  <w:divsChild>
                    <w:div w:id="703293207">
                      <w:marLeft w:val="0"/>
                      <w:marRight w:val="0"/>
                      <w:marTop w:val="0"/>
                      <w:marBottom w:val="0"/>
                      <w:divBdr>
                        <w:top w:val="none" w:sz="0" w:space="0" w:color="auto"/>
                        <w:left w:val="none" w:sz="0" w:space="0" w:color="auto"/>
                        <w:bottom w:val="none" w:sz="0" w:space="0" w:color="auto"/>
                        <w:right w:val="none" w:sz="0" w:space="0" w:color="auto"/>
                      </w:divBdr>
                    </w:div>
                  </w:divsChild>
                </w:div>
                <w:div w:id="581531387">
                  <w:marLeft w:val="0"/>
                  <w:marRight w:val="0"/>
                  <w:marTop w:val="0"/>
                  <w:marBottom w:val="0"/>
                  <w:divBdr>
                    <w:top w:val="none" w:sz="0" w:space="0" w:color="auto"/>
                    <w:left w:val="none" w:sz="0" w:space="0" w:color="auto"/>
                    <w:bottom w:val="none" w:sz="0" w:space="0" w:color="auto"/>
                    <w:right w:val="none" w:sz="0" w:space="0" w:color="auto"/>
                  </w:divBdr>
                  <w:divsChild>
                    <w:div w:id="424955667">
                      <w:marLeft w:val="0"/>
                      <w:marRight w:val="0"/>
                      <w:marTop w:val="0"/>
                      <w:marBottom w:val="0"/>
                      <w:divBdr>
                        <w:top w:val="none" w:sz="0" w:space="0" w:color="auto"/>
                        <w:left w:val="none" w:sz="0" w:space="0" w:color="auto"/>
                        <w:bottom w:val="none" w:sz="0" w:space="0" w:color="auto"/>
                        <w:right w:val="none" w:sz="0" w:space="0" w:color="auto"/>
                      </w:divBdr>
                    </w:div>
                  </w:divsChild>
                </w:div>
                <w:div w:id="1670211982">
                  <w:marLeft w:val="0"/>
                  <w:marRight w:val="0"/>
                  <w:marTop w:val="0"/>
                  <w:marBottom w:val="0"/>
                  <w:divBdr>
                    <w:top w:val="none" w:sz="0" w:space="0" w:color="auto"/>
                    <w:left w:val="none" w:sz="0" w:space="0" w:color="auto"/>
                    <w:bottom w:val="none" w:sz="0" w:space="0" w:color="auto"/>
                    <w:right w:val="none" w:sz="0" w:space="0" w:color="auto"/>
                  </w:divBdr>
                  <w:divsChild>
                    <w:div w:id="461851189">
                      <w:marLeft w:val="0"/>
                      <w:marRight w:val="0"/>
                      <w:marTop w:val="0"/>
                      <w:marBottom w:val="0"/>
                      <w:divBdr>
                        <w:top w:val="none" w:sz="0" w:space="0" w:color="auto"/>
                        <w:left w:val="none" w:sz="0" w:space="0" w:color="auto"/>
                        <w:bottom w:val="none" w:sz="0" w:space="0" w:color="auto"/>
                        <w:right w:val="none" w:sz="0" w:space="0" w:color="auto"/>
                      </w:divBdr>
                    </w:div>
                  </w:divsChild>
                </w:div>
                <w:div w:id="207610">
                  <w:marLeft w:val="0"/>
                  <w:marRight w:val="0"/>
                  <w:marTop w:val="0"/>
                  <w:marBottom w:val="0"/>
                  <w:divBdr>
                    <w:top w:val="none" w:sz="0" w:space="0" w:color="auto"/>
                    <w:left w:val="none" w:sz="0" w:space="0" w:color="auto"/>
                    <w:bottom w:val="none" w:sz="0" w:space="0" w:color="auto"/>
                    <w:right w:val="none" w:sz="0" w:space="0" w:color="auto"/>
                  </w:divBdr>
                  <w:divsChild>
                    <w:div w:id="424620636">
                      <w:marLeft w:val="0"/>
                      <w:marRight w:val="0"/>
                      <w:marTop w:val="0"/>
                      <w:marBottom w:val="0"/>
                      <w:divBdr>
                        <w:top w:val="none" w:sz="0" w:space="0" w:color="auto"/>
                        <w:left w:val="none" w:sz="0" w:space="0" w:color="auto"/>
                        <w:bottom w:val="none" w:sz="0" w:space="0" w:color="auto"/>
                        <w:right w:val="none" w:sz="0" w:space="0" w:color="auto"/>
                      </w:divBdr>
                    </w:div>
                  </w:divsChild>
                </w:div>
                <w:div w:id="872302023">
                  <w:marLeft w:val="0"/>
                  <w:marRight w:val="0"/>
                  <w:marTop w:val="0"/>
                  <w:marBottom w:val="0"/>
                  <w:divBdr>
                    <w:top w:val="none" w:sz="0" w:space="0" w:color="auto"/>
                    <w:left w:val="none" w:sz="0" w:space="0" w:color="auto"/>
                    <w:bottom w:val="none" w:sz="0" w:space="0" w:color="auto"/>
                    <w:right w:val="none" w:sz="0" w:space="0" w:color="auto"/>
                  </w:divBdr>
                  <w:divsChild>
                    <w:div w:id="1455445473">
                      <w:marLeft w:val="0"/>
                      <w:marRight w:val="0"/>
                      <w:marTop w:val="0"/>
                      <w:marBottom w:val="0"/>
                      <w:divBdr>
                        <w:top w:val="none" w:sz="0" w:space="0" w:color="auto"/>
                        <w:left w:val="none" w:sz="0" w:space="0" w:color="auto"/>
                        <w:bottom w:val="none" w:sz="0" w:space="0" w:color="auto"/>
                        <w:right w:val="none" w:sz="0" w:space="0" w:color="auto"/>
                      </w:divBdr>
                    </w:div>
                  </w:divsChild>
                </w:div>
                <w:div w:id="2063282922">
                  <w:marLeft w:val="0"/>
                  <w:marRight w:val="0"/>
                  <w:marTop w:val="0"/>
                  <w:marBottom w:val="0"/>
                  <w:divBdr>
                    <w:top w:val="none" w:sz="0" w:space="0" w:color="auto"/>
                    <w:left w:val="none" w:sz="0" w:space="0" w:color="auto"/>
                    <w:bottom w:val="none" w:sz="0" w:space="0" w:color="auto"/>
                    <w:right w:val="none" w:sz="0" w:space="0" w:color="auto"/>
                  </w:divBdr>
                  <w:divsChild>
                    <w:div w:id="2030136314">
                      <w:marLeft w:val="0"/>
                      <w:marRight w:val="0"/>
                      <w:marTop w:val="0"/>
                      <w:marBottom w:val="0"/>
                      <w:divBdr>
                        <w:top w:val="none" w:sz="0" w:space="0" w:color="auto"/>
                        <w:left w:val="none" w:sz="0" w:space="0" w:color="auto"/>
                        <w:bottom w:val="none" w:sz="0" w:space="0" w:color="auto"/>
                        <w:right w:val="none" w:sz="0" w:space="0" w:color="auto"/>
                      </w:divBdr>
                    </w:div>
                  </w:divsChild>
                </w:div>
                <w:div w:id="686490433">
                  <w:marLeft w:val="0"/>
                  <w:marRight w:val="0"/>
                  <w:marTop w:val="0"/>
                  <w:marBottom w:val="0"/>
                  <w:divBdr>
                    <w:top w:val="none" w:sz="0" w:space="0" w:color="auto"/>
                    <w:left w:val="none" w:sz="0" w:space="0" w:color="auto"/>
                    <w:bottom w:val="none" w:sz="0" w:space="0" w:color="auto"/>
                    <w:right w:val="none" w:sz="0" w:space="0" w:color="auto"/>
                  </w:divBdr>
                  <w:divsChild>
                    <w:div w:id="1544831695">
                      <w:marLeft w:val="0"/>
                      <w:marRight w:val="0"/>
                      <w:marTop w:val="0"/>
                      <w:marBottom w:val="0"/>
                      <w:divBdr>
                        <w:top w:val="none" w:sz="0" w:space="0" w:color="auto"/>
                        <w:left w:val="none" w:sz="0" w:space="0" w:color="auto"/>
                        <w:bottom w:val="none" w:sz="0" w:space="0" w:color="auto"/>
                        <w:right w:val="none" w:sz="0" w:space="0" w:color="auto"/>
                      </w:divBdr>
                    </w:div>
                  </w:divsChild>
                </w:div>
                <w:div w:id="952246927">
                  <w:marLeft w:val="0"/>
                  <w:marRight w:val="0"/>
                  <w:marTop w:val="0"/>
                  <w:marBottom w:val="0"/>
                  <w:divBdr>
                    <w:top w:val="none" w:sz="0" w:space="0" w:color="auto"/>
                    <w:left w:val="none" w:sz="0" w:space="0" w:color="auto"/>
                    <w:bottom w:val="none" w:sz="0" w:space="0" w:color="auto"/>
                    <w:right w:val="none" w:sz="0" w:space="0" w:color="auto"/>
                  </w:divBdr>
                  <w:divsChild>
                    <w:div w:id="1656758469">
                      <w:marLeft w:val="0"/>
                      <w:marRight w:val="0"/>
                      <w:marTop w:val="0"/>
                      <w:marBottom w:val="0"/>
                      <w:divBdr>
                        <w:top w:val="none" w:sz="0" w:space="0" w:color="auto"/>
                        <w:left w:val="none" w:sz="0" w:space="0" w:color="auto"/>
                        <w:bottom w:val="none" w:sz="0" w:space="0" w:color="auto"/>
                        <w:right w:val="none" w:sz="0" w:space="0" w:color="auto"/>
                      </w:divBdr>
                    </w:div>
                  </w:divsChild>
                </w:div>
                <w:div w:id="1330211306">
                  <w:marLeft w:val="0"/>
                  <w:marRight w:val="0"/>
                  <w:marTop w:val="0"/>
                  <w:marBottom w:val="0"/>
                  <w:divBdr>
                    <w:top w:val="none" w:sz="0" w:space="0" w:color="auto"/>
                    <w:left w:val="none" w:sz="0" w:space="0" w:color="auto"/>
                    <w:bottom w:val="none" w:sz="0" w:space="0" w:color="auto"/>
                    <w:right w:val="none" w:sz="0" w:space="0" w:color="auto"/>
                  </w:divBdr>
                  <w:divsChild>
                    <w:div w:id="1747336325">
                      <w:marLeft w:val="0"/>
                      <w:marRight w:val="0"/>
                      <w:marTop w:val="0"/>
                      <w:marBottom w:val="0"/>
                      <w:divBdr>
                        <w:top w:val="none" w:sz="0" w:space="0" w:color="auto"/>
                        <w:left w:val="none" w:sz="0" w:space="0" w:color="auto"/>
                        <w:bottom w:val="none" w:sz="0" w:space="0" w:color="auto"/>
                        <w:right w:val="none" w:sz="0" w:space="0" w:color="auto"/>
                      </w:divBdr>
                    </w:div>
                  </w:divsChild>
                </w:div>
                <w:div w:id="426274879">
                  <w:marLeft w:val="0"/>
                  <w:marRight w:val="0"/>
                  <w:marTop w:val="0"/>
                  <w:marBottom w:val="0"/>
                  <w:divBdr>
                    <w:top w:val="none" w:sz="0" w:space="0" w:color="auto"/>
                    <w:left w:val="none" w:sz="0" w:space="0" w:color="auto"/>
                    <w:bottom w:val="none" w:sz="0" w:space="0" w:color="auto"/>
                    <w:right w:val="none" w:sz="0" w:space="0" w:color="auto"/>
                  </w:divBdr>
                  <w:divsChild>
                    <w:div w:id="17861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06829">
          <w:marLeft w:val="0"/>
          <w:marRight w:val="0"/>
          <w:marTop w:val="0"/>
          <w:marBottom w:val="0"/>
          <w:divBdr>
            <w:top w:val="none" w:sz="0" w:space="0" w:color="auto"/>
            <w:left w:val="none" w:sz="0" w:space="0" w:color="auto"/>
            <w:bottom w:val="none" w:sz="0" w:space="0" w:color="auto"/>
            <w:right w:val="none" w:sz="0" w:space="0" w:color="auto"/>
          </w:divBdr>
        </w:div>
        <w:div w:id="1981387">
          <w:marLeft w:val="0"/>
          <w:marRight w:val="0"/>
          <w:marTop w:val="0"/>
          <w:marBottom w:val="0"/>
          <w:divBdr>
            <w:top w:val="none" w:sz="0" w:space="0" w:color="auto"/>
            <w:left w:val="none" w:sz="0" w:space="0" w:color="auto"/>
            <w:bottom w:val="none" w:sz="0" w:space="0" w:color="auto"/>
            <w:right w:val="none" w:sz="0" w:space="0" w:color="auto"/>
          </w:divBdr>
        </w:div>
        <w:div w:id="2122260667">
          <w:marLeft w:val="0"/>
          <w:marRight w:val="0"/>
          <w:marTop w:val="0"/>
          <w:marBottom w:val="0"/>
          <w:divBdr>
            <w:top w:val="none" w:sz="0" w:space="0" w:color="auto"/>
            <w:left w:val="none" w:sz="0" w:space="0" w:color="auto"/>
            <w:bottom w:val="none" w:sz="0" w:space="0" w:color="auto"/>
            <w:right w:val="none" w:sz="0" w:space="0" w:color="auto"/>
          </w:divBdr>
        </w:div>
        <w:div w:id="1253395632">
          <w:marLeft w:val="0"/>
          <w:marRight w:val="0"/>
          <w:marTop w:val="0"/>
          <w:marBottom w:val="0"/>
          <w:divBdr>
            <w:top w:val="none" w:sz="0" w:space="0" w:color="auto"/>
            <w:left w:val="none" w:sz="0" w:space="0" w:color="auto"/>
            <w:bottom w:val="none" w:sz="0" w:space="0" w:color="auto"/>
            <w:right w:val="none" w:sz="0" w:space="0" w:color="auto"/>
          </w:divBdr>
        </w:div>
        <w:div w:id="357509207">
          <w:marLeft w:val="0"/>
          <w:marRight w:val="0"/>
          <w:marTop w:val="0"/>
          <w:marBottom w:val="0"/>
          <w:divBdr>
            <w:top w:val="none" w:sz="0" w:space="0" w:color="auto"/>
            <w:left w:val="none" w:sz="0" w:space="0" w:color="auto"/>
            <w:bottom w:val="none" w:sz="0" w:space="0" w:color="auto"/>
            <w:right w:val="none" w:sz="0" w:space="0" w:color="auto"/>
          </w:divBdr>
        </w:div>
        <w:div w:id="1749687933">
          <w:marLeft w:val="0"/>
          <w:marRight w:val="0"/>
          <w:marTop w:val="0"/>
          <w:marBottom w:val="0"/>
          <w:divBdr>
            <w:top w:val="none" w:sz="0" w:space="0" w:color="auto"/>
            <w:left w:val="none" w:sz="0" w:space="0" w:color="auto"/>
            <w:bottom w:val="none" w:sz="0" w:space="0" w:color="auto"/>
            <w:right w:val="none" w:sz="0" w:space="0" w:color="auto"/>
          </w:divBdr>
          <w:divsChild>
            <w:div w:id="348264402">
              <w:marLeft w:val="-75"/>
              <w:marRight w:val="0"/>
              <w:marTop w:val="30"/>
              <w:marBottom w:val="30"/>
              <w:divBdr>
                <w:top w:val="none" w:sz="0" w:space="0" w:color="auto"/>
                <w:left w:val="none" w:sz="0" w:space="0" w:color="auto"/>
                <w:bottom w:val="none" w:sz="0" w:space="0" w:color="auto"/>
                <w:right w:val="none" w:sz="0" w:space="0" w:color="auto"/>
              </w:divBdr>
              <w:divsChild>
                <w:div w:id="1535659137">
                  <w:marLeft w:val="0"/>
                  <w:marRight w:val="0"/>
                  <w:marTop w:val="0"/>
                  <w:marBottom w:val="0"/>
                  <w:divBdr>
                    <w:top w:val="none" w:sz="0" w:space="0" w:color="auto"/>
                    <w:left w:val="none" w:sz="0" w:space="0" w:color="auto"/>
                    <w:bottom w:val="none" w:sz="0" w:space="0" w:color="auto"/>
                    <w:right w:val="none" w:sz="0" w:space="0" w:color="auto"/>
                  </w:divBdr>
                  <w:divsChild>
                    <w:div w:id="793908791">
                      <w:marLeft w:val="0"/>
                      <w:marRight w:val="0"/>
                      <w:marTop w:val="0"/>
                      <w:marBottom w:val="0"/>
                      <w:divBdr>
                        <w:top w:val="none" w:sz="0" w:space="0" w:color="auto"/>
                        <w:left w:val="none" w:sz="0" w:space="0" w:color="auto"/>
                        <w:bottom w:val="none" w:sz="0" w:space="0" w:color="auto"/>
                        <w:right w:val="none" w:sz="0" w:space="0" w:color="auto"/>
                      </w:divBdr>
                    </w:div>
                  </w:divsChild>
                </w:div>
                <w:div w:id="1670020892">
                  <w:marLeft w:val="0"/>
                  <w:marRight w:val="0"/>
                  <w:marTop w:val="0"/>
                  <w:marBottom w:val="0"/>
                  <w:divBdr>
                    <w:top w:val="none" w:sz="0" w:space="0" w:color="auto"/>
                    <w:left w:val="none" w:sz="0" w:space="0" w:color="auto"/>
                    <w:bottom w:val="none" w:sz="0" w:space="0" w:color="auto"/>
                    <w:right w:val="none" w:sz="0" w:space="0" w:color="auto"/>
                  </w:divBdr>
                  <w:divsChild>
                    <w:div w:id="257640077">
                      <w:marLeft w:val="0"/>
                      <w:marRight w:val="0"/>
                      <w:marTop w:val="0"/>
                      <w:marBottom w:val="0"/>
                      <w:divBdr>
                        <w:top w:val="none" w:sz="0" w:space="0" w:color="auto"/>
                        <w:left w:val="none" w:sz="0" w:space="0" w:color="auto"/>
                        <w:bottom w:val="none" w:sz="0" w:space="0" w:color="auto"/>
                        <w:right w:val="none" w:sz="0" w:space="0" w:color="auto"/>
                      </w:divBdr>
                    </w:div>
                    <w:div w:id="1060785682">
                      <w:marLeft w:val="0"/>
                      <w:marRight w:val="0"/>
                      <w:marTop w:val="0"/>
                      <w:marBottom w:val="0"/>
                      <w:divBdr>
                        <w:top w:val="none" w:sz="0" w:space="0" w:color="auto"/>
                        <w:left w:val="none" w:sz="0" w:space="0" w:color="auto"/>
                        <w:bottom w:val="none" w:sz="0" w:space="0" w:color="auto"/>
                        <w:right w:val="none" w:sz="0" w:space="0" w:color="auto"/>
                      </w:divBdr>
                    </w:div>
                    <w:div w:id="746076687">
                      <w:marLeft w:val="0"/>
                      <w:marRight w:val="0"/>
                      <w:marTop w:val="0"/>
                      <w:marBottom w:val="0"/>
                      <w:divBdr>
                        <w:top w:val="none" w:sz="0" w:space="0" w:color="auto"/>
                        <w:left w:val="none" w:sz="0" w:space="0" w:color="auto"/>
                        <w:bottom w:val="none" w:sz="0" w:space="0" w:color="auto"/>
                        <w:right w:val="none" w:sz="0" w:space="0" w:color="auto"/>
                      </w:divBdr>
                    </w:div>
                    <w:div w:id="1596479453">
                      <w:marLeft w:val="0"/>
                      <w:marRight w:val="0"/>
                      <w:marTop w:val="0"/>
                      <w:marBottom w:val="0"/>
                      <w:divBdr>
                        <w:top w:val="none" w:sz="0" w:space="0" w:color="auto"/>
                        <w:left w:val="none" w:sz="0" w:space="0" w:color="auto"/>
                        <w:bottom w:val="none" w:sz="0" w:space="0" w:color="auto"/>
                        <w:right w:val="none" w:sz="0" w:space="0" w:color="auto"/>
                      </w:divBdr>
                    </w:div>
                    <w:div w:id="1219124174">
                      <w:marLeft w:val="0"/>
                      <w:marRight w:val="0"/>
                      <w:marTop w:val="0"/>
                      <w:marBottom w:val="0"/>
                      <w:divBdr>
                        <w:top w:val="none" w:sz="0" w:space="0" w:color="auto"/>
                        <w:left w:val="none" w:sz="0" w:space="0" w:color="auto"/>
                        <w:bottom w:val="none" w:sz="0" w:space="0" w:color="auto"/>
                        <w:right w:val="none" w:sz="0" w:space="0" w:color="auto"/>
                      </w:divBdr>
                    </w:div>
                    <w:div w:id="144132463">
                      <w:marLeft w:val="0"/>
                      <w:marRight w:val="0"/>
                      <w:marTop w:val="0"/>
                      <w:marBottom w:val="0"/>
                      <w:divBdr>
                        <w:top w:val="none" w:sz="0" w:space="0" w:color="auto"/>
                        <w:left w:val="none" w:sz="0" w:space="0" w:color="auto"/>
                        <w:bottom w:val="none" w:sz="0" w:space="0" w:color="auto"/>
                        <w:right w:val="none" w:sz="0" w:space="0" w:color="auto"/>
                      </w:divBdr>
                    </w:div>
                    <w:div w:id="1338848857">
                      <w:marLeft w:val="0"/>
                      <w:marRight w:val="0"/>
                      <w:marTop w:val="0"/>
                      <w:marBottom w:val="0"/>
                      <w:divBdr>
                        <w:top w:val="none" w:sz="0" w:space="0" w:color="auto"/>
                        <w:left w:val="none" w:sz="0" w:space="0" w:color="auto"/>
                        <w:bottom w:val="none" w:sz="0" w:space="0" w:color="auto"/>
                        <w:right w:val="none" w:sz="0" w:space="0" w:color="auto"/>
                      </w:divBdr>
                    </w:div>
                    <w:div w:id="396631303">
                      <w:marLeft w:val="0"/>
                      <w:marRight w:val="0"/>
                      <w:marTop w:val="0"/>
                      <w:marBottom w:val="0"/>
                      <w:divBdr>
                        <w:top w:val="none" w:sz="0" w:space="0" w:color="auto"/>
                        <w:left w:val="none" w:sz="0" w:space="0" w:color="auto"/>
                        <w:bottom w:val="none" w:sz="0" w:space="0" w:color="auto"/>
                        <w:right w:val="none" w:sz="0" w:space="0" w:color="auto"/>
                      </w:divBdr>
                    </w:div>
                    <w:div w:id="645360236">
                      <w:marLeft w:val="0"/>
                      <w:marRight w:val="0"/>
                      <w:marTop w:val="0"/>
                      <w:marBottom w:val="0"/>
                      <w:divBdr>
                        <w:top w:val="none" w:sz="0" w:space="0" w:color="auto"/>
                        <w:left w:val="none" w:sz="0" w:space="0" w:color="auto"/>
                        <w:bottom w:val="none" w:sz="0" w:space="0" w:color="auto"/>
                        <w:right w:val="none" w:sz="0" w:space="0" w:color="auto"/>
                      </w:divBdr>
                    </w:div>
                    <w:div w:id="1687050526">
                      <w:marLeft w:val="0"/>
                      <w:marRight w:val="0"/>
                      <w:marTop w:val="0"/>
                      <w:marBottom w:val="0"/>
                      <w:divBdr>
                        <w:top w:val="none" w:sz="0" w:space="0" w:color="auto"/>
                        <w:left w:val="none" w:sz="0" w:space="0" w:color="auto"/>
                        <w:bottom w:val="none" w:sz="0" w:space="0" w:color="auto"/>
                        <w:right w:val="none" w:sz="0" w:space="0" w:color="auto"/>
                      </w:divBdr>
                    </w:div>
                  </w:divsChild>
                </w:div>
                <w:div w:id="1176114395">
                  <w:marLeft w:val="0"/>
                  <w:marRight w:val="0"/>
                  <w:marTop w:val="0"/>
                  <w:marBottom w:val="0"/>
                  <w:divBdr>
                    <w:top w:val="none" w:sz="0" w:space="0" w:color="auto"/>
                    <w:left w:val="none" w:sz="0" w:space="0" w:color="auto"/>
                    <w:bottom w:val="none" w:sz="0" w:space="0" w:color="auto"/>
                    <w:right w:val="none" w:sz="0" w:space="0" w:color="auto"/>
                  </w:divBdr>
                  <w:divsChild>
                    <w:div w:id="1783984">
                      <w:marLeft w:val="0"/>
                      <w:marRight w:val="0"/>
                      <w:marTop w:val="0"/>
                      <w:marBottom w:val="0"/>
                      <w:divBdr>
                        <w:top w:val="none" w:sz="0" w:space="0" w:color="auto"/>
                        <w:left w:val="none" w:sz="0" w:space="0" w:color="auto"/>
                        <w:bottom w:val="none" w:sz="0" w:space="0" w:color="auto"/>
                        <w:right w:val="none" w:sz="0" w:space="0" w:color="auto"/>
                      </w:divBdr>
                    </w:div>
                  </w:divsChild>
                </w:div>
                <w:div w:id="1086996455">
                  <w:marLeft w:val="0"/>
                  <w:marRight w:val="0"/>
                  <w:marTop w:val="0"/>
                  <w:marBottom w:val="0"/>
                  <w:divBdr>
                    <w:top w:val="none" w:sz="0" w:space="0" w:color="auto"/>
                    <w:left w:val="none" w:sz="0" w:space="0" w:color="auto"/>
                    <w:bottom w:val="none" w:sz="0" w:space="0" w:color="auto"/>
                    <w:right w:val="none" w:sz="0" w:space="0" w:color="auto"/>
                  </w:divBdr>
                  <w:divsChild>
                    <w:div w:id="736243023">
                      <w:marLeft w:val="0"/>
                      <w:marRight w:val="0"/>
                      <w:marTop w:val="0"/>
                      <w:marBottom w:val="0"/>
                      <w:divBdr>
                        <w:top w:val="none" w:sz="0" w:space="0" w:color="auto"/>
                        <w:left w:val="none" w:sz="0" w:space="0" w:color="auto"/>
                        <w:bottom w:val="none" w:sz="0" w:space="0" w:color="auto"/>
                        <w:right w:val="none" w:sz="0" w:space="0" w:color="auto"/>
                      </w:divBdr>
                    </w:div>
                  </w:divsChild>
                </w:div>
                <w:div w:id="1322848295">
                  <w:marLeft w:val="0"/>
                  <w:marRight w:val="0"/>
                  <w:marTop w:val="0"/>
                  <w:marBottom w:val="0"/>
                  <w:divBdr>
                    <w:top w:val="none" w:sz="0" w:space="0" w:color="auto"/>
                    <w:left w:val="none" w:sz="0" w:space="0" w:color="auto"/>
                    <w:bottom w:val="none" w:sz="0" w:space="0" w:color="auto"/>
                    <w:right w:val="none" w:sz="0" w:space="0" w:color="auto"/>
                  </w:divBdr>
                  <w:divsChild>
                    <w:div w:id="379210043">
                      <w:marLeft w:val="0"/>
                      <w:marRight w:val="0"/>
                      <w:marTop w:val="0"/>
                      <w:marBottom w:val="0"/>
                      <w:divBdr>
                        <w:top w:val="none" w:sz="0" w:space="0" w:color="auto"/>
                        <w:left w:val="none" w:sz="0" w:space="0" w:color="auto"/>
                        <w:bottom w:val="none" w:sz="0" w:space="0" w:color="auto"/>
                        <w:right w:val="none" w:sz="0" w:space="0" w:color="auto"/>
                      </w:divBdr>
                    </w:div>
                    <w:div w:id="126899908">
                      <w:marLeft w:val="0"/>
                      <w:marRight w:val="0"/>
                      <w:marTop w:val="0"/>
                      <w:marBottom w:val="0"/>
                      <w:divBdr>
                        <w:top w:val="none" w:sz="0" w:space="0" w:color="auto"/>
                        <w:left w:val="none" w:sz="0" w:space="0" w:color="auto"/>
                        <w:bottom w:val="none" w:sz="0" w:space="0" w:color="auto"/>
                        <w:right w:val="none" w:sz="0" w:space="0" w:color="auto"/>
                      </w:divBdr>
                    </w:div>
                    <w:div w:id="913735471">
                      <w:marLeft w:val="0"/>
                      <w:marRight w:val="0"/>
                      <w:marTop w:val="0"/>
                      <w:marBottom w:val="0"/>
                      <w:divBdr>
                        <w:top w:val="none" w:sz="0" w:space="0" w:color="auto"/>
                        <w:left w:val="none" w:sz="0" w:space="0" w:color="auto"/>
                        <w:bottom w:val="none" w:sz="0" w:space="0" w:color="auto"/>
                        <w:right w:val="none" w:sz="0" w:space="0" w:color="auto"/>
                      </w:divBdr>
                    </w:div>
                    <w:div w:id="919485811">
                      <w:marLeft w:val="0"/>
                      <w:marRight w:val="0"/>
                      <w:marTop w:val="0"/>
                      <w:marBottom w:val="0"/>
                      <w:divBdr>
                        <w:top w:val="none" w:sz="0" w:space="0" w:color="auto"/>
                        <w:left w:val="none" w:sz="0" w:space="0" w:color="auto"/>
                        <w:bottom w:val="none" w:sz="0" w:space="0" w:color="auto"/>
                        <w:right w:val="none" w:sz="0" w:space="0" w:color="auto"/>
                      </w:divBdr>
                    </w:div>
                    <w:div w:id="2086994479">
                      <w:marLeft w:val="0"/>
                      <w:marRight w:val="0"/>
                      <w:marTop w:val="0"/>
                      <w:marBottom w:val="0"/>
                      <w:divBdr>
                        <w:top w:val="none" w:sz="0" w:space="0" w:color="auto"/>
                        <w:left w:val="none" w:sz="0" w:space="0" w:color="auto"/>
                        <w:bottom w:val="none" w:sz="0" w:space="0" w:color="auto"/>
                        <w:right w:val="none" w:sz="0" w:space="0" w:color="auto"/>
                      </w:divBdr>
                    </w:div>
                    <w:div w:id="1311204682">
                      <w:marLeft w:val="0"/>
                      <w:marRight w:val="0"/>
                      <w:marTop w:val="0"/>
                      <w:marBottom w:val="0"/>
                      <w:divBdr>
                        <w:top w:val="none" w:sz="0" w:space="0" w:color="auto"/>
                        <w:left w:val="none" w:sz="0" w:space="0" w:color="auto"/>
                        <w:bottom w:val="none" w:sz="0" w:space="0" w:color="auto"/>
                        <w:right w:val="none" w:sz="0" w:space="0" w:color="auto"/>
                      </w:divBdr>
                    </w:div>
                    <w:div w:id="1628970635">
                      <w:marLeft w:val="0"/>
                      <w:marRight w:val="0"/>
                      <w:marTop w:val="0"/>
                      <w:marBottom w:val="0"/>
                      <w:divBdr>
                        <w:top w:val="none" w:sz="0" w:space="0" w:color="auto"/>
                        <w:left w:val="none" w:sz="0" w:space="0" w:color="auto"/>
                        <w:bottom w:val="none" w:sz="0" w:space="0" w:color="auto"/>
                        <w:right w:val="none" w:sz="0" w:space="0" w:color="auto"/>
                      </w:divBdr>
                    </w:div>
                    <w:div w:id="122046376">
                      <w:marLeft w:val="0"/>
                      <w:marRight w:val="0"/>
                      <w:marTop w:val="0"/>
                      <w:marBottom w:val="0"/>
                      <w:divBdr>
                        <w:top w:val="none" w:sz="0" w:space="0" w:color="auto"/>
                        <w:left w:val="none" w:sz="0" w:space="0" w:color="auto"/>
                        <w:bottom w:val="none" w:sz="0" w:space="0" w:color="auto"/>
                        <w:right w:val="none" w:sz="0" w:space="0" w:color="auto"/>
                      </w:divBdr>
                    </w:div>
                    <w:div w:id="650327656">
                      <w:marLeft w:val="0"/>
                      <w:marRight w:val="0"/>
                      <w:marTop w:val="0"/>
                      <w:marBottom w:val="0"/>
                      <w:divBdr>
                        <w:top w:val="none" w:sz="0" w:space="0" w:color="auto"/>
                        <w:left w:val="none" w:sz="0" w:space="0" w:color="auto"/>
                        <w:bottom w:val="none" w:sz="0" w:space="0" w:color="auto"/>
                        <w:right w:val="none" w:sz="0" w:space="0" w:color="auto"/>
                      </w:divBdr>
                    </w:div>
                  </w:divsChild>
                </w:div>
                <w:div w:id="138767507">
                  <w:marLeft w:val="0"/>
                  <w:marRight w:val="0"/>
                  <w:marTop w:val="0"/>
                  <w:marBottom w:val="0"/>
                  <w:divBdr>
                    <w:top w:val="none" w:sz="0" w:space="0" w:color="auto"/>
                    <w:left w:val="none" w:sz="0" w:space="0" w:color="auto"/>
                    <w:bottom w:val="none" w:sz="0" w:space="0" w:color="auto"/>
                    <w:right w:val="none" w:sz="0" w:space="0" w:color="auto"/>
                  </w:divBdr>
                  <w:divsChild>
                    <w:div w:id="582029013">
                      <w:marLeft w:val="0"/>
                      <w:marRight w:val="0"/>
                      <w:marTop w:val="0"/>
                      <w:marBottom w:val="0"/>
                      <w:divBdr>
                        <w:top w:val="none" w:sz="0" w:space="0" w:color="auto"/>
                        <w:left w:val="none" w:sz="0" w:space="0" w:color="auto"/>
                        <w:bottom w:val="none" w:sz="0" w:space="0" w:color="auto"/>
                        <w:right w:val="none" w:sz="0" w:space="0" w:color="auto"/>
                      </w:divBdr>
                    </w:div>
                  </w:divsChild>
                </w:div>
                <w:div w:id="73363970">
                  <w:marLeft w:val="0"/>
                  <w:marRight w:val="0"/>
                  <w:marTop w:val="0"/>
                  <w:marBottom w:val="0"/>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 w:id="259028604">
                      <w:marLeft w:val="0"/>
                      <w:marRight w:val="0"/>
                      <w:marTop w:val="0"/>
                      <w:marBottom w:val="0"/>
                      <w:divBdr>
                        <w:top w:val="none" w:sz="0" w:space="0" w:color="auto"/>
                        <w:left w:val="none" w:sz="0" w:space="0" w:color="auto"/>
                        <w:bottom w:val="none" w:sz="0" w:space="0" w:color="auto"/>
                        <w:right w:val="none" w:sz="0" w:space="0" w:color="auto"/>
                      </w:divBdr>
                    </w:div>
                    <w:div w:id="422342987">
                      <w:marLeft w:val="0"/>
                      <w:marRight w:val="0"/>
                      <w:marTop w:val="0"/>
                      <w:marBottom w:val="0"/>
                      <w:divBdr>
                        <w:top w:val="none" w:sz="0" w:space="0" w:color="auto"/>
                        <w:left w:val="none" w:sz="0" w:space="0" w:color="auto"/>
                        <w:bottom w:val="none" w:sz="0" w:space="0" w:color="auto"/>
                        <w:right w:val="none" w:sz="0" w:space="0" w:color="auto"/>
                      </w:divBdr>
                    </w:div>
                  </w:divsChild>
                </w:div>
                <w:div w:id="521170390">
                  <w:marLeft w:val="0"/>
                  <w:marRight w:val="0"/>
                  <w:marTop w:val="0"/>
                  <w:marBottom w:val="0"/>
                  <w:divBdr>
                    <w:top w:val="none" w:sz="0" w:space="0" w:color="auto"/>
                    <w:left w:val="none" w:sz="0" w:space="0" w:color="auto"/>
                    <w:bottom w:val="none" w:sz="0" w:space="0" w:color="auto"/>
                    <w:right w:val="none" w:sz="0" w:space="0" w:color="auto"/>
                  </w:divBdr>
                  <w:divsChild>
                    <w:div w:id="1349716576">
                      <w:marLeft w:val="0"/>
                      <w:marRight w:val="0"/>
                      <w:marTop w:val="0"/>
                      <w:marBottom w:val="0"/>
                      <w:divBdr>
                        <w:top w:val="none" w:sz="0" w:space="0" w:color="auto"/>
                        <w:left w:val="none" w:sz="0" w:space="0" w:color="auto"/>
                        <w:bottom w:val="none" w:sz="0" w:space="0" w:color="auto"/>
                        <w:right w:val="none" w:sz="0" w:space="0" w:color="auto"/>
                      </w:divBdr>
                    </w:div>
                  </w:divsChild>
                </w:div>
                <w:div w:id="976226554">
                  <w:marLeft w:val="0"/>
                  <w:marRight w:val="0"/>
                  <w:marTop w:val="0"/>
                  <w:marBottom w:val="0"/>
                  <w:divBdr>
                    <w:top w:val="none" w:sz="0" w:space="0" w:color="auto"/>
                    <w:left w:val="none" w:sz="0" w:space="0" w:color="auto"/>
                    <w:bottom w:val="none" w:sz="0" w:space="0" w:color="auto"/>
                    <w:right w:val="none" w:sz="0" w:space="0" w:color="auto"/>
                  </w:divBdr>
                  <w:divsChild>
                    <w:div w:id="1682122332">
                      <w:marLeft w:val="0"/>
                      <w:marRight w:val="0"/>
                      <w:marTop w:val="0"/>
                      <w:marBottom w:val="0"/>
                      <w:divBdr>
                        <w:top w:val="none" w:sz="0" w:space="0" w:color="auto"/>
                        <w:left w:val="none" w:sz="0" w:space="0" w:color="auto"/>
                        <w:bottom w:val="none" w:sz="0" w:space="0" w:color="auto"/>
                        <w:right w:val="none" w:sz="0" w:space="0" w:color="auto"/>
                      </w:divBdr>
                    </w:div>
                  </w:divsChild>
                </w:div>
                <w:div w:id="1935167935">
                  <w:marLeft w:val="0"/>
                  <w:marRight w:val="0"/>
                  <w:marTop w:val="0"/>
                  <w:marBottom w:val="0"/>
                  <w:divBdr>
                    <w:top w:val="none" w:sz="0" w:space="0" w:color="auto"/>
                    <w:left w:val="none" w:sz="0" w:space="0" w:color="auto"/>
                    <w:bottom w:val="none" w:sz="0" w:space="0" w:color="auto"/>
                    <w:right w:val="none" w:sz="0" w:space="0" w:color="auto"/>
                  </w:divBdr>
                  <w:divsChild>
                    <w:div w:id="2035301519">
                      <w:marLeft w:val="0"/>
                      <w:marRight w:val="0"/>
                      <w:marTop w:val="0"/>
                      <w:marBottom w:val="0"/>
                      <w:divBdr>
                        <w:top w:val="none" w:sz="0" w:space="0" w:color="auto"/>
                        <w:left w:val="none" w:sz="0" w:space="0" w:color="auto"/>
                        <w:bottom w:val="none" w:sz="0" w:space="0" w:color="auto"/>
                        <w:right w:val="none" w:sz="0" w:space="0" w:color="auto"/>
                      </w:divBdr>
                    </w:div>
                    <w:div w:id="1535773981">
                      <w:marLeft w:val="0"/>
                      <w:marRight w:val="0"/>
                      <w:marTop w:val="0"/>
                      <w:marBottom w:val="0"/>
                      <w:divBdr>
                        <w:top w:val="none" w:sz="0" w:space="0" w:color="auto"/>
                        <w:left w:val="none" w:sz="0" w:space="0" w:color="auto"/>
                        <w:bottom w:val="none" w:sz="0" w:space="0" w:color="auto"/>
                        <w:right w:val="none" w:sz="0" w:space="0" w:color="auto"/>
                      </w:divBdr>
                    </w:div>
                    <w:div w:id="371806597">
                      <w:marLeft w:val="0"/>
                      <w:marRight w:val="0"/>
                      <w:marTop w:val="0"/>
                      <w:marBottom w:val="0"/>
                      <w:divBdr>
                        <w:top w:val="none" w:sz="0" w:space="0" w:color="auto"/>
                        <w:left w:val="none" w:sz="0" w:space="0" w:color="auto"/>
                        <w:bottom w:val="none" w:sz="0" w:space="0" w:color="auto"/>
                        <w:right w:val="none" w:sz="0" w:space="0" w:color="auto"/>
                      </w:divBdr>
                    </w:div>
                  </w:divsChild>
                </w:div>
                <w:div w:id="1870141237">
                  <w:marLeft w:val="0"/>
                  <w:marRight w:val="0"/>
                  <w:marTop w:val="0"/>
                  <w:marBottom w:val="0"/>
                  <w:divBdr>
                    <w:top w:val="none" w:sz="0" w:space="0" w:color="auto"/>
                    <w:left w:val="none" w:sz="0" w:space="0" w:color="auto"/>
                    <w:bottom w:val="none" w:sz="0" w:space="0" w:color="auto"/>
                    <w:right w:val="none" w:sz="0" w:space="0" w:color="auto"/>
                  </w:divBdr>
                  <w:divsChild>
                    <w:div w:id="446779674">
                      <w:marLeft w:val="0"/>
                      <w:marRight w:val="0"/>
                      <w:marTop w:val="0"/>
                      <w:marBottom w:val="0"/>
                      <w:divBdr>
                        <w:top w:val="none" w:sz="0" w:space="0" w:color="auto"/>
                        <w:left w:val="none" w:sz="0" w:space="0" w:color="auto"/>
                        <w:bottom w:val="none" w:sz="0" w:space="0" w:color="auto"/>
                        <w:right w:val="none" w:sz="0" w:space="0" w:color="auto"/>
                      </w:divBdr>
                    </w:div>
                  </w:divsChild>
                </w:div>
                <w:div w:id="1220435451">
                  <w:marLeft w:val="0"/>
                  <w:marRight w:val="0"/>
                  <w:marTop w:val="0"/>
                  <w:marBottom w:val="0"/>
                  <w:divBdr>
                    <w:top w:val="none" w:sz="0" w:space="0" w:color="auto"/>
                    <w:left w:val="none" w:sz="0" w:space="0" w:color="auto"/>
                    <w:bottom w:val="none" w:sz="0" w:space="0" w:color="auto"/>
                    <w:right w:val="none" w:sz="0" w:space="0" w:color="auto"/>
                  </w:divBdr>
                  <w:divsChild>
                    <w:div w:id="1208909328">
                      <w:marLeft w:val="0"/>
                      <w:marRight w:val="0"/>
                      <w:marTop w:val="0"/>
                      <w:marBottom w:val="0"/>
                      <w:divBdr>
                        <w:top w:val="none" w:sz="0" w:space="0" w:color="auto"/>
                        <w:left w:val="none" w:sz="0" w:space="0" w:color="auto"/>
                        <w:bottom w:val="none" w:sz="0" w:space="0" w:color="auto"/>
                        <w:right w:val="none" w:sz="0" w:space="0" w:color="auto"/>
                      </w:divBdr>
                    </w:div>
                  </w:divsChild>
                </w:div>
                <w:div w:id="560412469">
                  <w:marLeft w:val="0"/>
                  <w:marRight w:val="0"/>
                  <w:marTop w:val="0"/>
                  <w:marBottom w:val="0"/>
                  <w:divBdr>
                    <w:top w:val="none" w:sz="0" w:space="0" w:color="auto"/>
                    <w:left w:val="none" w:sz="0" w:space="0" w:color="auto"/>
                    <w:bottom w:val="none" w:sz="0" w:space="0" w:color="auto"/>
                    <w:right w:val="none" w:sz="0" w:space="0" w:color="auto"/>
                  </w:divBdr>
                  <w:divsChild>
                    <w:div w:id="428627518">
                      <w:marLeft w:val="0"/>
                      <w:marRight w:val="0"/>
                      <w:marTop w:val="0"/>
                      <w:marBottom w:val="0"/>
                      <w:divBdr>
                        <w:top w:val="none" w:sz="0" w:space="0" w:color="auto"/>
                        <w:left w:val="none" w:sz="0" w:space="0" w:color="auto"/>
                        <w:bottom w:val="none" w:sz="0" w:space="0" w:color="auto"/>
                        <w:right w:val="none" w:sz="0" w:space="0" w:color="auto"/>
                      </w:divBdr>
                    </w:div>
                  </w:divsChild>
                </w:div>
                <w:div w:id="197747394">
                  <w:marLeft w:val="0"/>
                  <w:marRight w:val="0"/>
                  <w:marTop w:val="0"/>
                  <w:marBottom w:val="0"/>
                  <w:divBdr>
                    <w:top w:val="none" w:sz="0" w:space="0" w:color="auto"/>
                    <w:left w:val="none" w:sz="0" w:space="0" w:color="auto"/>
                    <w:bottom w:val="none" w:sz="0" w:space="0" w:color="auto"/>
                    <w:right w:val="none" w:sz="0" w:space="0" w:color="auto"/>
                  </w:divBdr>
                  <w:divsChild>
                    <w:div w:id="2104912197">
                      <w:marLeft w:val="0"/>
                      <w:marRight w:val="0"/>
                      <w:marTop w:val="0"/>
                      <w:marBottom w:val="0"/>
                      <w:divBdr>
                        <w:top w:val="none" w:sz="0" w:space="0" w:color="auto"/>
                        <w:left w:val="none" w:sz="0" w:space="0" w:color="auto"/>
                        <w:bottom w:val="none" w:sz="0" w:space="0" w:color="auto"/>
                        <w:right w:val="none" w:sz="0" w:space="0" w:color="auto"/>
                      </w:divBdr>
                    </w:div>
                    <w:div w:id="420489746">
                      <w:marLeft w:val="0"/>
                      <w:marRight w:val="0"/>
                      <w:marTop w:val="0"/>
                      <w:marBottom w:val="0"/>
                      <w:divBdr>
                        <w:top w:val="none" w:sz="0" w:space="0" w:color="auto"/>
                        <w:left w:val="none" w:sz="0" w:space="0" w:color="auto"/>
                        <w:bottom w:val="none" w:sz="0" w:space="0" w:color="auto"/>
                        <w:right w:val="none" w:sz="0" w:space="0" w:color="auto"/>
                      </w:divBdr>
                    </w:div>
                    <w:div w:id="363286971">
                      <w:marLeft w:val="0"/>
                      <w:marRight w:val="0"/>
                      <w:marTop w:val="0"/>
                      <w:marBottom w:val="0"/>
                      <w:divBdr>
                        <w:top w:val="none" w:sz="0" w:space="0" w:color="auto"/>
                        <w:left w:val="none" w:sz="0" w:space="0" w:color="auto"/>
                        <w:bottom w:val="none" w:sz="0" w:space="0" w:color="auto"/>
                        <w:right w:val="none" w:sz="0" w:space="0" w:color="auto"/>
                      </w:divBdr>
                    </w:div>
                  </w:divsChild>
                </w:div>
                <w:div w:id="151726211">
                  <w:marLeft w:val="0"/>
                  <w:marRight w:val="0"/>
                  <w:marTop w:val="0"/>
                  <w:marBottom w:val="0"/>
                  <w:divBdr>
                    <w:top w:val="none" w:sz="0" w:space="0" w:color="auto"/>
                    <w:left w:val="none" w:sz="0" w:space="0" w:color="auto"/>
                    <w:bottom w:val="none" w:sz="0" w:space="0" w:color="auto"/>
                    <w:right w:val="none" w:sz="0" w:space="0" w:color="auto"/>
                  </w:divBdr>
                  <w:divsChild>
                    <w:div w:id="1182430800">
                      <w:marLeft w:val="0"/>
                      <w:marRight w:val="0"/>
                      <w:marTop w:val="0"/>
                      <w:marBottom w:val="0"/>
                      <w:divBdr>
                        <w:top w:val="none" w:sz="0" w:space="0" w:color="auto"/>
                        <w:left w:val="none" w:sz="0" w:space="0" w:color="auto"/>
                        <w:bottom w:val="none" w:sz="0" w:space="0" w:color="auto"/>
                        <w:right w:val="none" w:sz="0" w:space="0" w:color="auto"/>
                      </w:divBdr>
                    </w:div>
                  </w:divsChild>
                </w:div>
                <w:div w:id="976909431">
                  <w:marLeft w:val="0"/>
                  <w:marRight w:val="0"/>
                  <w:marTop w:val="0"/>
                  <w:marBottom w:val="0"/>
                  <w:divBdr>
                    <w:top w:val="none" w:sz="0" w:space="0" w:color="auto"/>
                    <w:left w:val="none" w:sz="0" w:space="0" w:color="auto"/>
                    <w:bottom w:val="none" w:sz="0" w:space="0" w:color="auto"/>
                    <w:right w:val="none" w:sz="0" w:space="0" w:color="auto"/>
                  </w:divBdr>
                  <w:divsChild>
                    <w:div w:id="1080326114">
                      <w:marLeft w:val="0"/>
                      <w:marRight w:val="0"/>
                      <w:marTop w:val="0"/>
                      <w:marBottom w:val="0"/>
                      <w:divBdr>
                        <w:top w:val="none" w:sz="0" w:space="0" w:color="auto"/>
                        <w:left w:val="none" w:sz="0" w:space="0" w:color="auto"/>
                        <w:bottom w:val="none" w:sz="0" w:space="0" w:color="auto"/>
                        <w:right w:val="none" w:sz="0" w:space="0" w:color="auto"/>
                      </w:divBdr>
                    </w:div>
                  </w:divsChild>
                </w:div>
                <w:div w:id="1815875655">
                  <w:marLeft w:val="0"/>
                  <w:marRight w:val="0"/>
                  <w:marTop w:val="0"/>
                  <w:marBottom w:val="0"/>
                  <w:divBdr>
                    <w:top w:val="none" w:sz="0" w:space="0" w:color="auto"/>
                    <w:left w:val="none" w:sz="0" w:space="0" w:color="auto"/>
                    <w:bottom w:val="none" w:sz="0" w:space="0" w:color="auto"/>
                    <w:right w:val="none" w:sz="0" w:space="0" w:color="auto"/>
                  </w:divBdr>
                  <w:divsChild>
                    <w:div w:id="700518590">
                      <w:marLeft w:val="0"/>
                      <w:marRight w:val="0"/>
                      <w:marTop w:val="0"/>
                      <w:marBottom w:val="0"/>
                      <w:divBdr>
                        <w:top w:val="none" w:sz="0" w:space="0" w:color="auto"/>
                        <w:left w:val="none" w:sz="0" w:space="0" w:color="auto"/>
                        <w:bottom w:val="none" w:sz="0" w:space="0" w:color="auto"/>
                        <w:right w:val="none" w:sz="0" w:space="0" w:color="auto"/>
                      </w:divBdr>
                    </w:div>
                    <w:div w:id="1547986809">
                      <w:marLeft w:val="0"/>
                      <w:marRight w:val="0"/>
                      <w:marTop w:val="0"/>
                      <w:marBottom w:val="0"/>
                      <w:divBdr>
                        <w:top w:val="none" w:sz="0" w:space="0" w:color="auto"/>
                        <w:left w:val="none" w:sz="0" w:space="0" w:color="auto"/>
                        <w:bottom w:val="none" w:sz="0" w:space="0" w:color="auto"/>
                        <w:right w:val="none" w:sz="0" w:space="0" w:color="auto"/>
                      </w:divBdr>
                    </w:div>
                    <w:div w:id="578321970">
                      <w:marLeft w:val="0"/>
                      <w:marRight w:val="0"/>
                      <w:marTop w:val="0"/>
                      <w:marBottom w:val="0"/>
                      <w:divBdr>
                        <w:top w:val="none" w:sz="0" w:space="0" w:color="auto"/>
                        <w:left w:val="none" w:sz="0" w:space="0" w:color="auto"/>
                        <w:bottom w:val="none" w:sz="0" w:space="0" w:color="auto"/>
                        <w:right w:val="none" w:sz="0" w:space="0" w:color="auto"/>
                      </w:divBdr>
                    </w:div>
                  </w:divsChild>
                </w:div>
                <w:div w:id="1685017780">
                  <w:marLeft w:val="0"/>
                  <w:marRight w:val="0"/>
                  <w:marTop w:val="0"/>
                  <w:marBottom w:val="0"/>
                  <w:divBdr>
                    <w:top w:val="none" w:sz="0" w:space="0" w:color="auto"/>
                    <w:left w:val="none" w:sz="0" w:space="0" w:color="auto"/>
                    <w:bottom w:val="none" w:sz="0" w:space="0" w:color="auto"/>
                    <w:right w:val="none" w:sz="0" w:space="0" w:color="auto"/>
                  </w:divBdr>
                  <w:divsChild>
                    <w:div w:id="134681721">
                      <w:marLeft w:val="0"/>
                      <w:marRight w:val="0"/>
                      <w:marTop w:val="0"/>
                      <w:marBottom w:val="0"/>
                      <w:divBdr>
                        <w:top w:val="none" w:sz="0" w:space="0" w:color="auto"/>
                        <w:left w:val="none" w:sz="0" w:space="0" w:color="auto"/>
                        <w:bottom w:val="none" w:sz="0" w:space="0" w:color="auto"/>
                        <w:right w:val="none" w:sz="0" w:space="0" w:color="auto"/>
                      </w:divBdr>
                    </w:div>
                  </w:divsChild>
                </w:div>
                <w:div w:id="1369143520">
                  <w:marLeft w:val="0"/>
                  <w:marRight w:val="0"/>
                  <w:marTop w:val="0"/>
                  <w:marBottom w:val="0"/>
                  <w:divBdr>
                    <w:top w:val="none" w:sz="0" w:space="0" w:color="auto"/>
                    <w:left w:val="none" w:sz="0" w:space="0" w:color="auto"/>
                    <w:bottom w:val="none" w:sz="0" w:space="0" w:color="auto"/>
                    <w:right w:val="none" w:sz="0" w:space="0" w:color="auto"/>
                  </w:divBdr>
                  <w:divsChild>
                    <w:div w:id="403261727">
                      <w:marLeft w:val="0"/>
                      <w:marRight w:val="0"/>
                      <w:marTop w:val="0"/>
                      <w:marBottom w:val="0"/>
                      <w:divBdr>
                        <w:top w:val="none" w:sz="0" w:space="0" w:color="auto"/>
                        <w:left w:val="none" w:sz="0" w:space="0" w:color="auto"/>
                        <w:bottom w:val="none" w:sz="0" w:space="0" w:color="auto"/>
                        <w:right w:val="none" w:sz="0" w:space="0" w:color="auto"/>
                      </w:divBdr>
                    </w:div>
                  </w:divsChild>
                </w:div>
                <w:div w:id="2008943246">
                  <w:marLeft w:val="0"/>
                  <w:marRight w:val="0"/>
                  <w:marTop w:val="0"/>
                  <w:marBottom w:val="0"/>
                  <w:divBdr>
                    <w:top w:val="none" w:sz="0" w:space="0" w:color="auto"/>
                    <w:left w:val="none" w:sz="0" w:space="0" w:color="auto"/>
                    <w:bottom w:val="none" w:sz="0" w:space="0" w:color="auto"/>
                    <w:right w:val="none" w:sz="0" w:space="0" w:color="auto"/>
                  </w:divBdr>
                  <w:divsChild>
                    <w:div w:id="1600290539">
                      <w:marLeft w:val="0"/>
                      <w:marRight w:val="0"/>
                      <w:marTop w:val="0"/>
                      <w:marBottom w:val="0"/>
                      <w:divBdr>
                        <w:top w:val="none" w:sz="0" w:space="0" w:color="auto"/>
                        <w:left w:val="none" w:sz="0" w:space="0" w:color="auto"/>
                        <w:bottom w:val="none" w:sz="0" w:space="0" w:color="auto"/>
                        <w:right w:val="none" w:sz="0" w:space="0" w:color="auto"/>
                      </w:divBdr>
                    </w:div>
                    <w:div w:id="604725754">
                      <w:marLeft w:val="0"/>
                      <w:marRight w:val="0"/>
                      <w:marTop w:val="0"/>
                      <w:marBottom w:val="0"/>
                      <w:divBdr>
                        <w:top w:val="none" w:sz="0" w:space="0" w:color="auto"/>
                        <w:left w:val="none" w:sz="0" w:space="0" w:color="auto"/>
                        <w:bottom w:val="none" w:sz="0" w:space="0" w:color="auto"/>
                        <w:right w:val="none" w:sz="0" w:space="0" w:color="auto"/>
                      </w:divBdr>
                    </w:div>
                    <w:div w:id="1529561756">
                      <w:marLeft w:val="0"/>
                      <w:marRight w:val="0"/>
                      <w:marTop w:val="0"/>
                      <w:marBottom w:val="0"/>
                      <w:divBdr>
                        <w:top w:val="none" w:sz="0" w:space="0" w:color="auto"/>
                        <w:left w:val="none" w:sz="0" w:space="0" w:color="auto"/>
                        <w:bottom w:val="none" w:sz="0" w:space="0" w:color="auto"/>
                        <w:right w:val="none" w:sz="0" w:space="0" w:color="auto"/>
                      </w:divBdr>
                    </w:div>
                  </w:divsChild>
                </w:div>
                <w:div w:id="1754085299">
                  <w:marLeft w:val="0"/>
                  <w:marRight w:val="0"/>
                  <w:marTop w:val="0"/>
                  <w:marBottom w:val="0"/>
                  <w:divBdr>
                    <w:top w:val="none" w:sz="0" w:space="0" w:color="auto"/>
                    <w:left w:val="none" w:sz="0" w:space="0" w:color="auto"/>
                    <w:bottom w:val="none" w:sz="0" w:space="0" w:color="auto"/>
                    <w:right w:val="none" w:sz="0" w:space="0" w:color="auto"/>
                  </w:divBdr>
                  <w:divsChild>
                    <w:div w:id="59909018">
                      <w:marLeft w:val="0"/>
                      <w:marRight w:val="0"/>
                      <w:marTop w:val="0"/>
                      <w:marBottom w:val="0"/>
                      <w:divBdr>
                        <w:top w:val="none" w:sz="0" w:space="0" w:color="auto"/>
                        <w:left w:val="none" w:sz="0" w:space="0" w:color="auto"/>
                        <w:bottom w:val="none" w:sz="0" w:space="0" w:color="auto"/>
                        <w:right w:val="none" w:sz="0" w:space="0" w:color="auto"/>
                      </w:divBdr>
                    </w:div>
                  </w:divsChild>
                </w:div>
                <w:div w:id="2104063722">
                  <w:marLeft w:val="0"/>
                  <w:marRight w:val="0"/>
                  <w:marTop w:val="0"/>
                  <w:marBottom w:val="0"/>
                  <w:divBdr>
                    <w:top w:val="none" w:sz="0" w:space="0" w:color="auto"/>
                    <w:left w:val="none" w:sz="0" w:space="0" w:color="auto"/>
                    <w:bottom w:val="none" w:sz="0" w:space="0" w:color="auto"/>
                    <w:right w:val="none" w:sz="0" w:space="0" w:color="auto"/>
                  </w:divBdr>
                  <w:divsChild>
                    <w:div w:id="1922568837">
                      <w:marLeft w:val="0"/>
                      <w:marRight w:val="0"/>
                      <w:marTop w:val="0"/>
                      <w:marBottom w:val="0"/>
                      <w:divBdr>
                        <w:top w:val="none" w:sz="0" w:space="0" w:color="auto"/>
                        <w:left w:val="none" w:sz="0" w:space="0" w:color="auto"/>
                        <w:bottom w:val="none" w:sz="0" w:space="0" w:color="auto"/>
                        <w:right w:val="none" w:sz="0" w:space="0" w:color="auto"/>
                      </w:divBdr>
                    </w:div>
                  </w:divsChild>
                </w:div>
                <w:div w:id="829715679">
                  <w:marLeft w:val="0"/>
                  <w:marRight w:val="0"/>
                  <w:marTop w:val="0"/>
                  <w:marBottom w:val="0"/>
                  <w:divBdr>
                    <w:top w:val="none" w:sz="0" w:space="0" w:color="auto"/>
                    <w:left w:val="none" w:sz="0" w:space="0" w:color="auto"/>
                    <w:bottom w:val="none" w:sz="0" w:space="0" w:color="auto"/>
                    <w:right w:val="none" w:sz="0" w:space="0" w:color="auto"/>
                  </w:divBdr>
                  <w:divsChild>
                    <w:div w:id="149907672">
                      <w:marLeft w:val="0"/>
                      <w:marRight w:val="0"/>
                      <w:marTop w:val="0"/>
                      <w:marBottom w:val="0"/>
                      <w:divBdr>
                        <w:top w:val="none" w:sz="0" w:space="0" w:color="auto"/>
                        <w:left w:val="none" w:sz="0" w:space="0" w:color="auto"/>
                        <w:bottom w:val="none" w:sz="0" w:space="0" w:color="auto"/>
                        <w:right w:val="none" w:sz="0" w:space="0" w:color="auto"/>
                      </w:divBdr>
                    </w:div>
                    <w:div w:id="1264221738">
                      <w:marLeft w:val="0"/>
                      <w:marRight w:val="0"/>
                      <w:marTop w:val="0"/>
                      <w:marBottom w:val="0"/>
                      <w:divBdr>
                        <w:top w:val="none" w:sz="0" w:space="0" w:color="auto"/>
                        <w:left w:val="none" w:sz="0" w:space="0" w:color="auto"/>
                        <w:bottom w:val="none" w:sz="0" w:space="0" w:color="auto"/>
                        <w:right w:val="none" w:sz="0" w:space="0" w:color="auto"/>
                      </w:divBdr>
                    </w:div>
                  </w:divsChild>
                </w:div>
                <w:div w:id="186917867">
                  <w:marLeft w:val="0"/>
                  <w:marRight w:val="0"/>
                  <w:marTop w:val="0"/>
                  <w:marBottom w:val="0"/>
                  <w:divBdr>
                    <w:top w:val="none" w:sz="0" w:space="0" w:color="auto"/>
                    <w:left w:val="none" w:sz="0" w:space="0" w:color="auto"/>
                    <w:bottom w:val="none" w:sz="0" w:space="0" w:color="auto"/>
                    <w:right w:val="none" w:sz="0" w:space="0" w:color="auto"/>
                  </w:divBdr>
                  <w:divsChild>
                    <w:div w:id="661783052">
                      <w:marLeft w:val="0"/>
                      <w:marRight w:val="0"/>
                      <w:marTop w:val="0"/>
                      <w:marBottom w:val="0"/>
                      <w:divBdr>
                        <w:top w:val="none" w:sz="0" w:space="0" w:color="auto"/>
                        <w:left w:val="none" w:sz="0" w:space="0" w:color="auto"/>
                        <w:bottom w:val="none" w:sz="0" w:space="0" w:color="auto"/>
                        <w:right w:val="none" w:sz="0" w:space="0" w:color="auto"/>
                      </w:divBdr>
                    </w:div>
                  </w:divsChild>
                </w:div>
                <w:div w:id="970205767">
                  <w:marLeft w:val="0"/>
                  <w:marRight w:val="0"/>
                  <w:marTop w:val="0"/>
                  <w:marBottom w:val="0"/>
                  <w:divBdr>
                    <w:top w:val="none" w:sz="0" w:space="0" w:color="auto"/>
                    <w:left w:val="none" w:sz="0" w:space="0" w:color="auto"/>
                    <w:bottom w:val="none" w:sz="0" w:space="0" w:color="auto"/>
                    <w:right w:val="none" w:sz="0" w:space="0" w:color="auto"/>
                  </w:divBdr>
                  <w:divsChild>
                    <w:div w:id="1972199596">
                      <w:marLeft w:val="0"/>
                      <w:marRight w:val="0"/>
                      <w:marTop w:val="0"/>
                      <w:marBottom w:val="0"/>
                      <w:divBdr>
                        <w:top w:val="none" w:sz="0" w:space="0" w:color="auto"/>
                        <w:left w:val="none" w:sz="0" w:space="0" w:color="auto"/>
                        <w:bottom w:val="none" w:sz="0" w:space="0" w:color="auto"/>
                        <w:right w:val="none" w:sz="0" w:space="0" w:color="auto"/>
                      </w:divBdr>
                    </w:div>
                  </w:divsChild>
                </w:div>
                <w:div w:id="25177804">
                  <w:marLeft w:val="0"/>
                  <w:marRight w:val="0"/>
                  <w:marTop w:val="0"/>
                  <w:marBottom w:val="0"/>
                  <w:divBdr>
                    <w:top w:val="none" w:sz="0" w:space="0" w:color="auto"/>
                    <w:left w:val="none" w:sz="0" w:space="0" w:color="auto"/>
                    <w:bottom w:val="none" w:sz="0" w:space="0" w:color="auto"/>
                    <w:right w:val="none" w:sz="0" w:space="0" w:color="auto"/>
                  </w:divBdr>
                  <w:divsChild>
                    <w:div w:id="205457255">
                      <w:marLeft w:val="0"/>
                      <w:marRight w:val="0"/>
                      <w:marTop w:val="0"/>
                      <w:marBottom w:val="0"/>
                      <w:divBdr>
                        <w:top w:val="none" w:sz="0" w:space="0" w:color="auto"/>
                        <w:left w:val="none" w:sz="0" w:space="0" w:color="auto"/>
                        <w:bottom w:val="none" w:sz="0" w:space="0" w:color="auto"/>
                        <w:right w:val="none" w:sz="0" w:space="0" w:color="auto"/>
                      </w:divBdr>
                    </w:div>
                    <w:div w:id="371074071">
                      <w:marLeft w:val="0"/>
                      <w:marRight w:val="0"/>
                      <w:marTop w:val="0"/>
                      <w:marBottom w:val="0"/>
                      <w:divBdr>
                        <w:top w:val="none" w:sz="0" w:space="0" w:color="auto"/>
                        <w:left w:val="none" w:sz="0" w:space="0" w:color="auto"/>
                        <w:bottom w:val="none" w:sz="0" w:space="0" w:color="auto"/>
                        <w:right w:val="none" w:sz="0" w:space="0" w:color="auto"/>
                      </w:divBdr>
                    </w:div>
                    <w:div w:id="110905449">
                      <w:marLeft w:val="0"/>
                      <w:marRight w:val="0"/>
                      <w:marTop w:val="0"/>
                      <w:marBottom w:val="0"/>
                      <w:divBdr>
                        <w:top w:val="none" w:sz="0" w:space="0" w:color="auto"/>
                        <w:left w:val="none" w:sz="0" w:space="0" w:color="auto"/>
                        <w:bottom w:val="none" w:sz="0" w:space="0" w:color="auto"/>
                        <w:right w:val="none" w:sz="0" w:space="0" w:color="auto"/>
                      </w:divBdr>
                    </w:div>
                  </w:divsChild>
                </w:div>
                <w:div w:id="2014137249">
                  <w:marLeft w:val="0"/>
                  <w:marRight w:val="0"/>
                  <w:marTop w:val="0"/>
                  <w:marBottom w:val="0"/>
                  <w:divBdr>
                    <w:top w:val="none" w:sz="0" w:space="0" w:color="auto"/>
                    <w:left w:val="none" w:sz="0" w:space="0" w:color="auto"/>
                    <w:bottom w:val="none" w:sz="0" w:space="0" w:color="auto"/>
                    <w:right w:val="none" w:sz="0" w:space="0" w:color="auto"/>
                  </w:divBdr>
                  <w:divsChild>
                    <w:div w:id="1763068709">
                      <w:marLeft w:val="0"/>
                      <w:marRight w:val="0"/>
                      <w:marTop w:val="0"/>
                      <w:marBottom w:val="0"/>
                      <w:divBdr>
                        <w:top w:val="none" w:sz="0" w:space="0" w:color="auto"/>
                        <w:left w:val="none" w:sz="0" w:space="0" w:color="auto"/>
                        <w:bottom w:val="none" w:sz="0" w:space="0" w:color="auto"/>
                        <w:right w:val="none" w:sz="0" w:space="0" w:color="auto"/>
                      </w:divBdr>
                    </w:div>
                  </w:divsChild>
                </w:div>
                <w:div w:id="249394069">
                  <w:marLeft w:val="0"/>
                  <w:marRight w:val="0"/>
                  <w:marTop w:val="0"/>
                  <w:marBottom w:val="0"/>
                  <w:divBdr>
                    <w:top w:val="none" w:sz="0" w:space="0" w:color="auto"/>
                    <w:left w:val="none" w:sz="0" w:space="0" w:color="auto"/>
                    <w:bottom w:val="none" w:sz="0" w:space="0" w:color="auto"/>
                    <w:right w:val="none" w:sz="0" w:space="0" w:color="auto"/>
                  </w:divBdr>
                  <w:divsChild>
                    <w:div w:id="2107919239">
                      <w:marLeft w:val="0"/>
                      <w:marRight w:val="0"/>
                      <w:marTop w:val="0"/>
                      <w:marBottom w:val="0"/>
                      <w:divBdr>
                        <w:top w:val="none" w:sz="0" w:space="0" w:color="auto"/>
                        <w:left w:val="none" w:sz="0" w:space="0" w:color="auto"/>
                        <w:bottom w:val="none" w:sz="0" w:space="0" w:color="auto"/>
                        <w:right w:val="none" w:sz="0" w:space="0" w:color="auto"/>
                      </w:divBdr>
                    </w:div>
                  </w:divsChild>
                </w:div>
                <w:div w:id="1627927637">
                  <w:marLeft w:val="0"/>
                  <w:marRight w:val="0"/>
                  <w:marTop w:val="0"/>
                  <w:marBottom w:val="0"/>
                  <w:divBdr>
                    <w:top w:val="none" w:sz="0" w:space="0" w:color="auto"/>
                    <w:left w:val="none" w:sz="0" w:space="0" w:color="auto"/>
                    <w:bottom w:val="none" w:sz="0" w:space="0" w:color="auto"/>
                    <w:right w:val="none" w:sz="0" w:space="0" w:color="auto"/>
                  </w:divBdr>
                  <w:divsChild>
                    <w:div w:id="1195079038">
                      <w:marLeft w:val="0"/>
                      <w:marRight w:val="0"/>
                      <w:marTop w:val="0"/>
                      <w:marBottom w:val="0"/>
                      <w:divBdr>
                        <w:top w:val="none" w:sz="0" w:space="0" w:color="auto"/>
                        <w:left w:val="none" w:sz="0" w:space="0" w:color="auto"/>
                        <w:bottom w:val="none" w:sz="0" w:space="0" w:color="auto"/>
                        <w:right w:val="none" w:sz="0" w:space="0" w:color="auto"/>
                      </w:divBdr>
                    </w:div>
                    <w:div w:id="204024621">
                      <w:marLeft w:val="0"/>
                      <w:marRight w:val="0"/>
                      <w:marTop w:val="0"/>
                      <w:marBottom w:val="0"/>
                      <w:divBdr>
                        <w:top w:val="none" w:sz="0" w:space="0" w:color="auto"/>
                        <w:left w:val="none" w:sz="0" w:space="0" w:color="auto"/>
                        <w:bottom w:val="none" w:sz="0" w:space="0" w:color="auto"/>
                        <w:right w:val="none" w:sz="0" w:space="0" w:color="auto"/>
                      </w:divBdr>
                    </w:div>
                    <w:div w:id="1955405518">
                      <w:marLeft w:val="0"/>
                      <w:marRight w:val="0"/>
                      <w:marTop w:val="0"/>
                      <w:marBottom w:val="0"/>
                      <w:divBdr>
                        <w:top w:val="none" w:sz="0" w:space="0" w:color="auto"/>
                        <w:left w:val="none" w:sz="0" w:space="0" w:color="auto"/>
                        <w:bottom w:val="none" w:sz="0" w:space="0" w:color="auto"/>
                        <w:right w:val="none" w:sz="0" w:space="0" w:color="auto"/>
                      </w:divBdr>
                    </w:div>
                  </w:divsChild>
                </w:div>
                <w:div w:id="1582909503">
                  <w:marLeft w:val="0"/>
                  <w:marRight w:val="0"/>
                  <w:marTop w:val="0"/>
                  <w:marBottom w:val="0"/>
                  <w:divBdr>
                    <w:top w:val="none" w:sz="0" w:space="0" w:color="auto"/>
                    <w:left w:val="none" w:sz="0" w:space="0" w:color="auto"/>
                    <w:bottom w:val="none" w:sz="0" w:space="0" w:color="auto"/>
                    <w:right w:val="none" w:sz="0" w:space="0" w:color="auto"/>
                  </w:divBdr>
                  <w:divsChild>
                    <w:div w:id="866910260">
                      <w:marLeft w:val="0"/>
                      <w:marRight w:val="0"/>
                      <w:marTop w:val="0"/>
                      <w:marBottom w:val="0"/>
                      <w:divBdr>
                        <w:top w:val="none" w:sz="0" w:space="0" w:color="auto"/>
                        <w:left w:val="none" w:sz="0" w:space="0" w:color="auto"/>
                        <w:bottom w:val="none" w:sz="0" w:space="0" w:color="auto"/>
                        <w:right w:val="none" w:sz="0" w:space="0" w:color="auto"/>
                      </w:divBdr>
                    </w:div>
                  </w:divsChild>
                </w:div>
                <w:div w:id="42558517">
                  <w:marLeft w:val="0"/>
                  <w:marRight w:val="0"/>
                  <w:marTop w:val="0"/>
                  <w:marBottom w:val="0"/>
                  <w:divBdr>
                    <w:top w:val="none" w:sz="0" w:space="0" w:color="auto"/>
                    <w:left w:val="none" w:sz="0" w:space="0" w:color="auto"/>
                    <w:bottom w:val="none" w:sz="0" w:space="0" w:color="auto"/>
                    <w:right w:val="none" w:sz="0" w:space="0" w:color="auto"/>
                  </w:divBdr>
                  <w:divsChild>
                    <w:div w:id="870921660">
                      <w:marLeft w:val="0"/>
                      <w:marRight w:val="0"/>
                      <w:marTop w:val="0"/>
                      <w:marBottom w:val="0"/>
                      <w:divBdr>
                        <w:top w:val="none" w:sz="0" w:space="0" w:color="auto"/>
                        <w:left w:val="none" w:sz="0" w:space="0" w:color="auto"/>
                        <w:bottom w:val="none" w:sz="0" w:space="0" w:color="auto"/>
                        <w:right w:val="none" w:sz="0" w:space="0" w:color="auto"/>
                      </w:divBdr>
                    </w:div>
                  </w:divsChild>
                </w:div>
                <w:div w:id="636103974">
                  <w:marLeft w:val="0"/>
                  <w:marRight w:val="0"/>
                  <w:marTop w:val="0"/>
                  <w:marBottom w:val="0"/>
                  <w:divBdr>
                    <w:top w:val="none" w:sz="0" w:space="0" w:color="auto"/>
                    <w:left w:val="none" w:sz="0" w:space="0" w:color="auto"/>
                    <w:bottom w:val="none" w:sz="0" w:space="0" w:color="auto"/>
                    <w:right w:val="none" w:sz="0" w:space="0" w:color="auto"/>
                  </w:divBdr>
                  <w:divsChild>
                    <w:div w:id="1816144747">
                      <w:marLeft w:val="0"/>
                      <w:marRight w:val="0"/>
                      <w:marTop w:val="0"/>
                      <w:marBottom w:val="0"/>
                      <w:divBdr>
                        <w:top w:val="none" w:sz="0" w:space="0" w:color="auto"/>
                        <w:left w:val="none" w:sz="0" w:space="0" w:color="auto"/>
                        <w:bottom w:val="none" w:sz="0" w:space="0" w:color="auto"/>
                        <w:right w:val="none" w:sz="0" w:space="0" w:color="auto"/>
                      </w:divBdr>
                    </w:div>
                    <w:div w:id="710494292">
                      <w:marLeft w:val="0"/>
                      <w:marRight w:val="0"/>
                      <w:marTop w:val="0"/>
                      <w:marBottom w:val="0"/>
                      <w:divBdr>
                        <w:top w:val="none" w:sz="0" w:space="0" w:color="auto"/>
                        <w:left w:val="none" w:sz="0" w:space="0" w:color="auto"/>
                        <w:bottom w:val="none" w:sz="0" w:space="0" w:color="auto"/>
                        <w:right w:val="none" w:sz="0" w:space="0" w:color="auto"/>
                      </w:divBdr>
                    </w:div>
                    <w:div w:id="1603686246">
                      <w:marLeft w:val="0"/>
                      <w:marRight w:val="0"/>
                      <w:marTop w:val="0"/>
                      <w:marBottom w:val="0"/>
                      <w:divBdr>
                        <w:top w:val="none" w:sz="0" w:space="0" w:color="auto"/>
                        <w:left w:val="none" w:sz="0" w:space="0" w:color="auto"/>
                        <w:bottom w:val="none" w:sz="0" w:space="0" w:color="auto"/>
                        <w:right w:val="none" w:sz="0" w:space="0" w:color="auto"/>
                      </w:divBdr>
                    </w:div>
                  </w:divsChild>
                </w:div>
                <w:div w:id="1438864905">
                  <w:marLeft w:val="0"/>
                  <w:marRight w:val="0"/>
                  <w:marTop w:val="0"/>
                  <w:marBottom w:val="0"/>
                  <w:divBdr>
                    <w:top w:val="none" w:sz="0" w:space="0" w:color="auto"/>
                    <w:left w:val="none" w:sz="0" w:space="0" w:color="auto"/>
                    <w:bottom w:val="none" w:sz="0" w:space="0" w:color="auto"/>
                    <w:right w:val="none" w:sz="0" w:space="0" w:color="auto"/>
                  </w:divBdr>
                  <w:divsChild>
                    <w:div w:id="243031959">
                      <w:marLeft w:val="0"/>
                      <w:marRight w:val="0"/>
                      <w:marTop w:val="0"/>
                      <w:marBottom w:val="0"/>
                      <w:divBdr>
                        <w:top w:val="none" w:sz="0" w:space="0" w:color="auto"/>
                        <w:left w:val="none" w:sz="0" w:space="0" w:color="auto"/>
                        <w:bottom w:val="none" w:sz="0" w:space="0" w:color="auto"/>
                        <w:right w:val="none" w:sz="0" w:space="0" w:color="auto"/>
                      </w:divBdr>
                    </w:div>
                  </w:divsChild>
                </w:div>
                <w:div w:id="1409811608">
                  <w:marLeft w:val="0"/>
                  <w:marRight w:val="0"/>
                  <w:marTop w:val="0"/>
                  <w:marBottom w:val="0"/>
                  <w:divBdr>
                    <w:top w:val="none" w:sz="0" w:space="0" w:color="auto"/>
                    <w:left w:val="none" w:sz="0" w:space="0" w:color="auto"/>
                    <w:bottom w:val="none" w:sz="0" w:space="0" w:color="auto"/>
                    <w:right w:val="none" w:sz="0" w:space="0" w:color="auto"/>
                  </w:divBdr>
                  <w:divsChild>
                    <w:div w:id="1212964215">
                      <w:marLeft w:val="0"/>
                      <w:marRight w:val="0"/>
                      <w:marTop w:val="0"/>
                      <w:marBottom w:val="0"/>
                      <w:divBdr>
                        <w:top w:val="none" w:sz="0" w:space="0" w:color="auto"/>
                        <w:left w:val="none" w:sz="0" w:space="0" w:color="auto"/>
                        <w:bottom w:val="none" w:sz="0" w:space="0" w:color="auto"/>
                        <w:right w:val="none" w:sz="0" w:space="0" w:color="auto"/>
                      </w:divBdr>
                    </w:div>
                  </w:divsChild>
                </w:div>
                <w:div w:id="1271667553">
                  <w:marLeft w:val="0"/>
                  <w:marRight w:val="0"/>
                  <w:marTop w:val="0"/>
                  <w:marBottom w:val="0"/>
                  <w:divBdr>
                    <w:top w:val="none" w:sz="0" w:space="0" w:color="auto"/>
                    <w:left w:val="none" w:sz="0" w:space="0" w:color="auto"/>
                    <w:bottom w:val="none" w:sz="0" w:space="0" w:color="auto"/>
                    <w:right w:val="none" w:sz="0" w:space="0" w:color="auto"/>
                  </w:divBdr>
                  <w:divsChild>
                    <w:div w:id="1105461919">
                      <w:marLeft w:val="0"/>
                      <w:marRight w:val="0"/>
                      <w:marTop w:val="0"/>
                      <w:marBottom w:val="0"/>
                      <w:divBdr>
                        <w:top w:val="none" w:sz="0" w:space="0" w:color="auto"/>
                        <w:left w:val="none" w:sz="0" w:space="0" w:color="auto"/>
                        <w:bottom w:val="none" w:sz="0" w:space="0" w:color="auto"/>
                        <w:right w:val="none" w:sz="0" w:space="0" w:color="auto"/>
                      </w:divBdr>
                    </w:div>
                    <w:div w:id="171382012">
                      <w:marLeft w:val="0"/>
                      <w:marRight w:val="0"/>
                      <w:marTop w:val="0"/>
                      <w:marBottom w:val="0"/>
                      <w:divBdr>
                        <w:top w:val="none" w:sz="0" w:space="0" w:color="auto"/>
                        <w:left w:val="none" w:sz="0" w:space="0" w:color="auto"/>
                        <w:bottom w:val="none" w:sz="0" w:space="0" w:color="auto"/>
                        <w:right w:val="none" w:sz="0" w:space="0" w:color="auto"/>
                      </w:divBdr>
                    </w:div>
                    <w:div w:id="204955173">
                      <w:marLeft w:val="0"/>
                      <w:marRight w:val="0"/>
                      <w:marTop w:val="0"/>
                      <w:marBottom w:val="0"/>
                      <w:divBdr>
                        <w:top w:val="none" w:sz="0" w:space="0" w:color="auto"/>
                        <w:left w:val="none" w:sz="0" w:space="0" w:color="auto"/>
                        <w:bottom w:val="none" w:sz="0" w:space="0" w:color="auto"/>
                        <w:right w:val="none" w:sz="0" w:space="0" w:color="auto"/>
                      </w:divBdr>
                    </w:div>
                  </w:divsChild>
                </w:div>
                <w:div w:id="626788073">
                  <w:marLeft w:val="0"/>
                  <w:marRight w:val="0"/>
                  <w:marTop w:val="0"/>
                  <w:marBottom w:val="0"/>
                  <w:divBdr>
                    <w:top w:val="none" w:sz="0" w:space="0" w:color="auto"/>
                    <w:left w:val="none" w:sz="0" w:space="0" w:color="auto"/>
                    <w:bottom w:val="none" w:sz="0" w:space="0" w:color="auto"/>
                    <w:right w:val="none" w:sz="0" w:space="0" w:color="auto"/>
                  </w:divBdr>
                  <w:divsChild>
                    <w:div w:id="1469743047">
                      <w:marLeft w:val="0"/>
                      <w:marRight w:val="0"/>
                      <w:marTop w:val="0"/>
                      <w:marBottom w:val="0"/>
                      <w:divBdr>
                        <w:top w:val="none" w:sz="0" w:space="0" w:color="auto"/>
                        <w:left w:val="none" w:sz="0" w:space="0" w:color="auto"/>
                        <w:bottom w:val="none" w:sz="0" w:space="0" w:color="auto"/>
                        <w:right w:val="none" w:sz="0" w:space="0" w:color="auto"/>
                      </w:divBdr>
                    </w:div>
                  </w:divsChild>
                </w:div>
                <w:div w:id="2033529717">
                  <w:marLeft w:val="0"/>
                  <w:marRight w:val="0"/>
                  <w:marTop w:val="0"/>
                  <w:marBottom w:val="0"/>
                  <w:divBdr>
                    <w:top w:val="none" w:sz="0" w:space="0" w:color="auto"/>
                    <w:left w:val="none" w:sz="0" w:space="0" w:color="auto"/>
                    <w:bottom w:val="none" w:sz="0" w:space="0" w:color="auto"/>
                    <w:right w:val="none" w:sz="0" w:space="0" w:color="auto"/>
                  </w:divBdr>
                  <w:divsChild>
                    <w:div w:id="728379705">
                      <w:marLeft w:val="0"/>
                      <w:marRight w:val="0"/>
                      <w:marTop w:val="0"/>
                      <w:marBottom w:val="0"/>
                      <w:divBdr>
                        <w:top w:val="none" w:sz="0" w:space="0" w:color="auto"/>
                        <w:left w:val="none" w:sz="0" w:space="0" w:color="auto"/>
                        <w:bottom w:val="none" w:sz="0" w:space="0" w:color="auto"/>
                        <w:right w:val="none" w:sz="0" w:space="0" w:color="auto"/>
                      </w:divBdr>
                    </w:div>
                  </w:divsChild>
                </w:div>
                <w:div w:id="903033021">
                  <w:marLeft w:val="0"/>
                  <w:marRight w:val="0"/>
                  <w:marTop w:val="0"/>
                  <w:marBottom w:val="0"/>
                  <w:divBdr>
                    <w:top w:val="none" w:sz="0" w:space="0" w:color="auto"/>
                    <w:left w:val="none" w:sz="0" w:space="0" w:color="auto"/>
                    <w:bottom w:val="none" w:sz="0" w:space="0" w:color="auto"/>
                    <w:right w:val="none" w:sz="0" w:space="0" w:color="auto"/>
                  </w:divBdr>
                  <w:divsChild>
                    <w:div w:id="625894525">
                      <w:marLeft w:val="0"/>
                      <w:marRight w:val="0"/>
                      <w:marTop w:val="0"/>
                      <w:marBottom w:val="0"/>
                      <w:divBdr>
                        <w:top w:val="none" w:sz="0" w:space="0" w:color="auto"/>
                        <w:left w:val="none" w:sz="0" w:space="0" w:color="auto"/>
                        <w:bottom w:val="none" w:sz="0" w:space="0" w:color="auto"/>
                        <w:right w:val="none" w:sz="0" w:space="0" w:color="auto"/>
                      </w:divBdr>
                    </w:div>
                  </w:divsChild>
                </w:div>
                <w:div w:id="136995490">
                  <w:marLeft w:val="0"/>
                  <w:marRight w:val="0"/>
                  <w:marTop w:val="0"/>
                  <w:marBottom w:val="0"/>
                  <w:divBdr>
                    <w:top w:val="none" w:sz="0" w:space="0" w:color="auto"/>
                    <w:left w:val="none" w:sz="0" w:space="0" w:color="auto"/>
                    <w:bottom w:val="none" w:sz="0" w:space="0" w:color="auto"/>
                    <w:right w:val="none" w:sz="0" w:space="0" w:color="auto"/>
                  </w:divBdr>
                  <w:divsChild>
                    <w:div w:id="1418600066">
                      <w:marLeft w:val="0"/>
                      <w:marRight w:val="0"/>
                      <w:marTop w:val="0"/>
                      <w:marBottom w:val="0"/>
                      <w:divBdr>
                        <w:top w:val="none" w:sz="0" w:space="0" w:color="auto"/>
                        <w:left w:val="none" w:sz="0" w:space="0" w:color="auto"/>
                        <w:bottom w:val="none" w:sz="0" w:space="0" w:color="auto"/>
                        <w:right w:val="none" w:sz="0" w:space="0" w:color="auto"/>
                      </w:divBdr>
                    </w:div>
                    <w:div w:id="2137868979">
                      <w:marLeft w:val="0"/>
                      <w:marRight w:val="0"/>
                      <w:marTop w:val="0"/>
                      <w:marBottom w:val="0"/>
                      <w:divBdr>
                        <w:top w:val="none" w:sz="0" w:space="0" w:color="auto"/>
                        <w:left w:val="none" w:sz="0" w:space="0" w:color="auto"/>
                        <w:bottom w:val="none" w:sz="0" w:space="0" w:color="auto"/>
                        <w:right w:val="none" w:sz="0" w:space="0" w:color="auto"/>
                      </w:divBdr>
                    </w:div>
                    <w:div w:id="1333097931">
                      <w:marLeft w:val="0"/>
                      <w:marRight w:val="0"/>
                      <w:marTop w:val="0"/>
                      <w:marBottom w:val="0"/>
                      <w:divBdr>
                        <w:top w:val="none" w:sz="0" w:space="0" w:color="auto"/>
                        <w:left w:val="none" w:sz="0" w:space="0" w:color="auto"/>
                        <w:bottom w:val="none" w:sz="0" w:space="0" w:color="auto"/>
                        <w:right w:val="none" w:sz="0" w:space="0" w:color="auto"/>
                      </w:divBdr>
                    </w:div>
                    <w:div w:id="221333276">
                      <w:marLeft w:val="0"/>
                      <w:marRight w:val="0"/>
                      <w:marTop w:val="0"/>
                      <w:marBottom w:val="0"/>
                      <w:divBdr>
                        <w:top w:val="none" w:sz="0" w:space="0" w:color="auto"/>
                        <w:left w:val="none" w:sz="0" w:space="0" w:color="auto"/>
                        <w:bottom w:val="none" w:sz="0" w:space="0" w:color="auto"/>
                        <w:right w:val="none" w:sz="0" w:space="0" w:color="auto"/>
                      </w:divBdr>
                    </w:div>
                    <w:div w:id="430391898">
                      <w:marLeft w:val="0"/>
                      <w:marRight w:val="0"/>
                      <w:marTop w:val="0"/>
                      <w:marBottom w:val="0"/>
                      <w:divBdr>
                        <w:top w:val="none" w:sz="0" w:space="0" w:color="auto"/>
                        <w:left w:val="none" w:sz="0" w:space="0" w:color="auto"/>
                        <w:bottom w:val="none" w:sz="0" w:space="0" w:color="auto"/>
                        <w:right w:val="none" w:sz="0" w:space="0" w:color="auto"/>
                      </w:divBdr>
                    </w:div>
                  </w:divsChild>
                </w:div>
                <w:div w:id="523254659">
                  <w:marLeft w:val="0"/>
                  <w:marRight w:val="0"/>
                  <w:marTop w:val="0"/>
                  <w:marBottom w:val="0"/>
                  <w:divBdr>
                    <w:top w:val="none" w:sz="0" w:space="0" w:color="auto"/>
                    <w:left w:val="none" w:sz="0" w:space="0" w:color="auto"/>
                    <w:bottom w:val="none" w:sz="0" w:space="0" w:color="auto"/>
                    <w:right w:val="none" w:sz="0" w:space="0" w:color="auto"/>
                  </w:divBdr>
                  <w:divsChild>
                    <w:div w:id="375274347">
                      <w:marLeft w:val="0"/>
                      <w:marRight w:val="0"/>
                      <w:marTop w:val="0"/>
                      <w:marBottom w:val="0"/>
                      <w:divBdr>
                        <w:top w:val="none" w:sz="0" w:space="0" w:color="auto"/>
                        <w:left w:val="none" w:sz="0" w:space="0" w:color="auto"/>
                        <w:bottom w:val="none" w:sz="0" w:space="0" w:color="auto"/>
                        <w:right w:val="none" w:sz="0" w:space="0" w:color="auto"/>
                      </w:divBdr>
                    </w:div>
                  </w:divsChild>
                </w:div>
                <w:div w:id="1423523375">
                  <w:marLeft w:val="0"/>
                  <w:marRight w:val="0"/>
                  <w:marTop w:val="0"/>
                  <w:marBottom w:val="0"/>
                  <w:divBdr>
                    <w:top w:val="none" w:sz="0" w:space="0" w:color="auto"/>
                    <w:left w:val="none" w:sz="0" w:space="0" w:color="auto"/>
                    <w:bottom w:val="none" w:sz="0" w:space="0" w:color="auto"/>
                    <w:right w:val="none" w:sz="0" w:space="0" w:color="auto"/>
                  </w:divBdr>
                  <w:divsChild>
                    <w:div w:id="495270378">
                      <w:marLeft w:val="0"/>
                      <w:marRight w:val="0"/>
                      <w:marTop w:val="0"/>
                      <w:marBottom w:val="0"/>
                      <w:divBdr>
                        <w:top w:val="none" w:sz="0" w:space="0" w:color="auto"/>
                        <w:left w:val="none" w:sz="0" w:space="0" w:color="auto"/>
                        <w:bottom w:val="none" w:sz="0" w:space="0" w:color="auto"/>
                        <w:right w:val="none" w:sz="0" w:space="0" w:color="auto"/>
                      </w:divBdr>
                    </w:div>
                  </w:divsChild>
                </w:div>
                <w:div w:id="367334810">
                  <w:marLeft w:val="0"/>
                  <w:marRight w:val="0"/>
                  <w:marTop w:val="0"/>
                  <w:marBottom w:val="0"/>
                  <w:divBdr>
                    <w:top w:val="none" w:sz="0" w:space="0" w:color="auto"/>
                    <w:left w:val="none" w:sz="0" w:space="0" w:color="auto"/>
                    <w:bottom w:val="none" w:sz="0" w:space="0" w:color="auto"/>
                    <w:right w:val="none" w:sz="0" w:space="0" w:color="auto"/>
                  </w:divBdr>
                  <w:divsChild>
                    <w:div w:id="750542475">
                      <w:marLeft w:val="0"/>
                      <w:marRight w:val="0"/>
                      <w:marTop w:val="0"/>
                      <w:marBottom w:val="0"/>
                      <w:divBdr>
                        <w:top w:val="none" w:sz="0" w:space="0" w:color="auto"/>
                        <w:left w:val="none" w:sz="0" w:space="0" w:color="auto"/>
                        <w:bottom w:val="none" w:sz="0" w:space="0" w:color="auto"/>
                        <w:right w:val="none" w:sz="0" w:space="0" w:color="auto"/>
                      </w:divBdr>
                    </w:div>
                  </w:divsChild>
                </w:div>
                <w:div w:id="1473016313">
                  <w:marLeft w:val="0"/>
                  <w:marRight w:val="0"/>
                  <w:marTop w:val="0"/>
                  <w:marBottom w:val="0"/>
                  <w:divBdr>
                    <w:top w:val="none" w:sz="0" w:space="0" w:color="auto"/>
                    <w:left w:val="none" w:sz="0" w:space="0" w:color="auto"/>
                    <w:bottom w:val="none" w:sz="0" w:space="0" w:color="auto"/>
                    <w:right w:val="none" w:sz="0" w:space="0" w:color="auto"/>
                  </w:divBdr>
                  <w:divsChild>
                    <w:div w:id="858277915">
                      <w:marLeft w:val="0"/>
                      <w:marRight w:val="0"/>
                      <w:marTop w:val="0"/>
                      <w:marBottom w:val="0"/>
                      <w:divBdr>
                        <w:top w:val="none" w:sz="0" w:space="0" w:color="auto"/>
                        <w:left w:val="none" w:sz="0" w:space="0" w:color="auto"/>
                        <w:bottom w:val="none" w:sz="0" w:space="0" w:color="auto"/>
                        <w:right w:val="none" w:sz="0" w:space="0" w:color="auto"/>
                      </w:divBdr>
                    </w:div>
                  </w:divsChild>
                </w:div>
                <w:div w:id="1451121667">
                  <w:marLeft w:val="0"/>
                  <w:marRight w:val="0"/>
                  <w:marTop w:val="0"/>
                  <w:marBottom w:val="0"/>
                  <w:divBdr>
                    <w:top w:val="none" w:sz="0" w:space="0" w:color="auto"/>
                    <w:left w:val="none" w:sz="0" w:space="0" w:color="auto"/>
                    <w:bottom w:val="none" w:sz="0" w:space="0" w:color="auto"/>
                    <w:right w:val="none" w:sz="0" w:space="0" w:color="auto"/>
                  </w:divBdr>
                  <w:divsChild>
                    <w:div w:id="375855685">
                      <w:marLeft w:val="0"/>
                      <w:marRight w:val="0"/>
                      <w:marTop w:val="0"/>
                      <w:marBottom w:val="0"/>
                      <w:divBdr>
                        <w:top w:val="none" w:sz="0" w:space="0" w:color="auto"/>
                        <w:left w:val="none" w:sz="0" w:space="0" w:color="auto"/>
                        <w:bottom w:val="none" w:sz="0" w:space="0" w:color="auto"/>
                        <w:right w:val="none" w:sz="0" w:space="0" w:color="auto"/>
                      </w:divBdr>
                    </w:div>
                  </w:divsChild>
                </w:div>
                <w:div w:id="1167356746">
                  <w:marLeft w:val="0"/>
                  <w:marRight w:val="0"/>
                  <w:marTop w:val="0"/>
                  <w:marBottom w:val="0"/>
                  <w:divBdr>
                    <w:top w:val="none" w:sz="0" w:space="0" w:color="auto"/>
                    <w:left w:val="none" w:sz="0" w:space="0" w:color="auto"/>
                    <w:bottom w:val="none" w:sz="0" w:space="0" w:color="auto"/>
                    <w:right w:val="none" w:sz="0" w:space="0" w:color="auto"/>
                  </w:divBdr>
                  <w:divsChild>
                    <w:div w:id="2059697483">
                      <w:marLeft w:val="0"/>
                      <w:marRight w:val="0"/>
                      <w:marTop w:val="0"/>
                      <w:marBottom w:val="0"/>
                      <w:divBdr>
                        <w:top w:val="none" w:sz="0" w:space="0" w:color="auto"/>
                        <w:left w:val="none" w:sz="0" w:space="0" w:color="auto"/>
                        <w:bottom w:val="none" w:sz="0" w:space="0" w:color="auto"/>
                        <w:right w:val="none" w:sz="0" w:space="0" w:color="auto"/>
                      </w:divBdr>
                    </w:div>
                    <w:div w:id="1495948699">
                      <w:marLeft w:val="0"/>
                      <w:marRight w:val="0"/>
                      <w:marTop w:val="0"/>
                      <w:marBottom w:val="0"/>
                      <w:divBdr>
                        <w:top w:val="none" w:sz="0" w:space="0" w:color="auto"/>
                        <w:left w:val="none" w:sz="0" w:space="0" w:color="auto"/>
                        <w:bottom w:val="none" w:sz="0" w:space="0" w:color="auto"/>
                        <w:right w:val="none" w:sz="0" w:space="0" w:color="auto"/>
                      </w:divBdr>
                    </w:div>
                    <w:div w:id="662970298">
                      <w:marLeft w:val="0"/>
                      <w:marRight w:val="0"/>
                      <w:marTop w:val="0"/>
                      <w:marBottom w:val="0"/>
                      <w:divBdr>
                        <w:top w:val="none" w:sz="0" w:space="0" w:color="auto"/>
                        <w:left w:val="none" w:sz="0" w:space="0" w:color="auto"/>
                        <w:bottom w:val="none" w:sz="0" w:space="0" w:color="auto"/>
                        <w:right w:val="none" w:sz="0" w:space="0" w:color="auto"/>
                      </w:divBdr>
                    </w:div>
                  </w:divsChild>
                </w:div>
                <w:div w:id="620502919">
                  <w:marLeft w:val="0"/>
                  <w:marRight w:val="0"/>
                  <w:marTop w:val="0"/>
                  <w:marBottom w:val="0"/>
                  <w:divBdr>
                    <w:top w:val="none" w:sz="0" w:space="0" w:color="auto"/>
                    <w:left w:val="none" w:sz="0" w:space="0" w:color="auto"/>
                    <w:bottom w:val="none" w:sz="0" w:space="0" w:color="auto"/>
                    <w:right w:val="none" w:sz="0" w:space="0" w:color="auto"/>
                  </w:divBdr>
                  <w:divsChild>
                    <w:div w:id="196356263">
                      <w:marLeft w:val="0"/>
                      <w:marRight w:val="0"/>
                      <w:marTop w:val="0"/>
                      <w:marBottom w:val="0"/>
                      <w:divBdr>
                        <w:top w:val="none" w:sz="0" w:space="0" w:color="auto"/>
                        <w:left w:val="none" w:sz="0" w:space="0" w:color="auto"/>
                        <w:bottom w:val="none" w:sz="0" w:space="0" w:color="auto"/>
                        <w:right w:val="none" w:sz="0" w:space="0" w:color="auto"/>
                      </w:divBdr>
                    </w:div>
                  </w:divsChild>
                </w:div>
                <w:div w:id="527842382">
                  <w:marLeft w:val="0"/>
                  <w:marRight w:val="0"/>
                  <w:marTop w:val="0"/>
                  <w:marBottom w:val="0"/>
                  <w:divBdr>
                    <w:top w:val="none" w:sz="0" w:space="0" w:color="auto"/>
                    <w:left w:val="none" w:sz="0" w:space="0" w:color="auto"/>
                    <w:bottom w:val="none" w:sz="0" w:space="0" w:color="auto"/>
                    <w:right w:val="none" w:sz="0" w:space="0" w:color="auto"/>
                  </w:divBdr>
                  <w:divsChild>
                    <w:div w:id="1782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78215">
          <w:marLeft w:val="0"/>
          <w:marRight w:val="0"/>
          <w:marTop w:val="0"/>
          <w:marBottom w:val="0"/>
          <w:divBdr>
            <w:top w:val="none" w:sz="0" w:space="0" w:color="auto"/>
            <w:left w:val="none" w:sz="0" w:space="0" w:color="auto"/>
            <w:bottom w:val="none" w:sz="0" w:space="0" w:color="auto"/>
            <w:right w:val="none" w:sz="0" w:space="0" w:color="auto"/>
          </w:divBdr>
          <w:divsChild>
            <w:div w:id="1117260588">
              <w:marLeft w:val="0"/>
              <w:marRight w:val="0"/>
              <w:marTop w:val="0"/>
              <w:marBottom w:val="0"/>
              <w:divBdr>
                <w:top w:val="none" w:sz="0" w:space="0" w:color="auto"/>
                <w:left w:val="none" w:sz="0" w:space="0" w:color="auto"/>
                <w:bottom w:val="none" w:sz="0" w:space="0" w:color="auto"/>
                <w:right w:val="none" w:sz="0" w:space="0" w:color="auto"/>
              </w:divBdr>
            </w:div>
            <w:div w:id="881287038">
              <w:marLeft w:val="0"/>
              <w:marRight w:val="0"/>
              <w:marTop w:val="0"/>
              <w:marBottom w:val="0"/>
              <w:divBdr>
                <w:top w:val="none" w:sz="0" w:space="0" w:color="auto"/>
                <w:left w:val="none" w:sz="0" w:space="0" w:color="auto"/>
                <w:bottom w:val="none" w:sz="0" w:space="0" w:color="auto"/>
                <w:right w:val="none" w:sz="0" w:space="0" w:color="auto"/>
              </w:divBdr>
            </w:div>
            <w:div w:id="2060976517">
              <w:marLeft w:val="0"/>
              <w:marRight w:val="0"/>
              <w:marTop w:val="0"/>
              <w:marBottom w:val="0"/>
              <w:divBdr>
                <w:top w:val="none" w:sz="0" w:space="0" w:color="auto"/>
                <w:left w:val="none" w:sz="0" w:space="0" w:color="auto"/>
                <w:bottom w:val="none" w:sz="0" w:space="0" w:color="auto"/>
                <w:right w:val="none" w:sz="0" w:space="0" w:color="auto"/>
              </w:divBdr>
            </w:div>
            <w:div w:id="1525898353">
              <w:marLeft w:val="0"/>
              <w:marRight w:val="0"/>
              <w:marTop w:val="0"/>
              <w:marBottom w:val="0"/>
              <w:divBdr>
                <w:top w:val="none" w:sz="0" w:space="0" w:color="auto"/>
                <w:left w:val="none" w:sz="0" w:space="0" w:color="auto"/>
                <w:bottom w:val="none" w:sz="0" w:space="0" w:color="auto"/>
                <w:right w:val="none" w:sz="0" w:space="0" w:color="auto"/>
              </w:divBdr>
            </w:div>
            <w:div w:id="173343042">
              <w:marLeft w:val="0"/>
              <w:marRight w:val="0"/>
              <w:marTop w:val="0"/>
              <w:marBottom w:val="0"/>
              <w:divBdr>
                <w:top w:val="none" w:sz="0" w:space="0" w:color="auto"/>
                <w:left w:val="none" w:sz="0" w:space="0" w:color="auto"/>
                <w:bottom w:val="none" w:sz="0" w:space="0" w:color="auto"/>
                <w:right w:val="none" w:sz="0" w:space="0" w:color="auto"/>
              </w:divBdr>
            </w:div>
            <w:div w:id="884561611">
              <w:marLeft w:val="0"/>
              <w:marRight w:val="0"/>
              <w:marTop w:val="0"/>
              <w:marBottom w:val="0"/>
              <w:divBdr>
                <w:top w:val="none" w:sz="0" w:space="0" w:color="auto"/>
                <w:left w:val="none" w:sz="0" w:space="0" w:color="auto"/>
                <w:bottom w:val="none" w:sz="0" w:space="0" w:color="auto"/>
                <w:right w:val="none" w:sz="0" w:space="0" w:color="auto"/>
              </w:divBdr>
            </w:div>
            <w:div w:id="879826095">
              <w:marLeft w:val="0"/>
              <w:marRight w:val="0"/>
              <w:marTop w:val="0"/>
              <w:marBottom w:val="0"/>
              <w:divBdr>
                <w:top w:val="none" w:sz="0" w:space="0" w:color="auto"/>
                <w:left w:val="none" w:sz="0" w:space="0" w:color="auto"/>
                <w:bottom w:val="none" w:sz="0" w:space="0" w:color="auto"/>
                <w:right w:val="none" w:sz="0" w:space="0" w:color="auto"/>
              </w:divBdr>
            </w:div>
            <w:div w:id="187723313">
              <w:marLeft w:val="0"/>
              <w:marRight w:val="0"/>
              <w:marTop w:val="0"/>
              <w:marBottom w:val="0"/>
              <w:divBdr>
                <w:top w:val="none" w:sz="0" w:space="0" w:color="auto"/>
                <w:left w:val="none" w:sz="0" w:space="0" w:color="auto"/>
                <w:bottom w:val="none" w:sz="0" w:space="0" w:color="auto"/>
                <w:right w:val="none" w:sz="0" w:space="0" w:color="auto"/>
              </w:divBdr>
            </w:div>
            <w:div w:id="148332257">
              <w:marLeft w:val="0"/>
              <w:marRight w:val="0"/>
              <w:marTop w:val="0"/>
              <w:marBottom w:val="0"/>
              <w:divBdr>
                <w:top w:val="none" w:sz="0" w:space="0" w:color="auto"/>
                <w:left w:val="none" w:sz="0" w:space="0" w:color="auto"/>
                <w:bottom w:val="none" w:sz="0" w:space="0" w:color="auto"/>
                <w:right w:val="none" w:sz="0" w:space="0" w:color="auto"/>
              </w:divBdr>
            </w:div>
          </w:divsChild>
        </w:div>
        <w:div w:id="1686900791">
          <w:marLeft w:val="0"/>
          <w:marRight w:val="0"/>
          <w:marTop w:val="0"/>
          <w:marBottom w:val="0"/>
          <w:divBdr>
            <w:top w:val="none" w:sz="0" w:space="0" w:color="auto"/>
            <w:left w:val="none" w:sz="0" w:space="0" w:color="auto"/>
            <w:bottom w:val="none" w:sz="0" w:space="0" w:color="auto"/>
            <w:right w:val="none" w:sz="0" w:space="0" w:color="auto"/>
          </w:divBdr>
          <w:divsChild>
            <w:div w:id="2101219395">
              <w:marLeft w:val="0"/>
              <w:marRight w:val="0"/>
              <w:marTop w:val="0"/>
              <w:marBottom w:val="0"/>
              <w:divBdr>
                <w:top w:val="none" w:sz="0" w:space="0" w:color="auto"/>
                <w:left w:val="none" w:sz="0" w:space="0" w:color="auto"/>
                <w:bottom w:val="none" w:sz="0" w:space="0" w:color="auto"/>
                <w:right w:val="none" w:sz="0" w:space="0" w:color="auto"/>
              </w:divBdr>
            </w:div>
          </w:divsChild>
        </w:div>
        <w:div w:id="611981136">
          <w:marLeft w:val="0"/>
          <w:marRight w:val="0"/>
          <w:marTop w:val="0"/>
          <w:marBottom w:val="0"/>
          <w:divBdr>
            <w:top w:val="none" w:sz="0" w:space="0" w:color="auto"/>
            <w:left w:val="none" w:sz="0" w:space="0" w:color="auto"/>
            <w:bottom w:val="none" w:sz="0" w:space="0" w:color="auto"/>
            <w:right w:val="none" w:sz="0" w:space="0" w:color="auto"/>
          </w:divBdr>
        </w:div>
        <w:div w:id="1489860436">
          <w:marLeft w:val="0"/>
          <w:marRight w:val="0"/>
          <w:marTop w:val="0"/>
          <w:marBottom w:val="0"/>
          <w:divBdr>
            <w:top w:val="none" w:sz="0" w:space="0" w:color="auto"/>
            <w:left w:val="none" w:sz="0" w:space="0" w:color="auto"/>
            <w:bottom w:val="none" w:sz="0" w:space="0" w:color="auto"/>
            <w:right w:val="none" w:sz="0" w:space="0" w:color="auto"/>
          </w:divBdr>
          <w:divsChild>
            <w:div w:id="1070613337">
              <w:marLeft w:val="-75"/>
              <w:marRight w:val="0"/>
              <w:marTop w:val="30"/>
              <w:marBottom w:val="30"/>
              <w:divBdr>
                <w:top w:val="none" w:sz="0" w:space="0" w:color="auto"/>
                <w:left w:val="none" w:sz="0" w:space="0" w:color="auto"/>
                <w:bottom w:val="none" w:sz="0" w:space="0" w:color="auto"/>
                <w:right w:val="none" w:sz="0" w:space="0" w:color="auto"/>
              </w:divBdr>
              <w:divsChild>
                <w:div w:id="181747635">
                  <w:marLeft w:val="0"/>
                  <w:marRight w:val="0"/>
                  <w:marTop w:val="0"/>
                  <w:marBottom w:val="0"/>
                  <w:divBdr>
                    <w:top w:val="none" w:sz="0" w:space="0" w:color="auto"/>
                    <w:left w:val="none" w:sz="0" w:space="0" w:color="auto"/>
                    <w:bottom w:val="none" w:sz="0" w:space="0" w:color="auto"/>
                    <w:right w:val="none" w:sz="0" w:space="0" w:color="auto"/>
                  </w:divBdr>
                  <w:divsChild>
                    <w:div w:id="1890260653">
                      <w:marLeft w:val="0"/>
                      <w:marRight w:val="0"/>
                      <w:marTop w:val="0"/>
                      <w:marBottom w:val="0"/>
                      <w:divBdr>
                        <w:top w:val="none" w:sz="0" w:space="0" w:color="auto"/>
                        <w:left w:val="none" w:sz="0" w:space="0" w:color="auto"/>
                        <w:bottom w:val="none" w:sz="0" w:space="0" w:color="auto"/>
                        <w:right w:val="none" w:sz="0" w:space="0" w:color="auto"/>
                      </w:divBdr>
                    </w:div>
                  </w:divsChild>
                </w:div>
                <w:div w:id="1070153476">
                  <w:marLeft w:val="0"/>
                  <w:marRight w:val="0"/>
                  <w:marTop w:val="0"/>
                  <w:marBottom w:val="0"/>
                  <w:divBdr>
                    <w:top w:val="none" w:sz="0" w:space="0" w:color="auto"/>
                    <w:left w:val="none" w:sz="0" w:space="0" w:color="auto"/>
                    <w:bottom w:val="none" w:sz="0" w:space="0" w:color="auto"/>
                    <w:right w:val="none" w:sz="0" w:space="0" w:color="auto"/>
                  </w:divBdr>
                  <w:divsChild>
                    <w:div w:id="1446382988">
                      <w:marLeft w:val="0"/>
                      <w:marRight w:val="0"/>
                      <w:marTop w:val="0"/>
                      <w:marBottom w:val="0"/>
                      <w:divBdr>
                        <w:top w:val="none" w:sz="0" w:space="0" w:color="auto"/>
                        <w:left w:val="none" w:sz="0" w:space="0" w:color="auto"/>
                        <w:bottom w:val="none" w:sz="0" w:space="0" w:color="auto"/>
                        <w:right w:val="none" w:sz="0" w:space="0" w:color="auto"/>
                      </w:divBdr>
                    </w:div>
                  </w:divsChild>
                </w:div>
                <w:div w:id="649945918">
                  <w:marLeft w:val="0"/>
                  <w:marRight w:val="0"/>
                  <w:marTop w:val="0"/>
                  <w:marBottom w:val="0"/>
                  <w:divBdr>
                    <w:top w:val="none" w:sz="0" w:space="0" w:color="auto"/>
                    <w:left w:val="none" w:sz="0" w:space="0" w:color="auto"/>
                    <w:bottom w:val="none" w:sz="0" w:space="0" w:color="auto"/>
                    <w:right w:val="none" w:sz="0" w:space="0" w:color="auto"/>
                  </w:divBdr>
                  <w:divsChild>
                    <w:div w:id="484056157">
                      <w:marLeft w:val="0"/>
                      <w:marRight w:val="0"/>
                      <w:marTop w:val="0"/>
                      <w:marBottom w:val="0"/>
                      <w:divBdr>
                        <w:top w:val="none" w:sz="0" w:space="0" w:color="auto"/>
                        <w:left w:val="none" w:sz="0" w:space="0" w:color="auto"/>
                        <w:bottom w:val="none" w:sz="0" w:space="0" w:color="auto"/>
                        <w:right w:val="none" w:sz="0" w:space="0" w:color="auto"/>
                      </w:divBdr>
                    </w:div>
                  </w:divsChild>
                </w:div>
                <w:div w:id="1117721532">
                  <w:marLeft w:val="0"/>
                  <w:marRight w:val="0"/>
                  <w:marTop w:val="0"/>
                  <w:marBottom w:val="0"/>
                  <w:divBdr>
                    <w:top w:val="none" w:sz="0" w:space="0" w:color="auto"/>
                    <w:left w:val="none" w:sz="0" w:space="0" w:color="auto"/>
                    <w:bottom w:val="none" w:sz="0" w:space="0" w:color="auto"/>
                    <w:right w:val="none" w:sz="0" w:space="0" w:color="auto"/>
                  </w:divBdr>
                  <w:divsChild>
                    <w:div w:id="16566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955">
          <w:marLeft w:val="0"/>
          <w:marRight w:val="0"/>
          <w:marTop w:val="0"/>
          <w:marBottom w:val="0"/>
          <w:divBdr>
            <w:top w:val="none" w:sz="0" w:space="0" w:color="auto"/>
            <w:left w:val="none" w:sz="0" w:space="0" w:color="auto"/>
            <w:bottom w:val="none" w:sz="0" w:space="0" w:color="auto"/>
            <w:right w:val="none" w:sz="0" w:space="0" w:color="auto"/>
          </w:divBdr>
        </w:div>
        <w:div w:id="1011033364">
          <w:marLeft w:val="0"/>
          <w:marRight w:val="0"/>
          <w:marTop w:val="0"/>
          <w:marBottom w:val="0"/>
          <w:divBdr>
            <w:top w:val="none" w:sz="0" w:space="0" w:color="auto"/>
            <w:left w:val="none" w:sz="0" w:space="0" w:color="auto"/>
            <w:bottom w:val="none" w:sz="0" w:space="0" w:color="auto"/>
            <w:right w:val="none" w:sz="0" w:space="0" w:color="auto"/>
          </w:divBdr>
          <w:divsChild>
            <w:div w:id="417406022">
              <w:marLeft w:val="0"/>
              <w:marRight w:val="0"/>
              <w:marTop w:val="0"/>
              <w:marBottom w:val="0"/>
              <w:divBdr>
                <w:top w:val="none" w:sz="0" w:space="0" w:color="auto"/>
                <w:left w:val="none" w:sz="0" w:space="0" w:color="auto"/>
                <w:bottom w:val="none" w:sz="0" w:space="0" w:color="auto"/>
                <w:right w:val="none" w:sz="0" w:space="0" w:color="auto"/>
              </w:divBdr>
            </w:div>
          </w:divsChild>
        </w:div>
        <w:div w:id="847672992">
          <w:marLeft w:val="0"/>
          <w:marRight w:val="0"/>
          <w:marTop w:val="0"/>
          <w:marBottom w:val="0"/>
          <w:divBdr>
            <w:top w:val="none" w:sz="0" w:space="0" w:color="auto"/>
            <w:left w:val="none" w:sz="0" w:space="0" w:color="auto"/>
            <w:bottom w:val="none" w:sz="0" w:space="0" w:color="auto"/>
            <w:right w:val="none" w:sz="0" w:space="0" w:color="auto"/>
          </w:divBdr>
          <w:divsChild>
            <w:div w:id="250358846">
              <w:marLeft w:val="0"/>
              <w:marRight w:val="0"/>
              <w:marTop w:val="0"/>
              <w:marBottom w:val="0"/>
              <w:divBdr>
                <w:top w:val="none" w:sz="0" w:space="0" w:color="auto"/>
                <w:left w:val="none" w:sz="0" w:space="0" w:color="auto"/>
                <w:bottom w:val="none" w:sz="0" w:space="0" w:color="auto"/>
                <w:right w:val="none" w:sz="0" w:space="0" w:color="auto"/>
              </w:divBdr>
            </w:div>
            <w:div w:id="213465410">
              <w:marLeft w:val="0"/>
              <w:marRight w:val="0"/>
              <w:marTop w:val="0"/>
              <w:marBottom w:val="0"/>
              <w:divBdr>
                <w:top w:val="none" w:sz="0" w:space="0" w:color="auto"/>
                <w:left w:val="none" w:sz="0" w:space="0" w:color="auto"/>
                <w:bottom w:val="none" w:sz="0" w:space="0" w:color="auto"/>
                <w:right w:val="none" w:sz="0" w:space="0" w:color="auto"/>
              </w:divBdr>
            </w:div>
            <w:div w:id="629870192">
              <w:marLeft w:val="0"/>
              <w:marRight w:val="0"/>
              <w:marTop w:val="0"/>
              <w:marBottom w:val="0"/>
              <w:divBdr>
                <w:top w:val="none" w:sz="0" w:space="0" w:color="auto"/>
                <w:left w:val="none" w:sz="0" w:space="0" w:color="auto"/>
                <w:bottom w:val="none" w:sz="0" w:space="0" w:color="auto"/>
                <w:right w:val="none" w:sz="0" w:space="0" w:color="auto"/>
              </w:divBdr>
            </w:div>
            <w:div w:id="1584756848">
              <w:marLeft w:val="0"/>
              <w:marRight w:val="0"/>
              <w:marTop w:val="0"/>
              <w:marBottom w:val="0"/>
              <w:divBdr>
                <w:top w:val="none" w:sz="0" w:space="0" w:color="auto"/>
                <w:left w:val="none" w:sz="0" w:space="0" w:color="auto"/>
                <w:bottom w:val="none" w:sz="0" w:space="0" w:color="auto"/>
                <w:right w:val="none" w:sz="0" w:space="0" w:color="auto"/>
              </w:divBdr>
            </w:div>
            <w:div w:id="1241989729">
              <w:marLeft w:val="0"/>
              <w:marRight w:val="0"/>
              <w:marTop w:val="0"/>
              <w:marBottom w:val="0"/>
              <w:divBdr>
                <w:top w:val="none" w:sz="0" w:space="0" w:color="auto"/>
                <w:left w:val="none" w:sz="0" w:space="0" w:color="auto"/>
                <w:bottom w:val="none" w:sz="0" w:space="0" w:color="auto"/>
                <w:right w:val="none" w:sz="0" w:space="0" w:color="auto"/>
              </w:divBdr>
            </w:div>
            <w:div w:id="683626446">
              <w:marLeft w:val="0"/>
              <w:marRight w:val="0"/>
              <w:marTop w:val="0"/>
              <w:marBottom w:val="0"/>
              <w:divBdr>
                <w:top w:val="none" w:sz="0" w:space="0" w:color="auto"/>
                <w:left w:val="none" w:sz="0" w:space="0" w:color="auto"/>
                <w:bottom w:val="none" w:sz="0" w:space="0" w:color="auto"/>
                <w:right w:val="none" w:sz="0" w:space="0" w:color="auto"/>
              </w:divBdr>
            </w:div>
          </w:divsChild>
        </w:div>
        <w:div w:id="194781024">
          <w:marLeft w:val="0"/>
          <w:marRight w:val="0"/>
          <w:marTop w:val="0"/>
          <w:marBottom w:val="0"/>
          <w:divBdr>
            <w:top w:val="none" w:sz="0" w:space="0" w:color="auto"/>
            <w:left w:val="none" w:sz="0" w:space="0" w:color="auto"/>
            <w:bottom w:val="none" w:sz="0" w:space="0" w:color="auto"/>
            <w:right w:val="none" w:sz="0" w:space="0" w:color="auto"/>
          </w:divBdr>
          <w:divsChild>
            <w:div w:id="979506234">
              <w:marLeft w:val="0"/>
              <w:marRight w:val="0"/>
              <w:marTop w:val="0"/>
              <w:marBottom w:val="0"/>
              <w:divBdr>
                <w:top w:val="none" w:sz="0" w:space="0" w:color="auto"/>
                <w:left w:val="none" w:sz="0" w:space="0" w:color="auto"/>
                <w:bottom w:val="none" w:sz="0" w:space="0" w:color="auto"/>
                <w:right w:val="none" w:sz="0" w:space="0" w:color="auto"/>
              </w:divBdr>
            </w:div>
          </w:divsChild>
        </w:div>
        <w:div w:id="1141849388">
          <w:marLeft w:val="0"/>
          <w:marRight w:val="0"/>
          <w:marTop w:val="0"/>
          <w:marBottom w:val="0"/>
          <w:divBdr>
            <w:top w:val="none" w:sz="0" w:space="0" w:color="auto"/>
            <w:left w:val="none" w:sz="0" w:space="0" w:color="auto"/>
            <w:bottom w:val="none" w:sz="0" w:space="0" w:color="auto"/>
            <w:right w:val="none" w:sz="0" w:space="0" w:color="auto"/>
          </w:divBdr>
          <w:divsChild>
            <w:div w:id="760031354">
              <w:marLeft w:val="0"/>
              <w:marRight w:val="0"/>
              <w:marTop w:val="0"/>
              <w:marBottom w:val="0"/>
              <w:divBdr>
                <w:top w:val="none" w:sz="0" w:space="0" w:color="auto"/>
                <w:left w:val="none" w:sz="0" w:space="0" w:color="auto"/>
                <w:bottom w:val="none" w:sz="0" w:space="0" w:color="auto"/>
                <w:right w:val="none" w:sz="0" w:space="0" w:color="auto"/>
              </w:divBdr>
            </w:div>
            <w:div w:id="1706979376">
              <w:marLeft w:val="0"/>
              <w:marRight w:val="0"/>
              <w:marTop w:val="0"/>
              <w:marBottom w:val="0"/>
              <w:divBdr>
                <w:top w:val="none" w:sz="0" w:space="0" w:color="auto"/>
                <w:left w:val="none" w:sz="0" w:space="0" w:color="auto"/>
                <w:bottom w:val="none" w:sz="0" w:space="0" w:color="auto"/>
                <w:right w:val="none" w:sz="0" w:space="0" w:color="auto"/>
              </w:divBdr>
            </w:div>
            <w:div w:id="743064937">
              <w:marLeft w:val="0"/>
              <w:marRight w:val="0"/>
              <w:marTop w:val="0"/>
              <w:marBottom w:val="0"/>
              <w:divBdr>
                <w:top w:val="none" w:sz="0" w:space="0" w:color="auto"/>
                <w:left w:val="none" w:sz="0" w:space="0" w:color="auto"/>
                <w:bottom w:val="none" w:sz="0" w:space="0" w:color="auto"/>
                <w:right w:val="none" w:sz="0" w:space="0" w:color="auto"/>
              </w:divBdr>
            </w:div>
            <w:div w:id="2049721891">
              <w:marLeft w:val="0"/>
              <w:marRight w:val="0"/>
              <w:marTop w:val="0"/>
              <w:marBottom w:val="0"/>
              <w:divBdr>
                <w:top w:val="none" w:sz="0" w:space="0" w:color="auto"/>
                <w:left w:val="none" w:sz="0" w:space="0" w:color="auto"/>
                <w:bottom w:val="none" w:sz="0" w:space="0" w:color="auto"/>
                <w:right w:val="none" w:sz="0" w:space="0" w:color="auto"/>
              </w:divBdr>
            </w:div>
          </w:divsChild>
        </w:div>
        <w:div w:id="127671495">
          <w:marLeft w:val="0"/>
          <w:marRight w:val="0"/>
          <w:marTop w:val="0"/>
          <w:marBottom w:val="0"/>
          <w:divBdr>
            <w:top w:val="none" w:sz="0" w:space="0" w:color="auto"/>
            <w:left w:val="none" w:sz="0" w:space="0" w:color="auto"/>
            <w:bottom w:val="none" w:sz="0" w:space="0" w:color="auto"/>
            <w:right w:val="none" w:sz="0" w:space="0" w:color="auto"/>
          </w:divBdr>
          <w:divsChild>
            <w:div w:id="1081223374">
              <w:marLeft w:val="0"/>
              <w:marRight w:val="0"/>
              <w:marTop w:val="0"/>
              <w:marBottom w:val="0"/>
              <w:divBdr>
                <w:top w:val="none" w:sz="0" w:space="0" w:color="auto"/>
                <w:left w:val="none" w:sz="0" w:space="0" w:color="auto"/>
                <w:bottom w:val="none" w:sz="0" w:space="0" w:color="auto"/>
                <w:right w:val="none" w:sz="0" w:space="0" w:color="auto"/>
              </w:divBdr>
            </w:div>
          </w:divsChild>
        </w:div>
        <w:div w:id="27143478">
          <w:marLeft w:val="0"/>
          <w:marRight w:val="0"/>
          <w:marTop w:val="0"/>
          <w:marBottom w:val="0"/>
          <w:divBdr>
            <w:top w:val="none" w:sz="0" w:space="0" w:color="auto"/>
            <w:left w:val="none" w:sz="0" w:space="0" w:color="auto"/>
            <w:bottom w:val="none" w:sz="0" w:space="0" w:color="auto"/>
            <w:right w:val="none" w:sz="0" w:space="0" w:color="auto"/>
          </w:divBdr>
          <w:divsChild>
            <w:div w:id="368844306">
              <w:marLeft w:val="0"/>
              <w:marRight w:val="0"/>
              <w:marTop w:val="0"/>
              <w:marBottom w:val="0"/>
              <w:divBdr>
                <w:top w:val="none" w:sz="0" w:space="0" w:color="auto"/>
                <w:left w:val="none" w:sz="0" w:space="0" w:color="auto"/>
                <w:bottom w:val="none" w:sz="0" w:space="0" w:color="auto"/>
                <w:right w:val="none" w:sz="0" w:space="0" w:color="auto"/>
              </w:divBdr>
            </w:div>
            <w:div w:id="379013435">
              <w:marLeft w:val="0"/>
              <w:marRight w:val="0"/>
              <w:marTop w:val="0"/>
              <w:marBottom w:val="0"/>
              <w:divBdr>
                <w:top w:val="none" w:sz="0" w:space="0" w:color="auto"/>
                <w:left w:val="none" w:sz="0" w:space="0" w:color="auto"/>
                <w:bottom w:val="none" w:sz="0" w:space="0" w:color="auto"/>
                <w:right w:val="none" w:sz="0" w:space="0" w:color="auto"/>
              </w:divBdr>
            </w:div>
          </w:divsChild>
        </w:div>
        <w:div w:id="768113756">
          <w:marLeft w:val="0"/>
          <w:marRight w:val="0"/>
          <w:marTop w:val="0"/>
          <w:marBottom w:val="0"/>
          <w:divBdr>
            <w:top w:val="none" w:sz="0" w:space="0" w:color="auto"/>
            <w:left w:val="none" w:sz="0" w:space="0" w:color="auto"/>
            <w:bottom w:val="none" w:sz="0" w:space="0" w:color="auto"/>
            <w:right w:val="none" w:sz="0" w:space="0" w:color="auto"/>
          </w:divBdr>
          <w:divsChild>
            <w:div w:id="289092156">
              <w:marLeft w:val="-75"/>
              <w:marRight w:val="0"/>
              <w:marTop w:val="30"/>
              <w:marBottom w:val="30"/>
              <w:divBdr>
                <w:top w:val="none" w:sz="0" w:space="0" w:color="auto"/>
                <w:left w:val="none" w:sz="0" w:space="0" w:color="auto"/>
                <w:bottom w:val="none" w:sz="0" w:space="0" w:color="auto"/>
                <w:right w:val="none" w:sz="0" w:space="0" w:color="auto"/>
              </w:divBdr>
              <w:divsChild>
                <w:div w:id="670723476">
                  <w:marLeft w:val="0"/>
                  <w:marRight w:val="0"/>
                  <w:marTop w:val="0"/>
                  <w:marBottom w:val="0"/>
                  <w:divBdr>
                    <w:top w:val="none" w:sz="0" w:space="0" w:color="auto"/>
                    <w:left w:val="none" w:sz="0" w:space="0" w:color="auto"/>
                    <w:bottom w:val="none" w:sz="0" w:space="0" w:color="auto"/>
                    <w:right w:val="none" w:sz="0" w:space="0" w:color="auto"/>
                  </w:divBdr>
                  <w:divsChild>
                    <w:div w:id="377123479">
                      <w:marLeft w:val="0"/>
                      <w:marRight w:val="0"/>
                      <w:marTop w:val="0"/>
                      <w:marBottom w:val="0"/>
                      <w:divBdr>
                        <w:top w:val="none" w:sz="0" w:space="0" w:color="auto"/>
                        <w:left w:val="none" w:sz="0" w:space="0" w:color="auto"/>
                        <w:bottom w:val="none" w:sz="0" w:space="0" w:color="auto"/>
                        <w:right w:val="none" w:sz="0" w:space="0" w:color="auto"/>
                      </w:divBdr>
                    </w:div>
                  </w:divsChild>
                </w:div>
                <w:div w:id="683552124">
                  <w:marLeft w:val="0"/>
                  <w:marRight w:val="0"/>
                  <w:marTop w:val="0"/>
                  <w:marBottom w:val="0"/>
                  <w:divBdr>
                    <w:top w:val="none" w:sz="0" w:space="0" w:color="auto"/>
                    <w:left w:val="none" w:sz="0" w:space="0" w:color="auto"/>
                    <w:bottom w:val="none" w:sz="0" w:space="0" w:color="auto"/>
                    <w:right w:val="none" w:sz="0" w:space="0" w:color="auto"/>
                  </w:divBdr>
                  <w:divsChild>
                    <w:div w:id="1935019457">
                      <w:marLeft w:val="0"/>
                      <w:marRight w:val="0"/>
                      <w:marTop w:val="0"/>
                      <w:marBottom w:val="0"/>
                      <w:divBdr>
                        <w:top w:val="none" w:sz="0" w:space="0" w:color="auto"/>
                        <w:left w:val="none" w:sz="0" w:space="0" w:color="auto"/>
                        <w:bottom w:val="none" w:sz="0" w:space="0" w:color="auto"/>
                        <w:right w:val="none" w:sz="0" w:space="0" w:color="auto"/>
                      </w:divBdr>
                    </w:div>
                  </w:divsChild>
                </w:div>
                <w:div w:id="1702317734">
                  <w:marLeft w:val="0"/>
                  <w:marRight w:val="0"/>
                  <w:marTop w:val="0"/>
                  <w:marBottom w:val="0"/>
                  <w:divBdr>
                    <w:top w:val="none" w:sz="0" w:space="0" w:color="auto"/>
                    <w:left w:val="none" w:sz="0" w:space="0" w:color="auto"/>
                    <w:bottom w:val="none" w:sz="0" w:space="0" w:color="auto"/>
                    <w:right w:val="none" w:sz="0" w:space="0" w:color="auto"/>
                  </w:divBdr>
                  <w:divsChild>
                    <w:div w:id="1912345240">
                      <w:marLeft w:val="0"/>
                      <w:marRight w:val="0"/>
                      <w:marTop w:val="0"/>
                      <w:marBottom w:val="0"/>
                      <w:divBdr>
                        <w:top w:val="none" w:sz="0" w:space="0" w:color="auto"/>
                        <w:left w:val="none" w:sz="0" w:space="0" w:color="auto"/>
                        <w:bottom w:val="none" w:sz="0" w:space="0" w:color="auto"/>
                        <w:right w:val="none" w:sz="0" w:space="0" w:color="auto"/>
                      </w:divBdr>
                    </w:div>
                  </w:divsChild>
                </w:div>
                <w:div w:id="2056155629">
                  <w:marLeft w:val="0"/>
                  <w:marRight w:val="0"/>
                  <w:marTop w:val="0"/>
                  <w:marBottom w:val="0"/>
                  <w:divBdr>
                    <w:top w:val="none" w:sz="0" w:space="0" w:color="auto"/>
                    <w:left w:val="none" w:sz="0" w:space="0" w:color="auto"/>
                    <w:bottom w:val="none" w:sz="0" w:space="0" w:color="auto"/>
                    <w:right w:val="none" w:sz="0" w:space="0" w:color="auto"/>
                  </w:divBdr>
                  <w:divsChild>
                    <w:div w:id="1529369162">
                      <w:marLeft w:val="0"/>
                      <w:marRight w:val="0"/>
                      <w:marTop w:val="0"/>
                      <w:marBottom w:val="0"/>
                      <w:divBdr>
                        <w:top w:val="none" w:sz="0" w:space="0" w:color="auto"/>
                        <w:left w:val="none" w:sz="0" w:space="0" w:color="auto"/>
                        <w:bottom w:val="none" w:sz="0" w:space="0" w:color="auto"/>
                        <w:right w:val="none" w:sz="0" w:space="0" w:color="auto"/>
                      </w:divBdr>
                    </w:div>
                  </w:divsChild>
                </w:div>
                <w:div w:id="429204127">
                  <w:marLeft w:val="0"/>
                  <w:marRight w:val="0"/>
                  <w:marTop w:val="0"/>
                  <w:marBottom w:val="0"/>
                  <w:divBdr>
                    <w:top w:val="none" w:sz="0" w:space="0" w:color="auto"/>
                    <w:left w:val="none" w:sz="0" w:space="0" w:color="auto"/>
                    <w:bottom w:val="none" w:sz="0" w:space="0" w:color="auto"/>
                    <w:right w:val="none" w:sz="0" w:space="0" w:color="auto"/>
                  </w:divBdr>
                  <w:divsChild>
                    <w:div w:id="1147237958">
                      <w:marLeft w:val="0"/>
                      <w:marRight w:val="0"/>
                      <w:marTop w:val="0"/>
                      <w:marBottom w:val="0"/>
                      <w:divBdr>
                        <w:top w:val="none" w:sz="0" w:space="0" w:color="auto"/>
                        <w:left w:val="none" w:sz="0" w:space="0" w:color="auto"/>
                        <w:bottom w:val="none" w:sz="0" w:space="0" w:color="auto"/>
                        <w:right w:val="none" w:sz="0" w:space="0" w:color="auto"/>
                      </w:divBdr>
                    </w:div>
                  </w:divsChild>
                </w:div>
                <w:div w:id="769276029">
                  <w:marLeft w:val="0"/>
                  <w:marRight w:val="0"/>
                  <w:marTop w:val="0"/>
                  <w:marBottom w:val="0"/>
                  <w:divBdr>
                    <w:top w:val="none" w:sz="0" w:space="0" w:color="auto"/>
                    <w:left w:val="none" w:sz="0" w:space="0" w:color="auto"/>
                    <w:bottom w:val="none" w:sz="0" w:space="0" w:color="auto"/>
                    <w:right w:val="none" w:sz="0" w:space="0" w:color="auto"/>
                  </w:divBdr>
                  <w:divsChild>
                    <w:div w:id="9480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759777">
          <w:marLeft w:val="0"/>
          <w:marRight w:val="0"/>
          <w:marTop w:val="0"/>
          <w:marBottom w:val="0"/>
          <w:divBdr>
            <w:top w:val="none" w:sz="0" w:space="0" w:color="auto"/>
            <w:left w:val="none" w:sz="0" w:space="0" w:color="auto"/>
            <w:bottom w:val="none" w:sz="0" w:space="0" w:color="auto"/>
            <w:right w:val="none" w:sz="0" w:space="0" w:color="auto"/>
          </w:divBdr>
        </w:div>
        <w:div w:id="1213424472">
          <w:marLeft w:val="0"/>
          <w:marRight w:val="0"/>
          <w:marTop w:val="0"/>
          <w:marBottom w:val="0"/>
          <w:divBdr>
            <w:top w:val="none" w:sz="0" w:space="0" w:color="auto"/>
            <w:left w:val="none" w:sz="0" w:space="0" w:color="auto"/>
            <w:bottom w:val="none" w:sz="0" w:space="0" w:color="auto"/>
            <w:right w:val="none" w:sz="0" w:space="0" w:color="auto"/>
          </w:divBdr>
          <w:divsChild>
            <w:div w:id="1077287669">
              <w:marLeft w:val="0"/>
              <w:marRight w:val="0"/>
              <w:marTop w:val="0"/>
              <w:marBottom w:val="0"/>
              <w:divBdr>
                <w:top w:val="none" w:sz="0" w:space="0" w:color="auto"/>
                <w:left w:val="none" w:sz="0" w:space="0" w:color="auto"/>
                <w:bottom w:val="none" w:sz="0" w:space="0" w:color="auto"/>
                <w:right w:val="none" w:sz="0" w:space="0" w:color="auto"/>
              </w:divBdr>
            </w:div>
          </w:divsChild>
        </w:div>
        <w:div w:id="2085568228">
          <w:marLeft w:val="0"/>
          <w:marRight w:val="0"/>
          <w:marTop w:val="0"/>
          <w:marBottom w:val="0"/>
          <w:divBdr>
            <w:top w:val="none" w:sz="0" w:space="0" w:color="auto"/>
            <w:left w:val="none" w:sz="0" w:space="0" w:color="auto"/>
            <w:bottom w:val="none" w:sz="0" w:space="0" w:color="auto"/>
            <w:right w:val="none" w:sz="0" w:space="0" w:color="auto"/>
          </w:divBdr>
          <w:divsChild>
            <w:div w:id="1450049942">
              <w:marLeft w:val="0"/>
              <w:marRight w:val="0"/>
              <w:marTop w:val="0"/>
              <w:marBottom w:val="0"/>
              <w:divBdr>
                <w:top w:val="none" w:sz="0" w:space="0" w:color="auto"/>
                <w:left w:val="none" w:sz="0" w:space="0" w:color="auto"/>
                <w:bottom w:val="none" w:sz="0" w:space="0" w:color="auto"/>
                <w:right w:val="none" w:sz="0" w:space="0" w:color="auto"/>
              </w:divBdr>
            </w:div>
            <w:div w:id="1322274513">
              <w:marLeft w:val="0"/>
              <w:marRight w:val="0"/>
              <w:marTop w:val="0"/>
              <w:marBottom w:val="0"/>
              <w:divBdr>
                <w:top w:val="none" w:sz="0" w:space="0" w:color="auto"/>
                <w:left w:val="none" w:sz="0" w:space="0" w:color="auto"/>
                <w:bottom w:val="none" w:sz="0" w:space="0" w:color="auto"/>
                <w:right w:val="none" w:sz="0" w:space="0" w:color="auto"/>
              </w:divBdr>
            </w:div>
            <w:div w:id="184834871">
              <w:marLeft w:val="0"/>
              <w:marRight w:val="0"/>
              <w:marTop w:val="0"/>
              <w:marBottom w:val="0"/>
              <w:divBdr>
                <w:top w:val="none" w:sz="0" w:space="0" w:color="auto"/>
                <w:left w:val="none" w:sz="0" w:space="0" w:color="auto"/>
                <w:bottom w:val="none" w:sz="0" w:space="0" w:color="auto"/>
                <w:right w:val="none" w:sz="0" w:space="0" w:color="auto"/>
              </w:divBdr>
            </w:div>
            <w:div w:id="1589459730">
              <w:marLeft w:val="0"/>
              <w:marRight w:val="0"/>
              <w:marTop w:val="0"/>
              <w:marBottom w:val="0"/>
              <w:divBdr>
                <w:top w:val="none" w:sz="0" w:space="0" w:color="auto"/>
                <w:left w:val="none" w:sz="0" w:space="0" w:color="auto"/>
                <w:bottom w:val="none" w:sz="0" w:space="0" w:color="auto"/>
                <w:right w:val="none" w:sz="0" w:space="0" w:color="auto"/>
              </w:divBdr>
            </w:div>
            <w:div w:id="170071042">
              <w:marLeft w:val="0"/>
              <w:marRight w:val="0"/>
              <w:marTop w:val="0"/>
              <w:marBottom w:val="0"/>
              <w:divBdr>
                <w:top w:val="none" w:sz="0" w:space="0" w:color="auto"/>
                <w:left w:val="none" w:sz="0" w:space="0" w:color="auto"/>
                <w:bottom w:val="none" w:sz="0" w:space="0" w:color="auto"/>
                <w:right w:val="none" w:sz="0" w:space="0" w:color="auto"/>
              </w:divBdr>
            </w:div>
            <w:div w:id="229384663">
              <w:marLeft w:val="0"/>
              <w:marRight w:val="0"/>
              <w:marTop w:val="0"/>
              <w:marBottom w:val="0"/>
              <w:divBdr>
                <w:top w:val="none" w:sz="0" w:space="0" w:color="auto"/>
                <w:left w:val="none" w:sz="0" w:space="0" w:color="auto"/>
                <w:bottom w:val="none" w:sz="0" w:space="0" w:color="auto"/>
                <w:right w:val="none" w:sz="0" w:space="0" w:color="auto"/>
              </w:divBdr>
            </w:div>
            <w:div w:id="1283725448">
              <w:marLeft w:val="0"/>
              <w:marRight w:val="0"/>
              <w:marTop w:val="0"/>
              <w:marBottom w:val="0"/>
              <w:divBdr>
                <w:top w:val="none" w:sz="0" w:space="0" w:color="auto"/>
                <w:left w:val="none" w:sz="0" w:space="0" w:color="auto"/>
                <w:bottom w:val="none" w:sz="0" w:space="0" w:color="auto"/>
                <w:right w:val="none" w:sz="0" w:space="0" w:color="auto"/>
              </w:divBdr>
            </w:div>
            <w:div w:id="376203342">
              <w:marLeft w:val="0"/>
              <w:marRight w:val="0"/>
              <w:marTop w:val="0"/>
              <w:marBottom w:val="0"/>
              <w:divBdr>
                <w:top w:val="none" w:sz="0" w:space="0" w:color="auto"/>
                <w:left w:val="none" w:sz="0" w:space="0" w:color="auto"/>
                <w:bottom w:val="none" w:sz="0" w:space="0" w:color="auto"/>
                <w:right w:val="none" w:sz="0" w:space="0" w:color="auto"/>
              </w:divBdr>
            </w:div>
            <w:div w:id="4702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9402">
      <w:bodyDiv w:val="1"/>
      <w:marLeft w:val="0"/>
      <w:marRight w:val="0"/>
      <w:marTop w:val="0"/>
      <w:marBottom w:val="0"/>
      <w:divBdr>
        <w:top w:val="none" w:sz="0" w:space="0" w:color="auto"/>
        <w:left w:val="none" w:sz="0" w:space="0" w:color="auto"/>
        <w:bottom w:val="none" w:sz="0" w:space="0" w:color="auto"/>
        <w:right w:val="none" w:sz="0" w:space="0" w:color="auto"/>
      </w:divBdr>
      <w:divsChild>
        <w:div w:id="1924024243">
          <w:marLeft w:val="0"/>
          <w:marRight w:val="0"/>
          <w:marTop w:val="0"/>
          <w:marBottom w:val="0"/>
          <w:divBdr>
            <w:top w:val="none" w:sz="0" w:space="0" w:color="auto"/>
            <w:left w:val="none" w:sz="0" w:space="0" w:color="auto"/>
            <w:bottom w:val="none" w:sz="0" w:space="0" w:color="auto"/>
            <w:right w:val="none" w:sz="0" w:space="0" w:color="auto"/>
          </w:divBdr>
        </w:div>
        <w:div w:id="681783673">
          <w:marLeft w:val="0"/>
          <w:marRight w:val="0"/>
          <w:marTop w:val="0"/>
          <w:marBottom w:val="0"/>
          <w:divBdr>
            <w:top w:val="none" w:sz="0" w:space="0" w:color="auto"/>
            <w:left w:val="none" w:sz="0" w:space="0" w:color="auto"/>
            <w:bottom w:val="none" w:sz="0" w:space="0" w:color="auto"/>
            <w:right w:val="none" w:sz="0" w:space="0" w:color="auto"/>
          </w:divBdr>
        </w:div>
        <w:div w:id="382290524">
          <w:marLeft w:val="0"/>
          <w:marRight w:val="0"/>
          <w:marTop w:val="0"/>
          <w:marBottom w:val="0"/>
          <w:divBdr>
            <w:top w:val="none" w:sz="0" w:space="0" w:color="auto"/>
            <w:left w:val="none" w:sz="0" w:space="0" w:color="auto"/>
            <w:bottom w:val="none" w:sz="0" w:space="0" w:color="auto"/>
            <w:right w:val="none" w:sz="0" w:space="0" w:color="auto"/>
          </w:divBdr>
        </w:div>
        <w:div w:id="1381394603">
          <w:marLeft w:val="0"/>
          <w:marRight w:val="0"/>
          <w:marTop w:val="0"/>
          <w:marBottom w:val="0"/>
          <w:divBdr>
            <w:top w:val="none" w:sz="0" w:space="0" w:color="auto"/>
            <w:left w:val="none" w:sz="0" w:space="0" w:color="auto"/>
            <w:bottom w:val="none" w:sz="0" w:space="0" w:color="auto"/>
            <w:right w:val="none" w:sz="0" w:space="0" w:color="auto"/>
          </w:divBdr>
        </w:div>
        <w:div w:id="251743639">
          <w:marLeft w:val="0"/>
          <w:marRight w:val="0"/>
          <w:marTop w:val="0"/>
          <w:marBottom w:val="0"/>
          <w:divBdr>
            <w:top w:val="none" w:sz="0" w:space="0" w:color="auto"/>
            <w:left w:val="none" w:sz="0" w:space="0" w:color="auto"/>
            <w:bottom w:val="none" w:sz="0" w:space="0" w:color="auto"/>
            <w:right w:val="none" w:sz="0" w:space="0" w:color="auto"/>
          </w:divBdr>
        </w:div>
        <w:div w:id="1010135058">
          <w:marLeft w:val="0"/>
          <w:marRight w:val="0"/>
          <w:marTop w:val="0"/>
          <w:marBottom w:val="0"/>
          <w:divBdr>
            <w:top w:val="none" w:sz="0" w:space="0" w:color="auto"/>
            <w:left w:val="none" w:sz="0" w:space="0" w:color="auto"/>
            <w:bottom w:val="none" w:sz="0" w:space="0" w:color="auto"/>
            <w:right w:val="none" w:sz="0" w:space="0" w:color="auto"/>
          </w:divBdr>
        </w:div>
        <w:div w:id="61488982">
          <w:marLeft w:val="0"/>
          <w:marRight w:val="0"/>
          <w:marTop w:val="0"/>
          <w:marBottom w:val="0"/>
          <w:divBdr>
            <w:top w:val="none" w:sz="0" w:space="0" w:color="auto"/>
            <w:left w:val="none" w:sz="0" w:space="0" w:color="auto"/>
            <w:bottom w:val="none" w:sz="0" w:space="0" w:color="auto"/>
            <w:right w:val="none" w:sz="0" w:space="0" w:color="auto"/>
          </w:divBdr>
        </w:div>
        <w:div w:id="1672098402">
          <w:marLeft w:val="0"/>
          <w:marRight w:val="0"/>
          <w:marTop w:val="0"/>
          <w:marBottom w:val="0"/>
          <w:divBdr>
            <w:top w:val="none" w:sz="0" w:space="0" w:color="auto"/>
            <w:left w:val="none" w:sz="0" w:space="0" w:color="auto"/>
            <w:bottom w:val="none" w:sz="0" w:space="0" w:color="auto"/>
            <w:right w:val="none" w:sz="0" w:space="0" w:color="auto"/>
          </w:divBdr>
        </w:div>
        <w:div w:id="1682395641">
          <w:marLeft w:val="0"/>
          <w:marRight w:val="0"/>
          <w:marTop w:val="0"/>
          <w:marBottom w:val="0"/>
          <w:divBdr>
            <w:top w:val="none" w:sz="0" w:space="0" w:color="auto"/>
            <w:left w:val="none" w:sz="0" w:space="0" w:color="auto"/>
            <w:bottom w:val="none" w:sz="0" w:space="0" w:color="auto"/>
            <w:right w:val="none" w:sz="0" w:space="0" w:color="auto"/>
          </w:divBdr>
        </w:div>
        <w:div w:id="1658612183">
          <w:marLeft w:val="0"/>
          <w:marRight w:val="0"/>
          <w:marTop w:val="0"/>
          <w:marBottom w:val="0"/>
          <w:divBdr>
            <w:top w:val="none" w:sz="0" w:space="0" w:color="auto"/>
            <w:left w:val="none" w:sz="0" w:space="0" w:color="auto"/>
            <w:bottom w:val="none" w:sz="0" w:space="0" w:color="auto"/>
            <w:right w:val="none" w:sz="0" w:space="0" w:color="auto"/>
          </w:divBdr>
        </w:div>
        <w:div w:id="136648053">
          <w:marLeft w:val="0"/>
          <w:marRight w:val="0"/>
          <w:marTop w:val="0"/>
          <w:marBottom w:val="0"/>
          <w:divBdr>
            <w:top w:val="none" w:sz="0" w:space="0" w:color="auto"/>
            <w:left w:val="none" w:sz="0" w:space="0" w:color="auto"/>
            <w:bottom w:val="none" w:sz="0" w:space="0" w:color="auto"/>
            <w:right w:val="none" w:sz="0" w:space="0" w:color="auto"/>
          </w:divBdr>
          <w:divsChild>
            <w:div w:id="1376588541">
              <w:marLeft w:val="-75"/>
              <w:marRight w:val="0"/>
              <w:marTop w:val="30"/>
              <w:marBottom w:val="30"/>
              <w:divBdr>
                <w:top w:val="none" w:sz="0" w:space="0" w:color="auto"/>
                <w:left w:val="none" w:sz="0" w:space="0" w:color="auto"/>
                <w:bottom w:val="none" w:sz="0" w:space="0" w:color="auto"/>
                <w:right w:val="none" w:sz="0" w:space="0" w:color="auto"/>
              </w:divBdr>
              <w:divsChild>
                <w:div w:id="357895768">
                  <w:marLeft w:val="0"/>
                  <w:marRight w:val="0"/>
                  <w:marTop w:val="0"/>
                  <w:marBottom w:val="0"/>
                  <w:divBdr>
                    <w:top w:val="none" w:sz="0" w:space="0" w:color="auto"/>
                    <w:left w:val="none" w:sz="0" w:space="0" w:color="auto"/>
                    <w:bottom w:val="none" w:sz="0" w:space="0" w:color="auto"/>
                    <w:right w:val="none" w:sz="0" w:space="0" w:color="auto"/>
                  </w:divBdr>
                  <w:divsChild>
                    <w:div w:id="1926915496">
                      <w:marLeft w:val="0"/>
                      <w:marRight w:val="0"/>
                      <w:marTop w:val="0"/>
                      <w:marBottom w:val="0"/>
                      <w:divBdr>
                        <w:top w:val="none" w:sz="0" w:space="0" w:color="auto"/>
                        <w:left w:val="none" w:sz="0" w:space="0" w:color="auto"/>
                        <w:bottom w:val="none" w:sz="0" w:space="0" w:color="auto"/>
                        <w:right w:val="none" w:sz="0" w:space="0" w:color="auto"/>
                      </w:divBdr>
                    </w:div>
                  </w:divsChild>
                </w:div>
                <w:div w:id="134689133">
                  <w:marLeft w:val="0"/>
                  <w:marRight w:val="0"/>
                  <w:marTop w:val="0"/>
                  <w:marBottom w:val="0"/>
                  <w:divBdr>
                    <w:top w:val="none" w:sz="0" w:space="0" w:color="auto"/>
                    <w:left w:val="none" w:sz="0" w:space="0" w:color="auto"/>
                    <w:bottom w:val="none" w:sz="0" w:space="0" w:color="auto"/>
                    <w:right w:val="none" w:sz="0" w:space="0" w:color="auto"/>
                  </w:divBdr>
                  <w:divsChild>
                    <w:div w:id="1306742743">
                      <w:marLeft w:val="0"/>
                      <w:marRight w:val="0"/>
                      <w:marTop w:val="0"/>
                      <w:marBottom w:val="0"/>
                      <w:divBdr>
                        <w:top w:val="none" w:sz="0" w:space="0" w:color="auto"/>
                        <w:left w:val="none" w:sz="0" w:space="0" w:color="auto"/>
                        <w:bottom w:val="none" w:sz="0" w:space="0" w:color="auto"/>
                        <w:right w:val="none" w:sz="0" w:space="0" w:color="auto"/>
                      </w:divBdr>
                    </w:div>
                  </w:divsChild>
                </w:div>
                <w:div w:id="1574662327">
                  <w:marLeft w:val="0"/>
                  <w:marRight w:val="0"/>
                  <w:marTop w:val="0"/>
                  <w:marBottom w:val="0"/>
                  <w:divBdr>
                    <w:top w:val="none" w:sz="0" w:space="0" w:color="auto"/>
                    <w:left w:val="none" w:sz="0" w:space="0" w:color="auto"/>
                    <w:bottom w:val="none" w:sz="0" w:space="0" w:color="auto"/>
                    <w:right w:val="none" w:sz="0" w:space="0" w:color="auto"/>
                  </w:divBdr>
                  <w:divsChild>
                    <w:div w:id="1091509616">
                      <w:marLeft w:val="0"/>
                      <w:marRight w:val="0"/>
                      <w:marTop w:val="0"/>
                      <w:marBottom w:val="0"/>
                      <w:divBdr>
                        <w:top w:val="none" w:sz="0" w:space="0" w:color="auto"/>
                        <w:left w:val="none" w:sz="0" w:space="0" w:color="auto"/>
                        <w:bottom w:val="none" w:sz="0" w:space="0" w:color="auto"/>
                        <w:right w:val="none" w:sz="0" w:space="0" w:color="auto"/>
                      </w:divBdr>
                    </w:div>
                  </w:divsChild>
                </w:div>
                <w:div w:id="1913738968">
                  <w:marLeft w:val="0"/>
                  <w:marRight w:val="0"/>
                  <w:marTop w:val="0"/>
                  <w:marBottom w:val="0"/>
                  <w:divBdr>
                    <w:top w:val="none" w:sz="0" w:space="0" w:color="auto"/>
                    <w:left w:val="none" w:sz="0" w:space="0" w:color="auto"/>
                    <w:bottom w:val="none" w:sz="0" w:space="0" w:color="auto"/>
                    <w:right w:val="none" w:sz="0" w:space="0" w:color="auto"/>
                  </w:divBdr>
                  <w:divsChild>
                    <w:div w:id="1089812867">
                      <w:marLeft w:val="0"/>
                      <w:marRight w:val="0"/>
                      <w:marTop w:val="0"/>
                      <w:marBottom w:val="0"/>
                      <w:divBdr>
                        <w:top w:val="none" w:sz="0" w:space="0" w:color="auto"/>
                        <w:left w:val="none" w:sz="0" w:space="0" w:color="auto"/>
                        <w:bottom w:val="none" w:sz="0" w:space="0" w:color="auto"/>
                        <w:right w:val="none" w:sz="0" w:space="0" w:color="auto"/>
                      </w:divBdr>
                    </w:div>
                  </w:divsChild>
                </w:div>
                <w:div w:id="497572539">
                  <w:marLeft w:val="0"/>
                  <w:marRight w:val="0"/>
                  <w:marTop w:val="0"/>
                  <w:marBottom w:val="0"/>
                  <w:divBdr>
                    <w:top w:val="none" w:sz="0" w:space="0" w:color="auto"/>
                    <w:left w:val="none" w:sz="0" w:space="0" w:color="auto"/>
                    <w:bottom w:val="none" w:sz="0" w:space="0" w:color="auto"/>
                    <w:right w:val="none" w:sz="0" w:space="0" w:color="auto"/>
                  </w:divBdr>
                  <w:divsChild>
                    <w:div w:id="1235317939">
                      <w:marLeft w:val="0"/>
                      <w:marRight w:val="0"/>
                      <w:marTop w:val="0"/>
                      <w:marBottom w:val="0"/>
                      <w:divBdr>
                        <w:top w:val="none" w:sz="0" w:space="0" w:color="auto"/>
                        <w:left w:val="none" w:sz="0" w:space="0" w:color="auto"/>
                        <w:bottom w:val="none" w:sz="0" w:space="0" w:color="auto"/>
                        <w:right w:val="none" w:sz="0" w:space="0" w:color="auto"/>
                      </w:divBdr>
                    </w:div>
                  </w:divsChild>
                </w:div>
                <w:div w:id="943919865">
                  <w:marLeft w:val="0"/>
                  <w:marRight w:val="0"/>
                  <w:marTop w:val="0"/>
                  <w:marBottom w:val="0"/>
                  <w:divBdr>
                    <w:top w:val="none" w:sz="0" w:space="0" w:color="auto"/>
                    <w:left w:val="none" w:sz="0" w:space="0" w:color="auto"/>
                    <w:bottom w:val="none" w:sz="0" w:space="0" w:color="auto"/>
                    <w:right w:val="none" w:sz="0" w:space="0" w:color="auto"/>
                  </w:divBdr>
                  <w:divsChild>
                    <w:div w:id="1282146592">
                      <w:marLeft w:val="0"/>
                      <w:marRight w:val="0"/>
                      <w:marTop w:val="0"/>
                      <w:marBottom w:val="0"/>
                      <w:divBdr>
                        <w:top w:val="none" w:sz="0" w:space="0" w:color="auto"/>
                        <w:left w:val="none" w:sz="0" w:space="0" w:color="auto"/>
                        <w:bottom w:val="none" w:sz="0" w:space="0" w:color="auto"/>
                        <w:right w:val="none" w:sz="0" w:space="0" w:color="auto"/>
                      </w:divBdr>
                    </w:div>
                  </w:divsChild>
                </w:div>
                <w:div w:id="1641184161">
                  <w:marLeft w:val="0"/>
                  <w:marRight w:val="0"/>
                  <w:marTop w:val="0"/>
                  <w:marBottom w:val="0"/>
                  <w:divBdr>
                    <w:top w:val="none" w:sz="0" w:space="0" w:color="auto"/>
                    <w:left w:val="none" w:sz="0" w:space="0" w:color="auto"/>
                    <w:bottom w:val="none" w:sz="0" w:space="0" w:color="auto"/>
                    <w:right w:val="none" w:sz="0" w:space="0" w:color="auto"/>
                  </w:divBdr>
                  <w:divsChild>
                    <w:div w:id="1569340629">
                      <w:marLeft w:val="0"/>
                      <w:marRight w:val="0"/>
                      <w:marTop w:val="0"/>
                      <w:marBottom w:val="0"/>
                      <w:divBdr>
                        <w:top w:val="none" w:sz="0" w:space="0" w:color="auto"/>
                        <w:left w:val="none" w:sz="0" w:space="0" w:color="auto"/>
                        <w:bottom w:val="none" w:sz="0" w:space="0" w:color="auto"/>
                        <w:right w:val="none" w:sz="0" w:space="0" w:color="auto"/>
                      </w:divBdr>
                    </w:div>
                  </w:divsChild>
                </w:div>
                <w:div w:id="796067209">
                  <w:marLeft w:val="0"/>
                  <w:marRight w:val="0"/>
                  <w:marTop w:val="0"/>
                  <w:marBottom w:val="0"/>
                  <w:divBdr>
                    <w:top w:val="none" w:sz="0" w:space="0" w:color="auto"/>
                    <w:left w:val="none" w:sz="0" w:space="0" w:color="auto"/>
                    <w:bottom w:val="none" w:sz="0" w:space="0" w:color="auto"/>
                    <w:right w:val="none" w:sz="0" w:space="0" w:color="auto"/>
                  </w:divBdr>
                  <w:divsChild>
                    <w:div w:id="17833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18937">
          <w:marLeft w:val="0"/>
          <w:marRight w:val="0"/>
          <w:marTop w:val="0"/>
          <w:marBottom w:val="0"/>
          <w:divBdr>
            <w:top w:val="none" w:sz="0" w:space="0" w:color="auto"/>
            <w:left w:val="none" w:sz="0" w:space="0" w:color="auto"/>
            <w:bottom w:val="none" w:sz="0" w:space="0" w:color="auto"/>
            <w:right w:val="none" w:sz="0" w:space="0" w:color="auto"/>
          </w:divBdr>
          <w:divsChild>
            <w:div w:id="1093085884">
              <w:marLeft w:val="0"/>
              <w:marRight w:val="0"/>
              <w:marTop w:val="0"/>
              <w:marBottom w:val="0"/>
              <w:divBdr>
                <w:top w:val="none" w:sz="0" w:space="0" w:color="auto"/>
                <w:left w:val="none" w:sz="0" w:space="0" w:color="auto"/>
                <w:bottom w:val="none" w:sz="0" w:space="0" w:color="auto"/>
                <w:right w:val="none" w:sz="0" w:space="0" w:color="auto"/>
              </w:divBdr>
            </w:div>
            <w:div w:id="325322546">
              <w:marLeft w:val="0"/>
              <w:marRight w:val="0"/>
              <w:marTop w:val="0"/>
              <w:marBottom w:val="0"/>
              <w:divBdr>
                <w:top w:val="none" w:sz="0" w:space="0" w:color="auto"/>
                <w:left w:val="none" w:sz="0" w:space="0" w:color="auto"/>
                <w:bottom w:val="none" w:sz="0" w:space="0" w:color="auto"/>
                <w:right w:val="none" w:sz="0" w:space="0" w:color="auto"/>
              </w:divBdr>
            </w:div>
            <w:div w:id="563955386">
              <w:marLeft w:val="0"/>
              <w:marRight w:val="0"/>
              <w:marTop w:val="0"/>
              <w:marBottom w:val="0"/>
              <w:divBdr>
                <w:top w:val="none" w:sz="0" w:space="0" w:color="auto"/>
                <w:left w:val="none" w:sz="0" w:space="0" w:color="auto"/>
                <w:bottom w:val="none" w:sz="0" w:space="0" w:color="auto"/>
                <w:right w:val="none" w:sz="0" w:space="0" w:color="auto"/>
              </w:divBdr>
            </w:div>
            <w:div w:id="1975479108">
              <w:marLeft w:val="0"/>
              <w:marRight w:val="0"/>
              <w:marTop w:val="0"/>
              <w:marBottom w:val="0"/>
              <w:divBdr>
                <w:top w:val="none" w:sz="0" w:space="0" w:color="auto"/>
                <w:left w:val="none" w:sz="0" w:space="0" w:color="auto"/>
                <w:bottom w:val="none" w:sz="0" w:space="0" w:color="auto"/>
                <w:right w:val="none" w:sz="0" w:space="0" w:color="auto"/>
              </w:divBdr>
            </w:div>
            <w:div w:id="631524101">
              <w:marLeft w:val="0"/>
              <w:marRight w:val="0"/>
              <w:marTop w:val="0"/>
              <w:marBottom w:val="0"/>
              <w:divBdr>
                <w:top w:val="none" w:sz="0" w:space="0" w:color="auto"/>
                <w:left w:val="none" w:sz="0" w:space="0" w:color="auto"/>
                <w:bottom w:val="none" w:sz="0" w:space="0" w:color="auto"/>
                <w:right w:val="none" w:sz="0" w:space="0" w:color="auto"/>
              </w:divBdr>
            </w:div>
            <w:div w:id="748573774">
              <w:marLeft w:val="0"/>
              <w:marRight w:val="0"/>
              <w:marTop w:val="0"/>
              <w:marBottom w:val="0"/>
              <w:divBdr>
                <w:top w:val="none" w:sz="0" w:space="0" w:color="auto"/>
                <w:left w:val="none" w:sz="0" w:space="0" w:color="auto"/>
                <w:bottom w:val="none" w:sz="0" w:space="0" w:color="auto"/>
                <w:right w:val="none" w:sz="0" w:space="0" w:color="auto"/>
              </w:divBdr>
            </w:div>
            <w:div w:id="1169057031">
              <w:marLeft w:val="0"/>
              <w:marRight w:val="0"/>
              <w:marTop w:val="0"/>
              <w:marBottom w:val="0"/>
              <w:divBdr>
                <w:top w:val="none" w:sz="0" w:space="0" w:color="auto"/>
                <w:left w:val="none" w:sz="0" w:space="0" w:color="auto"/>
                <w:bottom w:val="none" w:sz="0" w:space="0" w:color="auto"/>
                <w:right w:val="none" w:sz="0" w:space="0" w:color="auto"/>
              </w:divBdr>
            </w:div>
            <w:div w:id="39867604">
              <w:marLeft w:val="0"/>
              <w:marRight w:val="0"/>
              <w:marTop w:val="0"/>
              <w:marBottom w:val="0"/>
              <w:divBdr>
                <w:top w:val="none" w:sz="0" w:space="0" w:color="auto"/>
                <w:left w:val="none" w:sz="0" w:space="0" w:color="auto"/>
                <w:bottom w:val="none" w:sz="0" w:space="0" w:color="auto"/>
                <w:right w:val="none" w:sz="0" w:space="0" w:color="auto"/>
              </w:divBdr>
            </w:div>
            <w:div w:id="285084961">
              <w:marLeft w:val="0"/>
              <w:marRight w:val="0"/>
              <w:marTop w:val="0"/>
              <w:marBottom w:val="0"/>
              <w:divBdr>
                <w:top w:val="none" w:sz="0" w:space="0" w:color="auto"/>
                <w:left w:val="none" w:sz="0" w:space="0" w:color="auto"/>
                <w:bottom w:val="none" w:sz="0" w:space="0" w:color="auto"/>
                <w:right w:val="none" w:sz="0" w:space="0" w:color="auto"/>
              </w:divBdr>
            </w:div>
            <w:div w:id="2077319631">
              <w:marLeft w:val="0"/>
              <w:marRight w:val="0"/>
              <w:marTop w:val="0"/>
              <w:marBottom w:val="0"/>
              <w:divBdr>
                <w:top w:val="none" w:sz="0" w:space="0" w:color="auto"/>
                <w:left w:val="none" w:sz="0" w:space="0" w:color="auto"/>
                <w:bottom w:val="none" w:sz="0" w:space="0" w:color="auto"/>
                <w:right w:val="none" w:sz="0" w:space="0" w:color="auto"/>
              </w:divBdr>
            </w:div>
            <w:div w:id="1739282207">
              <w:marLeft w:val="0"/>
              <w:marRight w:val="0"/>
              <w:marTop w:val="0"/>
              <w:marBottom w:val="0"/>
              <w:divBdr>
                <w:top w:val="none" w:sz="0" w:space="0" w:color="auto"/>
                <w:left w:val="none" w:sz="0" w:space="0" w:color="auto"/>
                <w:bottom w:val="none" w:sz="0" w:space="0" w:color="auto"/>
                <w:right w:val="none" w:sz="0" w:space="0" w:color="auto"/>
              </w:divBdr>
            </w:div>
            <w:div w:id="1809320515">
              <w:marLeft w:val="0"/>
              <w:marRight w:val="0"/>
              <w:marTop w:val="0"/>
              <w:marBottom w:val="0"/>
              <w:divBdr>
                <w:top w:val="none" w:sz="0" w:space="0" w:color="auto"/>
                <w:left w:val="none" w:sz="0" w:space="0" w:color="auto"/>
                <w:bottom w:val="none" w:sz="0" w:space="0" w:color="auto"/>
                <w:right w:val="none" w:sz="0" w:space="0" w:color="auto"/>
              </w:divBdr>
            </w:div>
            <w:div w:id="2753934">
              <w:marLeft w:val="0"/>
              <w:marRight w:val="0"/>
              <w:marTop w:val="0"/>
              <w:marBottom w:val="0"/>
              <w:divBdr>
                <w:top w:val="none" w:sz="0" w:space="0" w:color="auto"/>
                <w:left w:val="none" w:sz="0" w:space="0" w:color="auto"/>
                <w:bottom w:val="none" w:sz="0" w:space="0" w:color="auto"/>
                <w:right w:val="none" w:sz="0" w:space="0" w:color="auto"/>
              </w:divBdr>
            </w:div>
            <w:div w:id="1831214104">
              <w:marLeft w:val="0"/>
              <w:marRight w:val="0"/>
              <w:marTop w:val="0"/>
              <w:marBottom w:val="0"/>
              <w:divBdr>
                <w:top w:val="none" w:sz="0" w:space="0" w:color="auto"/>
                <w:left w:val="none" w:sz="0" w:space="0" w:color="auto"/>
                <w:bottom w:val="none" w:sz="0" w:space="0" w:color="auto"/>
                <w:right w:val="none" w:sz="0" w:space="0" w:color="auto"/>
              </w:divBdr>
            </w:div>
            <w:div w:id="431823364">
              <w:marLeft w:val="0"/>
              <w:marRight w:val="0"/>
              <w:marTop w:val="0"/>
              <w:marBottom w:val="0"/>
              <w:divBdr>
                <w:top w:val="none" w:sz="0" w:space="0" w:color="auto"/>
                <w:left w:val="none" w:sz="0" w:space="0" w:color="auto"/>
                <w:bottom w:val="none" w:sz="0" w:space="0" w:color="auto"/>
                <w:right w:val="none" w:sz="0" w:space="0" w:color="auto"/>
              </w:divBdr>
            </w:div>
            <w:div w:id="381448656">
              <w:marLeft w:val="0"/>
              <w:marRight w:val="0"/>
              <w:marTop w:val="0"/>
              <w:marBottom w:val="0"/>
              <w:divBdr>
                <w:top w:val="none" w:sz="0" w:space="0" w:color="auto"/>
                <w:left w:val="none" w:sz="0" w:space="0" w:color="auto"/>
                <w:bottom w:val="none" w:sz="0" w:space="0" w:color="auto"/>
                <w:right w:val="none" w:sz="0" w:space="0" w:color="auto"/>
              </w:divBdr>
            </w:div>
            <w:div w:id="1856725435">
              <w:marLeft w:val="0"/>
              <w:marRight w:val="0"/>
              <w:marTop w:val="0"/>
              <w:marBottom w:val="0"/>
              <w:divBdr>
                <w:top w:val="none" w:sz="0" w:space="0" w:color="auto"/>
                <w:left w:val="none" w:sz="0" w:space="0" w:color="auto"/>
                <w:bottom w:val="none" w:sz="0" w:space="0" w:color="auto"/>
                <w:right w:val="none" w:sz="0" w:space="0" w:color="auto"/>
              </w:divBdr>
            </w:div>
            <w:div w:id="1695762753">
              <w:marLeft w:val="0"/>
              <w:marRight w:val="0"/>
              <w:marTop w:val="0"/>
              <w:marBottom w:val="0"/>
              <w:divBdr>
                <w:top w:val="none" w:sz="0" w:space="0" w:color="auto"/>
                <w:left w:val="none" w:sz="0" w:space="0" w:color="auto"/>
                <w:bottom w:val="none" w:sz="0" w:space="0" w:color="auto"/>
                <w:right w:val="none" w:sz="0" w:space="0" w:color="auto"/>
              </w:divBdr>
            </w:div>
            <w:div w:id="1533304859">
              <w:marLeft w:val="0"/>
              <w:marRight w:val="0"/>
              <w:marTop w:val="0"/>
              <w:marBottom w:val="0"/>
              <w:divBdr>
                <w:top w:val="none" w:sz="0" w:space="0" w:color="auto"/>
                <w:left w:val="none" w:sz="0" w:space="0" w:color="auto"/>
                <w:bottom w:val="none" w:sz="0" w:space="0" w:color="auto"/>
                <w:right w:val="none" w:sz="0" w:space="0" w:color="auto"/>
              </w:divBdr>
            </w:div>
            <w:div w:id="1161579844">
              <w:marLeft w:val="0"/>
              <w:marRight w:val="0"/>
              <w:marTop w:val="0"/>
              <w:marBottom w:val="0"/>
              <w:divBdr>
                <w:top w:val="none" w:sz="0" w:space="0" w:color="auto"/>
                <w:left w:val="none" w:sz="0" w:space="0" w:color="auto"/>
                <w:bottom w:val="none" w:sz="0" w:space="0" w:color="auto"/>
                <w:right w:val="none" w:sz="0" w:space="0" w:color="auto"/>
              </w:divBdr>
            </w:div>
          </w:divsChild>
        </w:div>
        <w:div w:id="739600632">
          <w:marLeft w:val="0"/>
          <w:marRight w:val="0"/>
          <w:marTop w:val="0"/>
          <w:marBottom w:val="0"/>
          <w:divBdr>
            <w:top w:val="none" w:sz="0" w:space="0" w:color="auto"/>
            <w:left w:val="none" w:sz="0" w:space="0" w:color="auto"/>
            <w:bottom w:val="none" w:sz="0" w:space="0" w:color="auto"/>
            <w:right w:val="none" w:sz="0" w:space="0" w:color="auto"/>
          </w:divBdr>
        </w:div>
        <w:div w:id="468592441">
          <w:marLeft w:val="0"/>
          <w:marRight w:val="0"/>
          <w:marTop w:val="0"/>
          <w:marBottom w:val="0"/>
          <w:divBdr>
            <w:top w:val="none" w:sz="0" w:space="0" w:color="auto"/>
            <w:left w:val="none" w:sz="0" w:space="0" w:color="auto"/>
            <w:bottom w:val="none" w:sz="0" w:space="0" w:color="auto"/>
            <w:right w:val="none" w:sz="0" w:space="0" w:color="auto"/>
          </w:divBdr>
        </w:div>
        <w:div w:id="1276864132">
          <w:marLeft w:val="0"/>
          <w:marRight w:val="0"/>
          <w:marTop w:val="0"/>
          <w:marBottom w:val="0"/>
          <w:divBdr>
            <w:top w:val="none" w:sz="0" w:space="0" w:color="auto"/>
            <w:left w:val="none" w:sz="0" w:space="0" w:color="auto"/>
            <w:bottom w:val="none" w:sz="0" w:space="0" w:color="auto"/>
            <w:right w:val="none" w:sz="0" w:space="0" w:color="auto"/>
          </w:divBdr>
        </w:div>
        <w:div w:id="298537627">
          <w:marLeft w:val="0"/>
          <w:marRight w:val="0"/>
          <w:marTop w:val="0"/>
          <w:marBottom w:val="0"/>
          <w:divBdr>
            <w:top w:val="none" w:sz="0" w:space="0" w:color="auto"/>
            <w:left w:val="none" w:sz="0" w:space="0" w:color="auto"/>
            <w:bottom w:val="none" w:sz="0" w:space="0" w:color="auto"/>
            <w:right w:val="none" w:sz="0" w:space="0" w:color="auto"/>
          </w:divBdr>
          <w:divsChild>
            <w:div w:id="210383926">
              <w:marLeft w:val="-75"/>
              <w:marRight w:val="0"/>
              <w:marTop w:val="30"/>
              <w:marBottom w:val="30"/>
              <w:divBdr>
                <w:top w:val="none" w:sz="0" w:space="0" w:color="auto"/>
                <w:left w:val="none" w:sz="0" w:space="0" w:color="auto"/>
                <w:bottom w:val="none" w:sz="0" w:space="0" w:color="auto"/>
                <w:right w:val="none" w:sz="0" w:space="0" w:color="auto"/>
              </w:divBdr>
              <w:divsChild>
                <w:div w:id="1452505946">
                  <w:marLeft w:val="0"/>
                  <w:marRight w:val="0"/>
                  <w:marTop w:val="0"/>
                  <w:marBottom w:val="0"/>
                  <w:divBdr>
                    <w:top w:val="none" w:sz="0" w:space="0" w:color="auto"/>
                    <w:left w:val="none" w:sz="0" w:space="0" w:color="auto"/>
                    <w:bottom w:val="none" w:sz="0" w:space="0" w:color="auto"/>
                    <w:right w:val="none" w:sz="0" w:space="0" w:color="auto"/>
                  </w:divBdr>
                  <w:divsChild>
                    <w:div w:id="18089439">
                      <w:marLeft w:val="0"/>
                      <w:marRight w:val="0"/>
                      <w:marTop w:val="0"/>
                      <w:marBottom w:val="0"/>
                      <w:divBdr>
                        <w:top w:val="none" w:sz="0" w:space="0" w:color="auto"/>
                        <w:left w:val="none" w:sz="0" w:space="0" w:color="auto"/>
                        <w:bottom w:val="none" w:sz="0" w:space="0" w:color="auto"/>
                        <w:right w:val="none" w:sz="0" w:space="0" w:color="auto"/>
                      </w:divBdr>
                    </w:div>
                  </w:divsChild>
                </w:div>
                <w:div w:id="1470125107">
                  <w:marLeft w:val="0"/>
                  <w:marRight w:val="0"/>
                  <w:marTop w:val="0"/>
                  <w:marBottom w:val="0"/>
                  <w:divBdr>
                    <w:top w:val="none" w:sz="0" w:space="0" w:color="auto"/>
                    <w:left w:val="none" w:sz="0" w:space="0" w:color="auto"/>
                    <w:bottom w:val="none" w:sz="0" w:space="0" w:color="auto"/>
                    <w:right w:val="none" w:sz="0" w:space="0" w:color="auto"/>
                  </w:divBdr>
                  <w:divsChild>
                    <w:div w:id="14745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48781">
          <w:marLeft w:val="0"/>
          <w:marRight w:val="0"/>
          <w:marTop w:val="0"/>
          <w:marBottom w:val="0"/>
          <w:divBdr>
            <w:top w:val="none" w:sz="0" w:space="0" w:color="auto"/>
            <w:left w:val="none" w:sz="0" w:space="0" w:color="auto"/>
            <w:bottom w:val="none" w:sz="0" w:space="0" w:color="auto"/>
            <w:right w:val="none" w:sz="0" w:space="0" w:color="auto"/>
          </w:divBdr>
          <w:divsChild>
            <w:div w:id="699164440">
              <w:marLeft w:val="0"/>
              <w:marRight w:val="0"/>
              <w:marTop w:val="0"/>
              <w:marBottom w:val="0"/>
              <w:divBdr>
                <w:top w:val="none" w:sz="0" w:space="0" w:color="auto"/>
                <w:left w:val="none" w:sz="0" w:space="0" w:color="auto"/>
                <w:bottom w:val="none" w:sz="0" w:space="0" w:color="auto"/>
                <w:right w:val="none" w:sz="0" w:space="0" w:color="auto"/>
              </w:divBdr>
            </w:div>
            <w:div w:id="690254481">
              <w:marLeft w:val="0"/>
              <w:marRight w:val="0"/>
              <w:marTop w:val="0"/>
              <w:marBottom w:val="0"/>
              <w:divBdr>
                <w:top w:val="none" w:sz="0" w:space="0" w:color="auto"/>
                <w:left w:val="none" w:sz="0" w:space="0" w:color="auto"/>
                <w:bottom w:val="none" w:sz="0" w:space="0" w:color="auto"/>
                <w:right w:val="none" w:sz="0" w:space="0" w:color="auto"/>
              </w:divBdr>
            </w:div>
            <w:div w:id="1063143224">
              <w:marLeft w:val="0"/>
              <w:marRight w:val="0"/>
              <w:marTop w:val="0"/>
              <w:marBottom w:val="0"/>
              <w:divBdr>
                <w:top w:val="none" w:sz="0" w:space="0" w:color="auto"/>
                <w:left w:val="none" w:sz="0" w:space="0" w:color="auto"/>
                <w:bottom w:val="none" w:sz="0" w:space="0" w:color="auto"/>
                <w:right w:val="none" w:sz="0" w:space="0" w:color="auto"/>
              </w:divBdr>
            </w:div>
            <w:div w:id="1479304516">
              <w:marLeft w:val="0"/>
              <w:marRight w:val="0"/>
              <w:marTop w:val="0"/>
              <w:marBottom w:val="0"/>
              <w:divBdr>
                <w:top w:val="none" w:sz="0" w:space="0" w:color="auto"/>
                <w:left w:val="none" w:sz="0" w:space="0" w:color="auto"/>
                <w:bottom w:val="none" w:sz="0" w:space="0" w:color="auto"/>
                <w:right w:val="none" w:sz="0" w:space="0" w:color="auto"/>
              </w:divBdr>
            </w:div>
            <w:div w:id="449126414">
              <w:marLeft w:val="0"/>
              <w:marRight w:val="0"/>
              <w:marTop w:val="0"/>
              <w:marBottom w:val="0"/>
              <w:divBdr>
                <w:top w:val="none" w:sz="0" w:space="0" w:color="auto"/>
                <w:left w:val="none" w:sz="0" w:space="0" w:color="auto"/>
                <w:bottom w:val="none" w:sz="0" w:space="0" w:color="auto"/>
                <w:right w:val="none" w:sz="0" w:space="0" w:color="auto"/>
              </w:divBdr>
            </w:div>
            <w:div w:id="1144663147">
              <w:marLeft w:val="0"/>
              <w:marRight w:val="0"/>
              <w:marTop w:val="0"/>
              <w:marBottom w:val="0"/>
              <w:divBdr>
                <w:top w:val="none" w:sz="0" w:space="0" w:color="auto"/>
                <w:left w:val="none" w:sz="0" w:space="0" w:color="auto"/>
                <w:bottom w:val="none" w:sz="0" w:space="0" w:color="auto"/>
                <w:right w:val="none" w:sz="0" w:space="0" w:color="auto"/>
              </w:divBdr>
            </w:div>
            <w:div w:id="196937951">
              <w:marLeft w:val="0"/>
              <w:marRight w:val="0"/>
              <w:marTop w:val="0"/>
              <w:marBottom w:val="0"/>
              <w:divBdr>
                <w:top w:val="none" w:sz="0" w:space="0" w:color="auto"/>
                <w:left w:val="none" w:sz="0" w:space="0" w:color="auto"/>
                <w:bottom w:val="none" w:sz="0" w:space="0" w:color="auto"/>
                <w:right w:val="none" w:sz="0" w:space="0" w:color="auto"/>
              </w:divBdr>
            </w:div>
            <w:div w:id="1324431198">
              <w:marLeft w:val="0"/>
              <w:marRight w:val="0"/>
              <w:marTop w:val="0"/>
              <w:marBottom w:val="0"/>
              <w:divBdr>
                <w:top w:val="none" w:sz="0" w:space="0" w:color="auto"/>
                <w:left w:val="none" w:sz="0" w:space="0" w:color="auto"/>
                <w:bottom w:val="none" w:sz="0" w:space="0" w:color="auto"/>
                <w:right w:val="none" w:sz="0" w:space="0" w:color="auto"/>
              </w:divBdr>
            </w:div>
            <w:div w:id="843478619">
              <w:marLeft w:val="0"/>
              <w:marRight w:val="0"/>
              <w:marTop w:val="0"/>
              <w:marBottom w:val="0"/>
              <w:divBdr>
                <w:top w:val="none" w:sz="0" w:space="0" w:color="auto"/>
                <w:left w:val="none" w:sz="0" w:space="0" w:color="auto"/>
                <w:bottom w:val="none" w:sz="0" w:space="0" w:color="auto"/>
                <w:right w:val="none" w:sz="0" w:space="0" w:color="auto"/>
              </w:divBdr>
            </w:div>
            <w:div w:id="1163738128">
              <w:marLeft w:val="0"/>
              <w:marRight w:val="0"/>
              <w:marTop w:val="0"/>
              <w:marBottom w:val="0"/>
              <w:divBdr>
                <w:top w:val="none" w:sz="0" w:space="0" w:color="auto"/>
                <w:left w:val="none" w:sz="0" w:space="0" w:color="auto"/>
                <w:bottom w:val="none" w:sz="0" w:space="0" w:color="auto"/>
                <w:right w:val="none" w:sz="0" w:space="0" w:color="auto"/>
              </w:divBdr>
            </w:div>
            <w:div w:id="179897695">
              <w:marLeft w:val="0"/>
              <w:marRight w:val="0"/>
              <w:marTop w:val="0"/>
              <w:marBottom w:val="0"/>
              <w:divBdr>
                <w:top w:val="none" w:sz="0" w:space="0" w:color="auto"/>
                <w:left w:val="none" w:sz="0" w:space="0" w:color="auto"/>
                <w:bottom w:val="none" w:sz="0" w:space="0" w:color="auto"/>
                <w:right w:val="none" w:sz="0" w:space="0" w:color="auto"/>
              </w:divBdr>
            </w:div>
            <w:div w:id="322901818">
              <w:marLeft w:val="0"/>
              <w:marRight w:val="0"/>
              <w:marTop w:val="0"/>
              <w:marBottom w:val="0"/>
              <w:divBdr>
                <w:top w:val="none" w:sz="0" w:space="0" w:color="auto"/>
                <w:left w:val="none" w:sz="0" w:space="0" w:color="auto"/>
                <w:bottom w:val="none" w:sz="0" w:space="0" w:color="auto"/>
                <w:right w:val="none" w:sz="0" w:space="0" w:color="auto"/>
              </w:divBdr>
            </w:div>
            <w:div w:id="406420462">
              <w:marLeft w:val="0"/>
              <w:marRight w:val="0"/>
              <w:marTop w:val="0"/>
              <w:marBottom w:val="0"/>
              <w:divBdr>
                <w:top w:val="none" w:sz="0" w:space="0" w:color="auto"/>
                <w:left w:val="none" w:sz="0" w:space="0" w:color="auto"/>
                <w:bottom w:val="none" w:sz="0" w:space="0" w:color="auto"/>
                <w:right w:val="none" w:sz="0" w:space="0" w:color="auto"/>
              </w:divBdr>
            </w:div>
            <w:div w:id="339159656">
              <w:marLeft w:val="0"/>
              <w:marRight w:val="0"/>
              <w:marTop w:val="0"/>
              <w:marBottom w:val="0"/>
              <w:divBdr>
                <w:top w:val="none" w:sz="0" w:space="0" w:color="auto"/>
                <w:left w:val="none" w:sz="0" w:space="0" w:color="auto"/>
                <w:bottom w:val="none" w:sz="0" w:space="0" w:color="auto"/>
                <w:right w:val="none" w:sz="0" w:space="0" w:color="auto"/>
              </w:divBdr>
            </w:div>
            <w:div w:id="2060401893">
              <w:marLeft w:val="0"/>
              <w:marRight w:val="0"/>
              <w:marTop w:val="0"/>
              <w:marBottom w:val="0"/>
              <w:divBdr>
                <w:top w:val="none" w:sz="0" w:space="0" w:color="auto"/>
                <w:left w:val="none" w:sz="0" w:space="0" w:color="auto"/>
                <w:bottom w:val="none" w:sz="0" w:space="0" w:color="auto"/>
                <w:right w:val="none" w:sz="0" w:space="0" w:color="auto"/>
              </w:divBdr>
            </w:div>
            <w:div w:id="877355651">
              <w:marLeft w:val="0"/>
              <w:marRight w:val="0"/>
              <w:marTop w:val="0"/>
              <w:marBottom w:val="0"/>
              <w:divBdr>
                <w:top w:val="none" w:sz="0" w:space="0" w:color="auto"/>
                <w:left w:val="none" w:sz="0" w:space="0" w:color="auto"/>
                <w:bottom w:val="none" w:sz="0" w:space="0" w:color="auto"/>
                <w:right w:val="none" w:sz="0" w:space="0" w:color="auto"/>
              </w:divBdr>
            </w:div>
            <w:div w:id="1855610481">
              <w:marLeft w:val="0"/>
              <w:marRight w:val="0"/>
              <w:marTop w:val="0"/>
              <w:marBottom w:val="0"/>
              <w:divBdr>
                <w:top w:val="none" w:sz="0" w:space="0" w:color="auto"/>
                <w:left w:val="none" w:sz="0" w:space="0" w:color="auto"/>
                <w:bottom w:val="none" w:sz="0" w:space="0" w:color="auto"/>
                <w:right w:val="none" w:sz="0" w:space="0" w:color="auto"/>
              </w:divBdr>
            </w:div>
            <w:div w:id="982733409">
              <w:marLeft w:val="0"/>
              <w:marRight w:val="0"/>
              <w:marTop w:val="0"/>
              <w:marBottom w:val="0"/>
              <w:divBdr>
                <w:top w:val="none" w:sz="0" w:space="0" w:color="auto"/>
                <w:left w:val="none" w:sz="0" w:space="0" w:color="auto"/>
                <w:bottom w:val="none" w:sz="0" w:space="0" w:color="auto"/>
                <w:right w:val="none" w:sz="0" w:space="0" w:color="auto"/>
              </w:divBdr>
            </w:div>
            <w:div w:id="1768579123">
              <w:marLeft w:val="0"/>
              <w:marRight w:val="0"/>
              <w:marTop w:val="0"/>
              <w:marBottom w:val="0"/>
              <w:divBdr>
                <w:top w:val="none" w:sz="0" w:space="0" w:color="auto"/>
                <w:left w:val="none" w:sz="0" w:space="0" w:color="auto"/>
                <w:bottom w:val="none" w:sz="0" w:space="0" w:color="auto"/>
                <w:right w:val="none" w:sz="0" w:space="0" w:color="auto"/>
              </w:divBdr>
            </w:div>
            <w:div w:id="936326600">
              <w:marLeft w:val="0"/>
              <w:marRight w:val="0"/>
              <w:marTop w:val="0"/>
              <w:marBottom w:val="0"/>
              <w:divBdr>
                <w:top w:val="none" w:sz="0" w:space="0" w:color="auto"/>
                <w:left w:val="none" w:sz="0" w:space="0" w:color="auto"/>
                <w:bottom w:val="none" w:sz="0" w:space="0" w:color="auto"/>
                <w:right w:val="none" w:sz="0" w:space="0" w:color="auto"/>
              </w:divBdr>
            </w:div>
          </w:divsChild>
        </w:div>
        <w:div w:id="103305270">
          <w:marLeft w:val="0"/>
          <w:marRight w:val="0"/>
          <w:marTop w:val="0"/>
          <w:marBottom w:val="0"/>
          <w:divBdr>
            <w:top w:val="none" w:sz="0" w:space="0" w:color="auto"/>
            <w:left w:val="none" w:sz="0" w:space="0" w:color="auto"/>
            <w:bottom w:val="none" w:sz="0" w:space="0" w:color="auto"/>
            <w:right w:val="none" w:sz="0" w:space="0" w:color="auto"/>
          </w:divBdr>
          <w:divsChild>
            <w:div w:id="981151336">
              <w:marLeft w:val="0"/>
              <w:marRight w:val="0"/>
              <w:marTop w:val="0"/>
              <w:marBottom w:val="0"/>
              <w:divBdr>
                <w:top w:val="none" w:sz="0" w:space="0" w:color="auto"/>
                <w:left w:val="none" w:sz="0" w:space="0" w:color="auto"/>
                <w:bottom w:val="none" w:sz="0" w:space="0" w:color="auto"/>
                <w:right w:val="none" w:sz="0" w:space="0" w:color="auto"/>
              </w:divBdr>
            </w:div>
            <w:div w:id="1873033623">
              <w:marLeft w:val="0"/>
              <w:marRight w:val="0"/>
              <w:marTop w:val="0"/>
              <w:marBottom w:val="0"/>
              <w:divBdr>
                <w:top w:val="none" w:sz="0" w:space="0" w:color="auto"/>
                <w:left w:val="none" w:sz="0" w:space="0" w:color="auto"/>
                <w:bottom w:val="none" w:sz="0" w:space="0" w:color="auto"/>
                <w:right w:val="none" w:sz="0" w:space="0" w:color="auto"/>
              </w:divBdr>
            </w:div>
            <w:div w:id="1959020468">
              <w:marLeft w:val="0"/>
              <w:marRight w:val="0"/>
              <w:marTop w:val="0"/>
              <w:marBottom w:val="0"/>
              <w:divBdr>
                <w:top w:val="none" w:sz="0" w:space="0" w:color="auto"/>
                <w:left w:val="none" w:sz="0" w:space="0" w:color="auto"/>
                <w:bottom w:val="none" w:sz="0" w:space="0" w:color="auto"/>
                <w:right w:val="none" w:sz="0" w:space="0" w:color="auto"/>
              </w:divBdr>
            </w:div>
            <w:div w:id="1739355650">
              <w:marLeft w:val="0"/>
              <w:marRight w:val="0"/>
              <w:marTop w:val="0"/>
              <w:marBottom w:val="0"/>
              <w:divBdr>
                <w:top w:val="none" w:sz="0" w:space="0" w:color="auto"/>
                <w:left w:val="none" w:sz="0" w:space="0" w:color="auto"/>
                <w:bottom w:val="none" w:sz="0" w:space="0" w:color="auto"/>
                <w:right w:val="none" w:sz="0" w:space="0" w:color="auto"/>
              </w:divBdr>
            </w:div>
            <w:div w:id="1540581747">
              <w:marLeft w:val="0"/>
              <w:marRight w:val="0"/>
              <w:marTop w:val="0"/>
              <w:marBottom w:val="0"/>
              <w:divBdr>
                <w:top w:val="none" w:sz="0" w:space="0" w:color="auto"/>
                <w:left w:val="none" w:sz="0" w:space="0" w:color="auto"/>
                <w:bottom w:val="none" w:sz="0" w:space="0" w:color="auto"/>
                <w:right w:val="none" w:sz="0" w:space="0" w:color="auto"/>
              </w:divBdr>
            </w:div>
            <w:div w:id="1995258154">
              <w:marLeft w:val="0"/>
              <w:marRight w:val="0"/>
              <w:marTop w:val="0"/>
              <w:marBottom w:val="0"/>
              <w:divBdr>
                <w:top w:val="none" w:sz="0" w:space="0" w:color="auto"/>
                <w:left w:val="none" w:sz="0" w:space="0" w:color="auto"/>
                <w:bottom w:val="none" w:sz="0" w:space="0" w:color="auto"/>
                <w:right w:val="none" w:sz="0" w:space="0" w:color="auto"/>
              </w:divBdr>
            </w:div>
            <w:div w:id="188111169">
              <w:marLeft w:val="0"/>
              <w:marRight w:val="0"/>
              <w:marTop w:val="0"/>
              <w:marBottom w:val="0"/>
              <w:divBdr>
                <w:top w:val="none" w:sz="0" w:space="0" w:color="auto"/>
                <w:left w:val="none" w:sz="0" w:space="0" w:color="auto"/>
                <w:bottom w:val="none" w:sz="0" w:space="0" w:color="auto"/>
                <w:right w:val="none" w:sz="0" w:space="0" w:color="auto"/>
              </w:divBdr>
            </w:div>
            <w:div w:id="1540044617">
              <w:marLeft w:val="0"/>
              <w:marRight w:val="0"/>
              <w:marTop w:val="0"/>
              <w:marBottom w:val="0"/>
              <w:divBdr>
                <w:top w:val="none" w:sz="0" w:space="0" w:color="auto"/>
                <w:left w:val="none" w:sz="0" w:space="0" w:color="auto"/>
                <w:bottom w:val="none" w:sz="0" w:space="0" w:color="auto"/>
                <w:right w:val="none" w:sz="0" w:space="0" w:color="auto"/>
              </w:divBdr>
            </w:div>
            <w:div w:id="415322573">
              <w:marLeft w:val="0"/>
              <w:marRight w:val="0"/>
              <w:marTop w:val="0"/>
              <w:marBottom w:val="0"/>
              <w:divBdr>
                <w:top w:val="none" w:sz="0" w:space="0" w:color="auto"/>
                <w:left w:val="none" w:sz="0" w:space="0" w:color="auto"/>
                <w:bottom w:val="none" w:sz="0" w:space="0" w:color="auto"/>
                <w:right w:val="none" w:sz="0" w:space="0" w:color="auto"/>
              </w:divBdr>
            </w:div>
            <w:div w:id="2009672521">
              <w:marLeft w:val="0"/>
              <w:marRight w:val="0"/>
              <w:marTop w:val="0"/>
              <w:marBottom w:val="0"/>
              <w:divBdr>
                <w:top w:val="none" w:sz="0" w:space="0" w:color="auto"/>
                <w:left w:val="none" w:sz="0" w:space="0" w:color="auto"/>
                <w:bottom w:val="none" w:sz="0" w:space="0" w:color="auto"/>
                <w:right w:val="none" w:sz="0" w:space="0" w:color="auto"/>
              </w:divBdr>
            </w:div>
            <w:div w:id="985551028">
              <w:marLeft w:val="0"/>
              <w:marRight w:val="0"/>
              <w:marTop w:val="0"/>
              <w:marBottom w:val="0"/>
              <w:divBdr>
                <w:top w:val="none" w:sz="0" w:space="0" w:color="auto"/>
                <w:left w:val="none" w:sz="0" w:space="0" w:color="auto"/>
                <w:bottom w:val="none" w:sz="0" w:space="0" w:color="auto"/>
                <w:right w:val="none" w:sz="0" w:space="0" w:color="auto"/>
              </w:divBdr>
            </w:div>
            <w:div w:id="58140819">
              <w:marLeft w:val="0"/>
              <w:marRight w:val="0"/>
              <w:marTop w:val="0"/>
              <w:marBottom w:val="0"/>
              <w:divBdr>
                <w:top w:val="none" w:sz="0" w:space="0" w:color="auto"/>
                <w:left w:val="none" w:sz="0" w:space="0" w:color="auto"/>
                <w:bottom w:val="none" w:sz="0" w:space="0" w:color="auto"/>
                <w:right w:val="none" w:sz="0" w:space="0" w:color="auto"/>
              </w:divBdr>
            </w:div>
            <w:div w:id="314915272">
              <w:marLeft w:val="0"/>
              <w:marRight w:val="0"/>
              <w:marTop w:val="0"/>
              <w:marBottom w:val="0"/>
              <w:divBdr>
                <w:top w:val="none" w:sz="0" w:space="0" w:color="auto"/>
                <w:left w:val="none" w:sz="0" w:space="0" w:color="auto"/>
                <w:bottom w:val="none" w:sz="0" w:space="0" w:color="auto"/>
                <w:right w:val="none" w:sz="0" w:space="0" w:color="auto"/>
              </w:divBdr>
            </w:div>
            <w:div w:id="1310016519">
              <w:marLeft w:val="0"/>
              <w:marRight w:val="0"/>
              <w:marTop w:val="0"/>
              <w:marBottom w:val="0"/>
              <w:divBdr>
                <w:top w:val="none" w:sz="0" w:space="0" w:color="auto"/>
                <w:left w:val="none" w:sz="0" w:space="0" w:color="auto"/>
                <w:bottom w:val="none" w:sz="0" w:space="0" w:color="auto"/>
                <w:right w:val="none" w:sz="0" w:space="0" w:color="auto"/>
              </w:divBdr>
            </w:div>
            <w:div w:id="1442073713">
              <w:marLeft w:val="0"/>
              <w:marRight w:val="0"/>
              <w:marTop w:val="0"/>
              <w:marBottom w:val="0"/>
              <w:divBdr>
                <w:top w:val="none" w:sz="0" w:space="0" w:color="auto"/>
                <w:left w:val="none" w:sz="0" w:space="0" w:color="auto"/>
                <w:bottom w:val="none" w:sz="0" w:space="0" w:color="auto"/>
                <w:right w:val="none" w:sz="0" w:space="0" w:color="auto"/>
              </w:divBdr>
            </w:div>
            <w:div w:id="691956555">
              <w:marLeft w:val="0"/>
              <w:marRight w:val="0"/>
              <w:marTop w:val="0"/>
              <w:marBottom w:val="0"/>
              <w:divBdr>
                <w:top w:val="none" w:sz="0" w:space="0" w:color="auto"/>
                <w:left w:val="none" w:sz="0" w:space="0" w:color="auto"/>
                <w:bottom w:val="none" w:sz="0" w:space="0" w:color="auto"/>
                <w:right w:val="none" w:sz="0" w:space="0" w:color="auto"/>
              </w:divBdr>
            </w:div>
            <w:div w:id="1050375952">
              <w:marLeft w:val="0"/>
              <w:marRight w:val="0"/>
              <w:marTop w:val="0"/>
              <w:marBottom w:val="0"/>
              <w:divBdr>
                <w:top w:val="none" w:sz="0" w:space="0" w:color="auto"/>
                <w:left w:val="none" w:sz="0" w:space="0" w:color="auto"/>
                <w:bottom w:val="none" w:sz="0" w:space="0" w:color="auto"/>
                <w:right w:val="none" w:sz="0" w:space="0" w:color="auto"/>
              </w:divBdr>
            </w:div>
            <w:div w:id="1345087259">
              <w:marLeft w:val="0"/>
              <w:marRight w:val="0"/>
              <w:marTop w:val="0"/>
              <w:marBottom w:val="0"/>
              <w:divBdr>
                <w:top w:val="none" w:sz="0" w:space="0" w:color="auto"/>
                <w:left w:val="none" w:sz="0" w:space="0" w:color="auto"/>
                <w:bottom w:val="none" w:sz="0" w:space="0" w:color="auto"/>
                <w:right w:val="none" w:sz="0" w:space="0" w:color="auto"/>
              </w:divBdr>
            </w:div>
            <w:div w:id="406389651">
              <w:marLeft w:val="0"/>
              <w:marRight w:val="0"/>
              <w:marTop w:val="0"/>
              <w:marBottom w:val="0"/>
              <w:divBdr>
                <w:top w:val="none" w:sz="0" w:space="0" w:color="auto"/>
                <w:left w:val="none" w:sz="0" w:space="0" w:color="auto"/>
                <w:bottom w:val="none" w:sz="0" w:space="0" w:color="auto"/>
                <w:right w:val="none" w:sz="0" w:space="0" w:color="auto"/>
              </w:divBdr>
            </w:div>
            <w:div w:id="571427271">
              <w:marLeft w:val="0"/>
              <w:marRight w:val="0"/>
              <w:marTop w:val="0"/>
              <w:marBottom w:val="0"/>
              <w:divBdr>
                <w:top w:val="none" w:sz="0" w:space="0" w:color="auto"/>
                <w:left w:val="none" w:sz="0" w:space="0" w:color="auto"/>
                <w:bottom w:val="none" w:sz="0" w:space="0" w:color="auto"/>
                <w:right w:val="none" w:sz="0" w:space="0" w:color="auto"/>
              </w:divBdr>
            </w:div>
          </w:divsChild>
        </w:div>
        <w:div w:id="1505440619">
          <w:marLeft w:val="0"/>
          <w:marRight w:val="0"/>
          <w:marTop w:val="0"/>
          <w:marBottom w:val="0"/>
          <w:divBdr>
            <w:top w:val="none" w:sz="0" w:space="0" w:color="auto"/>
            <w:left w:val="none" w:sz="0" w:space="0" w:color="auto"/>
            <w:bottom w:val="none" w:sz="0" w:space="0" w:color="auto"/>
            <w:right w:val="none" w:sz="0" w:space="0" w:color="auto"/>
          </w:divBdr>
        </w:div>
        <w:div w:id="686366699">
          <w:marLeft w:val="0"/>
          <w:marRight w:val="0"/>
          <w:marTop w:val="0"/>
          <w:marBottom w:val="0"/>
          <w:divBdr>
            <w:top w:val="none" w:sz="0" w:space="0" w:color="auto"/>
            <w:left w:val="none" w:sz="0" w:space="0" w:color="auto"/>
            <w:bottom w:val="none" w:sz="0" w:space="0" w:color="auto"/>
            <w:right w:val="none" w:sz="0" w:space="0" w:color="auto"/>
          </w:divBdr>
        </w:div>
        <w:div w:id="234317896">
          <w:marLeft w:val="0"/>
          <w:marRight w:val="0"/>
          <w:marTop w:val="0"/>
          <w:marBottom w:val="0"/>
          <w:divBdr>
            <w:top w:val="none" w:sz="0" w:space="0" w:color="auto"/>
            <w:left w:val="none" w:sz="0" w:space="0" w:color="auto"/>
            <w:bottom w:val="none" w:sz="0" w:space="0" w:color="auto"/>
            <w:right w:val="none" w:sz="0" w:space="0" w:color="auto"/>
          </w:divBdr>
        </w:div>
        <w:div w:id="1189948880">
          <w:marLeft w:val="0"/>
          <w:marRight w:val="0"/>
          <w:marTop w:val="0"/>
          <w:marBottom w:val="0"/>
          <w:divBdr>
            <w:top w:val="none" w:sz="0" w:space="0" w:color="auto"/>
            <w:left w:val="none" w:sz="0" w:space="0" w:color="auto"/>
            <w:bottom w:val="none" w:sz="0" w:space="0" w:color="auto"/>
            <w:right w:val="none" w:sz="0" w:space="0" w:color="auto"/>
          </w:divBdr>
        </w:div>
        <w:div w:id="411395134">
          <w:marLeft w:val="0"/>
          <w:marRight w:val="0"/>
          <w:marTop w:val="0"/>
          <w:marBottom w:val="0"/>
          <w:divBdr>
            <w:top w:val="none" w:sz="0" w:space="0" w:color="auto"/>
            <w:left w:val="none" w:sz="0" w:space="0" w:color="auto"/>
            <w:bottom w:val="none" w:sz="0" w:space="0" w:color="auto"/>
            <w:right w:val="none" w:sz="0" w:space="0" w:color="auto"/>
          </w:divBdr>
        </w:div>
        <w:div w:id="854150032">
          <w:marLeft w:val="0"/>
          <w:marRight w:val="0"/>
          <w:marTop w:val="0"/>
          <w:marBottom w:val="0"/>
          <w:divBdr>
            <w:top w:val="none" w:sz="0" w:space="0" w:color="auto"/>
            <w:left w:val="none" w:sz="0" w:space="0" w:color="auto"/>
            <w:bottom w:val="none" w:sz="0" w:space="0" w:color="auto"/>
            <w:right w:val="none" w:sz="0" w:space="0" w:color="auto"/>
          </w:divBdr>
        </w:div>
        <w:div w:id="1872186018">
          <w:marLeft w:val="0"/>
          <w:marRight w:val="0"/>
          <w:marTop w:val="0"/>
          <w:marBottom w:val="0"/>
          <w:divBdr>
            <w:top w:val="none" w:sz="0" w:space="0" w:color="auto"/>
            <w:left w:val="none" w:sz="0" w:space="0" w:color="auto"/>
            <w:bottom w:val="none" w:sz="0" w:space="0" w:color="auto"/>
            <w:right w:val="none" w:sz="0" w:space="0" w:color="auto"/>
          </w:divBdr>
        </w:div>
        <w:div w:id="1035010299">
          <w:marLeft w:val="0"/>
          <w:marRight w:val="0"/>
          <w:marTop w:val="0"/>
          <w:marBottom w:val="0"/>
          <w:divBdr>
            <w:top w:val="none" w:sz="0" w:space="0" w:color="auto"/>
            <w:left w:val="none" w:sz="0" w:space="0" w:color="auto"/>
            <w:bottom w:val="none" w:sz="0" w:space="0" w:color="auto"/>
            <w:right w:val="none" w:sz="0" w:space="0" w:color="auto"/>
          </w:divBdr>
        </w:div>
        <w:div w:id="935478258">
          <w:marLeft w:val="0"/>
          <w:marRight w:val="0"/>
          <w:marTop w:val="0"/>
          <w:marBottom w:val="0"/>
          <w:divBdr>
            <w:top w:val="none" w:sz="0" w:space="0" w:color="auto"/>
            <w:left w:val="none" w:sz="0" w:space="0" w:color="auto"/>
            <w:bottom w:val="none" w:sz="0" w:space="0" w:color="auto"/>
            <w:right w:val="none" w:sz="0" w:space="0" w:color="auto"/>
          </w:divBdr>
        </w:div>
        <w:div w:id="1034505758">
          <w:marLeft w:val="0"/>
          <w:marRight w:val="0"/>
          <w:marTop w:val="0"/>
          <w:marBottom w:val="0"/>
          <w:divBdr>
            <w:top w:val="none" w:sz="0" w:space="0" w:color="auto"/>
            <w:left w:val="none" w:sz="0" w:space="0" w:color="auto"/>
            <w:bottom w:val="none" w:sz="0" w:space="0" w:color="auto"/>
            <w:right w:val="none" w:sz="0" w:space="0" w:color="auto"/>
          </w:divBdr>
        </w:div>
        <w:div w:id="1760633609">
          <w:marLeft w:val="0"/>
          <w:marRight w:val="0"/>
          <w:marTop w:val="0"/>
          <w:marBottom w:val="0"/>
          <w:divBdr>
            <w:top w:val="none" w:sz="0" w:space="0" w:color="auto"/>
            <w:left w:val="none" w:sz="0" w:space="0" w:color="auto"/>
            <w:bottom w:val="none" w:sz="0" w:space="0" w:color="auto"/>
            <w:right w:val="none" w:sz="0" w:space="0" w:color="auto"/>
          </w:divBdr>
        </w:div>
        <w:div w:id="806775350">
          <w:marLeft w:val="0"/>
          <w:marRight w:val="0"/>
          <w:marTop w:val="0"/>
          <w:marBottom w:val="0"/>
          <w:divBdr>
            <w:top w:val="none" w:sz="0" w:space="0" w:color="auto"/>
            <w:left w:val="none" w:sz="0" w:space="0" w:color="auto"/>
            <w:bottom w:val="none" w:sz="0" w:space="0" w:color="auto"/>
            <w:right w:val="none" w:sz="0" w:space="0" w:color="auto"/>
          </w:divBdr>
        </w:div>
        <w:div w:id="1148206070">
          <w:marLeft w:val="0"/>
          <w:marRight w:val="0"/>
          <w:marTop w:val="0"/>
          <w:marBottom w:val="0"/>
          <w:divBdr>
            <w:top w:val="none" w:sz="0" w:space="0" w:color="auto"/>
            <w:left w:val="none" w:sz="0" w:space="0" w:color="auto"/>
            <w:bottom w:val="none" w:sz="0" w:space="0" w:color="auto"/>
            <w:right w:val="none" w:sz="0" w:space="0" w:color="auto"/>
          </w:divBdr>
        </w:div>
        <w:div w:id="1905601578">
          <w:marLeft w:val="0"/>
          <w:marRight w:val="0"/>
          <w:marTop w:val="0"/>
          <w:marBottom w:val="0"/>
          <w:divBdr>
            <w:top w:val="none" w:sz="0" w:space="0" w:color="auto"/>
            <w:left w:val="none" w:sz="0" w:space="0" w:color="auto"/>
            <w:bottom w:val="none" w:sz="0" w:space="0" w:color="auto"/>
            <w:right w:val="none" w:sz="0" w:space="0" w:color="auto"/>
          </w:divBdr>
        </w:div>
        <w:div w:id="1835410175">
          <w:marLeft w:val="0"/>
          <w:marRight w:val="0"/>
          <w:marTop w:val="0"/>
          <w:marBottom w:val="0"/>
          <w:divBdr>
            <w:top w:val="none" w:sz="0" w:space="0" w:color="auto"/>
            <w:left w:val="none" w:sz="0" w:space="0" w:color="auto"/>
            <w:bottom w:val="none" w:sz="0" w:space="0" w:color="auto"/>
            <w:right w:val="none" w:sz="0" w:space="0" w:color="auto"/>
          </w:divBdr>
        </w:div>
        <w:div w:id="287247155">
          <w:marLeft w:val="0"/>
          <w:marRight w:val="0"/>
          <w:marTop w:val="0"/>
          <w:marBottom w:val="0"/>
          <w:divBdr>
            <w:top w:val="none" w:sz="0" w:space="0" w:color="auto"/>
            <w:left w:val="none" w:sz="0" w:space="0" w:color="auto"/>
            <w:bottom w:val="none" w:sz="0" w:space="0" w:color="auto"/>
            <w:right w:val="none" w:sz="0" w:space="0" w:color="auto"/>
          </w:divBdr>
        </w:div>
        <w:div w:id="896938879">
          <w:marLeft w:val="0"/>
          <w:marRight w:val="0"/>
          <w:marTop w:val="0"/>
          <w:marBottom w:val="0"/>
          <w:divBdr>
            <w:top w:val="none" w:sz="0" w:space="0" w:color="auto"/>
            <w:left w:val="none" w:sz="0" w:space="0" w:color="auto"/>
            <w:bottom w:val="none" w:sz="0" w:space="0" w:color="auto"/>
            <w:right w:val="none" w:sz="0" w:space="0" w:color="auto"/>
          </w:divBdr>
        </w:div>
        <w:div w:id="714358238">
          <w:marLeft w:val="0"/>
          <w:marRight w:val="0"/>
          <w:marTop w:val="0"/>
          <w:marBottom w:val="0"/>
          <w:divBdr>
            <w:top w:val="none" w:sz="0" w:space="0" w:color="auto"/>
            <w:left w:val="none" w:sz="0" w:space="0" w:color="auto"/>
            <w:bottom w:val="none" w:sz="0" w:space="0" w:color="auto"/>
            <w:right w:val="none" w:sz="0" w:space="0" w:color="auto"/>
          </w:divBdr>
        </w:div>
        <w:div w:id="285309728">
          <w:marLeft w:val="0"/>
          <w:marRight w:val="0"/>
          <w:marTop w:val="0"/>
          <w:marBottom w:val="0"/>
          <w:divBdr>
            <w:top w:val="none" w:sz="0" w:space="0" w:color="auto"/>
            <w:left w:val="none" w:sz="0" w:space="0" w:color="auto"/>
            <w:bottom w:val="none" w:sz="0" w:space="0" w:color="auto"/>
            <w:right w:val="none" w:sz="0" w:space="0" w:color="auto"/>
          </w:divBdr>
        </w:div>
        <w:div w:id="894507364">
          <w:marLeft w:val="0"/>
          <w:marRight w:val="0"/>
          <w:marTop w:val="0"/>
          <w:marBottom w:val="0"/>
          <w:divBdr>
            <w:top w:val="none" w:sz="0" w:space="0" w:color="auto"/>
            <w:left w:val="none" w:sz="0" w:space="0" w:color="auto"/>
            <w:bottom w:val="none" w:sz="0" w:space="0" w:color="auto"/>
            <w:right w:val="none" w:sz="0" w:space="0" w:color="auto"/>
          </w:divBdr>
        </w:div>
        <w:div w:id="670646041">
          <w:marLeft w:val="0"/>
          <w:marRight w:val="0"/>
          <w:marTop w:val="0"/>
          <w:marBottom w:val="0"/>
          <w:divBdr>
            <w:top w:val="none" w:sz="0" w:space="0" w:color="auto"/>
            <w:left w:val="none" w:sz="0" w:space="0" w:color="auto"/>
            <w:bottom w:val="none" w:sz="0" w:space="0" w:color="auto"/>
            <w:right w:val="none" w:sz="0" w:space="0" w:color="auto"/>
          </w:divBdr>
        </w:div>
        <w:div w:id="919027306">
          <w:marLeft w:val="0"/>
          <w:marRight w:val="0"/>
          <w:marTop w:val="0"/>
          <w:marBottom w:val="0"/>
          <w:divBdr>
            <w:top w:val="none" w:sz="0" w:space="0" w:color="auto"/>
            <w:left w:val="none" w:sz="0" w:space="0" w:color="auto"/>
            <w:bottom w:val="none" w:sz="0" w:space="0" w:color="auto"/>
            <w:right w:val="none" w:sz="0" w:space="0" w:color="auto"/>
          </w:divBdr>
        </w:div>
        <w:div w:id="307168958">
          <w:marLeft w:val="0"/>
          <w:marRight w:val="0"/>
          <w:marTop w:val="0"/>
          <w:marBottom w:val="0"/>
          <w:divBdr>
            <w:top w:val="none" w:sz="0" w:space="0" w:color="auto"/>
            <w:left w:val="none" w:sz="0" w:space="0" w:color="auto"/>
            <w:bottom w:val="none" w:sz="0" w:space="0" w:color="auto"/>
            <w:right w:val="none" w:sz="0" w:space="0" w:color="auto"/>
          </w:divBdr>
        </w:div>
        <w:div w:id="712770626">
          <w:marLeft w:val="0"/>
          <w:marRight w:val="0"/>
          <w:marTop w:val="0"/>
          <w:marBottom w:val="0"/>
          <w:divBdr>
            <w:top w:val="none" w:sz="0" w:space="0" w:color="auto"/>
            <w:left w:val="none" w:sz="0" w:space="0" w:color="auto"/>
            <w:bottom w:val="none" w:sz="0" w:space="0" w:color="auto"/>
            <w:right w:val="none" w:sz="0" w:space="0" w:color="auto"/>
          </w:divBdr>
        </w:div>
        <w:div w:id="1580091451">
          <w:marLeft w:val="0"/>
          <w:marRight w:val="0"/>
          <w:marTop w:val="0"/>
          <w:marBottom w:val="0"/>
          <w:divBdr>
            <w:top w:val="none" w:sz="0" w:space="0" w:color="auto"/>
            <w:left w:val="none" w:sz="0" w:space="0" w:color="auto"/>
            <w:bottom w:val="none" w:sz="0" w:space="0" w:color="auto"/>
            <w:right w:val="none" w:sz="0" w:space="0" w:color="auto"/>
          </w:divBdr>
        </w:div>
        <w:div w:id="331109398">
          <w:marLeft w:val="0"/>
          <w:marRight w:val="0"/>
          <w:marTop w:val="0"/>
          <w:marBottom w:val="0"/>
          <w:divBdr>
            <w:top w:val="none" w:sz="0" w:space="0" w:color="auto"/>
            <w:left w:val="none" w:sz="0" w:space="0" w:color="auto"/>
            <w:bottom w:val="none" w:sz="0" w:space="0" w:color="auto"/>
            <w:right w:val="none" w:sz="0" w:space="0" w:color="auto"/>
          </w:divBdr>
        </w:div>
        <w:div w:id="1995254942">
          <w:marLeft w:val="0"/>
          <w:marRight w:val="0"/>
          <w:marTop w:val="0"/>
          <w:marBottom w:val="0"/>
          <w:divBdr>
            <w:top w:val="none" w:sz="0" w:space="0" w:color="auto"/>
            <w:left w:val="none" w:sz="0" w:space="0" w:color="auto"/>
            <w:bottom w:val="none" w:sz="0" w:space="0" w:color="auto"/>
            <w:right w:val="none" w:sz="0" w:space="0" w:color="auto"/>
          </w:divBdr>
        </w:div>
        <w:div w:id="906721925">
          <w:marLeft w:val="0"/>
          <w:marRight w:val="0"/>
          <w:marTop w:val="0"/>
          <w:marBottom w:val="0"/>
          <w:divBdr>
            <w:top w:val="none" w:sz="0" w:space="0" w:color="auto"/>
            <w:left w:val="none" w:sz="0" w:space="0" w:color="auto"/>
            <w:bottom w:val="none" w:sz="0" w:space="0" w:color="auto"/>
            <w:right w:val="none" w:sz="0" w:space="0" w:color="auto"/>
          </w:divBdr>
        </w:div>
      </w:divsChild>
    </w:div>
    <w:div w:id="1655716371">
      <w:bodyDiv w:val="1"/>
      <w:marLeft w:val="0"/>
      <w:marRight w:val="0"/>
      <w:marTop w:val="0"/>
      <w:marBottom w:val="0"/>
      <w:divBdr>
        <w:top w:val="none" w:sz="0" w:space="0" w:color="auto"/>
        <w:left w:val="none" w:sz="0" w:space="0" w:color="auto"/>
        <w:bottom w:val="none" w:sz="0" w:space="0" w:color="auto"/>
        <w:right w:val="none" w:sz="0" w:space="0" w:color="auto"/>
      </w:divBdr>
      <w:divsChild>
        <w:div w:id="971133478">
          <w:marLeft w:val="0"/>
          <w:marRight w:val="0"/>
          <w:marTop w:val="0"/>
          <w:marBottom w:val="0"/>
          <w:divBdr>
            <w:top w:val="none" w:sz="0" w:space="0" w:color="auto"/>
            <w:left w:val="none" w:sz="0" w:space="0" w:color="auto"/>
            <w:bottom w:val="none" w:sz="0" w:space="0" w:color="auto"/>
            <w:right w:val="none" w:sz="0" w:space="0" w:color="auto"/>
          </w:divBdr>
          <w:divsChild>
            <w:div w:id="1955403729">
              <w:marLeft w:val="0"/>
              <w:marRight w:val="0"/>
              <w:marTop w:val="0"/>
              <w:marBottom w:val="0"/>
              <w:divBdr>
                <w:top w:val="none" w:sz="0" w:space="0" w:color="auto"/>
                <w:left w:val="none" w:sz="0" w:space="0" w:color="auto"/>
                <w:bottom w:val="none" w:sz="0" w:space="0" w:color="auto"/>
                <w:right w:val="none" w:sz="0" w:space="0" w:color="auto"/>
              </w:divBdr>
            </w:div>
            <w:div w:id="1269385979">
              <w:marLeft w:val="0"/>
              <w:marRight w:val="0"/>
              <w:marTop w:val="0"/>
              <w:marBottom w:val="0"/>
              <w:divBdr>
                <w:top w:val="none" w:sz="0" w:space="0" w:color="auto"/>
                <w:left w:val="none" w:sz="0" w:space="0" w:color="auto"/>
                <w:bottom w:val="none" w:sz="0" w:space="0" w:color="auto"/>
                <w:right w:val="none" w:sz="0" w:space="0" w:color="auto"/>
              </w:divBdr>
            </w:div>
            <w:div w:id="710692168">
              <w:marLeft w:val="0"/>
              <w:marRight w:val="0"/>
              <w:marTop w:val="0"/>
              <w:marBottom w:val="0"/>
              <w:divBdr>
                <w:top w:val="none" w:sz="0" w:space="0" w:color="auto"/>
                <w:left w:val="none" w:sz="0" w:space="0" w:color="auto"/>
                <w:bottom w:val="none" w:sz="0" w:space="0" w:color="auto"/>
                <w:right w:val="none" w:sz="0" w:space="0" w:color="auto"/>
              </w:divBdr>
            </w:div>
            <w:div w:id="1875340737">
              <w:marLeft w:val="0"/>
              <w:marRight w:val="0"/>
              <w:marTop w:val="0"/>
              <w:marBottom w:val="0"/>
              <w:divBdr>
                <w:top w:val="none" w:sz="0" w:space="0" w:color="auto"/>
                <w:left w:val="none" w:sz="0" w:space="0" w:color="auto"/>
                <w:bottom w:val="none" w:sz="0" w:space="0" w:color="auto"/>
                <w:right w:val="none" w:sz="0" w:space="0" w:color="auto"/>
              </w:divBdr>
            </w:div>
            <w:div w:id="728043037">
              <w:marLeft w:val="0"/>
              <w:marRight w:val="0"/>
              <w:marTop w:val="0"/>
              <w:marBottom w:val="0"/>
              <w:divBdr>
                <w:top w:val="none" w:sz="0" w:space="0" w:color="auto"/>
                <w:left w:val="none" w:sz="0" w:space="0" w:color="auto"/>
                <w:bottom w:val="none" w:sz="0" w:space="0" w:color="auto"/>
                <w:right w:val="none" w:sz="0" w:space="0" w:color="auto"/>
              </w:divBdr>
            </w:div>
            <w:div w:id="1764691185">
              <w:marLeft w:val="0"/>
              <w:marRight w:val="0"/>
              <w:marTop w:val="0"/>
              <w:marBottom w:val="0"/>
              <w:divBdr>
                <w:top w:val="none" w:sz="0" w:space="0" w:color="auto"/>
                <w:left w:val="none" w:sz="0" w:space="0" w:color="auto"/>
                <w:bottom w:val="none" w:sz="0" w:space="0" w:color="auto"/>
                <w:right w:val="none" w:sz="0" w:space="0" w:color="auto"/>
              </w:divBdr>
            </w:div>
            <w:div w:id="286355483">
              <w:marLeft w:val="0"/>
              <w:marRight w:val="0"/>
              <w:marTop w:val="0"/>
              <w:marBottom w:val="0"/>
              <w:divBdr>
                <w:top w:val="none" w:sz="0" w:space="0" w:color="auto"/>
                <w:left w:val="none" w:sz="0" w:space="0" w:color="auto"/>
                <w:bottom w:val="none" w:sz="0" w:space="0" w:color="auto"/>
                <w:right w:val="none" w:sz="0" w:space="0" w:color="auto"/>
              </w:divBdr>
            </w:div>
            <w:div w:id="1624077862">
              <w:marLeft w:val="0"/>
              <w:marRight w:val="0"/>
              <w:marTop w:val="0"/>
              <w:marBottom w:val="0"/>
              <w:divBdr>
                <w:top w:val="none" w:sz="0" w:space="0" w:color="auto"/>
                <w:left w:val="none" w:sz="0" w:space="0" w:color="auto"/>
                <w:bottom w:val="none" w:sz="0" w:space="0" w:color="auto"/>
                <w:right w:val="none" w:sz="0" w:space="0" w:color="auto"/>
              </w:divBdr>
            </w:div>
            <w:div w:id="1094083593">
              <w:marLeft w:val="0"/>
              <w:marRight w:val="0"/>
              <w:marTop w:val="0"/>
              <w:marBottom w:val="0"/>
              <w:divBdr>
                <w:top w:val="none" w:sz="0" w:space="0" w:color="auto"/>
                <w:left w:val="none" w:sz="0" w:space="0" w:color="auto"/>
                <w:bottom w:val="none" w:sz="0" w:space="0" w:color="auto"/>
                <w:right w:val="none" w:sz="0" w:space="0" w:color="auto"/>
              </w:divBdr>
            </w:div>
            <w:div w:id="1181704056">
              <w:marLeft w:val="0"/>
              <w:marRight w:val="0"/>
              <w:marTop w:val="0"/>
              <w:marBottom w:val="0"/>
              <w:divBdr>
                <w:top w:val="none" w:sz="0" w:space="0" w:color="auto"/>
                <w:left w:val="none" w:sz="0" w:space="0" w:color="auto"/>
                <w:bottom w:val="none" w:sz="0" w:space="0" w:color="auto"/>
                <w:right w:val="none" w:sz="0" w:space="0" w:color="auto"/>
              </w:divBdr>
            </w:div>
            <w:div w:id="784077333">
              <w:marLeft w:val="0"/>
              <w:marRight w:val="0"/>
              <w:marTop w:val="0"/>
              <w:marBottom w:val="0"/>
              <w:divBdr>
                <w:top w:val="none" w:sz="0" w:space="0" w:color="auto"/>
                <w:left w:val="none" w:sz="0" w:space="0" w:color="auto"/>
                <w:bottom w:val="none" w:sz="0" w:space="0" w:color="auto"/>
                <w:right w:val="none" w:sz="0" w:space="0" w:color="auto"/>
              </w:divBdr>
            </w:div>
            <w:div w:id="870874008">
              <w:marLeft w:val="0"/>
              <w:marRight w:val="0"/>
              <w:marTop w:val="0"/>
              <w:marBottom w:val="0"/>
              <w:divBdr>
                <w:top w:val="none" w:sz="0" w:space="0" w:color="auto"/>
                <w:left w:val="none" w:sz="0" w:space="0" w:color="auto"/>
                <w:bottom w:val="none" w:sz="0" w:space="0" w:color="auto"/>
                <w:right w:val="none" w:sz="0" w:space="0" w:color="auto"/>
              </w:divBdr>
            </w:div>
            <w:div w:id="504634097">
              <w:marLeft w:val="0"/>
              <w:marRight w:val="0"/>
              <w:marTop w:val="0"/>
              <w:marBottom w:val="0"/>
              <w:divBdr>
                <w:top w:val="none" w:sz="0" w:space="0" w:color="auto"/>
                <w:left w:val="none" w:sz="0" w:space="0" w:color="auto"/>
                <w:bottom w:val="none" w:sz="0" w:space="0" w:color="auto"/>
                <w:right w:val="none" w:sz="0" w:space="0" w:color="auto"/>
              </w:divBdr>
            </w:div>
            <w:div w:id="554702618">
              <w:marLeft w:val="0"/>
              <w:marRight w:val="0"/>
              <w:marTop w:val="0"/>
              <w:marBottom w:val="0"/>
              <w:divBdr>
                <w:top w:val="none" w:sz="0" w:space="0" w:color="auto"/>
                <w:left w:val="none" w:sz="0" w:space="0" w:color="auto"/>
                <w:bottom w:val="none" w:sz="0" w:space="0" w:color="auto"/>
                <w:right w:val="none" w:sz="0" w:space="0" w:color="auto"/>
              </w:divBdr>
            </w:div>
            <w:div w:id="1905949686">
              <w:marLeft w:val="0"/>
              <w:marRight w:val="0"/>
              <w:marTop w:val="0"/>
              <w:marBottom w:val="0"/>
              <w:divBdr>
                <w:top w:val="none" w:sz="0" w:space="0" w:color="auto"/>
                <w:left w:val="none" w:sz="0" w:space="0" w:color="auto"/>
                <w:bottom w:val="none" w:sz="0" w:space="0" w:color="auto"/>
                <w:right w:val="none" w:sz="0" w:space="0" w:color="auto"/>
              </w:divBdr>
            </w:div>
            <w:div w:id="498741819">
              <w:marLeft w:val="0"/>
              <w:marRight w:val="0"/>
              <w:marTop w:val="0"/>
              <w:marBottom w:val="0"/>
              <w:divBdr>
                <w:top w:val="none" w:sz="0" w:space="0" w:color="auto"/>
                <w:left w:val="none" w:sz="0" w:space="0" w:color="auto"/>
                <w:bottom w:val="none" w:sz="0" w:space="0" w:color="auto"/>
                <w:right w:val="none" w:sz="0" w:space="0" w:color="auto"/>
              </w:divBdr>
            </w:div>
            <w:div w:id="1023476963">
              <w:marLeft w:val="0"/>
              <w:marRight w:val="0"/>
              <w:marTop w:val="0"/>
              <w:marBottom w:val="0"/>
              <w:divBdr>
                <w:top w:val="none" w:sz="0" w:space="0" w:color="auto"/>
                <w:left w:val="none" w:sz="0" w:space="0" w:color="auto"/>
                <w:bottom w:val="none" w:sz="0" w:space="0" w:color="auto"/>
                <w:right w:val="none" w:sz="0" w:space="0" w:color="auto"/>
              </w:divBdr>
            </w:div>
            <w:div w:id="738790038">
              <w:marLeft w:val="0"/>
              <w:marRight w:val="0"/>
              <w:marTop w:val="0"/>
              <w:marBottom w:val="0"/>
              <w:divBdr>
                <w:top w:val="none" w:sz="0" w:space="0" w:color="auto"/>
                <w:left w:val="none" w:sz="0" w:space="0" w:color="auto"/>
                <w:bottom w:val="none" w:sz="0" w:space="0" w:color="auto"/>
                <w:right w:val="none" w:sz="0" w:space="0" w:color="auto"/>
              </w:divBdr>
            </w:div>
            <w:div w:id="278689240">
              <w:marLeft w:val="0"/>
              <w:marRight w:val="0"/>
              <w:marTop w:val="0"/>
              <w:marBottom w:val="0"/>
              <w:divBdr>
                <w:top w:val="none" w:sz="0" w:space="0" w:color="auto"/>
                <w:left w:val="none" w:sz="0" w:space="0" w:color="auto"/>
                <w:bottom w:val="none" w:sz="0" w:space="0" w:color="auto"/>
                <w:right w:val="none" w:sz="0" w:space="0" w:color="auto"/>
              </w:divBdr>
            </w:div>
            <w:div w:id="1894806321">
              <w:marLeft w:val="0"/>
              <w:marRight w:val="0"/>
              <w:marTop w:val="0"/>
              <w:marBottom w:val="0"/>
              <w:divBdr>
                <w:top w:val="none" w:sz="0" w:space="0" w:color="auto"/>
                <w:left w:val="none" w:sz="0" w:space="0" w:color="auto"/>
                <w:bottom w:val="none" w:sz="0" w:space="0" w:color="auto"/>
                <w:right w:val="none" w:sz="0" w:space="0" w:color="auto"/>
              </w:divBdr>
            </w:div>
          </w:divsChild>
        </w:div>
        <w:div w:id="1361056208">
          <w:marLeft w:val="0"/>
          <w:marRight w:val="0"/>
          <w:marTop w:val="0"/>
          <w:marBottom w:val="0"/>
          <w:divBdr>
            <w:top w:val="none" w:sz="0" w:space="0" w:color="auto"/>
            <w:left w:val="none" w:sz="0" w:space="0" w:color="auto"/>
            <w:bottom w:val="none" w:sz="0" w:space="0" w:color="auto"/>
            <w:right w:val="none" w:sz="0" w:space="0" w:color="auto"/>
          </w:divBdr>
          <w:divsChild>
            <w:div w:id="1919317286">
              <w:marLeft w:val="0"/>
              <w:marRight w:val="0"/>
              <w:marTop w:val="0"/>
              <w:marBottom w:val="0"/>
              <w:divBdr>
                <w:top w:val="none" w:sz="0" w:space="0" w:color="auto"/>
                <w:left w:val="none" w:sz="0" w:space="0" w:color="auto"/>
                <w:bottom w:val="none" w:sz="0" w:space="0" w:color="auto"/>
                <w:right w:val="none" w:sz="0" w:space="0" w:color="auto"/>
              </w:divBdr>
            </w:div>
            <w:div w:id="985400140">
              <w:marLeft w:val="0"/>
              <w:marRight w:val="0"/>
              <w:marTop w:val="0"/>
              <w:marBottom w:val="0"/>
              <w:divBdr>
                <w:top w:val="none" w:sz="0" w:space="0" w:color="auto"/>
                <w:left w:val="none" w:sz="0" w:space="0" w:color="auto"/>
                <w:bottom w:val="none" w:sz="0" w:space="0" w:color="auto"/>
                <w:right w:val="none" w:sz="0" w:space="0" w:color="auto"/>
              </w:divBdr>
            </w:div>
            <w:div w:id="2131508211">
              <w:marLeft w:val="0"/>
              <w:marRight w:val="0"/>
              <w:marTop w:val="0"/>
              <w:marBottom w:val="0"/>
              <w:divBdr>
                <w:top w:val="none" w:sz="0" w:space="0" w:color="auto"/>
                <w:left w:val="none" w:sz="0" w:space="0" w:color="auto"/>
                <w:bottom w:val="none" w:sz="0" w:space="0" w:color="auto"/>
                <w:right w:val="none" w:sz="0" w:space="0" w:color="auto"/>
              </w:divBdr>
            </w:div>
            <w:div w:id="75058916">
              <w:marLeft w:val="0"/>
              <w:marRight w:val="0"/>
              <w:marTop w:val="0"/>
              <w:marBottom w:val="0"/>
              <w:divBdr>
                <w:top w:val="none" w:sz="0" w:space="0" w:color="auto"/>
                <w:left w:val="none" w:sz="0" w:space="0" w:color="auto"/>
                <w:bottom w:val="none" w:sz="0" w:space="0" w:color="auto"/>
                <w:right w:val="none" w:sz="0" w:space="0" w:color="auto"/>
              </w:divBdr>
            </w:div>
            <w:div w:id="615597992">
              <w:marLeft w:val="0"/>
              <w:marRight w:val="0"/>
              <w:marTop w:val="0"/>
              <w:marBottom w:val="0"/>
              <w:divBdr>
                <w:top w:val="none" w:sz="0" w:space="0" w:color="auto"/>
                <w:left w:val="none" w:sz="0" w:space="0" w:color="auto"/>
                <w:bottom w:val="none" w:sz="0" w:space="0" w:color="auto"/>
                <w:right w:val="none" w:sz="0" w:space="0" w:color="auto"/>
              </w:divBdr>
            </w:div>
            <w:div w:id="444858550">
              <w:marLeft w:val="0"/>
              <w:marRight w:val="0"/>
              <w:marTop w:val="0"/>
              <w:marBottom w:val="0"/>
              <w:divBdr>
                <w:top w:val="none" w:sz="0" w:space="0" w:color="auto"/>
                <w:left w:val="none" w:sz="0" w:space="0" w:color="auto"/>
                <w:bottom w:val="none" w:sz="0" w:space="0" w:color="auto"/>
                <w:right w:val="none" w:sz="0" w:space="0" w:color="auto"/>
              </w:divBdr>
            </w:div>
            <w:div w:id="1036464125">
              <w:marLeft w:val="0"/>
              <w:marRight w:val="0"/>
              <w:marTop w:val="0"/>
              <w:marBottom w:val="0"/>
              <w:divBdr>
                <w:top w:val="none" w:sz="0" w:space="0" w:color="auto"/>
                <w:left w:val="none" w:sz="0" w:space="0" w:color="auto"/>
                <w:bottom w:val="none" w:sz="0" w:space="0" w:color="auto"/>
                <w:right w:val="none" w:sz="0" w:space="0" w:color="auto"/>
              </w:divBdr>
            </w:div>
            <w:div w:id="226109852">
              <w:marLeft w:val="0"/>
              <w:marRight w:val="0"/>
              <w:marTop w:val="0"/>
              <w:marBottom w:val="0"/>
              <w:divBdr>
                <w:top w:val="none" w:sz="0" w:space="0" w:color="auto"/>
                <w:left w:val="none" w:sz="0" w:space="0" w:color="auto"/>
                <w:bottom w:val="none" w:sz="0" w:space="0" w:color="auto"/>
                <w:right w:val="none" w:sz="0" w:space="0" w:color="auto"/>
              </w:divBdr>
            </w:div>
            <w:div w:id="15993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0941">
      <w:bodyDiv w:val="1"/>
      <w:marLeft w:val="0"/>
      <w:marRight w:val="0"/>
      <w:marTop w:val="0"/>
      <w:marBottom w:val="0"/>
      <w:divBdr>
        <w:top w:val="none" w:sz="0" w:space="0" w:color="auto"/>
        <w:left w:val="none" w:sz="0" w:space="0" w:color="auto"/>
        <w:bottom w:val="none" w:sz="0" w:space="0" w:color="auto"/>
        <w:right w:val="none" w:sz="0" w:space="0" w:color="auto"/>
      </w:divBdr>
      <w:divsChild>
        <w:div w:id="61218311">
          <w:marLeft w:val="0"/>
          <w:marRight w:val="0"/>
          <w:marTop w:val="0"/>
          <w:marBottom w:val="0"/>
          <w:divBdr>
            <w:top w:val="none" w:sz="0" w:space="0" w:color="auto"/>
            <w:left w:val="none" w:sz="0" w:space="0" w:color="auto"/>
            <w:bottom w:val="none" w:sz="0" w:space="0" w:color="auto"/>
            <w:right w:val="none" w:sz="0" w:space="0" w:color="auto"/>
          </w:divBdr>
        </w:div>
        <w:div w:id="1909412409">
          <w:marLeft w:val="0"/>
          <w:marRight w:val="0"/>
          <w:marTop w:val="0"/>
          <w:marBottom w:val="0"/>
          <w:divBdr>
            <w:top w:val="none" w:sz="0" w:space="0" w:color="auto"/>
            <w:left w:val="none" w:sz="0" w:space="0" w:color="auto"/>
            <w:bottom w:val="none" w:sz="0" w:space="0" w:color="auto"/>
            <w:right w:val="none" w:sz="0" w:space="0" w:color="auto"/>
          </w:divBdr>
        </w:div>
        <w:div w:id="19744280">
          <w:marLeft w:val="0"/>
          <w:marRight w:val="0"/>
          <w:marTop w:val="0"/>
          <w:marBottom w:val="0"/>
          <w:divBdr>
            <w:top w:val="none" w:sz="0" w:space="0" w:color="auto"/>
            <w:left w:val="none" w:sz="0" w:space="0" w:color="auto"/>
            <w:bottom w:val="none" w:sz="0" w:space="0" w:color="auto"/>
            <w:right w:val="none" w:sz="0" w:space="0" w:color="auto"/>
          </w:divBdr>
        </w:div>
        <w:div w:id="369380871">
          <w:marLeft w:val="0"/>
          <w:marRight w:val="0"/>
          <w:marTop w:val="0"/>
          <w:marBottom w:val="0"/>
          <w:divBdr>
            <w:top w:val="none" w:sz="0" w:space="0" w:color="auto"/>
            <w:left w:val="none" w:sz="0" w:space="0" w:color="auto"/>
            <w:bottom w:val="none" w:sz="0" w:space="0" w:color="auto"/>
            <w:right w:val="none" w:sz="0" w:space="0" w:color="auto"/>
          </w:divBdr>
        </w:div>
        <w:div w:id="1907103305">
          <w:marLeft w:val="0"/>
          <w:marRight w:val="0"/>
          <w:marTop w:val="0"/>
          <w:marBottom w:val="0"/>
          <w:divBdr>
            <w:top w:val="none" w:sz="0" w:space="0" w:color="auto"/>
            <w:left w:val="none" w:sz="0" w:space="0" w:color="auto"/>
            <w:bottom w:val="none" w:sz="0" w:space="0" w:color="auto"/>
            <w:right w:val="none" w:sz="0" w:space="0" w:color="auto"/>
          </w:divBdr>
        </w:div>
        <w:div w:id="1945772051">
          <w:marLeft w:val="0"/>
          <w:marRight w:val="0"/>
          <w:marTop w:val="0"/>
          <w:marBottom w:val="0"/>
          <w:divBdr>
            <w:top w:val="none" w:sz="0" w:space="0" w:color="auto"/>
            <w:left w:val="none" w:sz="0" w:space="0" w:color="auto"/>
            <w:bottom w:val="none" w:sz="0" w:space="0" w:color="auto"/>
            <w:right w:val="none" w:sz="0" w:space="0" w:color="auto"/>
          </w:divBdr>
        </w:div>
        <w:div w:id="470831251">
          <w:marLeft w:val="0"/>
          <w:marRight w:val="0"/>
          <w:marTop w:val="0"/>
          <w:marBottom w:val="0"/>
          <w:divBdr>
            <w:top w:val="none" w:sz="0" w:space="0" w:color="auto"/>
            <w:left w:val="none" w:sz="0" w:space="0" w:color="auto"/>
            <w:bottom w:val="none" w:sz="0" w:space="0" w:color="auto"/>
            <w:right w:val="none" w:sz="0" w:space="0" w:color="auto"/>
          </w:divBdr>
        </w:div>
        <w:div w:id="743450099">
          <w:marLeft w:val="0"/>
          <w:marRight w:val="0"/>
          <w:marTop w:val="0"/>
          <w:marBottom w:val="0"/>
          <w:divBdr>
            <w:top w:val="none" w:sz="0" w:space="0" w:color="auto"/>
            <w:left w:val="none" w:sz="0" w:space="0" w:color="auto"/>
            <w:bottom w:val="none" w:sz="0" w:space="0" w:color="auto"/>
            <w:right w:val="none" w:sz="0" w:space="0" w:color="auto"/>
          </w:divBdr>
        </w:div>
        <w:div w:id="1872571036">
          <w:marLeft w:val="0"/>
          <w:marRight w:val="0"/>
          <w:marTop w:val="0"/>
          <w:marBottom w:val="0"/>
          <w:divBdr>
            <w:top w:val="none" w:sz="0" w:space="0" w:color="auto"/>
            <w:left w:val="none" w:sz="0" w:space="0" w:color="auto"/>
            <w:bottom w:val="none" w:sz="0" w:space="0" w:color="auto"/>
            <w:right w:val="none" w:sz="0" w:space="0" w:color="auto"/>
          </w:divBdr>
        </w:div>
        <w:div w:id="836532793">
          <w:marLeft w:val="0"/>
          <w:marRight w:val="0"/>
          <w:marTop w:val="0"/>
          <w:marBottom w:val="0"/>
          <w:divBdr>
            <w:top w:val="none" w:sz="0" w:space="0" w:color="auto"/>
            <w:left w:val="none" w:sz="0" w:space="0" w:color="auto"/>
            <w:bottom w:val="none" w:sz="0" w:space="0" w:color="auto"/>
            <w:right w:val="none" w:sz="0" w:space="0" w:color="auto"/>
          </w:divBdr>
        </w:div>
        <w:div w:id="41708712">
          <w:marLeft w:val="0"/>
          <w:marRight w:val="0"/>
          <w:marTop w:val="0"/>
          <w:marBottom w:val="0"/>
          <w:divBdr>
            <w:top w:val="none" w:sz="0" w:space="0" w:color="auto"/>
            <w:left w:val="none" w:sz="0" w:space="0" w:color="auto"/>
            <w:bottom w:val="none" w:sz="0" w:space="0" w:color="auto"/>
            <w:right w:val="none" w:sz="0" w:space="0" w:color="auto"/>
          </w:divBdr>
        </w:div>
        <w:div w:id="496313798">
          <w:marLeft w:val="0"/>
          <w:marRight w:val="0"/>
          <w:marTop w:val="0"/>
          <w:marBottom w:val="0"/>
          <w:divBdr>
            <w:top w:val="none" w:sz="0" w:space="0" w:color="auto"/>
            <w:left w:val="none" w:sz="0" w:space="0" w:color="auto"/>
            <w:bottom w:val="none" w:sz="0" w:space="0" w:color="auto"/>
            <w:right w:val="none" w:sz="0" w:space="0" w:color="auto"/>
          </w:divBdr>
        </w:div>
        <w:div w:id="1086728576">
          <w:marLeft w:val="0"/>
          <w:marRight w:val="0"/>
          <w:marTop w:val="0"/>
          <w:marBottom w:val="0"/>
          <w:divBdr>
            <w:top w:val="none" w:sz="0" w:space="0" w:color="auto"/>
            <w:left w:val="none" w:sz="0" w:space="0" w:color="auto"/>
            <w:bottom w:val="none" w:sz="0" w:space="0" w:color="auto"/>
            <w:right w:val="none" w:sz="0" w:space="0" w:color="auto"/>
          </w:divBdr>
        </w:div>
        <w:div w:id="761225791">
          <w:marLeft w:val="0"/>
          <w:marRight w:val="0"/>
          <w:marTop w:val="0"/>
          <w:marBottom w:val="0"/>
          <w:divBdr>
            <w:top w:val="none" w:sz="0" w:space="0" w:color="auto"/>
            <w:left w:val="none" w:sz="0" w:space="0" w:color="auto"/>
            <w:bottom w:val="none" w:sz="0" w:space="0" w:color="auto"/>
            <w:right w:val="none" w:sz="0" w:space="0" w:color="auto"/>
          </w:divBdr>
        </w:div>
        <w:div w:id="960261357">
          <w:marLeft w:val="0"/>
          <w:marRight w:val="0"/>
          <w:marTop w:val="0"/>
          <w:marBottom w:val="0"/>
          <w:divBdr>
            <w:top w:val="none" w:sz="0" w:space="0" w:color="auto"/>
            <w:left w:val="none" w:sz="0" w:space="0" w:color="auto"/>
            <w:bottom w:val="none" w:sz="0" w:space="0" w:color="auto"/>
            <w:right w:val="none" w:sz="0" w:space="0" w:color="auto"/>
          </w:divBdr>
        </w:div>
        <w:div w:id="1801191786">
          <w:marLeft w:val="0"/>
          <w:marRight w:val="0"/>
          <w:marTop w:val="0"/>
          <w:marBottom w:val="0"/>
          <w:divBdr>
            <w:top w:val="none" w:sz="0" w:space="0" w:color="auto"/>
            <w:left w:val="none" w:sz="0" w:space="0" w:color="auto"/>
            <w:bottom w:val="none" w:sz="0" w:space="0" w:color="auto"/>
            <w:right w:val="none" w:sz="0" w:space="0" w:color="auto"/>
          </w:divBdr>
        </w:div>
        <w:div w:id="1082026500">
          <w:marLeft w:val="0"/>
          <w:marRight w:val="0"/>
          <w:marTop w:val="0"/>
          <w:marBottom w:val="0"/>
          <w:divBdr>
            <w:top w:val="none" w:sz="0" w:space="0" w:color="auto"/>
            <w:left w:val="none" w:sz="0" w:space="0" w:color="auto"/>
            <w:bottom w:val="none" w:sz="0" w:space="0" w:color="auto"/>
            <w:right w:val="none" w:sz="0" w:space="0" w:color="auto"/>
          </w:divBdr>
        </w:div>
        <w:div w:id="1008602096">
          <w:marLeft w:val="0"/>
          <w:marRight w:val="0"/>
          <w:marTop w:val="0"/>
          <w:marBottom w:val="0"/>
          <w:divBdr>
            <w:top w:val="none" w:sz="0" w:space="0" w:color="auto"/>
            <w:left w:val="none" w:sz="0" w:space="0" w:color="auto"/>
            <w:bottom w:val="none" w:sz="0" w:space="0" w:color="auto"/>
            <w:right w:val="none" w:sz="0" w:space="0" w:color="auto"/>
          </w:divBdr>
        </w:div>
        <w:div w:id="1969120393">
          <w:marLeft w:val="0"/>
          <w:marRight w:val="0"/>
          <w:marTop w:val="0"/>
          <w:marBottom w:val="0"/>
          <w:divBdr>
            <w:top w:val="none" w:sz="0" w:space="0" w:color="auto"/>
            <w:left w:val="none" w:sz="0" w:space="0" w:color="auto"/>
            <w:bottom w:val="none" w:sz="0" w:space="0" w:color="auto"/>
            <w:right w:val="none" w:sz="0" w:space="0" w:color="auto"/>
          </w:divBdr>
        </w:div>
        <w:div w:id="296302450">
          <w:marLeft w:val="0"/>
          <w:marRight w:val="0"/>
          <w:marTop w:val="0"/>
          <w:marBottom w:val="0"/>
          <w:divBdr>
            <w:top w:val="none" w:sz="0" w:space="0" w:color="auto"/>
            <w:left w:val="none" w:sz="0" w:space="0" w:color="auto"/>
            <w:bottom w:val="none" w:sz="0" w:space="0" w:color="auto"/>
            <w:right w:val="none" w:sz="0" w:space="0" w:color="auto"/>
          </w:divBdr>
        </w:div>
        <w:div w:id="826868265">
          <w:marLeft w:val="0"/>
          <w:marRight w:val="0"/>
          <w:marTop w:val="0"/>
          <w:marBottom w:val="0"/>
          <w:divBdr>
            <w:top w:val="none" w:sz="0" w:space="0" w:color="auto"/>
            <w:left w:val="none" w:sz="0" w:space="0" w:color="auto"/>
            <w:bottom w:val="none" w:sz="0" w:space="0" w:color="auto"/>
            <w:right w:val="none" w:sz="0" w:space="0" w:color="auto"/>
          </w:divBdr>
          <w:divsChild>
            <w:div w:id="754479243">
              <w:marLeft w:val="0"/>
              <w:marRight w:val="0"/>
              <w:marTop w:val="0"/>
              <w:marBottom w:val="0"/>
              <w:divBdr>
                <w:top w:val="none" w:sz="0" w:space="0" w:color="auto"/>
                <w:left w:val="none" w:sz="0" w:space="0" w:color="auto"/>
                <w:bottom w:val="none" w:sz="0" w:space="0" w:color="auto"/>
                <w:right w:val="none" w:sz="0" w:space="0" w:color="auto"/>
              </w:divBdr>
            </w:div>
            <w:div w:id="993988269">
              <w:marLeft w:val="0"/>
              <w:marRight w:val="0"/>
              <w:marTop w:val="0"/>
              <w:marBottom w:val="0"/>
              <w:divBdr>
                <w:top w:val="none" w:sz="0" w:space="0" w:color="auto"/>
                <w:left w:val="none" w:sz="0" w:space="0" w:color="auto"/>
                <w:bottom w:val="none" w:sz="0" w:space="0" w:color="auto"/>
                <w:right w:val="none" w:sz="0" w:space="0" w:color="auto"/>
              </w:divBdr>
            </w:div>
            <w:div w:id="2129276316">
              <w:marLeft w:val="0"/>
              <w:marRight w:val="0"/>
              <w:marTop w:val="0"/>
              <w:marBottom w:val="0"/>
              <w:divBdr>
                <w:top w:val="none" w:sz="0" w:space="0" w:color="auto"/>
                <w:left w:val="none" w:sz="0" w:space="0" w:color="auto"/>
                <w:bottom w:val="none" w:sz="0" w:space="0" w:color="auto"/>
                <w:right w:val="none" w:sz="0" w:space="0" w:color="auto"/>
              </w:divBdr>
            </w:div>
            <w:div w:id="1520122168">
              <w:marLeft w:val="0"/>
              <w:marRight w:val="0"/>
              <w:marTop w:val="0"/>
              <w:marBottom w:val="0"/>
              <w:divBdr>
                <w:top w:val="none" w:sz="0" w:space="0" w:color="auto"/>
                <w:left w:val="none" w:sz="0" w:space="0" w:color="auto"/>
                <w:bottom w:val="none" w:sz="0" w:space="0" w:color="auto"/>
                <w:right w:val="none" w:sz="0" w:space="0" w:color="auto"/>
              </w:divBdr>
            </w:div>
            <w:div w:id="1053164371">
              <w:marLeft w:val="0"/>
              <w:marRight w:val="0"/>
              <w:marTop w:val="0"/>
              <w:marBottom w:val="0"/>
              <w:divBdr>
                <w:top w:val="none" w:sz="0" w:space="0" w:color="auto"/>
                <w:left w:val="none" w:sz="0" w:space="0" w:color="auto"/>
                <w:bottom w:val="none" w:sz="0" w:space="0" w:color="auto"/>
                <w:right w:val="none" w:sz="0" w:space="0" w:color="auto"/>
              </w:divBdr>
            </w:div>
            <w:div w:id="57944635">
              <w:marLeft w:val="0"/>
              <w:marRight w:val="0"/>
              <w:marTop w:val="0"/>
              <w:marBottom w:val="0"/>
              <w:divBdr>
                <w:top w:val="none" w:sz="0" w:space="0" w:color="auto"/>
                <w:left w:val="none" w:sz="0" w:space="0" w:color="auto"/>
                <w:bottom w:val="none" w:sz="0" w:space="0" w:color="auto"/>
                <w:right w:val="none" w:sz="0" w:space="0" w:color="auto"/>
              </w:divBdr>
            </w:div>
            <w:div w:id="498546762">
              <w:marLeft w:val="0"/>
              <w:marRight w:val="0"/>
              <w:marTop w:val="0"/>
              <w:marBottom w:val="0"/>
              <w:divBdr>
                <w:top w:val="none" w:sz="0" w:space="0" w:color="auto"/>
                <w:left w:val="none" w:sz="0" w:space="0" w:color="auto"/>
                <w:bottom w:val="none" w:sz="0" w:space="0" w:color="auto"/>
                <w:right w:val="none" w:sz="0" w:space="0" w:color="auto"/>
              </w:divBdr>
            </w:div>
            <w:div w:id="434640617">
              <w:marLeft w:val="0"/>
              <w:marRight w:val="0"/>
              <w:marTop w:val="0"/>
              <w:marBottom w:val="0"/>
              <w:divBdr>
                <w:top w:val="none" w:sz="0" w:space="0" w:color="auto"/>
                <w:left w:val="none" w:sz="0" w:space="0" w:color="auto"/>
                <w:bottom w:val="none" w:sz="0" w:space="0" w:color="auto"/>
                <w:right w:val="none" w:sz="0" w:space="0" w:color="auto"/>
              </w:divBdr>
            </w:div>
            <w:div w:id="1903716502">
              <w:marLeft w:val="0"/>
              <w:marRight w:val="0"/>
              <w:marTop w:val="0"/>
              <w:marBottom w:val="0"/>
              <w:divBdr>
                <w:top w:val="none" w:sz="0" w:space="0" w:color="auto"/>
                <w:left w:val="none" w:sz="0" w:space="0" w:color="auto"/>
                <w:bottom w:val="none" w:sz="0" w:space="0" w:color="auto"/>
                <w:right w:val="none" w:sz="0" w:space="0" w:color="auto"/>
              </w:divBdr>
            </w:div>
            <w:div w:id="1572735164">
              <w:marLeft w:val="0"/>
              <w:marRight w:val="0"/>
              <w:marTop w:val="0"/>
              <w:marBottom w:val="0"/>
              <w:divBdr>
                <w:top w:val="none" w:sz="0" w:space="0" w:color="auto"/>
                <w:left w:val="none" w:sz="0" w:space="0" w:color="auto"/>
                <w:bottom w:val="none" w:sz="0" w:space="0" w:color="auto"/>
                <w:right w:val="none" w:sz="0" w:space="0" w:color="auto"/>
              </w:divBdr>
            </w:div>
            <w:div w:id="229852632">
              <w:marLeft w:val="0"/>
              <w:marRight w:val="0"/>
              <w:marTop w:val="0"/>
              <w:marBottom w:val="0"/>
              <w:divBdr>
                <w:top w:val="none" w:sz="0" w:space="0" w:color="auto"/>
                <w:left w:val="none" w:sz="0" w:space="0" w:color="auto"/>
                <w:bottom w:val="none" w:sz="0" w:space="0" w:color="auto"/>
                <w:right w:val="none" w:sz="0" w:space="0" w:color="auto"/>
              </w:divBdr>
            </w:div>
            <w:div w:id="306738908">
              <w:marLeft w:val="0"/>
              <w:marRight w:val="0"/>
              <w:marTop w:val="0"/>
              <w:marBottom w:val="0"/>
              <w:divBdr>
                <w:top w:val="none" w:sz="0" w:space="0" w:color="auto"/>
                <w:left w:val="none" w:sz="0" w:space="0" w:color="auto"/>
                <w:bottom w:val="none" w:sz="0" w:space="0" w:color="auto"/>
                <w:right w:val="none" w:sz="0" w:space="0" w:color="auto"/>
              </w:divBdr>
            </w:div>
            <w:div w:id="208539864">
              <w:marLeft w:val="0"/>
              <w:marRight w:val="0"/>
              <w:marTop w:val="0"/>
              <w:marBottom w:val="0"/>
              <w:divBdr>
                <w:top w:val="none" w:sz="0" w:space="0" w:color="auto"/>
                <w:left w:val="none" w:sz="0" w:space="0" w:color="auto"/>
                <w:bottom w:val="none" w:sz="0" w:space="0" w:color="auto"/>
                <w:right w:val="none" w:sz="0" w:space="0" w:color="auto"/>
              </w:divBdr>
            </w:div>
            <w:div w:id="40518073">
              <w:marLeft w:val="0"/>
              <w:marRight w:val="0"/>
              <w:marTop w:val="0"/>
              <w:marBottom w:val="0"/>
              <w:divBdr>
                <w:top w:val="none" w:sz="0" w:space="0" w:color="auto"/>
                <w:left w:val="none" w:sz="0" w:space="0" w:color="auto"/>
                <w:bottom w:val="none" w:sz="0" w:space="0" w:color="auto"/>
                <w:right w:val="none" w:sz="0" w:space="0" w:color="auto"/>
              </w:divBdr>
            </w:div>
            <w:div w:id="761534370">
              <w:marLeft w:val="0"/>
              <w:marRight w:val="0"/>
              <w:marTop w:val="0"/>
              <w:marBottom w:val="0"/>
              <w:divBdr>
                <w:top w:val="none" w:sz="0" w:space="0" w:color="auto"/>
                <w:left w:val="none" w:sz="0" w:space="0" w:color="auto"/>
                <w:bottom w:val="none" w:sz="0" w:space="0" w:color="auto"/>
                <w:right w:val="none" w:sz="0" w:space="0" w:color="auto"/>
              </w:divBdr>
            </w:div>
            <w:div w:id="771898055">
              <w:marLeft w:val="0"/>
              <w:marRight w:val="0"/>
              <w:marTop w:val="0"/>
              <w:marBottom w:val="0"/>
              <w:divBdr>
                <w:top w:val="none" w:sz="0" w:space="0" w:color="auto"/>
                <w:left w:val="none" w:sz="0" w:space="0" w:color="auto"/>
                <w:bottom w:val="none" w:sz="0" w:space="0" w:color="auto"/>
                <w:right w:val="none" w:sz="0" w:space="0" w:color="auto"/>
              </w:divBdr>
            </w:div>
            <w:div w:id="87622302">
              <w:marLeft w:val="0"/>
              <w:marRight w:val="0"/>
              <w:marTop w:val="0"/>
              <w:marBottom w:val="0"/>
              <w:divBdr>
                <w:top w:val="none" w:sz="0" w:space="0" w:color="auto"/>
                <w:left w:val="none" w:sz="0" w:space="0" w:color="auto"/>
                <w:bottom w:val="none" w:sz="0" w:space="0" w:color="auto"/>
                <w:right w:val="none" w:sz="0" w:space="0" w:color="auto"/>
              </w:divBdr>
            </w:div>
            <w:div w:id="20800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4876">
      <w:bodyDiv w:val="1"/>
      <w:marLeft w:val="0"/>
      <w:marRight w:val="0"/>
      <w:marTop w:val="0"/>
      <w:marBottom w:val="0"/>
      <w:divBdr>
        <w:top w:val="none" w:sz="0" w:space="0" w:color="auto"/>
        <w:left w:val="none" w:sz="0" w:space="0" w:color="auto"/>
        <w:bottom w:val="none" w:sz="0" w:space="0" w:color="auto"/>
        <w:right w:val="none" w:sz="0" w:space="0" w:color="auto"/>
      </w:divBdr>
      <w:divsChild>
        <w:div w:id="769356765">
          <w:marLeft w:val="0"/>
          <w:marRight w:val="0"/>
          <w:marTop w:val="0"/>
          <w:marBottom w:val="0"/>
          <w:divBdr>
            <w:top w:val="none" w:sz="0" w:space="0" w:color="auto"/>
            <w:left w:val="none" w:sz="0" w:space="0" w:color="auto"/>
            <w:bottom w:val="none" w:sz="0" w:space="0" w:color="auto"/>
            <w:right w:val="none" w:sz="0" w:space="0" w:color="auto"/>
          </w:divBdr>
          <w:divsChild>
            <w:div w:id="1410493932">
              <w:marLeft w:val="0"/>
              <w:marRight w:val="0"/>
              <w:marTop w:val="30"/>
              <w:marBottom w:val="30"/>
              <w:divBdr>
                <w:top w:val="none" w:sz="0" w:space="0" w:color="auto"/>
                <w:left w:val="none" w:sz="0" w:space="0" w:color="auto"/>
                <w:bottom w:val="none" w:sz="0" w:space="0" w:color="auto"/>
                <w:right w:val="none" w:sz="0" w:space="0" w:color="auto"/>
              </w:divBdr>
              <w:divsChild>
                <w:div w:id="362367263">
                  <w:marLeft w:val="0"/>
                  <w:marRight w:val="0"/>
                  <w:marTop w:val="0"/>
                  <w:marBottom w:val="0"/>
                  <w:divBdr>
                    <w:top w:val="none" w:sz="0" w:space="0" w:color="auto"/>
                    <w:left w:val="none" w:sz="0" w:space="0" w:color="auto"/>
                    <w:bottom w:val="none" w:sz="0" w:space="0" w:color="auto"/>
                    <w:right w:val="none" w:sz="0" w:space="0" w:color="auto"/>
                  </w:divBdr>
                  <w:divsChild>
                    <w:div w:id="1705014367">
                      <w:marLeft w:val="0"/>
                      <w:marRight w:val="0"/>
                      <w:marTop w:val="0"/>
                      <w:marBottom w:val="0"/>
                      <w:divBdr>
                        <w:top w:val="none" w:sz="0" w:space="0" w:color="auto"/>
                        <w:left w:val="none" w:sz="0" w:space="0" w:color="auto"/>
                        <w:bottom w:val="none" w:sz="0" w:space="0" w:color="auto"/>
                        <w:right w:val="none" w:sz="0" w:space="0" w:color="auto"/>
                      </w:divBdr>
                    </w:div>
                  </w:divsChild>
                </w:div>
                <w:div w:id="2146001213">
                  <w:marLeft w:val="0"/>
                  <w:marRight w:val="0"/>
                  <w:marTop w:val="0"/>
                  <w:marBottom w:val="0"/>
                  <w:divBdr>
                    <w:top w:val="none" w:sz="0" w:space="0" w:color="auto"/>
                    <w:left w:val="none" w:sz="0" w:space="0" w:color="auto"/>
                    <w:bottom w:val="none" w:sz="0" w:space="0" w:color="auto"/>
                    <w:right w:val="none" w:sz="0" w:space="0" w:color="auto"/>
                  </w:divBdr>
                  <w:divsChild>
                    <w:div w:id="1203397278">
                      <w:marLeft w:val="0"/>
                      <w:marRight w:val="0"/>
                      <w:marTop w:val="0"/>
                      <w:marBottom w:val="0"/>
                      <w:divBdr>
                        <w:top w:val="none" w:sz="0" w:space="0" w:color="auto"/>
                        <w:left w:val="none" w:sz="0" w:space="0" w:color="auto"/>
                        <w:bottom w:val="none" w:sz="0" w:space="0" w:color="auto"/>
                        <w:right w:val="none" w:sz="0" w:space="0" w:color="auto"/>
                      </w:divBdr>
                    </w:div>
                  </w:divsChild>
                </w:div>
                <w:div w:id="1960259439">
                  <w:marLeft w:val="0"/>
                  <w:marRight w:val="0"/>
                  <w:marTop w:val="0"/>
                  <w:marBottom w:val="0"/>
                  <w:divBdr>
                    <w:top w:val="none" w:sz="0" w:space="0" w:color="auto"/>
                    <w:left w:val="none" w:sz="0" w:space="0" w:color="auto"/>
                    <w:bottom w:val="none" w:sz="0" w:space="0" w:color="auto"/>
                    <w:right w:val="none" w:sz="0" w:space="0" w:color="auto"/>
                  </w:divBdr>
                  <w:divsChild>
                    <w:div w:id="249974422">
                      <w:marLeft w:val="0"/>
                      <w:marRight w:val="0"/>
                      <w:marTop w:val="0"/>
                      <w:marBottom w:val="0"/>
                      <w:divBdr>
                        <w:top w:val="none" w:sz="0" w:space="0" w:color="auto"/>
                        <w:left w:val="none" w:sz="0" w:space="0" w:color="auto"/>
                        <w:bottom w:val="none" w:sz="0" w:space="0" w:color="auto"/>
                        <w:right w:val="none" w:sz="0" w:space="0" w:color="auto"/>
                      </w:divBdr>
                    </w:div>
                  </w:divsChild>
                </w:div>
                <w:div w:id="2096046359">
                  <w:marLeft w:val="0"/>
                  <w:marRight w:val="0"/>
                  <w:marTop w:val="0"/>
                  <w:marBottom w:val="0"/>
                  <w:divBdr>
                    <w:top w:val="none" w:sz="0" w:space="0" w:color="auto"/>
                    <w:left w:val="none" w:sz="0" w:space="0" w:color="auto"/>
                    <w:bottom w:val="none" w:sz="0" w:space="0" w:color="auto"/>
                    <w:right w:val="none" w:sz="0" w:space="0" w:color="auto"/>
                  </w:divBdr>
                  <w:divsChild>
                    <w:div w:id="1002242852">
                      <w:marLeft w:val="0"/>
                      <w:marRight w:val="0"/>
                      <w:marTop w:val="0"/>
                      <w:marBottom w:val="0"/>
                      <w:divBdr>
                        <w:top w:val="none" w:sz="0" w:space="0" w:color="auto"/>
                        <w:left w:val="none" w:sz="0" w:space="0" w:color="auto"/>
                        <w:bottom w:val="none" w:sz="0" w:space="0" w:color="auto"/>
                        <w:right w:val="none" w:sz="0" w:space="0" w:color="auto"/>
                      </w:divBdr>
                    </w:div>
                  </w:divsChild>
                </w:div>
                <w:div w:id="46416733">
                  <w:marLeft w:val="0"/>
                  <w:marRight w:val="0"/>
                  <w:marTop w:val="0"/>
                  <w:marBottom w:val="0"/>
                  <w:divBdr>
                    <w:top w:val="none" w:sz="0" w:space="0" w:color="auto"/>
                    <w:left w:val="none" w:sz="0" w:space="0" w:color="auto"/>
                    <w:bottom w:val="none" w:sz="0" w:space="0" w:color="auto"/>
                    <w:right w:val="none" w:sz="0" w:space="0" w:color="auto"/>
                  </w:divBdr>
                  <w:divsChild>
                    <w:div w:id="195899125">
                      <w:marLeft w:val="0"/>
                      <w:marRight w:val="0"/>
                      <w:marTop w:val="0"/>
                      <w:marBottom w:val="0"/>
                      <w:divBdr>
                        <w:top w:val="none" w:sz="0" w:space="0" w:color="auto"/>
                        <w:left w:val="none" w:sz="0" w:space="0" w:color="auto"/>
                        <w:bottom w:val="none" w:sz="0" w:space="0" w:color="auto"/>
                        <w:right w:val="none" w:sz="0" w:space="0" w:color="auto"/>
                      </w:divBdr>
                    </w:div>
                  </w:divsChild>
                </w:div>
                <w:div w:id="1827234652">
                  <w:marLeft w:val="0"/>
                  <w:marRight w:val="0"/>
                  <w:marTop w:val="0"/>
                  <w:marBottom w:val="0"/>
                  <w:divBdr>
                    <w:top w:val="none" w:sz="0" w:space="0" w:color="auto"/>
                    <w:left w:val="none" w:sz="0" w:space="0" w:color="auto"/>
                    <w:bottom w:val="none" w:sz="0" w:space="0" w:color="auto"/>
                    <w:right w:val="none" w:sz="0" w:space="0" w:color="auto"/>
                  </w:divBdr>
                  <w:divsChild>
                    <w:div w:id="1435904980">
                      <w:marLeft w:val="0"/>
                      <w:marRight w:val="0"/>
                      <w:marTop w:val="0"/>
                      <w:marBottom w:val="0"/>
                      <w:divBdr>
                        <w:top w:val="none" w:sz="0" w:space="0" w:color="auto"/>
                        <w:left w:val="none" w:sz="0" w:space="0" w:color="auto"/>
                        <w:bottom w:val="none" w:sz="0" w:space="0" w:color="auto"/>
                        <w:right w:val="none" w:sz="0" w:space="0" w:color="auto"/>
                      </w:divBdr>
                    </w:div>
                  </w:divsChild>
                </w:div>
                <w:div w:id="132330673">
                  <w:marLeft w:val="0"/>
                  <w:marRight w:val="0"/>
                  <w:marTop w:val="0"/>
                  <w:marBottom w:val="0"/>
                  <w:divBdr>
                    <w:top w:val="none" w:sz="0" w:space="0" w:color="auto"/>
                    <w:left w:val="none" w:sz="0" w:space="0" w:color="auto"/>
                    <w:bottom w:val="none" w:sz="0" w:space="0" w:color="auto"/>
                    <w:right w:val="none" w:sz="0" w:space="0" w:color="auto"/>
                  </w:divBdr>
                  <w:divsChild>
                    <w:div w:id="1469938874">
                      <w:marLeft w:val="0"/>
                      <w:marRight w:val="0"/>
                      <w:marTop w:val="0"/>
                      <w:marBottom w:val="0"/>
                      <w:divBdr>
                        <w:top w:val="none" w:sz="0" w:space="0" w:color="auto"/>
                        <w:left w:val="none" w:sz="0" w:space="0" w:color="auto"/>
                        <w:bottom w:val="none" w:sz="0" w:space="0" w:color="auto"/>
                        <w:right w:val="none" w:sz="0" w:space="0" w:color="auto"/>
                      </w:divBdr>
                    </w:div>
                  </w:divsChild>
                </w:div>
                <w:div w:id="68233594">
                  <w:marLeft w:val="0"/>
                  <w:marRight w:val="0"/>
                  <w:marTop w:val="0"/>
                  <w:marBottom w:val="0"/>
                  <w:divBdr>
                    <w:top w:val="none" w:sz="0" w:space="0" w:color="auto"/>
                    <w:left w:val="none" w:sz="0" w:space="0" w:color="auto"/>
                    <w:bottom w:val="none" w:sz="0" w:space="0" w:color="auto"/>
                    <w:right w:val="none" w:sz="0" w:space="0" w:color="auto"/>
                  </w:divBdr>
                  <w:divsChild>
                    <w:div w:id="2033141982">
                      <w:marLeft w:val="0"/>
                      <w:marRight w:val="0"/>
                      <w:marTop w:val="0"/>
                      <w:marBottom w:val="0"/>
                      <w:divBdr>
                        <w:top w:val="none" w:sz="0" w:space="0" w:color="auto"/>
                        <w:left w:val="none" w:sz="0" w:space="0" w:color="auto"/>
                        <w:bottom w:val="none" w:sz="0" w:space="0" w:color="auto"/>
                        <w:right w:val="none" w:sz="0" w:space="0" w:color="auto"/>
                      </w:divBdr>
                    </w:div>
                  </w:divsChild>
                </w:div>
                <w:div w:id="1305042162">
                  <w:marLeft w:val="0"/>
                  <w:marRight w:val="0"/>
                  <w:marTop w:val="0"/>
                  <w:marBottom w:val="0"/>
                  <w:divBdr>
                    <w:top w:val="none" w:sz="0" w:space="0" w:color="auto"/>
                    <w:left w:val="none" w:sz="0" w:space="0" w:color="auto"/>
                    <w:bottom w:val="none" w:sz="0" w:space="0" w:color="auto"/>
                    <w:right w:val="none" w:sz="0" w:space="0" w:color="auto"/>
                  </w:divBdr>
                  <w:divsChild>
                    <w:div w:id="987246244">
                      <w:marLeft w:val="0"/>
                      <w:marRight w:val="0"/>
                      <w:marTop w:val="0"/>
                      <w:marBottom w:val="0"/>
                      <w:divBdr>
                        <w:top w:val="none" w:sz="0" w:space="0" w:color="auto"/>
                        <w:left w:val="none" w:sz="0" w:space="0" w:color="auto"/>
                        <w:bottom w:val="none" w:sz="0" w:space="0" w:color="auto"/>
                        <w:right w:val="none" w:sz="0" w:space="0" w:color="auto"/>
                      </w:divBdr>
                    </w:div>
                  </w:divsChild>
                </w:div>
                <w:div w:id="1308704814">
                  <w:marLeft w:val="0"/>
                  <w:marRight w:val="0"/>
                  <w:marTop w:val="0"/>
                  <w:marBottom w:val="0"/>
                  <w:divBdr>
                    <w:top w:val="none" w:sz="0" w:space="0" w:color="auto"/>
                    <w:left w:val="none" w:sz="0" w:space="0" w:color="auto"/>
                    <w:bottom w:val="none" w:sz="0" w:space="0" w:color="auto"/>
                    <w:right w:val="none" w:sz="0" w:space="0" w:color="auto"/>
                  </w:divBdr>
                  <w:divsChild>
                    <w:div w:id="1482575416">
                      <w:marLeft w:val="0"/>
                      <w:marRight w:val="0"/>
                      <w:marTop w:val="0"/>
                      <w:marBottom w:val="0"/>
                      <w:divBdr>
                        <w:top w:val="none" w:sz="0" w:space="0" w:color="auto"/>
                        <w:left w:val="none" w:sz="0" w:space="0" w:color="auto"/>
                        <w:bottom w:val="none" w:sz="0" w:space="0" w:color="auto"/>
                        <w:right w:val="none" w:sz="0" w:space="0" w:color="auto"/>
                      </w:divBdr>
                    </w:div>
                  </w:divsChild>
                </w:div>
                <w:div w:id="1302811221">
                  <w:marLeft w:val="0"/>
                  <w:marRight w:val="0"/>
                  <w:marTop w:val="0"/>
                  <w:marBottom w:val="0"/>
                  <w:divBdr>
                    <w:top w:val="none" w:sz="0" w:space="0" w:color="auto"/>
                    <w:left w:val="none" w:sz="0" w:space="0" w:color="auto"/>
                    <w:bottom w:val="none" w:sz="0" w:space="0" w:color="auto"/>
                    <w:right w:val="none" w:sz="0" w:space="0" w:color="auto"/>
                  </w:divBdr>
                  <w:divsChild>
                    <w:div w:id="9808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1267">
          <w:marLeft w:val="0"/>
          <w:marRight w:val="0"/>
          <w:marTop w:val="0"/>
          <w:marBottom w:val="0"/>
          <w:divBdr>
            <w:top w:val="none" w:sz="0" w:space="0" w:color="auto"/>
            <w:left w:val="none" w:sz="0" w:space="0" w:color="auto"/>
            <w:bottom w:val="none" w:sz="0" w:space="0" w:color="auto"/>
            <w:right w:val="none" w:sz="0" w:space="0" w:color="auto"/>
          </w:divBdr>
          <w:divsChild>
            <w:div w:id="427164723">
              <w:marLeft w:val="0"/>
              <w:marRight w:val="0"/>
              <w:marTop w:val="0"/>
              <w:marBottom w:val="0"/>
              <w:divBdr>
                <w:top w:val="none" w:sz="0" w:space="0" w:color="auto"/>
                <w:left w:val="none" w:sz="0" w:space="0" w:color="auto"/>
                <w:bottom w:val="none" w:sz="0" w:space="0" w:color="auto"/>
                <w:right w:val="none" w:sz="0" w:space="0" w:color="auto"/>
              </w:divBdr>
            </w:div>
            <w:div w:id="839084388">
              <w:marLeft w:val="0"/>
              <w:marRight w:val="0"/>
              <w:marTop w:val="0"/>
              <w:marBottom w:val="0"/>
              <w:divBdr>
                <w:top w:val="none" w:sz="0" w:space="0" w:color="auto"/>
                <w:left w:val="none" w:sz="0" w:space="0" w:color="auto"/>
                <w:bottom w:val="none" w:sz="0" w:space="0" w:color="auto"/>
                <w:right w:val="none" w:sz="0" w:space="0" w:color="auto"/>
              </w:divBdr>
            </w:div>
            <w:div w:id="1794906164">
              <w:marLeft w:val="0"/>
              <w:marRight w:val="0"/>
              <w:marTop w:val="0"/>
              <w:marBottom w:val="0"/>
              <w:divBdr>
                <w:top w:val="none" w:sz="0" w:space="0" w:color="auto"/>
                <w:left w:val="none" w:sz="0" w:space="0" w:color="auto"/>
                <w:bottom w:val="none" w:sz="0" w:space="0" w:color="auto"/>
                <w:right w:val="none" w:sz="0" w:space="0" w:color="auto"/>
              </w:divBdr>
            </w:div>
          </w:divsChild>
        </w:div>
        <w:div w:id="211692890">
          <w:marLeft w:val="0"/>
          <w:marRight w:val="0"/>
          <w:marTop w:val="0"/>
          <w:marBottom w:val="0"/>
          <w:divBdr>
            <w:top w:val="none" w:sz="0" w:space="0" w:color="auto"/>
            <w:left w:val="none" w:sz="0" w:space="0" w:color="auto"/>
            <w:bottom w:val="none" w:sz="0" w:space="0" w:color="auto"/>
            <w:right w:val="none" w:sz="0" w:space="0" w:color="auto"/>
          </w:divBdr>
          <w:divsChild>
            <w:div w:id="698704593">
              <w:marLeft w:val="0"/>
              <w:marRight w:val="0"/>
              <w:marTop w:val="30"/>
              <w:marBottom w:val="30"/>
              <w:divBdr>
                <w:top w:val="none" w:sz="0" w:space="0" w:color="auto"/>
                <w:left w:val="none" w:sz="0" w:space="0" w:color="auto"/>
                <w:bottom w:val="none" w:sz="0" w:space="0" w:color="auto"/>
                <w:right w:val="none" w:sz="0" w:space="0" w:color="auto"/>
              </w:divBdr>
              <w:divsChild>
                <w:div w:id="875002424">
                  <w:marLeft w:val="0"/>
                  <w:marRight w:val="0"/>
                  <w:marTop w:val="0"/>
                  <w:marBottom w:val="0"/>
                  <w:divBdr>
                    <w:top w:val="none" w:sz="0" w:space="0" w:color="auto"/>
                    <w:left w:val="none" w:sz="0" w:space="0" w:color="auto"/>
                    <w:bottom w:val="none" w:sz="0" w:space="0" w:color="auto"/>
                    <w:right w:val="none" w:sz="0" w:space="0" w:color="auto"/>
                  </w:divBdr>
                  <w:divsChild>
                    <w:div w:id="672027845">
                      <w:marLeft w:val="0"/>
                      <w:marRight w:val="0"/>
                      <w:marTop w:val="0"/>
                      <w:marBottom w:val="0"/>
                      <w:divBdr>
                        <w:top w:val="none" w:sz="0" w:space="0" w:color="auto"/>
                        <w:left w:val="none" w:sz="0" w:space="0" w:color="auto"/>
                        <w:bottom w:val="none" w:sz="0" w:space="0" w:color="auto"/>
                        <w:right w:val="none" w:sz="0" w:space="0" w:color="auto"/>
                      </w:divBdr>
                    </w:div>
                  </w:divsChild>
                </w:div>
                <w:div w:id="287594062">
                  <w:marLeft w:val="0"/>
                  <w:marRight w:val="0"/>
                  <w:marTop w:val="0"/>
                  <w:marBottom w:val="0"/>
                  <w:divBdr>
                    <w:top w:val="none" w:sz="0" w:space="0" w:color="auto"/>
                    <w:left w:val="none" w:sz="0" w:space="0" w:color="auto"/>
                    <w:bottom w:val="none" w:sz="0" w:space="0" w:color="auto"/>
                    <w:right w:val="none" w:sz="0" w:space="0" w:color="auto"/>
                  </w:divBdr>
                  <w:divsChild>
                    <w:div w:id="1368607579">
                      <w:marLeft w:val="0"/>
                      <w:marRight w:val="0"/>
                      <w:marTop w:val="0"/>
                      <w:marBottom w:val="0"/>
                      <w:divBdr>
                        <w:top w:val="none" w:sz="0" w:space="0" w:color="auto"/>
                        <w:left w:val="none" w:sz="0" w:space="0" w:color="auto"/>
                        <w:bottom w:val="none" w:sz="0" w:space="0" w:color="auto"/>
                        <w:right w:val="none" w:sz="0" w:space="0" w:color="auto"/>
                      </w:divBdr>
                    </w:div>
                  </w:divsChild>
                </w:div>
                <w:div w:id="901134689">
                  <w:marLeft w:val="0"/>
                  <w:marRight w:val="0"/>
                  <w:marTop w:val="0"/>
                  <w:marBottom w:val="0"/>
                  <w:divBdr>
                    <w:top w:val="none" w:sz="0" w:space="0" w:color="auto"/>
                    <w:left w:val="none" w:sz="0" w:space="0" w:color="auto"/>
                    <w:bottom w:val="none" w:sz="0" w:space="0" w:color="auto"/>
                    <w:right w:val="none" w:sz="0" w:space="0" w:color="auto"/>
                  </w:divBdr>
                  <w:divsChild>
                    <w:div w:id="145510497">
                      <w:marLeft w:val="0"/>
                      <w:marRight w:val="0"/>
                      <w:marTop w:val="0"/>
                      <w:marBottom w:val="0"/>
                      <w:divBdr>
                        <w:top w:val="none" w:sz="0" w:space="0" w:color="auto"/>
                        <w:left w:val="none" w:sz="0" w:space="0" w:color="auto"/>
                        <w:bottom w:val="none" w:sz="0" w:space="0" w:color="auto"/>
                        <w:right w:val="none" w:sz="0" w:space="0" w:color="auto"/>
                      </w:divBdr>
                    </w:div>
                  </w:divsChild>
                </w:div>
                <w:div w:id="502093184">
                  <w:marLeft w:val="0"/>
                  <w:marRight w:val="0"/>
                  <w:marTop w:val="0"/>
                  <w:marBottom w:val="0"/>
                  <w:divBdr>
                    <w:top w:val="none" w:sz="0" w:space="0" w:color="auto"/>
                    <w:left w:val="none" w:sz="0" w:space="0" w:color="auto"/>
                    <w:bottom w:val="none" w:sz="0" w:space="0" w:color="auto"/>
                    <w:right w:val="none" w:sz="0" w:space="0" w:color="auto"/>
                  </w:divBdr>
                  <w:divsChild>
                    <w:div w:id="1453750118">
                      <w:marLeft w:val="0"/>
                      <w:marRight w:val="0"/>
                      <w:marTop w:val="0"/>
                      <w:marBottom w:val="0"/>
                      <w:divBdr>
                        <w:top w:val="none" w:sz="0" w:space="0" w:color="auto"/>
                        <w:left w:val="none" w:sz="0" w:space="0" w:color="auto"/>
                        <w:bottom w:val="none" w:sz="0" w:space="0" w:color="auto"/>
                        <w:right w:val="none" w:sz="0" w:space="0" w:color="auto"/>
                      </w:divBdr>
                    </w:div>
                  </w:divsChild>
                </w:div>
                <w:div w:id="2036228080">
                  <w:marLeft w:val="0"/>
                  <w:marRight w:val="0"/>
                  <w:marTop w:val="0"/>
                  <w:marBottom w:val="0"/>
                  <w:divBdr>
                    <w:top w:val="none" w:sz="0" w:space="0" w:color="auto"/>
                    <w:left w:val="none" w:sz="0" w:space="0" w:color="auto"/>
                    <w:bottom w:val="none" w:sz="0" w:space="0" w:color="auto"/>
                    <w:right w:val="none" w:sz="0" w:space="0" w:color="auto"/>
                  </w:divBdr>
                  <w:divsChild>
                    <w:div w:id="680817455">
                      <w:marLeft w:val="0"/>
                      <w:marRight w:val="0"/>
                      <w:marTop w:val="0"/>
                      <w:marBottom w:val="0"/>
                      <w:divBdr>
                        <w:top w:val="none" w:sz="0" w:space="0" w:color="auto"/>
                        <w:left w:val="none" w:sz="0" w:space="0" w:color="auto"/>
                        <w:bottom w:val="none" w:sz="0" w:space="0" w:color="auto"/>
                        <w:right w:val="none" w:sz="0" w:space="0" w:color="auto"/>
                      </w:divBdr>
                    </w:div>
                  </w:divsChild>
                </w:div>
                <w:div w:id="796487389">
                  <w:marLeft w:val="0"/>
                  <w:marRight w:val="0"/>
                  <w:marTop w:val="0"/>
                  <w:marBottom w:val="0"/>
                  <w:divBdr>
                    <w:top w:val="none" w:sz="0" w:space="0" w:color="auto"/>
                    <w:left w:val="none" w:sz="0" w:space="0" w:color="auto"/>
                    <w:bottom w:val="none" w:sz="0" w:space="0" w:color="auto"/>
                    <w:right w:val="none" w:sz="0" w:space="0" w:color="auto"/>
                  </w:divBdr>
                  <w:divsChild>
                    <w:div w:id="434061361">
                      <w:marLeft w:val="0"/>
                      <w:marRight w:val="0"/>
                      <w:marTop w:val="0"/>
                      <w:marBottom w:val="0"/>
                      <w:divBdr>
                        <w:top w:val="none" w:sz="0" w:space="0" w:color="auto"/>
                        <w:left w:val="none" w:sz="0" w:space="0" w:color="auto"/>
                        <w:bottom w:val="none" w:sz="0" w:space="0" w:color="auto"/>
                        <w:right w:val="none" w:sz="0" w:space="0" w:color="auto"/>
                      </w:divBdr>
                    </w:div>
                  </w:divsChild>
                </w:div>
                <w:div w:id="135227507">
                  <w:marLeft w:val="0"/>
                  <w:marRight w:val="0"/>
                  <w:marTop w:val="0"/>
                  <w:marBottom w:val="0"/>
                  <w:divBdr>
                    <w:top w:val="none" w:sz="0" w:space="0" w:color="auto"/>
                    <w:left w:val="none" w:sz="0" w:space="0" w:color="auto"/>
                    <w:bottom w:val="none" w:sz="0" w:space="0" w:color="auto"/>
                    <w:right w:val="none" w:sz="0" w:space="0" w:color="auto"/>
                  </w:divBdr>
                  <w:divsChild>
                    <w:div w:id="768811718">
                      <w:marLeft w:val="0"/>
                      <w:marRight w:val="0"/>
                      <w:marTop w:val="0"/>
                      <w:marBottom w:val="0"/>
                      <w:divBdr>
                        <w:top w:val="none" w:sz="0" w:space="0" w:color="auto"/>
                        <w:left w:val="none" w:sz="0" w:space="0" w:color="auto"/>
                        <w:bottom w:val="none" w:sz="0" w:space="0" w:color="auto"/>
                        <w:right w:val="none" w:sz="0" w:space="0" w:color="auto"/>
                      </w:divBdr>
                    </w:div>
                  </w:divsChild>
                </w:div>
                <w:div w:id="385568690">
                  <w:marLeft w:val="0"/>
                  <w:marRight w:val="0"/>
                  <w:marTop w:val="0"/>
                  <w:marBottom w:val="0"/>
                  <w:divBdr>
                    <w:top w:val="none" w:sz="0" w:space="0" w:color="auto"/>
                    <w:left w:val="none" w:sz="0" w:space="0" w:color="auto"/>
                    <w:bottom w:val="none" w:sz="0" w:space="0" w:color="auto"/>
                    <w:right w:val="none" w:sz="0" w:space="0" w:color="auto"/>
                  </w:divBdr>
                  <w:divsChild>
                    <w:div w:id="762143495">
                      <w:marLeft w:val="0"/>
                      <w:marRight w:val="0"/>
                      <w:marTop w:val="0"/>
                      <w:marBottom w:val="0"/>
                      <w:divBdr>
                        <w:top w:val="none" w:sz="0" w:space="0" w:color="auto"/>
                        <w:left w:val="none" w:sz="0" w:space="0" w:color="auto"/>
                        <w:bottom w:val="none" w:sz="0" w:space="0" w:color="auto"/>
                        <w:right w:val="none" w:sz="0" w:space="0" w:color="auto"/>
                      </w:divBdr>
                    </w:div>
                  </w:divsChild>
                </w:div>
                <w:div w:id="2058510633">
                  <w:marLeft w:val="0"/>
                  <w:marRight w:val="0"/>
                  <w:marTop w:val="0"/>
                  <w:marBottom w:val="0"/>
                  <w:divBdr>
                    <w:top w:val="none" w:sz="0" w:space="0" w:color="auto"/>
                    <w:left w:val="none" w:sz="0" w:space="0" w:color="auto"/>
                    <w:bottom w:val="none" w:sz="0" w:space="0" w:color="auto"/>
                    <w:right w:val="none" w:sz="0" w:space="0" w:color="auto"/>
                  </w:divBdr>
                  <w:divsChild>
                    <w:div w:id="269899822">
                      <w:marLeft w:val="0"/>
                      <w:marRight w:val="0"/>
                      <w:marTop w:val="0"/>
                      <w:marBottom w:val="0"/>
                      <w:divBdr>
                        <w:top w:val="none" w:sz="0" w:space="0" w:color="auto"/>
                        <w:left w:val="none" w:sz="0" w:space="0" w:color="auto"/>
                        <w:bottom w:val="none" w:sz="0" w:space="0" w:color="auto"/>
                        <w:right w:val="none" w:sz="0" w:space="0" w:color="auto"/>
                      </w:divBdr>
                    </w:div>
                  </w:divsChild>
                </w:div>
                <w:div w:id="994725220">
                  <w:marLeft w:val="0"/>
                  <w:marRight w:val="0"/>
                  <w:marTop w:val="0"/>
                  <w:marBottom w:val="0"/>
                  <w:divBdr>
                    <w:top w:val="none" w:sz="0" w:space="0" w:color="auto"/>
                    <w:left w:val="none" w:sz="0" w:space="0" w:color="auto"/>
                    <w:bottom w:val="none" w:sz="0" w:space="0" w:color="auto"/>
                    <w:right w:val="none" w:sz="0" w:space="0" w:color="auto"/>
                  </w:divBdr>
                  <w:divsChild>
                    <w:div w:id="1968120522">
                      <w:marLeft w:val="0"/>
                      <w:marRight w:val="0"/>
                      <w:marTop w:val="0"/>
                      <w:marBottom w:val="0"/>
                      <w:divBdr>
                        <w:top w:val="none" w:sz="0" w:space="0" w:color="auto"/>
                        <w:left w:val="none" w:sz="0" w:space="0" w:color="auto"/>
                        <w:bottom w:val="none" w:sz="0" w:space="0" w:color="auto"/>
                        <w:right w:val="none" w:sz="0" w:space="0" w:color="auto"/>
                      </w:divBdr>
                    </w:div>
                  </w:divsChild>
                </w:div>
                <w:div w:id="242222858">
                  <w:marLeft w:val="0"/>
                  <w:marRight w:val="0"/>
                  <w:marTop w:val="0"/>
                  <w:marBottom w:val="0"/>
                  <w:divBdr>
                    <w:top w:val="none" w:sz="0" w:space="0" w:color="auto"/>
                    <w:left w:val="none" w:sz="0" w:space="0" w:color="auto"/>
                    <w:bottom w:val="none" w:sz="0" w:space="0" w:color="auto"/>
                    <w:right w:val="none" w:sz="0" w:space="0" w:color="auto"/>
                  </w:divBdr>
                  <w:divsChild>
                    <w:div w:id="30109924">
                      <w:marLeft w:val="0"/>
                      <w:marRight w:val="0"/>
                      <w:marTop w:val="0"/>
                      <w:marBottom w:val="0"/>
                      <w:divBdr>
                        <w:top w:val="none" w:sz="0" w:space="0" w:color="auto"/>
                        <w:left w:val="none" w:sz="0" w:space="0" w:color="auto"/>
                        <w:bottom w:val="none" w:sz="0" w:space="0" w:color="auto"/>
                        <w:right w:val="none" w:sz="0" w:space="0" w:color="auto"/>
                      </w:divBdr>
                    </w:div>
                  </w:divsChild>
                </w:div>
                <w:div w:id="1696615982">
                  <w:marLeft w:val="0"/>
                  <w:marRight w:val="0"/>
                  <w:marTop w:val="0"/>
                  <w:marBottom w:val="0"/>
                  <w:divBdr>
                    <w:top w:val="none" w:sz="0" w:space="0" w:color="auto"/>
                    <w:left w:val="none" w:sz="0" w:space="0" w:color="auto"/>
                    <w:bottom w:val="none" w:sz="0" w:space="0" w:color="auto"/>
                    <w:right w:val="none" w:sz="0" w:space="0" w:color="auto"/>
                  </w:divBdr>
                  <w:divsChild>
                    <w:div w:id="163593480">
                      <w:marLeft w:val="0"/>
                      <w:marRight w:val="0"/>
                      <w:marTop w:val="0"/>
                      <w:marBottom w:val="0"/>
                      <w:divBdr>
                        <w:top w:val="none" w:sz="0" w:space="0" w:color="auto"/>
                        <w:left w:val="none" w:sz="0" w:space="0" w:color="auto"/>
                        <w:bottom w:val="none" w:sz="0" w:space="0" w:color="auto"/>
                        <w:right w:val="none" w:sz="0" w:space="0" w:color="auto"/>
                      </w:divBdr>
                    </w:div>
                  </w:divsChild>
                </w:div>
                <w:div w:id="419713659">
                  <w:marLeft w:val="0"/>
                  <w:marRight w:val="0"/>
                  <w:marTop w:val="0"/>
                  <w:marBottom w:val="0"/>
                  <w:divBdr>
                    <w:top w:val="none" w:sz="0" w:space="0" w:color="auto"/>
                    <w:left w:val="none" w:sz="0" w:space="0" w:color="auto"/>
                    <w:bottom w:val="none" w:sz="0" w:space="0" w:color="auto"/>
                    <w:right w:val="none" w:sz="0" w:space="0" w:color="auto"/>
                  </w:divBdr>
                  <w:divsChild>
                    <w:div w:id="1731150259">
                      <w:marLeft w:val="0"/>
                      <w:marRight w:val="0"/>
                      <w:marTop w:val="0"/>
                      <w:marBottom w:val="0"/>
                      <w:divBdr>
                        <w:top w:val="none" w:sz="0" w:space="0" w:color="auto"/>
                        <w:left w:val="none" w:sz="0" w:space="0" w:color="auto"/>
                        <w:bottom w:val="none" w:sz="0" w:space="0" w:color="auto"/>
                        <w:right w:val="none" w:sz="0" w:space="0" w:color="auto"/>
                      </w:divBdr>
                    </w:div>
                  </w:divsChild>
                </w:div>
                <w:div w:id="1455832714">
                  <w:marLeft w:val="0"/>
                  <w:marRight w:val="0"/>
                  <w:marTop w:val="0"/>
                  <w:marBottom w:val="0"/>
                  <w:divBdr>
                    <w:top w:val="none" w:sz="0" w:space="0" w:color="auto"/>
                    <w:left w:val="none" w:sz="0" w:space="0" w:color="auto"/>
                    <w:bottom w:val="none" w:sz="0" w:space="0" w:color="auto"/>
                    <w:right w:val="none" w:sz="0" w:space="0" w:color="auto"/>
                  </w:divBdr>
                  <w:divsChild>
                    <w:div w:id="1715423152">
                      <w:marLeft w:val="0"/>
                      <w:marRight w:val="0"/>
                      <w:marTop w:val="0"/>
                      <w:marBottom w:val="0"/>
                      <w:divBdr>
                        <w:top w:val="none" w:sz="0" w:space="0" w:color="auto"/>
                        <w:left w:val="none" w:sz="0" w:space="0" w:color="auto"/>
                        <w:bottom w:val="none" w:sz="0" w:space="0" w:color="auto"/>
                        <w:right w:val="none" w:sz="0" w:space="0" w:color="auto"/>
                      </w:divBdr>
                    </w:div>
                  </w:divsChild>
                </w:div>
                <w:div w:id="1305819178">
                  <w:marLeft w:val="0"/>
                  <w:marRight w:val="0"/>
                  <w:marTop w:val="0"/>
                  <w:marBottom w:val="0"/>
                  <w:divBdr>
                    <w:top w:val="none" w:sz="0" w:space="0" w:color="auto"/>
                    <w:left w:val="none" w:sz="0" w:space="0" w:color="auto"/>
                    <w:bottom w:val="none" w:sz="0" w:space="0" w:color="auto"/>
                    <w:right w:val="none" w:sz="0" w:space="0" w:color="auto"/>
                  </w:divBdr>
                  <w:divsChild>
                    <w:div w:id="1036543766">
                      <w:marLeft w:val="0"/>
                      <w:marRight w:val="0"/>
                      <w:marTop w:val="0"/>
                      <w:marBottom w:val="0"/>
                      <w:divBdr>
                        <w:top w:val="none" w:sz="0" w:space="0" w:color="auto"/>
                        <w:left w:val="none" w:sz="0" w:space="0" w:color="auto"/>
                        <w:bottom w:val="none" w:sz="0" w:space="0" w:color="auto"/>
                        <w:right w:val="none" w:sz="0" w:space="0" w:color="auto"/>
                      </w:divBdr>
                    </w:div>
                  </w:divsChild>
                </w:div>
                <w:div w:id="163015430">
                  <w:marLeft w:val="0"/>
                  <w:marRight w:val="0"/>
                  <w:marTop w:val="0"/>
                  <w:marBottom w:val="0"/>
                  <w:divBdr>
                    <w:top w:val="none" w:sz="0" w:space="0" w:color="auto"/>
                    <w:left w:val="none" w:sz="0" w:space="0" w:color="auto"/>
                    <w:bottom w:val="none" w:sz="0" w:space="0" w:color="auto"/>
                    <w:right w:val="none" w:sz="0" w:space="0" w:color="auto"/>
                  </w:divBdr>
                  <w:divsChild>
                    <w:div w:id="1243686815">
                      <w:marLeft w:val="0"/>
                      <w:marRight w:val="0"/>
                      <w:marTop w:val="0"/>
                      <w:marBottom w:val="0"/>
                      <w:divBdr>
                        <w:top w:val="none" w:sz="0" w:space="0" w:color="auto"/>
                        <w:left w:val="none" w:sz="0" w:space="0" w:color="auto"/>
                        <w:bottom w:val="none" w:sz="0" w:space="0" w:color="auto"/>
                        <w:right w:val="none" w:sz="0" w:space="0" w:color="auto"/>
                      </w:divBdr>
                    </w:div>
                  </w:divsChild>
                </w:div>
                <w:div w:id="1324622749">
                  <w:marLeft w:val="0"/>
                  <w:marRight w:val="0"/>
                  <w:marTop w:val="0"/>
                  <w:marBottom w:val="0"/>
                  <w:divBdr>
                    <w:top w:val="none" w:sz="0" w:space="0" w:color="auto"/>
                    <w:left w:val="none" w:sz="0" w:space="0" w:color="auto"/>
                    <w:bottom w:val="none" w:sz="0" w:space="0" w:color="auto"/>
                    <w:right w:val="none" w:sz="0" w:space="0" w:color="auto"/>
                  </w:divBdr>
                  <w:divsChild>
                    <w:div w:id="1738434963">
                      <w:marLeft w:val="0"/>
                      <w:marRight w:val="0"/>
                      <w:marTop w:val="0"/>
                      <w:marBottom w:val="0"/>
                      <w:divBdr>
                        <w:top w:val="none" w:sz="0" w:space="0" w:color="auto"/>
                        <w:left w:val="none" w:sz="0" w:space="0" w:color="auto"/>
                        <w:bottom w:val="none" w:sz="0" w:space="0" w:color="auto"/>
                        <w:right w:val="none" w:sz="0" w:space="0" w:color="auto"/>
                      </w:divBdr>
                    </w:div>
                  </w:divsChild>
                </w:div>
                <w:div w:id="1391150401">
                  <w:marLeft w:val="0"/>
                  <w:marRight w:val="0"/>
                  <w:marTop w:val="0"/>
                  <w:marBottom w:val="0"/>
                  <w:divBdr>
                    <w:top w:val="none" w:sz="0" w:space="0" w:color="auto"/>
                    <w:left w:val="none" w:sz="0" w:space="0" w:color="auto"/>
                    <w:bottom w:val="none" w:sz="0" w:space="0" w:color="auto"/>
                    <w:right w:val="none" w:sz="0" w:space="0" w:color="auto"/>
                  </w:divBdr>
                  <w:divsChild>
                    <w:div w:id="1366326623">
                      <w:marLeft w:val="0"/>
                      <w:marRight w:val="0"/>
                      <w:marTop w:val="0"/>
                      <w:marBottom w:val="0"/>
                      <w:divBdr>
                        <w:top w:val="none" w:sz="0" w:space="0" w:color="auto"/>
                        <w:left w:val="none" w:sz="0" w:space="0" w:color="auto"/>
                        <w:bottom w:val="none" w:sz="0" w:space="0" w:color="auto"/>
                        <w:right w:val="none" w:sz="0" w:space="0" w:color="auto"/>
                      </w:divBdr>
                    </w:div>
                  </w:divsChild>
                </w:div>
                <w:div w:id="438765075">
                  <w:marLeft w:val="0"/>
                  <w:marRight w:val="0"/>
                  <w:marTop w:val="0"/>
                  <w:marBottom w:val="0"/>
                  <w:divBdr>
                    <w:top w:val="none" w:sz="0" w:space="0" w:color="auto"/>
                    <w:left w:val="none" w:sz="0" w:space="0" w:color="auto"/>
                    <w:bottom w:val="none" w:sz="0" w:space="0" w:color="auto"/>
                    <w:right w:val="none" w:sz="0" w:space="0" w:color="auto"/>
                  </w:divBdr>
                  <w:divsChild>
                    <w:div w:id="2061896522">
                      <w:marLeft w:val="0"/>
                      <w:marRight w:val="0"/>
                      <w:marTop w:val="0"/>
                      <w:marBottom w:val="0"/>
                      <w:divBdr>
                        <w:top w:val="none" w:sz="0" w:space="0" w:color="auto"/>
                        <w:left w:val="none" w:sz="0" w:space="0" w:color="auto"/>
                        <w:bottom w:val="none" w:sz="0" w:space="0" w:color="auto"/>
                        <w:right w:val="none" w:sz="0" w:space="0" w:color="auto"/>
                      </w:divBdr>
                    </w:div>
                  </w:divsChild>
                </w:div>
                <w:div w:id="275867653">
                  <w:marLeft w:val="0"/>
                  <w:marRight w:val="0"/>
                  <w:marTop w:val="0"/>
                  <w:marBottom w:val="0"/>
                  <w:divBdr>
                    <w:top w:val="none" w:sz="0" w:space="0" w:color="auto"/>
                    <w:left w:val="none" w:sz="0" w:space="0" w:color="auto"/>
                    <w:bottom w:val="none" w:sz="0" w:space="0" w:color="auto"/>
                    <w:right w:val="none" w:sz="0" w:space="0" w:color="auto"/>
                  </w:divBdr>
                  <w:divsChild>
                    <w:div w:id="176694769">
                      <w:marLeft w:val="0"/>
                      <w:marRight w:val="0"/>
                      <w:marTop w:val="0"/>
                      <w:marBottom w:val="0"/>
                      <w:divBdr>
                        <w:top w:val="none" w:sz="0" w:space="0" w:color="auto"/>
                        <w:left w:val="none" w:sz="0" w:space="0" w:color="auto"/>
                        <w:bottom w:val="none" w:sz="0" w:space="0" w:color="auto"/>
                        <w:right w:val="none" w:sz="0" w:space="0" w:color="auto"/>
                      </w:divBdr>
                    </w:div>
                  </w:divsChild>
                </w:div>
                <w:div w:id="71007162">
                  <w:marLeft w:val="0"/>
                  <w:marRight w:val="0"/>
                  <w:marTop w:val="0"/>
                  <w:marBottom w:val="0"/>
                  <w:divBdr>
                    <w:top w:val="none" w:sz="0" w:space="0" w:color="auto"/>
                    <w:left w:val="none" w:sz="0" w:space="0" w:color="auto"/>
                    <w:bottom w:val="none" w:sz="0" w:space="0" w:color="auto"/>
                    <w:right w:val="none" w:sz="0" w:space="0" w:color="auto"/>
                  </w:divBdr>
                  <w:divsChild>
                    <w:div w:id="502934921">
                      <w:marLeft w:val="0"/>
                      <w:marRight w:val="0"/>
                      <w:marTop w:val="0"/>
                      <w:marBottom w:val="0"/>
                      <w:divBdr>
                        <w:top w:val="none" w:sz="0" w:space="0" w:color="auto"/>
                        <w:left w:val="none" w:sz="0" w:space="0" w:color="auto"/>
                        <w:bottom w:val="none" w:sz="0" w:space="0" w:color="auto"/>
                        <w:right w:val="none" w:sz="0" w:space="0" w:color="auto"/>
                      </w:divBdr>
                    </w:div>
                  </w:divsChild>
                </w:div>
                <w:div w:id="1089353632">
                  <w:marLeft w:val="0"/>
                  <w:marRight w:val="0"/>
                  <w:marTop w:val="0"/>
                  <w:marBottom w:val="0"/>
                  <w:divBdr>
                    <w:top w:val="none" w:sz="0" w:space="0" w:color="auto"/>
                    <w:left w:val="none" w:sz="0" w:space="0" w:color="auto"/>
                    <w:bottom w:val="none" w:sz="0" w:space="0" w:color="auto"/>
                    <w:right w:val="none" w:sz="0" w:space="0" w:color="auto"/>
                  </w:divBdr>
                  <w:divsChild>
                    <w:div w:id="1238322833">
                      <w:marLeft w:val="0"/>
                      <w:marRight w:val="0"/>
                      <w:marTop w:val="0"/>
                      <w:marBottom w:val="0"/>
                      <w:divBdr>
                        <w:top w:val="none" w:sz="0" w:space="0" w:color="auto"/>
                        <w:left w:val="none" w:sz="0" w:space="0" w:color="auto"/>
                        <w:bottom w:val="none" w:sz="0" w:space="0" w:color="auto"/>
                        <w:right w:val="none" w:sz="0" w:space="0" w:color="auto"/>
                      </w:divBdr>
                    </w:div>
                  </w:divsChild>
                </w:div>
                <w:div w:id="2007827585">
                  <w:marLeft w:val="0"/>
                  <w:marRight w:val="0"/>
                  <w:marTop w:val="0"/>
                  <w:marBottom w:val="0"/>
                  <w:divBdr>
                    <w:top w:val="none" w:sz="0" w:space="0" w:color="auto"/>
                    <w:left w:val="none" w:sz="0" w:space="0" w:color="auto"/>
                    <w:bottom w:val="none" w:sz="0" w:space="0" w:color="auto"/>
                    <w:right w:val="none" w:sz="0" w:space="0" w:color="auto"/>
                  </w:divBdr>
                  <w:divsChild>
                    <w:div w:id="130248718">
                      <w:marLeft w:val="0"/>
                      <w:marRight w:val="0"/>
                      <w:marTop w:val="0"/>
                      <w:marBottom w:val="0"/>
                      <w:divBdr>
                        <w:top w:val="none" w:sz="0" w:space="0" w:color="auto"/>
                        <w:left w:val="none" w:sz="0" w:space="0" w:color="auto"/>
                        <w:bottom w:val="none" w:sz="0" w:space="0" w:color="auto"/>
                        <w:right w:val="none" w:sz="0" w:space="0" w:color="auto"/>
                      </w:divBdr>
                    </w:div>
                  </w:divsChild>
                </w:div>
                <w:div w:id="1060903164">
                  <w:marLeft w:val="0"/>
                  <w:marRight w:val="0"/>
                  <w:marTop w:val="0"/>
                  <w:marBottom w:val="0"/>
                  <w:divBdr>
                    <w:top w:val="none" w:sz="0" w:space="0" w:color="auto"/>
                    <w:left w:val="none" w:sz="0" w:space="0" w:color="auto"/>
                    <w:bottom w:val="none" w:sz="0" w:space="0" w:color="auto"/>
                    <w:right w:val="none" w:sz="0" w:space="0" w:color="auto"/>
                  </w:divBdr>
                  <w:divsChild>
                    <w:div w:id="15849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15397">
          <w:marLeft w:val="0"/>
          <w:marRight w:val="0"/>
          <w:marTop w:val="0"/>
          <w:marBottom w:val="0"/>
          <w:divBdr>
            <w:top w:val="none" w:sz="0" w:space="0" w:color="auto"/>
            <w:left w:val="none" w:sz="0" w:space="0" w:color="auto"/>
            <w:bottom w:val="none" w:sz="0" w:space="0" w:color="auto"/>
            <w:right w:val="none" w:sz="0" w:space="0" w:color="auto"/>
          </w:divBdr>
          <w:divsChild>
            <w:div w:id="1730690600">
              <w:marLeft w:val="0"/>
              <w:marRight w:val="0"/>
              <w:marTop w:val="0"/>
              <w:marBottom w:val="0"/>
              <w:divBdr>
                <w:top w:val="none" w:sz="0" w:space="0" w:color="auto"/>
                <w:left w:val="none" w:sz="0" w:space="0" w:color="auto"/>
                <w:bottom w:val="none" w:sz="0" w:space="0" w:color="auto"/>
                <w:right w:val="none" w:sz="0" w:space="0" w:color="auto"/>
              </w:divBdr>
            </w:div>
            <w:div w:id="2012488294">
              <w:marLeft w:val="0"/>
              <w:marRight w:val="0"/>
              <w:marTop w:val="0"/>
              <w:marBottom w:val="0"/>
              <w:divBdr>
                <w:top w:val="none" w:sz="0" w:space="0" w:color="auto"/>
                <w:left w:val="none" w:sz="0" w:space="0" w:color="auto"/>
                <w:bottom w:val="none" w:sz="0" w:space="0" w:color="auto"/>
                <w:right w:val="none" w:sz="0" w:space="0" w:color="auto"/>
              </w:divBdr>
            </w:div>
          </w:divsChild>
        </w:div>
        <w:div w:id="441922217">
          <w:marLeft w:val="0"/>
          <w:marRight w:val="0"/>
          <w:marTop w:val="0"/>
          <w:marBottom w:val="0"/>
          <w:divBdr>
            <w:top w:val="none" w:sz="0" w:space="0" w:color="auto"/>
            <w:left w:val="none" w:sz="0" w:space="0" w:color="auto"/>
            <w:bottom w:val="none" w:sz="0" w:space="0" w:color="auto"/>
            <w:right w:val="none" w:sz="0" w:space="0" w:color="auto"/>
          </w:divBdr>
          <w:divsChild>
            <w:div w:id="1002509007">
              <w:marLeft w:val="0"/>
              <w:marRight w:val="0"/>
              <w:marTop w:val="30"/>
              <w:marBottom w:val="30"/>
              <w:divBdr>
                <w:top w:val="none" w:sz="0" w:space="0" w:color="auto"/>
                <w:left w:val="none" w:sz="0" w:space="0" w:color="auto"/>
                <w:bottom w:val="none" w:sz="0" w:space="0" w:color="auto"/>
                <w:right w:val="none" w:sz="0" w:space="0" w:color="auto"/>
              </w:divBdr>
              <w:divsChild>
                <w:div w:id="1777679228">
                  <w:marLeft w:val="0"/>
                  <w:marRight w:val="0"/>
                  <w:marTop w:val="0"/>
                  <w:marBottom w:val="0"/>
                  <w:divBdr>
                    <w:top w:val="none" w:sz="0" w:space="0" w:color="auto"/>
                    <w:left w:val="none" w:sz="0" w:space="0" w:color="auto"/>
                    <w:bottom w:val="none" w:sz="0" w:space="0" w:color="auto"/>
                    <w:right w:val="none" w:sz="0" w:space="0" w:color="auto"/>
                  </w:divBdr>
                  <w:divsChild>
                    <w:div w:id="241918035">
                      <w:marLeft w:val="0"/>
                      <w:marRight w:val="0"/>
                      <w:marTop w:val="0"/>
                      <w:marBottom w:val="0"/>
                      <w:divBdr>
                        <w:top w:val="none" w:sz="0" w:space="0" w:color="auto"/>
                        <w:left w:val="none" w:sz="0" w:space="0" w:color="auto"/>
                        <w:bottom w:val="none" w:sz="0" w:space="0" w:color="auto"/>
                        <w:right w:val="none" w:sz="0" w:space="0" w:color="auto"/>
                      </w:divBdr>
                    </w:div>
                  </w:divsChild>
                </w:div>
                <w:div w:id="1347368196">
                  <w:marLeft w:val="0"/>
                  <w:marRight w:val="0"/>
                  <w:marTop w:val="0"/>
                  <w:marBottom w:val="0"/>
                  <w:divBdr>
                    <w:top w:val="none" w:sz="0" w:space="0" w:color="auto"/>
                    <w:left w:val="none" w:sz="0" w:space="0" w:color="auto"/>
                    <w:bottom w:val="none" w:sz="0" w:space="0" w:color="auto"/>
                    <w:right w:val="none" w:sz="0" w:space="0" w:color="auto"/>
                  </w:divBdr>
                  <w:divsChild>
                    <w:div w:id="281496715">
                      <w:marLeft w:val="0"/>
                      <w:marRight w:val="0"/>
                      <w:marTop w:val="0"/>
                      <w:marBottom w:val="0"/>
                      <w:divBdr>
                        <w:top w:val="none" w:sz="0" w:space="0" w:color="auto"/>
                        <w:left w:val="none" w:sz="0" w:space="0" w:color="auto"/>
                        <w:bottom w:val="none" w:sz="0" w:space="0" w:color="auto"/>
                        <w:right w:val="none" w:sz="0" w:space="0" w:color="auto"/>
                      </w:divBdr>
                    </w:div>
                    <w:div w:id="457459735">
                      <w:marLeft w:val="0"/>
                      <w:marRight w:val="0"/>
                      <w:marTop w:val="0"/>
                      <w:marBottom w:val="0"/>
                      <w:divBdr>
                        <w:top w:val="none" w:sz="0" w:space="0" w:color="auto"/>
                        <w:left w:val="none" w:sz="0" w:space="0" w:color="auto"/>
                        <w:bottom w:val="none" w:sz="0" w:space="0" w:color="auto"/>
                        <w:right w:val="none" w:sz="0" w:space="0" w:color="auto"/>
                      </w:divBdr>
                    </w:div>
                    <w:div w:id="1598950799">
                      <w:marLeft w:val="0"/>
                      <w:marRight w:val="0"/>
                      <w:marTop w:val="0"/>
                      <w:marBottom w:val="0"/>
                      <w:divBdr>
                        <w:top w:val="none" w:sz="0" w:space="0" w:color="auto"/>
                        <w:left w:val="none" w:sz="0" w:space="0" w:color="auto"/>
                        <w:bottom w:val="none" w:sz="0" w:space="0" w:color="auto"/>
                        <w:right w:val="none" w:sz="0" w:space="0" w:color="auto"/>
                      </w:divBdr>
                    </w:div>
                    <w:div w:id="1909270379">
                      <w:marLeft w:val="0"/>
                      <w:marRight w:val="0"/>
                      <w:marTop w:val="0"/>
                      <w:marBottom w:val="0"/>
                      <w:divBdr>
                        <w:top w:val="none" w:sz="0" w:space="0" w:color="auto"/>
                        <w:left w:val="none" w:sz="0" w:space="0" w:color="auto"/>
                        <w:bottom w:val="none" w:sz="0" w:space="0" w:color="auto"/>
                        <w:right w:val="none" w:sz="0" w:space="0" w:color="auto"/>
                      </w:divBdr>
                    </w:div>
                  </w:divsChild>
                </w:div>
                <w:div w:id="309872736">
                  <w:marLeft w:val="0"/>
                  <w:marRight w:val="0"/>
                  <w:marTop w:val="0"/>
                  <w:marBottom w:val="0"/>
                  <w:divBdr>
                    <w:top w:val="none" w:sz="0" w:space="0" w:color="auto"/>
                    <w:left w:val="none" w:sz="0" w:space="0" w:color="auto"/>
                    <w:bottom w:val="none" w:sz="0" w:space="0" w:color="auto"/>
                    <w:right w:val="none" w:sz="0" w:space="0" w:color="auto"/>
                  </w:divBdr>
                  <w:divsChild>
                    <w:div w:id="1699812857">
                      <w:marLeft w:val="0"/>
                      <w:marRight w:val="0"/>
                      <w:marTop w:val="0"/>
                      <w:marBottom w:val="0"/>
                      <w:divBdr>
                        <w:top w:val="none" w:sz="0" w:space="0" w:color="auto"/>
                        <w:left w:val="none" w:sz="0" w:space="0" w:color="auto"/>
                        <w:bottom w:val="none" w:sz="0" w:space="0" w:color="auto"/>
                        <w:right w:val="none" w:sz="0" w:space="0" w:color="auto"/>
                      </w:divBdr>
                    </w:div>
                  </w:divsChild>
                </w:div>
                <w:div w:id="1323586250">
                  <w:marLeft w:val="0"/>
                  <w:marRight w:val="0"/>
                  <w:marTop w:val="0"/>
                  <w:marBottom w:val="0"/>
                  <w:divBdr>
                    <w:top w:val="none" w:sz="0" w:space="0" w:color="auto"/>
                    <w:left w:val="none" w:sz="0" w:space="0" w:color="auto"/>
                    <w:bottom w:val="none" w:sz="0" w:space="0" w:color="auto"/>
                    <w:right w:val="none" w:sz="0" w:space="0" w:color="auto"/>
                  </w:divBdr>
                  <w:divsChild>
                    <w:div w:id="930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45132">
          <w:marLeft w:val="0"/>
          <w:marRight w:val="0"/>
          <w:marTop w:val="0"/>
          <w:marBottom w:val="0"/>
          <w:divBdr>
            <w:top w:val="none" w:sz="0" w:space="0" w:color="auto"/>
            <w:left w:val="none" w:sz="0" w:space="0" w:color="auto"/>
            <w:bottom w:val="none" w:sz="0" w:space="0" w:color="auto"/>
            <w:right w:val="none" w:sz="0" w:space="0" w:color="auto"/>
          </w:divBdr>
          <w:divsChild>
            <w:div w:id="141045221">
              <w:marLeft w:val="0"/>
              <w:marRight w:val="0"/>
              <w:marTop w:val="0"/>
              <w:marBottom w:val="0"/>
              <w:divBdr>
                <w:top w:val="none" w:sz="0" w:space="0" w:color="auto"/>
                <w:left w:val="none" w:sz="0" w:space="0" w:color="auto"/>
                <w:bottom w:val="none" w:sz="0" w:space="0" w:color="auto"/>
                <w:right w:val="none" w:sz="0" w:space="0" w:color="auto"/>
              </w:divBdr>
            </w:div>
            <w:div w:id="1934243318">
              <w:marLeft w:val="0"/>
              <w:marRight w:val="0"/>
              <w:marTop w:val="0"/>
              <w:marBottom w:val="0"/>
              <w:divBdr>
                <w:top w:val="none" w:sz="0" w:space="0" w:color="auto"/>
                <w:left w:val="none" w:sz="0" w:space="0" w:color="auto"/>
                <w:bottom w:val="none" w:sz="0" w:space="0" w:color="auto"/>
                <w:right w:val="none" w:sz="0" w:space="0" w:color="auto"/>
              </w:divBdr>
            </w:div>
            <w:div w:id="208228022">
              <w:marLeft w:val="0"/>
              <w:marRight w:val="0"/>
              <w:marTop w:val="0"/>
              <w:marBottom w:val="0"/>
              <w:divBdr>
                <w:top w:val="none" w:sz="0" w:space="0" w:color="auto"/>
                <w:left w:val="none" w:sz="0" w:space="0" w:color="auto"/>
                <w:bottom w:val="none" w:sz="0" w:space="0" w:color="auto"/>
                <w:right w:val="none" w:sz="0" w:space="0" w:color="auto"/>
              </w:divBdr>
            </w:div>
          </w:divsChild>
        </w:div>
        <w:div w:id="899513550">
          <w:marLeft w:val="0"/>
          <w:marRight w:val="0"/>
          <w:marTop w:val="0"/>
          <w:marBottom w:val="0"/>
          <w:divBdr>
            <w:top w:val="none" w:sz="0" w:space="0" w:color="auto"/>
            <w:left w:val="none" w:sz="0" w:space="0" w:color="auto"/>
            <w:bottom w:val="none" w:sz="0" w:space="0" w:color="auto"/>
            <w:right w:val="none" w:sz="0" w:space="0" w:color="auto"/>
          </w:divBdr>
          <w:divsChild>
            <w:div w:id="344985202">
              <w:marLeft w:val="0"/>
              <w:marRight w:val="0"/>
              <w:marTop w:val="30"/>
              <w:marBottom w:val="30"/>
              <w:divBdr>
                <w:top w:val="none" w:sz="0" w:space="0" w:color="auto"/>
                <w:left w:val="none" w:sz="0" w:space="0" w:color="auto"/>
                <w:bottom w:val="none" w:sz="0" w:space="0" w:color="auto"/>
                <w:right w:val="none" w:sz="0" w:space="0" w:color="auto"/>
              </w:divBdr>
              <w:divsChild>
                <w:div w:id="1986816815">
                  <w:marLeft w:val="0"/>
                  <w:marRight w:val="0"/>
                  <w:marTop w:val="0"/>
                  <w:marBottom w:val="0"/>
                  <w:divBdr>
                    <w:top w:val="none" w:sz="0" w:space="0" w:color="auto"/>
                    <w:left w:val="none" w:sz="0" w:space="0" w:color="auto"/>
                    <w:bottom w:val="none" w:sz="0" w:space="0" w:color="auto"/>
                    <w:right w:val="none" w:sz="0" w:space="0" w:color="auto"/>
                  </w:divBdr>
                  <w:divsChild>
                    <w:div w:id="1150444841">
                      <w:marLeft w:val="0"/>
                      <w:marRight w:val="0"/>
                      <w:marTop w:val="0"/>
                      <w:marBottom w:val="0"/>
                      <w:divBdr>
                        <w:top w:val="none" w:sz="0" w:space="0" w:color="auto"/>
                        <w:left w:val="none" w:sz="0" w:space="0" w:color="auto"/>
                        <w:bottom w:val="none" w:sz="0" w:space="0" w:color="auto"/>
                        <w:right w:val="none" w:sz="0" w:space="0" w:color="auto"/>
                      </w:divBdr>
                    </w:div>
                  </w:divsChild>
                </w:div>
                <w:div w:id="1779913397">
                  <w:marLeft w:val="0"/>
                  <w:marRight w:val="0"/>
                  <w:marTop w:val="0"/>
                  <w:marBottom w:val="0"/>
                  <w:divBdr>
                    <w:top w:val="none" w:sz="0" w:space="0" w:color="auto"/>
                    <w:left w:val="none" w:sz="0" w:space="0" w:color="auto"/>
                    <w:bottom w:val="none" w:sz="0" w:space="0" w:color="auto"/>
                    <w:right w:val="none" w:sz="0" w:space="0" w:color="auto"/>
                  </w:divBdr>
                  <w:divsChild>
                    <w:div w:id="171337576">
                      <w:marLeft w:val="0"/>
                      <w:marRight w:val="0"/>
                      <w:marTop w:val="0"/>
                      <w:marBottom w:val="0"/>
                      <w:divBdr>
                        <w:top w:val="none" w:sz="0" w:space="0" w:color="auto"/>
                        <w:left w:val="none" w:sz="0" w:space="0" w:color="auto"/>
                        <w:bottom w:val="none" w:sz="0" w:space="0" w:color="auto"/>
                        <w:right w:val="none" w:sz="0" w:space="0" w:color="auto"/>
                      </w:divBdr>
                    </w:div>
                    <w:div w:id="1407605068">
                      <w:marLeft w:val="0"/>
                      <w:marRight w:val="0"/>
                      <w:marTop w:val="0"/>
                      <w:marBottom w:val="0"/>
                      <w:divBdr>
                        <w:top w:val="none" w:sz="0" w:space="0" w:color="auto"/>
                        <w:left w:val="none" w:sz="0" w:space="0" w:color="auto"/>
                        <w:bottom w:val="none" w:sz="0" w:space="0" w:color="auto"/>
                        <w:right w:val="none" w:sz="0" w:space="0" w:color="auto"/>
                      </w:divBdr>
                    </w:div>
                    <w:div w:id="290601903">
                      <w:marLeft w:val="0"/>
                      <w:marRight w:val="0"/>
                      <w:marTop w:val="0"/>
                      <w:marBottom w:val="0"/>
                      <w:divBdr>
                        <w:top w:val="none" w:sz="0" w:space="0" w:color="auto"/>
                        <w:left w:val="none" w:sz="0" w:space="0" w:color="auto"/>
                        <w:bottom w:val="none" w:sz="0" w:space="0" w:color="auto"/>
                        <w:right w:val="none" w:sz="0" w:space="0" w:color="auto"/>
                      </w:divBdr>
                    </w:div>
                    <w:div w:id="319385380">
                      <w:marLeft w:val="0"/>
                      <w:marRight w:val="0"/>
                      <w:marTop w:val="0"/>
                      <w:marBottom w:val="0"/>
                      <w:divBdr>
                        <w:top w:val="none" w:sz="0" w:space="0" w:color="auto"/>
                        <w:left w:val="none" w:sz="0" w:space="0" w:color="auto"/>
                        <w:bottom w:val="none" w:sz="0" w:space="0" w:color="auto"/>
                        <w:right w:val="none" w:sz="0" w:space="0" w:color="auto"/>
                      </w:divBdr>
                    </w:div>
                  </w:divsChild>
                </w:div>
                <w:div w:id="38019170">
                  <w:marLeft w:val="0"/>
                  <w:marRight w:val="0"/>
                  <w:marTop w:val="0"/>
                  <w:marBottom w:val="0"/>
                  <w:divBdr>
                    <w:top w:val="none" w:sz="0" w:space="0" w:color="auto"/>
                    <w:left w:val="none" w:sz="0" w:space="0" w:color="auto"/>
                    <w:bottom w:val="none" w:sz="0" w:space="0" w:color="auto"/>
                    <w:right w:val="none" w:sz="0" w:space="0" w:color="auto"/>
                  </w:divBdr>
                  <w:divsChild>
                    <w:div w:id="199515312">
                      <w:marLeft w:val="0"/>
                      <w:marRight w:val="0"/>
                      <w:marTop w:val="0"/>
                      <w:marBottom w:val="0"/>
                      <w:divBdr>
                        <w:top w:val="none" w:sz="0" w:space="0" w:color="auto"/>
                        <w:left w:val="none" w:sz="0" w:space="0" w:color="auto"/>
                        <w:bottom w:val="none" w:sz="0" w:space="0" w:color="auto"/>
                        <w:right w:val="none" w:sz="0" w:space="0" w:color="auto"/>
                      </w:divBdr>
                    </w:div>
                  </w:divsChild>
                </w:div>
                <w:div w:id="730540172">
                  <w:marLeft w:val="0"/>
                  <w:marRight w:val="0"/>
                  <w:marTop w:val="0"/>
                  <w:marBottom w:val="0"/>
                  <w:divBdr>
                    <w:top w:val="none" w:sz="0" w:space="0" w:color="auto"/>
                    <w:left w:val="none" w:sz="0" w:space="0" w:color="auto"/>
                    <w:bottom w:val="none" w:sz="0" w:space="0" w:color="auto"/>
                    <w:right w:val="none" w:sz="0" w:space="0" w:color="auto"/>
                  </w:divBdr>
                  <w:divsChild>
                    <w:div w:id="15733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24863">
          <w:marLeft w:val="0"/>
          <w:marRight w:val="0"/>
          <w:marTop w:val="0"/>
          <w:marBottom w:val="0"/>
          <w:divBdr>
            <w:top w:val="none" w:sz="0" w:space="0" w:color="auto"/>
            <w:left w:val="none" w:sz="0" w:space="0" w:color="auto"/>
            <w:bottom w:val="none" w:sz="0" w:space="0" w:color="auto"/>
            <w:right w:val="none" w:sz="0" w:space="0" w:color="auto"/>
          </w:divBdr>
          <w:divsChild>
            <w:div w:id="194972571">
              <w:marLeft w:val="0"/>
              <w:marRight w:val="0"/>
              <w:marTop w:val="0"/>
              <w:marBottom w:val="0"/>
              <w:divBdr>
                <w:top w:val="none" w:sz="0" w:space="0" w:color="auto"/>
                <w:left w:val="none" w:sz="0" w:space="0" w:color="auto"/>
                <w:bottom w:val="none" w:sz="0" w:space="0" w:color="auto"/>
                <w:right w:val="none" w:sz="0" w:space="0" w:color="auto"/>
              </w:divBdr>
            </w:div>
            <w:div w:id="1308515110">
              <w:marLeft w:val="0"/>
              <w:marRight w:val="0"/>
              <w:marTop w:val="0"/>
              <w:marBottom w:val="0"/>
              <w:divBdr>
                <w:top w:val="none" w:sz="0" w:space="0" w:color="auto"/>
                <w:left w:val="none" w:sz="0" w:space="0" w:color="auto"/>
                <w:bottom w:val="none" w:sz="0" w:space="0" w:color="auto"/>
                <w:right w:val="none" w:sz="0" w:space="0" w:color="auto"/>
              </w:divBdr>
            </w:div>
            <w:div w:id="1838035996">
              <w:marLeft w:val="0"/>
              <w:marRight w:val="0"/>
              <w:marTop w:val="0"/>
              <w:marBottom w:val="0"/>
              <w:divBdr>
                <w:top w:val="none" w:sz="0" w:space="0" w:color="auto"/>
                <w:left w:val="none" w:sz="0" w:space="0" w:color="auto"/>
                <w:bottom w:val="none" w:sz="0" w:space="0" w:color="auto"/>
                <w:right w:val="none" w:sz="0" w:space="0" w:color="auto"/>
              </w:divBdr>
            </w:div>
            <w:div w:id="9624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4321">
      <w:bodyDiv w:val="1"/>
      <w:marLeft w:val="0"/>
      <w:marRight w:val="0"/>
      <w:marTop w:val="0"/>
      <w:marBottom w:val="0"/>
      <w:divBdr>
        <w:top w:val="none" w:sz="0" w:space="0" w:color="auto"/>
        <w:left w:val="none" w:sz="0" w:space="0" w:color="auto"/>
        <w:bottom w:val="none" w:sz="0" w:space="0" w:color="auto"/>
        <w:right w:val="none" w:sz="0" w:space="0" w:color="auto"/>
      </w:divBdr>
      <w:divsChild>
        <w:div w:id="966936866">
          <w:marLeft w:val="0"/>
          <w:marRight w:val="0"/>
          <w:marTop w:val="0"/>
          <w:marBottom w:val="0"/>
          <w:divBdr>
            <w:top w:val="none" w:sz="0" w:space="0" w:color="auto"/>
            <w:left w:val="none" w:sz="0" w:space="0" w:color="auto"/>
            <w:bottom w:val="none" w:sz="0" w:space="0" w:color="auto"/>
            <w:right w:val="none" w:sz="0" w:space="0" w:color="auto"/>
          </w:divBdr>
        </w:div>
        <w:div w:id="1211645324">
          <w:marLeft w:val="0"/>
          <w:marRight w:val="0"/>
          <w:marTop w:val="0"/>
          <w:marBottom w:val="0"/>
          <w:divBdr>
            <w:top w:val="none" w:sz="0" w:space="0" w:color="auto"/>
            <w:left w:val="none" w:sz="0" w:space="0" w:color="auto"/>
            <w:bottom w:val="none" w:sz="0" w:space="0" w:color="auto"/>
            <w:right w:val="none" w:sz="0" w:space="0" w:color="auto"/>
          </w:divBdr>
        </w:div>
        <w:div w:id="1014377747">
          <w:marLeft w:val="0"/>
          <w:marRight w:val="0"/>
          <w:marTop w:val="0"/>
          <w:marBottom w:val="0"/>
          <w:divBdr>
            <w:top w:val="none" w:sz="0" w:space="0" w:color="auto"/>
            <w:left w:val="none" w:sz="0" w:space="0" w:color="auto"/>
            <w:bottom w:val="none" w:sz="0" w:space="0" w:color="auto"/>
            <w:right w:val="none" w:sz="0" w:space="0" w:color="auto"/>
          </w:divBdr>
        </w:div>
        <w:div w:id="901790951">
          <w:marLeft w:val="0"/>
          <w:marRight w:val="0"/>
          <w:marTop w:val="0"/>
          <w:marBottom w:val="0"/>
          <w:divBdr>
            <w:top w:val="none" w:sz="0" w:space="0" w:color="auto"/>
            <w:left w:val="none" w:sz="0" w:space="0" w:color="auto"/>
            <w:bottom w:val="none" w:sz="0" w:space="0" w:color="auto"/>
            <w:right w:val="none" w:sz="0" w:space="0" w:color="auto"/>
          </w:divBdr>
        </w:div>
        <w:div w:id="199635466">
          <w:marLeft w:val="0"/>
          <w:marRight w:val="0"/>
          <w:marTop w:val="0"/>
          <w:marBottom w:val="0"/>
          <w:divBdr>
            <w:top w:val="none" w:sz="0" w:space="0" w:color="auto"/>
            <w:left w:val="none" w:sz="0" w:space="0" w:color="auto"/>
            <w:bottom w:val="none" w:sz="0" w:space="0" w:color="auto"/>
            <w:right w:val="none" w:sz="0" w:space="0" w:color="auto"/>
          </w:divBdr>
        </w:div>
        <w:div w:id="1385835205">
          <w:marLeft w:val="0"/>
          <w:marRight w:val="0"/>
          <w:marTop w:val="0"/>
          <w:marBottom w:val="0"/>
          <w:divBdr>
            <w:top w:val="none" w:sz="0" w:space="0" w:color="auto"/>
            <w:left w:val="none" w:sz="0" w:space="0" w:color="auto"/>
            <w:bottom w:val="none" w:sz="0" w:space="0" w:color="auto"/>
            <w:right w:val="none" w:sz="0" w:space="0" w:color="auto"/>
          </w:divBdr>
        </w:div>
        <w:div w:id="1350252618">
          <w:marLeft w:val="0"/>
          <w:marRight w:val="0"/>
          <w:marTop w:val="0"/>
          <w:marBottom w:val="0"/>
          <w:divBdr>
            <w:top w:val="none" w:sz="0" w:space="0" w:color="auto"/>
            <w:left w:val="none" w:sz="0" w:space="0" w:color="auto"/>
            <w:bottom w:val="none" w:sz="0" w:space="0" w:color="auto"/>
            <w:right w:val="none" w:sz="0" w:space="0" w:color="auto"/>
          </w:divBdr>
        </w:div>
        <w:div w:id="2094930514">
          <w:marLeft w:val="0"/>
          <w:marRight w:val="0"/>
          <w:marTop w:val="0"/>
          <w:marBottom w:val="0"/>
          <w:divBdr>
            <w:top w:val="none" w:sz="0" w:space="0" w:color="auto"/>
            <w:left w:val="none" w:sz="0" w:space="0" w:color="auto"/>
            <w:bottom w:val="none" w:sz="0" w:space="0" w:color="auto"/>
            <w:right w:val="none" w:sz="0" w:space="0" w:color="auto"/>
          </w:divBdr>
        </w:div>
        <w:div w:id="1035227196">
          <w:marLeft w:val="0"/>
          <w:marRight w:val="0"/>
          <w:marTop w:val="0"/>
          <w:marBottom w:val="0"/>
          <w:divBdr>
            <w:top w:val="none" w:sz="0" w:space="0" w:color="auto"/>
            <w:left w:val="none" w:sz="0" w:space="0" w:color="auto"/>
            <w:bottom w:val="none" w:sz="0" w:space="0" w:color="auto"/>
            <w:right w:val="none" w:sz="0" w:space="0" w:color="auto"/>
          </w:divBdr>
        </w:div>
        <w:div w:id="1037462048">
          <w:marLeft w:val="0"/>
          <w:marRight w:val="0"/>
          <w:marTop w:val="0"/>
          <w:marBottom w:val="0"/>
          <w:divBdr>
            <w:top w:val="none" w:sz="0" w:space="0" w:color="auto"/>
            <w:left w:val="none" w:sz="0" w:space="0" w:color="auto"/>
            <w:bottom w:val="none" w:sz="0" w:space="0" w:color="auto"/>
            <w:right w:val="none" w:sz="0" w:space="0" w:color="auto"/>
          </w:divBdr>
        </w:div>
        <w:div w:id="43189111">
          <w:marLeft w:val="0"/>
          <w:marRight w:val="0"/>
          <w:marTop w:val="0"/>
          <w:marBottom w:val="0"/>
          <w:divBdr>
            <w:top w:val="none" w:sz="0" w:space="0" w:color="auto"/>
            <w:left w:val="none" w:sz="0" w:space="0" w:color="auto"/>
            <w:bottom w:val="none" w:sz="0" w:space="0" w:color="auto"/>
            <w:right w:val="none" w:sz="0" w:space="0" w:color="auto"/>
          </w:divBdr>
        </w:div>
        <w:div w:id="127818601">
          <w:marLeft w:val="0"/>
          <w:marRight w:val="0"/>
          <w:marTop w:val="0"/>
          <w:marBottom w:val="0"/>
          <w:divBdr>
            <w:top w:val="none" w:sz="0" w:space="0" w:color="auto"/>
            <w:left w:val="none" w:sz="0" w:space="0" w:color="auto"/>
            <w:bottom w:val="none" w:sz="0" w:space="0" w:color="auto"/>
            <w:right w:val="none" w:sz="0" w:space="0" w:color="auto"/>
          </w:divBdr>
        </w:div>
        <w:div w:id="1816793214">
          <w:marLeft w:val="0"/>
          <w:marRight w:val="0"/>
          <w:marTop w:val="0"/>
          <w:marBottom w:val="0"/>
          <w:divBdr>
            <w:top w:val="none" w:sz="0" w:space="0" w:color="auto"/>
            <w:left w:val="none" w:sz="0" w:space="0" w:color="auto"/>
            <w:bottom w:val="none" w:sz="0" w:space="0" w:color="auto"/>
            <w:right w:val="none" w:sz="0" w:space="0" w:color="auto"/>
          </w:divBdr>
        </w:div>
        <w:div w:id="779565167">
          <w:marLeft w:val="0"/>
          <w:marRight w:val="0"/>
          <w:marTop w:val="0"/>
          <w:marBottom w:val="0"/>
          <w:divBdr>
            <w:top w:val="none" w:sz="0" w:space="0" w:color="auto"/>
            <w:left w:val="none" w:sz="0" w:space="0" w:color="auto"/>
            <w:bottom w:val="none" w:sz="0" w:space="0" w:color="auto"/>
            <w:right w:val="none" w:sz="0" w:space="0" w:color="auto"/>
          </w:divBdr>
        </w:div>
        <w:div w:id="186022206">
          <w:marLeft w:val="0"/>
          <w:marRight w:val="0"/>
          <w:marTop w:val="0"/>
          <w:marBottom w:val="0"/>
          <w:divBdr>
            <w:top w:val="none" w:sz="0" w:space="0" w:color="auto"/>
            <w:left w:val="none" w:sz="0" w:space="0" w:color="auto"/>
            <w:bottom w:val="none" w:sz="0" w:space="0" w:color="auto"/>
            <w:right w:val="none" w:sz="0" w:space="0" w:color="auto"/>
          </w:divBdr>
        </w:div>
        <w:div w:id="1693729528">
          <w:marLeft w:val="0"/>
          <w:marRight w:val="0"/>
          <w:marTop w:val="0"/>
          <w:marBottom w:val="0"/>
          <w:divBdr>
            <w:top w:val="none" w:sz="0" w:space="0" w:color="auto"/>
            <w:left w:val="none" w:sz="0" w:space="0" w:color="auto"/>
            <w:bottom w:val="none" w:sz="0" w:space="0" w:color="auto"/>
            <w:right w:val="none" w:sz="0" w:space="0" w:color="auto"/>
          </w:divBdr>
        </w:div>
        <w:div w:id="812719824">
          <w:marLeft w:val="0"/>
          <w:marRight w:val="0"/>
          <w:marTop w:val="0"/>
          <w:marBottom w:val="0"/>
          <w:divBdr>
            <w:top w:val="none" w:sz="0" w:space="0" w:color="auto"/>
            <w:left w:val="none" w:sz="0" w:space="0" w:color="auto"/>
            <w:bottom w:val="none" w:sz="0" w:space="0" w:color="auto"/>
            <w:right w:val="none" w:sz="0" w:space="0" w:color="auto"/>
          </w:divBdr>
        </w:div>
        <w:div w:id="576399420">
          <w:marLeft w:val="0"/>
          <w:marRight w:val="0"/>
          <w:marTop w:val="0"/>
          <w:marBottom w:val="0"/>
          <w:divBdr>
            <w:top w:val="none" w:sz="0" w:space="0" w:color="auto"/>
            <w:left w:val="none" w:sz="0" w:space="0" w:color="auto"/>
            <w:bottom w:val="none" w:sz="0" w:space="0" w:color="auto"/>
            <w:right w:val="none" w:sz="0" w:space="0" w:color="auto"/>
          </w:divBdr>
        </w:div>
        <w:div w:id="696547946">
          <w:marLeft w:val="0"/>
          <w:marRight w:val="0"/>
          <w:marTop w:val="0"/>
          <w:marBottom w:val="0"/>
          <w:divBdr>
            <w:top w:val="none" w:sz="0" w:space="0" w:color="auto"/>
            <w:left w:val="none" w:sz="0" w:space="0" w:color="auto"/>
            <w:bottom w:val="none" w:sz="0" w:space="0" w:color="auto"/>
            <w:right w:val="none" w:sz="0" w:space="0" w:color="auto"/>
          </w:divBdr>
        </w:div>
        <w:div w:id="1325863157">
          <w:marLeft w:val="0"/>
          <w:marRight w:val="0"/>
          <w:marTop w:val="0"/>
          <w:marBottom w:val="0"/>
          <w:divBdr>
            <w:top w:val="none" w:sz="0" w:space="0" w:color="auto"/>
            <w:left w:val="none" w:sz="0" w:space="0" w:color="auto"/>
            <w:bottom w:val="none" w:sz="0" w:space="0" w:color="auto"/>
            <w:right w:val="none" w:sz="0" w:space="0" w:color="auto"/>
          </w:divBdr>
        </w:div>
        <w:div w:id="106317439">
          <w:marLeft w:val="0"/>
          <w:marRight w:val="0"/>
          <w:marTop w:val="0"/>
          <w:marBottom w:val="0"/>
          <w:divBdr>
            <w:top w:val="none" w:sz="0" w:space="0" w:color="auto"/>
            <w:left w:val="none" w:sz="0" w:space="0" w:color="auto"/>
            <w:bottom w:val="none" w:sz="0" w:space="0" w:color="auto"/>
            <w:right w:val="none" w:sz="0" w:space="0" w:color="auto"/>
          </w:divBdr>
        </w:div>
        <w:div w:id="431049132">
          <w:marLeft w:val="0"/>
          <w:marRight w:val="0"/>
          <w:marTop w:val="0"/>
          <w:marBottom w:val="0"/>
          <w:divBdr>
            <w:top w:val="none" w:sz="0" w:space="0" w:color="auto"/>
            <w:left w:val="none" w:sz="0" w:space="0" w:color="auto"/>
            <w:bottom w:val="none" w:sz="0" w:space="0" w:color="auto"/>
            <w:right w:val="none" w:sz="0" w:space="0" w:color="auto"/>
          </w:divBdr>
        </w:div>
        <w:div w:id="1801804527">
          <w:marLeft w:val="0"/>
          <w:marRight w:val="0"/>
          <w:marTop w:val="0"/>
          <w:marBottom w:val="0"/>
          <w:divBdr>
            <w:top w:val="none" w:sz="0" w:space="0" w:color="auto"/>
            <w:left w:val="none" w:sz="0" w:space="0" w:color="auto"/>
            <w:bottom w:val="none" w:sz="0" w:space="0" w:color="auto"/>
            <w:right w:val="none" w:sz="0" w:space="0" w:color="auto"/>
          </w:divBdr>
        </w:div>
        <w:div w:id="695279582">
          <w:marLeft w:val="0"/>
          <w:marRight w:val="0"/>
          <w:marTop w:val="0"/>
          <w:marBottom w:val="0"/>
          <w:divBdr>
            <w:top w:val="none" w:sz="0" w:space="0" w:color="auto"/>
            <w:left w:val="none" w:sz="0" w:space="0" w:color="auto"/>
            <w:bottom w:val="none" w:sz="0" w:space="0" w:color="auto"/>
            <w:right w:val="none" w:sz="0" w:space="0" w:color="auto"/>
          </w:divBdr>
        </w:div>
        <w:div w:id="579994342">
          <w:marLeft w:val="0"/>
          <w:marRight w:val="0"/>
          <w:marTop w:val="0"/>
          <w:marBottom w:val="0"/>
          <w:divBdr>
            <w:top w:val="none" w:sz="0" w:space="0" w:color="auto"/>
            <w:left w:val="none" w:sz="0" w:space="0" w:color="auto"/>
            <w:bottom w:val="none" w:sz="0" w:space="0" w:color="auto"/>
            <w:right w:val="none" w:sz="0" w:space="0" w:color="auto"/>
          </w:divBdr>
        </w:div>
        <w:div w:id="998656375">
          <w:marLeft w:val="0"/>
          <w:marRight w:val="0"/>
          <w:marTop w:val="0"/>
          <w:marBottom w:val="0"/>
          <w:divBdr>
            <w:top w:val="none" w:sz="0" w:space="0" w:color="auto"/>
            <w:left w:val="none" w:sz="0" w:space="0" w:color="auto"/>
            <w:bottom w:val="none" w:sz="0" w:space="0" w:color="auto"/>
            <w:right w:val="none" w:sz="0" w:space="0" w:color="auto"/>
          </w:divBdr>
        </w:div>
        <w:div w:id="2107725547">
          <w:marLeft w:val="0"/>
          <w:marRight w:val="0"/>
          <w:marTop w:val="0"/>
          <w:marBottom w:val="0"/>
          <w:divBdr>
            <w:top w:val="none" w:sz="0" w:space="0" w:color="auto"/>
            <w:left w:val="none" w:sz="0" w:space="0" w:color="auto"/>
            <w:bottom w:val="none" w:sz="0" w:space="0" w:color="auto"/>
            <w:right w:val="none" w:sz="0" w:space="0" w:color="auto"/>
          </w:divBdr>
        </w:div>
        <w:div w:id="287901333">
          <w:marLeft w:val="0"/>
          <w:marRight w:val="0"/>
          <w:marTop w:val="0"/>
          <w:marBottom w:val="0"/>
          <w:divBdr>
            <w:top w:val="none" w:sz="0" w:space="0" w:color="auto"/>
            <w:left w:val="none" w:sz="0" w:space="0" w:color="auto"/>
            <w:bottom w:val="none" w:sz="0" w:space="0" w:color="auto"/>
            <w:right w:val="none" w:sz="0" w:space="0" w:color="auto"/>
          </w:divBdr>
        </w:div>
        <w:div w:id="487206577">
          <w:marLeft w:val="0"/>
          <w:marRight w:val="0"/>
          <w:marTop w:val="0"/>
          <w:marBottom w:val="0"/>
          <w:divBdr>
            <w:top w:val="none" w:sz="0" w:space="0" w:color="auto"/>
            <w:left w:val="none" w:sz="0" w:space="0" w:color="auto"/>
            <w:bottom w:val="none" w:sz="0" w:space="0" w:color="auto"/>
            <w:right w:val="none" w:sz="0" w:space="0" w:color="auto"/>
          </w:divBdr>
        </w:div>
        <w:div w:id="1306816788">
          <w:marLeft w:val="0"/>
          <w:marRight w:val="0"/>
          <w:marTop w:val="0"/>
          <w:marBottom w:val="0"/>
          <w:divBdr>
            <w:top w:val="none" w:sz="0" w:space="0" w:color="auto"/>
            <w:left w:val="none" w:sz="0" w:space="0" w:color="auto"/>
            <w:bottom w:val="none" w:sz="0" w:space="0" w:color="auto"/>
            <w:right w:val="none" w:sz="0" w:space="0" w:color="auto"/>
          </w:divBdr>
        </w:div>
        <w:div w:id="637106822">
          <w:marLeft w:val="0"/>
          <w:marRight w:val="0"/>
          <w:marTop w:val="0"/>
          <w:marBottom w:val="0"/>
          <w:divBdr>
            <w:top w:val="none" w:sz="0" w:space="0" w:color="auto"/>
            <w:left w:val="none" w:sz="0" w:space="0" w:color="auto"/>
            <w:bottom w:val="none" w:sz="0" w:space="0" w:color="auto"/>
            <w:right w:val="none" w:sz="0" w:space="0" w:color="auto"/>
          </w:divBdr>
        </w:div>
        <w:div w:id="32313723">
          <w:marLeft w:val="0"/>
          <w:marRight w:val="0"/>
          <w:marTop w:val="0"/>
          <w:marBottom w:val="0"/>
          <w:divBdr>
            <w:top w:val="none" w:sz="0" w:space="0" w:color="auto"/>
            <w:left w:val="none" w:sz="0" w:space="0" w:color="auto"/>
            <w:bottom w:val="none" w:sz="0" w:space="0" w:color="auto"/>
            <w:right w:val="none" w:sz="0" w:space="0" w:color="auto"/>
          </w:divBdr>
        </w:div>
        <w:div w:id="582956316">
          <w:marLeft w:val="0"/>
          <w:marRight w:val="0"/>
          <w:marTop w:val="0"/>
          <w:marBottom w:val="0"/>
          <w:divBdr>
            <w:top w:val="none" w:sz="0" w:space="0" w:color="auto"/>
            <w:left w:val="none" w:sz="0" w:space="0" w:color="auto"/>
            <w:bottom w:val="none" w:sz="0" w:space="0" w:color="auto"/>
            <w:right w:val="none" w:sz="0" w:space="0" w:color="auto"/>
          </w:divBdr>
        </w:div>
        <w:div w:id="94399468">
          <w:marLeft w:val="0"/>
          <w:marRight w:val="0"/>
          <w:marTop w:val="0"/>
          <w:marBottom w:val="0"/>
          <w:divBdr>
            <w:top w:val="none" w:sz="0" w:space="0" w:color="auto"/>
            <w:left w:val="none" w:sz="0" w:space="0" w:color="auto"/>
            <w:bottom w:val="none" w:sz="0" w:space="0" w:color="auto"/>
            <w:right w:val="none" w:sz="0" w:space="0" w:color="auto"/>
          </w:divBdr>
        </w:div>
        <w:div w:id="1968273373">
          <w:marLeft w:val="0"/>
          <w:marRight w:val="0"/>
          <w:marTop w:val="0"/>
          <w:marBottom w:val="0"/>
          <w:divBdr>
            <w:top w:val="none" w:sz="0" w:space="0" w:color="auto"/>
            <w:left w:val="none" w:sz="0" w:space="0" w:color="auto"/>
            <w:bottom w:val="none" w:sz="0" w:space="0" w:color="auto"/>
            <w:right w:val="none" w:sz="0" w:space="0" w:color="auto"/>
          </w:divBdr>
        </w:div>
        <w:div w:id="320231205">
          <w:marLeft w:val="0"/>
          <w:marRight w:val="0"/>
          <w:marTop w:val="0"/>
          <w:marBottom w:val="0"/>
          <w:divBdr>
            <w:top w:val="none" w:sz="0" w:space="0" w:color="auto"/>
            <w:left w:val="none" w:sz="0" w:space="0" w:color="auto"/>
            <w:bottom w:val="none" w:sz="0" w:space="0" w:color="auto"/>
            <w:right w:val="none" w:sz="0" w:space="0" w:color="auto"/>
          </w:divBdr>
        </w:div>
        <w:div w:id="1368065447">
          <w:marLeft w:val="0"/>
          <w:marRight w:val="0"/>
          <w:marTop w:val="0"/>
          <w:marBottom w:val="0"/>
          <w:divBdr>
            <w:top w:val="none" w:sz="0" w:space="0" w:color="auto"/>
            <w:left w:val="none" w:sz="0" w:space="0" w:color="auto"/>
            <w:bottom w:val="none" w:sz="0" w:space="0" w:color="auto"/>
            <w:right w:val="none" w:sz="0" w:space="0" w:color="auto"/>
          </w:divBdr>
        </w:div>
        <w:div w:id="1939870406">
          <w:marLeft w:val="0"/>
          <w:marRight w:val="0"/>
          <w:marTop w:val="0"/>
          <w:marBottom w:val="0"/>
          <w:divBdr>
            <w:top w:val="none" w:sz="0" w:space="0" w:color="auto"/>
            <w:left w:val="none" w:sz="0" w:space="0" w:color="auto"/>
            <w:bottom w:val="none" w:sz="0" w:space="0" w:color="auto"/>
            <w:right w:val="none" w:sz="0" w:space="0" w:color="auto"/>
          </w:divBdr>
        </w:div>
        <w:div w:id="1262447838">
          <w:marLeft w:val="0"/>
          <w:marRight w:val="0"/>
          <w:marTop w:val="0"/>
          <w:marBottom w:val="0"/>
          <w:divBdr>
            <w:top w:val="none" w:sz="0" w:space="0" w:color="auto"/>
            <w:left w:val="none" w:sz="0" w:space="0" w:color="auto"/>
            <w:bottom w:val="none" w:sz="0" w:space="0" w:color="auto"/>
            <w:right w:val="none" w:sz="0" w:space="0" w:color="auto"/>
          </w:divBdr>
        </w:div>
        <w:div w:id="849178872">
          <w:marLeft w:val="0"/>
          <w:marRight w:val="0"/>
          <w:marTop w:val="0"/>
          <w:marBottom w:val="0"/>
          <w:divBdr>
            <w:top w:val="none" w:sz="0" w:space="0" w:color="auto"/>
            <w:left w:val="none" w:sz="0" w:space="0" w:color="auto"/>
            <w:bottom w:val="none" w:sz="0" w:space="0" w:color="auto"/>
            <w:right w:val="none" w:sz="0" w:space="0" w:color="auto"/>
          </w:divBdr>
        </w:div>
        <w:div w:id="310328893">
          <w:marLeft w:val="0"/>
          <w:marRight w:val="0"/>
          <w:marTop w:val="0"/>
          <w:marBottom w:val="0"/>
          <w:divBdr>
            <w:top w:val="none" w:sz="0" w:space="0" w:color="auto"/>
            <w:left w:val="none" w:sz="0" w:space="0" w:color="auto"/>
            <w:bottom w:val="none" w:sz="0" w:space="0" w:color="auto"/>
            <w:right w:val="none" w:sz="0" w:space="0" w:color="auto"/>
          </w:divBdr>
        </w:div>
        <w:div w:id="1381519505">
          <w:marLeft w:val="0"/>
          <w:marRight w:val="0"/>
          <w:marTop w:val="0"/>
          <w:marBottom w:val="0"/>
          <w:divBdr>
            <w:top w:val="none" w:sz="0" w:space="0" w:color="auto"/>
            <w:left w:val="none" w:sz="0" w:space="0" w:color="auto"/>
            <w:bottom w:val="none" w:sz="0" w:space="0" w:color="auto"/>
            <w:right w:val="none" w:sz="0" w:space="0" w:color="auto"/>
          </w:divBdr>
        </w:div>
        <w:div w:id="1875578137">
          <w:marLeft w:val="0"/>
          <w:marRight w:val="0"/>
          <w:marTop w:val="0"/>
          <w:marBottom w:val="0"/>
          <w:divBdr>
            <w:top w:val="none" w:sz="0" w:space="0" w:color="auto"/>
            <w:left w:val="none" w:sz="0" w:space="0" w:color="auto"/>
            <w:bottom w:val="none" w:sz="0" w:space="0" w:color="auto"/>
            <w:right w:val="none" w:sz="0" w:space="0" w:color="auto"/>
          </w:divBdr>
        </w:div>
        <w:div w:id="2011444318">
          <w:marLeft w:val="0"/>
          <w:marRight w:val="0"/>
          <w:marTop w:val="0"/>
          <w:marBottom w:val="0"/>
          <w:divBdr>
            <w:top w:val="none" w:sz="0" w:space="0" w:color="auto"/>
            <w:left w:val="none" w:sz="0" w:space="0" w:color="auto"/>
            <w:bottom w:val="none" w:sz="0" w:space="0" w:color="auto"/>
            <w:right w:val="none" w:sz="0" w:space="0" w:color="auto"/>
          </w:divBdr>
        </w:div>
        <w:div w:id="283389040">
          <w:marLeft w:val="0"/>
          <w:marRight w:val="0"/>
          <w:marTop w:val="0"/>
          <w:marBottom w:val="0"/>
          <w:divBdr>
            <w:top w:val="none" w:sz="0" w:space="0" w:color="auto"/>
            <w:left w:val="none" w:sz="0" w:space="0" w:color="auto"/>
            <w:bottom w:val="none" w:sz="0" w:space="0" w:color="auto"/>
            <w:right w:val="none" w:sz="0" w:space="0" w:color="auto"/>
          </w:divBdr>
        </w:div>
        <w:div w:id="1201280225">
          <w:marLeft w:val="0"/>
          <w:marRight w:val="0"/>
          <w:marTop w:val="0"/>
          <w:marBottom w:val="0"/>
          <w:divBdr>
            <w:top w:val="none" w:sz="0" w:space="0" w:color="auto"/>
            <w:left w:val="none" w:sz="0" w:space="0" w:color="auto"/>
            <w:bottom w:val="none" w:sz="0" w:space="0" w:color="auto"/>
            <w:right w:val="none" w:sz="0" w:space="0" w:color="auto"/>
          </w:divBdr>
        </w:div>
        <w:div w:id="432822109">
          <w:marLeft w:val="0"/>
          <w:marRight w:val="0"/>
          <w:marTop w:val="0"/>
          <w:marBottom w:val="0"/>
          <w:divBdr>
            <w:top w:val="none" w:sz="0" w:space="0" w:color="auto"/>
            <w:left w:val="none" w:sz="0" w:space="0" w:color="auto"/>
            <w:bottom w:val="none" w:sz="0" w:space="0" w:color="auto"/>
            <w:right w:val="none" w:sz="0" w:space="0" w:color="auto"/>
          </w:divBdr>
        </w:div>
        <w:div w:id="726491726">
          <w:marLeft w:val="0"/>
          <w:marRight w:val="0"/>
          <w:marTop w:val="0"/>
          <w:marBottom w:val="0"/>
          <w:divBdr>
            <w:top w:val="none" w:sz="0" w:space="0" w:color="auto"/>
            <w:left w:val="none" w:sz="0" w:space="0" w:color="auto"/>
            <w:bottom w:val="none" w:sz="0" w:space="0" w:color="auto"/>
            <w:right w:val="none" w:sz="0" w:space="0" w:color="auto"/>
          </w:divBdr>
        </w:div>
        <w:div w:id="1593540412">
          <w:marLeft w:val="0"/>
          <w:marRight w:val="0"/>
          <w:marTop w:val="0"/>
          <w:marBottom w:val="0"/>
          <w:divBdr>
            <w:top w:val="none" w:sz="0" w:space="0" w:color="auto"/>
            <w:left w:val="none" w:sz="0" w:space="0" w:color="auto"/>
            <w:bottom w:val="none" w:sz="0" w:space="0" w:color="auto"/>
            <w:right w:val="none" w:sz="0" w:space="0" w:color="auto"/>
          </w:divBdr>
        </w:div>
        <w:div w:id="1493443843">
          <w:marLeft w:val="0"/>
          <w:marRight w:val="0"/>
          <w:marTop w:val="0"/>
          <w:marBottom w:val="0"/>
          <w:divBdr>
            <w:top w:val="none" w:sz="0" w:space="0" w:color="auto"/>
            <w:left w:val="none" w:sz="0" w:space="0" w:color="auto"/>
            <w:bottom w:val="none" w:sz="0" w:space="0" w:color="auto"/>
            <w:right w:val="none" w:sz="0" w:space="0" w:color="auto"/>
          </w:divBdr>
        </w:div>
        <w:div w:id="61872546">
          <w:marLeft w:val="0"/>
          <w:marRight w:val="0"/>
          <w:marTop w:val="0"/>
          <w:marBottom w:val="0"/>
          <w:divBdr>
            <w:top w:val="none" w:sz="0" w:space="0" w:color="auto"/>
            <w:left w:val="none" w:sz="0" w:space="0" w:color="auto"/>
            <w:bottom w:val="none" w:sz="0" w:space="0" w:color="auto"/>
            <w:right w:val="none" w:sz="0" w:space="0" w:color="auto"/>
          </w:divBdr>
        </w:div>
        <w:div w:id="2049721849">
          <w:marLeft w:val="0"/>
          <w:marRight w:val="0"/>
          <w:marTop w:val="0"/>
          <w:marBottom w:val="0"/>
          <w:divBdr>
            <w:top w:val="none" w:sz="0" w:space="0" w:color="auto"/>
            <w:left w:val="none" w:sz="0" w:space="0" w:color="auto"/>
            <w:bottom w:val="none" w:sz="0" w:space="0" w:color="auto"/>
            <w:right w:val="none" w:sz="0" w:space="0" w:color="auto"/>
          </w:divBdr>
        </w:div>
        <w:div w:id="1868904286">
          <w:marLeft w:val="0"/>
          <w:marRight w:val="0"/>
          <w:marTop w:val="0"/>
          <w:marBottom w:val="0"/>
          <w:divBdr>
            <w:top w:val="none" w:sz="0" w:space="0" w:color="auto"/>
            <w:left w:val="none" w:sz="0" w:space="0" w:color="auto"/>
            <w:bottom w:val="none" w:sz="0" w:space="0" w:color="auto"/>
            <w:right w:val="none" w:sz="0" w:space="0" w:color="auto"/>
          </w:divBdr>
        </w:div>
        <w:div w:id="928974361">
          <w:marLeft w:val="0"/>
          <w:marRight w:val="0"/>
          <w:marTop w:val="0"/>
          <w:marBottom w:val="0"/>
          <w:divBdr>
            <w:top w:val="none" w:sz="0" w:space="0" w:color="auto"/>
            <w:left w:val="none" w:sz="0" w:space="0" w:color="auto"/>
            <w:bottom w:val="none" w:sz="0" w:space="0" w:color="auto"/>
            <w:right w:val="none" w:sz="0" w:space="0" w:color="auto"/>
          </w:divBdr>
        </w:div>
        <w:div w:id="102768412">
          <w:marLeft w:val="0"/>
          <w:marRight w:val="0"/>
          <w:marTop w:val="0"/>
          <w:marBottom w:val="0"/>
          <w:divBdr>
            <w:top w:val="none" w:sz="0" w:space="0" w:color="auto"/>
            <w:left w:val="none" w:sz="0" w:space="0" w:color="auto"/>
            <w:bottom w:val="none" w:sz="0" w:space="0" w:color="auto"/>
            <w:right w:val="none" w:sz="0" w:space="0" w:color="auto"/>
          </w:divBdr>
        </w:div>
        <w:div w:id="307592975">
          <w:marLeft w:val="0"/>
          <w:marRight w:val="0"/>
          <w:marTop w:val="0"/>
          <w:marBottom w:val="0"/>
          <w:divBdr>
            <w:top w:val="none" w:sz="0" w:space="0" w:color="auto"/>
            <w:left w:val="none" w:sz="0" w:space="0" w:color="auto"/>
            <w:bottom w:val="none" w:sz="0" w:space="0" w:color="auto"/>
            <w:right w:val="none" w:sz="0" w:space="0" w:color="auto"/>
          </w:divBdr>
        </w:div>
        <w:div w:id="450246792">
          <w:marLeft w:val="0"/>
          <w:marRight w:val="0"/>
          <w:marTop w:val="0"/>
          <w:marBottom w:val="0"/>
          <w:divBdr>
            <w:top w:val="none" w:sz="0" w:space="0" w:color="auto"/>
            <w:left w:val="none" w:sz="0" w:space="0" w:color="auto"/>
            <w:bottom w:val="none" w:sz="0" w:space="0" w:color="auto"/>
            <w:right w:val="none" w:sz="0" w:space="0" w:color="auto"/>
          </w:divBdr>
        </w:div>
        <w:div w:id="1082526127">
          <w:marLeft w:val="0"/>
          <w:marRight w:val="0"/>
          <w:marTop w:val="0"/>
          <w:marBottom w:val="0"/>
          <w:divBdr>
            <w:top w:val="none" w:sz="0" w:space="0" w:color="auto"/>
            <w:left w:val="none" w:sz="0" w:space="0" w:color="auto"/>
            <w:bottom w:val="none" w:sz="0" w:space="0" w:color="auto"/>
            <w:right w:val="none" w:sz="0" w:space="0" w:color="auto"/>
          </w:divBdr>
        </w:div>
        <w:div w:id="155996287">
          <w:marLeft w:val="0"/>
          <w:marRight w:val="0"/>
          <w:marTop w:val="0"/>
          <w:marBottom w:val="0"/>
          <w:divBdr>
            <w:top w:val="none" w:sz="0" w:space="0" w:color="auto"/>
            <w:left w:val="none" w:sz="0" w:space="0" w:color="auto"/>
            <w:bottom w:val="none" w:sz="0" w:space="0" w:color="auto"/>
            <w:right w:val="none" w:sz="0" w:space="0" w:color="auto"/>
          </w:divBdr>
        </w:div>
        <w:div w:id="743450949">
          <w:marLeft w:val="0"/>
          <w:marRight w:val="0"/>
          <w:marTop w:val="0"/>
          <w:marBottom w:val="0"/>
          <w:divBdr>
            <w:top w:val="none" w:sz="0" w:space="0" w:color="auto"/>
            <w:left w:val="none" w:sz="0" w:space="0" w:color="auto"/>
            <w:bottom w:val="none" w:sz="0" w:space="0" w:color="auto"/>
            <w:right w:val="none" w:sz="0" w:space="0" w:color="auto"/>
          </w:divBdr>
        </w:div>
        <w:div w:id="1646737510">
          <w:marLeft w:val="0"/>
          <w:marRight w:val="0"/>
          <w:marTop w:val="0"/>
          <w:marBottom w:val="0"/>
          <w:divBdr>
            <w:top w:val="none" w:sz="0" w:space="0" w:color="auto"/>
            <w:left w:val="none" w:sz="0" w:space="0" w:color="auto"/>
            <w:bottom w:val="none" w:sz="0" w:space="0" w:color="auto"/>
            <w:right w:val="none" w:sz="0" w:space="0" w:color="auto"/>
          </w:divBdr>
        </w:div>
        <w:div w:id="1239048694">
          <w:marLeft w:val="0"/>
          <w:marRight w:val="0"/>
          <w:marTop w:val="0"/>
          <w:marBottom w:val="0"/>
          <w:divBdr>
            <w:top w:val="none" w:sz="0" w:space="0" w:color="auto"/>
            <w:left w:val="none" w:sz="0" w:space="0" w:color="auto"/>
            <w:bottom w:val="none" w:sz="0" w:space="0" w:color="auto"/>
            <w:right w:val="none" w:sz="0" w:space="0" w:color="auto"/>
          </w:divBdr>
        </w:div>
        <w:div w:id="1017390538">
          <w:marLeft w:val="0"/>
          <w:marRight w:val="0"/>
          <w:marTop w:val="0"/>
          <w:marBottom w:val="0"/>
          <w:divBdr>
            <w:top w:val="none" w:sz="0" w:space="0" w:color="auto"/>
            <w:left w:val="none" w:sz="0" w:space="0" w:color="auto"/>
            <w:bottom w:val="none" w:sz="0" w:space="0" w:color="auto"/>
            <w:right w:val="none" w:sz="0" w:space="0" w:color="auto"/>
          </w:divBdr>
        </w:div>
        <w:div w:id="999818247">
          <w:marLeft w:val="0"/>
          <w:marRight w:val="0"/>
          <w:marTop w:val="0"/>
          <w:marBottom w:val="0"/>
          <w:divBdr>
            <w:top w:val="none" w:sz="0" w:space="0" w:color="auto"/>
            <w:left w:val="none" w:sz="0" w:space="0" w:color="auto"/>
            <w:bottom w:val="none" w:sz="0" w:space="0" w:color="auto"/>
            <w:right w:val="none" w:sz="0" w:space="0" w:color="auto"/>
          </w:divBdr>
        </w:div>
        <w:div w:id="2123914101">
          <w:marLeft w:val="0"/>
          <w:marRight w:val="0"/>
          <w:marTop w:val="0"/>
          <w:marBottom w:val="0"/>
          <w:divBdr>
            <w:top w:val="none" w:sz="0" w:space="0" w:color="auto"/>
            <w:left w:val="none" w:sz="0" w:space="0" w:color="auto"/>
            <w:bottom w:val="none" w:sz="0" w:space="0" w:color="auto"/>
            <w:right w:val="none" w:sz="0" w:space="0" w:color="auto"/>
          </w:divBdr>
        </w:div>
        <w:div w:id="670639545">
          <w:marLeft w:val="0"/>
          <w:marRight w:val="0"/>
          <w:marTop w:val="0"/>
          <w:marBottom w:val="0"/>
          <w:divBdr>
            <w:top w:val="none" w:sz="0" w:space="0" w:color="auto"/>
            <w:left w:val="none" w:sz="0" w:space="0" w:color="auto"/>
            <w:bottom w:val="none" w:sz="0" w:space="0" w:color="auto"/>
            <w:right w:val="none" w:sz="0" w:space="0" w:color="auto"/>
          </w:divBdr>
        </w:div>
        <w:div w:id="1097363638">
          <w:marLeft w:val="0"/>
          <w:marRight w:val="0"/>
          <w:marTop w:val="0"/>
          <w:marBottom w:val="0"/>
          <w:divBdr>
            <w:top w:val="none" w:sz="0" w:space="0" w:color="auto"/>
            <w:left w:val="none" w:sz="0" w:space="0" w:color="auto"/>
            <w:bottom w:val="none" w:sz="0" w:space="0" w:color="auto"/>
            <w:right w:val="none" w:sz="0" w:space="0" w:color="auto"/>
          </w:divBdr>
        </w:div>
        <w:div w:id="851072792">
          <w:marLeft w:val="0"/>
          <w:marRight w:val="0"/>
          <w:marTop w:val="0"/>
          <w:marBottom w:val="0"/>
          <w:divBdr>
            <w:top w:val="none" w:sz="0" w:space="0" w:color="auto"/>
            <w:left w:val="none" w:sz="0" w:space="0" w:color="auto"/>
            <w:bottom w:val="none" w:sz="0" w:space="0" w:color="auto"/>
            <w:right w:val="none" w:sz="0" w:space="0" w:color="auto"/>
          </w:divBdr>
        </w:div>
        <w:div w:id="1364360815">
          <w:marLeft w:val="0"/>
          <w:marRight w:val="0"/>
          <w:marTop w:val="0"/>
          <w:marBottom w:val="0"/>
          <w:divBdr>
            <w:top w:val="none" w:sz="0" w:space="0" w:color="auto"/>
            <w:left w:val="none" w:sz="0" w:space="0" w:color="auto"/>
            <w:bottom w:val="none" w:sz="0" w:space="0" w:color="auto"/>
            <w:right w:val="none" w:sz="0" w:space="0" w:color="auto"/>
          </w:divBdr>
        </w:div>
        <w:div w:id="318272393">
          <w:marLeft w:val="0"/>
          <w:marRight w:val="0"/>
          <w:marTop w:val="0"/>
          <w:marBottom w:val="0"/>
          <w:divBdr>
            <w:top w:val="none" w:sz="0" w:space="0" w:color="auto"/>
            <w:left w:val="none" w:sz="0" w:space="0" w:color="auto"/>
            <w:bottom w:val="none" w:sz="0" w:space="0" w:color="auto"/>
            <w:right w:val="none" w:sz="0" w:space="0" w:color="auto"/>
          </w:divBdr>
        </w:div>
        <w:div w:id="2050714349">
          <w:marLeft w:val="0"/>
          <w:marRight w:val="0"/>
          <w:marTop w:val="0"/>
          <w:marBottom w:val="0"/>
          <w:divBdr>
            <w:top w:val="none" w:sz="0" w:space="0" w:color="auto"/>
            <w:left w:val="none" w:sz="0" w:space="0" w:color="auto"/>
            <w:bottom w:val="none" w:sz="0" w:space="0" w:color="auto"/>
            <w:right w:val="none" w:sz="0" w:space="0" w:color="auto"/>
          </w:divBdr>
        </w:div>
        <w:div w:id="622154963">
          <w:marLeft w:val="0"/>
          <w:marRight w:val="0"/>
          <w:marTop w:val="0"/>
          <w:marBottom w:val="0"/>
          <w:divBdr>
            <w:top w:val="none" w:sz="0" w:space="0" w:color="auto"/>
            <w:left w:val="none" w:sz="0" w:space="0" w:color="auto"/>
            <w:bottom w:val="none" w:sz="0" w:space="0" w:color="auto"/>
            <w:right w:val="none" w:sz="0" w:space="0" w:color="auto"/>
          </w:divBdr>
        </w:div>
        <w:div w:id="1327782744">
          <w:marLeft w:val="0"/>
          <w:marRight w:val="0"/>
          <w:marTop w:val="0"/>
          <w:marBottom w:val="0"/>
          <w:divBdr>
            <w:top w:val="none" w:sz="0" w:space="0" w:color="auto"/>
            <w:left w:val="none" w:sz="0" w:space="0" w:color="auto"/>
            <w:bottom w:val="none" w:sz="0" w:space="0" w:color="auto"/>
            <w:right w:val="none" w:sz="0" w:space="0" w:color="auto"/>
          </w:divBdr>
        </w:div>
        <w:div w:id="1886985273">
          <w:marLeft w:val="0"/>
          <w:marRight w:val="0"/>
          <w:marTop w:val="0"/>
          <w:marBottom w:val="0"/>
          <w:divBdr>
            <w:top w:val="none" w:sz="0" w:space="0" w:color="auto"/>
            <w:left w:val="none" w:sz="0" w:space="0" w:color="auto"/>
            <w:bottom w:val="none" w:sz="0" w:space="0" w:color="auto"/>
            <w:right w:val="none" w:sz="0" w:space="0" w:color="auto"/>
          </w:divBdr>
        </w:div>
        <w:div w:id="1270314909">
          <w:marLeft w:val="0"/>
          <w:marRight w:val="0"/>
          <w:marTop w:val="0"/>
          <w:marBottom w:val="0"/>
          <w:divBdr>
            <w:top w:val="none" w:sz="0" w:space="0" w:color="auto"/>
            <w:left w:val="none" w:sz="0" w:space="0" w:color="auto"/>
            <w:bottom w:val="none" w:sz="0" w:space="0" w:color="auto"/>
            <w:right w:val="none" w:sz="0" w:space="0" w:color="auto"/>
          </w:divBdr>
        </w:div>
        <w:div w:id="1895922905">
          <w:marLeft w:val="0"/>
          <w:marRight w:val="0"/>
          <w:marTop w:val="0"/>
          <w:marBottom w:val="0"/>
          <w:divBdr>
            <w:top w:val="none" w:sz="0" w:space="0" w:color="auto"/>
            <w:left w:val="none" w:sz="0" w:space="0" w:color="auto"/>
            <w:bottom w:val="none" w:sz="0" w:space="0" w:color="auto"/>
            <w:right w:val="none" w:sz="0" w:space="0" w:color="auto"/>
          </w:divBdr>
        </w:div>
        <w:div w:id="1009023777">
          <w:marLeft w:val="0"/>
          <w:marRight w:val="0"/>
          <w:marTop w:val="0"/>
          <w:marBottom w:val="0"/>
          <w:divBdr>
            <w:top w:val="none" w:sz="0" w:space="0" w:color="auto"/>
            <w:left w:val="none" w:sz="0" w:space="0" w:color="auto"/>
            <w:bottom w:val="none" w:sz="0" w:space="0" w:color="auto"/>
            <w:right w:val="none" w:sz="0" w:space="0" w:color="auto"/>
          </w:divBdr>
        </w:div>
        <w:div w:id="1429429307">
          <w:marLeft w:val="0"/>
          <w:marRight w:val="0"/>
          <w:marTop w:val="0"/>
          <w:marBottom w:val="0"/>
          <w:divBdr>
            <w:top w:val="none" w:sz="0" w:space="0" w:color="auto"/>
            <w:left w:val="none" w:sz="0" w:space="0" w:color="auto"/>
            <w:bottom w:val="none" w:sz="0" w:space="0" w:color="auto"/>
            <w:right w:val="none" w:sz="0" w:space="0" w:color="auto"/>
          </w:divBdr>
        </w:div>
        <w:div w:id="2015111606">
          <w:marLeft w:val="0"/>
          <w:marRight w:val="0"/>
          <w:marTop w:val="0"/>
          <w:marBottom w:val="0"/>
          <w:divBdr>
            <w:top w:val="none" w:sz="0" w:space="0" w:color="auto"/>
            <w:left w:val="none" w:sz="0" w:space="0" w:color="auto"/>
            <w:bottom w:val="none" w:sz="0" w:space="0" w:color="auto"/>
            <w:right w:val="none" w:sz="0" w:space="0" w:color="auto"/>
          </w:divBdr>
        </w:div>
        <w:div w:id="937297426">
          <w:marLeft w:val="0"/>
          <w:marRight w:val="0"/>
          <w:marTop w:val="0"/>
          <w:marBottom w:val="0"/>
          <w:divBdr>
            <w:top w:val="none" w:sz="0" w:space="0" w:color="auto"/>
            <w:left w:val="none" w:sz="0" w:space="0" w:color="auto"/>
            <w:bottom w:val="none" w:sz="0" w:space="0" w:color="auto"/>
            <w:right w:val="none" w:sz="0" w:space="0" w:color="auto"/>
          </w:divBdr>
        </w:div>
        <w:div w:id="1786464281">
          <w:marLeft w:val="0"/>
          <w:marRight w:val="0"/>
          <w:marTop w:val="0"/>
          <w:marBottom w:val="0"/>
          <w:divBdr>
            <w:top w:val="none" w:sz="0" w:space="0" w:color="auto"/>
            <w:left w:val="none" w:sz="0" w:space="0" w:color="auto"/>
            <w:bottom w:val="none" w:sz="0" w:space="0" w:color="auto"/>
            <w:right w:val="none" w:sz="0" w:space="0" w:color="auto"/>
          </w:divBdr>
          <w:divsChild>
            <w:div w:id="1564872161">
              <w:marLeft w:val="-75"/>
              <w:marRight w:val="0"/>
              <w:marTop w:val="30"/>
              <w:marBottom w:val="30"/>
              <w:divBdr>
                <w:top w:val="none" w:sz="0" w:space="0" w:color="auto"/>
                <w:left w:val="none" w:sz="0" w:space="0" w:color="auto"/>
                <w:bottom w:val="none" w:sz="0" w:space="0" w:color="auto"/>
                <w:right w:val="none" w:sz="0" w:space="0" w:color="auto"/>
              </w:divBdr>
              <w:divsChild>
                <w:div w:id="976643399">
                  <w:marLeft w:val="0"/>
                  <w:marRight w:val="0"/>
                  <w:marTop w:val="0"/>
                  <w:marBottom w:val="0"/>
                  <w:divBdr>
                    <w:top w:val="none" w:sz="0" w:space="0" w:color="auto"/>
                    <w:left w:val="none" w:sz="0" w:space="0" w:color="auto"/>
                    <w:bottom w:val="none" w:sz="0" w:space="0" w:color="auto"/>
                    <w:right w:val="none" w:sz="0" w:space="0" w:color="auto"/>
                  </w:divBdr>
                  <w:divsChild>
                    <w:div w:id="1932155154">
                      <w:marLeft w:val="0"/>
                      <w:marRight w:val="0"/>
                      <w:marTop w:val="0"/>
                      <w:marBottom w:val="0"/>
                      <w:divBdr>
                        <w:top w:val="none" w:sz="0" w:space="0" w:color="auto"/>
                        <w:left w:val="none" w:sz="0" w:space="0" w:color="auto"/>
                        <w:bottom w:val="none" w:sz="0" w:space="0" w:color="auto"/>
                        <w:right w:val="none" w:sz="0" w:space="0" w:color="auto"/>
                      </w:divBdr>
                    </w:div>
                  </w:divsChild>
                </w:div>
                <w:div w:id="1663654234">
                  <w:marLeft w:val="0"/>
                  <w:marRight w:val="0"/>
                  <w:marTop w:val="0"/>
                  <w:marBottom w:val="0"/>
                  <w:divBdr>
                    <w:top w:val="none" w:sz="0" w:space="0" w:color="auto"/>
                    <w:left w:val="none" w:sz="0" w:space="0" w:color="auto"/>
                    <w:bottom w:val="none" w:sz="0" w:space="0" w:color="auto"/>
                    <w:right w:val="none" w:sz="0" w:space="0" w:color="auto"/>
                  </w:divBdr>
                  <w:divsChild>
                    <w:div w:id="84226721">
                      <w:marLeft w:val="0"/>
                      <w:marRight w:val="0"/>
                      <w:marTop w:val="0"/>
                      <w:marBottom w:val="0"/>
                      <w:divBdr>
                        <w:top w:val="none" w:sz="0" w:space="0" w:color="auto"/>
                        <w:left w:val="none" w:sz="0" w:space="0" w:color="auto"/>
                        <w:bottom w:val="none" w:sz="0" w:space="0" w:color="auto"/>
                        <w:right w:val="none" w:sz="0" w:space="0" w:color="auto"/>
                      </w:divBdr>
                    </w:div>
                  </w:divsChild>
                </w:div>
                <w:div w:id="517742500">
                  <w:marLeft w:val="0"/>
                  <w:marRight w:val="0"/>
                  <w:marTop w:val="0"/>
                  <w:marBottom w:val="0"/>
                  <w:divBdr>
                    <w:top w:val="none" w:sz="0" w:space="0" w:color="auto"/>
                    <w:left w:val="none" w:sz="0" w:space="0" w:color="auto"/>
                    <w:bottom w:val="none" w:sz="0" w:space="0" w:color="auto"/>
                    <w:right w:val="none" w:sz="0" w:space="0" w:color="auto"/>
                  </w:divBdr>
                  <w:divsChild>
                    <w:div w:id="1950579845">
                      <w:marLeft w:val="0"/>
                      <w:marRight w:val="0"/>
                      <w:marTop w:val="0"/>
                      <w:marBottom w:val="0"/>
                      <w:divBdr>
                        <w:top w:val="none" w:sz="0" w:space="0" w:color="auto"/>
                        <w:left w:val="none" w:sz="0" w:space="0" w:color="auto"/>
                        <w:bottom w:val="none" w:sz="0" w:space="0" w:color="auto"/>
                        <w:right w:val="none" w:sz="0" w:space="0" w:color="auto"/>
                      </w:divBdr>
                    </w:div>
                  </w:divsChild>
                </w:div>
                <w:div w:id="125591859">
                  <w:marLeft w:val="0"/>
                  <w:marRight w:val="0"/>
                  <w:marTop w:val="0"/>
                  <w:marBottom w:val="0"/>
                  <w:divBdr>
                    <w:top w:val="none" w:sz="0" w:space="0" w:color="auto"/>
                    <w:left w:val="none" w:sz="0" w:space="0" w:color="auto"/>
                    <w:bottom w:val="none" w:sz="0" w:space="0" w:color="auto"/>
                    <w:right w:val="none" w:sz="0" w:space="0" w:color="auto"/>
                  </w:divBdr>
                  <w:divsChild>
                    <w:div w:id="2038119765">
                      <w:marLeft w:val="0"/>
                      <w:marRight w:val="0"/>
                      <w:marTop w:val="0"/>
                      <w:marBottom w:val="0"/>
                      <w:divBdr>
                        <w:top w:val="none" w:sz="0" w:space="0" w:color="auto"/>
                        <w:left w:val="none" w:sz="0" w:space="0" w:color="auto"/>
                        <w:bottom w:val="none" w:sz="0" w:space="0" w:color="auto"/>
                        <w:right w:val="none" w:sz="0" w:space="0" w:color="auto"/>
                      </w:divBdr>
                    </w:div>
                  </w:divsChild>
                </w:div>
                <w:div w:id="997808337">
                  <w:marLeft w:val="0"/>
                  <w:marRight w:val="0"/>
                  <w:marTop w:val="0"/>
                  <w:marBottom w:val="0"/>
                  <w:divBdr>
                    <w:top w:val="none" w:sz="0" w:space="0" w:color="auto"/>
                    <w:left w:val="none" w:sz="0" w:space="0" w:color="auto"/>
                    <w:bottom w:val="none" w:sz="0" w:space="0" w:color="auto"/>
                    <w:right w:val="none" w:sz="0" w:space="0" w:color="auto"/>
                  </w:divBdr>
                  <w:divsChild>
                    <w:div w:id="2044013439">
                      <w:marLeft w:val="0"/>
                      <w:marRight w:val="0"/>
                      <w:marTop w:val="0"/>
                      <w:marBottom w:val="0"/>
                      <w:divBdr>
                        <w:top w:val="none" w:sz="0" w:space="0" w:color="auto"/>
                        <w:left w:val="none" w:sz="0" w:space="0" w:color="auto"/>
                        <w:bottom w:val="none" w:sz="0" w:space="0" w:color="auto"/>
                        <w:right w:val="none" w:sz="0" w:space="0" w:color="auto"/>
                      </w:divBdr>
                    </w:div>
                  </w:divsChild>
                </w:div>
                <w:div w:id="16661185">
                  <w:marLeft w:val="0"/>
                  <w:marRight w:val="0"/>
                  <w:marTop w:val="0"/>
                  <w:marBottom w:val="0"/>
                  <w:divBdr>
                    <w:top w:val="none" w:sz="0" w:space="0" w:color="auto"/>
                    <w:left w:val="none" w:sz="0" w:space="0" w:color="auto"/>
                    <w:bottom w:val="none" w:sz="0" w:space="0" w:color="auto"/>
                    <w:right w:val="none" w:sz="0" w:space="0" w:color="auto"/>
                  </w:divBdr>
                  <w:divsChild>
                    <w:div w:id="1747342892">
                      <w:marLeft w:val="0"/>
                      <w:marRight w:val="0"/>
                      <w:marTop w:val="0"/>
                      <w:marBottom w:val="0"/>
                      <w:divBdr>
                        <w:top w:val="none" w:sz="0" w:space="0" w:color="auto"/>
                        <w:left w:val="none" w:sz="0" w:space="0" w:color="auto"/>
                        <w:bottom w:val="none" w:sz="0" w:space="0" w:color="auto"/>
                        <w:right w:val="none" w:sz="0" w:space="0" w:color="auto"/>
                      </w:divBdr>
                    </w:div>
                  </w:divsChild>
                </w:div>
                <w:div w:id="1096171590">
                  <w:marLeft w:val="0"/>
                  <w:marRight w:val="0"/>
                  <w:marTop w:val="0"/>
                  <w:marBottom w:val="0"/>
                  <w:divBdr>
                    <w:top w:val="none" w:sz="0" w:space="0" w:color="auto"/>
                    <w:left w:val="none" w:sz="0" w:space="0" w:color="auto"/>
                    <w:bottom w:val="none" w:sz="0" w:space="0" w:color="auto"/>
                    <w:right w:val="none" w:sz="0" w:space="0" w:color="auto"/>
                  </w:divBdr>
                  <w:divsChild>
                    <w:div w:id="568736827">
                      <w:marLeft w:val="0"/>
                      <w:marRight w:val="0"/>
                      <w:marTop w:val="0"/>
                      <w:marBottom w:val="0"/>
                      <w:divBdr>
                        <w:top w:val="none" w:sz="0" w:space="0" w:color="auto"/>
                        <w:left w:val="none" w:sz="0" w:space="0" w:color="auto"/>
                        <w:bottom w:val="none" w:sz="0" w:space="0" w:color="auto"/>
                        <w:right w:val="none" w:sz="0" w:space="0" w:color="auto"/>
                      </w:divBdr>
                    </w:div>
                  </w:divsChild>
                </w:div>
                <w:div w:id="1307398318">
                  <w:marLeft w:val="0"/>
                  <w:marRight w:val="0"/>
                  <w:marTop w:val="0"/>
                  <w:marBottom w:val="0"/>
                  <w:divBdr>
                    <w:top w:val="none" w:sz="0" w:space="0" w:color="auto"/>
                    <w:left w:val="none" w:sz="0" w:space="0" w:color="auto"/>
                    <w:bottom w:val="none" w:sz="0" w:space="0" w:color="auto"/>
                    <w:right w:val="none" w:sz="0" w:space="0" w:color="auto"/>
                  </w:divBdr>
                  <w:divsChild>
                    <w:div w:id="1386293052">
                      <w:marLeft w:val="0"/>
                      <w:marRight w:val="0"/>
                      <w:marTop w:val="0"/>
                      <w:marBottom w:val="0"/>
                      <w:divBdr>
                        <w:top w:val="none" w:sz="0" w:space="0" w:color="auto"/>
                        <w:left w:val="none" w:sz="0" w:space="0" w:color="auto"/>
                        <w:bottom w:val="none" w:sz="0" w:space="0" w:color="auto"/>
                        <w:right w:val="none" w:sz="0" w:space="0" w:color="auto"/>
                      </w:divBdr>
                    </w:div>
                  </w:divsChild>
                </w:div>
                <w:div w:id="1738745961">
                  <w:marLeft w:val="0"/>
                  <w:marRight w:val="0"/>
                  <w:marTop w:val="0"/>
                  <w:marBottom w:val="0"/>
                  <w:divBdr>
                    <w:top w:val="none" w:sz="0" w:space="0" w:color="auto"/>
                    <w:left w:val="none" w:sz="0" w:space="0" w:color="auto"/>
                    <w:bottom w:val="none" w:sz="0" w:space="0" w:color="auto"/>
                    <w:right w:val="none" w:sz="0" w:space="0" w:color="auto"/>
                  </w:divBdr>
                  <w:divsChild>
                    <w:div w:id="12868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60399">
          <w:marLeft w:val="0"/>
          <w:marRight w:val="0"/>
          <w:marTop w:val="0"/>
          <w:marBottom w:val="0"/>
          <w:divBdr>
            <w:top w:val="none" w:sz="0" w:space="0" w:color="auto"/>
            <w:left w:val="none" w:sz="0" w:space="0" w:color="auto"/>
            <w:bottom w:val="none" w:sz="0" w:space="0" w:color="auto"/>
            <w:right w:val="none" w:sz="0" w:space="0" w:color="auto"/>
          </w:divBdr>
        </w:div>
      </w:divsChild>
    </w:div>
    <w:div w:id="1745175986">
      <w:bodyDiv w:val="1"/>
      <w:marLeft w:val="0"/>
      <w:marRight w:val="0"/>
      <w:marTop w:val="0"/>
      <w:marBottom w:val="0"/>
      <w:divBdr>
        <w:top w:val="none" w:sz="0" w:space="0" w:color="auto"/>
        <w:left w:val="none" w:sz="0" w:space="0" w:color="auto"/>
        <w:bottom w:val="none" w:sz="0" w:space="0" w:color="auto"/>
        <w:right w:val="none" w:sz="0" w:space="0" w:color="auto"/>
      </w:divBdr>
      <w:divsChild>
        <w:div w:id="1195390299">
          <w:marLeft w:val="0"/>
          <w:marRight w:val="0"/>
          <w:marTop w:val="0"/>
          <w:marBottom w:val="0"/>
          <w:divBdr>
            <w:top w:val="none" w:sz="0" w:space="0" w:color="auto"/>
            <w:left w:val="none" w:sz="0" w:space="0" w:color="auto"/>
            <w:bottom w:val="none" w:sz="0" w:space="0" w:color="auto"/>
            <w:right w:val="none" w:sz="0" w:space="0" w:color="auto"/>
          </w:divBdr>
        </w:div>
        <w:div w:id="36782740">
          <w:marLeft w:val="0"/>
          <w:marRight w:val="0"/>
          <w:marTop w:val="0"/>
          <w:marBottom w:val="0"/>
          <w:divBdr>
            <w:top w:val="none" w:sz="0" w:space="0" w:color="auto"/>
            <w:left w:val="none" w:sz="0" w:space="0" w:color="auto"/>
            <w:bottom w:val="none" w:sz="0" w:space="0" w:color="auto"/>
            <w:right w:val="none" w:sz="0" w:space="0" w:color="auto"/>
          </w:divBdr>
        </w:div>
        <w:div w:id="633682961">
          <w:marLeft w:val="0"/>
          <w:marRight w:val="0"/>
          <w:marTop w:val="0"/>
          <w:marBottom w:val="0"/>
          <w:divBdr>
            <w:top w:val="none" w:sz="0" w:space="0" w:color="auto"/>
            <w:left w:val="none" w:sz="0" w:space="0" w:color="auto"/>
            <w:bottom w:val="none" w:sz="0" w:space="0" w:color="auto"/>
            <w:right w:val="none" w:sz="0" w:space="0" w:color="auto"/>
          </w:divBdr>
          <w:divsChild>
            <w:div w:id="1169254144">
              <w:marLeft w:val="0"/>
              <w:marRight w:val="0"/>
              <w:marTop w:val="0"/>
              <w:marBottom w:val="0"/>
              <w:divBdr>
                <w:top w:val="none" w:sz="0" w:space="0" w:color="auto"/>
                <w:left w:val="none" w:sz="0" w:space="0" w:color="auto"/>
                <w:bottom w:val="none" w:sz="0" w:space="0" w:color="auto"/>
                <w:right w:val="none" w:sz="0" w:space="0" w:color="auto"/>
              </w:divBdr>
            </w:div>
            <w:div w:id="102463285">
              <w:marLeft w:val="0"/>
              <w:marRight w:val="0"/>
              <w:marTop w:val="0"/>
              <w:marBottom w:val="0"/>
              <w:divBdr>
                <w:top w:val="none" w:sz="0" w:space="0" w:color="auto"/>
                <w:left w:val="none" w:sz="0" w:space="0" w:color="auto"/>
                <w:bottom w:val="none" w:sz="0" w:space="0" w:color="auto"/>
                <w:right w:val="none" w:sz="0" w:space="0" w:color="auto"/>
              </w:divBdr>
            </w:div>
            <w:div w:id="1697272934">
              <w:marLeft w:val="0"/>
              <w:marRight w:val="0"/>
              <w:marTop w:val="0"/>
              <w:marBottom w:val="0"/>
              <w:divBdr>
                <w:top w:val="none" w:sz="0" w:space="0" w:color="auto"/>
                <w:left w:val="none" w:sz="0" w:space="0" w:color="auto"/>
                <w:bottom w:val="none" w:sz="0" w:space="0" w:color="auto"/>
                <w:right w:val="none" w:sz="0" w:space="0" w:color="auto"/>
              </w:divBdr>
            </w:div>
            <w:div w:id="1734813562">
              <w:marLeft w:val="0"/>
              <w:marRight w:val="0"/>
              <w:marTop w:val="0"/>
              <w:marBottom w:val="0"/>
              <w:divBdr>
                <w:top w:val="none" w:sz="0" w:space="0" w:color="auto"/>
                <w:left w:val="none" w:sz="0" w:space="0" w:color="auto"/>
                <w:bottom w:val="none" w:sz="0" w:space="0" w:color="auto"/>
                <w:right w:val="none" w:sz="0" w:space="0" w:color="auto"/>
              </w:divBdr>
            </w:div>
            <w:div w:id="348677728">
              <w:marLeft w:val="0"/>
              <w:marRight w:val="0"/>
              <w:marTop w:val="0"/>
              <w:marBottom w:val="0"/>
              <w:divBdr>
                <w:top w:val="none" w:sz="0" w:space="0" w:color="auto"/>
                <w:left w:val="none" w:sz="0" w:space="0" w:color="auto"/>
                <w:bottom w:val="none" w:sz="0" w:space="0" w:color="auto"/>
                <w:right w:val="none" w:sz="0" w:space="0" w:color="auto"/>
              </w:divBdr>
            </w:div>
            <w:div w:id="502281654">
              <w:marLeft w:val="0"/>
              <w:marRight w:val="0"/>
              <w:marTop w:val="0"/>
              <w:marBottom w:val="0"/>
              <w:divBdr>
                <w:top w:val="none" w:sz="0" w:space="0" w:color="auto"/>
                <w:left w:val="none" w:sz="0" w:space="0" w:color="auto"/>
                <w:bottom w:val="none" w:sz="0" w:space="0" w:color="auto"/>
                <w:right w:val="none" w:sz="0" w:space="0" w:color="auto"/>
              </w:divBdr>
            </w:div>
            <w:div w:id="240212890">
              <w:marLeft w:val="0"/>
              <w:marRight w:val="0"/>
              <w:marTop w:val="0"/>
              <w:marBottom w:val="0"/>
              <w:divBdr>
                <w:top w:val="none" w:sz="0" w:space="0" w:color="auto"/>
                <w:left w:val="none" w:sz="0" w:space="0" w:color="auto"/>
                <w:bottom w:val="none" w:sz="0" w:space="0" w:color="auto"/>
                <w:right w:val="none" w:sz="0" w:space="0" w:color="auto"/>
              </w:divBdr>
            </w:div>
            <w:div w:id="1294143200">
              <w:marLeft w:val="0"/>
              <w:marRight w:val="0"/>
              <w:marTop w:val="0"/>
              <w:marBottom w:val="0"/>
              <w:divBdr>
                <w:top w:val="none" w:sz="0" w:space="0" w:color="auto"/>
                <w:left w:val="none" w:sz="0" w:space="0" w:color="auto"/>
                <w:bottom w:val="none" w:sz="0" w:space="0" w:color="auto"/>
                <w:right w:val="none" w:sz="0" w:space="0" w:color="auto"/>
              </w:divBdr>
            </w:div>
            <w:div w:id="154299902">
              <w:marLeft w:val="0"/>
              <w:marRight w:val="0"/>
              <w:marTop w:val="0"/>
              <w:marBottom w:val="0"/>
              <w:divBdr>
                <w:top w:val="none" w:sz="0" w:space="0" w:color="auto"/>
                <w:left w:val="none" w:sz="0" w:space="0" w:color="auto"/>
                <w:bottom w:val="none" w:sz="0" w:space="0" w:color="auto"/>
                <w:right w:val="none" w:sz="0" w:space="0" w:color="auto"/>
              </w:divBdr>
            </w:div>
            <w:div w:id="1447777532">
              <w:marLeft w:val="0"/>
              <w:marRight w:val="0"/>
              <w:marTop w:val="0"/>
              <w:marBottom w:val="0"/>
              <w:divBdr>
                <w:top w:val="none" w:sz="0" w:space="0" w:color="auto"/>
                <w:left w:val="none" w:sz="0" w:space="0" w:color="auto"/>
                <w:bottom w:val="none" w:sz="0" w:space="0" w:color="auto"/>
                <w:right w:val="none" w:sz="0" w:space="0" w:color="auto"/>
              </w:divBdr>
            </w:div>
            <w:div w:id="1952936726">
              <w:marLeft w:val="0"/>
              <w:marRight w:val="0"/>
              <w:marTop w:val="0"/>
              <w:marBottom w:val="0"/>
              <w:divBdr>
                <w:top w:val="none" w:sz="0" w:space="0" w:color="auto"/>
                <w:left w:val="none" w:sz="0" w:space="0" w:color="auto"/>
                <w:bottom w:val="none" w:sz="0" w:space="0" w:color="auto"/>
                <w:right w:val="none" w:sz="0" w:space="0" w:color="auto"/>
              </w:divBdr>
            </w:div>
            <w:div w:id="1296328270">
              <w:marLeft w:val="0"/>
              <w:marRight w:val="0"/>
              <w:marTop w:val="0"/>
              <w:marBottom w:val="0"/>
              <w:divBdr>
                <w:top w:val="none" w:sz="0" w:space="0" w:color="auto"/>
                <w:left w:val="none" w:sz="0" w:space="0" w:color="auto"/>
                <w:bottom w:val="none" w:sz="0" w:space="0" w:color="auto"/>
                <w:right w:val="none" w:sz="0" w:space="0" w:color="auto"/>
              </w:divBdr>
            </w:div>
            <w:div w:id="1643192800">
              <w:marLeft w:val="0"/>
              <w:marRight w:val="0"/>
              <w:marTop w:val="0"/>
              <w:marBottom w:val="0"/>
              <w:divBdr>
                <w:top w:val="none" w:sz="0" w:space="0" w:color="auto"/>
                <w:left w:val="none" w:sz="0" w:space="0" w:color="auto"/>
                <w:bottom w:val="none" w:sz="0" w:space="0" w:color="auto"/>
                <w:right w:val="none" w:sz="0" w:space="0" w:color="auto"/>
              </w:divBdr>
            </w:div>
            <w:div w:id="576746665">
              <w:marLeft w:val="0"/>
              <w:marRight w:val="0"/>
              <w:marTop w:val="0"/>
              <w:marBottom w:val="0"/>
              <w:divBdr>
                <w:top w:val="none" w:sz="0" w:space="0" w:color="auto"/>
                <w:left w:val="none" w:sz="0" w:space="0" w:color="auto"/>
                <w:bottom w:val="none" w:sz="0" w:space="0" w:color="auto"/>
                <w:right w:val="none" w:sz="0" w:space="0" w:color="auto"/>
              </w:divBdr>
            </w:div>
            <w:div w:id="706224387">
              <w:marLeft w:val="0"/>
              <w:marRight w:val="0"/>
              <w:marTop w:val="0"/>
              <w:marBottom w:val="0"/>
              <w:divBdr>
                <w:top w:val="none" w:sz="0" w:space="0" w:color="auto"/>
                <w:left w:val="none" w:sz="0" w:space="0" w:color="auto"/>
                <w:bottom w:val="none" w:sz="0" w:space="0" w:color="auto"/>
                <w:right w:val="none" w:sz="0" w:space="0" w:color="auto"/>
              </w:divBdr>
            </w:div>
            <w:div w:id="262416150">
              <w:marLeft w:val="0"/>
              <w:marRight w:val="0"/>
              <w:marTop w:val="0"/>
              <w:marBottom w:val="0"/>
              <w:divBdr>
                <w:top w:val="none" w:sz="0" w:space="0" w:color="auto"/>
                <w:left w:val="none" w:sz="0" w:space="0" w:color="auto"/>
                <w:bottom w:val="none" w:sz="0" w:space="0" w:color="auto"/>
                <w:right w:val="none" w:sz="0" w:space="0" w:color="auto"/>
              </w:divBdr>
            </w:div>
            <w:div w:id="396512279">
              <w:marLeft w:val="0"/>
              <w:marRight w:val="0"/>
              <w:marTop w:val="0"/>
              <w:marBottom w:val="0"/>
              <w:divBdr>
                <w:top w:val="none" w:sz="0" w:space="0" w:color="auto"/>
                <w:left w:val="none" w:sz="0" w:space="0" w:color="auto"/>
                <w:bottom w:val="none" w:sz="0" w:space="0" w:color="auto"/>
                <w:right w:val="none" w:sz="0" w:space="0" w:color="auto"/>
              </w:divBdr>
            </w:div>
          </w:divsChild>
        </w:div>
        <w:div w:id="2080904805">
          <w:marLeft w:val="0"/>
          <w:marRight w:val="0"/>
          <w:marTop w:val="0"/>
          <w:marBottom w:val="0"/>
          <w:divBdr>
            <w:top w:val="none" w:sz="0" w:space="0" w:color="auto"/>
            <w:left w:val="none" w:sz="0" w:space="0" w:color="auto"/>
            <w:bottom w:val="none" w:sz="0" w:space="0" w:color="auto"/>
            <w:right w:val="none" w:sz="0" w:space="0" w:color="auto"/>
          </w:divBdr>
        </w:div>
        <w:div w:id="922029060">
          <w:marLeft w:val="0"/>
          <w:marRight w:val="0"/>
          <w:marTop w:val="0"/>
          <w:marBottom w:val="0"/>
          <w:divBdr>
            <w:top w:val="none" w:sz="0" w:space="0" w:color="auto"/>
            <w:left w:val="none" w:sz="0" w:space="0" w:color="auto"/>
            <w:bottom w:val="none" w:sz="0" w:space="0" w:color="auto"/>
            <w:right w:val="none" w:sz="0" w:space="0" w:color="auto"/>
          </w:divBdr>
        </w:div>
        <w:div w:id="83301875">
          <w:marLeft w:val="0"/>
          <w:marRight w:val="0"/>
          <w:marTop w:val="0"/>
          <w:marBottom w:val="0"/>
          <w:divBdr>
            <w:top w:val="none" w:sz="0" w:space="0" w:color="auto"/>
            <w:left w:val="none" w:sz="0" w:space="0" w:color="auto"/>
            <w:bottom w:val="none" w:sz="0" w:space="0" w:color="auto"/>
            <w:right w:val="none" w:sz="0" w:space="0" w:color="auto"/>
          </w:divBdr>
        </w:div>
        <w:div w:id="521089519">
          <w:marLeft w:val="0"/>
          <w:marRight w:val="0"/>
          <w:marTop w:val="0"/>
          <w:marBottom w:val="0"/>
          <w:divBdr>
            <w:top w:val="none" w:sz="0" w:space="0" w:color="auto"/>
            <w:left w:val="none" w:sz="0" w:space="0" w:color="auto"/>
            <w:bottom w:val="none" w:sz="0" w:space="0" w:color="auto"/>
            <w:right w:val="none" w:sz="0" w:space="0" w:color="auto"/>
          </w:divBdr>
        </w:div>
        <w:div w:id="1128469245">
          <w:marLeft w:val="0"/>
          <w:marRight w:val="0"/>
          <w:marTop w:val="0"/>
          <w:marBottom w:val="0"/>
          <w:divBdr>
            <w:top w:val="none" w:sz="0" w:space="0" w:color="auto"/>
            <w:left w:val="none" w:sz="0" w:space="0" w:color="auto"/>
            <w:bottom w:val="none" w:sz="0" w:space="0" w:color="auto"/>
            <w:right w:val="none" w:sz="0" w:space="0" w:color="auto"/>
          </w:divBdr>
        </w:div>
        <w:div w:id="2028172496">
          <w:marLeft w:val="0"/>
          <w:marRight w:val="0"/>
          <w:marTop w:val="0"/>
          <w:marBottom w:val="0"/>
          <w:divBdr>
            <w:top w:val="none" w:sz="0" w:space="0" w:color="auto"/>
            <w:left w:val="none" w:sz="0" w:space="0" w:color="auto"/>
            <w:bottom w:val="none" w:sz="0" w:space="0" w:color="auto"/>
            <w:right w:val="none" w:sz="0" w:space="0" w:color="auto"/>
          </w:divBdr>
        </w:div>
        <w:div w:id="2081169144">
          <w:marLeft w:val="0"/>
          <w:marRight w:val="0"/>
          <w:marTop w:val="0"/>
          <w:marBottom w:val="0"/>
          <w:divBdr>
            <w:top w:val="none" w:sz="0" w:space="0" w:color="auto"/>
            <w:left w:val="none" w:sz="0" w:space="0" w:color="auto"/>
            <w:bottom w:val="none" w:sz="0" w:space="0" w:color="auto"/>
            <w:right w:val="none" w:sz="0" w:space="0" w:color="auto"/>
          </w:divBdr>
        </w:div>
        <w:div w:id="747193418">
          <w:marLeft w:val="0"/>
          <w:marRight w:val="0"/>
          <w:marTop w:val="0"/>
          <w:marBottom w:val="0"/>
          <w:divBdr>
            <w:top w:val="none" w:sz="0" w:space="0" w:color="auto"/>
            <w:left w:val="none" w:sz="0" w:space="0" w:color="auto"/>
            <w:bottom w:val="none" w:sz="0" w:space="0" w:color="auto"/>
            <w:right w:val="none" w:sz="0" w:space="0" w:color="auto"/>
          </w:divBdr>
        </w:div>
        <w:div w:id="1692605268">
          <w:marLeft w:val="0"/>
          <w:marRight w:val="0"/>
          <w:marTop w:val="0"/>
          <w:marBottom w:val="0"/>
          <w:divBdr>
            <w:top w:val="none" w:sz="0" w:space="0" w:color="auto"/>
            <w:left w:val="none" w:sz="0" w:space="0" w:color="auto"/>
            <w:bottom w:val="none" w:sz="0" w:space="0" w:color="auto"/>
            <w:right w:val="none" w:sz="0" w:space="0" w:color="auto"/>
          </w:divBdr>
        </w:div>
        <w:div w:id="1924222761">
          <w:marLeft w:val="0"/>
          <w:marRight w:val="0"/>
          <w:marTop w:val="0"/>
          <w:marBottom w:val="0"/>
          <w:divBdr>
            <w:top w:val="none" w:sz="0" w:space="0" w:color="auto"/>
            <w:left w:val="none" w:sz="0" w:space="0" w:color="auto"/>
            <w:bottom w:val="none" w:sz="0" w:space="0" w:color="auto"/>
            <w:right w:val="none" w:sz="0" w:space="0" w:color="auto"/>
          </w:divBdr>
        </w:div>
        <w:div w:id="2119830202">
          <w:marLeft w:val="0"/>
          <w:marRight w:val="0"/>
          <w:marTop w:val="0"/>
          <w:marBottom w:val="0"/>
          <w:divBdr>
            <w:top w:val="none" w:sz="0" w:space="0" w:color="auto"/>
            <w:left w:val="none" w:sz="0" w:space="0" w:color="auto"/>
            <w:bottom w:val="none" w:sz="0" w:space="0" w:color="auto"/>
            <w:right w:val="none" w:sz="0" w:space="0" w:color="auto"/>
          </w:divBdr>
        </w:div>
        <w:div w:id="2101752790">
          <w:marLeft w:val="0"/>
          <w:marRight w:val="0"/>
          <w:marTop w:val="0"/>
          <w:marBottom w:val="0"/>
          <w:divBdr>
            <w:top w:val="none" w:sz="0" w:space="0" w:color="auto"/>
            <w:left w:val="none" w:sz="0" w:space="0" w:color="auto"/>
            <w:bottom w:val="none" w:sz="0" w:space="0" w:color="auto"/>
            <w:right w:val="none" w:sz="0" w:space="0" w:color="auto"/>
          </w:divBdr>
        </w:div>
        <w:div w:id="521281177">
          <w:marLeft w:val="0"/>
          <w:marRight w:val="0"/>
          <w:marTop w:val="0"/>
          <w:marBottom w:val="0"/>
          <w:divBdr>
            <w:top w:val="none" w:sz="0" w:space="0" w:color="auto"/>
            <w:left w:val="none" w:sz="0" w:space="0" w:color="auto"/>
            <w:bottom w:val="none" w:sz="0" w:space="0" w:color="auto"/>
            <w:right w:val="none" w:sz="0" w:space="0" w:color="auto"/>
          </w:divBdr>
        </w:div>
        <w:div w:id="1783842616">
          <w:marLeft w:val="0"/>
          <w:marRight w:val="0"/>
          <w:marTop w:val="0"/>
          <w:marBottom w:val="0"/>
          <w:divBdr>
            <w:top w:val="none" w:sz="0" w:space="0" w:color="auto"/>
            <w:left w:val="none" w:sz="0" w:space="0" w:color="auto"/>
            <w:bottom w:val="none" w:sz="0" w:space="0" w:color="auto"/>
            <w:right w:val="none" w:sz="0" w:space="0" w:color="auto"/>
          </w:divBdr>
        </w:div>
        <w:div w:id="1264532337">
          <w:marLeft w:val="0"/>
          <w:marRight w:val="0"/>
          <w:marTop w:val="0"/>
          <w:marBottom w:val="0"/>
          <w:divBdr>
            <w:top w:val="none" w:sz="0" w:space="0" w:color="auto"/>
            <w:left w:val="none" w:sz="0" w:space="0" w:color="auto"/>
            <w:bottom w:val="none" w:sz="0" w:space="0" w:color="auto"/>
            <w:right w:val="none" w:sz="0" w:space="0" w:color="auto"/>
          </w:divBdr>
        </w:div>
        <w:div w:id="176964765">
          <w:marLeft w:val="0"/>
          <w:marRight w:val="0"/>
          <w:marTop w:val="0"/>
          <w:marBottom w:val="0"/>
          <w:divBdr>
            <w:top w:val="none" w:sz="0" w:space="0" w:color="auto"/>
            <w:left w:val="none" w:sz="0" w:space="0" w:color="auto"/>
            <w:bottom w:val="none" w:sz="0" w:space="0" w:color="auto"/>
            <w:right w:val="none" w:sz="0" w:space="0" w:color="auto"/>
          </w:divBdr>
        </w:div>
        <w:div w:id="1763601608">
          <w:marLeft w:val="0"/>
          <w:marRight w:val="0"/>
          <w:marTop w:val="0"/>
          <w:marBottom w:val="0"/>
          <w:divBdr>
            <w:top w:val="none" w:sz="0" w:space="0" w:color="auto"/>
            <w:left w:val="none" w:sz="0" w:space="0" w:color="auto"/>
            <w:bottom w:val="none" w:sz="0" w:space="0" w:color="auto"/>
            <w:right w:val="none" w:sz="0" w:space="0" w:color="auto"/>
          </w:divBdr>
        </w:div>
        <w:div w:id="1338338268">
          <w:marLeft w:val="0"/>
          <w:marRight w:val="0"/>
          <w:marTop w:val="0"/>
          <w:marBottom w:val="0"/>
          <w:divBdr>
            <w:top w:val="none" w:sz="0" w:space="0" w:color="auto"/>
            <w:left w:val="none" w:sz="0" w:space="0" w:color="auto"/>
            <w:bottom w:val="none" w:sz="0" w:space="0" w:color="auto"/>
            <w:right w:val="none" w:sz="0" w:space="0" w:color="auto"/>
          </w:divBdr>
        </w:div>
        <w:div w:id="2012832403">
          <w:marLeft w:val="0"/>
          <w:marRight w:val="0"/>
          <w:marTop w:val="0"/>
          <w:marBottom w:val="0"/>
          <w:divBdr>
            <w:top w:val="none" w:sz="0" w:space="0" w:color="auto"/>
            <w:left w:val="none" w:sz="0" w:space="0" w:color="auto"/>
            <w:bottom w:val="none" w:sz="0" w:space="0" w:color="auto"/>
            <w:right w:val="none" w:sz="0" w:space="0" w:color="auto"/>
          </w:divBdr>
        </w:div>
        <w:div w:id="1114983446">
          <w:marLeft w:val="0"/>
          <w:marRight w:val="0"/>
          <w:marTop w:val="0"/>
          <w:marBottom w:val="0"/>
          <w:divBdr>
            <w:top w:val="none" w:sz="0" w:space="0" w:color="auto"/>
            <w:left w:val="none" w:sz="0" w:space="0" w:color="auto"/>
            <w:bottom w:val="none" w:sz="0" w:space="0" w:color="auto"/>
            <w:right w:val="none" w:sz="0" w:space="0" w:color="auto"/>
          </w:divBdr>
        </w:div>
        <w:div w:id="1982616722">
          <w:marLeft w:val="0"/>
          <w:marRight w:val="0"/>
          <w:marTop w:val="0"/>
          <w:marBottom w:val="0"/>
          <w:divBdr>
            <w:top w:val="none" w:sz="0" w:space="0" w:color="auto"/>
            <w:left w:val="none" w:sz="0" w:space="0" w:color="auto"/>
            <w:bottom w:val="none" w:sz="0" w:space="0" w:color="auto"/>
            <w:right w:val="none" w:sz="0" w:space="0" w:color="auto"/>
          </w:divBdr>
        </w:div>
        <w:div w:id="309748825">
          <w:marLeft w:val="0"/>
          <w:marRight w:val="0"/>
          <w:marTop w:val="0"/>
          <w:marBottom w:val="0"/>
          <w:divBdr>
            <w:top w:val="none" w:sz="0" w:space="0" w:color="auto"/>
            <w:left w:val="none" w:sz="0" w:space="0" w:color="auto"/>
            <w:bottom w:val="none" w:sz="0" w:space="0" w:color="auto"/>
            <w:right w:val="none" w:sz="0" w:space="0" w:color="auto"/>
          </w:divBdr>
        </w:div>
        <w:div w:id="1406997415">
          <w:marLeft w:val="0"/>
          <w:marRight w:val="0"/>
          <w:marTop w:val="0"/>
          <w:marBottom w:val="0"/>
          <w:divBdr>
            <w:top w:val="none" w:sz="0" w:space="0" w:color="auto"/>
            <w:left w:val="none" w:sz="0" w:space="0" w:color="auto"/>
            <w:bottom w:val="none" w:sz="0" w:space="0" w:color="auto"/>
            <w:right w:val="none" w:sz="0" w:space="0" w:color="auto"/>
          </w:divBdr>
          <w:divsChild>
            <w:div w:id="181358947">
              <w:marLeft w:val="-75"/>
              <w:marRight w:val="0"/>
              <w:marTop w:val="30"/>
              <w:marBottom w:val="30"/>
              <w:divBdr>
                <w:top w:val="none" w:sz="0" w:space="0" w:color="auto"/>
                <w:left w:val="none" w:sz="0" w:space="0" w:color="auto"/>
                <w:bottom w:val="none" w:sz="0" w:space="0" w:color="auto"/>
                <w:right w:val="none" w:sz="0" w:space="0" w:color="auto"/>
              </w:divBdr>
              <w:divsChild>
                <w:div w:id="1420444611">
                  <w:marLeft w:val="0"/>
                  <w:marRight w:val="0"/>
                  <w:marTop w:val="0"/>
                  <w:marBottom w:val="0"/>
                  <w:divBdr>
                    <w:top w:val="none" w:sz="0" w:space="0" w:color="auto"/>
                    <w:left w:val="none" w:sz="0" w:space="0" w:color="auto"/>
                    <w:bottom w:val="none" w:sz="0" w:space="0" w:color="auto"/>
                    <w:right w:val="none" w:sz="0" w:space="0" w:color="auto"/>
                  </w:divBdr>
                  <w:divsChild>
                    <w:div w:id="1175418220">
                      <w:marLeft w:val="0"/>
                      <w:marRight w:val="0"/>
                      <w:marTop w:val="0"/>
                      <w:marBottom w:val="0"/>
                      <w:divBdr>
                        <w:top w:val="none" w:sz="0" w:space="0" w:color="auto"/>
                        <w:left w:val="none" w:sz="0" w:space="0" w:color="auto"/>
                        <w:bottom w:val="none" w:sz="0" w:space="0" w:color="auto"/>
                        <w:right w:val="none" w:sz="0" w:space="0" w:color="auto"/>
                      </w:divBdr>
                    </w:div>
                  </w:divsChild>
                </w:div>
                <w:div w:id="360480051">
                  <w:marLeft w:val="0"/>
                  <w:marRight w:val="0"/>
                  <w:marTop w:val="0"/>
                  <w:marBottom w:val="0"/>
                  <w:divBdr>
                    <w:top w:val="none" w:sz="0" w:space="0" w:color="auto"/>
                    <w:left w:val="none" w:sz="0" w:space="0" w:color="auto"/>
                    <w:bottom w:val="none" w:sz="0" w:space="0" w:color="auto"/>
                    <w:right w:val="none" w:sz="0" w:space="0" w:color="auto"/>
                  </w:divBdr>
                  <w:divsChild>
                    <w:div w:id="440225938">
                      <w:marLeft w:val="0"/>
                      <w:marRight w:val="0"/>
                      <w:marTop w:val="0"/>
                      <w:marBottom w:val="0"/>
                      <w:divBdr>
                        <w:top w:val="none" w:sz="0" w:space="0" w:color="auto"/>
                        <w:left w:val="none" w:sz="0" w:space="0" w:color="auto"/>
                        <w:bottom w:val="none" w:sz="0" w:space="0" w:color="auto"/>
                        <w:right w:val="none" w:sz="0" w:space="0" w:color="auto"/>
                      </w:divBdr>
                    </w:div>
                  </w:divsChild>
                </w:div>
                <w:div w:id="1564679674">
                  <w:marLeft w:val="0"/>
                  <w:marRight w:val="0"/>
                  <w:marTop w:val="0"/>
                  <w:marBottom w:val="0"/>
                  <w:divBdr>
                    <w:top w:val="none" w:sz="0" w:space="0" w:color="auto"/>
                    <w:left w:val="none" w:sz="0" w:space="0" w:color="auto"/>
                    <w:bottom w:val="none" w:sz="0" w:space="0" w:color="auto"/>
                    <w:right w:val="none" w:sz="0" w:space="0" w:color="auto"/>
                  </w:divBdr>
                  <w:divsChild>
                    <w:div w:id="992836055">
                      <w:marLeft w:val="0"/>
                      <w:marRight w:val="0"/>
                      <w:marTop w:val="0"/>
                      <w:marBottom w:val="0"/>
                      <w:divBdr>
                        <w:top w:val="none" w:sz="0" w:space="0" w:color="auto"/>
                        <w:left w:val="none" w:sz="0" w:space="0" w:color="auto"/>
                        <w:bottom w:val="none" w:sz="0" w:space="0" w:color="auto"/>
                        <w:right w:val="none" w:sz="0" w:space="0" w:color="auto"/>
                      </w:divBdr>
                    </w:div>
                  </w:divsChild>
                </w:div>
                <w:div w:id="396708346">
                  <w:marLeft w:val="0"/>
                  <w:marRight w:val="0"/>
                  <w:marTop w:val="0"/>
                  <w:marBottom w:val="0"/>
                  <w:divBdr>
                    <w:top w:val="none" w:sz="0" w:space="0" w:color="auto"/>
                    <w:left w:val="none" w:sz="0" w:space="0" w:color="auto"/>
                    <w:bottom w:val="none" w:sz="0" w:space="0" w:color="auto"/>
                    <w:right w:val="none" w:sz="0" w:space="0" w:color="auto"/>
                  </w:divBdr>
                  <w:divsChild>
                    <w:div w:id="479689107">
                      <w:marLeft w:val="0"/>
                      <w:marRight w:val="0"/>
                      <w:marTop w:val="0"/>
                      <w:marBottom w:val="0"/>
                      <w:divBdr>
                        <w:top w:val="none" w:sz="0" w:space="0" w:color="auto"/>
                        <w:left w:val="none" w:sz="0" w:space="0" w:color="auto"/>
                        <w:bottom w:val="none" w:sz="0" w:space="0" w:color="auto"/>
                        <w:right w:val="none" w:sz="0" w:space="0" w:color="auto"/>
                      </w:divBdr>
                    </w:div>
                  </w:divsChild>
                </w:div>
                <w:div w:id="1820268883">
                  <w:marLeft w:val="0"/>
                  <w:marRight w:val="0"/>
                  <w:marTop w:val="0"/>
                  <w:marBottom w:val="0"/>
                  <w:divBdr>
                    <w:top w:val="none" w:sz="0" w:space="0" w:color="auto"/>
                    <w:left w:val="none" w:sz="0" w:space="0" w:color="auto"/>
                    <w:bottom w:val="none" w:sz="0" w:space="0" w:color="auto"/>
                    <w:right w:val="none" w:sz="0" w:space="0" w:color="auto"/>
                  </w:divBdr>
                  <w:divsChild>
                    <w:div w:id="541401160">
                      <w:marLeft w:val="0"/>
                      <w:marRight w:val="0"/>
                      <w:marTop w:val="0"/>
                      <w:marBottom w:val="0"/>
                      <w:divBdr>
                        <w:top w:val="none" w:sz="0" w:space="0" w:color="auto"/>
                        <w:left w:val="none" w:sz="0" w:space="0" w:color="auto"/>
                        <w:bottom w:val="none" w:sz="0" w:space="0" w:color="auto"/>
                        <w:right w:val="none" w:sz="0" w:space="0" w:color="auto"/>
                      </w:divBdr>
                    </w:div>
                  </w:divsChild>
                </w:div>
                <w:div w:id="680662374">
                  <w:marLeft w:val="0"/>
                  <w:marRight w:val="0"/>
                  <w:marTop w:val="0"/>
                  <w:marBottom w:val="0"/>
                  <w:divBdr>
                    <w:top w:val="none" w:sz="0" w:space="0" w:color="auto"/>
                    <w:left w:val="none" w:sz="0" w:space="0" w:color="auto"/>
                    <w:bottom w:val="none" w:sz="0" w:space="0" w:color="auto"/>
                    <w:right w:val="none" w:sz="0" w:space="0" w:color="auto"/>
                  </w:divBdr>
                  <w:divsChild>
                    <w:div w:id="230504496">
                      <w:marLeft w:val="0"/>
                      <w:marRight w:val="0"/>
                      <w:marTop w:val="0"/>
                      <w:marBottom w:val="0"/>
                      <w:divBdr>
                        <w:top w:val="none" w:sz="0" w:space="0" w:color="auto"/>
                        <w:left w:val="none" w:sz="0" w:space="0" w:color="auto"/>
                        <w:bottom w:val="none" w:sz="0" w:space="0" w:color="auto"/>
                        <w:right w:val="none" w:sz="0" w:space="0" w:color="auto"/>
                      </w:divBdr>
                    </w:div>
                  </w:divsChild>
                </w:div>
                <w:div w:id="283393153">
                  <w:marLeft w:val="0"/>
                  <w:marRight w:val="0"/>
                  <w:marTop w:val="0"/>
                  <w:marBottom w:val="0"/>
                  <w:divBdr>
                    <w:top w:val="none" w:sz="0" w:space="0" w:color="auto"/>
                    <w:left w:val="none" w:sz="0" w:space="0" w:color="auto"/>
                    <w:bottom w:val="none" w:sz="0" w:space="0" w:color="auto"/>
                    <w:right w:val="none" w:sz="0" w:space="0" w:color="auto"/>
                  </w:divBdr>
                  <w:divsChild>
                    <w:div w:id="1859199119">
                      <w:marLeft w:val="0"/>
                      <w:marRight w:val="0"/>
                      <w:marTop w:val="0"/>
                      <w:marBottom w:val="0"/>
                      <w:divBdr>
                        <w:top w:val="none" w:sz="0" w:space="0" w:color="auto"/>
                        <w:left w:val="none" w:sz="0" w:space="0" w:color="auto"/>
                        <w:bottom w:val="none" w:sz="0" w:space="0" w:color="auto"/>
                        <w:right w:val="none" w:sz="0" w:space="0" w:color="auto"/>
                      </w:divBdr>
                    </w:div>
                  </w:divsChild>
                </w:div>
                <w:div w:id="1061711004">
                  <w:marLeft w:val="0"/>
                  <w:marRight w:val="0"/>
                  <w:marTop w:val="0"/>
                  <w:marBottom w:val="0"/>
                  <w:divBdr>
                    <w:top w:val="none" w:sz="0" w:space="0" w:color="auto"/>
                    <w:left w:val="none" w:sz="0" w:space="0" w:color="auto"/>
                    <w:bottom w:val="none" w:sz="0" w:space="0" w:color="auto"/>
                    <w:right w:val="none" w:sz="0" w:space="0" w:color="auto"/>
                  </w:divBdr>
                  <w:divsChild>
                    <w:div w:id="1145582801">
                      <w:marLeft w:val="0"/>
                      <w:marRight w:val="0"/>
                      <w:marTop w:val="0"/>
                      <w:marBottom w:val="0"/>
                      <w:divBdr>
                        <w:top w:val="none" w:sz="0" w:space="0" w:color="auto"/>
                        <w:left w:val="none" w:sz="0" w:space="0" w:color="auto"/>
                        <w:bottom w:val="none" w:sz="0" w:space="0" w:color="auto"/>
                        <w:right w:val="none" w:sz="0" w:space="0" w:color="auto"/>
                      </w:divBdr>
                    </w:div>
                  </w:divsChild>
                </w:div>
                <w:div w:id="107552537">
                  <w:marLeft w:val="0"/>
                  <w:marRight w:val="0"/>
                  <w:marTop w:val="0"/>
                  <w:marBottom w:val="0"/>
                  <w:divBdr>
                    <w:top w:val="none" w:sz="0" w:space="0" w:color="auto"/>
                    <w:left w:val="none" w:sz="0" w:space="0" w:color="auto"/>
                    <w:bottom w:val="none" w:sz="0" w:space="0" w:color="auto"/>
                    <w:right w:val="none" w:sz="0" w:space="0" w:color="auto"/>
                  </w:divBdr>
                  <w:divsChild>
                    <w:div w:id="1407073591">
                      <w:marLeft w:val="0"/>
                      <w:marRight w:val="0"/>
                      <w:marTop w:val="0"/>
                      <w:marBottom w:val="0"/>
                      <w:divBdr>
                        <w:top w:val="none" w:sz="0" w:space="0" w:color="auto"/>
                        <w:left w:val="none" w:sz="0" w:space="0" w:color="auto"/>
                        <w:bottom w:val="none" w:sz="0" w:space="0" w:color="auto"/>
                        <w:right w:val="none" w:sz="0" w:space="0" w:color="auto"/>
                      </w:divBdr>
                    </w:div>
                  </w:divsChild>
                </w:div>
                <w:div w:id="1158963180">
                  <w:marLeft w:val="0"/>
                  <w:marRight w:val="0"/>
                  <w:marTop w:val="0"/>
                  <w:marBottom w:val="0"/>
                  <w:divBdr>
                    <w:top w:val="none" w:sz="0" w:space="0" w:color="auto"/>
                    <w:left w:val="none" w:sz="0" w:space="0" w:color="auto"/>
                    <w:bottom w:val="none" w:sz="0" w:space="0" w:color="auto"/>
                    <w:right w:val="none" w:sz="0" w:space="0" w:color="auto"/>
                  </w:divBdr>
                  <w:divsChild>
                    <w:div w:id="155266623">
                      <w:marLeft w:val="0"/>
                      <w:marRight w:val="0"/>
                      <w:marTop w:val="0"/>
                      <w:marBottom w:val="0"/>
                      <w:divBdr>
                        <w:top w:val="none" w:sz="0" w:space="0" w:color="auto"/>
                        <w:left w:val="none" w:sz="0" w:space="0" w:color="auto"/>
                        <w:bottom w:val="none" w:sz="0" w:space="0" w:color="auto"/>
                        <w:right w:val="none" w:sz="0" w:space="0" w:color="auto"/>
                      </w:divBdr>
                    </w:div>
                  </w:divsChild>
                </w:div>
                <w:div w:id="2123383142">
                  <w:marLeft w:val="0"/>
                  <w:marRight w:val="0"/>
                  <w:marTop w:val="0"/>
                  <w:marBottom w:val="0"/>
                  <w:divBdr>
                    <w:top w:val="none" w:sz="0" w:space="0" w:color="auto"/>
                    <w:left w:val="none" w:sz="0" w:space="0" w:color="auto"/>
                    <w:bottom w:val="none" w:sz="0" w:space="0" w:color="auto"/>
                    <w:right w:val="none" w:sz="0" w:space="0" w:color="auto"/>
                  </w:divBdr>
                  <w:divsChild>
                    <w:div w:id="2025784110">
                      <w:marLeft w:val="0"/>
                      <w:marRight w:val="0"/>
                      <w:marTop w:val="0"/>
                      <w:marBottom w:val="0"/>
                      <w:divBdr>
                        <w:top w:val="none" w:sz="0" w:space="0" w:color="auto"/>
                        <w:left w:val="none" w:sz="0" w:space="0" w:color="auto"/>
                        <w:bottom w:val="none" w:sz="0" w:space="0" w:color="auto"/>
                        <w:right w:val="none" w:sz="0" w:space="0" w:color="auto"/>
                      </w:divBdr>
                    </w:div>
                  </w:divsChild>
                </w:div>
                <w:div w:id="581450421">
                  <w:marLeft w:val="0"/>
                  <w:marRight w:val="0"/>
                  <w:marTop w:val="0"/>
                  <w:marBottom w:val="0"/>
                  <w:divBdr>
                    <w:top w:val="none" w:sz="0" w:space="0" w:color="auto"/>
                    <w:left w:val="none" w:sz="0" w:space="0" w:color="auto"/>
                    <w:bottom w:val="none" w:sz="0" w:space="0" w:color="auto"/>
                    <w:right w:val="none" w:sz="0" w:space="0" w:color="auto"/>
                  </w:divBdr>
                  <w:divsChild>
                    <w:div w:id="329334566">
                      <w:marLeft w:val="0"/>
                      <w:marRight w:val="0"/>
                      <w:marTop w:val="0"/>
                      <w:marBottom w:val="0"/>
                      <w:divBdr>
                        <w:top w:val="none" w:sz="0" w:space="0" w:color="auto"/>
                        <w:left w:val="none" w:sz="0" w:space="0" w:color="auto"/>
                        <w:bottom w:val="none" w:sz="0" w:space="0" w:color="auto"/>
                        <w:right w:val="none" w:sz="0" w:space="0" w:color="auto"/>
                      </w:divBdr>
                    </w:div>
                  </w:divsChild>
                </w:div>
                <w:div w:id="1345087766">
                  <w:marLeft w:val="0"/>
                  <w:marRight w:val="0"/>
                  <w:marTop w:val="0"/>
                  <w:marBottom w:val="0"/>
                  <w:divBdr>
                    <w:top w:val="none" w:sz="0" w:space="0" w:color="auto"/>
                    <w:left w:val="none" w:sz="0" w:space="0" w:color="auto"/>
                    <w:bottom w:val="none" w:sz="0" w:space="0" w:color="auto"/>
                    <w:right w:val="none" w:sz="0" w:space="0" w:color="auto"/>
                  </w:divBdr>
                  <w:divsChild>
                    <w:div w:id="1541480579">
                      <w:marLeft w:val="0"/>
                      <w:marRight w:val="0"/>
                      <w:marTop w:val="0"/>
                      <w:marBottom w:val="0"/>
                      <w:divBdr>
                        <w:top w:val="none" w:sz="0" w:space="0" w:color="auto"/>
                        <w:left w:val="none" w:sz="0" w:space="0" w:color="auto"/>
                        <w:bottom w:val="none" w:sz="0" w:space="0" w:color="auto"/>
                        <w:right w:val="none" w:sz="0" w:space="0" w:color="auto"/>
                      </w:divBdr>
                    </w:div>
                  </w:divsChild>
                </w:div>
                <w:div w:id="223373439">
                  <w:marLeft w:val="0"/>
                  <w:marRight w:val="0"/>
                  <w:marTop w:val="0"/>
                  <w:marBottom w:val="0"/>
                  <w:divBdr>
                    <w:top w:val="none" w:sz="0" w:space="0" w:color="auto"/>
                    <w:left w:val="none" w:sz="0" w:space="0" w:color="auto"/>
                    <w:bottom w:val="none" w:sz="0" w:space="0" w:color="auto"/>
                    <w:right w:val="none" w:sz="0" w:space="0" w:color="auto"/>
                  </w:divBdr>
                  <w:divsChild>
                    <w:div w:id="541790586">
                      <w:marLeft w:val="0"/>
                      <w:marRight w:val="0"/>
                      <w:marTop w:val="0"/>
                      <w:marBottom w:val="0"/>
                      <w:divBdr>
                        <w:top w:val="none" w:sz="0" w:space="0" w:color="auto"/>
                        <w:left w:val="none" w:sz="0" w:space="0" w:color="auto"/>
                        <w:bottom w:val="none" w:sz="0" w:space="0" w:color="auto"/>
                        <w:right w:val="none" w:sz="0" w:space="0" w:color="auto"/>
                      </w:divBdr>
                    </w:div>
                  </w:divsChild>
                </w:div>
                <w:div w:id="136386901">
                  <w:marLeft w:val="0"/>
                  <w:marRight w:val="0"/>
                  <w:marTop w:val="0"/>
                  <w:marBottom w:val="0"/>
                  <w:divBdr>
                    <w:top w:val="none" w:sz="0" w:space="0" w:color="auto"/>
                    <w:left w:val="none" w:sz="0" w:space="0" w:color="auto"/>
                    <w:bottom w:val="none" w:sz="0" w:space="0" w:color="auto"/>
                    <w:right w:val="none" w:sz="0" w:space="0" w:color="auto"/>
                  </w:divBdr>
                  <w:divsChild>
                    <w:div w:id="143207370">
                      <w:marLeft w:val="0"/>
                      <w:marRight w:val="0"/>
                      <w:marTop w:val="0"/>
                      <w:marBottom w:val="0"/>
                      <w:divBdr>
                        <w:top w:val="none" w:sz="0" w:space="0" w:color="auto"/>
                        <w:left w:val="none" w:sz="0" w:space="0" w:color="auto"/>
                        <w:bottom w:val="none" w:sz="0" w:space="0" w:color="auto"/>
                        <w:right w:val="none" w:sz="0" w:space="0" w:color="auto"/>
                      </w:divBdr>
                    </w:div>
                  </w:divsChild>
                </w:div>
                <w:div w:id="1193423543">
                  <w:marLeft w:val="0"/>
                  <w:marRight w:val="0"/>
                  <w:marTop w:val="0"/>
                  <w:marBottom w:val="0"/>
                  <w:divBdr>
                    <w:top w:val="none" w:sz="0" w:space="0" w:color="auto"/>
                    <w:left w:val="none" w:sz="0" w:space="0" w:color="auto"/>
                    <w:bottom w:val="none" w:sz="0" w:space="0" w:color="auto"/>
                    <w:right w:val="none" w:sz="0" w:space="0" w:color="auto"/>
                  </w:divBdr>
                  <w:divsChild>
                    <w:div w:id="1933313410">
                      <w:marLeft w:val="0"/>
                      <w:marRight w:val="0"/>
                      <w:marTop w:val="0"/>
                      <w:marBottom w:val="0"/>
                      <w:divBdr>
                        <w:top w:val="none" w:sz="0" w:space="0" w:color="auto"/>
                        <w:left w:val="none" w:sz="0" w:space="0" w:color="auto"/>
                        <w:bottom w:val="none" w:sz="0" w:space="0" w:color="auto"/>
                        <w:right w:val="none" w:sz="0" w:space="0" w:color="auto"/>
                      </w:divBdr>
                    </w:div>
                  </w:divsChild>
                </w:div>
                <w:div w:id="1803883198">
                  <w:marLeft w:val="0"/>
                  <w:marRight w:val="0"/>
                  <w:marTop w:val="0"/>
                  <w:marBottom w:val="0"/>
                  <w:divBdr>
                    <w:top w:val="none" w:sz="0" w:space="0" w:color="auto"/>
                    <w:left w:val="none" w:sz="0" w:space="0" w:color="auto"/>
                    <w:bottom w:val="none" w:sz="0" w:space="0" w:color="auto"/>
                    <w:right w:val="none" w:sz="0" w:space="0" w:color="auto"/>
                  </w:divBdr>
                  <w:divsChild>
                    <w:div w:id="814688522">
                      <w:marLeft w:val="0"/>
                      <w:marRight w:val="0"/>
                      <w:marTop w:val="0"/>
                      <w:marBottom w:val="0"/>
                      <w:divBdr>
                        <w:top w:val="none" w:sz="0" w:space="0" w:color="auto"/>
                        <w:left w:val="none" w:sz="0" w:space="0" w:color="auto"/>
                        <w:bottom w:val="none" w:sz="0" w:space="0" w:color="auto"/>
                        <w:right w:val="none" w:sz="0" w:space="0" w:color="auto"/>
                      </w:divBdr>
                    </w:div>
                  </w:divsChild>
                </w:div>
                <w:div w:id="1215504933">
                  <w:marLeft w:val="0"/>
                  <w:marRight w:val="0"/>
                  <w:marTop w:val="0"/>
                  <w:marBottom w:val="0"/>
                  <w:divBdr>
                    <w:top w:val="none" w:sz="0" w:space="0" w:color="auto"/>
                    <w:left w:val="none" w:sz="0" w:space="0" w:color="auto"/>
                    <w:bottom w:val="none" w:sz="0" w:space="0" w:color="auto"/>
                    <w:right w:val="none" w:sz="0" w:space="0" w:color="auto"/>
                  </w:divBdr>
                  <w:divsChild>
                    <w:div w:id="50352899">
                      <w:marLeft w:val="0"/>
                      <w:marRight w:val="0"/>
                      <w:marTop w:val="0"/>
                      <w:marBottom w:val="0"/>
                      <w:divBdr>
                        <w:top w:val="none" w:sz="0" w:space="0" w:color="auto"/>
                        <w:left w:val="none" w:sz="0" w:space="0" w:color="auto"/>
                        <w:bottom w:val="none" w:sz="0" w:space="0" w:color="auto"/>
                        <w:right w:val="none" w:sz="0" w:space="0" w:color="auto"/>
                      </w:divBdr>
                    </w:div>
                  </w:divsChild>
                </w:div>
                <w:div w:id="826477846">
                  <w:marLeft w:val="0"/>
                  <w:marRight w:val="0"/>
                  <w:marTop w:val="0"/>
                  <w:marBottom w:val="0"/>
                  <w:divBdr>
                    <w:top w:val="none" w:sz="0" w:space="0" w:color="auto"/>
                    <w:left w:val="none" w:sz="0" w:space="0" w:color="auto"/>
                    <w:bottom w:val="none" w:sz="0" w:space="0" w:color="auto"/>
                    <w:right w:val="none" w:sz="0" w:space="0" w:color="auto"/>
                  </w:divBdr>
                  <w:divsChild>
                    <w:div w:id="2006979780">
                      <w:marLeft w:val="0"/>
                      <w:marRight w:val="0"/>
                      <w:marTop w:val="0"/>
                      <w:marBottom w:val="0"/>
                      <w:divBdr>
                        <w:top w:val="none" w:sz="0" w:space="0" w:color="auto"/>
                        <w:left w:val="none" w:sz="0" w:space="0" w:color="auto"/>
                        <w:bottom w:val="none" w:sz="0" w:space="0" w:color="auto"/>
                        <w:right w:val="none" w:sz="0" w:space="0" w:color="auto"/>
                      </w:divBdr>
                    </w:div>
                  </w:divsChild>
                </w:div>
                <w:div w:id="1495366898">
                  <w:marLeft w:val="0"/>
                  <w:marRight w:val="0"/>
                  <w:marTop w:val="0"/>
                  <w:marBottom w:val="0"/>
                  <w:divBdr>
                    <w:top w:val="none" w:sz="0" w:space="0" w:color="auto"/>
                    <w:left w:val="none" w:sz="0" w:space="0" w:color="auto"/>
                    <w:bottom w:val="none" w:sz="0" w:space="0" w:color="auto"/>
                    <w:right w:val="none" w:sz="0" w:space="0" w:color="auto"/>
                  </w:divBdr>
                  <w:divsChild>
                    <w:div w:id="423189269">
                      <w:marLeft w:val="0"/>
                      <w:marRight w:val="0"/>
                      <w:marTop w:val="0"/>
                      <w:marBottom w:val="0"/>
                      <w:divBdr>
                        <w:top w:val="none" w:sz="0" w:space="0" w:color="auto"/>
                        <w:left w:val="none" w:sz="0" w:space="0" w:color="auto"/>
                        <w:bottom w:val="none" w:sz="0" w:space="0" w:color="auto"/>
                        <w:right w:val="none" w:sz="0" w:space="0" w:color="auto"/>
                      </w:divBdr>
                    </w:div>
                  </w:divsChild>
                </w:div>
                <w:div w:id="483397077">
                  <w:marLeft w:val="0"/>
                  <w:marRight w:val="0"/>
                  <w:marTop w:val="0"/>
                  <w:marBottom w:val="0"/>
                  <w:divBdr>
                    <w:top w:val="none" w:sz="0" w:space="0" w:color="auto"/>
                    <w:left w:val="none" w:sz="0" w:space="0" w:color="auto"/>
                    <w:bottom w:val="none" w:sz="0" w:space="0" w:color="auto"/>
                    <w:right w:val="none" w:sz="0" w:space="0" w:color="auto"/>
                  </w:divBdr>
                  <w:divsChild>
                    <w:div w:id="2096776464">
                      <w:marLeft w:val="0"/>
                      <w:marRight w:val="0"/>
                      <w:marTop w:val="0"/>
                      <w:marBottom w:val="0"/>
                      <w:divBdr>
                        <w:top w:val="none" w:sz="0" w:space="0" w:color="auto"/>
                        <w:left w:val="none" w:sz="0" w:space="0" w:color="auto"/>
                        <w:bottom w:val="none" w:sz="0" w:space="0" w:color="auto"/>
                        <w:right w:val="none" w:sz="0" w:space="0" w:color="auto"/>
                      </w:divBdr>
                    </w:div>
                  </w:divsChild>
                </w:div>
                <w:div w:id="319042378">
                  <w:marLeft w:val="0"/>
                  <w:marRight w:val="0"/>
                  <w:marTop w:val="0"/>
                  <w:marBottom w:val="0"/>
                  <w:divBdr>
                    <w:top w:val="none" w:sz="0" w:space="0" w:color="auto"/>
                    <w:left w:val="none" w:sz="0" w:space="0" w:color="auto"/>
                    <w:bottom w:val="none" w:sz="0" w:space="0" w:color="auto"/>
                    <w:right w:val="none" w:sz="0" w:space="0" w:color="auto"/>
                  </w:divBdr>
                  <w:divsChild>
                    <w:div w:id="693112883">
                      <w:marLeft w:val="0"/>
                      <w:marRight w:val="0"/>
                      <w:marTop w:val="0"/>
                      <w:marBottom w:val="0"/>
                      <w:divBdr>
                        <w:top w:val="none" w:sz="0" w:space="0" w:color="auto"/>
                        <w:left w:val="none" w:sz="0" w:space="0" w:color="auto"/>
                        <w:bottom w:val="none" w:sz="0" w:space="0" w:color="auto"/>
                        <w:right w:val="none" w:sz="0" w:space="0" w:color="auto"/>
                      </w:divBdr>
                    </w:div>
                  </w:divsChild>
                </w:div>
                <w:div w:id="12072186">
                  <w:marLeft w:val="0"/>
                  <w:marRight w:val="0"/>
                  <w:marTop w:val="0"/>
                  <w:marBottom w:val="0"/>
                  <w:divBdr>
                    <w:top w:val="none" w:sz="0" w:space="0" w:color="auto"/>
                    <w:left w:val="none" w:sz="0" w:space="0" w:color="auto"/>
                    <w:bottom w:val="none" w:sz="0" w:space="0" w:color="auto"/>
                    <w:right w:val="none" w:sz="0" w:space="0" w:color="auto"/>
                  </w:divBdr>
                  <w:divsChild>
                    <w:div w:id="1062558743">
                      <w:marLeft w:val="0"/>
                      <w:marRight w:val="0"/>
                      <w:marTop w:val="0"/>
                      <w:marBottom w:val="0"/>
                      <w:divBdr>
                        <w:top w:val="none" w:sz="0" w:space="0" w:color="auto"/>
                        <w:left w:val="none" w:sz="0" w:space="0" w:color="auto"/>
                        <w:bottom w:val="none" w:sz="0" w:space="0" w:color="auto"/>
                        <w:right w:val="none" w:sz="0" w:space="0" w:color="auto"/>
                      </w:divBdr>
                    </w:div>
                  </w:divsChild>
                </w:div>
                <w:div w:id="1009605295">
                  <w:marLeft w:val="0"/>
                  <w:marRight w:val="0"/>
                  <w:marTop w:val="0"/>
                  <w:marBottom w:val="0"/>
                  <w:divBdr>
                    <w:top w:val="none" w:sz="0" w:space="0" w:color="auto"/>
                    <w:left w:val="none" w:sz="0" w:space="0" w:color="auto"/>
                    <w:bottom w:val="none" w:sz="0" w:space="0" w:color="auto"/>
                    <w:right w:val="none" w:sz="0" w:space="0" w:color="auto"/>
                  </w:divBdr>
                  <w:divsChild>
                    <w:div w:id="2126151263">
                      <w:marLeft w:val="0"/>
                      <w:marRight w:val="0"/>
                      <w:marTop w:val="0"/>
                      <w:marBottom w:val="0"/>
                      <w:divBdr>
                        <w:top w:val="none" w:sz="0" w:space="0" w:color="auto"/>
                        <w:left w:val="none" w:sz="0" w:space="0" w:color="auto"/>
                        <w:bottom w:val="none" w:sz="0" w:space="0" w:color="auto"/>
                        <w:right w:val="none" w:sz="0" w:space="0" w:color="auto"/>
                      </w:divBdr>
                    </w:div>
                  </w:divsChild>
                </w:div>
                <w:div w:id="724529587">
                  <w:marLeft w:val="0"/>
                  <w:marRight w:val="0"/>
                  <w:marTop w:val="0"/>
                  <w:marBottom w:val="0"/>
                  <w:divBdr>
                    <w:top w:val="none" w:sz="0" w:space="0" w:color="auto"/>
                    <w:left w:val="none" w:sz="0" w:space="0" w:color="auto"/>
                    <w:bottom w:val="none" w:sz="0" w:space="0" w:color="auto"/>
                    <w:right w:val="none" w:sz="0" w:space="0" w:color="auto"/>
                  </w:divBdr>
                  <w:divsChild>
                    <w:div w:id="491143130">
                      <w:marLeft w:val="0"/>
                      <w:marRight w:val="0"/>
                      <w:marTop w:val="0"/>
                      <w:marBottom w:val="0"/>
                      <w:divBdr>
                        <w:top w:val="none" w:sz="0" w:space="0" w:color="auto"/>
                        <w:left w:val="none" w:sz="0" w:space="0" w:color="auto"/>
                        <w:bottom w:val="none" w:sz="0" w:space="0" w:color="auto"/>
                        <w:right w:val="none" w:sz="0" w:space="0" w:color="auto"/>
                      </w:divBdr>
                    </w:div>
                  </w:divsChild>
                </w:div>
                <w:div w:id="1678574896">
                  <w:marLeft w:val="0"/>
                  <w:marRight w:val="0"/>
                  <w:marTop w:val="0"/>
                  <w:marBottom w:val="0"/>
                  <w:divBdr>
                    <w:top w:val="none" w:sz="0" w:space="0" w:color="auto"/>
                    <w:left w:val="none" w:sz="0" w:space="0" w:color="auto"/>
                    <w:bottom w:val="none" w:sz="0" w:space="0" w:color="auto"/>
                    <w:right w:val="none" w:sz="0" w:space="0" w:color="auto"/>
                  </w:divBdr>
                  <w:divsChild>
                    <w:div w:id="167600471">
                      <w:marLeft w:val="0"/>
                      <w:marRight w:val="0"/>
                      <w:marTop w:val="0"/>
                      <w:marBottom w:val="0"/>
                      <w:divBdr>
                        <w:top w:val="none" w:sz="0" w:space="0" w:color="auto"/>
                        <w:left w:val="none" w:sz="0" w:space="0" w:color="auto"/>
                        <w:bottom w:val="none" w:sz="0" w:space="0" w:color="auto"/>
                        <w:right w:val="none" w:sz="0" w:space="0" w:color="auto"/>
                      </w:divBdr>
                    </w:div>
                  </w:divsChild>
                </w:div>
                <w:div w:id="343631922">
                  <w:marLeft w:val="0"/>
                  <w:marRight w:val="0"/>
                  <w:marTop w:val="0"/>
                  <w:marBottom w:val="0"/>
                  <w:divBdr>
                    <w:top w:val="none" w:sz="0" w:space="0" w:color="auto"/>
                    <w:left w:val="none" w:sz="0" w:space="0" w:color="auto"/>
                    <w:bottom w:val="none" w:sz="0" w:space="0" w:color="auto"/>
                    <w:right w:val="none" w:sz="0" w:space="0" w:color="auto"/>
                  </w:divBdr>
                  <w:divsChild>
                    <w:div w:id="2069066944">
                      <w:marLeft w:val="0"/>
                      <w:marRight w:val="0"/>
                      <w:marTop w:val="0"/>
                      <w:marBottom w:val="0"/>
                      <w:divBdr>
                        <w:top w:val="none" w:sz="0" w:space="0" w:color="auto"/>
                        <w:left w:val="none" w:sz="0" w:space="0" w:color="auto"/>
                        <w:bottom w:val="none" w:sz="0" w:space="0" w:color="auto"/>
                        <w:right w:val="none" w:sz="0" w:space="0" w:color="auto"/>
                      </w:divBdr>
                    </w:div>
                  </w:divsChild>
                </w:div>
                <w:div w:id="1786462138">
                  <w:marLeft w:val="0"/>
                  <w:marRight w:val="0"/>
                  <w:marTop w:val="0"/>
                  <w:marBottom w:val="0"/>
                  <w:divBdr>
                    <w:top w:val="none" w:sz="0" w:space="0" w:color="auto"/>
                    <w:left w:val="none" w:sz="0" w:space="0" w:color="auto"/>
                    <w:bottom w:val="none" w:sz="0" w:space="0" w:color="auto"/>
                    <w:right w:val="none" w:sz="0" w:space="0" w:color="auto"/>
                  </w:divBdr>
                  <w:divsChild>
                    <w:div w:id="2131240412">
                      <w:marLeft w:val="0"/>
                      <w:marRight w:val="0"/>
                      <w:marTop w:val="0"/>
                      <w:marBottom w:val="0"/>
                      <w:divBdr>
                        <w:top w:val="none" w:sz="0" w:space="0" w:color="auto"/>
                        <w:left w:val="none" w:sz="0" w:space="0" w:color="auto"/>
                        <w:bottom w:val="none" w:sz="0" w:space="0" w:color="auto"/>
                        <w:right w:val="none" w:sz="0" w:space="0" w:color="auto"/>
                      </w:divBdr>
                    </w:div>
                  </w:divsChild>
                </w:div>
                <w:div w:id="303050022">
                  <w:marLeft w:val="0"/>
                  <w:marRight w:val="0"/>
                  <w:marTop w:val="0"/>
                  <w:marBottom w:val="0"/>
                  <w:divBdr>
                    <w:top w:val="none" w:sz="0" w:space="0" w:color="auto"/>
                    <w:left w:val="none" w:sz="0" w:space="0" w:color="auto"/>
                    <w:bottom w:val="none" w:sz="0" w:space="0" w:color="auto"/>
                    <w:right w:val="none" w:sz="0" w:space="0" w:color="auto"/>
                  </w:divBdr>
                  <w:divsChild>
                    <w:div w:id="1808231699">
                      <w:marLeft w:val="0"/>
                      <w:marRight w:val="0"/>
                      <w:marTop w:val="0"/>
                      <w:marBottom w:val="0"/>
                      <w:divBdr>
                        <w:top w:val="none" w:sz="0" w:space="0" w:color="auto"/>
                        <w:left w:val="none" w:sz="0" w:space="0" w:color="auto"/>
                        <w:bottom w:val="none" w:sz="0" w:space="0" w:color="auto"/>
                        <w:right w:val="none" w:sz="0" w:space="0" w:color="auto"/>
                      </w:divBdr>
                    </w:div>
                  </w:divsChild>
                </w:div>
                <w:div w:id="1425884418">
                  <w:marLeft w:val="0"/>
                  <w:marRight w:val="0"/>
                  <w:marTop w:val="0"/>
                  <w:marBottom w:val="0"/>
                  <w:divBdr>
                    <w:top w:val="none" w:sz="0" w:space="0" w:color="auto"/>
                    <w:left w:val="none" w:sz="0" w:space="0" w:color="auto"/>
                    <w:bottom w:val="none" w:sz="0" w:space="0" w:color="auto"/>
                    <w:right w:val="none" w:sz="0" w:space="0" w:color="auto"/>
                  </w:divBdr>
                  <w:divsChild>
                    <w:div w:id="615019347">
                      <w:marLeft w:val="0"/>
                      <w:marRight w:val="0"/>
                      <w:marTop w:val="0"/>
                      <w:marBottom w:val="0"/>
                      <w:divBdr>
                        <w:top w:val="none" w:sz="0" w:space="0" w:color="auto"/>
                        <w:left w:val="none" w:sz="0" w:space="0" w:color="auto"/>
                        <w:bottom w:val="none" w:sz="0" w:space="0" w:color="auto"/>
                        <w:right w:val="none" w:sz="0" w:space="0" w:color="auto"/>
                      </w:divBdr>
                    </w:div>
                  </w:divsChild>
                </w:div>
                <w:div w:id="1166435630">
                  <w:marLeft w:val="0"/>
                  <w:marRight w:val="0"/>
                  <w:marTop w:val="0"/>
                  <w:marBottom w:val="0"/>
                  <w:divBdr>
                    <w:top w:val="none" w:sz="0" w:space="0" w:color="auto"/>
                    <w:left w:val="none" w:sz="0" w:space="0" w:color="auto"/>
                    <w:bottom w:val="none" w:sz="0" w:space="0" w:color="auto"/>
                    <w:right w:val="none" w:sz="0" w:space="0" w:color="auto"/>
                  </w:divBdr>
                  <w:divsChild>
                    <w:div w:id="1802074099">
                      <w:marLeft w:val="0"/>
                      <w:marRight w:val="0"/>
                      <w:marTop w:val="0"/>
                      <w:marBottom w:val="0"/>
                      <w:divBdr>
                        <w:top w:val="none" w:sz="0" w:space="0" w:color="auto"/>
                        <w:left w:val="none" w:sz="0" w:space="0" w:color="auto"/>
                        <w:bottom w:val="none" w:sz="0" w:space="0" w:color="auto"/>
                        <w:right w:val="none" w:sz="0" w:space="0" w:color="auto"/>
                      </w:divBdr>
                    </w:div>
                  </w:divsChild>
                </w:div>
                <w:div w:id="214195012">
                  <w:marLeft w:val="0"/>
                  <w:marRight w:val="0"/>
                  <w:marTop w:val="0"/>
                  <w:marBottom w:val="0"/>
                  <w:divBdr>
                    <w:top w:val="none" w:sz="0" w:space="0" w:color="auto"/>
                    <w:left w:val="none" w:sz="0" w:space="0" w:color="auto"/>
                    <w:bottom w:val="none" w:sz="0" w:space="0" w:color="auto"/>
                    <w:right w:val="none" w:sz="0" w:space="0" w:color="auto"/>
                  </w:divBdr>
                  <w:divsChild>
                    <w:div w:id="914247252">
                      <w:marLeft w:val="0"/>
                      <w:marRight w:val="0"/>
                      <w:marTop w:val="0"/>
                      <w:marBottom w:val="0"/>
                      <w:divBdr>
                        <w:top w:val="none" w:sz="0" w:space="0" w:color="auto"/>
                        <w:left w:val="none" w:sz="0" w:space="0" w:color="auto"/>
                        <w:bottom w:val="none" w:sz="0" w:space="0" w:color="auto"/>
                        <w:right w:val="none" w:sz="0" w:space="0" w:color="auto"/>
                      </w:divBdr>
                    </w:div>
                  </w:divsChild>
                </w:div>
                <w:div w:id="921375383">
                  <w:marLeft w:val="0"/>
                  <w:marRight w:val="0"/>
                  <w:marTop w:val="0"/>
                  <w:marBottom w:val="0"/>
                  <w:divBdr>
                    <w:top w:val="none" w:sz="0" w:space="0" w:color="auto"/>
                    <w:left w:val="none" w:sz="0" w:space="0" w:color="auto"/>
                    <w:bottom w:val="none" w:sz="0" w:space="0" w:color="auto"/>
                    <w:right w:val="none" w:sz="0" w:space="0" w:color="auto"/>
                  </w:divBdr>
                  <w:divsChild>
                    <w:div w:id="19811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82831">
          <w:marLeft w:val="0"/>
          <w:marRight w:val="0"/>
          <w:marTop w:val="0"/>
          <w:marBottom w:val="0"/>
          <w:divBdr>
            <w:top w:val="none" w:sz="0" w:space="0" w:color="auto"/>
            <w:left w:val="none" w:sz="0" w:space="0" w:color="auto"/>
            <w:bottom w:val="none" w:sz="0" w:space="0" w:color="auto"/>
            <w:right w:val="none" w:sz="0" w:space="0" w:color="auto"/>
          </w:divBdr>
        </w:div>
        <w:div w:id="810710646">
          <w:marLeft w:val="0"/>
          <w:marRight w:val="0"/>
          <w:marTop w:val="0"/>
          <w:marBottom w:val="0"/>
          <w:divBdr>
            <w:top w:val="none" w:sz="0" w:space="0" w:color="auto"/>
            <w:left w:val="none" w:sz="0" w:space="0" w:color="auto"/>
            <w:bottom w:val="none" w:sz="0" w:space="0" w:color="auto"/>
            <w:right w:val="none" w:sz="0" w:space="0" w:color="auto"/>
          </w:divBdr>
        </w:div>
        <w:div w:id="1024287413">
          <w:marLeft w:val="0"/>
          <w:marRight w:val="0"/>
          <w:marTop w:val="0"/>
          <w:marBottom w:val="0"/>
          <w:divBdr>
            <w:top w:val="none" w:sz="0" w:space="0" w:color="auto"/>
            <w:left w:val="none" w:sz="0" w:space="0" w:color="auto"/>
            <w:bottom w:val="none" w:sz="0" w:space="0" w:color="auto"/>
            <w:right w:val="none" w:sz="0" w:space="0" w:color="auto"/>
          </w:divBdr>
        </w:div>
        <w:div w:id="1584803727">
          <w:marLeft w:val="0"/>
          <w:marRight w:val="0"/>
          <w:marTop w:val="0"/>
          <w:marBottom w:val="0"/>
          <w:divBdr>
            <w:top w:val="none" w:sz="0" w:space="0" w:color="auto"/>
            <w:left w:val="none" w:sz="0" w:space="0" w:color="auto"/>
            <w:bottom w:val="none" w:sz="0" w:space="0" w:color="auto"/>
            <w:right w:val="none" w:sz="0" w:space="0" w:color="auto"/>
          </w:divBdr>
        </w:div>
        <w:div w:id="125003392">
          <w:marLeft w:val="0"/>
          <w:marRight w:val="0"/>
          <w:marTop w:val="0"/>
          <w:marBottom w:val="0"/>
          <w:divBdr>
            <w:top w:val="none" w:sz="0" w:space="0" w:color="auto"/>
            <w:left w:val="none" w:sz="0" w:space="0" w:color="auto"/>
            <w:bottom w:val="none" w:sz="0" w:space="0" w:color="auto"/>
            <w:right w:val="none" w:sz="0" w:space="0" w:color="auto"/>
          </w:divBdr>
        </w:div>
        <w:div w:id="553665122">
          <w:marLeft w:val="0"/>
          <w:marRight w:val="0"/>
          <w:marTop w:val="0"/>
          <w:marBottom w:val="0"/>
          <w:divBdr>
            <w:top w:val="none" w:sz="0" w:space="0" w:color="auto"/>
            <w:left w:val="none" w:sz="0" w:space="0" w:color="auto"/>
            <w:bottom w:val="none" w:sz="0" w:space="0" w:color="auto"/>
            <w:right w:val="none" w:sz="0" w:space="0" w:color="auto"/>
          </w:divBdr>
          <w:divsChild>
            <w:div w:id="1400593302">
              <w:marLeft w:val="-75"/>
              <w:marRight w:val="0"/>
              <w:marTop w:val="30"/>
              <w:marBottom w:val="30"/>
              <w:divBdr>
                <w:top w:val="none" w:sz="0" w:space="0" w:color="auto"/>
                <w:left w:val="none" w:sz="0" w:space="0" w:color="auto"/>
                <w:bottom w:val="none" w:sz="0" w:space="0" w:color="auto"/>
                <w:right w:val="none" w:sz="0" w:space="0" w:color="auto"/>
              </w:divBdr>
              <w:divsChild>
                <w:div w:id="2077196068">
                  <w:marLeft w:val="0"/>
                  <w:marRight w:val="0"/>
                  <w:marTop w:val="0"/>
                  <w:marBottom w:val="0"/>
                  <w:divBdr>
                    <w:top w:val="none" w:sz="0" w:space="0" w:color="auto"/>
                    <w:left w:val="none" w:sz="0" w:space="0" w:color="auto"/>
                    <w:bottom w:val="none" w:sz="0" w:space="0" w:color="auto"/>
                    <w:right w:val="none" w:sz="0" w:space="0" w:color="auto"/>
                  </w:divBdr>
                  <w:divsChild>
                    <w:div w:id="1461731002">
                      <w:marLeft w:val="0"/>
                      <w:marRight w:val="0"/>
                      <w:marTop w:val="0"/>
                      <w:marBottom w:val="0"/>
                      <w:divBdr>
                        <w:top w:val="none" w:sz="0" w:space="0" w:color="auto"/>
                        <w:left w:val="none" w:sz="0" w:space="0" w:color="auto"/>
                        <w:bottom w:val="none" w:sz="0" w:space="0" w:color="auto"/>
                        <w:right w:val="none" w:sz="0" w:space="0" w:color="auto"/>
                      </w:divBdr>
                    </w:div>
                  </w:divsChild>
                </w:div>
                <w:div w:id="187068262">
                  <w:marLeft w:val="0"/>
                  <w:marRight w:val="0"/>
                  <w:marTop w:val="0"/>
                  <w:marBottom w:val="0"/>
                  <w:divBdr>
                    <w:top w:val="none" w:sz="0" w:space="0" w:color="auto"/>
                    <w:left w:val="none" w:sz="0" w:space="0" w:color="auto"/>
                    <w:bottom w:val="none" w:sz="0" w:space="0" w:color="auto"/>
                    <w:right w:val="none" w:sz="0" w:space="0" w:color="auto"/>
                  </w:divBdr>
                  <w:divsChild>
                    <w:div w:id="917206822">
                      <w:marLeft w:val="0"/>
                      <w:marRight w:val="0"/>
                      <w:marTop w:val="0"/>
                      <w:marBottom w:val="0"/>
                      <w:divBdr>
                        <w:top w:val="none" w:sz="0" w:space="0" w:color="auto"/>
                        <w:left w:val="none" w:sz="0" w:space="0" w:color="auto"/>
                        <w:bottom w:val="none" w:sz="0" w:space="0" w:color="auto"/>
                        <w:right w:val="none" w:sz="0" w:space="0" w:color="auto"/>
                      </w:divBdr>
                    </w:div>
                  </w:divsChild>
                </w:div>
                <w:div w:id="1263958107">
                  <w:marLeft w:val="0"/>
                  <w:marRight w:val="0"/>
                  <w:marTop w:val="0"/>
                  <w:marBottom w:val="0"/>
                  <w:divBdr>
                    <w:top w:val="none" w:sz="0" w:space="0" w:color="auto"/>
                    <w:left w:val="none" w:sz="0" w:space="0" w:color="auto"/>
                    <w:bottom w:val="none" w:sz="0" w:space="0" w:color="auto"/>
                    <w:right w:val="none" w:sz="0" w:space="0" w:color="auto"/>
                  </w:divBdr>
                  <w:divsChild>
                    <w:div w:id="1165626554">
                      <w:marLeft w:val="0"/>
                      <w:marRight w:val="0"/>
                      <w:marTop w:val="0"/>
                      <w:marBottom w:val="0"/>
                      <w:divBdr>
                        <w:top w:val="none" w:sz="0" w:space="0" w:color="auto"/>
                        <w:left w:val="none" w:sz="0" w:space="0" w:color="auto"/>
                        <w:bottom w:val="none" w:sz="0" w:space="0" w:color="auto"/>
                        <w:right w:val="none" w:sz="0" w:space="0" w:color="auto"/>
                      </w:divBdr>
                    </w:div>
                  </w:divsChild>
                </w:div>
                <w:div w:id="2056001687">
                  <w:marLeft w:val="0"/>
                  <w:marRight w:val="0"/>
                  <w:marTop w:val="0"/>
                  <w:marBottom w:val="0"/>
                  <w:divBdr>
                    <w:top w:val="none" w:sz="0" w:space="0" w:color="auto"/>
                    <w:left w:val="none" w:sz="0" w:space="0" w:color="auto"/>
                    <w:bottom w:val="none" w:sz="0" w:space="0" w:color="auto"/>
                    <w:right w:val="none" w:sz="0" w:space="0" w:color="auto"/>
                  </w:divBdr>
                  <w:divsChild>
                    <w:div w:id="1432434928">
                      <w:marLeft w:val="0"/>
                      <w:marRight w:val="0"/>
                      <w:marTop w:val="0"/>
                      <w:marBottom w:val="0"/>
                      <w:divBdr>
                        <w:top w:val="none" w:sz="0" w:space="0" w:color="auto"/>
                        <w:left w:val="none" w:sz="0" w:space="0" w:color="auto"/>
                        <w:bottom w:val="none" w:sz="0" w:space="0" w:color="auto"/>
                        <w:right w:val="none" w:sz="0" w:space="0" w:color="auto"/>
                      </w:divBdr>
                    </w:div>
                  </w:divsChild>
                </w:div>
                <w:div w:id="1173759614">
                  <w:marLeft w:val="0"/>
                  <w:marRight w:val="0"/>
                  <w:marTop w:val="0"/>
                  <w:marBottom w:val="0"/>
                  <w:divBdr>
                    <w:top w:val="none" w:sz="0" w:space="0" w:color="auto"/>
                    <w:left w:val="none" w:sz="0" w:space="0" w:color="auto"/>
                    <w:bottom w:val="none" w:sz="0" w:space="0" w:color="auto"/>
                    <w:right w:val="none" w:sz="0" w:space="0" w:color="auto"/>
                  </w:divBdr>
                  <w:divsChild>
                    <w:div w:id="1633902981">
                      <w:marLeft w:val="0"/>
                      <w:marRight w:val="0"/>
                      <w:marTop w:val="0"/>
                      <w:marBottom w:val="0"/>
                      <w:divBdr>
                        <w:top w:val="none" w:sz="0" w:space="0" w:color="auto"/>
                        <w:left w:val="none" w:sz="0" w:space="0" w:color="auto"/>
                        <w:bottom w:val="none" w:sz="0" w:space="0" w:color="auto"/>
                        <w:right w:val="none" w:sz="0" w:space="0" w:color="auto"/>
                      </w:divBdr>
                    </w:div>
                  </w:divsChild>
                </w:div>
                <w:div w:id="1475565802">
                  <w:marLeft w:val="0"/>
                  <w:marRight w:val="0"/>
                  <w:marTop w:val="0"/>
                  <w:marBottom w:val="0"/>
                  <w:divBdr>
                    <w:top w:val="none" w:sz="0" w:space="0" w:color="auto"/>
                    <w:left w:val="none" w:sz="0" w:space="0" w:color="auto"/>
                    <w:bottom w:val="none" w:sz="0" w:space="0" w:color="auto"/>
                    <w:right w:val="none" w:sz="0" w:space="0" w:color="auto"/>
                  </w:divBdr>
                  <w:divsChild>
                    <w:div w:id="810177961">
                      <w:marLeft w:val="0"/>
                      <w:marRight w:val="0"/>
                      <w:marTop w:val="0"/>
                      <w:marBottom w:val="0"/>
                      <w:divBdr>
                        <w:top w:val="none" w:sz="0" w:space="0" w:color="auto"/>
                        <w:left w:val="none" w:sz="0" w:space="0" w:color="auto"/>
                        <w:bottom w:val="none" w:sz="0" w:space="0" w:color="auto"/>
                        <w:right w:val="none" w:sz="0" w:space="0" w:color="auto"/>
                      </w:divBdr>
                    </w:div>
                  </w:divsChild>
                </w:div>
                <w:div w:id="2057003202">
                  <w:marLeft w:val="0"/>
                  <w:marRight w:val="0"/>
                  <w:marTop w:val="0"/>
                  <w:marBottom w:val="0"/>
                  <w:divBdr>
                    <w:top w:val="none" w:sz="0" w:space="0" w:color="auto"/>
                    <w:left w:val="none" w:sz="0" w:space="0" w:color="auto"/>
                    <w:bottom w:val="none" w:sz="0" w:space="0" w:color="auto"/>
                    <w:right w:val="none" w:sz="0" w:space="0" w:color="auto"/>
                  </w:divBdr>
                  <w:divsChild>
                    <w:div w:id="975135901">
                      <w:marLeft w:val="0"/>
                      <w:marRight w:val="0"/>
                      <w:marTop w:val="0"/>
                      <w:marBottom w:val="0"/>
                      <w:divBdr>
                        <w:top w:val="none" w:sz="0" w:space="0" w:color="auto"/>
                        <w:left w:val="none" w:sz="0" w:space="0" w:color="auto"/>
                        <w:bottom w:val="none" w:sz="0" w:space="0" w:color="auto"/>
                        <w:right w:val="none" w:sz="0" w:space="0" w:color="auto"/>
                      </w:divBdr>
                    </w:div>
                  </w:divsChild>
                </w:div>
                <w:div w:id="1163592844">
                  <w:marLeft w:val="0"/>
                  <w:marRight w:val="0"/>
                  <w:marTop w:val="0"/>
                  <w:marBottom w:val="0"/>
                  <w:divBdr>
                    <w:top w:val="none" w:sz="0" w:space="0" w:color="auto"/>
                    <w:left w:val="none" w:sz="0" w:space="0" w:color="auto"/>
                    <w:bottom w:val="none" w:sz="0" w:space="0" w:color="auto"/>
                    <w:right w:val="none" w:sz="0" w:space="0" w:color="auto"/>
                  </w:divBdr>
                  <w:divsChild>
                    <w:div w:id="583344452">
                      <w:marLeft w:val="0"/>
                      <w:marRight w:val="0"/>
                      <w:marTop w:val="0"/>
                      <w:marBottom w:val="0"/>
                      <w:divBdr>
                        <w:top w:val="none" w:sz="0" w:space="0" w:color="auto"/>
                        <w:left w:val="none" w:sz="0" w:space="0" w:color="auto"/>
                        <w:bottom w:val="none" w:sz="0" w:space="0" w:color="auto"/>
                        <w:right w:val="none" w:sz="0" w:space="0" w:color="auto"/>
                      </w:divBdr>
                    </w:div>
                  </w:divsChild>
                </w:div>
                <w:div w:id="488398954">
                  <w:marLeft w:val="0"/>
                  <w:marRight w:val="0"/>
                  <w:marTop w:val="0"/>
                  <w:marBottom w:val="0"/>
                  <w:divBdr>
                    <w:top w:val="none" w:sz="0" w:space="0" w:color="auto"/>
                    <w:left w:val="none" w:sz="0" w:space="0" w:color="auto"/>
                    <w:bottom w:val="none" w:sz="0" w:space="0" w:color="auto"/>
                    <w:right w:val="none" w:sz="0" w:space="0" w:color="auto"/>
                  </w:divBdr>
                  <w:divsChild>
                    <w:div w:id="2039962454">
                      <w:marLeft w:val="0"/>
                      <w:marRight w:val="0"/>
                      <w:marTop w:val="0"/>
                      <w:marBottom w:val="0"/>
                      <w:divBdr>
                        <w:top w:val="none" w:sz="0" w:space="0" w:color="auto"/>
                        <w:left w:val="none" w:sz="0" w:space="0" w:color="auto"/>
                        <w:bottom w:val="none" w:sz="0" w:space="0" w:color="auto"/>
                        <w:right w:val="none" w:sz="0" w:space="0" w:color="auto"/>
                      </w:divBdr>
                    </w:div>
                  </w:divsChild>
                </w:div>
                <w:div w:id="751047311">
                  <w:marLeft w:val="0"/>
                  <w:marRight w:val="0"/>
                  <w:marTop w:val="0"/>
                  <w:marBottom w:val="0"/>
                  <w:divBdr>
                    <w:top w:val="none" w:sz="0" w:space="0" w:color="auto"/>
                    <w:left w:val="none" w:sz="0" w:space="0" w:color="auto"/>
                    <w:bottom w:val="none" w:sz="0" w:space="0" w:color="auto"/>
                    <w:right w:val="none" w:sz="0" w:space="0" w:color="auto"/>
                  </w:divBdr>
                  <w:divsChild>
                    <w:div w:id="19552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41599">
          <w:marLeft w:val="0"/>
          <w:marRight w:val="0"/>
          <w:marTop w:val="0"/>
          <w:marBottom w:val="0"/>
          <w:divBdr>
            <w:top w:val="none" w:sz="0" w:space="0" w:color="auto"/>
            <w:left w:val="none" w:sz="0" w:space="0" w:color="auto"/>
            <w:bottom w:val="none" w:sz="0" w:space="0" w:color="auto"/>
            <w:right w:val="none" w:sz="0" w:space="0" w:color="auto"/>
          </w:divBdr>
          <w:divsChild>
            <w:div w:id="1351948954">
              <w:marLeft w:val="0"/>
              <w:marRight w:val="0"/>
              <w:marTop w:val="0"/>
              <w:marBottom w:val="0"/>
              <w:divBdr>
                <w:top w:val="none" w:sz="0" w:space="0" w:color="auto"/>
                <w:left w:val="none" w:sz="0" w:space="0" w:color="auto"/>
                <w:bottom w:val="none" w:sz="0" w:space="0" w:color="auto"/>
                <w:right w:val="none" w:sz="0" w:space="0" w:color="auto"/>
              </w:divBdr>
            </w:div>
            <w:div w:id="460267759">
              <w:marLeft w:val="0"/>
              <w:marRight w:val="0"/>
              <w:marTop w:val="0"/>
              <w:marBottom w:val="0"/>
              <w:divBdr>
                <w:top w:val="none" w:sz="0" w:space="0" w:color="auto"/>
                <w:left w:val="none" w:sz="0" w:space="0" w:color="auto"/>
                <w:bottom w:val="none" w:sz="0" w:space="0" w:color="auto"/>
                <w:right w:val="none" w:sz="0" w:space="0" w:color="auto"/>
              </w:divBdr>
            </w:div>
            <w:div w:id="835992973">
              <w:marLeft w:val="0"/>
              <w:marRight w:val="0"/>
              <w:marTop w:val="0"/>
              <w:marBottom w:val="0"/>
              <w:divBdr>
                <w:top w:val="none" w:sz="0" w:space="0" w:color="auto"/>
                <w:left w:val="none" w:sz="0" w:space="0" w:color="auto"/>
                <w:bottom w:val="none" w:sz="0" w:space="0" w:color="auto"/>
                <w:right w:val="none" w:sz="0" w:space="0" w:color="auto"/>
              </w:divBdr>
            </w:div>
            <w:div w:id="368380645">
              <w:marLeft w:val="0"/>
              <w:marRight w:val="0"/>
              <w:marTop w:val="0"/>
              <w:marBottom w:val="0"/>
              <w:divBdr>
                <w:top w:val="none" w:sz="0" w:space="0" w:color="auto"/>
                <w:left w:val="none" w:sz="0" w:space="0" w:color="auto"/>
                <w:bottom w:val="none" w:sz="0" w:space="0" w:color="auto"/>
                <w:right w:val="none" w:sz="0" w:space="0" w:color="auto"/>
              </w:divBdr>
            </w:div>
            <w:div w:id="1961567485">
              <w:marLeft w:val="0"/>
              <w:marRight w:val="0"/>
              <w:marTop w:val="0"/>
              <w:marBottom w:val="0"/>
              <w:divBdr>
                <w:top w:val="none" w:sz="0" w:space="0" w:color="auto"/>
                <w:left w:val="none" w:sz="0" w:space="0" w:color="auto"/>
                <w:bottom w:val="none" w:sz="0" w:space="0" w:color="auto"/>
                <w:right w:val="none" w:sz="0" w:space="0" w:color="auto"/>
              </w:divBdr>
            </w:div>
            <w:div w:id="1786926109">
              <w:marLeft w:val="0"/>
              <w:marRight w:val="0"/>
              <w:marTop w:val="0"/>
              <w:marBottom w:val="0"/>
              <w:divBdr>
                <w:top w:val="none" w:sz="0" w:space="0" w:color="auto"/>
                <w:left w:val="none" w:sz="0" w:space="0" w:color="auto"/>
                <w:bottom w:val="none" w:sz="0" w:space="0" w:color="auto"/>
                <w:right w:val="none" w:sz="0" w:space="0" w:color="auto"/>
              </w:divBdr>
            </w:div>
            <w:div w:id="2030907386">
              <w:marLeft w:val="0"/>
              <w:marRight w:val="0"/>
              <w:marTop w:val="0"/>
              <w:marBottom w:val="0"/>
              <w:divBdr>
                <w:top w:val="none" w:sz="0" w:space="0" w:color="auto"/>
                <w:left w:val="none" w:sz="0" w:space="0" w:color="auto"/>
                <w:bottom w:val="none" w:sz="0" w:space="0" w:color="auto"/>
                <w:right w:val="none" w:sz="0" w:space="0" w:color="auto"/>
              </w:divBdr>
            </w:div>
            <w:div w:id="392898571">
              <w:marLeft w:val="0"/>
              <w:marRight w:val="0"/>
              <w:marTop w:val="0"/>
              <w:marBottom w:val="0"/>
              <w:divBdr>
                <w:top w:val="none" w:sz="0" w:space="0" w:color="auto"/>
                <w:left w:val="none" w:sz="0" w:space="0" w:color="auto"/>
                <w:bottom w:val="none" w:sz="0" w:space="0" w:color="auto"/>
                <w:right w:val="none" w:sz="0" w:space="0" w:color="auto"/>
              </w:divBdr>
            </w:div>
            <w:div w:id="1264342259">
              <w:marLeft w:val="0"/>
              <w:marRight w:val="0"/>
              <w:marTop w:val="0"/>
              <w:marBottom w:val="0"/>
              <w:divBdr>
                <w:top w:val="none" w:sz="0" w:space="0" w:color="auto"/>
                <w:left w:val="none" w:sz="0" w:space="0" w:color="auto"/>
                <w:bottom w:val="none" w:sz="0" w:space="0" w:color="auto"/>
                <w:right w:val="none" w:sz="0" w:space="0" w:color="auto"/>
              </w:divBdr>
            </w:div>
            <w:div w:id="166485931">
              <w:marLeft w:val="0"/>
              <w:marRight w:val="0"/>
              <w:marTop w:val="0"/>
              <w:marBottom w:val="0"/>
              <w:divBdr>
                <w:top w:val="none" w:sz="0" w:space="0" w:color="auto"/>
                <w:left w:val="none" w:sz="0" w:space="0" w:color="auto"/>
                <w:bottom w:val="none" w:sz="0" w:space="0" w:color="auto"/>
                <w:right w:val="none" w:sz="0" w:space="0" w:color="auto"/>
              </w:divBdr>
            </w:div>
            <w:div w:id="1800151876">
              <w:marLeft w:val="0"/>
              <w:marRight w:val="0"/>
              <w:marTop w:val="0"/>
              <w:marBottom w:val="0"/>
              <w:divBdr>
                <w:top w:val="none" w:sz="0" w:space="0" w:color="auto"/>
                <w:left w:val="none" w:sz="0" w:space="0" w:color="auto"/>
                <w:bottom w:val="none" w:sz="0" w:space="0" w:color="auto"/>
                <w:right w:val="none" w:sz="0" w:space="0" w:color="auto"/>
              </w:divBdr>
            </w:div>
            <w:div w:id="791248530">
              <w:marLeft w:val="0"/>
              <w:marRight w:val="0"/>
              <w:marTop w:val="0"/>
              <w:marBottom w:val="0"/>
              <w:divBdr>
                <w:top w:val="none" w:sz="0" w:space="0" w:color="auto"/>
                <w:left w:val="none" w:sz="0" w:space="0" w:color="auto"/>
                <w:bottom w:val="none" w:sz="0" w:space="0" w:color="auto"/>
                <w:right w:val="none" w:sz="0" w:space="0" w:color="auto"/>
              </w:divBdr>
            </w:div>
            <w:div w:id="1199969930">
              <w:marLeft w:val="0"/>
              <w:marRight w:val="0"/>
              <w:marTop w:val="0"/>
              <w:marBottom w:val="0"/>
              <w:divBdr>
                <w:top w:val="none" w:sz="0" w:space="0" w:color="auto"/>
                <w:left w:val="none" w:sz="0" w:space="0" w:color="auto"/>
                <w:bottom w:val="none" w:sz="0" w:space="0" w:color="auto"/>
                <w:right w:val="none" w:sz="0" w:space="0" w:color="auto"/>
              </w:divBdr>
            </w:div>
            <w:div w:id="1040856408">
              <w:marLeft w:val="0"/>
              <w:marRight w:val="0"/>
              <w:marTop w:val="0"/>
              <w:marBottom w:val="0"/>
              <w:divBdr>
                <w:top w:val="none" w:sz="0" w:space="0" w:color="auto"/>
                <w:left w:val="none" w:sz="0" w:space="0" w:color="auto"/>
                <w:bottom w:val="none" w:sz="0" w:space="0" w:color="auto"/>
                <w:right w:val="none" w:sz="0" w:space="0" w:color="auto"/>
              </w:divBdr>
            </w:div>
            <w:div w:id="355010749">
              <w:marLeft w:val="0"/>
              <w:marRight w:val="0"/>
              <w:marTop w:val="0"/>
              <w:marBottom w:val="0"/>
              <w:divBdr>
                <w:top w:val="none" w:sz="0" w:space="0" w:color="auto"/>
                <w:left w:val="none" w:sz="0" w:space="0" w:color="auto"/>
                <w:bottom w:val="none" w:sz="0" w:space="0" w:color="auto"/>
                <w:right w:val="none" w:sz="0" w:space="0" w:color="auto"/>
              </w:divBdr>
            </w:div>
            <w:div w:id="1272930441">
              <w:marLeft w:val="0"/>
              <w:marRight w:val="0"/>
              <w:marTop w:val="0"/>
              <w:marBottom w:val="0"/>
              <w:divBdr>
                <w:top w:val="none" w:sz="0" w:space="0" w:color="auto"/>
                <w:left w:val="none" w:sz="0" w:space="0" w:color="auto"/>
                <w:bottom w:val="none" w:sz="0" w:space="0" w:color="auto"/>
                <w:right w:val="none" w:sz="0" w:space="0" w:color="auto"/>
              </w:divBdr>
            </w:div>
            <w:div w:id="311756280">
              <w:marLeft w:val="0"/>
              <w:marRight w:val="0"/>
              <w:marTop w:val="0"/>
              <w:marBottom w:val="0"/>
              <w:divBdr>
                <w:top w:val="none" w:sz="0" w:space="0" w:color="auto"/>
                <w:left w:val="none" w:sz="0" w:space="0" w:color="auto"/>
                <w:bottom w:val="none" w:sz="0" w:space="0" w:color="auto"/>
                <w:right w:val="none" w:sz="0" w:space="0" w:color="auto"/>
              </w:divBdr>
            </w:div>
            <w:div w:id="80296931">
              <w:marLeft w:val="0"/>
              <w:marRight w:val="0"/>
              <w:marTop w:val="0"/>
              <w:marBottom w:val="0"/>
              <w:divBdr>
                <w:top w:val="none" w:sz="0" w:space="0" w:color="auto"/>
                <w:left w:val="none" w:sz="0" w:space="0" w:color="auto"/>
                <w:bottom w:val="none" w:sz="0" w:space="0" w:color="auto"/>
                <w:right w:val="none" w:sz="0" w:space="0" w:color="auto"/>
              </w:divBdr>
            </w:div>
            <w:div w:id="445854990">
              <w:marLeft w:val="0"/>
              <w:marRight w:val="0"/>
              <w:marTop w:val="0"/>
              <w:marBottom w:val="0"/>
              <w:divBdr>
                <w:top w:val="none" w:sz="0" w:space="0" w:color="auto"/>
                <w:left w:val="none" w:sz="0" w:space="0" w:color="auto"/>
                <w:bottom w:val="none" w:sz="0" w:space="0" w:color="auto"/>
                <w:right w:val="none" w:sz="0" w:space="0" w:color="auto"/>
              </w:divBdr>
            </w:div>
            <w:div w:id="1803380220">
              <w:marLeft w:val="0"/>
              <w:marRight w:val="0"/>
              <w:marTop w:val="0"/>
              <w:marBottom w:val="0"/>
              <w:divBdr>
                <w:top w:val="none" w:sz="0" w:space="0" w:color="auto"/>
                <w:left w:val="none" w:sz="0" w:space="0" w:color="auto"/>
                <w:bottom w:val="none" w:sz="0" w:space="0" w:color="auto"/>
                <w:right w:val="none" w:sz="0" w:space="0" w:color="auto"/>
              </w:divBdr>
            </w:div>
          </w:divsChild>
        </w:div>
        <w:div w:id="1291397668">
          <w:marLeft w:val="0"/>
          <w:marRight w:val="0"/>
          <w:marTop w:val="0"/>
          <w:marBottom w:val="0"/>
          <w:divBdr>
            <w:top w:val="none" w:sz="0" w:space="0" w:color="auto"/>
            <w:left w:val="none" w:sz="0" w:space="0" w:color="auto"/>
            <w:bottom w:val="none" w:sz="0" w:space="0" w:color="auto"/>
            <w:right w:val="none" w:sz="0" w:space="0" w:color="auto"/>
          </w:divBdr>
          <w:divsChild>
            <w:div w:id="132261730">
              <w:marLeft w:val="0"/>
              <w:marRight w:val="0"/>
              <w:marTop w:val="0"/>
              <w:marBottom w:val="0"/>
              <w:divBdr>
                <w:top w:val="none" w:sz="0" w:space="0" w:color="auto"/>
                <w:left w:val="none" w:sz="0" w:space="0" w:color="auto"/>
                <w:bottom w:val="none" w:sz="0" w:space="0" w:color="auto"/>
                <w:right w:val="none" w:sz="0" w:space="0" w:color="auto"/>
              </w:divBdr>
            </w:div>
            <w:div w:id="1713336876">
              <w:marLeft w:val="0"/>
              <w:marRight w:val="0"/>
              <w:marTop w:val="0"/>
              <w:marBottom w:val="0"/>
              <w:divBdr>
                <w:top w:val="none" w:sz="0" w:space="0" w:color="auto"/>
                <w:left w:val="none" w:sz="0" w:space="0" w:color="auto"/>
                <w:bottom w:val="none" w:sz="0" w:space="0" w:color="auto"/>
                <w:right w:val="none" w:sz="0" w:space="0" w:color="auto"/>
              </w:divBdr>
            </w:div>
            <w:div w:id="523715199">
              <w:marLeft w:val="0"/>
              <w:marRight w:val="0"/>
              <w:marTop w:val="0"/>
              <w:marBottom w:val="0"/>
              <w:divBdr>
                <w:top w:val="none" w:sz="0" w:space="0" w:color="auto"/>
                <w:left w:val="none" w:sz="0" w:space="0" w:color="auto"/>
                <w:bottom w:val="none" w:sz="0" w:space="0" w:color="auto"/>
                <w:right w:val="none" w:sz="0" w:space="0" w:color="auto"/>
              </w:divBdr>
            </w:div>
            <w:div w:id="507210077">
              <w:marLeft w:val="0"/>
              <w:marRight w:val="0"/>
              <w:marTop w:val="0"/>
              <w:marBottom w:val="0"/>
              <w:divBdr>
                <w:top w:val="none" w:sz="0" w:space="0" w:color="auto"/>
                <w:left w:val="none" w:sz="0" w:space="0" w:color="auto"/>
                <w:bottom w:val="none" w:sz="0" w:space="0" w:color="auto"/>
                <w:right w:val="none" w:sz="0" w:space="0" w:color="auto"/>
              </w:divBdr>
            </w:div>
            <w:div w:id="1052004567">
              <w:marLeft w:val="0"/>
              <w:marRight w:val="0"/>
              <w:marTop w:val="0"/>
              <w:marBottom w:val="0"/>
              <w:divBdr>
                <w:top w:val="none" w:sz="0" w:space="0" w:color="auto"/>
                <w:left w:val="none" w:sz="0" w:space="0" w:color="auto"/>
                <w:bottom w:val="none" w:sz="0" w:space="0" w:color="auto"/>
                <w:right w:val="none" w:sz="0" w:space="0" w:color="auto"/>
              </w:divBdr>
            </w:div>
            <w:div w:id="1761487008">
              <w:marLeft w:val="0"/>
              <w:marRight w:val="0"/>
              <w:marTop w:val="0"/>
              <w:marBottom w:val="0"/>
              <w:divBdr>
                <w:top w:val="none" w:sz="0" w:space="0" w:color="auto"/>
                <w:left w:val="none" w:sz="0" w:space="0" w:color="auto"/>
                <w:bottom w:val="none" w:sz="0" w:space="0" w:color="auto"/>
                <w:right w:val="none" w:sz="0" w:space="0" w:color="auto"/>
              </w:divBdr>
            </w:div>
            <w:div w:id="137380340">
              <w:marLeft w:val="0"/>
              <w:marRight w:val="0"/>
              <w:marTop w:val="0"/>
              <w:marBottom w:val="0"/>
              <w:divBdr>
                <w:top w:val="none" w:sz="0" w:space="0" w:color="auto"/>
                <w:left w:val="none" w:sz="0" w:space="0" w:color="auto"/>
                <w:bottom w:val="none" w:sz="0" w:space="0" w:color="auto"/>
                <w:right w:val="none" w:sz="0" w:space="0" w:color="auto"/>
              </w:divBdr>
            </w:div>
            <w:div w:id="578054747">
              <w:marLeft w:val="0"/>
              <w:marRight w:val="0"/>
              <w:marTop w:val="0"/>
              <w:marBottom w:val="0"/>
              <w:divBdr>
                <w:top w:val="none" w:sz="0" w:space="0" w:color="auto"/>
                <w:left w:val="none" w:sz="0" w:space="0" w:color="auto"/>
                <w:bottom w:val="none" w:sz="0" w:space="0" w:color="auto"/>
                <w:right w:val="none" w:sz="0" w:space="0" w:color="auto"/>
              </w:divBdr>
            </w:div>
            <w:div w:id="128136938">
              <w:marLeft w:val="0"/>
              <w:marRight w:val="0"/>
              <w:marTop w:val="0"/>
              <w:marBottom w:val="0"/>
              <w:divBdr>
                <w:top w:val="none" w:sz="0" w:space="0" w:color="auto"/>
                <w:left w:val="none" w:sz="0" w:space="0" w:color="auto"/>
                <w:bottom w:val="none" w:sz="0" w:space="0" w:color="auto"/>
                <w:right w:val="none" w:sz="0" w:space="0" w:color="auto"/>
              </w:divBdr>
            </w:div>
            <w:div w:id="879786172">
              <w:marLeft w:val="0"/>
              <w:marRight w:val="0"/>
              <w:marTop w:val="0"/>
              <w:marBottom w:val="0"/>
              <w:divBdr>
                <w:top w:val="none" w:sz="0" w:space="0" w:color="auto"/>
                <w:left w:val="none" w:sz="0" w:space="0" w:color="auto"/>
                <w:bottom w:val="none" w:sz="0" w:space="0" w:color="auto"/>
                <w:right w:val="none" w:sz="0" w:space="0" w:color="auto"/>
              </w:divBdr>
            </w:div>
            <w:div w:id="1627005446">
              <w:marLeft w:val="0"/>
              <w:marRight w:val="0"/>
              <w:marTop w:val="0"/>
              <w:marBottom w:val="0"/>
              <w:divBdr>
                <w:top w:val="none" w:sz="0" w:space="0" w:color="auto"/>
                <w:left w:val="none" w:sz="0" w:space="0" w:color="auto"/>
                <w:bottom w:val="none" w:sz="0" w:space="0" w:color="auto"/>
                <w:right w:val="none" w:sz="0" w:space="0" w:color="auto"/>
              </w:divBdr>
            </w:div>
            <w:div w:id="1341814214">
              <w:marLeft w:val="0"/>
              <w:marRight w:val="0"/>
              <w:marTop w:val="0"/>
              <w:marBottom w:val="0"/>
              <w:divBdr>
                <w:top w:val="none" w:sz="0" w:space="0" w:color="auto"/>
                <w:left w:val="none" w:sz="0" w:space="0" w:color="auto"/>
                <w:bottom w:val="none" w:sz="0" w:space="0" w:color="auto"/>
                <w:right w:val="none" w:sz="0" w:space="0" w:color="auto"/>
              </w:divBdr>
            </w:div>
          </w:divsChild>
        </w:div>
        <w:div w:id="1662466335">
          <w:marLeft w:val="0"/>
          <w:marRight w:val="0"/>
          <w:marTop w:val="0"/>
          <w:marBottom w:val="0"/>
          <w:divBdr>
            <w:top w:val="none" w:sz="0" w:space="0" w:color="auto"/>
            <w:left w:val="none" w:sz="0" w:space="0" w:color="auto"/>
            <w:bottom w:val="none" w:sz="0" w:space="0" w:color="auto"/>
            <w:right w:val="none" w:sz="0" w:space="0" w:color="auto"/>
          </w:divBdr>
          <w:divsChild>
            <w:div w:id="58097005">
              <w:marLeft w:val="-75"/>
              <w:marRight w:val="0"/>
              <w:marTop w:val="30"/>
              <w:marBottom w:val="30"/>
              <w:divBdr>
                <w:top w:val="none" w:sz="0" w:space="0" w:color="auto"/>
                <w:left w:val="none" w:sz="0" w:space="0" w:color="auto"/>
                <w:bottom w:val="none" w:sz="0" w:space="0" w:color="auto"/>
                <w:right w:val="none" w:sz="0" w:space="0" w:color="auto"/>
              </w:divBdr>
              <w:divsChild>
                <w:div w:id="1113474304">
                  <w:marLeft w:val="0"/>
                  <w:marRight w:val="0"/>
                  <w:marTop w:val="0"/>
                  <w:marBottom w:val="0"/>
                  <w:divBdr>
                    <w:top w:val="none" w:sz="0" w:space="0" w:color="auto"/>
                    <w:left w:val="none" w:sz="0" w:space="0" w:color="auto"/>
                    <w:bottom w:val="none" w:sz="0" w:space="0" w:color="auto"/>
                    <w:right w:val="none" w:sz="0" w:space="0" w:color="auto"/>
                  </w:divBdr>
                  <w:divsChild>
                    <w:div w:id="1178733030">
                      <w:marLeft w:val="0"/>
                      <w:marRight w:val="0"/>
                      <w:marTop w:val="0"/>
                      <w:marBottom w:val="0"/>
                      <w:divBdr>
                        <w:top w:val="none" w:sz="0" w:space="0" w:color="auto"/>
                        <w:left w:val="none" w:sz="0" w:space="0" w:color="auto"/>
                        <w:bottom w:val="none" w:sz="0" w:space="0" w:color="auto"/>
                        <w:right w:val="none" w:sz="0" w:space="0" w:color="auto"/>
                      </w:divBdr>
                    </w:div>
                    <w:div w:id="1878807761">
                      <w:marLeft w:val="0"/>
                      <w:marRight w:val="0"/>
                      <w:marTop w:val="0"/>
                      <w:marBottom w:val="0"/>
                      <w:divBdr>
                        <w:top w:val="none" w:sz="0" w:space="0" w:color="auto"/>
                        <w:left w:val="none" w:sz="0" w:space="0" w:color="auto"/>
                        <w:bottom w:val="none" w:sz="0" w:space="0" w:color="auto"/>
                        <w:right w:val="none" w:sz="0" w:space="0" w:color="auto"/>
                      </w:divBdr>
                    </w:div>
                    <w:div w:id="1820221867">
                      <w:marLeft w:val="0"/>
                      <w:marRight w:val="0"/>
                      <w:marTop w:val="0"/>
                      <w:marBottom w:val="0"/>
                      <w:divBdr>
                        <w:top w:val="none" w:sz="0" w:space="0" w:color="auto"/>
                        <w:left w:val="none" w:sz="0" w:space="0" w:color="auto"/>
                        <w:bottom w:val="none" w:sz="0" w:space="0" w:color="auto"/>
                        <w:right w:val="none" w:sz="0" w:space="0" w:color="auto"/>
                      </w:divBdr>
                    </w:div>
                    <w:div w:id="130100458">
                      <w:marLeft w:val="0"/>
                      <w:marRight w:val="0"/>
                      <w:marTop w:val="0"/>
                      <w:marBottom w:val="0"/>
                      <w:divBdr>
                        <w:top w:val="none" w:sz="0" w:space="0" w:color="auto"/>
                        <w:left w:val="none" w:sz="0" w:space="0" w:color="auto"/>
                        <w:bottom w:val="none" w:sz="0" w:space="0" w:color="auto"/>
                        <w:right w:val="none" w:sz="0" w:space="0" w:color="auto"/>
                      </w:divBdr>
                    </w:div>
                    <w:div w:id="169177678">
                      <w:marLeft w:val="0"/>
                      <w:marRight w:val="0"/>
                      <w:marTop w:val="0"/>
                      <w:marBottom w:val="0"/>
                      <w:divBdr>
                        <w:top w:val="none" w:sz="0" w:space="0" w:color="auto"/>
                        <w:left w:val="none" w:sz="0" w:space="0" w:color="auto"/>
                        <w:bottom w:val="none" w:sz="0" w:space="0" w:color="auto"/>
                        <w:right w:val="none" w:sz="0" w:space="0" w:color="auto"/>
                      </w:divBdr>
                    </w:div>
                  </w:divsChild>
                </w:div>
                <w:div w:id="1460297020">
                  <w:marLeft w:val="0"/>
                  <w:marRight w:val="0"/>
                  <w:marTop w:val="0"/>
                  <w:marBottom w:val="0"/>
                  <w:divBdr>
                    <w:top w:val="none" w:sz="0" w:space="0" w:color="auto"/>
                    <w:left w:val="none" w:sz="0" w:space="0" w:color="auto"/>
                    <w:bottom w:val="none" w:sz="0" w:space="0" w:color="auto"/>
                    <w:right w:val="none" w:sz="0" w:space="0" w:color="auto"/>
                  </w:divBdr>
                  <w:divsChild>
                    <w:div w:id="558789732">
                      <w:marLeft w:val="0"/>
                      <w:marRight w:val="0"/>
                      <w:marTop w:val="0"/>
                      <w:marBottom w:val="0"/>
                      <w:divBdr>
                        <w:top w:val="none" w:sz="0" w:space="0" w:color="auto"/>
                        <w:left w:val="none" w:sz="0" w:space="0" w:color="auto"/>
                        <w:bottom w:val="none" w:sz="0" w:space="0" w:color="auto"/>
                        <w:right w:val="none" w:sz="0" w:space="0" w:color="auto"/>
                      </w:divBdr>
                    </w:div>
                  </w:divsChild>
                </w:div>
                <w:div w:id="1588730160">
                  <w:marLeft w:val="0"/>
                  <w:marRight w:val="0"/>
                  <w:marTop w:val="0"/>
                  <w:marBottom w:val="0"/>
                  <w:divBdr>
                    <w:top w:val="none" w:sz="0" w:space="0" w:color="auto"/>
                    <w:left w:val="none" w:sz="0" w:space="0" w:color="auto"/>
                    <w:bottom w:val="none" w:sz="0" w:space="0" w:color="auto"/>
                    <w:right w:val="none" w:sz="0" w:space="0" w:color="auto"/>
                  </w:divBdr>
                  <w:divsChild>
                    <w:div w:id="2083135833">
                      <w:marLeft w:val="0"/>
                      <w:marRight w:val="0"/>
                      <w:marTop w:val="0"/>
                      <w:marBottom w:val="0"/>
                      <w:divBdr>
                        <w:top w:val="none" w:sz="0" w:space="0" w:color="auto"/>
                        <w:left w:val="none" w:sz="0" w:space="0" w:color="auto"/>
                        <w:bottom w:val="none" w:sz="0" w:space="0" w:color="auto"/>
                        <w:right w:val="none" w:sz="0" w:space="0" w:color="auto"/>
                      </w:divBdr>
                    </w:div>
                  </w:divsChild>
                </w:div>
                <w:div w:id="29381493">
                  <w:marLeft w:val="0"/>
                  <w:marRight w:val="0"/>
                  <w:marTop w:val="0"/>
                  <w:marBottom w:val="0"/>
                  <w:divBdr>
                    <w:top w:val="none" w:sz="0" w:space="0" w:color="auto"/>
                    <w:left w:val="none" w:sz="0" w:space="0" w:color="auto"/>
                    <w:bottom w:val="none" w:sz="0" w:space="0" w:color="auto"/>
                    <w:right w:val="none" w:sz="0" w:space="0" w:color="auto"/>
                  </w:divBdr>
                  <w:divsChild>
                    <w:div w:id="1638221539">
                      <w:marLeft w:val="0"/>
                      <w:marRight w:val="0"/>
                      <w:marTop w:val="0"/>
                      <w:marBottom w:val="0"/>
                      <w:divBdr>
                        <w:top w:val="none" w:sz="0" w:space="0" w:color="auto"/>
                        <w:left w:val="none" w:sz="0" w:space="0" w:color="auto"/>
                        <w:bottom w:val="none" w:sz="0" w:space="0" w:color="auto"/>
                        <w:right w:val="none" w:sz="0" w:space="0" w:color="auto"/>
                      </w:divBdr>
                    </w:div>
                  </w:divsChild>
                </w:div>
                <w:div w:id="1725594940">
                  <w:marLeft w:val="0"/>
                  <w:marRight w:val="0"/>
                  <w:marTop w:val="0"/>
                  <w:marBottom w:val="0"/>
                  <w:divBdr>
                    <w:top w:val="none" w:sz="0" w:space="0" w:color="auto"/>
                    <w:left w:val="none" w:sz="0" w:space="0" w:color="auto"/>
                    <w:bottom w:val="none" w:sz="0" w:space="0" w:color="auto"/>
                    <w:right w:val="none" w:sz="0" w:space="0" w:color="auto"/>
                  </w:divBdr>
                  <w:divsChild>
                    <w:div w:id="1628125648">
                      <w:marLeft w:val="0"/>
                      <w:marRight w:val="0"/>
                      <w:marTop w:val="0"/>
                      <w:marBottom w:val="0"/>
                      <w:divBdr>
                        <w:top w:val="none" w:sz="0" w:space="0" w:color="auto"/>
                        <w:left w:val="none" w:sz="0" w:space="0" w:color="auto"/>
                        <w:bottom w:val="none" w:sz="0" w:space="0" w:color="auto"/>
                        <w:right w:val="none" w:sz="0" w:space="0" w:color="auto"/>
                      </w:divBdr>
                    </w:div>
                  </w:divsChild>
                </w:div>
                <w:div w:id="93676905">
                  <w:marLeft w:val="0"/>
                  <w:marRight w:val="0"/>
                  <w:marTop w:val="0"/>
                  <w:marBottom w:val="0"/>
                  <w:divBdr>
                    <w:top w:val="none" w:sz="0" w:space="0" w:color="auto"/>
                    <w:left w:val="none" w:sz="0" w:space="0" w:color="auto"/>
                    <w:bottom w:val="none" w:sz="0" w:space="0" w:color="auto"/>
                    <w:right w:val="none" w:sz="0" w:space="0" w:color="auto"/>
                  </w:divBdr>
                  <w:divsChild>
                    <w:div w:id="229771471">
                      <w:marLeft w:val="0"/>
                      <w:marRight w:val="0"/>
                      <w:marTop w:val="0"/>
                      <w:marBottom w:val="0"/>
                      <w:divBdr>
                        <w:top w:val="none" w:sz="0" w:space="0" w:color="auto"/>
                        <w:left w:val="none" w:sz="0" w:space="0" w:color="auto"/>
                        <w:bottom w:val="none" w:sz="0" w:space="0" w:color="auto"/>
                        <w:right w:val="none" w:sz="0" w:space="0" w:color="auto"/>
                      </w:divBdr>
                    </w:div>
                  </w:divsChild>
                </w:div>
                <w:div w:id="113837089">
                  <w:marLeft w:val="0"/>
                  <w:marRight w:val="0"/>
                  <w:marTop w:val="0"/>
                  <w:marBottom w:val="0"/>
                  <w:divBdr>
                    <w:top w:val="none" w:sz="0" w:space="0" w:color="auto"/>
                    <w:left w:val="none" w:sz="0" w:space="0" w:color="auto"/>
                    <w:bottom w:val="none" w:sz="0" w:space="0" w:color="auto"/>
                    <w:right w:val="none" w:sz="0" w:space="0" w:color="auto"/>
                  </w:divBdr>
                  <w:divsChild>
                    <w:div w:id="84498989">
                      <w:marLeft w:val="0"/>
                      <w:marRight w:val="0"/>
                      <w:marTop w:val="0"/>
                      <w:marBottom w:val="0"/>
                      <w:divBdr>
                        <w:top w:val="none" w:sz="0" w:space="0" w:color="auto"/>
                        <w:left w:val="none" w:sz="0" w:space="0" w:color="auto"/>
                        <w:bottom w:val="none" w:sz="0" w:space="0" w:color="auto"/>
                        <w:right w:val="none" w:sz="0" w:space="0" w:color="auto"/>
                      </w:divBdr>
                    </w:div>
                  </w:divsChild>
                </w:div>
                <w:div w:id="1227112101">
                  <w:marLeft w:val="0"/>
                  <w:marRight w:val="0"/>
                  <w:marTop w:val="0"/>
                  <w:marBottom w:val="0"/>
                  <w:divBdr>
                    <w:top w:val="none" w:sz="0" w:space="0" w:color="auto"/>
                    <w:left w:val="none" w:sz="0" w:space="0" w:color="auto"/>
                    <w:bottom w:val="none" w:sz="0" w:space="0" w:color="auto"/>
                    <w:right w:val="none" w:sz="0" w:space="0" w:color="auto"/>
                  </w:divBdr>
                  <w:divsChild>
                    <w:div w:id="1763261723">
                      <w:marLeft w:val="0"/>
                      <w:marRight w:val="0"/>
                      <w:marTop w:val="0"/>
                      <w:marBottom w:val="0"/>
                      <w:divBdr>
                        <w:top w:val="none" w:sz="0" w:space="0" w:color="auto"/>
                        <w:left w:val="none" w:sz="0" w:space="0" w:color="auto"/>
                        <w:bottom w:val="none" w:sz="0" w:space="0" w:color="auto"/>
                        <w:right w:val="none" w:sz="0" w:space="0" w:color="auto"/>
                      </w:divBdr>
                    </w:div>
                  </w:divsChild>
                </w:div>
                <w:div w:id="885488186">
                  <w:marLeft w:val="0"/>
                  <w:marRight w:val="0"/>
                  <w:marTop w:val="0"/>
                  <w:marBottom w:val="0"/>
                  <w:divBdr>
                    <w:top w:val="none" w:sz="0" w:space="0" w:color="auto"/>
                    <w:left w:val="none" w:sz="0" w:space="0" w:color="auto"/>
                    <w:bottom w:val="none" w:sz="0" w:space="0" w:color="auto"/>
                    <w:right w:val="none" w:sz="0" w:space="0" w:color="auto"/>
                  </w:divBdr>
                  <w:divsChild>
                    <w:div w:id="1437796961">
                      <w:marLeft w:val="0"/>
                      <w:marRight w:val="0"/>
                      <w:marTop w:val="0"/>
                      <w:marBottom w:val="0"/>
                      <w:divBdr>
                        <w:top w:val="none" w:sz="0" w:space="0" w:color="auto"/>
                        <w:left w:val="none" w:sz="0" w:space="0" w:color="auto"/>
                        <w:bottom w:val="none" w:sz="0" w:space="0" w:color="auto"/>
                        <w:right w:val="none" w:sz="0" w:space="0" w:color="auto"/>
                      </w:divBdr>
                    </w:div>
                  </w:divsChild>
                </w:div>
                <w:div w:id="60560461">
                  <w:marLeft w:val="0"/>
                  <w:marRight w:val="0"/>
                  <w:marTop w:val="0"/>
                  <w:marBottom w:val="0"/>
                  <w:divBdr>
                    <w:top w:val="none" w:sz="0" w:space="0" w:color="auto"/>
                    <w:left w:val="none" w:sz="0" w:space="0" w:color="auto"/>
                    <w:bottom w:val="none" w:sz="0" w:space="0" w:color="auto"/>
                    <w:right w:val="none" w:sz="0" w:space="0" w:color="auto"/>
                  </w:divBdr>
                  <w:divsChild>
                    <w:div w:id="528184428">
                      <w:marLeft w:val="0"/>
                      <w:marRight w:val="0"/>
                      <w:marTop w:val="0"/>
                      <w:marBottom w:val="0"/>
                      <w:divBdr>
                        <w:top w:val="none" w:sz="0" w:space="0" w:color="auto"/>
                        <w:left w:val="none" w:sz="0" w:space="0" w:color="auto"/>
                        <w:bottom w:val="none" w:sz="0" w:space="0" w:color="auto"/>
                        <w:right w:val="none" w:sz="0" w:space="0" w:color="auto"/>
                      </w:divBdr>
                    </w:div>
                  </w:divsChild>
                </w:div>
                <w:div w:id="1122073068">
                  <w:marLeft w:val="0"/>
                  <w:marRight w:val="0"/>
                  <w:marTop w:val="0"/>
                  <w:marBottom w:val="0"/>
                  <w:divBdr>
                    <w:top w:val="none" w:sz="0" w:space="0" w:color="auto"/>
                    <w:left w:val="none" w:sz="0" w:space="0" w:color="auto"/>
                    <w:bottom w:val="none" w:sz="0" w:space="0" w:color="auto"/>
                    <w:right w:val="none" w:sz="0" w:space="0" w:color="auto"/>
                  </w:divBdr>
                  <w:divsChild>
                    <w:div w:id="1413817819">
                      <w:marLeft w:val="0"/>
                      <w:marRight w:val="0"/>
                      <w:marTop w:val="0"/>
                      <w:marBottom w:val="0"/>
                      <w:divBdr>
                        <w:top w:val="none" w:sz="0" w:space="0" w:color="auto"/>
                        <w:left w:val="none" w:sz="0" w:space="0" w:color="auto"/>
                        <w:bottom w:val="none" w:sz="0" w:space="0" w:color="auto"/>
                        <w:right w:val="none" w:sz="0" w:space="0" w:color="auto"/>
                      </w:divBdr>
                    </w:div>
                  </w:divsChild>
                </w:div>
                <w:div w:id="642465609">
                  <w:marLeft w:val="0"/>
                  <w:marRight w:val="0"/>
                  <w:marTop w:val="0"/>
                  <w:marBottom w:val="0"/>
                  <w:divBdr>
                    <w:top w:val="none" w:sz="0" w:space="0" w:color="auto"/>
                    <w:left w:val="none" w:sz="0" w:space="0" w:color="auto"/>
                    <w:bottom w:val="none" w:sz="0" w:space="0" w:color="auto"/>
                    <w:right w:val="none" w:sz="0" w:space="0" w:color="auto"/>
                  </w:divBdr>
                  <w:divsChild>
                    <w:div w:id="301422756">
                      <w:marLeft w:val="0"/>
                      <w:marRight w:val="0"/>
                      <w:marTop w:val="0"/>
                      <w:marBottom w:val="0"/>
                      <w:divBdr>
                        <w:top w:val="none" w:sz="0" w:space="0" w:color="auto"/>
                        <w:left w:val="none" w:sz="0" w:space="0" w:color="auto"/>
                        <w:bottom w:val="none" w:sz="0" w:space="0" w:color="auto"/>
                        <w:right w:val="none" w:sz="0" w:space="0" w:color="auto"/>
                      </w:divBdr>
                    </w:div>
                  </w:divsChild>
                </w:div>
                <w:div w:id="1206798293">
                  <w:marLeft w:val="0"/>
                  <w:marRight w:val="0"/>
                  <w:marTop w:val="0"/>
                  <w:marBottom w:val="0"/>
                  <w:divBdr>
                    <w:top w:val="none" w:sz="0" w:space="0" w:color="auto"/>
                    <w:left w:val="none" w:sz="0" w:space="0" w:color="auto"/>
                    <w:bottom w:val="none" w:sz="0" w:space="0" w:color="auto"/>
                    <w:right w:val="none" w:sz="0" w:space="0" w:color="auto"/>
                  </w:divBdr>
                  <w:divsChild>
                    <w:div w:id="1564945469">
                      <w:marLeft w:val="0"/>
                      <w:marRight w:val="0"/>
                      <w:marTop w:val="0"/>
                      <w:marBottom w:val="0"/>
                      <w:divBdr>
                        <w:top w:val="none" w:sz="0" w:space="0" w:color="auto"/>
                        <w:left w:val="none" w:sz="0" w:space="0" w:color="auto"/>
                        <w:bottom w:val="none" w:sz="0" w:space="0" w:color="auto"/>
                        <w:right w:val="none" w:sz="0" w:space="0" w:color="auto"/>
                      </w:divBdr>
                    </w:div>
                  </w:divsChild>
                </w:div>
                <w:div w:id="494927950">
                  <w:marLeft w:val="0"/>
                  <w:marRight w:val="0"/>
                  <w:marTop w:val="0"/>
                  <w:marBottom w:val="0"/>
                  <w:divBdr>
                    <w:top w:val="none" w:sz="0" w:space="0" w:color="auto"/>
                    <w:left w:val="none" w:sz="0" w:space="0" w:color="auto"/>
                    <w:bottom w:val="none" w:sz="0" w:space="0" w:color="auto"/>
                    <w:right w:val="none" w:sz="0" w:space="0" w:color="auto"/>
                  </w:divBdr>
                  <w:divsChild>
                    <w:div w:id="1628781453">
                      <w:marLeft w:val="0"/>
                      <w:marRight w:val="0"/>
                      <w:marTop w:val="0"/>
                      <w:marBottom w:val="0"/>
                      <w:divBdr>
                        <w:top w:val="none" w:sz="0" w:space="0" w:color="auto"/>
                        <w:left w:val="none" w:sz="0" w:space="0" w:color="auto"/>
                        <w:bottom w:val="none" w:sz="0" w:space="0" w:color="auto"/>
                        <w:right w:val="none" w:sz="0" w:space="0" w:color="auto"/>
                      </w:divBdr>
                    </w:div>
                  </w:divsChild>
                </w:div>
                <w:div w:id="1960183985">
                  <w:marLeft w:val="0"/>
                  <w:marRight w:val="0"/>
                  <w:marTop w:val="0"/>
                  <w:marBottom w:val="0"/>
                  <w:divBdr>
                    <w:top w:val="none" w:sz="0" w:space="0" w:color="auto"/>
                    <w:left w:val="none" w:sz="0" w:space="0" w:color="auto"/>
                    <w:bottom w:val="none" w:sz="0" w:space="0" w:color="auto"/>
                    <w:right w:val="none" w:sz="0" w:space="0" w:color="auto"/>
                  </w:divBdr>
                  <w:divsChild>
                    <w:div w:id="646277167">
                      <w:marLeft w:val="0"/>
                      <w:marRight w:val="0"/>
                      <w:marTop w:val="0"/>
                      <w:marBottom w:val="0"/>
                      <w:divBdr>
                        <w:top w:val="none" w:sz="0" w:space="0" w:color="auto"/>
                        <w:left w:val="none" w:sz="0" w:space="0" w:color="auto"/>
                        <w:bottom w:val="none" w:sz="0" w:space="0" w:color="auto"/>
                        <w:right w:val="none" w:sz="0" w:space="0" w:color="auto"/>
                      </w:divBdr>
                    </w:div>
                  </w:divsChild>
                </w:div>
                <w:div w:id="1870949403">
                  <w:marLeft w:val="0"/>
                  <w:marRight w:val="0"/>
                  <w:marTop w:val="0"/>
                  <w:marBottom w:val="0"/>
                  <w:divBdr>
                    <w:top w:val="none" w:sz="0" w:space="0" w:color="auto"/>
                    <w:left w:val="none" w:sz="0" w:space="0" w:color="auto"/>
                    <w:bottom w:val="none" w:sz="0" w:space="0" w:color="auto"/>
                    <w:right w:val="none" w:sz="0" w:space="0" w:color="auto"/>
                  </w:divBdr>
                  <w:divsChild>
                    <w:div w:id="133067864">
                      <w:marLeft w:val="0"/>
                      <w:marRight w:val="0"/>
                      <w:marTop w:val="0"/>
                      <w:marBottom w:val="0"/>
                      <w:divBdr>
                        <w:top w:val="none" w:sz="0" w:space="0" w:color="auto"/>
                        <w:left w:val="none" w:sz="0" w:space="0" w:color="auto"/>
                        <w:bottom w:val="none" w:sz="0" w:space="0" w:color="auto"/>
                        <w:right w:val="none" w:sz="0" w:space="0" w:color="auto"/>
                      </w:divBdr>
                    </w:div>
                  </w:divsChild>
                </w:div>
                <w:div w:id="215438512">
                  <w:marLeft w:val="0"/>
                  <w:marRight w:val="0"/>
                  <w:marTop w:val="0"/>
                  <w:marBottom w:val="0"/>
                  <w:divBdr>
                    <w:top w:val="none" w:sz="0" w:space="0" w:color="auto"/>
                    <w:left w:val="none" w:sz="0" w:space="0" w:color="auto"/>
                    <w:bottom w:val="none" w:sz="0" w:space="0" w:color="auto"/>
                    <w:right w:val="none" w:sz="0" w:space="0" w:color="auto"/>
                  </w:divBdr>
                  <w:divsChild>
                    <w:div w:id="1965890989">
                      <w:marLeft w:val="0"/>
                      <w:marRight w:val="0"/>
                      <w:marTop w:val="0"/>
                      <w:marBottom w:val="0"/>
                      <w:divBdr>
                        <w:top w:val="none" w:sz="0" w:space="0" w:color="auto"/>
                        <w:left w:val="none" w:sz="0" w:space="0" w:color="auto"/>
                        <w:bottom w:val="none" w:sz="0" w:space="0" w:color="auto"/>
                        <w:right w:val="none" w:sz="0" w:space="0" w:color="auto"/>
                      </w:divBdr>
                    </w:div>
                  </w:divsChild>
                </w:div>
                <w:div w:id="812021588">
                  <w:marLeft w:val="0"/>
                  <w:marRight w:val="0"/>
                  <w:marTop w:val="0"/>
                  <w:marBottom w:val="0"/>
                  <w:divBdr>
                    <w:top w:val="none" w:sz="0" w:space="0" w:color="auto"/>
                    <w:left w:val="none" w:sz="0" w:space="0" w:color="auto"/>
                    <w:bottom w:val="none" w:sz="0" w:space="0" w:color="auto"/>
                    <w:right w:val="none" w:sz="0" w:space="0" w:color="auto"/>
                  </w:divBdr>
                  <w:divsChild>
                    <w:div w:id="1958877163">
                      <w:marLeft w:val="0"/>
                      <w:marRight w:val="0"/>
                      <w:marTop w:val="0"/>
                      <w:marBottom w:val="0"/>
                      <w:divBdr>
                        <w:top w:val="none" w:sz="0" w:space="0" w:color="auto"/>
                        <w:left w:val="none" w:sz="0" w:space="0" w:color="auto"/>
                        <w:bottom w:val="none" w:sz="0" w:space="0" w:color="auto"/>
                        <w:right w:val="none" w:sz="0" w:space="0" w:color="auto"/>
                      </w:divBdr>
                    </w:div>
                  </w:divsChild>
                </w:div>
                <w:div w:id="721946116">
                  <w:marLeft w:val="0"/>
                  <w:marRight w:val="0"/>
                  <w:marTop w:val="0"/>
                  <w:marBottom w:val="0"/>
                  <w:divBdr>
                    <w:top w:val="none" w:sz="0" w:space="0" w:color="auto"/>
                    <w:left w:val="none" w:sz="0" w:space="0" w:color="auto"/>
                    <w:bottom w:val="none" w:sz="0" w:space="0" w:color="auto"/>
                    <w:right w:val="none" w:sz="0" w:space="0" w:color="auto"/>
                  </w:divBdr>
                  <w:divsChild>
                    <w:div w:id="201480156">
                      <w:marLeft w:val="0"/>
                      <w:marRight w:val="0"/>
                      <w:marTop w:val="0"/>
                      <w:marBottom w:val="0"/>
                      <w:divBdr>
                        <w:top w:val="none" w:sz="0" w:space="0" w:color="auto"/>
                        <w:left w:val="none" w:sz="0" w:space="0" w:color="auto"/>
                        <w:bottom w:val="none" w:sz="0" w:space="0" w:color="auto"/>
                        <w:right w:val="none" w:sz="0" w:space="0" w:color="auto"/>
                      </w:divBdr>
                    </w:div>
                  </w:divsChild>
                </w:div>
                <w:div w:id="1586379804">
                  <w:marLeft w:val="0"/>
                  <w:marRight w:val="0"/>
                  <w:marTop w:val="0"/>
                  <w:marBottom w:val="0"/>
                  <w:divBdr>
                    <w:top w:val="none" w:sz="0" w:space="0" w:color="auto"/>
                    <w:left w:val="none" w:sz="0" w:space="0" w:color="auto"/>
                    <w:bottom w:val="none" w:sz="0" w:space="0" w:color="auto"/>
                    <w:right w:val="none" w:sz="0" w:space="0" w:color="auto"/>
                  </w:divBdr>
                  <w:divsChild>
                    <w:div w:id="1675066302">
                      <w:marLeft w:val="0"/>
                      <w:marRight w:val="0"/>
                      <w:marTop w:val="0"/>
                      <w:marBottom w:val="0"/>
                      <w:divBdr>
                        <w:top w:val="none" w:sz="0" w:space="0" w:color="auto"/>
                        <w:left w:val="none" w:sz="0" w:space="0" w:color="auto"/>
                        <w:bottom w:val="none" w:sz="0" w:space="0" w:color="auto"/>
                        <w:right w:val="none" w:sz="0" w:space="0" w:color="auto"/>
                      </w:divBdr>
                    </w:div>
                  </w:divsChild>
                </w:div>
                <w:div w:id="2108497780">
                  <w:marLeft w:val="0"/>
                  <w:marRight w:val="0"/>
                  <w:marTop w:val="0"/>
                  <w:marBottom w:val="0"/>
                  <w:divBdr>
                    <w:top w:val="none" w:sz="0" w:space="0" w:color="auto"/>
                    <w:left w:val="none" w:sz="0" w:space="0" w:color="auto"/>
                    <w:bottom w:val="none" w:sz="0" w:space="0" w:color="auto"/>
                    <w:right w:val="none" w:sz="0" w:space="0" w:color="auto"/>
                  </w:divBdr>
                  <w:divsChild>
                    <w:div w:id="612983668">
                      <w:marLeft w:val="0"/>
                      <w:marRight w:val="0"/>
                      <w:marTop w:val="0"/>
                      <w:marBottom w:val="0"/>
                      <w:divBdr>
                        <w:top w:val="none" w:sz="0" w:space="0" w:color="auto"/>
                        <w:left w:val="none" w:sz="0" w:space="0" w:color="auto"/>
                        <w:bottom w:val="none" w:sz="0" w:space="0" w:color="auto"/>
                        <w:right w:val="none" w:sz="0" w:space="0" w:color="auto"/>
                      </w:divBdr>
                    </w:div>
                  </w:divsChild>
                </w:div>
                <w:div w:id="62140958">
                  <w:marLeft w:val="0"/>
                  <w:marRight w:val="0"/>
                  <w:marTop w:val="0"/>
                  <w:marBottom w:val="0"/>
                  <w:divBdr>
                    <w:top w:val="none" w:sz="0" w:space="0" w:color="auto"/>
                    <w:left w:val="none" w:sz="0" w:space="0" w:color="auto"/>
                    <w:bottom w:val="none" w:sz="0" w:space="0" w:color="auto"/>
                    <w:right w:val="none" w:sz="0" w:space="0" w:color="auto"/>
                  </w:divBdr>
                  <w:divsChild>
                    <w:div w:id="868877452">
                      <w:marLeft w:val="0"/>
                      <w:marRight w:val="0"/>
                      <w:marTop w:val="0"/>
                      <w:marBottom w:val="0"/>
                      <w:divBdr>
                        <w:top w:val="none" w:sz="0" w:space="0" w:color="auto"/>
                        <w:left w:val="none" w:sz="0" w:space="0" w:color="auto"/>
                        <w:bottom w:val="none" w:sz="0" w:space="0" w:color="auto"/>
                        <w:right w:val="none" w:sz="0" w:space="0" w:color="auto"/>
                      </w:divBdr>
                    </w:div>
                  </w:divsChild>
                </w:div>
                <w:div w:id="381488925">
                  <w:marLeft w:val="0"/>
                  <w:marRight w:val="0"/>
                  <w:marTop w:val="0"/>
                  <w:marBottom w:val="0"/>
                  <w:divBdr>
                    <w:top w:val="none" w:sz="0" w:space="0" w:color="auto"/>
                    <w:left w:val="none" w:sz="0" w:space="0" w:color="auto"/>
                    <w:bottom w:val="none" w:sz="0" w:space="0" w:color="auto"/>
                    <w:right w:val="none" w:sz="0" w:space="0" w:color="auto"/>
                  </w:divBdr>
                  <w:divsChild>
                    <w:div w:id="1248735593">
                      <w:marLeft w:val="0"/>
                      <w:marRight w:val="0"/>
                      <w:marTop w:val="0"/>
                      <w:marBottom w:val="0"/>
                      <w:divBdr>
                        <w:top w:val="none" w:sz="0" w:space="0" w:color="auto"/>
                        <w:left w:val="none" w:sz="0" w:space="0" w:color="auto"/>
                        <w:bottom w:val="none" w:sz="0" w:space="0" w:color="auto"/>
                        <w:right w:val="none" w:sz="0" w:space="0" w:color="auto"/>
                      </w:divBdr>
                    </w:div>
                  </w:divsChild>
                </w:div>
                <w:div w:id="726688982">
                  <w:marLeft w:val="0"/>
                  <w:marRight w:val="0"/>
                  <w:marTop w:val="0"/>
                  <w:marBottom w:val="0"/>
                  <w:divBdr>
                    <w:top w:val="none" w:sz="0" w:space="0" w:color="auto"/>
                    <w:left w:val="none" w:sz="0" w:space="0" w:color="auto"/>
                    <w:bottom w:val="none" w:sz="0" w:space="0" w:color="auto"/>
                    <w:right w:val="none" w:sz="0" w:space="0" w:color="auto"/>
                  </w:divBdr>
                  <w:divsChild>
                    <w:div w:id="1607737421">
                      <w:marLeft w:val="0"/>
                      <w:marRight w:val="0"/>
                      <w:marTop w:val="0"/>
                      <w:marBottom w:val="0"/>
                      <w:divBdr>
                        <w:top w:val="none" w:sz="0" w:space="0" w:color="auto"/>
                        <w:left w:val="none" w:sz="0" w:space="0" w:color="auto"/>
                        <w:bottom w:val="none" w:sz="0" w:space="0" w:color="auto"/>
                        <w:right w:val="none" w:sz="0" w:space="0" w:color="auto"/>
                      </w:divBdr>
                    </w:div>
                  </w:divsChild>
                </w:div>
                <w:div w:id="404031203">
                  <w:marLeft w:val="0"/>
                  <w:marRight w:val="0"/>
                  <w:marTop w:val="0"/>
                  <w:marBottom w:val="0"/>
                  <w:divBdr>
                    <w:top w:val="none" w:sz="0" w:space="0" w:color="auto"/>
                    <w:left w:val="none" w:sz="0" w:space="0" w:color="auto"/>
                    <w:bottom w:val="none" w:sz="0" w:space="0" w:color="auto"/>
                    <w:right w:val="none" w:sz="0" w:space="0" w:color="auto"/>
                  </w:divBdr>
                  <w:divsChild>
                    <w:div w:id="210843839">
                      <w:marLeft w:val="0"/>
                      <w:marRight w:val="0"/>
                      <w:marTop w:val="0"/>
                      <w:marBottom w:val="0"/>
                      <w:divBdr>
                        <w:top w:val="none" w:sz="0" w:space="0" w:color="auto"/>
                        <w:left w:val="none" w:sz="0" w:space="0" w:color="auto"/>
                        <w:bottom w:val="none" w:sz="0" w:space="0" w:color="auto"/>
                        <w:right w:val="none" w:sz="0" w:space="0" w:color="auto"/>
                      </w:divBdr>
                    </w:div>
                  </w:divsChild>
                </w:div>
                <w:div w:id="621111306">
                  <w:marLeft w:val="0"/>
                  <w:marRight w:val="0"/>
                  <w:marTop w:val="0"/>
                  <w:marBottom w:val="0"/>
                  <w:divBdr>
                    <w:top w:val="none" w:sz="0" w:space="0" w:color="auto"/>
                    <w:left w:val="none" w:sz="0" w:space="0" w:color="auto"/>
                    <w:bottom w:val="none" w:sz="0" w:space="0" w:color="auto"/>
                    <w:right w:val="none" w:sz="0" w:space="0" w:color="auto"/>
                  </w:divBdr>
                  <w:divsChild>
                    <w:div w:id="1081950660">
                      <w:marLeft w:val="0"/>
                      <w:marRight w:val="0"/>
                      <w:marTop w:val="0"/>
                      <w:marBottom w:val="0"/>
                      <w:divBdr>
                        <w:top w:val="none" w:sz="0" w:space="0" w:color="auto"/>
                        <w:left w:val="none" w:sz="0" w:space="0" w:color="auto"/>
                        <w:bottom w:val="none" w:sz="0" w:space="0" w:color="auto"/>
                        <w:right w:val="none" w:sz="0" w:space="0" w:color="auto"/>
                      </w:divBdr>
                    </w:div>
                  </w:divsChild>
                </w:div>
                <w:div w:id="1408958538">
                  <w:marLeft w:val="0"/>
                  <w:marRight w:val="0"/>
                  <w:marTop w:val="0"/>
                  <w:marBottom w:val="0"/>
                  <w:divBdr>
                    <w:top w:val="none" w:sz="0" w:space="0" w:color="auto"/>
                    <w:left w:val="none" w:sz="0" w:space="0" w:color="auto"/>
                    <w:bottom w:val="none" w:sz="0" w:space="0" w:color="auto"/>
                    <w:right w:val="none" w:sz="0" w:space="0" w:color="auto"/>
                  </w:divBdr>
                  <w:divsChild>
                    <w:div w:id="1776514515">
                      <w:marLeft w:val="0"/>
                      <w:marRight w:val="0"/>
                      <w:marTop w:val="0"/>
                      <w:marBottom w:val="0"/>
                      <w:divBdr>
                        <w:top w:val="none" w:sz="0" w:space="0" w:color="auto"/>
                        <w:left w:val="none" w:sz="0" w:space="0" w:color="auto"/>
                        <w:bottom w:val="none" w:sz="0" w:space="0" w:color="auto"/>
                        <w:right w:val="none" w:sz="0" w:space="0" w:color="auto"/>
                      </w:divBdr>
                    </w:div>
                  </w:divsChild>
                </w:div>
                <w:div w:id="228732825">
                  <w:marLeft w:val="0"/>
                  <w:marRight w:val="0"/>
                  <w:marTop w:val="0"/>
                  <w:marBottom w:val="0"/>
                  <w:divBdr>
                    <w:top w:val="none" w:sz="0" w:space="0" w:color="auto"/>
                    <w:left w:val="none" w:sz="0" w:space="0" w:color="auto"/>
                    <w:bottom w:val="none" w:sz="0" w:space="0" w:color="auto"/>
                    <w:right w:val="none" w:sz="0" w:space="0" w:color="auto"/>
                  </w:divBdr>
                  <w:divsChild>
                    <w:div w:id="812211363">
                      <w:marLeft w:val="0"/>
                      <w:marRight w:val="0"/>
                      <w:marTop w:val="0"/>
                      <w:marBottom w:val="0"/>
                      <w:divBdr>
                        <w:top w:val="none" w:sz="0" w:space="0" w:color="auto"/>
                        <w:left w:val="none" w:sz="0" w:space="0" w:color="auto"/>
                        <w:bottom w:val="none" w:sz="0" w:space="0" w:color="auto"/>
                        <w:right w:val="none" w:sz="0" w:space="0" w:color="auto"/>
                      </w:divBdr>
                    </w:div>
                  </w:divsChild>
                </w:div>
                <w:div w:id="388308880">
                  <w:marLeft w:val="0"/>
                  <w:marRight w:val="0"/>
                  <w:marTop w:val="0"/>
                  <w:marBottom w:val="0"/>
                  <w:divBdr>
                    <w:top w:val="none" w:sz="0" w:space="0" w:color="auto"/>
                    <w:left w:val="none" w:sz="0" w:space="0" w:color="auto"/>
                    <w:bottom w:val="none" w:sz="0" w:space="0" w:color="auto"/>
                    <w:right w:val="none" w:sz="0" w:space="0" w:color="auto"/>
                  </w:divBdr>
                  <w:divsChild>
                    <w:div w:id="266158635">
                      <w:marLeft w:val="0"/>
                      <w:marRight w:val="0"/>
                      <w:marTop w:val="0"/>
                      <w:marBottom w:val="0"/>
                      <w:divBdr>
                        <w:top w:val="none" w:sz="0" w:space="0" w:color="auto"/>
                        <w:left w:val="none" w:sz="0" w:space="0" w:color="auto"/>
                        <w:bottom w:val="none" w:sz="0" w:space="0" w:color="auto"/>
                        <w:right w:val="none" w:sz="0" w:space="0" w:color="auto"/>
                      </w:divBdr>
                    </w:div>
                  </w:divsChild>
                </w:div>
                <w:div w:id="862866725">
                  <w:marLeft w:val="0"/>
                  <w:marRight w:val="0"/>
                  <w:marTop w:val="0"/>
                  <w:marBottom w:val="0"/>
                  <w:divBdr>
                    <w:top w:val="none" w:sz="0" w:space="0" w:color="auto"/>
                    <w:left w:val="none" w:sz="0" w:space="0" w:color="auto"/>
                    <w:bottom w:val="none" w:sz="0" w:space="0" w:color="auto"/>
                    <w:right w:val="none" w:sz="0" w:space="0" w:color="auto"/>
                  </w:divBdr>
                  <w:divsChild>
                    <w:div w:id="1830289923">
                      <w:marLeft w:val="0"/>
                      <w:marRight w:val="0"/>
                      <w:marTop w:val="0"/>
                      <w:marBottom w:val="0"/>
                      <w:divBdr>
                        <w:top w:val="none" w:sz="0" w:space="0" w:color="auto"/>
                        <w:left w:val="none" w:sz="0" w:space="0" w:color="auto"/>
                        <w:bottom w:val="none" w:sz="0" w:space="0" w:color="auto"/>
                        <w:right w:val="none" w:sz="0" w:space="0" w:color="auto"/>
                      </w:divBdr>
                    </w:div>
                  </w:divsChild>
                </w:div>
                <w:div w:id="987396916">
                  <w:marLeft w:val="0"/>
                  <w:marRight w:val="0"/>
                  <w:marTop w:val="0"/>
                  <w:marBottom w:val="0"/>
                  <w:divBdr>
                    <w:top w:val="none" w:sz="0" w:space="0" w:color="auto"/>
                    <w:left w:val="none" w:sz="0" w:space="0" w:color="auto"/>
                    <w:bottom w:val="none" w:sz="0" w:space="0" w:color="auto"/>
                    <w:right w:val="none" w:sz="0" w:space="0" w:color="auto"/>
                  </w:divBdr>
                  <w:divsChild>
                    <w:div w:id="669599567">
                      <w:marLeft w:val="0"/>
                      <w:marRight w:val="0"/>
                      <w:marTop w:val="0"/>
                      <w:marBottom w:val="0"/>
                      <w:divBdr>
                        <w:top w:val="none" w:sz="0" w:space="0" w:color="auto"/>
                        <w:left w:val="none" w:sz="0" w:space="0" w:color="auto"/>
                        <w:bottom w:val="none" w:sz="0" w:space="0" w:color="auto"/>
                        <w:right w:val="none" w:sz="0" w:space="0" w:color="auto"/>
                      </w:divBdr>
                    </w:div>
                  </w:divsChild>
                </w:div>
                <w:div w:id="486747497">
                  <w:marLeft w:val="0"/>
                  <w:marRight w:val="0"/>
                  <w:marTop w:val="0"/>
                  <w:marBottom w:val="0"/>
                  <w:divBdr>
                    <w:top w:val="none" w:sz="0" w:space="0" w:color="auto"/>
                    <w:left w:val="none" w:sz="0" w:space="0" w:color="auto"/>
                    <w:bottom w:val="none" w:sz="0" w:space="0" w:color="auto"/>
                    <w:right w:val="none" w:sz="0" w:space="0" w:color="auto"/>
                  </w:divBdr>
                  <w:divsChild>
                    <w:div w:id="672338385">
                      <w:marLeft w:val="0"/>
                      <w:marRight w:val="0"/>
                      <w:marTop w:val="0"/>
                      <w:marBottom w:val="0"/>
                      <w:divBdr>
                        <w:top w:val="none" w:sz="0" w:space="0" w:color="auto"/>
                        <w:left w:val="none" w:sz="0" w:space="0" w:color="auto"/>
                        <w:bottom w:val="none" w:sz="0" w:space="0" w:color="auto"/>
                        <w:right w:val="none" w:sz="0" w:space="0" w:color="auto"/>
                      </w:divBdr>
                    </w:div>
                  </w:divsChild>
                </w:div>
                <w:div w:id="2029208082">
                  <w:marLeft w:val="0"/>
                  <w:marRight w:val="0"/>
                  <w:marTop w:val="0"/>
                  <w:marBottom w:val="0"/>
                  <w:divBdr>
                    <w:top w:val="none" w:sz="0" w:space="0" w:color="auto"/>
                    <w:left w:val="none" w:sz="0" w:space="0" w:color="auto"/>
                    <w:bottom w:val="none" w:sz="0" w:space="0" w:color="auto"/>
                    <w:right w:val="none" w:sz="0" w:space="0" w:color="auto"/>
                  </w:divBdr>
                  <w:divsChild>
                    <w:div w:id="5753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61365">
          <w:marLeft w:val="0"/>
          <w:marRight w:val="0"/>
          <w:marTop w:val="0"/>
          <w:marBottom w:val="0"/>
          <w:divBdr>
            <w:top w:val="none" w:sz="0" w:space="0" w:color="auto"/>
            <w:left w:val="none" w:sz="0" w:space="0" w:color="auto"/>
            <w:bottom w:val="none" w:sz="0" w:space="0" w:color="auto"/>
            <w:right w:val="none" w:sz="0" w:space="0" w:color="auto"/>
          </w:divBdr>
        </w:div>
        <w:div w:id="1154949189">
          <w:marLeft w:val="0"/>
          <w:marRight w:val="0"/>
          <w:marTop w:val="0"/>
          <w:marBottom w:val="0"/>
          <w:divBdr>
            <w:top w:val="none" w:sz="0" w:space="0" w:color="auto"/>
            <w:left w:val="none" w:sz="0" w:space="0" w:color="auto"/>
            <w:bottom w:val="none" w:sz="0" w:space="0" w:color="auto"/>
            <w:right w:val="none" w:sz="0" w:space="0" w:color="auto"/>
          </w:divBdr>
          <w:divsChild>
            <w:div w:id="1258520196">
              <w:marLeft w:val="-75"/>
              <w:marRight w:val="0"/>
              <w:marTop w:val="30"/>
              <w:marBottom w:val="30"/>
              <w:divBdr>
                <w:top w:val="none" w:sz="0" w:space="0" w:color="auto"/>
                <w:left w:val="none" w:sz="0" w:space="0" w:color="auto"/>
                <w:bottom w:val="none" w:sz="0" w:space="0" w:color="auto"/>
                <w:right w:val="none" w:sz="0" w:space="0" w:color="auto"/>
              </w:divBdr>
              <w:divsChild>
                <w:div w:id="1697194775">
                  <w:marLeft w:val="0"/>
                  <w:marRight w:val="0"/>
                  <w:marTop w:val="0"/>
                  <w:marBottom w:val="0"/>
                  <w:divBdr>
                    <w:top w:val="none" w:sz="0" w:space="0" w:color="auto"/>
                    <w:left w:val="none" w:sz="0" w:space="0" w:color="auto"/>
                    <w:bottom w:val="none" w:sz="0" w:space="0" w:color="auto"/>
                    <w:right w:val="none" w:sz="0" w:space="0" w:color="auto"/>
                  </w:divBdr>
                  <w:divsChild>
                    <w:div w:id="597064665">
                      <w:marLeft w:val="0"/>
                      <w:marRight w:val="0"/>
                      <w:marTop w:val="0"/>
                      <w:marBottom w:val="0"/>
                      <w:divBdr>
                        <w:top w:val="none" w:sz="0" w:space="0" w:color="auto"/>
                        <w:left w:val="none" w:sz="0" w:space="0" w:color="auto"/>
                        <w:bottom w:val="none" w:sz="0" w:space="0" w:color="auto"/>
                        <w:right w:val="none" w:sz="0" w:space="0" w:color="auto"/>
                      </w:divBdr>
                    </w:div>
                  </w:divsChild>
                </w:div>
                <w:div w:id="1469781026">
                  <w:marLeft w:val="0"/>
                  <w:marRight w:val="0"/>
                  <w:marTop w:val="0"/>
                  <w:marBottom w:val="0"/>
                  <w:divBdr>
                    <w:top w:val="none" w:sz="0" w:space="0" w:color="auto"/>
                    <w:left w:val="none" w:sz="0" w:space="0" w:color="auto"/>
                    <w:bottom w:val="none" w:sz="0" w:space="0" w:color="auto"/>
                    <w:right w:val="none" w:sz="0" w:space="0" w:color="auto"/>
                  </w:divBdr>
                  <w:divsChild>
                    <w:div w:id="1232035962">
                      <w:marLeft w:val="0"/>
                      <w:marRight w:val="0"/>
                      <w:marTop w:val="0"/>
                      <w:marBottom w:val="0"/>
                      <w:divBdr>
                        <w:top w:val="none" w:sz="0" w:space="0" w:color="auto"/>
                        <w:left w:val="none" w:sz="0" w:space="0" w:color="auto"/>
                        <w:bottom w:val="none" w:sz="0" w:space="0" w:color="auto"/>
                        <w:right w:val="none" w:sz="0" w:space="0" w:color="auto"/>
                      </w:divBdr>
                    </w:div>
                  </w:divsChild>
                </w:div>
                <w:div w:id="342778434">
                  <w:marLeft w:val="0"/>
                  <w:marRight w:val="0"/>
                  <w:marTop w:val="0"/>
                  <w:marBottom w:val="0"/>
                  <w:divBdr>
                    <w:top w:val="none" w:sz="0" w:space="0" w:color="auto"/>
                    <w:left w:val="none" w:sz="0" w:space="0" w:color="auto"/>
                    <w:bottom w:val="none" w:sz="0" w:space="0" w:color="auto"/>
                    <w:right w:val="none" w:sz="0" w:space="0" w:color="auto"/>
                  </w:divBdr>
                  <w:divsChild>
                    <w:div w:id="1824732014">
                      <w:marLeft w:val="0"/>
                      <w:marRight w:val="0"/>
                      <w:marTop w:val="0"/>
                      <w:marBottom w:val="0"/>
                      <w:divBdr>
                        <w:top w:val="none" w:sz="0" w:space="0" w:color="auto"/>
                        <w:left w:val="none" w:sz="0" w:space="0" w:color="auto"/>
                        <w:bottom w:val="none" w:sz="0" w:space="0" w:color="auto"/>
                        <w:right w:val="none" w:sz="0" w:space="0" w:color="auto"/>
                      </w:divBdr>
                    </w:div>
                  </w:divsChild>
                </w:div>
                <w:div w:id="1421872409">
                  <w:marLeft w:val="0"/>
                  <w:marRight w:val="0"/>
                  <w:marTop w:val="0"/>
                  <w:marBottom w:val="0"/>
                  <w:divBdr>
                    <w:top w:val="none" w:sz="0" w:space="0" w:color="auto"/>
                    <w:left w:val="none" w:sz="0" w:space="0" w:color="auto"/>
                    <w:bottom w:val="none" w:sz="0" w:space="0" w:color="auto"/>
                    <w:right w:val="none" w:sz="0" w:space="0" w:color="auto"/>
                  </w:divBdr>
                  <w:divsChild>
                    <w:div w:id="357701239">
                      <w:marLeft w:val="0"/>
                      <w:marRight w:val="0"/>
                      <w:marTop w:val="0"/>
                      <w:marBottom w:val="0"/>
                      <w:divBdr>
                        <w:top w:val="none" w:sz="0" w:space="0" w:color="auto"/>
                        <w:left w:val="none" w:sz="0" w:space="0" w:color="auto"/>
                        <w:bottom w:val="none" w:sz="0" w:space="0" w:color="auto"/>
                        <w:right w:val="none" w:sz="0" w:space="0" w:color="auto"/>
                      </w:divBdr>
                    </w:div>
                  </w:divsChild>
                </w:div>
                <w:div w:id="215706663">
                  <w:marLeft w:val="0"/>
                  <w:marRight w:val="0"/>
                  <w:marTop w:val="0"/>
                  <w:marBottom w:val="0"/>
                  <w:divBdr>
                    <w:top w:val="none" w:sz="0" w:space="0" w:color="auto"/>
                    <w:left w:val="none" w:sz="0" w:space="0" w:color="auto"/>
                    <w:bottom w:val="none" w:sz="0" w:space="0" w:color="auto"/>
                    <w:right w:val="none" w:sz="0" w:space="0" w:color="auto"/>
                  </w:divBdr>
                  <w:divsChild>
                    <w:div w:id="1924800808">
                      <w:marLeft w:val="0"/>
                      <w:marRight w:val="0"/>
                      <w:marTop w:val="0"/>
                      <w:marBottom w:val="0"/>
                      <w:divBdr>
                        <w:top w:val="none" w:sz="0" w:space="0" w:color="auto"/>
                        <w:left w:val="none" w:sz="0" w:space="0" w:color="auto"/>
                        <w:bottom w:val="none" w:sz="0" w:space="0" w:color="auto"/>
                        <w:right w:val="none" w:sz="0" w:space="0" w:color="auto"/>
                      </w:divBdr>
                    </w:div>
                  </w:divsChild>
                </w:div>
                <w:div w:id="755978248">
                  <w:marLeft w:val="0"/>
                  <w:marRight w:val="0"/>
                  <w:marTop w:val="0"/>
                  <w:marBottom w:val="0"/>
                  <w:divBdr>
                    <w:top w:val="none" w:sz="0" w:space="0" w:color="auto"/>
                    <w:left w:val="none" w:sz="0" w:space="0" w:color="auto"/>
                    <w:bottom w:val="none" w:sz="0" w:space="0" w:color="auto"/>
                    <w:right w:val="none" w:sz="0" w:space="0" w:color="auto"/>
                  </w:divBdr>
                  <w:divsChild>
                    <w:div w:id="948001449">
                      <w:marLeft w:val="0"/>
                      <w:marRight w:val="0"/>
                      <w:marTop w:val="0"/>
                      <w:marBottom w:val="0"/>
                      <w:divBdr>
                        <w:top w:val="none" w:sz="0" w:space="0" w:color="auto"/>
                        <w:left w:val="none" w:sz="0" w:space="0" w:color="auto"/>
                        <w:bottom w:val="none" w:sz="0" w:space="0" w:color="auto"/>
                        <w:right w:val="none" w:sz="0" w:space="0" w:color="auto"/>
                      </w:divBdr>
                    </w:div>
                  </w:divsChild>
                </w:div>
                <w:div w:id="708726403">
                  <w:marLeft w:val="0"/>
                  <w:marRight w:val="0"/>
                  <w:marTop w:val="0"/>
                  <w:marBottom w:val="0"/>
                  <w:divBdr>
                    <w:top w:val="none" w:sz="0" w:space="0" w:color="auto"/>
                    <w:left w:val="none" w:sz="0" w:space="0" w:color="auto"/>
                    <w:bottom w:val="none" w:sz="0" w:space="0" w:color="auto"/>
                    <w:right w:val="none" w:sz="0" w:space="0" w:color="auto"/>
                  </w:divBdr>
                  <w:divsChild>
                    <w:div w:id="1875731824">
                      <w:marLeft w:val="0"/>
                      <w:marRight w:val="0"/>
                      <w:marTop w:val="0"/>
                      <w:marBottom w:val="0"/>
                      <w:divBdr>
                        <w:top w:val="none" w:sz="0" w:space="0" w:color="auto"/>
                        <w:left w:val="none" w:sz="0" w:space="0" w:color="auto"/>
                        <w:bottom w:val="none" w:sz="0" w:space="0" w:color="auto"/>
                        <w:right w:val="none" w:sz="0" w:space="0" w:color="auto"/>
                      </w:divBdr>
                    </w:div>
                  </w:divsChild>
                </w:div>
                <w:div w:id="826751882">
                  <w:marLeft w:val="0"/>
                  <w:marRight w:val="0"/>
                  <w:marTop w:val="0"/>
                  <w:marBottom w:val="0"/>
                  <w:divBdr>
                    <w:top w:val="none" w:sz="0" w:space="0" w:color="auto"/>
                    <w:left w:val="none" w:sz="0" w:space="0" w:color="auto"/>
                    <w:bottom w:val="none" w:sz="0" w:space="0" w:color="auto"/>
                    <w:right w:val="none" w:sz="0" w:space="0" w:color="auto"/>
                  </w:divBdr>
                  <w:divsChild>
                    <w:div w:id="317148350">
                      <w:marLeft w:val="0"/>
                      <w:marRight w:val="0"/>
                      <w:marTop w:val="0"/>
                      <w:marBottom w:val="0"/>
                      <w:divBdr>
                        <w:top w:val="none" w:sz="0" w:space="0" w:color="auto"/>
                        <w:left w:val="none" w:sz="0" w:space="0" w:color="auto"/>
                        <w:bottom w:val="none" w:sz="0" w:space="0" w:color="auto"/>
                        <w:right w:val="none" w:sz="0" w:space="0" w:color="auto"/>
                      </w:divBdr>
                    </w:div>
                  </w:divsChild>
                </w:div>
                <w:div w:id="642661740">
                  <w:marLeft w:val="0"/>
                  <w:marRight w:val="0"/>
                  <w:marTop w:val="0"/>
                  <w:marBottom w:val="0"/>
                  <w:divBdr>
                    <w:top w:val="none" w:sz="0" w:space="0" w:color="auto"/>
                    <w:left w:val="none" w:sz="0" w:space="0" w:color="auto"/>
                    <w:bottom w:val="none" w:sz="0" w:space="0" w:color="auto"/>
                    <w:right w:val="none" w:sz="0" w:space="0" w:color="auto"/>
                  </w:divBdr>
                  <w:divsChild>
                    <w:div w:id="1013649980">
                      <w:marLeft w:val="0"/>
                      <w:marRight w:val="0"/>
                      <w:marTop w:val="0"/>
                      <w:marBottom w:val="0"/>
                      <w:divBdr>
                        <w:top w:val="none" w:sz="0" w:space="0" w:color="auto"/>
                        <w:left w:val="none" w:sz="0" w:space="0" w:color="auto"/>
                        <w:bottom w:val="none" w:sz="0" w:space="0" w:color="auto"/>
                        <w:right w:val="none" w:sz="0" w:space="0" w:color="auto"/>
                      </w:divBdr>
                    </w:div>
                  </w:divsChild>
                </w:div>
                <w:div w:id="226886563">
                  <w:marLeft w:val="0"/>
                  <w:marRight w:val="0"/>
                  <w:marTop w:val="0"/>
                  <w:marBottom w:val="0"/>
                  <w:divBdr>
                    <w:top w:val="none" w:sz="0" w:space="0" w:color="auto"/>
                    <w:left w:val="none" w:sz="0" w:space="0" w:color="auto"/>
                    <w:bottom w:val="none" w:sz="0" w:space="0" w:color="auto"/>
                    <w:right w:val="none" w:sz="0" w:space="0" w:color="auto"/>
                  </w:divBdr>
                  <w:divsChild>
                    <w:div w:id="2085832726">
                      <w:marLeft w:val="0"/>
                      <w:marRight w:val="0"/>
                      <w:marTop w:val="0"/>
                      <w:marBottom w:val="0"/>
                      <w:divBdr>
                        <w:top w:val="none" w:sz="0" w:space="0" w:color="auto"/>
                        <w:left w:val="none" w:sz="0" w:space="0" w:color="auto"/>
                        <w:bottom w:val="none" w:sz="0" w:space="0" w:color="auto"/>
                        <w:right w:val="none" w:sz="0" w:space="0" w:color="auto"/>
                      </w:divBdr>
                    </w:div>
                  </w:divsChild>
                </w:div>
                <w:div w:id="824007409">
                  <w:marLeft w:val="0"/>
                  <w:marRight w:val="0"/>
                  <w:marTop w:val="0"/>
                  <w:marBottom w:val="0"/>
                  <w:divBdr>
                    <w:top w:val="none" w:sz="0" w:space="0" w:color="auto"/>
                    <w:left w:val="none" w:sz="0" w:space="0" w:color="auto"/>
                    <w:bottom w:val="none" w:sz="0" w:space="0" w:color="auto"/>
                    <w:right w:val="none" w:sz="0" w:space="0" w:color="auto"/>
                  </w:divBdr>
                  <w:divsChild>
                    <w:div w:id="405153656">
                      <w:marLeft w:val="0"/>
                      <w:marRight w:val="0"/>
                      <w:marTop w:val="0"/>
                      <w:marBottom w:val="0"/>
                      <w:divBdr>
                        <w:top w:val="none" w:sz="0" w:space="0" w:color="auto"/>
                        <w:left w:val="none" w:sz="0" w:space="0" w:color="auto"/>
                        <w:bottom w:val="none" w:sz="0" w:space="0" w:color="auto"/>
                        <w:right w:val="none" w:sz="0" w:space="0" w:color="auto"/>
                      </w:divBdr>
                    </w:div>
                  </w:divsChild>
                </w:div>
                <w:div w:id="1014497536">
                  <w:marLeft w:val="0"/>
                  <w:marRight w:val="0"/>
                  <w:marTop w:val="0"/>
                  <w:marBottom w:val="0"/>
                  <w:divBdr>
                    <w:top w:val="none" w:sz="0" w:space="0" w:color="auto"/>
                    <w:left w:val="none" w:sz="0" w:space="0" w:color="auto"/>
                    <w:bottom w:val="none" w:sz="0" w:space="0" w:color="auto"/>
                    <w:right w:val="none" w:sz="0" w:space="0" w:color="auto"/>
                  </w:divBdr>
                  <w:divsChild>
                    <w:div w:id="2006744615">
                      <w:marLeft w:val="0"/>
                      <w:marRight w:val="0"/>
                      <w:marTop w:val="0"/>
                      <w:marBottom w:val="0"/>
                      <w:divBdr>
                        <w:top w:val="none" w:sz="0" w:space="0" w:color="auto"/>
                        <w:left w:val="none" w:sz="0" w:space="0" w:color="auto"/>
                        <w:bottom w:val="none" w:sz="0" w:space="0" w:color="auto"/>
                        <w:right w:val="none" w:sz="0" w:space="0" w:color="auto"/>
                      </w:divBdr>
                    </w:div>
                  </w:divsChild>
                </w:div>
                <w:div w:id="2036538843">
                  <w:marLeft w:val="0"/>
                  <w:marRight w:val="0"/>
                  <w:marTop w:val="0"/>
                  <w:marBottom w:val="0"/>
                  <w:divBdr>
                    <w:top w:val="none" w:sz="0" w:space="0" w:color="auto"/>
                    <w:left w:val="none" w:sz="0" w:space="0" w:color="auto"/>
                    <w:bottom w:val="none" w:sz="0" w:space="0" w:color="auto"/>
                    <w:right w:val="none" w:sz="0" w:space="0" w:color="auto"/>
                  </w:divBdr>
                  <w:divsChild>
                    <w:div w:id="1511749030">
                      <w:marLeft w:val="0"/>
                      <w:marRight w:val="0"/>
                      <w:marTop w:val="0"/>
                      <w:marBottom w:val="0"/>
                      <w:divBdr>
                        <w:top w:val="none" w:sz="0" w:space="0" w:color="auto"/>
                        <w:left w:val="none" w:sz="0" w:space="0" w:color="auto"/>
                        <w:bottom w:val="none" w:sz="0" w:space="0" w:color="auto"/>
                        <w:right w:val="none" w:sz="0" w:space="0" w:color="auto"/>
                      </w:divBdr>
                    </w:div>
                  </w:divsChild>
                </w:div>
                <w:div w:id="2049723451">
                  <w:marLeft w:val="0"/>
                  <w:marRight w:val="0"/>
                  <w:marTop w:val="0"/>
                  <w:marBottom w:val="0"/>
                  <w:divBdr>
                    <w:top w:val="none" w:sz="0" w:space="0" w:color="auto"/>
                    <w:left w:val="none" w:sz="0" w:space="0" w:color="auto"/>
                    <w:bottom w:val="none" w:sz="0" w:space="0" w:color="auto"/>
                    <w:right w:val="none" w:sz="0" w:space="0" w:color="auto"/>
                  </w:divBdr>
                  <w:divsChild>
                    <w:div w:id="1720399028">
                      <w:marLeft w:val="0"/>
                      <w:marRight w:val="0"/>
                      <w:marTop w:val="0"/>
                      <w:marBottom w:val="0"/>
                      <w:divBdr>
                        <w:top w:val="none" w:sz="0" w:space="0" w:color="auto"/>
                        <w:left w:val="none" w:sz="0" w:space="0" w:color="auto"/>
                        <w:bottom w:val="none" w:sz="0" w:space="0" w:color="auto"/>
                        <w:right w:val="none" w:sz="0" w:space="0" w:color="auto"/>
                      </w:divBdr>
                    </w:div>
                  </w:divsChild>
                </w:div>
                <w:div w:id="1878816180">
                  <w:marLeft w:val="0"/>
                  <w:marRight w:val="0"/>
                  <w:marTop w:val="0"/>
                  <w:marBottom w:val="0"/>
                  <w:divBdr>
                    <w:top w:val="none" w:sz="0" w:space="0" w:color="auto"/>
                    <w:left w:val="none" w:sz="0" w:space="0" w:color="auto"/>
                    <w:bottom w:val="none" w:sz="0" w:space="0" w:color="auto"/>
                    <w:right w:val="none" w:sz="0" w:space="0" w:color="auto"/>
                  </w:divBdr>
                  <w:divsChild>
                    <w:div w:id="432088423">
                      <w:marLeft w:val="0"/>
                      <w:marRight w:val="0"/>
                      <w:marTop w:val="0"/>
                      <w:marBottom w:val="0"/>
                      <w:divBdr>
                        <w:top w:val="none" w:sz="0" w:space="0" w:color="auto"/>
                        <w:left w:val="none" w:sz="0" w:space="0" w:color="auto"/>
                        <w:bottom w:val="none" w:sz="0" w:space="0" w:color="auto"/>
                        <w:right w:val="none" w:sz="0" w:space="0" w:color="auto"/>
                      </w:divBdr>
                    </w:div>
                  </w:divsChild>
                </w:div>
                <w:div w:id="773789003">
                  <w:marLeft w:val="0"/>
                  <w:marRight w:val="0"/>
                  <w:marTop w:val="0"/>
                  <w:marBottom w:val="0"/>
                  <w:divBdr>
                    <w:top w:val="none" w:sz="0" w:space="0" w:color="auto"/>
                    <w:left w:val="none" w:sz="0" w:space="0" w:color="auto"/>
                    <w:bottom w:val="none" w:sz="0" w:space="0" w:color="auto"/>
                    <w:right w:val="none" w:sz="0" w:space="0" w:color="auto"/>
                  </w:divBdr>
                  <w:divsChild>
                    <w:div w:id="826245023">
                      <w:marLeft w:val="0"/>
                      <w:marRight w:val="0"/>
                      <w:marTop w:val="0"/>
                      <w:marBottom w:val="0"/>
                      <w:divBdr>
                        <w:top w:val="none" w:sz="0" w:space="0" w:color="auto"/>
                        <w:left w:val="none" w:sz="0" w:space="0" w:color="auto"/>
                        <w:bottom w:val="none" w:sz="0" w:space="0" w:color="auto"/>
                        <w:right w:val="none" w:sz="0" w:space="0" w:color="auto"/>
                      </w:divBdr>
                    </w:div>
                  </w:divsChild>
                </w:div>
                <w:div w:id="2023894013">
                  <w:marLeft w:val="0"/>
                  <w:marRight w:val="0"/>
                  <w:marTop w:val="0"/>
                  <w:marBottom w:val="0"/>
                  <w:divBdr>
                    <w:top w:val="none" w:sz="0" w:space="0" w:color="auto"/>
                    <w:left w:val="none" w:sz="0" w:space="0" w:color="auto"/>
                    <w:bottom w:val="none" w:sz="0" w:space="0" w:color="auto"/>
                    <w:right w:val="none" w:sz="0" w:space="0" w:color="auto"/>
                  </w:divBdr>
                  <w:divsChild>
                    <w:div w:id="1749645897">
                      <w:marLeft w:val="0"/>
                      <w:marRight w:val="0"/>
                      <w:marTop w:val="0"/>
                      <w:marBottom w:val="0"/>
                      <w:divBdr>
                        <w:top w:val="none" w:sz="0" w:space="0" w:color="auto"/>
                        <w:left w:val="none" w:sz="0" w:space="0" w:color="auto"/>
                        <w:bottom w:val="none" w:sz="0" w:space="0" w:color="auto"/>
                        <w:right w:val="none" w:sz="0" w:space="0" w:color="auto"/>
                      </w:divBdr>
                    </w:div>
                  </w:divsChild>
                </w:div>
                <w:div w:id="173616226">
                  <w:marLeft w:val="0"/>
                  <w:marRight w:val="0"/>
                  <w:marTop w:val="0"/>
                  <w:marBottom w:val="0"/>
                  <w:divBdr>
                    <w:top w:val="none" w:sz="0" w:space="0" w:color="auto"/>
                    <w:left w:val="none" w:sz="0" w:space="0" w:color="auto"/>
                    <w:bottom w:val="none" w:sz="0" w:space="0" w:color="auto"/>
                    <w:right w:val="none" w:sz="0" w:space="0" w:color="auto"/>
                  </w:divBdr>
                  <w:divsChild>
                    <w:div w:id="306593079">
                      <w:marLeft w:val="0"/>
                      <w:marRight w:val="0"/>
                      <w:marTop w:val="0"/>
                      <w:marBottom w:val="0"/>
                      <w:divBdr>
                        <w:top w:val="none" w:sz="0" w:space="0" w:color="auto"/>
                        <w:left w:val="none" w:sz="0" w:space="0" w:color="auto"/>
                        <w:bottom w:val="none" w:sz="0" w:space="0" w:color="auto"/>
                        <w:right w:val="none" w:sz="0" w:space="0" w:color="auto"/>
                      </w:divBdr>
                    </w:div>
                  </w:divsChild>
                </w:div>
                <w:div w:id="547570680">
                  <w:marLeft w:val="0"/>
                  <w:marRight w:val="0"/>
                  <w:marTop w:val="0"/>
                  <w:marBottom w:val="0"/>
                  <w:divBdr>
                    <w:top w:val="none" w:sz="0" w:space="0" w:color="auto"/>
                    <w:left w:val="none" w:sz="0" w:space="0" w:color="auto"/>
                    <w:bottom w:val="none" w:sz="0" w:space="0" w:color="auto"/>
                    <w:right w:val="none" w:sz="0" w:space="0" w:color="auto"/>
                  </w:divBdr>
                  <w:divsChild>
                    <w:div w:id="1245840815">
                      <w:marLeft w:val="0"/>
                      <w:marRight w:val="0"/>
                      <w:marTop w:val="0"/>
                      <w:marBottom w:val="0"/>
                      <w:divBdr>
                        <w:top w:val="none" w:sz="0" w:space="0" w:color="auto"/>
                        <w:left w:val="none" w:sz="0" w:space="0" w:color="auto"/>
                        <w:bottom w:val="none" w:sz="0" w:space="0" w:color="auto"/>
                        <w:right w:val="none" w:sz="0" w:space="0" w:color="auto"/>
                      </w:divBdr>
                    </w:div>
                  </w:divsChild>
                </w:div>
                <w:div w:id="1692679678">
                  <w:marLeft w:val="0"/>
                  <w:marRight w:val="0"/>
                  <w:marTop w:val="0"/>
                  <w:marBottom w:val="0"/>
                  <w:divBdr>
                    <w:top w:val="none" w:sz="0" w:space="0" w:color="auto"/>
                    <w:left w:val="none" w:sz="0" w:space="0" w:color="auto"/>
                    <w:bottom w:val="none" w:sz="0" w:space="0" w:color="auto"/>
                    <w:right w:val="none" w:sz="0" w:space="0" w:color="auto"/>
                  </w:divBdr>
                  <w:divsChild>
                    <w:div w:id="6088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06531">
          <w:marLeft w:val="0"/>
          <w:marRight w:val="0"/>
          <w:marTop w:val="0"/>
          <w:marBottom w:val="0"/>
          <w:divBdr>
            <w:top w:val="none" w:sz="0" w:space="0" w:color="auto"/>
            <w:left w:val="none" w:sz="0" w:space="0" w:color="auto"/>
            <w:bottom w:val="none" w:sz="0" w:space="0" w:color="auto"/>
            <w:right w:val="none" w:sz="0" w:space="0" w:color="auto"/>
          </w:divBdr>
        </w:div>
        <w:div w:id="908926337">
          <w:marLeft w:val="0"/>
          <w:marRight w:val="0"/>
          <w:marTop w:val="0"/>
          <w:marBottom w:val="0"/>
          <w:divBdr>
            <w:top w:val="none" w:sz="0" w:space="0" w:color="auto"/>
            <w:left w:val="none" w:sz="0" w:space="0" w:color="auto"/>
            <w:bottom w:val="none" w:sz="0" w:space="0" w:color="auto"/>
            <w:right w:val="none" w:sz="0" w:space="0" w:color="auto"/>
          </w:divBdr>
        </w:div>
        <w:div w:id="1688366381">
          <w:marLeft w:val="0"/>
          <w:marRight w:val="0"/>
          <w:marTop w:val="0"/>
          <w:marBottom w:val="0"/>
          <w:divBdr>
            <w:top w:val="none" w:sz="0" w:space="0" w:color="auto"/>
            <w:left w:val="none" w:sz="0" w:space="0" w:color="auto"/>
            <w:bottom w:val="none" w:sz="0" w:space="0" w:color="auto"/>
            <w:right w:val="none" w:sz="0" w:space="0" w:color="auto"/>
          </w:divBdr>
        </w:div>
        <w:div w:id="1995642401">
          <w:marLeft w:val="0"/>
          <w:marRight w:val="0"/>
          <w:marTop w:val="0"/>
          <w:marBottom w:val="0"/>
          <w:divBdr>
            <w:top w:val="none" w:sz="0" w:space="0" w:color="auto"/>
            <w:left w:val="none" w:sz="0" w:space="0" w:color="auto"/>
            <w:bottom w:val="none" w:sz="0" w:space="0" w:color="auto"/>
            <w:right w:val="none" w:sz="0" w:space="0" w:color="auto"/>
          </w:divBdr>
        </w:div>
        <w:div w:id="132259448">
          <w:marLeft w:val="0"/>
          <w:marRight w:val="0"/>
          <w:marTop w:val="0"/>
          <w:marBottom w:val="0"/>
          <w:divBdr>
            <w:top w:val="none" w:sz="0" w:space="0" w:color="auto"/>
            <w:left w:val="none" w:sz="0" w:space="0" w:color="auto"/>
            <w:bottom w:val="none" w:sz="0" w:space="0" w:color="auto"/>
            <w:right w:val="none" w:sz="0" w:space="0" w:color="auto"/>
          </w:divBdr>
        </w:div>
        <w:div w:id="796534288">
          <w:marLeft w:val="0"/>
          <w:marRight w:val="0"/>
          <w:marTop w:val="0"/>
          <w:marBottom w:val="0"/>
          <w:divBdr>
            <w:top w:val="none" w:sz="0" w:space="0" w:color="auto"/>
            <w:left w:val="none" w:sz="0" w:space="0" w:color="auto"/>
            <w:bottom w:val="none" w:sz="0" w:space="0" w:color="auto"/>
            <w:right w:val="none" w:sz="0" w:space="0" w:color="auto"/>
          </w:divBdr>
          <w:divsChild>
            <w:div w:id="1362703728">
              <w:marLeft w:val="-75"/>
              <w:marRight w:val="0"/>
              <w:marTop w:val="30"/>
              <w:marBottom w:val="30"/>
              <w:divBdr>
                <w:top w:val="none" w:sz="0" w:space="0" w:color="auto"/>
                <w:left w:val="none" w:sz="0" w:space="0" w:color="auto"/>
                <w:bottom w:val="none" w:sz="0" w:space="0" w:color="auto"/>
                <w:right w:val="none" w:sz="0" w:space="0" w:color="auto"/>
              </w:divBdr>
              <w:divsChild>
                <w:div w:id="832917033">
                  <w:marLeft w:val="0"/>
                  <w:marRight w:val="0"/>
                  <w:marTop w:val="0"/>
                  <w:marBottom w:val="0"/>
                  <w:divBdr>
                    <w:top w:val="none" w:sz="0" w:space="0" w:color="auto"/>
                    <w:left w:val="none" w:sz="0" w:space="0" w:color="auto"/>
                    <w:bottom w:val="none" w:sz="0" w:space="0" w:color="auto"/>
                    <w:right w:val="none" w:sz="0" w:space="0" w:color="auto"/>
                  </w:divBdr>
                  <w:divsChild>
                    <w:div w:id="2112428755">
                      <w:marLeft w:val="0"/>
                      <w:marRight w:val="0"/>
                      <w:marTop w:val="0"/>
                      <w:marBottom w:val="0"/>
                      <w:divBdr>
                        <w:top w:val="none" w:sz="0" w:space="0" w:color="auto"/>
                        <w:left w:val="none" w:sz="0" w:space="0" w:color="auto"/>
                        <w:bottom w:val="none" w:sz="0" w:space="0" w:color="auto"/>
                        <w:right w:val="none" w:sz="0" w:space="0" w:color="auto"/>
                      </w:divBdr>
                    </w:div>
                  </w:divsChild>
                </w:div>
                <w:div w:id="490102029">
                  <w:marLeft w:val="0"/>
                  <w:marRight w:val="0"/>
                  <w:marTop w:val="0"/>
                  <w:marBottom w:val="0"/>
                  <w:divBdr>
                    <w:top w:val="none" w:sz="0" w:space="0" w:color="auto"/>
                    <w:left w:val="none" w:sz="0" w:space="0" w:color="auto"/>
                    <w:bottom w:val="none" w:sz="0" w:space="0" w:color="auto"/>
                    <w:right w:val="none" w:sz="0" w:space="0" w:color="auto"/>
                  </w:divBdr>
                  <w:divsChild>
                    <w:div w:id="295306843">
                      <w:marLeft w:val="0"/>
                      <w:marRight w:val="0"/>
                      <w:marTop w:val="0"/>
                      <w:marBottom w:val="0"/>
                      <w:divBdr>
                        <w:top w:val="none" w:sz="0" w:space="0" w:color="auto"/>
                        <w:left w:val="none" w:sz="0" w:space="0" w:color="auto"/>
                        <w:bottom w:val="none" w:sz="0" w:space="0" w:color="auto"/>
                        <w:right w:val="none" w:sz="0" w:space="0" w:color="auto"/>
                      </w:divBdr>
                    </w:div>
                    <w:div w:id="1340039659">
                      <w:marLeft w:val="0"/>
                      <w:marRight w:val="0"/>
                      <w:marTop w:val="0"/>
                      <w:marBottom w:val="0"/>
                      <w:divBdr>
                        <w:top w:val="none" w:sz="0" w:space="0" w:color="auto"/>
                        <w:left w:val="none" w:sz="0" w:space="0" w:color="auto"/>
                        <w:bottom w:val="none" w:sz="0" w:space="0" w:color="auto"/>
                        <w:right w:val="none" w:sz="0" w:space="0" w:color="auto"/>
                      </w:divBdr>
                    </w:div>
                    <w:div w:id="255410557">
                      <w:marLeft w:val="0"/>
                      <w:marRight w:val="0"/>
                      <w:marTop w:val="0"/>
                      <w:marBottom w:val="0"/>
                      <w:divBdr>
                        <w:top w:val="none" w:sz="0" w:space="0" w:color="auto"/>
                        <w:left w:val="none" w:sz="0" w:space="0" w:color="auto"/>
                        <w:bottom w:val="none" w:sz="0" w:space="0" w:color="auto"/>
                        <w:right w:val="none" w:sz="0" w:space="0" w:color="auto"/>
                      </w:divBdr>
                    </w:div>
                    <w:div w:id="1651471895">
                      <w:marLeft w:val="0"/>
                      <w:marRight w:val="0"/>
                      <w:marTop w:val="0"/>
                      <w:marBottom w:val="0"/>
                      <w:divBdr>
                        <w:top w:val="none" w:sz="0" w:space="0" w:color="auto"/>
                        <w:left w:val="none" w:sz="0" w:space="0" w:color="auto"/>
                        <w:bottom w:val="none" w:sz="0" w:space="0" w:color="auto"/>
                        <w:right w:val="none" w:sz="0" w:space="0" w:color="auto"/>
                      </w:divBdr>
                    </w:div>
                    <w:div w:id="2023628658">
                      <w:marLeft w:val="0"/>
                      <w:marRight w:val="0"/>
                      <w:marTop w:val="0"/>
                      <w:marBottom w:val="0"/>
                      <w:divBdr>
                        <w:top w:val="none" w:sz="0" w:space="0" w:color="auto"/>
                        <w:left w:val="none" w:sz="0" w:space="0" w:color="auto"/>
                        <w:bottom w:val="none" w:sz="0" w:space="0" w:color="auto"/>
                        <w:right w:val="none" w:sz="0" w:space="0" w:color="auto"/>
                      </w:divBdr>
                    </w:div>
                    <w:div w:id="1752241296">
                      <w:marLeft w:val="0"/>
                      <w:marRight w:val="0"/>
                      <w:marTop w:val="0"/>
                      <w:marBottom w:val="0"/>
                      <w:divBdr>
                        <w:top w:val="none" w:sz="0" w:space="0" w:color="auto"/>
                        <w:left w:val="none" w:sz="0" w:space="0" w:color="auto"/>
                        <w:bottom w:val="none" w:sz="0" w:space="0" w:color="auto"/>
                        <w:right w:val="none" w:sz="0" w:space="0" w:color="auto"/>
                      </w:divBdr>
                    </w:div>
                    <w:div w:id="1698309375">
                      <w:marLeft w:val="0"/>
                      <w:marRight w:val="0"/>
                      <w:marTop w:val="0"/>
                      <w:marBottom w:val="0"/>
                      <w:divBdr>
                        <w:top w:val="none" w:sz="0" w:space="0" w:color="auto"/>
                        <w:left w:val="none" w:sz="0" w:space="0" w:color="auto"/>
                        <w:bottom w:val="none" w:sz="0" w:space="0" w:color="auto"/>
                        <w:right w:val="none" w:sz="0" w:space="0" w:color="auto"/>
                      </w:divBdr>
                    </w:div>
                    <w:div w:id="1832090783">
                      <w:marLeft w:val="0"/>
                      <w:marRight w:val="0"/>
                      <w:marTop w:val="0"/>
                      <w:marBottom w:val="0"/>
                      <w:divBdr>
                        <w:top w:val="none" w:sz="0" w:space="0" w:color="auto"/>
                        <w:left w:val="none" w:sz="0" w:space="0" w:color="auto"/>
                        <w:bottom w:val="none" w:sz="0" w:space="0" w:color="auto"/>
                        <w:right w:val="none" w:sz="0" w:space="0" w:color="auto"/>
                      </w:divBdr>
                    </w:div>
                    <w:div w:id="332689766">
                      <w:marLeft w:val="0"/>
                      <w:marRight w:val="0"/>
                      <w:marTop w:val="0"/>
                      <w:marBottom w:val="0"/>
                      <w:divBdr>
                        <w:top w:val="none" w:sz="0" w:space="0" w:color="auto"/>
                        <w:left w:val="none" w:sz="0" w:space="0" w:color="auto"/>
                        <w:bottom w:val="none" w:sz="0" w:space="0" w:color="auto"/>
                        <w:right w:val="none" w:sz="0" w:space="0" w:color="auto"/>
                      </w:divBdr>
                    </w:div>
                    <w:div w:id="1855456007">
                      <w:marLeft w:val="0"/>
                      <w:marRight w:val="0"/>
                      <w:marTop w:val="0"/>
                      <w:marBottom w:val="0"/>
                      <w:divBdr>
                        <w:top w:val="none" w:sz="0" w:space="0" w:color="auto"/>
                        <w:left w:val="none" w:sz="0" w:space="0" w:color="auto"/>
                        <w:bottom w:val="none" w:sz="0" w:space="0" w:color="auto"/>
                        <w:right w:val="none" w:sz="0" w:space="0" w:color="auto"/>
                      </w:divBdr>
                    </w:div>
                  </w:divsChild>
                </w:div>
                <w:div w:id="97606024">
                  <w:marLeft w:val="0"/>
                  <w:marRight w:val="0"/>
                  <w:marTop w:val="0"/>
                  <w:marBottom w:val="0"/>
                  <w:divBdr>
                    <w:top w:val="none" w:sz="0" w:space="0" w:color="auto"/>
                    <w:left w:val="none" w:sz="0" w:space="0" w:color="auto"/>
                    <w:bottom w:val="none" w:sz="0" w:space="0" w:color="auto"/>
                    <w:right w:val="none" w:sz="0" w:space="0" w:color="auto"/>
                  </w:divBdr>
                  <w:divsChild>
                    <w:div w:id="1756242686">
                      <w:marLeft w:val="0"/>
                      <w:marRight w:val="0"/>
                      <w:marTop w:val="0"/>
                      <w:marBottom w:val="0"/>
                      <w:divBdr>
                        <w:top w:val="none" w:sz="0" w:space="0" w:color="auto"/>
                        <w:left w:val="none" w:sz="0" w:space="0" w:color="auto"/>
                        <w:bottom w:val="none" w:sz="0" w:space="0" w:color="auto"/>
                        <w:right w:val="none" w:sz="0" w:space="0" w:color="auto"/>
                      </w:divBdr>
                    </w:div>
                  </w:divsChild>
                </w:div>
                <w:div w:id="80764266">
                  <w:marLeft w:val="0"/>
                  <w:marRight w:val="0"/>
                  <w:marTop w:val="0"/>
                  <w:marBottom w:val="0"/>
                  <w:divBdr>
                    <w:top w:val="none" w:sz="0" w:space="0" w:color="auto"/>
                    <w:left w:val="none" w:sz="0" w:space="0" w:color="auto"/>
                    <w:bottom w:val="none" w:sz="0" w:space="0" w:color="auto"/>
                    <w:right w:val="none" w:sz="0" w:space="0" w:color="auto"/>
                  </w:divBdr>
                  <w:divsChild>
                    <w:div w:id="1381242011">
                      <w:marLeft w:val="0"/>
                      <w:marRight w:val="0"/>
                      <w:marTop w:val="0"/>
                      <w:marBottom w:val="0"/>
                      <w:divBdr>
                        <w:top w:val="none" w:sz="0" w:space="0" w:color="auto"/>
                        <w:left w:val="none" w:sz="0" w:space="0" w:color="auto"/>
                        <w:bottom w:val="none" w:sz="0" w:space="0" w:color="auto"/>
                        <w:right w:val="none" w:sz="0" w:space="0" w:color="auto"/>
                      </w:divBdr>
                    </w:div>
                  </w:divsChild>
                </w:div>
                <w:div w:id="1948073285">
                  <w:marLeft w:val="0"/>
                  <w:marRight w:val="0"/>
                  <w:marTop w:val="0"/>
                  <w:marBottom w:val="0"/>
                  <w:divBdr>
                    <w:top w:val="none" w:sz="0" w:space="0" w:color="auto"/>
                    <w:left w:val="none" w:sz="0" w:space="0" w:color="auto"/>
                    <w:bottom w:val="none" w:sz="0" w:space="0" w:color="auto"/>
                    <w:right w:val="none" w:sz="0" w:space="0" w:color="auto"/>
                  </w:divBdr>
                  <w:divsChild>
                    <w:div w:id="1445996525">
                      <w:marLeft w:val="0"/>
                      <w:marRight w:val="0"/>
                      <w:marTop w:val="0"/>
                      <w:marBottom w:val="0"/>
                      <w:divBdr>
                        <w:top w:val="none" w:sz="0" w:space="0" w:color="auto"/>
                        <w:left w:val="none" w:sz="0" w:space="0" w:color="auto"/>
                        <w:bottom w:val="none" w:sz="0" w:space="0" w:color="auto"/>
                        <w:right w:val="none" w:sz="0" w:space="0" w:color="auto"/>
                      </w:divBdr>
                    </w:div>
                    <w:div w:id="2081637078">
                      <w:marLeft w:val="0"/>
                      <w:marRight w:val="0"/>
                      <w:marTop w:val="0"/>
                      <w:marBottom w:val="0"/>
                      <w:divBdr>
                        <w:top w:val="none" w:sz="0" w:space="0" w:color="auto"/>
                        <w:left w:val="none" w:sz="0" w:space="0" w:color="auto"/>
                        <w:bottom w:val="none" w:sz="0" w:space="0" w:color="auto"/>
                        <w:right w:val="none" w:sz="0" w:space="0" w:color="auto"/>
                      </w:divBdr>
                    </w:div>
                    <w:div w:id="363795201">
                      <w:marLeft w:val="0"/>
                      <w:marRight w:val="0"/>
                      <w:marTop w:val="0"/>
                      <w:marBottom w:val="0"/>
                      <w:divBdr>
                        <w:top w:val="none" w:sz="0" w:space="0" w:color="auto"/>
                        <w:left w:val="none" w:sz="0" w:space="0" w:color="auto"/>
                        <w:bottom w:val="none" w:sz="0" w:space="0" w:color="auto"/>
                        <w:right w:val="none" w:sz="0" w:space="0" w:color="auto"/>
                      </w:divBdr>
                    </w:div>
                    <w:div w:id="521208983">
                      <w:marLeft w:val="0"/>
                      <w:marRight w:val="0"/>
                      <w:marTop w:val="0"/>
                      <w:marBottom w:val="0"/>
                      <w:divBdr>
                        <w:top w:val="none" w:sz="0" w:space="0" w:color="auto"/>
                        <w:left w:val="none" w:sz="0" w:space="0" w:color="auto"/>
                        <w:bottom w:val="none" w:sz="0" w:space="0" w:color="auto"/>
                        <w:right w:val="none" w:sz="0" w:space="0" w:color="auto"/>
                      </w:divBdr>
                    </w:div>
                    <w:div w:id="394161818">
                      <w:marLeft w:val="0"/>
                      <w:marRight w:val="0"/>
                      <w:marTop w:val="0"/>
                      <w:marBottom w:val="0"/>
                      <w:divBdr>
                        <w:top w:val="none" w:sz="0" w:space="0" w:color="auto"/>
                        <w:left w:val="none" w:sz="0" w:space="0" w:color="auto"/>
                        <w:bottom w:val="none" w:sz="0" w:space="0" w:color="auto"/>
                        <w:right w:val="none" w:sz="0" w:space="0" w:color="auto"/>
                      </w:divBdr>
                    </w:div>
                    <w:div w:id="1955987480">
                      <w:marLeft w:val="0"/>
                      <w:marRight w:val="0"/>
                      <w:marTop w:val="0"/>
                      <w:marBottom w:val="0"/>
                      <w:divBdr>
                        <w:top w:val="none" w:sz="0" w:space="0" w:color="auto"/>
                        <w:left w:val="none" w:sz="0" w:space="0" w:color="auto"/>
                        <w:bottom w:val="none" w:sz="0" w:space="0" w:color="auto"/>
                        <w:right w:val="none" w:sz="0" w:space="0" w:color="auto"/>
                      </w:divBdr>
                    </w:div>
                    <w:div w:id="678199104">
                      <w:marLeft w:val="0"/>
                      <w:marRight w:val="0"/>
                      <w:marTop w:val="0"/>
                      <w:marBottom w:val="0"/>
                      <w:divBdr>
                        <w:top w:val="none" w:sz="0" w:space="0" w:color="auto"/>
                        <w:left w:val="none" w:sz="0" w:space="0" w:color="auto"/>
                        <w:bottom w:val="none" w:sz="0" w:space="0" w:color="auto"/>
                        <w:right w:val="none" w:sz="0" w:space="0" w:color="auto"/>
                      </w:divBdr>
                    </w:div>
                    <w:div w:id="1762681696">
                      <w:marLeft w:val="0"/>
                      <w:marRight w:val="0"/>
                      <w:marTop w:val="0"/>
                      <w:marBottom w:val="0"/>
                      <w:divBdr>
                        <w:top w:val="none" w:sz="0" w:space="0" w:color="auto"/>
                        <w:left w:val="none" w:sz="0" w:space="0" w:color="auto"/>
                        <w:bottom w:val="none" w:sz="0" w:space="0" w:color="auto"/>
                        <w:right w:val="none" w:sz="0" w:space="0" w:color="auto"/>
                      </w:divBdr>
                    </w:div>
                    <w:div w:id="209612310">
                      <w:marLeft w:val="0"/>
                      <w:marRight w:val="0"/>
                      <w:marTop w:val="0"/>
                      <w:marBottom w:val="0"/>
                      <w:divBdr>
                        <w:top w:val="none" w:sz="0" w:space="0" w:color="auto"/>
                        <w:left w:val="none" w:sz="0" w:space="0" w:color="auto"/>
                        <w:bottom w:val="none" w:sz="0" w:space="0" w:color="auto"/>
                        <w:right w:val="none" w:sz="0" w:space="0" w:color="auto"/>
                      </w:divBdr>
                    </w:div>
                  </w:divsChild>
                </w:div>
                <w:div w:id="1400320092">
                  <w:marLeft w:val="0"/>
                  <w:marRight w:val="0"/>
                  <w:marTop w:val="0"/>
                  <w:marBottom w:val="0"/>
                  <w:divBdr>
                    <w:top w:val="none" w:sz="0" w:space="0" w:color="auto"/>
                    <w:left w:val="none" w:sz="0" w:space="0" w:color="auto"/>
                    <w:bottom w:val="none" w:sz="0" w:space="0" w:color="auto"/>
                    <w:right w:val="none" w:sz="0" w:space="0" w:color="auto"/>
                  </w:divBdr>
                  <w:divsChild>
                    <w:div w:id="335694025">
                      <w:marLeft w:val="0"/>
                      <w:marRight w:val="0"/>
                      <w:marTop w:val="0"/>
                      <w:marBottom w:val="0"/>
                      <w:divBdr>
                        <w:top w:val="none" w:sz="0" w:space="0" w:color="auto"/>
                        <w:left w:val="none" w:sz="0" w:space="0" w:color="auto"/>
                        <w:bottom w:val="none" w:sz="0" w:space="0" w:color="auto"/>
                        <w:right w:val="none" w:sz="0" w:space="0" w:color="auto"/>
                      </w:divBdr>
                    </w:div>
                  </w:divsChild>
                </w:div>
                <w:div w:id="418790427">
                  <w:marLeft w:val="0"/>
                  <w:marRight w:val="0"/>
                  <w:marTop w:val="0"/>
                  <w:marBottom w:val="0"/>
                  <w:divBdr>
                    <w:top w:val="none" w:sz="0" w:space="0" w:color="auto"/>
                    <w:left w:val="none" w:sz="0" w:space="0" w:color="auto"/>
                    <w:bottom w:val="none" w:sz="0" w:space="0" w:color="auto"/>
                    <w:right w:val="none" w:sz="0" w:space="0" w:color="auto"/>
                  </w:divBdr>
                  <w:divsChild>
                    <w:div w:id="1244074277">
                      <w:marLeft w:val="0"/>
                      <w:marRight w:val="0"/>
                      <w:marTop w:val="0"/>
                      <w:marBottom w:val="0"/>
                      <w:divBdr>
                        <w:top w:val="none" w:sz="0" w:space="0" w:color="auto"/>
                        <w:left w:val="none" w:sz="0" w:space="0" w:color="auto"/>
                        <w:bottom w:val="none" w:sz="0" w:space="0" w:color="auto"/>
                        <w:right w:val="none" w:sz="0" w:space="0" w:color="auto"/>
                      </w:divBdr>
                    </w:div>
                    <w:div w:id="1076633018">
                      <w:marLeft w:val="0"/>
                      <w:marRight w:val="0"/>
                      <w:marTop w:val="0"/>
                      <w:marBottom w:val="0"/>
                      <w:divBdr>
                        <w:top w:val="none" w:sz="0" w:space="0" w:color="auto"/>
                        <w:left w:val="none" w:sz="0" w:space="0" w:color="auto"/>
                        <w:bottom w:val="none" w:sz="0" w:space="0" w:color="auto"/>
                        <w:right w:val="none" w:sz="0" w:space="0" w:color="auto"/>
                      </w:divBdr>
                    </w:div>
                    <w:div w:id="2024745247">
                      <w:marLeft w:val="0"/>
                      <w:marRight w:val="0"/>
                      <w:marTop w:val="0"/>
                      <w:marBottom w:val="0"/>
                      <w:divBdr>
                        <w:top w:val="none" w:sz="0" w:space="0" w:color="auto"/>
                        <w:left w:val="none" w:sz="0" w:space="0" w:color="auto"/>
                        <w:bottom w:val="none" w:sz="0" w:space="0" w:color="auto"/>
                        <w:right w:val="none" w:sz="0" w:space="0" w:color="auto"/>
                      </w:divBdr>
                    </w:div>
                  </w:divsChild>
                </w:div>
                <w:div w:id="614167934">
                  <w:marLeft w:val="0"/>
                  <w:marRight w:val="0"/>
                  <w:marTop w:val="0"/>
                  <w:marBottom w:val="0"/>
                  <w:divBdr>
                    <w:top w:val="none" w:sz="0" w:space="0" w:color="auto"/>
                    <w:left w:val="none" w:sz="0" w:space="0" w:color="auto"/>
                    <w:bottom w:val="none" w:sz="0" w:space="0" w:color="auto"/>
                    <w:right w:val="none" w:sz="0" w:space="0" w:color="auto"/>
                  </w:divBdr>
                  <w:divsChild>
                    <w:div w:id="2045517166">
                      <w:marLeft w:val="0"/>
                      <w:marRight w:val="0"/>
                      <w:marTop w:val="0"/>
                      <w:marBottom w:val="0"/>
                      <w:divBdr>
                        <w:top w:val="none" w:sz="0" w:space="0" w:color="auto"/>
                        <w:left w:val="none" w:sz="0" w:space="0" w:color="auto"/>
                        <w:bottom w:val="none" w:sz="0" w:space="0" w:color="auto"/>
                        <w:right w:val="none" w:sz="0" w:space="0" w:color="auto"/>
                      </w:divBdr>
                    </w:div>
                  </w:divsChild>
                </w:div>
                <w:div w:id="1659070786">
                  <w:marLeft w:val="0"/>
                  <w:marRight w:val="0"/>
                  <w:marTop w:val="0"/>
                  <w:marBottom w:val="0"/>
                  <w:divBdr>
                    <w:top w:val="none" w:sz="0" w:space="0" w:color="auto"/>
                    <w:left w:val="none" w:sz="0" w:space="0" w:color="auto"/>
                    <w:bottom w:val="none" w:sz="0" w:space="0" w:color="auto"/>
                    <w:right w:val="none" w:sz="0" w:space="0" w:color="auto"/>
                  </w:divBdr>
                  <w:divsChild>
                    <w:div w:id="154303569">
                      <w:marLeft w:val="0"/>
                      <w:marRight w:val="0"/>
                      <w:marTop w:val="0"/>
                      <w:marBottom w:val="0"/>
                      <w:divBdr>
                        <w:top w:val="none" w:sz="0" w:space="0" w:color="auto"/>
                        <w:left w:val="none" w:sz="0" w:space="0" w:color="auto"/>
                        <w:bottom w:val="none" w:sz="0" w:space="0" w:color="auto"/>
                        <w:right w:val="none" w:sz="0" w:space="0" w:color="auto"/>
                      </w:divBdr>
                    </w:div>
                  </w:divsChild>
                </w:div>
                <w:div w:id="398868171">
                  <w:marLeft w:val="0"/>
                  <w:marRight w:val="0"/>
                  <w:marTop w:val="0"/>
                  <w:marBottom w:val="0"/>
                  <w:divBdr>
                    <w:top w:val="none" w:sz="0" w:space="0" w:color="auto"/>
                    <w:left w:val="none" w:sz="0" w:space="0" w:color="auto"/>
                    <w:bottom w:val="none" w:sz="0" w:space="0" w:color="auto"/>
                    <w:right w:val="none" w:sz="0" w:space="0" w:color="auto"/>
                  </w:divBdr>
                  <w:divsChild>
                    <w:div w:id="987435182">
                      <w:marLeft w:val="0"/>
                      <w:marRight w:val="0"/>
                      <w:marTop w:val="0"/>
                      <w:marBottom w:val="0"/>
                      <w:divBdr>
                        <w:top w:val="none" w:sz="0" w:space="0" w:color="auto"/>
                        <w:left w:val="none" w:sz="0" w:space="0" w:color="auto"/>
                        <w:bottom w:val="none" w:sz="0" w:space="0" w:color="auto"/>
                        <w:right w:val="none" w:sz="0" w:space="0" w:color="auto"/>
                      </w:divBdr>
                    </w:div>
                    <w:div w:id="1930503269">
                      <w:marLeft w:val="0"/>
                      <w:marRight w:val="0"/>
                      <w:marTop w:val="0"/>
                      <w:marBottom w:val="0"/>
                      <w:divBdr>
                        <w:top w:val="none" w:sz="0" w:space="0" w:color="auto"/>
                        <w:left w:val="none" w:sz="0" w:space="0" w:color="auto"/>
                        <w:bottom w:val="none" w:sz="0" w:space="0" w:color="auto"/>
                        <w:right w:val="none" w:sz="0" w:space="0" w:color="auto"/>
                      </w:divBdr>
                    </w:div>
                    <w:div w:id="1534420066">
                      <w:marLeft w:val="0"/>
                      <w:marRight w:val="0"/>
                      <w:marTop w:val="0"/>
                      <w:marBottom w:val="0"/>
                      <w:divBdr>
                        <w:top w:val="none" w:sz="0" w:space="0" w:color="auto"/>
                        <w:left w:val="none" w:sz="0" w:space="0" w:color="auto"/>
                        <w:bottom w:val="none" w:sz="0" w:space="0" w:color="auto"/>
                        <w:right w:val="none" w:sz="0" w:space="0" w:color="auto"/>
                      </w:divBdr>
                    </w:div>
                  </w:divsChild>
                </w:div>
                <w:div w:id="379864738">
                  <w:marLeft w:val="0"/>
                  <w:marRight w:val="0"/>
                  <w:marTop w:val="0"/>
                  <w:marBottom w:val="0"/>
                  <w:divBdr>
                    <w:top w:val="none" w:sz="0" w:space="0" w:color="auto"/>
                    <w:left w:val="none" w:sz="0" w:space="0" w:color="auto"/>
                    <w:bottom w:val="none" w:sz="0" w:space="0" w:color="auto"/>
                    <w:right w:val="none" w:sz="0" w:space="0" w:color="auto"/>
                  </w:divBdr>
                  <w:divsChild>
                    <w:div w:id="2068843885">
                      <w:marLeft w:val="0"/>
                      <w:marRight w:val="0"/>
                      <w:marTop w:val="0"/>
                      <w:marBottom w:val="0"/>
                      <w:divBdr>
                        <w:top w:val="none" w:sz="0" w:space="0" w:color="auto"/>
                        <w:left w:val="none" w:sz="0" w:space="0" w:color="auto"/>
                        <w:bottom w:val="none" w:sz="0" w:space="0" w:color="auto"/>
                        <w:right w:val="none" w:sz="0" w:space="0" w:color="auto"/>
                      </w:divBdr>
                    </w:div>
                  </w:divsChild>
                </w:div>
                <w:div w:id="2117409969">
                  <w:marLeft w:val="0"/>
                  <w:marRight w:val="0"/>
                  <w:marTop w:val="0"/>
                  <w:marBottom w:val="0"/>
                  <w:divBdr>
                    <w:top w:val="none" w:sz="0" w:space="0" w:color="auto"/>
                    <w:left w:val="none" w:sz="0" w:space="0" w:color="auto"/>
                    <w:bottom w:val="none" w:sz="0" w:space="0" w:color="auto"/>
                    <w:right w:val="none" w:sz="0" w:space="0" w:color="auto"/>
                  </w:divBdr>
                  <w:divsChild>
                    <w:div w:id="1428113837">
                      <w:marLeft w:val="0"/>
                      <w:marRight w:val="0"/>
                      <w:marTop w:val="0"/>
                      <w:marBottom w:val="0"/>
                      <w:divBdr>
                        <w:top w:val="none" w:sz="0" w:space="0" w:color="auto"/>
                        <w:left w:val="none" w:sz="0" w:space="0" w:color="auto"/>
                        <w:bottom w:val="none" w:sz="0" w:space="0" w:color="auto"/>
                        <w:right w:val="none" w:sz="0" w:space="0" w:color="auto"/>
                      </w:divBdr>
                    </w:div>
                  </w:divsChild>
                </w:div>
                <w:div w:id="1769495377">
                  <w:marLeft w:val="0"/>
                  <w:marRight w:val="0"/>
                  <w:marTop w:val="0"/>
                  <w:marBottom w:val="0"/>
                  <w:divBdr>
                    <w:top w:val="none" w:sz="0" w:space="0" w:color="auto"/>
                    <w:left w:val="none" w:sz="0" w:space="0" w:color="auto"/>
                    <w:bottom w:val="none" w:sz="0" w:space="0" w:color="auto"/>
                    <w:right w:val="none" w:sz="0" w:space="0" w:color="auto"/>
                  </w:divBdr>
                  <w:divsChild>
                    <w:div w:id="805125033">
                      <w:marLeft w:val="0"/>
                      <w:marRight w:val="0"/>
                      <w:marTop w:val="0"/>
                      <w:marBottom w:val="0"/>
                      <w:divBdr>
                        <w:top w:val="none" w:sz="0" w:space="0" w:color="auto"/>
                        <w:left w:val="none" w:sz="0" w:space="0" w:color="auto"/>
                        <w:bottom w:val="none" w:sz="0" w:space="0" w:color="auto"/>
                        <w:right w:val="none" w:sz="0" w:space="0" w:color="auto"/>
                      </w:divBdr>
                    </w:div>
                  </w:divsChild>
                </w:div>
                <w:div w:id="405734291">
                  <w:marLeft w:val="0"/>
                  <w:marRight w:val="0"/>
                  <w:marTop w:val="0"/>
                  <w:marBottom w:val="0"/>
                  <w:divBdr>
                    <w:top w:val="none" w:sz="0" w:space="0" w:color="auto"/>
                    <w:left w:val="none" w:sz="0" w:space="0" w:color="auto"/>
                    <w:bottom w:val="none" w:sz="0" w:space="0" w:color="auto"/>
                    <w:right w:val="none" w:sz="0" w:space="0" w:color="auto"/>
                  </w:divBdr>
                  <w:divsChild>
                    <w:div w:id="1508518311">
                      <w:marLeft w:val="0"/>
                      <w:marRight w:val="0"/>
                      <w:marTop w:val="0"/>
                      <w:marBottom w:val="0"/>
                      <w:divBdr>
                        <w:top w:val="none" w:sz="0" w:space="0" w:color="auto"/>
                        <w:left w:val="none" w:sz="0" w:space="0" w:color="auto"/>
                        <w:bottom w:val="none" w:sz="0" w:space="0" w:color="auto"/>
                        <w:right w:val="none" w:sz="0" w:space="0" w:color="auto"/>
                      </w:divBdr>
                    </w:div>
                    <w:div w:id="2078284790">
                      <w:marLeft w:val="0"/>
                      <w:marRight w:val="0"/>
                      <w:marTop w:val="0"/>
                      <w:marBottom w:val="0"/>
                      <w:divBdr>
                        <w:top w:val="none" w:sz="0" w:space="0" w:color="auto"/>
                        <w:left w:val="none" w:sz="0" w:space="0" w:color="auto"/>
                        <w:bottom w:val="none" w:sz="0" w:space="0" w:color="auto"/>
                        <w:right w:val="none" w:sz="0" w:space="0" w:color="auto"/>
                      </w:divBdr>
                    </w:div>
                    <w:div w:id="762141796">
                      <w:marLeft w:val="0"/>
                      <w:marRight w:val="0"/>
                      <w:marTop w:val="0"/>
                      <w:marBottom w:val="0"/>
                      <w:divBdr>
                        <w:top w:val="none" w:sz="0" w:space="0" w:color="auto"/>
                        <w:left w:val="none" w:sz="0" w:space="0" w:color="auto"/>
                        <w:bottom w:val="none" w:sz="0" w:space="0" w:color="auto"/>
                        <w:right w:val="none" w:sz="0" w:space="0" w:color="auto"/>
                      </w:divBdr>
                    </w:div>
                  </w:divsChild>
                </w:div>
                <w:div w:id="1810979599">
                  <w:marLeft w:val="0"/>
                  <w:marRight w:val="0"/>
                  <w:marTop w:val="0"/>
                  <w:marBottom w:val="0"/>
                  <w:divBdr>
                    <w:top w:val="none" w:sz="0" w:space="0" w:color="auto"/>
                    <w:left w:val="none" w:sz="0" w:space="0" w:color="auto"/>
                    <w:bottom w:val="none" w:sz="0" w:space="0" w:color="auto"/>
                    <w:right w:val="none" w:sz="0" w:space="0" w:color="auto"/>
                  </w:divBdr>
                  <w:divsChild>
                    <w:div w:id="981230008">
                      <w:marLeft w:val="0"/>
                      <w:marRight w:val="0"/>
                      <w:marTop w:val="0"/>
                      <w:marBottom w:val="0"/>
                      <w:divBdr>
                        <w:top w:val="none" w:sz="0" w:space="0" w:color="auto"/>
                        <w:left w:val="none" w:sz="0" w:space="0" w:color="auto"/>
                        <w:bottom w:val="none" w:sz="0" w:space="0" w:color="auto"/>
                        <w:right w:val="none" w:sz="0" w:space="0" w:color="auto"/>
                      </w:divBdr>
                    </w:div>
                  </w:divsChild>
                </w:div>
                <w:div w:id="1131096403">
                  <w:marLeft w:val="0"/>
                  <w:marRight w:val="0"/>
                  <w:marTop w:val="0"/>
                  <w:marBottom w:val="0"/>
                  <w:divBdr>
                    <w:top w:val="none" w:sz="0" w:space="0" w:color="auto"/>
                    <w:left w:val="none" w:sz="0" w:space="0" w:color="auto"/>
                    <w:bottom w:val="none" w:sz="0" w:space="0" w:color="auto"/>
                    <w:right w:val="none" w:sz="0" w:space="0" w:color="auto"/>
                  </w:divBdr>
                  <w:divsChild>
                    <w:div w:id="1937983902">
                      <w:marLeft w:val="0"/>
                      <w:marRight w:val="0"/>
                      <w:marTop w:val="0"/>
                      <w:marBottom w:val="0"/>
                      <w:divBdr>
                        <w:top w:val="none" w:sz="0" w:space="0" w:color="auto"/>
                        <w:left w:val="none" w:sz="0" w:space="0" w:color="auto"/>
                        <w:bottom w:val="none" w:sz="0" w:space="0" w:color="auto"/>
                        <w:right w:val="none" w:sz="0" w:space="0" w:color="auto"/>
                      </w:divBdr>
                    </w:div>
                  </w:divsChild>
                </w:div>
                <w:div w:id="273169012">
                  <w:marLeft w:val="0"/>
                  <w:marRight w:val="0"/>
                  <w:marTop w:val="0"/>
                  <w:marBottom w:val="0"/>
                  <w:divBdr>
                    <w:top w:val="none" w:sz="0" w:space="0" w:color="auto"/>
                    <w:left w:val="none" w:sz="0" w:space="0" w:color="auto"/>
                    <w:bottom w:val="none" w:sz="0" w:space="0" w:color="auto"/>
                    <w:right w:val="none" w:sz="0" w:space="0" w:color="auto"/>
                  </w:divBdr>
                  <w:divsChild>
                    <w:div w:id="1484194668">
                      <w:marLeft w:val="0"/>
                      <w:marRight w:val="0"/>
                      <w:marTop w:val="0"/>
                      <w:marBottom w:val="0"/>
                      <w:divBdr>
                        <w:top w:val="none" w:sz="0" w:space="0" w:color="auto"/>
                        <w:left w:val="none" w:sz="0" w:space="0" w:color="auto"/>
                        <w:bottom w:val="none" w:sz="0" w:space="0" w:color="auto"/>
                        <w:right w:val="none" w:sz="0" w:space="0" w:color="auto"/>
                      </w:divBdr>
                    </w:div>
                    <w:div w:id="1320231396">
                      <w:marLeft w:val="0"/>
                      <w:marRight w:val="0"/>
                      <w:marTop w:val="0"/>
                      <w:marBottom w:val="0"/>
                      <w:divBdr>
                        <w:top w:val="none" w:sz="0" w:space="0" w:color="auto"/>
                        <w:left w:val="none" w:sz="0" w:space="0" w:color="auto"/>
                        <w:bottom w:val="none" w:sz="0" w:space="0" w:color="auto"/>
                        <w:right w:val="none" w:sz="0" w:space="0" w:color="auto"/>
                      </w:divBdr>
                    </w:div>
                    <w:div w:id="759526942">
                      <w:marLeft w:val="0"/>
                      <w:marRight w:val="0"/>
                      <w:marTop w:val="0"/>
                      <w:marBottom w:val="0"/>
                      <w:divBdr>
                        <w:top w:val="none" w:sz="0" w:space="0" w:color="auto"/>
                        <w:left w:val="none" w:sz="0" w:space="0" w:color="auto"/>
                        <w:bottom w:val="none" w:sz="0" w:space="0" w:color="auto"/>
                        <w:right w:val="none" w:sz="0" w:space="0" w:color="auto"/>
                      </w:divBdr>
                    </w:div>
                  </w:divsChild>
                </w:div>
                <w:div w:id="151531597">
                  <w:marLeft w:val="0"/>
                  <w:marRight w:val="0"/>
                  <w:marTop w:val="0"/>
                  <w:marBottom w:val="0"/>
                  <w:divBdr>
                    <w:top w:val="none" w:sz="0" w:space="0" w:color="auto"/>
                    <w:left w:val="none" w:sz="0" w:space="0" w:color="auto"/>
                    <w:bottom w:val="none" w:sz="0" w:space="0" w:color="auto"/>
                    <w:right w:val="none" w:sz="0" w:space="0" w:color="auto"/>
                  </w:divBdr>
                  <w:divsChild>
                    <w:div w:id="31150419">
                      <w:marLeft w:val="0"/>
                      <w:marRight w:val="0"/>
                      <w:marTop w:val="0"/>
                      <w:marBottom w:val="0"/>
                      <w:divBdr>
                        <w:top w:val="none" w:sz="0" w:space="0" w:color="auto"/>
                        <w:left w:val="none" w:sz="0" w:space="0" w:color="auto"/>
                        <w:bottom w:val="none" w:sz="0" w:space="0" w:color="auto"/>
                        <w:right w:val="none" w:sz="0" w:space="0" w:color="auto"/>
                      </w:divBdr>
                    </w:div>
                  </w:divsChild>
                </w:div>
                <w:div w:id="1749038329">
                  <w:marLeft w:val="0"/>
                  <w:marRight w:val="0"/>
                  <w:marTop w:val="0"/>
                  <w:marBottom w:val="0"/>
                  <w:divBdr>
                    <w:top w:val="none" w:sz="0" w:space="0" w:color="auto"/>
                    <w:left w:val="none" w:sz="0" w:space="0" w:color="auto"/>
                    <w:bottom w:val="none" w:sz="0" w:space="0" w:color="auto"/>
                    <w:right w:val="none" w:sz="0" w:space="0" w:color="auto"/>
                  </w:divBdr>
                  <w:divsChild>
                    <w:div w:id="461924589">
                      <w:marLeft w:val="0"/>
                      <w:marRight w:val="0"/>
                      <w:marTop w:val="0"/>
                      <w:marBottom w:val="0"/>
                      <w:divBdr>
                        <w:top w:val="none" w:sz="0" w:space="0" w:color="auto"/>
                        <w:left w:val="none" w:sz="0" w:space="0" w:color="auto"/>
                        <w:bottom w:val="none" w:sz="0" w:space="0" w:color="auto"/>
                        <w:right w:val="none" w:sz="0" w:space="0" w:color="auto"/>
                      </w:divBdr>
                    </w:div>
                  </w:divsChild>
                </w:div>
                <w:div w:id="1608728430">
                  <w:marLeft w:val="0"/>
                  <w:marRight w:val="0"/>
                  <w:marTop w:val="0"/>
                  <w:marBottom w:val="0"/>
                  <w:divBdr>
                    <w:top w:val="none" w:sz="0" w:space="0" w:color="auto"/>
                    <w:left w:val="none" w:sz="0" w:space="0" w:color="auto"/>
                    <w:bottom w:val="none" w:sz="0" w:space="0" w:color="auto"/>
                    <w:right w:val="none" w:sz="0" w:space="0" w:color="auto"/>
                  </w:divBdr>
                  <w:divsChild>
                    <w:div w:id="1489905263">
                      <w:marLeft w:val="0"/>
                      <w:marRight w:val="0"/>
                      <w:marTop w:val="0"/>
                      <w:marBottom w:val="0"/>
                      <w:divBdr>
                        <w:top w:val="none" w:sz="0" w:space="0" w:color="auto"/>
                        <w:left w:val="none" w:sz="0" w:space="0" w:color="auto"/>
                        <w:bottom w:val="none" w:sz="0" w:space="0" w:color="auto"/>
                        <w:right w:val="none" w:sz="0" w:space="0" w:color="auto"/>
                      </w:divBdr>
                    </w:div>
                    <w:div w:id="274409470">
                      <w:marLeft w:val="0"/>
                      <w:marRight w:val="0"/>
                      <w:marTop w:val="0"/>
                      <w:marBottom w:val="0"/>
                      <w:divBdr>
                        <w:top w:val="none" w:sz="0" w:space="0" w:color="auto"/>
                        <w:left w:val="none" w:sz="0" w:space="0" w:color="auto"/>
                        <w:bottom w:val="none" w:sz="0" w:space="0" w:color="auto"/>
                        <w:right w:val="none" w:sz="0" w:space="0" w:color="auto"/>
                      </w:divBdr>
                    </w:div>
                    <w:div w:id="1644112931">
                      <w:marLeft w:val="0"/>
                      <w:marRight w:val="0"/>
                      <w:marTop w:val="0"/>
                      <w:marBottom w:val="0"/>
                      <w:divBdr>
                        <w:top w:val="none" w:sz="0" w:space="0" w:color="auto"/>
                        <w:left w:val="none" w:sz="0" w:space="0" w:color="auto"/>
                        <w:bottom w:val="none" w:sz="0" w:space="0" w:color="auto"/>
                        <w:right w:val="none" w:sz="0" w:space="0" w:color="auto"/>
                      </w:divBdr>
                    </w:div>
                  </w:divsChild>
                </w:div>
                <w:div w:id="2060089637">
                  <w:marLeft w:val="0"/>
                  <w:marRight w:val="0"/>
                  <w:marTop w:val="0"/>
                  <w:marBottom w:val="0"/>
                  <w:divBdr>
                    <w:top w:val="none" w:sz="0" w:space="0" w:color="auto"/>
                    <w:left w:val="none" w:sz="0" w:space="0" w:color="auto"/>
                    <w:bottom w:val="none" w:sz="0" w:space="0" w:color="auto"/>
                    <w:right w:val="none" w:sz="0" w:space="0" w:color="auto"/>
                  </w:divBdr>
                  <w:divsChild>
                    <w:div w:id="65618458">
                      <w:marLeft w:val="0"/>
                      <w:marRight w:val="0"/>
                      <w:marTop w:val="0"/>
                      <w:marBottom w:val="0"/>
                      <w:divBdr>
                        <w:top w:val="none" w:sz="0" w:space="0" w:color="auto"/>
                        <w:left w:val="none" w:sz="0" w:space="0" w:color="auto"/>
                        <w:bottom w:val="none" w:sz="0" w:space="0" w:color="auto"/>
                        <w:right w:val="none" w:sz="0" w:space="0" w:color="auto"/>
                      </w:divBdr>
                    </w:div>
                  </w:divsChild>
                </w:div>
                <w:div w:id="913202972">
                  <w:marLeft w:val="0"/>
                  <w:marRight w:val="0"/>
                  <w:marTop w:val="0"/>
                  <w:marBottom w:val="0"/>
                  <w:divBdr>
                    <w:top w:val="none" w:sz="0" w:space="0" w:color="auto"/>
                    <w:left w:val="none" w:sz="0" w:space="0" w:color="auto"/>
                    <w:bottom w:val="none" w:sz="0" w:space="0" w:color="auto"/>
                    <w:right w:val="none" w:sz="0" w:space="0" w:color="auto"/>
                  </w:divBdr>
                  <w:divsChild>
                    <w:div w:id="771319950">
                      <w:marLeft w:val="0"/>
                      <w:marRight w:val="0"/>
                      <w:marTop w:val="0"/>
                      <w:marBottom w:val="0"/>
                      <w:divBdr>
                        <w:top w:val="none" w:sz="0" w:space="0" w:color="auto"/>
                        <w:left w:val="none" w:sz="0" w:space="0" w:color="auto"/>
                        <w:bottom w:val="none" w:sz="0" w:space="0" w:color="auto"/>
                        <w:right w:val="none" w:sz="0" w:space="0" w:color="auto"/>
                      </w:divBdr>
                    </w:div>
                  </w:divsChild>
                </w:div>
                <w:div w:id="1980642722">
                  <w:marLeft w:val="0"/>
                  <w:marRight w:val="0"/>
                  <w:marTop w:val="0"/>
                  <w:marBottom w:val="0"/>
                  <w:divBdr>
                    <w:top w:val="none" w:sz="0" w:space="0" w:color="auto"/>
                    <w:left w:val="none" w:sz="0" w:space="0" w:color="auto"/>
                    <w:bottom w:val="none" w:sz="0" w:space="0" w:color="auto"/>
                    <w:right w:val="none" w:sz="0" w:space="0" w:color="auto"/>
                  </w:divBdr>
                  <w:divsChild>
                    <w:div w:id="1387097289">
                      <w:marLeft w:val="0"/>
                      <w:marRight w:val="0"/>
                      <w:marTop w:val="0"/>
                      <w:marBottom w:val="0"/>
                      <w:divBdr>
                        <w:top w:val="none" w:sz="0" w:space="0" w:color="auto"/>
                        <w:left w:val="none" w:sz="0" w:space="0" w:color="auto"/>
                        <w:bottom w:val="none" w:sz="0" w:space="0" w:color="auto"/>
                        <w:right w:val="none" w:sz="0" w:space="0" w:color="auto"/>
                      </w:divBdr>
                    </w:div>
                    <w:div w:id="60645015">
                      <w:marLeft w:val="0"/>
                      <w:marRight w:val="0"/>
                      <w:marTop w:val="0"/>
                      <w:marBottom w:val="0"/>
                      <w:divBdr>
                        <w:top w:val="none" w:sz="0" w:space="0" w:color="auto"/>
                        <w:left w:val="none" w:sz="0" w:space="0" w:color="auto"/>
                        <w:bottom w:val="none" w:sz="0" w:space="0" w:color="auto"/>
                        <w:right w:val="none" w:sz="0" w:space="0" w:color="auto"/>
                      </w:divBdr>
                    </w:div>
                  </w:divsChild>
                </w:div>
                <w:div w:id="1119109913">
                  <w:marLeft w:val="0"/>
                  <w:marRight w:val="0"/>
                  <w:marTop w:val="0"/>
                  <w:marBottom w:val="0"/>
                  <w:divBdr>
                    <w:top w:val="none" w:sz="0" w:space="0" w:color="auto"/>
                    <w:left w:val="none" w:sz="0" w:space="0" w:color="auto"/>
                    <w:bottom w:val="none" w:sz="0" w:space="0" w:color="auto"/>
                    <w:right w:val="none" w:sz="0" w:space="0" w:color="auto"/>
                  </w:divBdr>
                  <w:divsChild>
                    <w:div w:id="236135441">
                      <w:marLeft w:val="0"/>
                      <w:marRight w:val="0"/>
                      <w:marTop w:val="0"/>
                      <w:marBottom w:val="0"/>
                      <w:divBdr>
                        <w:top w:val="none" w:sz="0" w:space="0" w:color="auto"/>
                        <w:left w:val="none" w:sz="0" w:space="0" w:color="auto"/>
                        <w:bottom w:val="none" w:sz="0" w:space="0" w:color="auto"/>
                        <w:right w:val="none" w:sz="0" w:space="0" w:color="auto"/>
                      </w:divBdr>
                    </w:div>
                  </w:divsChild>
                </w:div>
                <w:div w:id="1884176732">
                  <w:marLeft w:val="0"/>
                  <w:marRight w:val="0"/>
                  <w:marTop w:val="0"/>
                  <w:marBottom w:val="0"/>
                  <w:divBdr>
                    <w:top w:val="none" w:sz="0" w:space="0" w:color="auto"/>
                    <w:left w:val="none" w:sz="0" w:space="0" w:color="auto"/>
                    <w:bottom w:val="none" w:sz="0" w:space="0" w:color="auto"/>
                    <w:right w:val="none" w:sz="0" w:space="0" w:color="auto"/>
                  </w:divBdr>
                  <w:divsChild>
                    <w:div w:id="945771966">
                      <w:marLeft w:val="0"/>
                      <w:marRight w:val="0"/>
                      <w:marTop w:val="0"/>
                      <w:marBottom w:val="0"/>
                      <w:divBdr>
                        <w:top w:val="none" w:sz="0" w:space="0" w:color="auto"/>
                        <w:left w:val="none" w:sz="0" w:space="0" w:color="auto"/>
                        <w:bottom w:val="none" w:sz="0" w:space="0" w:color="auto"/>
                        <w:right w:val="none" w:sz="0" w:space="0" w:color="auto"/>
                      </w:divBdr>
                    </w:div>
                  </w:divsChild>
                </w:div>
                <w:div w:id="1875801229">
                  <w:marLeft w:val="0"/>
                  <w:marRight w:val="0"/>
                  <w:marTop w:val="0"/>
                  <w:marBottom w:val="0"/>
                  <w:divBdr>
                    <w:top w:val="none" w:sz="0" w:space="0" w:color="auto"/>
                    <w:left w:val="none" w:sz="0" w:space="0" w:color="auto"/>
                    <w:bottom w:val="none" w:sz="0" w:space="0" w:color="auto"/>
                    <w:right w:val="none" w:sz="0" w:space="0" w:color="auto"/>
                  </w:divBdr>
                  <w:divsChild>
                    <w:div w:id="2111005167">
                      <w:marLeft w:val="0"/>
                      <w:marRight w:val="0"/>
                      <w:marTop w:val="0"/>
                      <w:marBottom w:val="0"/>
                      <w:divBdr>
                        <w:top w:val="none" w:sz="0" w:space="0" w:color="auto"/>
                        <w:left w:val="none" w:sz="0" w:space="0" w:color="auto"/>
                        <w:bottom w:val="none" w:sz="0" w:space="0" w:color="auto"/>
                        <w:right w:val="none" w:sz="0" w:space="0" w:color="auto"/>
                      </w:divBdr>
                    </w:div>
                    <w:div w:id="909533700">
                      <w:marLeft w:val="0"/>
                      <w:marRight w:val="0"/>
                      <w:marTop w:val="0"/>
                      <w:marBottom w:val="0"/>
                      <w:divBdr>
                        <w:top w:val="none" w:sz="0" w:space="0" w:color="auto"/>
                        <w:left w:val="none" w:sz="0" w:space="0" w:color="auto"/>
                        <w:bottom w:val="none" w:sz="0" w:space="0" w:color="auto"/>
                        <w:right w:val="none" w:sz="0" w:space="0" w:color="auto"/>
                      </w:divBdr>
                    </w:div>
                    <w:div w:id="1500005193">
                      <w:marLeft w:val="0"/>
                      <w:marRight w:val="0"/>
                      <w:marTop w:val="0"/>
                      <w:marBottom w:val="0"/>
                      <w:divBdr>
                        <w:top w:val="none" w:sz="0" w:space="0" w:color="auto"/>
                        <w:left w:val="none" w:sz="0" w:space="0" w:color="auto"/>
                        <w:bottom w:val="none" w:sz="0" w:space="0" w:color="auto"/>
                        <w:right w:val="none" w:sz="0" w:space="0" w:color="auto"/>
                      </w:divBdr>
                    </w:div>
                  </w:divsChild>
                </w:div>
                <w:div w:id="2043357353">
                  <w:marLeft w:val="0"/>
                  <w:marRight w:val="0"/>
                  <w:marTop w:val="0"/>
                  <w:marBottom w:val="0"/>
                  <w:divBdr>
                    <w:top w:val="none" w:sz="0" w:space="0" w:color="auto"/>
                    <w:left w:val="none" w:sz="0" w:space="0" w:color="auto"/>
                    <w:bottom w:val="none" w:sz="0" w:space="0" w:color="auto"/>
                    <w:right w:val="none" w:sz="0" w:space="0" w:color="auto"/>
                  </w:divBdr>
                  <w:divsChild>
                    <w:div w:id="2037391282">
                      <w:marLeft w:val="0"/>
                      <w:marRight w:val="0"/>
                      <w:marTop w:val="0"/>
                      <w:marBottom w:val="0"/>
                      <w:divBdr>
                        <w:top w:val="none" w:sz="0" w:space="0" w:color="auto"/>
                        <w:left w:val="none" w:sz="0" w:space="0" w:color="auto"/>
                        <w:bottom w:val="none" w:sz="0" w:space="0" w:color="auto"/>
                        <w:right w:val="none" w:sz="0" w:space="0" w:color="auto"/>
                      </w:divBdr>
                    </w:div>
                  </w:divsChild>
                </w:div>
                <w:div w:id="2111273114">
                  <w:marLeft w:val="0"/>
                  <w:marRight w:val="0"/>
                  <w:marTop w:val="0"/>
                  <w:marBottom w:val="0"/>
                  <w:divBdr>
                    <w:top w:val="none" w:sz="0" w:space="0" w:color="auto"/>
                    <w:left w:val="none" w:sz="0" w:space="0" w:color="auto"/>
                    <w:bottom w:val="none" w:sz="0" w:space="0" w:color="auto"/>
                    <w:right w:val="none" w:sz="0" w:space="0" w:color="auto"/>
                  </w:divBdr>
                  <w:divsChild>
                    <w:div w:id="1733691996">
                      <w:marLeft w:val="0"/>
                      <w:marRight w:val="0"/>
                      <w:marTop w:val="0"/>
                      <w:marBottom w:val="0"/>
                      <w:divBdr>
                        <w:top w:val="none" w:sz="0" w:space="0" w:color="auto"/>
                        <w:left w:val="none" w:sz="0" w:space="0" w:color="auto"/>
                        <w:bottom w:val="none" w:sz="0" w:space="0" w:color="auto"/>
                        <w:right w:val="none" w:sz="0" w:space="0" w:color="auto"/>
                      </w:divBdr>
                    </w:div>
                  </w:divsChild>
                </w:div>
                <w:div w:id="1076707069">
                  <w:marLeft w:val="0"/>
                  <w:marRight w:val="0"/>
                  <w:marTop w:val="0"/>
                  <w:marBottom w:val="0"/>
                  <w:divBdr>
                    <w:top w:val="none" w:sz="0" w:space="0" w:color="auto"/>
                    <w:left w:val="none" w:sz="0" w:space="0" w:color="auto"/>
                    <w:bottom w:val="none" w:sz="0" w:space="0" w:color="auto"/>
                    <w:right w:val="none" w:sz="0" w:space="0" w:color="auto"/>
                  </w:divBdr>
                  <w:divsChild>
                    <w:div w:id="1572695274">
                      <w:marLeft w:val="0"/>
                      <w:marRight w:val="0"/>
                      <w:marTop w:val="0"/>
                      <w:marBottom w:val="0"/>
                      <w:divBdr>
                        <w:top w:val="none" w:sz="0" w:space="0" w:color="auto"/>
                        <w:left w:val="none" w:sz="0" w:space="0" w:color="auto"/>
                        <w:bottom w:val="none" w:sz="0" w:space="0" w:color="auto"/>
                        <w:right w:val="none" w:sz="0" w:space="0" w:color="auto"/>
                      </w:divBdr>
                    </w:div>
                    <w:div w:id="2022316340">
                      <w:marLeft w:val="0"/>
                      <w:marRight w:val="0"/>
                      <w:marTop w:val="0"/>
                      <w:marBottom w:val="0"/>
                      <w:divBdr>
                        <w:top w:val="none" w:sz="0" w:space="0" w:color="auto"/>
                        <w:left w:val="none" w:sz="0" w:space="0" w:color="auto"/>
                        <w:bottom w:val="none" w:sz="0" w:space="0" w:color="auto"/>
                        <w:right w:val="none" w:sz="0" w:space="0" w:color="auto"/>
                      </w:divBdr>
                    </w:div>
                    <w:div w:id="1575971666">
                      <w:marLeft w:val="0"/>
                      <w:marRight w:val="0"/>
                      <w:marTop w:val="0"/>
                      <w:marBottom w:val="0"/>
                      <w:divBdr>
                        <w:top w:val="none" w:sz="0" w:space="0" w:color="auto"/>
                        <w:left w:val="none" w:sz="0" w:space="0" w:color="auto"/>
                        <w:bottom w:val="none" w:sz="0" w:space="0" w:color="auto"/>
                        <w:right w:val="none" w:sz="0" w:space="0" w:color="auto"/>
                      </w:divBdr>
                    </w:div>
                  </w:divsChild>
                </w:div>
                <w:div w:id="129788155">
                  <w:marLeft w:val="0"/>
                  <w:marRight w:val="0"/>
                  <w:marTop w:val="0"/>
                  <w:marBottom w:val="0"/>
                  <w:divBdr>
                    <w:top w:val="none" w:sz="0" w:space="0" w:color="auto"/>
                    <w:left w:val="none" w:sz="0" w:space="0" w:color="auto"/>
                    <w:bottom w:val="none" w:sz="0" w:space="0" w:color="auto"/>
                    <w:right w:val="none" w:sz="0" w:space="0" w:color="auto"/>
                  </w:divBdr>
                  <w:divsChild>
                    <w:div w:id="283971438">
                      <w:marLeft w:val="0"/>
                      <w:marRight w:val="0"/>
                      <w:marTop w:val="0"/>
                      <w:marBottom w:val="0"/>
                      <w:divBdr>
                        <w:top w:val="none" w:sz="0" w:space="0" w:color="auto"/>
                        <w:left w:val="none" w:sz="0" w:space="0" w:color="auto"/>
                        <w:bottom w:val="none" w:sz="0" w:space="0" w:color="auto"/>
                        <w:right w:val="none" w:sz="0" w:space="0" w:color="auto"/>
                      </w:divBdr>
                    </w:div>
                  </w:divsChild>
                </w:div>
                <w:div w:id="1870606677">
                  <w:marLeft w:val="0"/>
                  <w:marRight w:val="0"/>
                  <w:marTop w:val="0"/>
                  <w:marBottom w:val="0"/>
                  <w:divBdr>
                    <w:top w:val="none" w:sz="0" w:space="0" w:color="auto"/>
                    <w:left w:val="none" w:sz="0" w:space="0" w:color="auto"/>
                    <w:bottom w:val="none" w:sz="0" w:space="0" w:color="auto"/>
                    <w:right w:val="none" w:sz="0" w:space="0" w:color="auto"/>
                  </w:divBdr>
                  <w:divsChild>
                    <w:div w:id="2135173092">
                      <w:marLeft w:val="0"/>
                      <w:marRight w:val="0"/>
                      <w:marTop w:val="0"/>
                      <w:marBottom w:val="0"/>
                      <w:divBdr>
                        <w:top w:val="none" w:sz="0" w:space="0" w:color="auto"/>
                        <w:left w:val="none" w:sz="0" w:space="0" w:color="auto"/>
                        <w:bottom w:val="none" w:sz="0" w:space="0" w:color="auto"/>
                        <w:right w:val="none" w:sz="0" w:space="0" w:color="auto"/>
                      </w:divBdr>
                    </w:div>
                  </w:divsChild>
                </w:div>
                <w:div w:id="1036392583">
                  <w:marLeft w:val="0"/>
                  <w:marRight w:val="0"/>
                  <w:marTop w:val="0"/>
                  <w:marBottom w:val="0"/>
                  <w:divBdr>
                    <w:top w:val="none" w:sz="0" w:space="0" w:color="auto"/>
                    <w:left w:val="none" w:sz="0" w:space="0" w:color="auto"/>
                    <w:bottom w:val="none" w:sz="0" w:space="0" w:color="auto"/>
                    <w:right w:val="none" w:sz="0" w:space="0" w:color="auto"/>
                  </w:divBdr>
                  <w:divsChild>
                    <w:div w:id="268391286">
                      <w:marLeft w:val="0"/>
                      <w:marRight w:val="0"/>
                      <w:marTop w:val="0"/>
                      <w:marBottom w:val="0"/>
                      <w:divBdr>
                        <w:top w:val="none" w:sz="0" w:space="0" w:color="auto"/>
                        <w:left w:val="none" w:sz="0" w:space="0" w:color="auto"/>
                        <w:bottom w:val="none" w:sz="0" w:space="0" w:color="auto"/>
                        <w:right w:val="none" w:sz="0" w:space="0" w:color="auto"/>
                      </w:divBdr>
                    </w:div>
                    <w:div w:id="105467683">
                      <w:marLeft w:val="0"/>
                      <w:marRight w:val="0"/>
                      <w:marTop w:val="0"/>
                      <w:marBottom w:val="0"/>
                      <w:divBdr>
                        <w:top w:val="none" w:sz="0" w:space="0" w:color="auto"/>
                        <w:left w:val="none" w:sz="0" w:space="0" w:color="auto"/>
                        <w:bottom w:val="none" w:sz="0" w:space="0" w:color="auto"/>
                        <w:right w:val="none" w:sz="0" w:space="0" w:color="auto"/>
                      </w:divBdr>
                    </w:div>
                    <w:div w:id="341706120">
                      <w:marLeft w:val="0"/>
                      <w:marRight w:val="0"/>
                      <w:marTop w:val="0"/>
                      <w:marBottom w:val="0"/>
                      <w:divBdr>
                        <w:top w:val="none" w:sz="0" w:space="0" w:color="auto"/>
                        <w:left w:val="none" w:sz="0" w:space="0" w:color="auto"/>
                        <w:bottom w:val="none" w:sz="0" w:space="0" w:color="auto"/>
                        <w:right w:val="none" w:sz="0" w:space="0" w:color="auto"/>
                      </w:divBdr>
                    </w:div>
                  </w:divsChild>
                </w:div>
                <w:div w:id="2082560189">
                  <w:marLeft w:val="0"/>
                  <w:marRight w:val="0"/>
                  <w:marTop w:val="0"/>
                  <w:marBottom w:val="0"/>
                  <w:divBdr>
                    <w:top w:val="none" w:sz="0" w:space="0" w:color="auto"/>
                    <w:left w:val="none" w:sz="0" w:space="0" w:color="auto"/>
                    <w:bottom w:val="none" w:sz="0" w:space="0" w:color="auto"/>
                    <w:right w:val="none" w:sz="0" w:space="0" w:color="auto"/>
                  </w:divBdr>
                  <w:divsChild>
                    <w:div w:id="178397967">
                      <w:marLeft w:val="0"/>
                      <w:marRight w:val="0"/>
                      <w:marTop w:val="0"/>
                      <w:marBottom w:val="0"/>
                      <w:divBdr>
                        <w:top w:val="none" w:sz="0" w:space="0" w:color="auto"/>
                        <w:left w:val="none" w:sz="0" w:space="0" w:color="auto"/>
                        <w:bottom w:val="none" w:sz="0" w:space="0" w:color="auto"/>
                        <w:right w:val="none" w:sz="0" w:space="0" w:color="auto"/>
                      </w:divBdr>
                    </w:div>
                  </w:divsChild>
                </w:div>
                <w:div w:id="261883085">
                  <w:marLeft w:val="0"/>
                  <w:marRight w:val="0"/>
                  <w:marTop w:val="0"/>
                  <w:marBottom w:val="0"/>
                  <w:divBdr>
                    <w:top w:val="none" w:sz="0" w:space="0" w:color="auto"/>
                    <w:left w:val="none" w:sz="0" w:space="0" w:color="auto"/>
                    <w:bottom w:val="none" w:sz="0" w:space="0" w:color="auto"/>
                    <w:right w:val="none" w:sz="0" w:space="0" w:color="auto"/>
                  </w:divBdr>
                  <w:divsChild>
                    <w:div w:id="1974943902">
                      <w:marLeft w:val="0"/>
                      <w:marRight w:val="0"/>
                      <w:marTop w:val="0"/>
                      <w:marBottom w:val="0"/>
                      <w:divBdr>
                        <w:top w:val="none" w:sz="0" w:space="0" w:color="auto"/>
                        <w:left w:val="none" w:sz="0" w:space="0" w:color="auto"/>
                        <w:bottom w:val="none" w:sz="0" w:space="0" w:color="auto"/>
                        <w:right w:val="none" w:sz="0" w:space="0" w:color="auto"/>
                      </w:divBdr>
                    </w:div>
                  </w:divsChild>
                </w:div>
                <w:div w:id="1103576574">
                  <w:marLeft w:val="0"/>
                  <w:marRight w:val="0"/>
                  <w:marTop w:val="0"/>
                  <w:marBottom w:val="0"/>
                  <w:divBdr>
                    <w:top w:val="none" w:sz="0" w:space="0" w:color="auto"/>
                    <w:left w:val="none" w:sz="0" w:space="0" w:color="auto"/>
                    <w:bottom w:val="none" w:sz="0" w:space="0" w:color="auto"/>
                    <w:right w:val="none" w:sz="0" w:space="0" w:color="auto"/>
                  </w:divBdr>
                  <w:divsChild>
                    <w:div w:id="1116368583">
                      <w:marLeft w:val="0"/>
                      <w:marRight w:val="0"/>
                      <w:marTop w:val="0"/>
                      <w:marBottom w:val="0"/>
                      <w:divBdr>
                        <w:top w:val="none" w:sz="0" w:space="0" w:color="auto"/>
                        <w:left w:val="none" w:sz="0" w:space="0" w:color="auto"/>
                        <w:bottom w:val="none" w:sz="0" w:space="0" w:color="auto"/>
                        <w:right w:val="none" w:sz="0" w:space="0" w:color="auto"/>
                      </w:divBdr>
                    </w:div>
                    <w:div w:id="15738697">
                      <w:marLeft w:val="0"/>
                      <w:marRight w:val="0"/>
                      <w:marTop w:val="0"/>
                      <w:marBottom w:val="0"/>
                      <w:divBdr>
                        <w:top w:val="none" w:sz="0" w:space="0" w:color="auto"/>
                        <w:left w:val="none" w:sz="0" w:space="0" w:color="auto"/>
                        <w:bottom w:val="none" w:sz="0" w:space="0" w:color="auto"/>
                        <w:right w:val="none" w:sz="0" w:space="0" w:color="auto"/>
                      </w:divBdr>
                    </w:div>
                    <w:div w:id="932053090">
                      <w:marLeft w:val="0"/>
                      <w:marRight w:val="0"/>
                      <w:marTop w:val="0"/>
                      <w:marBottom w:val="0"/>
                      <w:divBdr>
                        <w:top w:val="none" w:sz="0" w:space="0" w:color="auto"/>
                        <w:left w:val="none" w:sz="0" w:space="0" w:color="auto"/>
                        <w:bottom w:val="none" w:sz="0" w:space="0" w:color="auto"/>
                        <w:right w:val="none" w:sz="0" w:space="0" w:color="auto"/>
                      </w:divBdr>
                    </w:div>
                  </w:divsChild>
                </w:div>
                <w:div w:id="1829789874">
                  <w:marLeft w:val="0"/>
                  <w:marRight w:val="0"/>
                  <w:marTop w:val="0"/>
                  <w:marBottom w:val="0"/>
                  <w:divBdr>
                    <w:top w:val="none" w:sz="0" w:space="0" w:color="auto"/>
                    <w:left w:val="none" w:sz="0" w:space="0" w:color="auto"/>
                    <w:bottom w:val="none" w:sz="0" w:space="0" w:color="auto"/>
                    <w:right w:val="none" w:sz="0" w:space="0" w:color="auto"/>
                  </w:divBdr>
                  <w:divsChild>
                    <w:div w:id="1173688651">
                      <w:marLeft w:val="0"/>
                      <w:marRight w:val="0"/>
                      <w:marTop w:val="0"/>
                      <w:marBottom w:val="0"/>
                      <w:divBdr>
                        <w:top w:val="none" w:sz="0" w:space="0" w:color="auto"/>
                        <w:left w:val="none" w:sz="0" w:space="0" w:color="auto"/>
                        <w:bottom w:val="none" w:sz="0" w:space="0" w:color="auto"/>
                        <w:right w:val="none" w:sz="0" w:space="0" w:color="auto"/>
                      </w:divBdr>
                    </w:div>
                  </w:divsChild>
                </w:div>
                <w:div w:id="408771258">
                  <w:marLeft w:val="0"/>
                  <w:marRight w:val="0"/>
                  <w:marTop w:val="0"/>
                  <w:marBottom w:val="0"/>
                  <w:divBdr>
                    <w:top w:val="none" w:sz="0" w:space="0" w:color="auto"/>
                    <w:left w:val="none" w:sz="0" w:space="0" w:color="auto"/>
                    <w:bottom w:val="none" w:sz="0" w:space="0" w:color="auto"/>
                    <w:right w:val="none" w:sz="0" w:space="0" w:color="auto"/>
                  </w:divBdr>
                  <w:divsChild>
                    <w:div w:id="586501329">
                      <w:marLeft w:val="0"/>
                      <w:marRight w:val="0"/>
                      <w:marTop w:val="0"/>
                      <w:marBottom w:val="0"/>
                      <w:divBdr>
                        <w:top w:val="none" w:sz="0" w:space="0" w:color="auto"/>
                        <w:left w:val="none" w:sz="0" w:space="0" w:color="auto"/>
                        <w:bottom w:val="none" w:sz="0" w:space="0" w:color="auto"/>
                        <w:right w:val="none" w:sz="0" w:space="0" w:color="auto"/>
                      </w:divBdr>
                    </w:div>
                  </w:divsChild>
                </w:div>
                <w:div w:id="1540628494">
                  <w:marLeft w:val="0"/>
                  <w:marRight w:val="0"/>
                  <w:marTop w:val="0"/>
                  <w:marBottom w:val="0"/>
                  <w:divBdr>
                    <w:top w:val="none" w:sz="0" w:space="0" w:color="auto"/>
                    <w:left w:val="none" w:sz="0" w:space="0" w:color="auto"/>
                    <w:bottom w:val="none" w:sz="0" w:space="0" w:color="auto"/>
                    <w:right w:val="none" w:sz="0" w:space="0" w:color="auto"/>
                  </w:divBdr>
                  <w:divsChild>
                    <w:div w:id="1129856991">
                      <w:marLeft w:val="0"/>
                      <w:marRight w:val="0"/>
                      <w:marTop w:val="0"/>
                      <w:marBottom w:val="0"/>
                      <w:divBdr>
                        <w:top w:val="none" w:sz="0" w:space="0" w:color="auto"/>
                        <w:left w:val="none" w:sz="0" w:space="0" w:color="auto"/>
                        <w:bottom w:val="none" w:sz="0" w:space="0" w:color="auto"/>
                        <w:right w:val="none" w:sz="0" w:space="0" w:color="auto"/>
                      </w:divBdr>
                    </w:div>
                  </w:divsChild>
                </w:div>
                <w:div w:id="990141009">
                  <w:marLeft w:val="0"/>
                  <w:marRight w:val="0"/>
                  <w:marTop w:val="0"/>
                  <w:marBottom w:val="0"/>
                  <w:divBdr>
                    <w:top w:val="none" w:sz="0" w:space="0" w:color="auto"/>
                    <w:left w:val="none" w:sz="0" w:space="0" w:color="auto"/>
                    <w:bottom w:val="none" w:sz="0" w:space="0" w:color="auto"/>
                    <w:right w:val="none" w:sz="0" w:space="0" w:color="auto"/>
                  </w:divBdr>
                  <w:divsChild>
                    <w:div w:id="981037793">
                      <w:marLeft w:val="0"/>
                      <w:marRight w:val="0"/>
                      <w:marTop w:val="0"/>
                      <w:marBottom w:val="0"/>
                      <w:divBdr>
                        <w:top w:val="none" w:sz="0" w:space="0" w:color="auto"/>
                        <w:left w:val="none" w:sz="0" w:space="0" w:color="auto"/>
                        <w:bottom w:val="none" w:sz="0" w:space="0" w:color="auto"/>
                        <w:right w:val="none" w:sz="0" w:space="0" w:color="auto"/>
                      </w:divBdr>
                    </w:div>
                    <w:div w:id="1527059106">
                      <w:marLeft w:val="0"/>
                      <w:marRight w:val="0"/>
                      <w:marTop w:val="0"/>
                      <w:marBottom w:val="0"/>
                      <w:divBdr>
                        <w:top w:val="none" w:sz="0" w:space="0" w:color="auto"/>
                        <w:left w:val="none" w:sz="0" w:space="0" w:color="auto"/>
                        <w:bottom w:val="none" w:sz="0" w:space="0" w:color="auto"/>
                        <w:right w:val="none" w:sz="0" w:space="0" w:color="auto"/>
                      </w:divBdr>
                    </w:div>
                    <w:div w:id="1843276308">
                      <w:marLeft w:val="0"/>
                      <w:marRight w:val="0"/>
                      <w:marTop w:val="0"/>
                      <w:marBottom w:val="0"/>
                      <w:divBdr>
                        <w:top w:val="none" w:sz="0" w:space="0" w:color="auto"/>
                        <w:left w:val="none" w:sz="0" w:space="0" w:color="auto"/>
                        <w:bottom w:val="none" w:sz="0" w:space="0" w:color="auto"/>
                        <w:right w:val="none" w:sz="0" w:space="0" w:color="auto"/>
                      </w:divBdr>
                    </w:div>
                    <w:div w:id="1607077773">
                      <w:marLeft w:val="0"/>
                      <w:marRight w:val="0"/>
                      <w:marTop w:val="0"/>
                      <w:marBottom w:val="0"/>
                      <w:divBdr>
                        <w:top w:val="none" w:sz="0" w:space="0" w:color="auto"/>
                        <w:left w:val="none" w:sz="0" w:space="0" w:color="auto"/>
                        <w:bottom w:val="none" w:sz="0" w:space="0" w:color="auto"/>
                        <w:right w:val="none" w:sz="0" w:space="0" w:color="auto"/>
                      </w:divBdr>
                    </w:div>
                    <w:div w:id="611745248">
                      <w:marLeft w:val="0"/>
                      <w:marRight w:val="0"/>
                      <w:marTop w:val="0"/>
                      <w:marBottom w:val="0"/>
                      <w:divBdr>
                        <w:top w:val="none" w:sz="0" w:space="0" w:color="auto"/>
                        <w:left w:val="none" w:sz="0" w:space="0" w:color="auto"/>
                        <w:bottom w:val="none" w:sz="0" w:space="0" w:color="auto"/>
                        <w:right w:val="none" w:sz="0" w:space="0" w:color="auto"/>
                      </w:divBdr>
                    </w:div>
                  </w:divsChild>
                </w:div>
                <w:div w:id="537474569">
                  <w:marLeft w:val="0"/>
                  <w:marRight w:val="0"/>
                  <w:marTop w:val="0"/>
                  <w:marBottom w:val="0"/>
                  <w:divBdr>
                    <w:top w:val="none" w:sz="0" w:space="0" w:color="auto"/>
                    <w:left w:val="none" w:sz="0" w:space="0" w:color="auto"/>
                    <w:bottom w:val="none" w:sz="0" w:space="0" w:color="auto"/>
                    <w:right w:val="none" w:sz="0" w:space="0" w:color="auto"/>
                  </w:divBdr>
                  <w:divsChild>
                    <w:div w:id="1818911969">
                      <w:marLeft w:val="0"/>
                      <w:marRight w:val="0"/>
                      <w:marTop w:val="0"/>
                      <w:marBottom w:val="0"/>
                      <w:divBdr>
                        <w:top w:val="none" w:sz="0" w:space="0" w:color="auto"/>
                        <w:left w:val="none" w:sz="0" w:space="0" w:color="auto"/>
                        <w:bottom w:val="none" w:sz="0" w:space="0" w:color="auto"/>
                        <w:right w:val="none" w:sz="0" w:space="0" w:color="auto"/>
                      </w:divBdr>
                    </w:div>
                  </w:divsChild>
                </w:div>
                <w:div w:id="1710295748">
                  <w:marLeft w:val="0"/>
                  <w:marRight w:val="0"/>
                  <w:marTop w:val="0"/>
                  <w:marBottom w:val="0"/>
                  <w:divBdr>
                    <w:top w:val="none" w:sz="0" w:space="0" w:color="auto"/>
                    <w:left w:val="none" w:sz="0" w:space="0" w:color="auto"/>
                    <w:bottom w:val="none" w:sz="0" w:space="0" w:color="auto"/>
                    <w:right w:val="none" w:sz="0" w:space="0" w:color="auto"/>
                  </w:divBdr>
                  <w:divsChild>
                    <w:div w:id="366491601">
                      <w:marLeft w:val="0"/>
                      <w:marRight w:val="0"/>
                      <w:marTop w:val="0"/>
                      <w:marBottom w:val="0"/>
                      <w:divBdr>
                        <w:top w:val="none" w:sz="0" w:space="0" w:color="auto"/>
                        <w:left w:val="none" w:sz="0" w:space="0" w:color="auto"/>
                        <w:bottom w:val="none" w:sz="0" w:space="0" w:color="auto"/>
                        <w:right w:val="none" w:sz="0" w:space="0" w:color="auto"/>
                      </w:divBdr>
                    </w:div>
                  </w:divsChild>
                </w:div>
                <w:div w:id="1874610830">
                  <w:marLeft w:val="0"/>
                  <w:marRight w:val="0"/>
                  <w:marTop w:val="0"/>
                  <w:marBottom w:val="0"/>
                  <w:divBdr>
                    <w:top w:val="none" w:sz="0" w:space="0" w:color="auto"/>
                    <w:left w:val="none" w:sz="0" w:space="0" w:color="auto"/>
                    <w:bottom w:val="none" w:sz="0" w:space="0" w:color="auto"/>
                    <w:right w:val="none" w:sz="0" w:space="0" w:color="auto"/>
                  </w:divBdr>
                  <w:divsChild>
                    <w:div w:id="225842254">
                      <w:marLeft w:val="0"/>
                      <w:marRight w:val="0"/>
                      <w:marTop w:val="0"/>
                      <w:marBottom w:val="0"/>
                      <w:divBdr>
                        <w:top w:val="none" w:sz="0" w:space="0" w:color="auto"/>
                        <w:left w:val="none" w:sz="0" w:space="0" w:color="auto"/>
                        <w:bottom w:val="none" w:sz="0" w:space="0" w:color="auto"/>
                        <w:right w:val="none" w:sz="0" w:space="0" w:color="auto"/>
                      </w:divBdr>
                    </w:div>
                  </w:divsChild>
                </w:div>
                <w:div w:id="614751772">
                  <w:marLeft w:val="0"/>
                  <w:marRight w:val="0"/>
                  <w:marTop w:val="0"/>
                  <w:marBottom w:val="0"/>
                  <w:divBdr>
                    <w:top w:val="none" w:sz="0" w:space="0" w:color="auto"/>
                    <w:left w:val="none" w:sz="0" w:space="0" w:color="auto"/>
                    <w:bottom w:val="none" w:sz="0" w:space="0" w:color="auto"/>
                    <w:right w:val="none" w:sz="0" w:space="0" w:color="auto"/>
                  </w:divBdr>
                  <w:divsChild>
                    <w:div w:id="1109079969">
                      <w:marLeft w:val="0"/>
                      <w:marRight w:val="0"/>
                      <w:marTop w:val="0"/>
                      <w:marBottom w:val="0"/>
                      <w:divBdr>
                        <w:top w:val="none" w:sz="0" w:space="0" w:color="auto"/>
                        <w:left w:val="none" w:sz="0" w:space="0" w:color="auto"/>
                        <w:bottom w:val="none" w:sz="0" w:space="0" w:color="auto"/>
                        <w:right w:val="none" w:sz="0" w:space="0" w:color="auto"/>
                      </w:divBdr>
                    </w:div>
                  </w:divsChild>
                </w:div>
                <w:div w:id="1245720731">
                  <w:marLeft w:val="0"/>
                  <w:marRight w:val="0"/>
                  <w:marTop w:val="0"/>
                  <w:marBottom w:val="0"/>
                  <w:divBdr>
                    <w:top w:val="none" w:sz="0" w:space="0" w:color="auto"/>
                    <w:left w:val="none" w:sz="0" w:space="0" w:color="auto"/>
                    <w:bottom w:val="none" w:sz="0" w:space="0" w:color="auto"/>
                    <w:right w:val="none" w:sz="0" w:space="0" w:color="auto"/>
                  </w:divBdr>
                  <w:divsChild>
                    <w:div w:id="2021203178">
                      <w:marLeft w:val="0"/>
                      <w:marRight w:val="0"/>
                      <w:marTop w:val="0"/>
                      <w:marBottom w:val="0"/>
                      <w:divBdr>
                        <w:top w:val="none" w:sz="0" w:space="0" w:color="auto"/>
                        <w:left w:val="none" w:sz="0" w:space="0" w:color="auto"/>
                        <w:bottom w:val="none" w:sz="0" w:space="0" w:color="auto"/>
                        <w:right w:val="none" w:sz="0" w:space="0" w:color="auto"/>
                      </w:divBdr>
                    </w:div>
                  </w:divsChild>
                </w:div>
                <w:div w:id="475024564">
                  <w:marLeft w:val="0"/>
                  <w:marRight w:val="0"/>
                  <w:marTop w:val="0"/>
                  <w:marBottom w:val="0"/>
                  <w:divBdr>
                    <w:top w:val="none" w:sz="0" w:space="0" w:color="auto"/>
                    <w:left w:val="none" w:sz="0" w:space="0" w:color="auto"/>
                    <w:bottom w:val="none" w:sz="0" w:space="0" w:color="auto"/>
                    <w:right w:val="none" w:sz="0" w:space="0" w:color="auto"/>
                  </w:divBdr>
                  <w:divsChild>
                    <w:div w:id="1313482144">
                      <w:marLeft w:val="0"/>
                      <w:marRight w:val="0"/>
                      <w:marTop w:val="0"/>
                      <w:marBottom w:val="0"/>
                      <w:divBdr>
                        <w:top w:val="none" w:sz="0" w:space="0" w:color="auto"/>
                        <w:left w:val="none" w:sz="0" w:space="0" w:color="auto"/>
                        <w:bottom w:val="none" w:sz="0" w:space="0" w:color="auto"/>
                        <w:right w:val="none" w:sz="0" w:space="0" w:color="auto"/>
                      </w:divBdr>
                    </w:div>
                    <w:div w:id="40401129">
                      <w:marLeft w:val="0"/>
                      <w:marRight w:val="0"/>
                      <w:marTop w:val="0"/>
                      <w:marBottom w:val="0"/>
                      <w:divBdr>
                        <w:top w:val="none" w:sz="0" w:space="0" w:color="auto"/>
                        <w:left w:val="none" w:sz="0" w:space="0" w:color="auto"/>
                        <w:bottom w:val="none" w:sz="0" w:space="0" w:color="auto"/>
                        <w:right w:val="none" w:sz="0" w:space="0" w:color="auto"/>
                      </w:divBdr>
                    </w:div>
                    <w:div w:id="861745049">
                      <w:marLeft w:val="0"/>
                      <w:marRight w:val="0"/>
                      <w:marTop w:val="0"/>
                      <w:marBottom w:val="0"/>
                      <w:divBdr>
                        <w:top w:val="none" w:sz="0" w:space="0" w:color="auto"/>
                        <w:left w:val="none" w:sz="0" w:space="0" w:color="auto"/>
                        <w:bottom w:val="none" w:sz="0" w:space="0" w:color="auto"/>
                        <w:right w:val="none" w:sz="0" w:space="0" w:color="auto"/>
                      </w:divBdr>
                    </w:div>
                  </w:divsChild>
                </w:div>
                <w:div w:id="1949461465">
                  <w:marLeft w:val="0"/>
                  <w:marRight w:val="0"/>
                  <w:marTop w:val="0"/>
                  <w:marBottom w:val="0"/>
                  <w:divBdr>
                    <w:top w:val="none" w:sz="0" w:space="0" w:color="auto"/>
                    <w:left w:val="none" w:sz="0" w:space="0" w:color="auto"/>
                    <w:bottom w:val="none" w:sz="0" w:space="0" w:color="auto"/>
                    <w:right w:val="none" w:sz="0" w:space="0" w:color="auto"/>
                  </w:divBdr>
                  <w:divsChild>
                    <w:div w:id="1152600055">
                      <w:marLeft w:val="0"/>
                      <w:marRight w:val="0"/>
                      <w:marTop w:val="0"/>
                      <w:marBottom w:val="0"/>
                      <w:divBdr>
                        <w:top w:val="none" w:sz="0" w:space="0" w:color="auto"/>
                        <w:left w:val="none" w:sz="0" w:space="0" w:color="auto"/>
                        <w:bottom w:val="none" w:sz="0" w:space="0" w:color="auto"/>
                        <w:right w:val="none" w:sz="0" w:space="0" w:color="auto"/>
                      </w:divBdr>
                    </w:div>
                  </w:divsChild>
                </w:div>
                <w:div w:id="1493133309">
                  <w:marLeft w:val="0"/>
                  <w:marRight w:val="0"/>
                  <w:marTop w:val="0"/>
                  <w:marBottom w:val="0"/>
                  <w:divBdr>
                    <w:top w:val="none" w:sz="0" w:space="0" w:color="auto"/>
                    <w:left w:val="none" w:sz="0" w:space="0" w:color="auto"/>
                    <w:bottom w:val="none" w:sz="0" w:space="0" w:color="auto"/>
                    <w:right w:val="none" w:sz="0" w:space="0" w:color="auto"/>
                  </w:divBdr>
                  <w:divsChild>
                    <w:div w:id="689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3760">
          <w:marLeft w:val="0"/>
          <w:marRight w:val="0"/>
          <w:marTop w:val="0"/>
          <w:marBottom w:val="0"/>
          <w:divBdr>
            <w:top w:val="none" w:sz="0" w:space="0" w:color="auto"/>
            <w:left w:val="none" w:sz="0" w:space="0" w:color="auto"/>
            <w:bottom w:val="none" w:sz="0" w:space="0" w:color="auto"/>
            <w:right w:val="none" w:sz="0" w:space="0" w:color="auto"/>
          </w:divBdr>
          <w:divsChild>
            <w:div w:id="1214317818">
              <w:marLeft w:val="0"/>
              <w:marRight w:val="0"/>
              <w:marTop w:val="0"/>
              <w:marBottom w:val="0"/>
              <w:divBdr>
                <w:top w:val="none" w:sz="0" w:space="0" w:color="auto"/>
                <w:left w:val="none" w:sz="0" w:space="0" w:color="auto"/>
                <w:bottom w:val="none" w:sz="0" w:space="0" w:color="auto"/>
                <w:right w:val="none" w:sz="0" w:space="0" w:color="auto"/>
              </w:divBdr>
            </w:div>
            <w:div w:id="1660115558">
              <w:marLeft w:val="0"/>
              <w:marRight w:val="0"/>
              <w:marTop w:val="0"/>
              <w:marBottom w:val="0"/>
              <w:divBdr>
                <w:top w:val="none" w:sz="0" w:space="0" w:color="auto"/>
                <w:left w:val="none" w:sz="0" w:space="0" w:color="auto"/>
                <w:bottom w:val="none" w:sz="0" w:space="0" w:color="auto"/>
                <w:right w:val="none" w:sz="0" w:space="0" w:color="auto"/>
              </w:divBdr>
            </w:div>
            <w:div w:id="356932600">
              <w:marLeft w:val="0"/>
              <w:marRight w:val="0"/>
              <w:marTop w:val="0"/>
              <w:marBottom w:val="0"/>
              <w:divBdr>
                <w:top w:val="none" w:sz="0" w:space="0" w:color="auto"/>
                <w:left w:val="none" w:sz="0" w:space="0" w:color="auto"/>
                <w:bottom w:val="none" w:sz="0" w:space="0" w:color="auto"/>
                <w:right w:val="none" w:sz="0" w:space="0" w:color="auto"/>
              </w:divBdr>
            </w:div>
            <w:div w:id="1458794588">
              <w:marLeft w:val="0"/>
              <w:marRight w:val="0"/>
              <w:marTop w:val="0"/>
              <w:marBottom w:val="0"/>
              <w:divBdr>
                <w:top w:val="none" w:sz="0" w:space="0" w:color="auto"/>
                <w:left w:val="none" w:sz="0" w:space="0" w:color="auto"/>
                <w:bottom w:val="none" w:sz="0" w:space="0" w:color="auto"/>
                <w:right w:val="none" w:sz="0" w:space="0" w:color="auto"/>
              </w:divBdr>
            </w:div>
            <w:div w:id="631252357">
              <w:marLeft w:val="0"/>
              <w:marRight w:val="0"/>
              <w:marTop w:val="0"/>
              <w:marBottom w:val="0"/>
              <w:divBdr>
                <w:top w:val="none" w:sz="0" w:space="0" w:color="auto"/>
                <w:left w:val="none" w:sz="0" w:space="0" w:color="auto"/>
                <w:bottom w:val="none" w:sz="0" w:space="0" w:color="auto"/>
                <w:right w:val="none" w:sz="0" w:space="0" w:color="auto"/>
              </w:divBdr>
            </w:div>
            <w:div w:id="1514150627">
              <w:marLeft w:val="0"/>
              <w:marRight w:val="0"/>
              <w:marTop w:val="0"/>
              <w:marBottom w:val="0"/>
              <w:divBdr>
                <w:top w:val="none" w:sz="0" w:space="0" w:color="auto"/>
                <w:left w:val="none" w:sz="0" w:space="0" w:color="auto"/>
                <w:bottom w:val="none" w:sz="0" w:space="0" w:color="auto"/>
                <w:right w:val="none" w:sz="0" w:space="0" w:color="auto"/>
              </w:divBdr>
            </w:div>
            <w:div w:id="355036633">
              <w:marLeft w:val="0"/>
              <w:marRight w:val="0"/>
              <w:marTop w:val="0"/>
              <w:marBottom w:val="0"/>
              <w:divBdr>
                <w:top w:val="none" w:sz="0" w:space="0" w:color="auto"/>
                <w:left w:val="none" w:sz="0" w:space="0" w:color="auto"/>
                <w:bottom w:val="none" w:sz="0" w:space="0" w:color="auto"/>
                <w:right w:val="none" w:sz="0" w:space="0" w:color="auto"/>
              </w:divBdr>
            </w:div>
            <w:div w:id="1658338663">
              <w:marLeft w:val="0"/>
              <w:marRight w:val="0"/>
              <w:marTop w:val="0"/>
              <w:marBottom w:val="0"/>
              <w:divBdr>
                <w:top w:val="none" w:sz="0" w:space="0" w:color="auto"/>
                <w:left w:val="none" w:sz="0" w:space="0" w:color="auto"/>
                <w:bottom w:val="none" w:sz="0" w:space="0" w:color="auto"/>
                <w:right w:val="none" w:sz="0" w:space="0" w:color="auto"/>
              </w:divBdr>
            </w:div>
            <w:div w:id="865100035">
              <w:marLeft w:val="0"/>
              <w:marRight w:val="0"/>
              <w:marTop w:val="0"/>
              <w:marBottom w:val="0"/>
              <w:divBdr>
                <w:top w:val="none" w:sz="0" w:space="0" w:color="auto"/>
                <w:left w:val="none" w:sz="0" w:space="0" w:color="auto"/>
                <w:bottom w:val="none" w:sz="0" w:space="0" w:color="auto"/>
                <w:right w:val="none" w:sz="0" w:space="0" w:color="auto"/>
              </w:divBdr>
            </w:div>
          </w:divsChild>
        </w:div>
        <w:div w:id="564224773">
          <w:marLeft w:val="0"/>
          <w:marRight w:val="0"/>
          <w:marTop w:val="0"/>
          <w:marBottom w:val="0"/>
          <w:divBdr>
            <w:top w:val="none" w:sz="0" w:space="0" w:color="auto"/>
            <w:left w:val="none" w:sz="0" w:space="0" w:color="auto"/>
            <w:bottom w:val="none" w:sz="0" w:space="0" w:color="auto"/>
            <w:right w:val="none" w:sz="0" w:space="0" w:color="auto"/>
          </w:divBdr>
          <w:divsChild>
            <w:div w:id="1520587315">
              <w:marLeft w:val="0"/>
              <w:marRight w:val="0"/>
              <w:marTop w:val="0"/>
              <w:marBottom w:val="0"/>
              <w:divBdr>
                <w:top w:val="none" w:sz="0" w:space="0" w:color="auto"/>
                <w:left w:val="none" w:sz="0" w:space="0" w:color="auto"/>
                <w:bottom w:val="none" w:sz="0" w:space="0" w:color="auto"/>
                <w:right w:val="none" w:sz="0" w:space="0" w:color="auto"/>
              </w:divBdr>
            </w:div>
          </w:divsChild>
        </w:div>
        <w:div w:id="1452935137">
          <w:marLeft w:val="0"/>
          <w:marRight w:val="0"/>
          <w:marTop w:val="0"/>
          <w:marBottom w:val="0"/>
          <w:divBdr>
            <w:top w:val="none" w:sz="0" w:space="0" w:color="auto"/>
            <w:left w:val="none" w:sz="0" w:space="0" w:color="auto"/>
            <w:bottom w:val="none" w:sz="0" w:space="0" w:color="auto"/>
            <w:right w:val="none" w:sz="0" w:space="0" w:color="auto"/>
          </w:divBdr>
        </w:div>
        <w:div w:id="878860505">
          <w:marLeft w:val="0"/>
          <w:marRight w:val="0"/>
          <w:marTop w:val="0"/>
          <w:marBottom w:val="0"/>
          <w:divBdr>
            <w:top w:val="none" w:sz="0" w:space="0" w:color="auto"/>
            <w:left w:val="none" w:sz="0" w:space="0" w:color="auto"/>
            <w:bottom w:val="none" w:sz="0" w:space="0" w:color="auto"/>
            <w:right w:val="none" w:sz="0" w:space="0" w:color="auto"/>
          </w:divBdr>
          <w:divsChild>
            <w:div w:id="1916817094">
              <w:marLeft w:val="-75"/>
              <w:marRight w:val="0"/>
              <w:marTop w:val="30"/>
              <w:marBottom w:val="30"/>
              <w:divBdr>
                <w:top w:val="none" w:sz="0" w:space="0" w:color="auto"/>
                <w:left w:val="none" w:sz="0" w:space="0" w:color="auto"/>
                <w:bottom w:val="none" w:sz="0" w:space="0" w:color="auto"/>
                <w:right w:val="none" w:sz="0" w:space="0" w:color="auto"/>
              </w:divBdr>
              <w:divsChild>
                <w:div w:id="1418749902">
                  <w:marLeft w:val="0"/>
                  <w:marRight w:val="0"/>
                  <w:marTop w:val="0"/>
                  <w:marBottom w:val="0"/>
                  <w:divBdr>
                    <w:top w:val="none" w:sz="0" w:space="0" w:color="auto"/>
                    <w:left w:val="none" w:sz="0" w:space="0" w:color="auto"/>
                    <w:bottom w:val="none" w:sz="0" w:space="0" w:color="auto"/>
                    <w:right w:val="none" w:sz="0" w:space="0" w:color="auto"/>
                  </w:divBdr>
                  <w:divsChild>
                    <w:div w:id="1330254735">
                      <w:marLeft w:val="0"/>
                      <w:marRight w:val="0"/>
                      <w:marTop w:val="0"/>
                      <w:marBottom w:val="0"/>
                      <w:divBdr>
                        <w:top w:val="none" w:sz="0" w:space="0" w:color="auto"/>
                        <w:left w:val="none" w:sz="0" w:space="0" w:color="auto"/>
                        <w:bottom w:val="none" w:sz="0" w:space="0" w:color="auto"/>
                        <w:right w:val="none" w:sz="0" w:space="0" w:color="auto"/>
                      </w:divBdr>
                    </w:div>
                  </w:divsChild>
                </w:div>
                <w:div w:id="730733131">
                  <w:marLeft w:val="0"/>
                  <w:marRight w:val="0"/>
                  <w:marTop w:val="0"/>
                  <w:marBottom w:val="0"/>
                  <w:divBdr>
                    <w:top w:val="none" w:sz="0" w:space="0" w:color="auto"/>
                    <w:left w:val="none" w:sz="0" w:space="0" w:color="auto"/>
                    <w:bottom w:val="none" w:sz="0" w:space="0" w:color="auto"/>
                    <w:right w:val="none" w:sz="0" w:space="0" w:color="auto"/>
                  </w:divBdr>
                  <w:divsChild>
                    <w:div w:id="1866018527">
                      <w:marLeft w:val="0"/>
                      <w:marRight w:val="0"/>
                      <w:marTop w:val="0"/>
                      <w:marBottom w:val="0"/>
                      <w:divBdr>
                        <w:top w:val="none" w:sz="0" w:space="0" w:color="auto"/>
                        <w:left w:val="none" w:sz="0" w:space="0" w:color="auto"/>
                        <w:bottom w:val="none" w:sz="0" w:space="0" w:color="auto"/>
                        <w:right w:val="none" w:sz="0" w:space="0" w:color="auto"/>
                      </w:divBdr>
                    </w:div>
                  </w:divsChild>
                </w:div>
                <w:div w:id="322046525">
                  <w:marLeft w:val="0"/>
                  <w:marRight w:val="0"/>
                  <w:marTop w:val="0"/>
                  <w:marBottom w:val="0"/>
                  <w:divBdr>
                    <w:top w:val="none" w:sz="0" w:space="0" w:color="auto"/>
                    <w:left w:val="none" w:sz="0" w:space="0" w:color="auto"/>
                    <w:bottom w:val="none" w:sz="0" w:space="0" w:color="auto"/>
                    <w:right w:val="none" w:sz="0" w:space="0" w:color="auto"/>
                  </w:divBdr>
                  <w:divsChild>
                    <w:div w:id="963190773">
                      <w:marLeft w:val="0"/>
                      <w:marRight w:val="0"/>
                      <w:marTop w:val="0"/>
                      <w:marBottom w:val="0"/>
                      <w:divBdr>
                        <w:top w:val="none" w:sz="0" w:space="0" w:color="auto"/>
                        <w:left w:val="none" w:sz="0" w:space="0" w:color="auto"/>
                        <w:bottom w:val="none" w:sz="0" w:space="0" w:color="auto"/>
                        <w:right w:val="none" w:sz="0" w:space="0" w:color="auto"/>
                      </w:divBdr>
                    </w:div>
                  </w:divsChild>
                </w:div>
                <w:div w:id="860624466">
                  <w:marLeft w:val="0"/>
                  <w:marRight w:val="0"/>
                  <w:marTop w:val="0"/>
                  <w:marBottom w:val="0"/>
                  <w:divBdr>
                    <w:top w:val="none" w:sz="0" w:space="0" w:color="auto"/>
                    <w:left w:val="none" w:sz="0" w:space="0" w:color="auto"/>
                    <w:bottom w:val="none" w:sz="0" w:space="0" w:color="auto"/>
                    <w:right w:val="none" w:sz="0" w:space="0" w:color="auto"/>
                  </w:divBdr>
                  <w:divsChild>
                    <w:div w:id="11390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35242">
          <w:marLeft w:val="0"/>
          <w:marRight w:val="0"/>
          <w:marTop w:val="0"/>
          <w:marBottom w:val="0"/>
          <w:divBdr>
            <w:top w:val="none" w:sz="0" w:space="0" w:color="auto"/>
            <w:left w:val="none" w:sz="0" w:space="0" w:color="auto"/>
            <w:bottom w:val="none" w:sz="0" w:space="0" w:color="auto"/>
            <w:right w:val="none" w:sz="0" w:space="0" w:color="auto"/>
          </w:divBdr>
        </w:div>
        <w:div w:id="2119448332">
          <w:marLeft w:val="0"/>
          <w:marRight w:val="0"/>
          <w:marTop w:val="0"/>
          <w:marBottom w:val="0"/>
          <w:divBdr>
            <w:top w:val="none" w:sz="0" w:space="0" w:color="auto"/>
            <w:left w:val="none" w:sz="0" w:space="0" w:color="auto"/>
            <w:bottom w:val="none" w:sz="0" w:space="0" w:color="auto"/>
            <w:right w:val="none" w:sz="0" w:space="0" w:color="auto"/>
          </w:divBdr>
          <w:divsChild>
            <w:div w:id="648172593">
              <w:marLeft w:val="0"/>
              <w:marRight w:val="0"/>
              <w:marTop w:val="0"/>
              <w:marBottom w:val="0"/>
              <w:divBdr>
                <w:top w:val="none" w:sz="0" w:space="0" w:color="auto"/>
                <w:left w:val="none" w:sz="0" w:space="0" w:color="auto"/>
                <w:bottom w:val="none" w:sz="0" w:space="0" w:color="auto"/>
                <w:right w:val="none" w:sz="0" w:space="0" w:color="auto"/>
              </w:divBdr>
            </w:div>
          </w:divsChild>
        </w:div>
        <w:div w:id="1615399782">
          <w:marLeft w:val="0"/>
          <w:marRight w:val="0"/>
          <w:marTop w:val="0"/>
          <w:marBottom w:val="0"/>
          <w:divBdr>
            <w:top w:val="none" w:sz="0" w:space="0" w:color="auto"/>
            <w:left w:val="none" w:sz="0" w:space="0" w:color="auto"/>
            <w:bottom w:val="none" w:sz="0" w:space="0" w:color="auto"/>
            <w:right w:val="none" w:sz="0" w:space="0" w:color="auto"/>
          </w:divBdr>
          <w:divsChild>
            <w:div w:id="1780837185">
              <w:marLeft w:val="0"/>
              <w:marRight w:val="0"/>
              <w:marTop w:val="0"/>
              <w:marBottom w:val="0"/>
              <w:divBdr>
                <w:top w:val="none" w:sz="0" w:space="0" w:color="auto"/>
                <w:left w:val="none" w:sz="0" w:space="0" w:color="auto"/>
                <w:bottom w:val="none" w:sz="0" w:space="0" w:color="auto"/>
                <w:right w:val="none" w:sz="0" w:space="0" w:color="auto"/>
              </w:divBdr>
            </w:div>
            <w:div w:id="1521819432">
              <w:marLeft w:val="0"/>
              <w:marRight w:val="0"/>
              <w:marTop w:val="0"/>
              <w:marBottom w:val="0"/>
              <w:divBdr>
                <w:top w:val="none" w:sz="0" w:space="0" w:color="auto"/>
                <w:left w:val="none" w:sz="0" w:space="0" w:color="auto"/>
                <w:bottom w:val="none" w:sz="0" w:space="0" w:color="auto"/>
                <w:right w:val="none" w:sz="0" w:space="0" w:color="auto"/>
              </w:divBdr>
            </w:div>
            <w:div w:id="1395005591">
              <w:marLeft w:val="0"/>
              <w:marRight w:val="0"/>
              <w:marTop w:val="0"/>
              <w:marBottom w:val="0"/>
              <w:divBdr>
                <w:top w:val="none" w:sz="0" w:space="0" w:color="auto"/>
                <w:left w:val="none" w:sz="0" w:space="0" w:color="auto"/>
                <w:bottom w:val="none" w:sz="0" w:space="0" w:color="auto"/>
                <w:right w:val="none" w:sz="0" w:space="0" w:color="auto"/>
              </w:divBdr>
            </w:div>
            <w:div w:id="1856919446">
              <w:marLeft w:val="0"/>
              <w:marRight w:val="0"/>
              <w:marTop w:val="0"/>
              <w:marBottom w:val="0"/>
              <w:divBdr>
                <w:top w:val="none" w:sz="0" w:space="0" w:color="auto"/>
                <w:left w:val="none" w:sz="0" w:space="0" w:color="auto"/>
                <w:bottom w:val="none" w:sz="0" w:space="0" w:color="auto"/>
                <w:right w:val="none" w:sz="0" w:space="0" w:color="auto"/>
              </w:divBdr>
            </w:div>
            <w:div w:id="1601328553">
              <w:marLeft w:val="0"/>
              <w:marRight w:val="0"/>
              <w:marTop w:val="0"/>
              <w:marBottom w:val="0"/>
              <w:divBdr>
                <w:top w:val="none" w:sz="0" w:space="0" w:color="auto"/>
                <w:left w:val="none" w:sz="0" w:space="0" w:color="auto"/>
                <w:bottom w:val="none" w:sz="0" w:space="0" w:color="auto"/>
                <w:right w:val="none" w:sz="0" w:space="0" w:color="auto"/>
              </w:divBdr>
            </w:div>
            <w:div w:id="1522165212">
              <w:marLeft w:val="0"/>
              <w:marRight w:val="0"/>
              <w:marTop w:val="0"/>
              <w:marBottom w:val="0"/>
              <w:divBdr>
                <w:top w:val="none" w:sz="0" w:space="0" w:color="auto"/>
                <w:left w:val="none" w:sz="0" w:space="0" w:color="auto"/>
                <w:bottom w:val="none" w:sz="0" w:space="0" w:color="auto"/>
                <w:right w:val="none" w:sz="0" w:space="0" w:color="auto"/>
              </w:divBdr>
            </w:div>
          </w:divsChild>
        </w:div>
        <w:div w:id="841630897">
          <w:marLeft w:val="0"/>
          <w:marRight w:val="0"/>
          <w:marTop w:val="0"/>
          <w:marBottom w:val="0"/>
          <w:divBdr>
            <w:top w:val="none" w:sz="0" w:space="0" w:color="auto"/>
            <w:left w:val="none" w:sz="0" w:space="0" w:color="auto"/>
            <w:bottom w:val="none" w:sz="0" w:space="0" w:color="auto"/>
            <w:right w:val="none" w:sz="0" w:space="0" w:color="auto"/>
          </w:divBdr>
          <w:divsChild>
            <w:div w:id="2095739026">
              <w:marLeft w:val="0"/>
              <w:marRight w:val="0"/>
              <w:marTop w:val="0"/>
              <w:marBottom w:val="0"/>
              <w:divBdr>
                <w:top w:val="none" w:sz="0" w:space="0" w:color="auto"/>
                <w:left w:val="none" w:sz="0" w:space="0" w:color="auto"/>
                <w:bottom w:val="none" w:sz="0" w:space="0" w:color="auto"/>
                <w:right w:val="none" w:sz="0" w:space="0" w:color="auto"/>
              </w:divBdr>
            </w:div>
          </w:divsChild>
        </w:div>
        <w:div w:id="1345014273">
          <w:marLeft w:val="0"/>
          <w:marRight w:val="0"/>
          <w:marTop w:val="0"/>
          <w:marBottom w:val="0"/>
          <w:divBdr>
            <w:top w:val="none" w:sz="0" w:space="0" w:color="auto"/>
            <w:left w:val="none" w:sz="0" w:space="0" w:color="auto"/>
            <w:bottom w:val="none" w:sz="0" w:space="0" w:color="auto"/>
            <w:right w:val="none" w:sz="0" w:space="0" w:color="auto"/>
          </w:divBdr>
          <w:divsChild>
            <w:div w:id="1324895518">
              <w:marLeft w:val="0"/>
              <w:marRight w:val="0"/>
              <w:marTop w:val="0"/>
              <w:marBottom w:val="0"/>
              <w:divBdr>
                <w:top w:val="none" w:sz="0" w:space="0" w:color="auto"/>
                <w:left w:val="none" w:sz="0" w:space="0" w:color="auto"/>
                <w:bottom w:val="none" w:sz="0" w:space="0" w:color="auto"/>
                <w:right w:val="none" w:sz="0" w:space="0" w:color="auto"/>
              </w:divBdr>
            </w:div>
            <w:div w:id="489054026">
              <w:marLeft w:val="0"/>
              <w:marRight w:val="0"/>
              <w:marTop w:val="0"/>
              <w:marBottom w:val="0"/>
              <w:divBdr>
                <w:top w:val="none" w:sz="0" w:space="0" w:color="auto"/>
                <w:left w:val="none" w:sz="0" w:space="0" w:color="auto"/>
                <w:bottom w:val="none" w:sz="0" w:space="0" w:color="auto"/>
                <w:right w:val="none" w:sz="0" w:space="0" w:color="auto"/>
              </w:divBdr>
            </w:div>
            <w:div w:id="1531214125">
              <w:marLeft w:val="0"/>
              <w:marRight w:val="0"/>
              <w:marTop w:val="0"/>
              <w:marBottom w:val="0"/>
              <w:divBdr>
                <w:top w:val="none" w:sz="0" w:space="0" w:color="auto"/>
                <w:left w:val="none" w:sz="0" w:space="0" w:color="auto"/>
                <w:bottom w:val="none" w:sz="0" w:space="0" w:color="auto"/>
                <w:right w:val="none" w:sz="0" w:space="0" w:color="auto"/>
              </w:divBdr>
            </w:div>
            <w:div w:id="1322269445">
              <w:marLeft w:val="0"/>
              <w:marRight w:val="0"/>
              <w:marTop w:val="0"/>
              <w:marBottom w:val="0"/>
              <w:divBdr>
                <w:top w:val="none" w:sz="0" w:space="0" w:color="auto"/>
                <w:left w:val="none" w:sz="0" w:space="0" w:color="auto"/>
                <w:bottom w:val="none" w:sz="0" w:space="0" w:color="auto"/>
                <w:right w:val="none" w:sz="0" w:space="0" w:color="auto"/>
              </w:divBdr>
            </w:div>
          </w:divsChild>
        </w:div>
        <w:div w:id="1566797743">
          <w:marLeft w:val="0"/>
          <w:marRight w:val="0"/>
          <w:marTop w:val="0"/>
          <w:marBottom w:val="0"/>
          <w:divBdr>
            <w:top w:val="none" w:sz="0" w:space="0" w:color="auto"/>
            <w:left w:val="none" w:sz="0" w:space="0" w:color="auto"/>
            <w:bottom w:val="none" w:sz="0" w:space="0" w:color="auto"/>
            <w:right w:val="none" w:sz="0" w:space="0" w:color="auto"/>
          </w:divBdr>
          <w:divsChild>
            <w:div w:id="1774086224">
              <w:marLeft w:val="0"/>
              <w:marRight w:val="0"/>
              <w:marTop w:val="0"/>
              <w:marBottom w:val="0"/>
              <w:divBdr>
                <w:top w:val="none" w:sz="0" w:space="0" w:color="auto"/>
                <w:left w:val="none" w:sz="0" w:space="0" w:color="auto"/>
                <w:bottom w:val="none" w:sz="0" w:space="0" w:color="auto"/>
                <w:right w:val="none" w:sz="0" w:space="0" w:color="auto"/>
              </w:divBdr>
            </w:div>
          </w:divsChild>
        </w:div>
        <w:div w:id="1364554186">
          <w:marLeft w:val="0"/>
          <w:marRight w:val="0"/>
          <w:marTop w:val="0"/>
          <w:marBottom w:val="0"/>
          <w:divBdr>
            <w:top w:val="none" w:sz="0" w:space="0" w:color="auto"/>
            <w:left w:val="none" w:sz="0" w:space="0" w:color="auto"/>
            <w:bottom w:val="none" w:sz="0" w:space="0" w:color="auto"/>
            <w:right w:val="none" w:sz="0" w:space="0" w:color="auto"/>
          </w:divBdr>
          <w:divsChild>
            <w:div w:id="789009828">
              <w:marLeft w:val="0"/>
              <w:marRight w:val="0"/>
              <w:marTop w:val="0"/>
              <w:marBottom w:val="0"/>
              <w:divBdr>
                <w:top w:val="none" w:sz="0" w:space="0" w:color="auto"/>
                <w:left w:val="none" w:sz="0" w:space="0" w:color="auto"/>
                <w:bottom w:val="none" w:sz="0" w:space="0" w:color="auto"/>
                <w:right w:val="none" w:sz="0" w:space="0" w:color="auto"/>
              </w:divBdr>
            </w:div>
            <w:div w:id="11542485">
              <w:marLeft w:val="0"/>
              <w:marRight w:val="0"/>
              <w:marTop w:val="0"/>
              <w:marBottom w:val="0"/>
              <w:divBdr>
                <w:top w:val="none" w:sz="0" w:space="0" w:color="auto"/>
                <w:left w:val="none" w:sz="0" w:space="0" w:color="auto"/>
                <w:bottom w:val="none" w:sz="0" w:space="0" w:color="auto"/>
                <w:right w:val="none" w:sz="0" w:space="0" w:color="auto"/>
              </w:divBdr>
            </w:div>
          </w:divsChild>
        </w:div>
        <w:div w:id="598031059">
          <w:marLeft w:val="0"/>
          <w:marRight w:val="0"/>
          <w:marTop w:val="0"/>
          <w:marBottom w:val="0"/>
          <w:divBdr>
            <w:top w:val="none" w:sz="0" w:space="0" w:color="auto"/>
            <w:left w:val="none" w:sz="0" w:space="0" w:color="auto"/>
            <w:bottom w:val="none" w:sz="0" w:space="0" w:color="auto"/>
            <w:right w:val="none" w:sz="0" w:space="0" w:color="auto"/>
          </w:divBdr>
          <w:divsChild>
            <w:div w:id="1552616550">
              <w:marLeft w:val="-75"/>
              <w:marRight w:val="0"/>
              <w:marTop w:val="30"/>
              <w:marBottom w:val="30"/>
              <w:divBdr>
                <w:top w:val="none" w:sz="0" w:space="0" w:color="auto"/>
                <w:left w:val="none" w:sz="0" w:space="0" w:color="auto"/>
                <w:bottom w:val="none" w:sz="0" w:space="0" w:color="auto"/>
                <w:right w:val="none" w:sz="0" w:space="0" w:color="auto"/>
              </w:divBdr>
              <w:divsChild>
                <w:div w:id="1066807113">
                  <w:marLeft w:val="0"/>
                  <w:marRight w:val="0"/>
                  <w:marTop w:val="0"/>
                  <w:marBottom w:val="0"/>
                  <w:divBdr>
                    <w:top w:val="none" w:sz="0" w:space="0" w:color="auto"/>
                    <w:left w:val="none" w:sz="0" w:space="0" w:color="auto"/>
                    <w:bottom w:val="none" w:sz="0" w:space="0" w:color="auto"/>
                    <w:right w:val="none" w:sz="0" w:space="0" w:color="auto"/>
                  </w:divBdr>
                  <w:divsChild>
                    <w:div w:id="1884830919">
                      <w:marLeft w:val="0"/>
                      <w:marRight w:val="0"/>
                      <w:marTop w:val="0"/>
                      <w:marBottom w:val="0"/>
                      <w:divBdr>
                        <w:top w:val="none" w:sz="0" w:space="0" w:color="auto"/>
                        <w:left w:val="none" w:sz="0" w:space="0" w:color="auto"/>
                        <w:bottom w:val="none" w:sz="0" w:space="0" w:color="auto"/>
                        <w:right w:val="none" w:sz="0" w:space="0" w:color="auto"/>
                      </w:divBdr>
                    </w:div>
                  </w:divsChild>
                </w:div>
                <w:div w:id="1592200130">
                  <w:marLeft w:val="0"/>
                  <w:marRight w:val="0"/>
                  <w:marTop w:val="0"/>
                  <w:marBottom w:val="0"/>
                  <w:divBdr>
                    <w:top w:val="none" w:sz="0" w:space="0" w:color="auto"/>
                    <w:left w:val="none" w:sz="0" w:space="0" w:color="auto"/>
                    <w:bottom w:val="none" w:sz="0" w:space="0" w:color="auto"/>
                    <w:right w:val="none" w:sz="0" w:space="0" w:color="auto"/>
                  </w:divBdr>
                  <w:divsChild>
                    <w:div w:id="518936217">
                      <w:marLeft w:val="0"/>
                      <w:marRight w:val="0"/>
                      <w:marTop w:val="0"/>
                      <w:marBottom w:val="0"/>
                      <w:divBdr>
                        <w:top w:val="none" w:sz="0" w:space="0" w:color="auto"/>
                        <w:left w:val="none" w:sz="0" w:space="0" w:color="auto"/>
                        <w:bottom w:val="none" w:sz="0" w:space="0" w:color="auto"/>
                        <w:right w:val="none" w:sz="0" w:space="0" w:color="auto"/>
                      </w:divBdr>
                    </w:div>
                  </w:divsChild>
                </w:div>
                <w:div w:id="1988589512">
                  <w:marLeft w:val="0"/>
                  <w:marRight w:val="0"/>
                  <w:marTop w:val="0"/>
                  <w:marBottom w:val="0"/>
                  <w:divBdr>
                    <w:top w:val="none" w:sz="0" w:space="0" w:color="auto"/>
                    <w:left w:val="none" w:sz="0" w:space="0" w:color="auto"/>
                    <w:bottom w:val="none" w:sz="0" w:space="0" w:color="auto"/>
                    <w:right w:val="none" w:sz="0" w:space="0" w:color="auto"/>
                  </w:divBdr>
                  <w:divsChild>
                    <w:div w:id="418135681">
                      <w:marLeft w:val="0"/>
                      <w:marRight w:val="0"/>
                      <w:marTop w:val="0"/>
                      <w:marBottom w:val="0"/>
                      <w:divBdr>
                        <w:top w:val="none" w:sz="0" w:space="0" w:color="auto"/>
                        <w:left w:val="none" w:sz="0" w:space="0" w:color="auto"/>
                        <w:bottom w:val="none" w:sz="0" w:space="0" w:color="auto"/>
                        <w:right w:val="none" w:sz="0" w:space="0" w:color="auto"/>
                      </w:divBdr>
                    </w:div>
                  </w:divsChild>
                </w:div>
                <w:div w:id="1779831394">
                  <w:marLeft w:val="0"/>
                  <w:marRight w:val="0"/>
                  <w:marTop w:val="0"/>
                  <w:marBottom w:val="0"/>
                  <w:divBdr>
                    <w:top w:val="none" w:sz="0" w:space="0" w:color="auto"/>
                    <w:left w:val="none" w:sz="0" w:space="0" w:color="auto"/>
                    <w:bottom w:val="none" w:sz="0" w:space="0" w:color="auto"/>
                    <w:right w:val="none" w:sz="0" w:space="0" w:color="auto"/>
                  </w:divBdr>
                  <w:divsChild>
                    <w:div w:id="1697730845">
                      <w:marLeft w:val="0"/>
                      <w:marRight w:val="0"/>
                      <w:marTop w:val="0"/>
                      <w:marBottom w:val="0"/>
                      <w:divBdr>
                        <w:top w:val="none" w:sz="0" w:space="0" w:color="auto"/>
                        <w:left w:val="none" w:sz="0" w:space="0" w:color="auto"/>
                        <w:bottom w:val="none" w:sz="0" w:space="0" w:color="auto"/>
                        <w:right w:val="none" w:sz="0" w:space="0" w:color="auto"/>
                      </w:divBdr>
                    </w:div>
                  </w:divsChild>
                </w:div>
                <w:div w:id="159735289">
                  <w:marLeft w:val="0"/>
                  <w:marRight w:val="0"/>
                  <w:marTop w:val="0"/>
                  <w:marBottom w:val="0"/>
                  <w:divBdr>
                    <w:top w:val="none" w:sz="0" w:space="0" w:color="auto"/>
                    <w:left w:val="none" w:sz="0" w:space="0" w:color="auto"/>
                    <w:bottom w:val="none" w:sz="0" w:space="0" w:color="auto"/>
                    <w:right w:val="none" w:sz="0" w:space="0" w:color="auto"/>
                  </w:divBdr>
                  <w:divsChild>
                    <w:div w:id="1264001026">
                      <w:marLeft w:val="0"/>
                      <w:marRight w:val="0"/>
                      <w:marTop w:val="0"/>
                      <w:marBottom w:val="0"/>
                      <w:divBdr>
                        <w:top w:val="none" w:sz="0" w:space="0" w:color="auto"/>
                        <w:left w:val="none" w:sz="0" w:space="0" w:color="auto"/>
                        <w:bottom w:val="none" w:sz="0" w:space="0" w:color="auto"/>
                        <w:right w:val="none" w:sz="0" w:space="0" w:color="auto"/>
                      </w:divBdr>
                    </w:div>
                  </w:divsChild>
                </w:div>
                <w:div w:id="1710253685">
                  <w:marLeft w:val="0"/>
                  <w:marRight w:val="0"/>
                  <w:marTop w:val="0"/>
                  <w:marBottom w:val="0"/>
                  <w:divBdr>
                    <w:top w:val="none" w:sz="0" w:space="0" w:color="auto"/>
                    <w:left w:val="none" w:sz="0" w:space="0" w:color="auto"/>
                    <w:bottom w:val="none" w:sz="0" w:space="0" w:color="auto"/>
                    <w:right w:val="none" w:sz="0" w:space="0" w:color="auto"/>
                  </w:divBdr>
                  <w:divsChild>
                    <w:div w:id="10365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69506">
          <w:marLeft w:val="0"/>
          <w:marRight w:val="0"/>
          <w:marTop w:val="0"/>
          <w:marBottom w:val="0"/>
          <w:divBdr>
            <w:top w:val="none" w:sz="0" w:space="0" w:color="auto"/>
            <w:left w:val="none" w:sz="0" w:space="0" w:color="auto"/>
            <w:bottom w:val="none" w:sz="0" w:space="0" w:color="auto"/>
            <w:right w:val="none" w:sz="0" w:space="0" w:color="auto"/>
          </w:divBdr>
        </w:div>
        <w:div w:id="1497309111">
          <w:marLeft w:val="0"/>
          <w:marRight w:val="0"/>
          <w:marTop w:val="0"/>
          <w:marBottom w:val="0"/>
          <w:divBdr>
            <w:top w:val="none" w:sz="0" w:space="0" w:color="auto"/>
            <w:left w:val="none" w:sz="0" w:space="0" w:color="auto"/>
            <w:bottom w:val="none" w:sz="0" w:space="0" w:color="auto"/>
            <w:right w:val="none" w:sz="0" w:space="0" w:color="auto"/>
          </w:divBdr>
          <w:divsChild>
            <w:div w:id="2137487354">
              <w:marLeft w:val="0"/>
              <w:marRight w:val="0"/>
              <w:marTop w:val="0"/>
              <w:marBottom w:val="0"/>
              <w:divBdr>
                <w:top w:val="none" w:sz="0" w:space="0" w:color="auto"/>
                <w:left w:val="none" w:sz="0" w:space="0" w:color="auto"/>
                <w:bottom w:val="none" w:sz="0" w:space="0" w:color="auto"/>
                <w:right w:val="none" w:sz="0" w:space="0" w:color="auto"/>
              </w:divBdr>
            </w:div>
          </w:divsChild>
        </w:div>
        <w:div w:id="1844733795">
          <w:marLeft w:val="0"/>
          <w:marRight w:val="0"/>
          <w:marTop w:val="0"/>
          <w:marBottom w:val="0"/>
          <w:divBdr>
            <w:top w:val="none" w:sz="0" w:space="0" w:color="auto"/>
            <w:left w:val="none" w:sz="0" w:space="0" w:color="auto"/>
            <w:bottom w:val="none" w:sz="0" w:space="0" w:color="auto"/>
            <w:right w:val="none" w:sz="0" w:space="0" w:color="auto"/>
          </w:divBdr>
          <w:divsChild>
            <w:div w:id="2077702491">
              <w:marLeft w:val="0"/>
              <w:marRight w:val="0"/>
              <w:marTop w:val="0"/>
              <w:marBottom w:val="0"/>
              <w:divBdr>
                <w:top w:val="none" w:sz="0" w:space="0" w:color="auto"/>
                <w:left w:val="none" w:sz="0" w:space="0" w:color="auto"/>
                <w:bottom w:val="none" w:sz="0" w:space="0" w:color="auto"/>
                <w:right w:val="none" w:sz="0" w:space="0" w:color="auto"/>
              </w:divBdr>
            </w:div>
            <w:div w:id="549800604">
              <w:marLeft w:val="0"/>
              <w:marRight w:val="0"/>
              <w:marTop w:val="0"/>
              <w:marBottom w:val="0"/>
              <w:divBdr>
                <w:top w:val="none" w:sz="0" w:space="0" w:color="auto"/>
                <w:left w:val="none" w:sz="0" w:space="0" w:color="auto"/>
                <w:bottom w:val="none" w:sz="0" w:space="0" w:color="auto"/>
                <w:right w:val="none" w:sz="0" w:space="0" w:color="auto"/>
              </w:divBdr>
            </w:div>
            <w:div w:id="25376652">
              <w:marLeft w:val="0"/>
              <w:marRight w:val="0"/>
              <w:marTop w:val="0"/>
              <w:marBottom w:val="0"/>
              <w:divBdr>
                <w:top w:val="none" w:sz="0" w:space="0" w:color="auto"/>
                <w:left w:val="none" w:sz="0" w:space="0" w:color="auto"/>
                <w:bottom w:val="none" w:sz="0" w:space="0" w:color="auto"/>
                <w:right w:val="none" w:sz="0" w:space="0" w:color="auto"/>
              </w:divBdr>
            </w:div>
            <w:div w:id="84887067">
              <w:marLeft w:val="0"/>
              <w:marRight w:val="0"/>
              <w:marTop w:val="0"/>
              <w:marBottom w:val="0"/>
              <w:divBdr>
                <w:top w:val="none" w:sz="0" w:space="0" w:color="auto"/>
                <w:left w:val="none" w:sz="0" w:space="0" w:color="auto"/>
                <w:bottom w:val="none" w:sz="0" w:space="0" w:color="auto"/>
                <w:right w:val="none" w:sz="0" w:space="0" w:color="auto"/>
              </w:divBdr>
            </w:div>
            <w:div w:id="1383552646">
              <w:marLeft w:val="0"/>
              <w:marRight w:val="0"/>
              <w:marTop w:val="0"/>
              <w:marBottom w:val="0"/>
              <w:divBdr>
                <w:top w:val="none" w:sz="0" w:space="0" w:color="auto"/>
                <w:left w:val="none" w:sz="0" w:space="0" w:color="auto"/>
                <w:bottom w:val="none" w:sz="0" w:space="0" w:color="auto"/>
                <w:right w:val="none" w:sz="0" w:space="0" w:color="auto"/>
              </w:divBdr>
            </w:div>
            <w:div w:id="1727559779">
              <w:marLeft w:val="0"/>
              <w:marRight w:val="0"/>
              <w:marTop w:val="0"/>
              <w:marBottom w:val="0"/>
              <w:divBdr>
                <w:top w:val="none" w:sz="0" w:space="0" w:color="auto"/>
                <w:left w:val="none" w:sz="0" w:space="0" w:color="auto"/>
                <w:bottom w:val="none" w:sz="0" w:space="0" w:color="auto"/>
                <w:right w:val="none" w:sz="0" w:space="0" w:color="auto"/>
              </w:divBdr>
            </w:div>
            <w:div w:id="318727735">
              <w:marLeft w:val="0"/>
              <w:marRight w:val="0"/>
              <w:marTop w:val="0"/>
              <w:marBottom w:val="0"/>
              <w:divBdr>
                <w:top w:val="none" w:sz="0" w:space="0" w:color="auto"/>
                <w:left w:val="none" w:sz="0" w:space="0" w:color="auto"/>
                <w:bottom w:val="none" w:sz="0" w:space="0" w:color="auto"/>
                <w:right w:val="none" w:sz="0" w:space="0" w:color="auto"/>
              </w:divBdr>
            </w:div>
            <w:div w:id="2112163791">
              <w:marLeft w:val="0"/>
              <w:marRight w:val="0"/>
              <w:marTop w:val="0"/>
              <w:marBottom w:val="0"/>
              <w:divBdr>
                <w:top w:val="none" w:sz="0" w:space="0" w:color="auto"/>
                <w:left w:val="none" w:sz="0" w:space="0" w:color="auto"/>
                <w:bottom w:val="none" w:sz="0" w:space="0" w:color="auto"/>
                <w:right w:val="none" w:sz="0" w:space="0" w:color="auto"/>
              </w:divBdr>
            </w:div>
            <w:div w:id="2279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5696">
      <w:bodyDiv w:val="1"/>
      <w:marLeft w:val="0"/>
      <w:marRight w:val="0"/>
      <w:marTop w:val="0"/>
      <w:marBottom w:val="0"/>
      <w:divBdr>
        <w:top w:val="none" w:sz="0" w:space="0" w:color="auto"/>
        <w:left w:val="none" w:sz="0" w:space="0" w:color="auto"/>
        <w:bottom w:val="none" w:sz="0" w:space="0" w:color="auto"/>
        <w:right w:val="none" w:sz="0" w:space="0" w:color="auto"/>
      </w:divBdr>
      <w:divsChild>
        <w:div w:id="1190725862">
          <w:marLeft w:val="0"/>
          <w:marRight w:val="0"/>
          <w:marTop w:val="0"/>
          <w:marBottom w:val="0"/>
          <w:divBdr>
            <w:top w:val="none" w:sz="0" w:space="0" w:color="auto"/>
            <w:left w:val="none" w:sz="0" w:space="0" w:color="auto"/>
            <w:bottom w:val="none" w:sz="0" w:space="0" w:color="auto"/>
            <w:right w:val="none" w:sz="0" w:space="0" w:color="auto"/>
          </w:divBdr>
          <w:divsChild>
            <w:div w:id="90204122">
              <w:marLeft w:val="0"/>
              <w:marRight w:val="0"/>
              <w:marTop w:val="0"/>
              <w:marBottom w:val="0"/>
              <w:divBdr>
                <w:top w:val="none" w:sz="0" w:space="0" w:color="auto"/>
                <w:left w:val="none" w:sz="0" w:space="0" w:color="auto"/>
                <w:bottom w:val="none" w:sz="0" w:space="0" w:color="auto"/>
                <w:right w:val="none" w:sz="0" w:space="0" w:color="auto"/>
              </w:divBdr>
            </w:div>
            <w:div w:id="1346247832">
              <w:marLeft w:val="0"/>
              <w:marRight w:val="0"/>
              <w:marTop w:val="0"/>
              <w:marBottom w:val="0"/>
              <w:divBdr>
                <w:top w:val="none" w:sz="0" w:space="0" w:color="auto"/>
                <w:left w:val="none" w:sz="0" w:space="0" w:color="auto"/>
                <w:bottom w:val="none" w:sz="0" w:space="0" w:color="auto"/>
                <w:right w:val="none" w:sz="0" w:space="0" w:color="auto"/>
              </w:divBdr>
            </w:div>
            <w:div w:id="2119446691">
              <w:marLeft w:val="0"/>
              <w:marRight w:val="0"/>
              <w:marTop w:val="0"/>
              <w:marBottom w:val="0"/>
              <w:divBdr>
                <w:top w:val="none" w:sz="0" w:space="0" w:color="auto"/>
                <w:left w:val="none" w:sz="0" w:space="0" w:color="auto"/>
                <w:bottom w:val="none" w:sz="0" w:space="0" w:color="auto"/>
                <w:right w:val="none" w:sz="0" w:space="0" w:color="auto"/>
              </w:divBdr>
            </w:div>
            <w:div w:id="294066853">
              <w:marLeft w:val="0"/>
              <w:marRight w:val="0"/>
              <w:marTop w:val="0"/>
              <w:marBottom w:val="0"/>
              <w:divBdr>
                <w:top w:val="none" w:sz="0" w:space="0" w:color="auto"/>
                <w:left w:val="none" w:sz="0" w:space="0" w:color="auto"/>
                <w:bottom w:val="none" w:sz="0" w:space="0" w:color="auto"/>
                <w:right w:val="none" w:sz="0" w:space="0" w:color="auto"/>
              </w:divBdr>
            </w:div>
            <w:div w:id="862865384">
              <w:marLeft w:val="0"/>
              <w:marRight w:val="0"/>
              <w:marTop w:val="0"/>
              <w:marBottom w:val="0"/>
              <w:divBdr>
                <w:top w:val="none" w:sz="0" w:space="0" w:color="auto"/>
                <w:left w:val="none" w:sz="0" w:space="0" w:color="auto"/>
                <w:bottom w:val="none" w:sz="0" w:space="0" w:color="auto"/>
                <w:right w:val="none" w:sz="0" w:space="0" w:color="auto"/>
              </w:divBdr>
            </w:div>
            <w:div w:id="879130492">
              <w:marLeft w:val="0"/>
              <w:marRight w:val="0"/>
              <w:marTop w:val="0"/>
              <w:marBottom w:val="0"/>
              <w:divBdr>
                <w:top w:val="none" w:sz="0" w:space="0" w:color="auto"/>
                <w:left w:val="none" w:sz="0" w:space="0" w:color="auto"/>
                <w:bottom w:val="none" w:sz="0" w:space="0" w:color="auto"/>
                <w:right w:val="none" w:sz="0" w:space="0" w:color="auto"/>
              </w:divBdr>
            </w:div>
            <w:div w:id="1855530073">
              <w:marLeft w:val="0"/>
              <w:marRight w:val="0"/>
              <w:marTop w:val="0"/>
              <w:marBottom w:val="0"/>
              <w:divBdr>
                <w:top w:val="none" w:sz="0" w:space="0" w:color="auto"/>
                <w:left w:val="none" w:sz="0" w:space="0" w:color="auto"/>
                <w:bottom w:val="none" w:sz="0" w:space="0" w:color="auto"/>
                <w:right w:val="none" w:sz="0" w:space="0" w:color="auto"/>
              </w:divBdr>
            </w:div>
            <w:div w:id="2028288892">
              <w:marLeft w:val="0"/>
              <w:marRight w:val="0"/>
              <w:marTop w:val="0"/>
              <w:marBottom w:val="0"/>
              <w:divBdr>
                <w:top w:val="none" w:sz="0" w:space="0" w:color="auto"/>
                <w:left w:val="none" w:sz="0" w:space="0" w:color="auto"/>
                <w:bottom w:val="none" w:sz="0" w:space="0" w:color="auto"/>
                <w:right w:val="none" w:sz="0" w:space="0" w:color="auto"/>
              </w:divBdr>
            </w:div>
            <w:div w:id="1868786678">
              <w:marLeft w:val="0"/>
              <w:marRight w:val="0"/>
              <w:marTop w:val="0"/>
              <w:marBottom w:val="0"/>
              <w:divBdr>
                <w:top w:val="none" w:sz="0" w:space="0" w:color="auto"/>
                <w:left w:val="none" w:sz="0" w:space="0" w:color="auto"/>
                <w:bottom w:val="none" w:sz="0" w:space="0" w:color="auto"/>
                <w:right w:val="none" w:sz="0" w:space="0" w:color="auto"/>
              </w:divBdr>
            </w:div>
            <w:div w:id="1546717651">
              <w:marLeft w:val="0"/>
              <w:marRight w:val="0"/>
              <w:marTop w:val="0"/>
              <w:marBottom w:val="0"/>
              <w:divBdr>
                <w:top w:val="none" w:sz="0" w:space="0" w:color="auto"/>
                <w:left w:val="none" w:sz="0" w:space="0" w:color="auto"/>
                <w:bottom w:val="none" w:sz="0" w:space="0" w:color="auto"/>
                <w:right w:val="none" w:sz="0" w:space="0" w:color="auto"/>
              </w:divBdr>
            </w:div>
            <w:div w:id="1361205963">
              <w:marLeft w:val="0"/>
              <w:marRight w:val="0"/>
              <w:marTop w:val="0"/>
              <w:marBottom w:val="0"/>
              <w:divBdr>
                <w:top w:val="none" w:sz="0" w:space="0" w:color="auto"/>
                <w:left w:val="none" w:sz="0" w:space="0" w:color="auto"/>
                <w:bottom w:val="none" w:sz="0" w:space="0" w:color="auto"/>
                <w:right w:val="none" w:sz="0" w:space="0" w:color="auto"/>
              </w:divBdr>
            </w:div>
            <w:div w:id="487551811">
              <w:marLeft w:val="0"/>
              <w:marRight w:val="0"/>
              <w:marTop w:val="0"/>
              <w:marBottom w:val="0"/>
              <w:divBdr>
                <w:top w:val="none" w:sz="0" w:space="0" w:color="auto"/>
                <w:left w:val="none" w:sz="0" w:space="0" w:color="auto"/>
                <w:bottom w:val="none" w:sz="0" w:space="0" w:color="auto"/>
                <w:right w:val="none" w:sz="0" w:space="0" w:color="auto"/>
              </w:divBdr>
            </w:div>
            <w:div w:id="444007358">
              <w:marLeft w:val="0"/>
              <w:marRight w:val="0"/>
              <w:marTop w:val="0"/>
              <w:marBottom w:val="0"/>
              <w:divBdr>
                <w:top w:val="none" w:sz="0" w:space="0" w:color="auto"/>
                <w:left w:val="none" w:sz="0" w:space="0" w:color="auto"/>
                <w:bottom w:val="none" w:sz="0" w:space="0" w:color="auto"/>
                <w:right w:val="none" w:sz="0" w:space="0" w:color="auto"/>
              </w:divBdr>
            </w:div>
            <w:div w:id="1684623359">
              <w:marLeft w:val="0"/>
              <w:marRight w:val="0"/>
              <w:marTop w:val="0"/>
              <w:marBottom w:val="0"/>
              <w:divBdr>
                <w:top w:val="none" w:sz="0" w:space="0" w:color="auto"/>
                <w:left w:val="none" w:sz="0" w:space="0" w:color="auto"/>
                <w:bottom w:val="none" w:sz="0" w:space="0" w:color="auto"/>
                <w:right w:val="none" w:sz="0" w:space="0" w:color="auto"/>
              </w:divBdr>
            </w:div>
            <w:div w:id="2134665031">
              <w:marLeft w:val="0"/>
              <w:marRight w:val="0"/>
              <w:marTop w:val="0"/>
              <w:marBottom w:val="0"/>
              <w:divBdr>
                <w:top w:val="none" w:sz="0" w:space="0" w:color="auto"/>
                <w:left w:val="none" w:sz="0" w:space="0" w:color="auto"/>
                <w:bottom w:val="none" w:sz="0" w:space="0" w:color="auto"/>
                <w:right w:val="none" w:sz="0" w:space="0" w:color="auto"/>
              </w:divBdr>
            </w:div>
            <w:div w:id="12922925">
              <w:marLeft w:val="0"/>
              <w:marRight w:val="0"/>
              <w:marTop w:val="0"/>
              <w:marBottom w:val="0"/>
              <w:divBdr>
                <w:top w:val="none" w:sz="0" w:space="0" w:color="auto"/>
                <w:left w:val="none" w:sz="0" w:space="0" w:color="auto"/>
                <w:bottom w:val="none" w:sz="0" w:space="0" w:color="auto"/>
                <w:right w:val="none" w:sz="0" w:space="0" w:color="auto"/>
              </w:divBdr>
            </w:div>
            <w:div w:id="943806163">
              <w:marLeft w:val="0"/>
              <w:marRight w:val="0"/>
              <w:marTop w:val="0"/>
              <w:marBottom w:val="0"/>
              <w:divBdr>
                <w:top w:val="none" w:sz="0" w:space="0" w:color="auto"/>
                <w:left w:val="none" w:sz="0" w:space="0" w:color="auto"/>
                <w:bottom w:val="none" w:sz="0" w:space="0" w:color="auto"/>
                <w:right w:val="none" w:sz="0" w:space="0" w:color="auto"/>
              </w:divBdr>
            </w:div>
            <w:div w:id="1366373430">
              <w:marLeft w:val="0"/>
              <w:marRight w:val="0"/>
              <w:marTop w:val="0"/>
              <w:marBottom w:val="0"/>
              <w:divBdr>
                <w:top w:val="none" w:sz="0" w:space="0" w:color="auto"/>
                <w:left w:val="none" w:sz="0" w:space="0" w:color="auto"/>
                <w:bottom w:val="none" w:sz="0" w:space="0" w:color="auto"/>
                <w:right w:val="none" w:sz="0" w:space="0" w:color="auto"/>
              </w:divBdr>
            </w:div>
            <w:div w:id="577061163">
              <w:marLeft w:val="0"/>
              <w:marRight w:val="0"/>
              <w:marTop w:val="0"/>
              <w:marBottom w:val="0"/>
              <w:divBdr>
                <w:top w:val="none" w:sz="0" w:space="0" w:color="auto"/>
                <w:left w:val="none" w:sz="0" w:space="0" w:color="auto"/>
                <w:bottom w:val="none" w:sz="0" w:space="0" w:color="auto"/>
                <w:right w:val="none" w:sz="0" w:space="0" w:color="auto"/>
              </w:divBdr>
            </w:div>
            <w:div w:id="1524512663">
              <w:marLeft w:val="0"/>
              <w:marRight w:val="0"/>
              <w:marTop w:val="0"/>
              <w:marBottom w:val="0"/>
              <w:divBdr>
                <w:top w:val="none" w:sz="0" w:space="0" w:color="auto"/>
                <w:left w:val="none" w:sz="0" w:space="0" w:color="auto"/>
                <w:bottom w:val="none" w:sz="0" w:space="0" w:color="auto"/>
                <w:right w:val="none" w:sz="0" w:space="0" w:color="auto"/>
              </w:divBdr>
            </w:div>
          </w:divsChild>
        </w:div>
        <w:div w:id="2056808980">
          <w:marLeft w:val="0"/>
          <w:marRight w:val="0"/>
          <w:marTop w:val="0"/>
          <w:marBottom w:val="0"/>
          <w:divBdr>
            <w:top w:val="none" w:sz="0" w:space="0" w:color="auto"/>
            <w:left w:val="none" w:sz="0" w:space="0" w:color="auto"/>
            <w:bottom w:val="none" w:sz="0" w:space="0" w:color="auto"/>
            <w:right w:val="none" w:sz="0" w:space="0" w:color="auto"/>
          </w:divBdr>
          <w:divsChild>
            <w:div w:id="880215518">
              <w:marLeft w:val="0"/>
              <w:marRight w:val="0"/>
              <w:marTop w:val="0"/>
              <w:marBottom w:val="0"/>
              <w:divBdr>
                <w:top w:val="none" w:sz="0" w:space="0" w:color="auto"/>
                <w:left w:val="none" w:sz="0" w:space="0" w:color="auto"/>
                <w:bottom w:val="none" w:sz="0" w:space="0" w:color="auto"/>
                <w:right w:val="none" w:sz="0" w:space="0" w:color="auto"/>
              </w:divBdr>
            </w:div>
            <w:div w:id="243950783">
              <w:marLeft w:val="0"/>
              <w:marRight w:val="0"/>
              <w:marTop w:val="0"/>
              <w:marBottom w:val="0"/>
              <w:divBdr>
                <w:top w:val="none" w:sz="0" w:space="0" w:color="auto"/>
                <w:left w:val="none" w:sz="0" w:space="0" w:color="auto"/>
                <w:bottom w:val="none" w:sz="0" w:space="0" w:color="auto"/>
                <w:right w:val="none" w:sz="0" w:space="0" w:color="auto"/>
              </w:divBdr>
            </w:div>
            <w:div w:id="651904758">
              <w:marLeft w:val="0"/>
              <w:marRight w:val="0"/>
              <w:marTop w:val="0"/>
              <w:marBottom w:val="0"/>
              <w:divBdr>
                <w:top w:val="none" w:sz="0" w:space="0" w:color="auto"/>
                <w:left w:val="none" w:sz="0" w:space="0" w:color="auto"/>
                <w:bottom w:val="none" w:sz="0" w:space="0" w:color="auto"/>
                <w:right w:val="none" w:sz="0" w:space="0" w:color="auto"/>
              </w:divBdr>
            </w:div>
            <w:div w:id="1467547849">
              <w:marLeft w:val="0"/>
              <w:marRight w:val="0"/>
              <w:marTop w:val="0"/>
              <w:marBottom w:val="0"/>
              <w:divBdr>
                <w:top w:val="none" w:sz="0" w:space="0" w:color="auto"/>
                <w:left w:val="none" w:sz="0" w:space="0" w:color="auto"/>
                <w:bottom w:val="none" w:sz="0" w:space="0" w:color="auto"/>
                <w:right w:val="none" w:sz="0" w:space="0" w:color="auto"/>
              </w:divBdr>
            </w:div>
            <w:div w:id="933248395">
              <w:marLeft w:val="0"/>
              <w:marRight w:val="0"/>
              <w:marTop w:val="0"/>
              <w:marBottom w:val="0"/>
              <w:divBdr>
                <w:top w:val="none" w:sz="0" w:space="0" w:color="auto"/>
                <w:left w:val="none" w:sz="0" w:space="0" w:color="auto"/>
                <w:bottom w:val="none" w:sz="0" w:space="0" w:color="auto"/>
                <w:right w:val="none" w:sz="0" w:space="0" w:color="auto"/>
              </w:divBdr>
            </w:div>
            <w:div w:id="601567146">
              <w:marLeft w:val="0"/>
              <w:marRight w:val="0"/>
              <w:marTop w:val="0"/>
              <w:marBottom w:val="0"/>
              <w:divBdr>
                <w:top w:val="none" w:sz="0" w:space="0" w:color="auto"/>
                <w:left w:val="none" w:sz="0" w:space="0" w:color="auto"/>
                <w:bottom w:val="none" w:sz="0" w:space="0" w:color="auto"/>
                <w:right w:val="none" w:sz="0" w:space="0" w:color="auto"/>
              </w:divBdr>
            </w:div>
            <w:div w:id="144205125">
              <w:marLeft w:val="0"/>
              <w:marRight w:val="0"/>
              <w:marTop w:val="0"/>
              <w:marBottom w:val="0"/>
              <w:divBdr>
                <w:top w:val="none" w:sz="0" w:space="0" w:color="auto"/>
                <w:left w:val="none" w:sz="0" w:space="0" w:color="auto"/>
                <w:bottom w:val="none" w:sz="0" w:space="0" w:color="auto"/>
                <w:right w:val="none" w:sz="0" w:space="0" w:color="auto"/>
              </w:divBdr>
            </w:div>
            <w:div w:id="789973050">
              <w:marLeft w:val="0"/>
              <w:marRight w:val="0"/>
              <w:marTop w:val="0"/>
              <w:marBottom w:val="0"/>
              <w:divBdr>
                <w:top w:val="none" w:sz="0" w:space="0" w:color="auto"/>
                <w:left w:val="none" w:sz="0" w:space="0" w:color="auto"/>
                <w:bottom w:val="none" w:sz="0" w:space="0" w:color="auto"/>
                <w:right w:val="none" w:sz="0" w:space="0" w:color="auto"/>
              </w:divBdr>
            </w:div>
            <w:div w:id="890575082">
              <w:marLeft w:val="0"/>
              <w:marRight w:val="0"/>
              <w:marTop w:val="0"/>
              <w:marBottom w:val="0"/>
              <w:divBdr>
                <w:top w:val="none" w:sz="0" w:space="0" w:color="auto"/>
                <w:left w:val="none" w:sz="0" w:space="0" w:color="auto"/>
                <w:bottom w:val="none" w:sz="0" w:space="0" w:color="auto"/>
                <w:right w:val="none" w:sz="0" w:space="0" w:color="auto"/>
              </w:divBdr>
            </w:div>
            <w:div w:id="1178495729">
              <w:marLeft w:val="0"/>
              <w:marRight w:val="0"/>
              <w:marTop w:val="0"/>
              <w:marBottom w:val="0"/>
              <w:divBdr>
                <w:top w:val="none" w:sz="0" w:space="0" w:color="auto"/>
                <w:left w:val="none" w:sz="0" w:space="0" w:color="auto"/>
                <w:bottom w:val="none" w:sz="0" w:space="0" w:color="auto"/>
                <w:right w:val="none" w:sz="0" w:space="0" w:color="auto"/>
              </w:divBdr>
            </w:div>
            <w:div w:id="1037049149">
              <w:marLeft w:val="0"/>
              <w:marRight w:val="0"/>
              <w:marTop w:val="0"/>
              <w:marBottom w:val="0"/>
              <w:divBdr>
                <w:top w:val="none" w:sz="0" w:space="0" w:color="auto"/>
                <w:left w:val="none" w:sz="0" w:space="0" w:color="auto"/>
                <w:bottom w:val="none" w:sz="0" w:space="0" w:color="auto"/>
                <w:right w:val="none" w:sz="0" w:space="0" w:color="auto"/>
              </w:divBdr>
            </w:div>
            <w:div w:id="275521837">
              <w:marLeft w:val="0"/>
              <w:marRight w:val="0"/>
              <w:marTop w:val="0"/>
              <w:marBottom w:val="0"/>
              <w:divBdr>
                <w:top w:val="none" w:sz="0" w:space="0" w:color="auto"/>
                <w:left w:val="none" w:sz="0" w:space="0" w:color="auto"/>
                <w:bottom w:val="none" w:sz="0" w:space="0" w:color="auto"/>
                <w:right w:val="none" w:sz="0" w:space="0" w:color="auto"/>
              </w:divBdr>
            </w:div>
            <w:div w:id="1415859493">
              <w:marLeft w:val="0"/>
              <w:marRight w:val="0"/>
              <w:marTop w:val="0"/>
              <w:marBottom w:val="0"/>
              <w:divBdr>
                <w:top w:val="none" w:sz="0" w:space="0" w:color="auto"/>
                <w:left w:val="none" w:sz="0" w:space="0" w:color="auto"/>
                <w:bottom w:val="none" w:sz="0" w:space="0" w:color="auto"/>
                <w:right w:val="none" w:sz="0" w:space="0" w:color="auto"/>
              </w:divBdr>
            </w:div>
            <w:div w:id="2112818613">
              <w:marLeft w:val="0"/>
              <w:marRight w:val="0"/>
              <w:marTop w:val="0"/>
              <w:marBottom w:val="0"/>
              <w:divBdr>
                <w:top w:val="none" w:sz="0" w:space="0" w:color="auto"/>
                <w:left w:val="none" w:sz="0" w:space="0" w:color="auto"/>
                <w:bottom w:val="none" w:sz="0" w:space="0" w:color="auto"/>
                <w:right w:val="none" w:sz="0" w:space="0" w:color="auto"/>
              </w:divBdr>
            </w:div>
            <w:div w:id="2052605092">
              <w:marLeft w:val="0"/>
              <w:marRight w:val="0"/>
              <w:marTop w:val="0"/>
              <w:marBottom w:val="0"/>
              <w:divBdr>
                <w:top w:val="none" w:sz="0" w:space="0" w:color="auto"/>
                <w:left w:val="none" w:sz="0" w:space="0" w:color="auto"/>
                <w:bottom w:val="none" w:sz="0" w:space="0" w:color="auto"/>
                <w:right w:val="none" w:sz="0" w:space="0" w:color="auto"/>
              </w:divBdr>
            </w:div>
            <w:div w:id="1355307288">
              <w:marLeft w:val="0"/>
              <w:marRight w:val="0"/>
              <w:marTop w:val="0"/>
              <w:marBottom w:val="0"/>
              <w:divBdr>
                <w:top w:val="none" w:sz="0" w:space="0" w:color="auto"/>
                <w:left w:val="none" w:sz="0" w:space="0" w:color="auto"/>
                <w:bottom w:val="none" w:sz="0" w:space="0" w:color="auto"/>
                <w:right w:val="none" w:sz="0" w:space="0" w:color="auto"/>
              </w:divBdr>
            </w:div>
            <w:div w:id="507058427">
              <w:marLeft w:val="0"/>
              <w:marRight w:val="0"/>
              <w:marTop w:val="0"/>
              <w:marBottom w:val="0"/>
              <w:divBdr>
                <w:top w:val="none" w:sz="0" w:space="0" w:color="auto"/>
                <w:left w:val="none" w:sz="0" w:space="0" w:color="auto"/>
                <w:bottom w:val="none" w:sz="0" w:space="0" w:color="auto"/>
                <w:right w:val="none" w:sz="0" w:space="0" w:color="auto"/>
              </w:divBdr>
            </w:div>
            <w:div w:id="1787500518">
              <w:marLeft w:val="0"/>
              <w:marRight w:val="0"/>
              <w:marTop w:val="0"/>
              <w:marBottom w:val="0"/>
              <w:divBdr>
                <w:top w:val="none" w:sz="0" w:space="0" w:color="auto"/>
                <w:left w:val="none" w:sz="0" w:space="0" w:color="auto"/>
                <w:bottom w:val="none" w:sz="0" w:space="0" w:color="auto"/>
                <w:right w:val="none" w:sz="0" w:space="0" w:color="auto"/>
              </w:divBdr>
            </w:div>
            <w:div w:id="1460803032">
              <w:marLeft w:val="0"/>
              <w:marRight w:val="0"/>
              <w:marTop w:val="0"/>
              <w:marBottom w:val="0"/>
              <w:divBdr>
                <w:top w:val="none" w:sz="0" w:space="0" w:color="auto"/>
                <w:left w:val="none" w:sz="0" w:space="0" w:color="auto"/>
                <w:bottom w:val="none" w:sz="0" w:space="0" w:color="auto"/>
                <w:right w:val="none" w:sz="0" w:space="0" w:color="auto"/>
              </w:divBdr>
            </w:div>
            <w:div w:id="22707449">
              <w:marLeft w:val="0"/>
              <w:marRight w:val="0"/>
              <w:marTop w:val="0"/>
              <w:marBottom w:val="0"/>
              <w:divBdr>
                <w:top w:val="none" w:sz="0" w:space="0" w:color="auto"/>
                <w:left w:val="none" w:sz="0" w:space="0" w:color="auto"/>
                <w:bottom w:val="none" w:sz="0" w:space="0" w:color="auto"/>
                <w:right w:val="none" w:sz="0" w:space="0" w:color="auto"/>
              </w:divBdr>
            </w:div>
          </w:divsChild>
        </w:div>
        <w:div w:id="1216041819">
          <w:marLeft w:val="0"/>
          <w:marRight w:val="0"/>
          <w:marTop w:val="0"/>
          <w:marBottom w:val="0"/>
          <w:divBdr>
            <w:top w:val="none" w:sz="0" w:space="0" w:color="auto"/>
            <w:left w:val="none" w:sz="0" w:space="0" w:color="auto"/>
            <w:bottom w:val="none" w:sz="0" w:space="0" w:color="auto"/>
            <w:right w:val="none" w:sz="0" w:space="0" w:color="auto"/>
          </w:divBdr>
          <w:divsChild>
            <w:div w:id="1597134135">
              <w:marLeft w:val="0"/>
              <w:marRight w:val="0"/>
              <w:marTop w:val="0"/>
              <w:marBottom w:val="0"/>
              <w:divBdr>
                <w:top w:val="none" w:sz="0" w:space="0" w:color="auto"/>
                <w:left w:val="none" w:sz="0" w:space="0" w:color="auto"/>
                <w:bottom w:val="none" w:sz="0" w:space="0" w:color="auto"/>
                <w:right w:val="none" w:sz="0" w:space="0" w:color="auto"/>
              </w:divBdr>
            </w:div>
            <w:div w:id="1214385965">
              <w:marLeft w:val="0"/>
              <w:marRight w:val="0"/>
              <w:marTop w:val="0"/>
              <w:marBottom w:val="0"/>
              <w:divBdr>
                <w:top w:val="none" w:sz="0" w:space="0" w:color="auto"/>
                <w:left w:val="none" w:sz="0" w:space="0" w:color="auto"/>
                <w:bottom w:val="none" w:sz="0" w:space="0" w:color="auto"/>
                <w:right w:val="none" w:sz="0" w:space="0" w:color="auto"/>
              </w:divBdr>
            </w:div>
            <w:div w:id="702050757">
              <w:marLeft w:val="0"/>
              <w:marRight w:val="0"/>
              <w:marTop w:val="0"/>
              <w:marBottom w:val="0"/>
              <w:divBdr>
                <w:top w:val="none" w:sz="0" w:space="0" w:color="auto"/>
                <w:left w:val="none" w:sz="0" w:space="0" w:color="auto"/>
                <w:bottom w:val="none" w:sz="0" w:space="0" w:color="auto"/>
                <w:right w:val="none" w:sz="0" w:space="0" w:color="auto"/>
              </w:divBdr>
            </w:div>
            <w:div w:id="707265634">
              <w:marLeft w:val="0"/>
              <w:marRight w:val="0"/>
              <w:marTop w:val="0"/>
              <w:marBottom w:val="0"/>
              <w:divBdr>
                <w:top w:val="none" w:sz="0" w:space="0" w:color="auto"/>
                <w:left w:val="none" w:sz="0" w:space="0" w:color="auto"/>
                <w:bottom w:val="none" w:sz="0" w:space="0" w:color="auto"/>
                <w:right w:val="none" w:sz="0" w:space="0" w:color="auto"/>
              </w:divBdr>
            </w:div>
            <w:div w:id="521822174">
              <w:marLeft w:val="0"/>
              <w:marRight w:val="0"/>
              <w:marTop w:val="0"/>
              <w:marBottom w:val="0"/>
              <w:divBdr>
                <w:top w:val="none" w:sz="0" w:space="0" w:color="auto"/>
                <w:left w:val="none" w:sz="0" w:space="0" w:color="auto"/>
                <w:bottom w:val="none" w:sz="0" w:space="0" w:color="auto"/>
                <w:right w:val="none" w:sz="0" w:space="0" w:color="auto"/>
              </w:divBdr>
            </w:div>
            <w:div w:id="1688674488">
              <w:marLeft w:val="0"/>
              <w:marRight w:val="0"/>
              <w:marTop w:val="0"/>
              <w:marBottom w:val="0"/>
              <w:divBdr>
                <w:top w:val="none" w:sz="0" w:space="0" w:color="auto"/>
                <w:left w:val="none" w:sz="0" w:space="0" w:color="auto"/>
                <w:bottom w:val="none" w:sz="0" w:space="0" w:color="auto"/>
                <w:right w:val="none" w:sz="0" w:space="0" w:color="auto"/>
              </w:divBdr>
            </w:div>
            <w:div w:id="1181704880">
              <w:marLeft w:val="0"/>
              <w:marRight w:val="0"/>
              <w:marTop w:val="0"/>
              <w:marBottom w:val="0"/>
              <w:divBdr>
                <w:top w:val="none" w:sz="0" w:space="0" w:color="auto"/>
                <w:left w:val="none" w:sz="0" w:space="0" w:color="auto"/>
                <w:bottom w:val="none" w:sz="0" w:space="0" w:color="auto"/>
                <w:right w:val="none" w:sz="0" w:space="0" w:color="auto"/>
              </w:divBdr>
            </w:div>
            <w:div w:id="770659353">
              <w:marLeft w:val="0"/>
              <w:marRight w:val="0"/>
              <w:marTop w:val="0"/>
              <w:marBottom w:val="0"/>
              <w:divBdr>
                <w:top w:val="none" w:sz="0" w:space="0" w:color="auto"/>
                <w:left w:val="none" w:sz="0" w:space="0" w:color="auto"/>
                <w:bottom w:val="none" w:sz="0" w:space="0" w:color="auto"/>
                <w:right w:val="none" w:sz="0" w:space="0" w:color="auto"/>
              </w:divBdr>
            </w:div>
            <w:div w:id="1802459197">
              <w:marLeft w:val="0"/>
              <w:marRight w:val="0"/>
              <w:marTop w:val="0"/>
              <w:marBottom w:val="0"/>
              <w:divBdr>
                <w:top w:val="none" w:sz="0" w:space="0" w:color="auto"/>
                <w:left w:val="none" w:sz="0" w:space="0" w:color="auto"/>
                <w:bottom w:val="none" w:sz="0" w:space="0" w:color="auto"/>
                <w:right w:val="none" w:sz="0" w:space="0" w:color="auto"/>
              </w:divBdr>
            </w:div>
            <w:div w:id="11068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6320">
      <w:bodyDiv w:val="1"/>
      <w:marLeft w:val="0"/>
      <w:marRight w:val="0"/>
      <w:marTop w:val="0"/>
      <w:marBottom w:val="0"/>
      <w:divBdr>
        <w:top w:val="none" w:sz="0" w:space="0" w:color="auto"/>
        <w:left w:val="none" w:sz="0" w:space="0" w:color="auto"/>
        <w:bottom w:val="none" w:sz="0" w:space="0" w:color="auto"/>
        <w:right w:val="none" w:sz="0" w:space="0" w:color="auto"/>
      </w:divBdr>
    </w:div>
    <w:div w:id="1839465419">
      <w:bodyDiv w:val="1"/>
      <w:marLeft w:val="0"/>
      <w:marRight w:val="0"/>
      <w:marTop w:val="0"/>
      <w:marBottom w:val="0"/>
      <w:divBdr>
        <w:top w:val="none" w:sz="0" w:space="0" w:color="auto"/>
        <w:left w:val="none" w:sz="0" w:space="0" w:color="auto"/>
        <w:bottom w:val="none" w:sz="0" w:space="0" w:color="auto"/>
        <w:right w:val="none" w:sz="0" w:space="0" w:color="auto"/>
      </w:divBdr>
      <w:divsChild>
        <w:div w:id="391345830">
          <w:marLeft w:val="0"/>
          <w:marRight w:val="0"/>
          <w:marTop w:val="0"/>
          <w:marBottom w:val="0"/>
          <w:divBdr>
            <w:top w:val="none" w:sz="0" w:space="0" w:color="auto"/>
            <w:left w:val="none" w:sz="0" w:space="0" w:color="auto"/>
            <w:bottom w:val="none" w:sz="0" w:space="0" w:color="auto"/>
            <w:right w:val="none" w:sz="0" w:space="0" w:color="auto"/>
          </w:divBdr>
        </w:div>
        <w:div w:id="1900359162">
          <w:marLeft w:val="0"/>
          <w:marRight w:val="0"/>
          <w:marTop w:val="0"/>
          <w:marBottom w:val="0"/>
          <w:divBdr>
            <w:top w:val="none" w:sz="0" w:space="0" w:color="auto"/>
            <w:left w:val="none" w:sz="0" w:space="0" w:color="auto"/>
            <w:bottom w:val="none" w:sz="0" w:space="0" w:color="auto"/>
            <w:right w:val="none" w:sz="0" w:space="0" w:color="auto"/>
          </w:divBdr>
        </w:div>
        <w:div w:id="1929145691">
          <w:marLeft w:val="0"/>
          <w:marRight w:val="0"/>
          <w:marTop w:val="0"/>
          <w:marBottom w:val="0"/>
          <w:divBdr>
            <w:top w:val="none" w:sz="0" w:space="0" w:color="auto"/>
            <w:left w:val="none" w:sz="0" w:space="0" w:color="auto"/>
            <w:bottom w:val="none" w:sz="0" w:space="0" w:color="auto"/>
            <w:right w:val="none" w:sz="0" w:space="0" w:color="auto"/>
          </w:divBdr>
        </w:div>
        <w:div w:id="1665280222">
          <w:marLeft w:val="0"/>
          <w:marRight w:val="0"/>
          <w:marTop w:val="0"/>
          <w:marBottom w:val="0"/>
          <w:divBdr>
            <w:top w:val="none" w:sz="0" w:space="0" w:color="auto"/>
            <w:left w:val="none" w:sz="0" w:space="0" w:color="auto"/>
            <w:bottom w:val="none" w:sz="0" w:space="0" w:color="auto"/>
            <w:right w:val="none" w:sz="0" w:space="0" w:color="auto"/>
          </w:divBdr>
        </w:div>
        <w:div w:id="1405374090">
          <w:marLeft w:val="0"/>
          <w:marRight w:val="0"/>
          <w:marTop w:val="0"/>
          <w:marBottom w:val="0"/>
          <w:divBdr>
            <w:top w:val="none" w:sz="0" w:space="0" w:color="auto"/>
            <w:left w:val="none" w:sz="0" w:space="0" w:color="auto"/>
            <w:bottom w:val="none" w:sz="0" w:space="0" w:color="auto"/>
            <w:right w:val="none" w:sz="0" w:space="0" w:color="auto"/>
          </w:divBdr>
        </w:div>
        <w:div w:id="815681544">
          <w:marLeft w:val="0"/>
          <w:marRight w:val="0"/>
          <w:marTop w:val="0"/>
          <w:marBottom w:val="0"/>
          <w:divBdr>
            <w:top w:val="none" w:sz="0" w:space="0" w:color="auto"/>
            <w:left w:val="none" w:sz="0" w:space="0" w:color="auto"/>
            <w:bottom w:val="none" w:sz="0" w:space="0" w:color="auto"/>
            <w:right w:val="none" w:sz="0" w:space="0" w:color="auto"/>
          </w:divBdr>
        </w:div>
        <w:div w:id="1775632778">
          <w:marLeft w:val="0"/>
          <w:marRight w:val="0"/>
          <w:marTop w:val="0"/>
          <w:marBottom w:val="0"/>
          <w:divBdr>
            <w:top w:val="none" w:sz="0" w:space="0" w:color="auto"/>
            <w:left w:val="none" w:sz="0" w:space="0" w:color="auto"/>
            <w:bottom w:val="none" w:sz="0" w:space="0" w:color="auto"/>
            <w:right w:val="none" w:sz="0" w:space="0" w:color="auto"/>
          </w:divBdr>
        </w:div>
        <w:div w:id="1482309514">
          <w:marLeft w:val="0"/>
          <w:marRight w:val="0"/>
          <w:marTop w:val="0"/>
          <w:marBottom w:val="0"/>
          <w:divBdr>
            <w:top w:val="none" w:sz="0" w:space="0" w:color="auto"/>
            <w:left w:val="none" w:sz="0" w:space="0" w:color="auto"/>
            <w:bottom w:val="none" w:sz="0" w:space="0" w:color="auto"/>
            <w:right w:val="none" w:sz="0" w:space="0" w:color="auto"/>
          </w:divBdr>
        </w:div>
        <w:div w:id="2018577001">
          <w:marLeft w:val="0"/>
          <w:marRight w:val="0"/>
          <w:marTop w:val="0"/>
          <w:marBottom w:val="0"/>
          <w:divBdr>
            <w:top w:val="none" w:sz="0" w:space="0" w:color="auto"/>
            <w:left w:val="none" w:sz="0" w:space="0" w:color="auto"/>
            <w:bottom w:val="none" w:sz="0" w:space="0" w:color="auto"/>
            <w:right w:val="none" w:sz="0" w:space="0" w:color="auto"/>
          </w:divBdr>
        </w:div>
        <w:div w:id="1709798643">
          <w:marLeft w:val="0"/>
          <w:marRight w:val="0"/>
          <w:marTop w:val="0"/>
          <w:marBottom w:val="0"/>
          <w:divBdr>
            <w:top w:val="none" w:sz="0" w:space="0" w:color="auto"/>
            <w:left w:val="none" w:sz="0" w:space="0" w:color="auto"/>
            <w:bottom w:val="none" w:sz="0" w:space="0" w:color="auto"/>
            <w:right w:val="none" w:sz="0" w:space="0" w:color="auto"/>
          </w:divBdr>
        </w:div>
        <w:div w:id="1208688502">
          <w:marLeft w:val="0"/>
          <w:marRight w:val="0"/>
          <w:marTop w:val="0"/>
          <w:marBottom w:val="0"/>
          <w:divBdr>
            <w:top w:val="none" w:sz="0" w:space="0" w:color="auto"/>
            <w:left w:val="none" w:sz="0" w:space="0" w:color="auto"/>
            <w:bottom w:val="none" w:sz="0" w:space="0" w:color="auto"/>
            <w:right w:val="none" w:sz="0" w:space="0" w:color="auto"/>
          </w:divBdr>
        </w:div>
        <w:div w:id="322196788">
          <w:marLeft w:val="0"/>
          <w:marRight w:val="0"/>
          <w:marTop w:val="0"/>
          <w:marBottom w:val="0"/>
          <w:divBdr>
            <w:top w:val="none" w:sz="0" w:space="0" w:color="auto"/>
            <w:left w:val="none" w:sz="0" w:space="0" w:color="auto"/>
            <w:bottom w:val="none" w:sz="0" w:space="0" w:color="auto"/>
            <w:right w:val="none" w:sz="0" w:space="0" w:color="auto"/>
          </w:divBdr>
        </w:div>
        <w:div w:id="1022634698">
          <w:marLeft w:val="0"/>
          <w:marRight w:val="0"/>
          <w:marTop w:val="0"/>
          <w:marBottom w:val="0"/>
          <w:divBdr>
            <w:top w:val="none" w:sz="0" w:space="0" w:color="auto"/>
            <w:left w:val="none" w:sz="0" w:space="0" w:color="auto"/>
            <w:bottom w:val="none" w:sz="0" w:space="0" w:color="auto"/>
            <w:right w:val="none" w:sz="0" w:space="0" w:color="auto"/>
          </w:divBdr>
        </w:div>
        <w:div w:id="615605743">
          <w:marLeft w:val="0"/>
          <w:marRight w:val="0"/>
          <w:marTop w:val="0"/>
          <w:marBottom w:val="0"/>
          <w:divBdr>
            <w:top w:val="none" w:sz="0" w:space="0" w:color="auto"/>
            <w:left w:val="none" w:sz="0" w:space="0" w:color="auto"/>
            <w:bottom w:val="none" w:sz="0" w:space="0" w:color="auto"/>
            <w:right w:val="none" w:sz="0" w:space="0" w:color="auto"/>
          </w:divBdr>
        </w:div>
        <w:div w:id="437335899">
          <w:marLeft w:val="0"/>
          <w:marRight w:val="0"/>
          <w:marTop w:val="0"/>
          <w:marBottom w:val="0"/>
          <w:divBdr>
            <w:top w:val="none" w:sz="0" w:space="0" w:color="auto"/>
            <w:left w:val="none" w:sz="0" w:space="0" w:color="auto"/>
            <w:bottom w:val="none" w:sz="0" w:space="0" w:color="auto"/>
            <w:right w:val="none" w:sz="0" w:space="0" w:color="auto"/>
          </w:divBdr>
        </w:div>
        <w:div w:id="1037238617">
          <w:marLeft w:val="0"/>
          <w:marRight w:val="0"/>
          <w:marTop w:val="0"/>
          <w:marBottom w:val="0"/>
          <w:divBdr>
            <w:top w:val="none" w:sz="0" w:space="0" w:color="auto"/>
            <w:left w:val="none" w:sz="0" w:space="0" w:color="auto"/>
            <w:bottom w:val="none" w:sz="0" w:space="0" w:color="auto"/>
            <w:right w:val="none" w:sz="0" w:space="0" w:color="auto"/>
          </w:divBdr>
        </w:div>
        <w:div w:id="1046561589">
          <w:marLeft w:val="0"/>
          <w:marRight w:val="0"/>
          <w:marTop w:val="0"/>
          <w:marBottom w:val="0"/>
          <w:divBdr>
            <w:top w:val="none" w:sz="0" w:space="0" w:color="auto"/>
            <w:left w:val="none" w:sz="0" w:space="0" w:color="auto"/>
            <w:bottom w:val="none" w:sz="0" w:space="0" w:color="auto"/>
            <w:right w:val="none" w:sz="0" w:space="0" w:color="auto"/>
          </w:divBdr>
        </w:div>
      </w:divsChild>
    </w:div>
    <w:div w:id="1882285738">
      <w:bodyDiv w:val="1"/>
      <w:marLeft w:val="0"/>
      <w:marRight w:val="0"/>
      <w:marTop w:val="0"/>
      <w:marBottom w:val="0"/>
      <w:divBdr>
        <w:top w:val="none" w:sz="0" w:space="0" w:color="auto"/>
        <w:left w:val="none" w:sz="0" w:space="0" w:color="auto"/>
        <w:bottom w:val="none" w:sz="0" w:space="0" w:color="auto"/>
        <w:right w:val="none" w:sz="0" w:space="0" w:color="auto"/>
      </w:divBdr>
      <w:divsChild>
        <w:div w:id="1946423202">
          <w:marLeft w:val="0"/>
          <w:marRight w:val="0"/>
          <w:marTop w:val="0"/>
          <w:marBottom w:val="0"/>
          <w:divBdr>
            <w:top w:val="none" w:sz="0" w:space="0" w:color="auto"/>
            <w:left w:val="none" w:sz="0" w:space="0" w:color="auto"/>
            <w:bottom w:val="none" w:sz="0" w:space="0" w:color="auto"/>
            <w:right w:val="none" w:sz="0" w:space="0" w:color="auto"/>
          </w:divBdr>
        </w:div>
        <w:div w:id="1392728727">
          <w:marLeft w:val="0"/>
          <w:marRight w:val="0"/>
          <w:marTop w:val="0"/>
          <w:marBottom w:val="0"/>
          <w:divBdr>
            <w:top w:val="none" w:sz="0" w:space="0" w:color="auto"/>
            <w:left w:val="none" w:sz="0" w:space="0" w:color="auto"/>
            <w:bottom w:val="none" w:sz="0" w:space="0" w:color="auto"/>
            <w:right w:val="none" w:sz="0" w:space="0" w:color="auto"/>
          </w:divBdr>
        </w:div>
      </w:divsChild>
    </w:div>
    <w:div w:id="1894730710">
      <w:bodyDiv w:val="1"/>
      <w:marLeft w:val="0"/>
      <w:marRight w:val="0"/>
      <w:marTop w:val="0"/>
      <w:marBottom w:val="0"/>
      <w:divBdr>
        <w:top w:val="none" w:sz="0" w:space="0" w:color="auto"/>
        <w:left w:val="none" w:sz="0" w:space="0" w:color="auto"/>
        <w:bottom w:val="none" w:sz="0" w:space="0" w:color="auto"/>
        <w:right w:val="none" w:sz="0" w:space="0" w:color="auto"/>
      </w:divBdr>
      <w:divsChild>
        <w:div w:id="1146898786">
          <w:marLeft w:val="0"/>
          <w:marRight w:val="0"/>
          <w:marTop w:val="0"/>
          <w:marBottom w:val="0"/>
          <w:divBdr>
            <w:top w:val="none" w:sz="0" w:space="0" w:color="auto"/>
            <w:left w:val="none" w:sz="0" w:space="0" w:color="auto"/>
            <w:bottom w:val="none" w:sz="0" w:space="0" w:color="auto"/>
            <w:right w:val="none" w:sz="0" w:space="0" w:color="auto"/>
          </w:divBdr>
        </w:div>
        <w:div w:id="1274023508">
          <w:marLeft w:val="0"/>
          <w:marRight w:val="0"/>
          <w:marTop w:val="0"/>
          <w:marBottom w:val="0"/>
          <w:divBdr>
            <w:top w:val="none" w:sz="0" w:space="0" w:color="auto"/>
            <w:left w:val="none" w:sz="0" w:space="0" w:color="auto"/>
            <w:bottom w:val="none" w:sz="0" w:space="0" w:color="auto"/>
            <w:right w:val="none" w:sz="0" w:space="0" w:color="auto"/>
          </w:divBdr>
        </w:div>
        <w:div w:id="1143347912">
          <w:marLeft w:val="0"/>
          <w:marRight w:val="0"/>
          <w:marTop w:val="0"/>
          <w:marBottom w:val="0"/>
          <w:divBdr>
            <w:top w:val="none" w:sz="0" w:space="0" w:color="auto"/>
            <w:left w:val="none" w:sz="0" w:space="0" w:color="auto"/>
            <w:bottom w:val="none" w:sz="0" w:space="0" w:color="auto"/>
            <w:right w:val="none" w:sz="0" w:space="0" w:color="auto"/>
          </w:divBdr>
        </w:div>
        <w:div w:id="139079587">
          <w:marLeft w:val="0"/>
          <w:marRight w:val="0"/>
          <w:marTop w:val="0"/>
          <w:marBottom w:val="0"/>
          <w:divBdr>
            <w:top w:val="none" w:sz="0" w:space="0" w:color="auto"/>
            <w:left w:val="none" w:sz="0" w:space="0" w:color="auto"/>
            <w:bottom w:val="none" w:sz="0" w:space="0" w:color="auto"/>
            <w:right w:val="none" w:sz="0" w:space="0" w:color="auto"/>
          </w:divBdr>
        </w:div>
        <w:div w:id="379282518">
          <w:marLeft w:val="0"/>
          <w:marRight w:val="0"/>
          <w:marTop w:val="0"/>
          <w:marBottom w:val="0"/>
          <w:divBdr>
            <w:top w:val="none" w:sz="0" w:space="0" w:color="auto"/>
            <w:left w:val="none" w:sz="0" w:space="0" w:color="auto"/>
            <w:bottom w:val="none" w:sz="0" w:space="0" w:color="auto"/>
            <w:right w:val="none" w:sz="0" w:space="0" w:color="auto"/>
          </w:divBdr>
        </w:div>
        <w:div w:id="1275400823">
          <w:marLeft w:val="0"/>
          <w:marRight w:val="0"/>
          <w:marTop w:val="0"/>
          <w:marBottom w:val="0"/>
          <w:divBdr>
            <w:top w:val="none" w:sz="0" w:space="0" w:color="auto"/>
            <w:left w:val="none" w:sz="0" w:space="0" w:color="auto"/>
            <w:bottom w:val="none" w:sz="0" w:space="0" w:color="auto"/>
            <w:right w:val="none" w:sz="0" w:space="0" w:color="auto"/>
          </w:divBdr>
        </w:div>
        <w:div w:id="2015912833">
          <w:marLeft w:val="0"/>
          <w:marRight w:val="0"/>
          <w:marTop w:val="0"/>
          <w:marBottom w:val="0"/>
          <w:divBdr>
            <w:top w:val="none" w:sz="0" w:space="0" w:color="auto"/>
            <w:left w:val="none" w:sz="0" w:space="0" w:color="auto"/>
            <w:bottom w:val="none" w:sz="0" w:space="0" w:color="auto"/>
            <w:right w:val="none" w:sz="0" w:space="0" w:color="auto"/>
          </w:divBdr>
        </w:div>
        <w:div w:id="18823347">
          <w:marLeft w:val="0"/>
          <w:marRight w:val="0"/>
          <w:marTop w:val="0"/>
          <w:marBottom w:val="0"/>
          <w:divBdr>
            <w:top w:val="none" w:sz="0" w:space="0" w:color="auto"/>
            <w:left w:val="none" w:sz="0" w:space="0" w:color="auto"/>
            <w:bottom w:val="none" w:sz="0" w:space="0" w:color="auto"/>
            <w:right w:val="none" w:sz="0" w:space="0" w:color="auto"/>
          </w:divBdr>
        </w:div>
        <w:div w:id="968586806">
          <w:marLeft w:val="0"/>
          <w:marRight w:val="0"/>
          <w:marTop w:val="0"/>
          <w:marBottom w:val="0"/>
          <w:divBdr>
            <w:top w:val="none" w:sz="0" w:space="0" w:color="auto"/>
            <w:left w:val="none" w:sz="0" w:space="0" w:color="auto"/>
            <w:bottom w:val="none" w:sz="0" w:space="0" w:color="auto"/>
            <w:right w:val="none" w:sz="0" w:space="0" w:color="auto"/>
          </w:divBdr>
        </w:div>
        <w:div w:id="813063979">
          <w:marLeft w:val="0"/>
          <w:marRight w:val="0"/>
          <w:marTop w:val="0"/>
          <w:marBottom w:val="0"/>
          <w:divBdr>
            <w:top w:val="none" w:sz="0" w:space="0" w:color="auto"/>
            <w:left w:val="none" w:sz="0" w:space="0" w:color="auto"/>
            <w:bottom w:val="none" w:sz="0" w:space="0" w:color="auto"/>
            <w:right w:val="none" w:sz="0" w:space="0" w:color="auto"/>
          </w:divBdr>
        </w:div>
        <w:div w:id="221794466">
          <w:marLeft w:val="0"/>
          <w:marRight w:val="0"/>
          <w:marTop w:val="0"/>
          <w:marBottom w:val="0"/>
          <w:divBdr>
            <w:top w:val="none" w:sz="0" w:space="0" w:color="auto"/>
            <w:left w:val="none" w:sz="0" w:space="0" w:color="auto"/>
            <w:bottom w:val="none" w:sz="0" w:space="0" w:color="auto"/>
            <w:right w:val="none" w:sz="0" w:space="0" w:color="auto"/>
          </w:divBdr>
        </w:div>
        <w:div w:id="1957520134">
          <w:marLeft w:val="0"/>
          <w:marRight w:val="0"/>
          <w:marTop w:val="0"/>
          <w:marBottom w:val="0"/>
          <w:divBdr>
            <w:top w:val="none" w:sz="0" w:space="0" w:color="auto"/>
            <w:left w:val="none" w:sz="0" w:space="0" w:color="auto"/>
            <w:bottom w:val="none" w:sz="0" w:space="0" w:color="auto"/>
            <w:right w:val="none" w:sz="0" w:space="0" w:color="auto"/>
          </w:divBdr>
        </w:div>
        <w:div w:id="2049916001">
          <w:marLeft w:val="0"/>
          <w:marRight w:val="0"/>
          <w:marTop w:val="0"/>
          <w:marBottom w:val="0"/>
          <w:divBdr>
            <w:top w:val="none" w:sz="0" w:space="0" w:color="auto"/>
            <w:left w:val="none" w:sz="0" w:space="0" w:color="auto"/>
            <w:bottom w:val="none" w:sz="0" w:space="0" w:color="auto"/>
            <w:right w:val="none" w:sz="0" w:space="0" w:color="auto"/>
          </w:divBdr>
        </w:div>
        <w:div w:id="1590626251">
          <w:marLeft w:val="0"/>
          <w:marRight w:val="0"/>
          <w:marTop w:val="0"/>
          <w:marBottom w:val="0"/>
          <w:divBdr>
            <w:top w:val="none" w:sz="0" w:space="0" w:color="auto"/>
            <w:left w:val="none" w:sz="0" w:space="0" w:color="auto"/>
            <w:bottom w:val="none" w:sz="0" w:space="0" w:color="auto"/>
            <w:right w:val="none" w:sz="0" w:space="0" w:color="auto"/>
          </w:divBdr>
        </w:div>
        <w:div w:id="294138876">
          <w:marLeft w:val="0"/>
          <w:marRight w:val="0"/>
          <w:marTop w:val="0"/>
          <w:marBottom w:val="0"/>
          <w:divBdr>
            <w:top w:val="none" w:sz="0" w:space="0" w:color="auto"/>
            <w:left w:val="none" w:sz="0" w:space="0" w:color="auto"/>
            <w:bottom w:val="none" w:sz="0" w:space="0" w:color="auto"/>
            <w:right w:val="none" w:sz="0" w:space="0" w:color="auto"/>
          </w:divBdr>
        </w:div>
        <w:div w:id="1548030440">
          <w:marLeft w:val="0"/>
          <w:marRight w:val="0"/>
          <w:marTop w:val="0"/>
          <w:marBottom w:val="0"/>
          <w:divBdr>
            <w:top w:val="none" w:sz="0" w:space="0" w:color="auto"/>
            <w:left w:val="none" w:sz="0" w:space="0" w:color="auto"/>
            <w:bottom w:val="none" w:sz="0" w:space="0" w:color="auto"/>
            <w:right w:val="none" w:sz="0" w:space="0" w:color="auto"/>
          </w:divBdr>
        </w:div>
        <w:div w:id="180903535">
          <w:marLeft w:val="0"/>
          <w:marRight w:val="0"/>
          <w:marTop w:val="0"/>
          <w:marBottom w:val="0"/>
          <w:divBdr>
            <w:top w:val="none" w:sz="0" w:space="0" w:color="auto"/>
            <w:left w:val="none" w:sz="0" w:space="0" w:color="auto"/>
            <w:bottom w:val="none" w:sz="0" w:space="0" w:color="auto"/>
            <w:right w:val="none" w:sz="0" w:space="0" w:color="auto"/>
          </w:divBdr>
        </w:div>
        <w:div w:id="1506747120">
          <w:marLeft w:val="0"/>
          <w:marRight w:val="0"/>
          <w:marTop w:val="0"/>
          <w:marBottom w:val="0"/>
          <w:divBdr>
            <w:top w:val="none" w:sz="0" w:space="0" w:color="auto"/>
            <w:left w:val="none" w:sz="0" w:space="0" w:color="auto"/>
            <w:bottom w:val="none" w:sz="0" w:space="0" w:color="auto"/>
            <w:right w:val="none" w:sz="0" w:space="0" w:color="auto"/>
          </w:divBdr>
        </w:div>
        <w:div w:id="1828668873">
          <w:marLeft w:val="0"/>
          <w:marRight w:val="0"/>
          <w:marTop w:val="0"/>
          <w:marBottom w:val="0"/>
          <w:divBdr>
            <w:top w:val="none" w:sz="0" w:space="0" w:color="auto"/>
            <w:left w:val="none" w:sz="0" w:space="0" w:color="auto"/>
            <w:bottom w:val="none" w:sz="0" w:space="0" w:color="auto"/>
            <w:right w:val="none" w:sz="0" w:space="0" w:color="auto"/>
          </w:divBdr>
        </w:div>
        <w:div w:id="1909919171">
          <w:marLeft w:val="0"/>
          <w:marRight w:val="0"/>
          <w:marTop w:val="0"/>
          <w:marBottom w:val="0"/>
          <w:divBdr>
            <w:top w:val="none" w:sz="0" w:space="0" w:color="auto"/>
            <w:left w:val="none" w:sz="0" w:space="0" w:color="auto"/>
            <w:bottom w:val="none" w:sz="0" w:space="0" w:color="auto"/>
            <w:right w:val="none" w:sz="0" w:space="0" w:color="auto"/>
          </w:divBdr>
          <w:divsChild>
            <w:div w:id="1578519280">
              <w:marLeft w:val="0"/>
              <w:marRight w:val="0"/>
              <w:marTop w:val="0"/>
              <w:marBottom w:val="0"/>
              <w:divBdr>
                <w:top w:val="none" w:sz="0" w:space="0" w:color="auto"/>
                <w:left w:val="none" w:sz="0" w:space="0" w:color="auto"/>
                <w:bottom w:val="none" w:sz="0" w:space="0" w:color="auto"/>
                <w:right w:val="none" w:sz="0" w:space="0" w:color="auto"/>
              </w:divBdr>
            </w:div>
            <w:div w:id="2098212397">
              <w:marLeft w:val="0"/>
              <w:marRight w:val="0"/>
              <w:marTop w:val="0"/>
              <w:marBottom w:val="0"/>
              <w:divBdr>
                <w:top w:val="none" w:sz="0" w:space="0" w:color="auto"/>
                <w:left w:val="none" w:sz="0" w:space="0" w:color="auto"/>
                <w:bottom w:val="none" w:sz="0" w:space="0" w:color="auto"/>
                <w:right w:val="none" w:sz="0" w:space="0" w:color="auto"/>
              </w:divBdr>
            </w:div>
            <w:div w:id="1031102700">
              <w:marLeft w:val="0"/>
              <w:marRight w:val="0"/>
              <w:marTop w:val="0"/>
              <w:marBottom w:val="0"/>
              <w:divBdr>
                <w:top w:val="none" w:sz="0" w:space="0" w:color="auto"/>
                <w:left w:val="none" w:sz="0" w:space="0" w:color="auto"/>
                <w:bottom w:val="none" w:sz="0" w:space="0" w:color="auto"/>
                <w:right w:val="none" w:sz="0" w:space="0" w:color="auto"/>
              </w:divBdr>
            </w:div>
            <w:div w:id="1714693530">
              <w:marLeft w:val="0"/>
              <w:marRight w:val="0"/>
              <w:marTop w:val="0"/>
              <w:marBottom w:val="0"/>
              <w:divBdr>
                <w:top w:val="none" w:sz="0" w:space="0" w:color="auto"/>
                <w:left w:val="none" w:sz="0" w:space="0" w:color="auto"/>
                <w:bottom w:val="none" w:sz="0" w:space="0" w:color="auto"/>
                <w:right w:val="none" w:sz="0" w:space="0" w:color="auto"/>
              </w:divBdr>
            </w:div>
            <w:div w:id="108668610">
              <w:marLeft w:val="0"/>
              <w:marRight w:val="0"/>
              <w:marTop w:val="0"/>
              <w:marBottom w:val="0"/>
              <w:divBdr>
                <w:top w:val="none" w:sz="0" w:space="0" w:color="auto"/>
                <w:left w:val="none" w:sz="0" w:space="0" w:color="auto"/>
                <w:bottom w:val="none" w:sz="0" w:space="0" w:color="auto"/>
                <w:right w:val="none" w:sz="0" w:space="0" w:color="auto"/>
              </w:divBdr>
            </w:div>
            <w:div w:id="2122607934">
              <w:marLeft w:val="0"/>
              <w:marRight w:val="0"/>
              <w:marTop w:val="0"/>
              <w:marBottom w:val="0"/>
              <w:divBdr>
                <w:top w:val="none" w:sz="0" w:space="0" w:color="auto"/>
                <w:left w:val="none" w:sz="0" w:space="0" w:color="auto"/>
                <w:bottom w:val="none" w:sz="0" w:space="0" w:color="auto"/>
                <w:right w:val="none" w:sz="0" w:space="0" w:color="auto"/>
              </w:divBdr>
            </w:div>
            <w:div w:id="237593679">
              <w:marLeft w:val="0"/>
              <w:marRight w:val="0"/>
              <w:marTop w:val="0"/>
              <w:marBottom w:val="0"/>
              <w:divBdr>
                <w:top w:val="none" w:sz="0" w:space="0" w:color="auto"/>
                <w:left w:val="none" w:sz="0" w:space="0" w:color="auto"/>
                <w:bottom w:val="none" w:sz="0" w:space="0" w:color="auto"/>
                <w:right w:val="none" w:sz="0" w:space="0" w:color="auto"/>
              </w:divBdr>
            </w:div>
            <w:div w:id="1328246238">
              <w:marLeft w:val="0"/>
              <w:marRight w:val="0"/>
              <w:marTop w:val="0"/>
              <w:marBottom w:val="0"/>
              <w:divBdr>
                <w:top w:val="none" w:sz="0" w:space="0" w:color="auto"/>
                <w:left w:val="none" w:sz="0" w:space="0" w:color="auto"/>
                <w:bottom w:val="none" w:sz="0" w:space="0" w:color="auto"/>
                <w:right w:val="none" w:sz="0" w:space="0" w:color="auto"/>
              </w:divBdr>
            </w:div>
            <w:div w:id="60760734">
              <w:marLeft w:val="0"/>
              <w:marRight w:val="0"/>
              <w:marTop w:val="0"/>
              <w:marBottom w:val="0"/>
              <w:divBdr>
                <w:top w:val="none" w:sz="0" w:space="0" w:color="auto"/>
                <w:left w:val="none" w:sz="0" w:space="0" w:color="auto"/>
                <w:bottom w:val="none" w:sz="0" w:space="0" w:color="auto"/>
                <w:right w:val="none" w:sz="0" w:space="0" w:color="auto"/>
              </w:divBdr>
            </w:div>
            <w:div w:id="133330452">
              <w:marLeft w:val="0"/>
              <w:marRight w:val="0"/>
              <w:marTop w:val="0"/>
              <w:marBottom w:val="0"/>
              <w:divBdr>
                <w:top w:val="none" w:sz="0" w:space="0" w:color="auto"/>
                <w:left w:val="none" w:sz="0" w:space="0" w:color="auto"/>
                <w:bottom w:val="none" w:sz="0" w:space="0" w:color="auto"/>
                <w:right w:val="none" w:sz="0" w:space="0" w:color="auto"/>
              </w:divBdr>
            </w:div>
            <w:div w:id="238566985">
              <w:marLeft w:val="0"/>
              <w:marRight w:val="0"/>
              <w:marTop w:val="0"/>
              <w:marBottom w:val="0"/>
              <w:divBdr>
                <w:top w:val="none" w:sz="0" w:space="0" w:color="auto"/>
                <w:left w:val="none" w:sz="0" w:space="0" w:color="auto"/>
                <w:bottom w:val="none" w:sz="0" w:space="0" w:color="auto"/>
                <w:right w:val="none" w:sz="0" w:space="0" w:color="auto"/>
              </w:divBdr>
            </w:div>
            <w:div w:id="2115588313">
              <w:marLeft w:val="0"/>
              <w:marRight w:val="0"/>
              <w:marTop w:val="0"/>
              <w:marBottom w:val="0"/>
              <w:divBdr>
                <w:top w:val="none" w:sz="0" w:space="0" w:color="auto"/>
                <w:left w:val="none" w:sz="0" w:space="0" w:color="auto"/>
                <w:bottom w:val="none" w:sz="0" w:space="0" w:color="auto"/>
                <w:right w:val="none" w:sz="0" w:space="0" w:color="auto"/>
              </w:divBdr>
            </w:div>
            <w:div w:id="567034248">
              <w:marLeft w:val="0"/>
              <w:marRight w:val="0"/>
              <w:marTop w:val="0"/>
              <w:marBottom w:val="0"/>
              <w:divBdr>
                <w:top w:val="none" w:sz="0" w:space="0" w:color="auto"/>
                <w:left w:val="none" w:sz="0" w:space="0" w:color="auto"/>
                <w:bottom w:val="none" w:sz="0" w:space="0" w:color="auto"/>
                <w:right w:val="none" w:sz="0" w:space="0" w:color="auto"/>
              </w:divBdr>
            </w:div>
            <w:div w:id="588274527">
              <w:marLeft w:val="0"/>
              <w:marRight w:val="0"/>
              <w:marTop w:val="0"/>
              <w:marBottom w:val="0"/>
              <w:divBdr>
                <w:top w:val="none" w:sz="0" w:space="0" w:color="auto"/>
                <w:left w:val="none" w:sz="0" w:space="0" w:color="auto"/>
                <w:bottom w:val="none" w:sz="0" w:space="0" w:color="auto"/>
                <w:right w:val="none" w:sz="0" w:space="0" w:color="auto"/>
              </w:divBdr>
            </w:div>
            <w:div w:id="1909143467">
              <w:marLeft w:val="0"/>
              <w:marRight w:val="0"/>
              <w:marTop w:val="0"/>
              <w:marBottom w:val="0"/>
              <w:divBdr>
                <w:top w:val="none" w:sz="0" w:space="0" w:color="auto"/>
                <w:left w:val="none" w:sz="0" w:space="0" w:color="auto"/>
                <w:bottom w:val="none" w:sz="0" w:space="0" w:color="auto"/>
                <w:right w:val="none" w:sz="0" w:space="0" w:color="auto"/>
              </w:divBdr>
            </w:div>
            <w:div w:id="9168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7499">
      <w:bodyDiv w:val="1"/>
      <w:marLeft w:val="0"/>
      <w:marRight w:val="0"/>
      <w:marTop w:val="0"/>
      <w:marBottom w:val="0"/>
      <w:divBdr>
        <w:top w:val="none" w:sz="0" w:space="0" w:color="auto"/>
        <w:left w:val="none" w:sz="0" w:space="0" w:color="auto"/>
        <w:bottom w:val="none" w:sz="0" w:space="0" w:color="auto"/>
        <w:right w:val="none" w:sz="0" w:space="0" w:color="auto"/>
      </w:divBdr>
    </w:div>
    <w:div w:id="2047440035">
      <w:bodyDiv w:val="1"/>
      <w:marLeft w:val="0"/>
      <w:marRight w:val="0"/>
      <w:marTop w:val="0"/>
      <w:marBottom w:val="0"/>
      <w:divBdr>
        <w:top w:val="none" w:sz="0" w:space="0" w:color="auto"/>
        <w:left w:val="none" w:sz="0" w:space="0" w:color="auto"/>
        <w:bottom w:val="none" w:sz="0" w:space="0" w:color="auto"/>
        <w:right w:val="none" w:sz="0" w:space="0" w:color="auto"/>
      </w:divBdr>
      <w:divsChild>
        <w:div w:id="746270387">
          <w:marLeft w:val="0"/>
          <w:marRight w:val="0"/>
          <w:marTop w:val="0"/>
          <w:marBottom w:val="0"/>
          <w:divBdr>
            <w:top w:val="none" w:sz="0" w:space="0" w:color="auto"/>
            <w:left w:val="none" w:sz="0" w:space="0" w:color="auto"/>
            <w:bottom w:val="none" w:sz="0" w:space="0" w:color="auto"/>
            <w:right w:val="none" w:sz="0" w:space="0" w:color="auto"/>
          </w:divBdr>
          <w:divsChild>
            <w:div w:id="1644382124">
              <w:marLeft w:val="0"/>
              <w:marRight w:val="0"/>
              <w:marTop w:val="0"/>
              <w:marBottom w:val="0"/>
              <w:divBdr>
                <w:top w:val="none" w:sz="0" w:space="0" w:color="auto"/>
                <w:left w:val="none" w:sz="0" w:space="0" w:color="auto"/>
                <w:bottom w:val="none" w:sz="0" w:space="0" w:color="auto"/>
                <w:right w:val="none" w:sz="0" w:space="0" w:color="auto"/>
              </w:divBdr>
            </w:div>
            <w:div w:id="507672835">
              <w:marLeft w:val="0"/>
              <w:marRight w:val="0"/>
              <w:marTop w:val="0"/>
              <w:marBottom w:val="0"/>
              <w:divBdr>
                <w:top w:val="none" w:sz="0" w:space="0" w:color="auto"/>
                <w:left w:val="none" w:sz="0" w:space="0" w:color="auto"/>
                <w:bottom w:val="none" w:sz="0" w:space="0" w:color="auto"/>
                <w:right w:val="none" w:sz="0" w:space="0" w:color="auto"/>
              </w:divBdr>
            </w:div>
            <w:div w:id="278924799">
              <w:marLeft w:val="0"/>
              <w:marRight w:val="0"/>
              <w:marTop w:val="0"/>
              <w:marBottom w:val="0"/>
              <w:divBdr>
                <w:top w:val="none" w:sz="0" w:space="0" w:color="auto"/>
                <w:left w:val="none" w:sz="0" w:space="0" w:color="auto"/>
                <w:bottom w:val="none" w:sz="0" w:space="0" w:color="auto"/>
                <w:right w:val="none" w:sz="0" w:space="0" w:color="auto"/>
              </w:divBdr>
            </w:div>
            <w:div w:id="2014918427">
              <w:marLeft w:val="0"/>
              <w:marRight w:val="0"/>
              <w:marTop w:val="0"/>
              <w:marBottom w:val="0"/>
              <w:divBdr>
                <w:top w:val="none" w:sz="0" w:space="0" w:color="auto"/>
                <w:left w:val="none" w:sz="0" w:space="0" w:color="auto"/>
                <w:bottom w:val="none" w:sz="0" w:space="0" w:color="auto"/>
                <w:right w:val="none" w:sz="0" w:space="0" w:color="auto"/>
              </w:divBdr>
            </w:div>
            <w:div w:id="662247033">
              <w:marLeft w:val="0"/>
              <w:marRight w:val="0"/>
              <w:marTop w:val="0"/>
              <w:marBottom w:val="0"/>
              <w:divBdr>
                <w:top w:val="none" w:sz="0" w:space="0" w:color="auto"/>
                <w:left w:val="none" w:sz="0" w:space="0" w:color="auto"/>
                <w:bottom w:val="none" w:sz="0" w:space="0" w:color="auto"/>
                <w:right w:val="none" w:sz="0" w:space="0" w:color="auto"/>
              </w:divBdr>
            </w:div>
            <w:div w:id="679235425">
              <w:marLeft w:val="0"/>
              <w:marRight w:val="0"/>
              <w:marTop w:val="0"/>
              <w:marBottom w:val="0"/>
              <w:divBdr>
                <w:top w:val="none" w:sz="0" w:space="0" w:color="auto"/>
                <w:left w:val="none" w:sz="0" w:space="0" w:color="auto"/>
                <w:bottom w:val="none" w:sz="0" w:space="0" w:color="auto"/>
                <w:right w:val="none" w:sz="0" w:space="0" w:color="auto"/>
              </w:divBdr>
            </w:div>
            <w:div w:id="216166785">
              <w:marLeft w:val="0"/>
              <w:marRight w:val="0"/>
              <w:marTop w:val="0"/>
              <w:marBottom w:val="0"/>
              <w:divBdr>
                <w:top w:val="none" w:sz="0" w:space="0" w:color="auto"/>
                <w:left w:val="none" w:sz="0" w:space="0" w:color="auto"/>
                <w:bottom w:val="none" w:sz="0" w:space="0" w:color="auto"/>
                <w:right w:val="none" w:sz="0" w:space="0" w:color="auto"/>
              </w:divBdr>
            </w:div>
            <w:div w:id="844252006">
              <w:marLeft w:val="0"/>
              <w:marRight w:val="0"/>
              <w:marTop w:val="0"/>
              <w:marBottom w:val="0"/>
              <w:divBdr>
                <w:top w:val="none" w:sz="0" w:space="0" w:color="auto"/>
                <w:left w:val="none" w:sz="0" w:space="0" w:color="auto"/>
                <w:bottom w:val="none" w:sz="0" w:space="0" w:color="auto"/>
                <w:right w:val="none" w:sz="0" w:space="0" w:color="auto"/>
              </w:divBdr>
            </w:div>
            <w:div w:id="842744243">
              <w:marLeft w:val="0"/>
              <w:marRight w:val="0"/>
              <w:marTop w:val="0"/>
              <w:marBottom w:val="0"/>
              <w:divBdr>
                <w:top w:val="none" w:sz="0" w:space="0" w:color="auto"/>
                <w:left w:val="none" w:sz="0" w:space="0" w:color="auto"/>
                <w:bottom w:val="none" w:sz="0" w:space="0" w:color="auto"/>
                <w:right w:val="none" w:sz="0" w:space="0" w:color="auto"/>
              </w:divBdr>
            </w:div>
            <w:div w:id="308099671">
              <w:marLeft w:val="0"/>
              <w:marRight w:val="0"/>
              <w:marTop w:val="0"/>
              <w:marBottom w:val="0"/>
              <w:divBdr>
                <w:top w:val="none" w:sz="0" w:space="0" w:color="auto"/>
                <w:left w:val="none" w:sz="0" w:space="0" w:color="auto"/>
                <w:bottom w:val="none" w:sz="0" w:space="0" w:color="auto"/>
                <w:right w:val="none" w:sz="0" w:space="0" w:color="auto"/>
              </w:divBdr>
            </w:div>
            <w:div w:id="800686067">
              <w:marLeft w:val="0"/>
              <w:marRight w:val="0"/>
              <w:marTop w:val="0"/>
              <w:marBottom w:val="0"/>
              <w:divBdr>
                <w:top w:val="none" w:sz="0" w:space="0" w:color="auto"/>
                <w:left w:val="none" w:sz="0" w:space="0" w:color="auto"/>
                <w:bottom w:val="none" w:sz="0" w:space="0" w:color="auto"/>
                <w:right w:val="none" w:sz="0" w:space="0" w:color="auto"/>
              </w:divBdr>
            </w:div>
            <w:div w:id="1171216481">
              <w:marLeft w:val="0"/>
              <w:marRight w:val="0"/>
              <w:marTop w:val="0"/>
              <w:marBottom w:val="0"/>
              <w:divBdr>
                <w:top w:val="none" w:sz="0" w:space="0" w:color="auto"/>
                <w:left w:val="none" w:sz="0" w:space="0" w:color="auto"/>
                <w:bottom w:val="none" w:sz="0" w:space="0" w:color="auto"/>
                <w:right w:val="none" w:sz="0" w:space="0" w:color="auto"/>
              </w:divBdr>
            </w:div>
            <w:div w:id="1889609854">
              <w:marLeft w:val="0"/>
              <w:marRight w:val="0"/>
              <w:marTop w:val="0"/>
              <w:marBottom w:val="0"/>
              <w:divBdr>
                <w:top w:val="none" w:sz="0" w:space="0" w:color="auto"/>
                <w:left w:val="none" w:sz="0" w:space="0" w:color="auto"/>
                <w:bottom w:val="none" w:sz="0" w:space="0" w:color="auto"/>
                <w:right w:val="none" w:sz="0" w:space="0" w:color="auto"/>
              </w:divBdr>
            </w:div>
            <w:div w:id="1336496123">
              <w:marLeft w:val="0"/>
              <w:marRight w:val="0"/>
              <w:marTop w:val="0"/>
              <w:marBottom w:val="0"/>
              <w:divBdr>
                <w:top w:val="none" w:sz="0" w:space="0" w:color="auto"/>
                <w:left w:val="none" w:sz="0" w:space="0" w:color="auto"/>
                <w:bottom w:val="none" w:sz="0" w:space="0" w:color="auto"/>
                <w:right w:val="none" w:sz="0" w:space="0" w:color="auto"/>
              </w:divBdr>
            </w:div>
            <w:div w:id="697003895">
              <w:marLeft w:val="0"/>
              <w:marRight w:val="0"/>
              <w:marTop w:val="0"/>
              <w:marBottom w:val="0"/>
              <w:divBdr>
                <w:top w:val="none" w:sz="0" w:space="0" w:color="auto"/>
                <w:left w:val="none" w:sz="0" w:space="0" w:color="auto"/>
                <w:bottom w:val="none" w:sz="0" w:space="0" w:color="auto"/>
                <w:right w:val="none" w:sz="0" w:space="0" w:color="auto"/>
              </w:divBdr>
            </w:div>
            <w:div w:id="1583219885">
              <w:marLeft w:val="0"/>
              <w:marRight w:val="0"/>
              <w:marTop w:val="0"/>
              <w:marBottom w:val="0"/>
              <w:divBdr>
                <w:top w:val="none" w:sz="0" w:space="0" w:color="auto"/>
                <w:left w:val="none" w:sz="0" w:space="0" w:color="auto"/>
                <w:bottom w:val="none" w:sz="0" w:space="0" w:color="auto"/>
                <w:right w:val="none" w:sz="0" w:space="0" w:color="auto"/>
              </w:divBdr>
            </w:div>
            <w:div w:id="1606035339">
              <w:marLeft w:val="0"/>
              <w:marRight w:val="0"/>
              <w:marTop w:val="0"/>
              <w:marBottom w:val="0"/>
              <w:divBdr>
                <w:top w:val="none" w:sz="0" w:space="0" w:color="auto"/>
                <w:left w:val="none" w:sz="0" w:space="0" w:color="auto"/>
                <w:bottom w:val="none" w:sz="0" w:space="0" w:color="auto"/>
                <w:right w:val="none" w:sz="0" w:space="0" w:color="auto"/>
              </w:divBdr>
            </w:div>
            <w:div w:id="110780909">
              <w:marLeft w:val="0"/>
              <w:marRight w:val="0"/>
              <w:marTop w:val="0"/>
              <w:marBottom w:val="0"/>
              <w:divBdr>
                <w:top w:val="none" w:sz="0" w:space="0" w:color="auto"/>
                <w:left w:val="none" w:sz="0" w:space="0" w:color="auto"/>
                <w:bottom w:val="none" w:sz="0" w:space="0" w:color="auto"/>
                <w:right w:val="none" w:sz="0" w:space="0" w:color="auto"/>
              </w:divBdr>
            </w:div>
            <w:div w:id="772823714">
              <w:marLeft w:val="0"/>
              <w:marRight w:val="0"/>
              <w:marTop w:val="0"/>
              <w:marBottom w:val="0"/>
              <w:divBdr>
                <w:top w:val="none" w:sz="0" w:space="0" w:color="auto"/>
                <w:left w:val="none" w:sz="0" w:space="0" w:color="auto"/>
                <w:bottom w:val="none" w:sz="0" w:space="0" w:color="auto"/>
                <w:right w:val="none" w:sz="0" w:space="0" w:color="auto"/>
              </w:divBdr>
            </w:div>
          </w:divsChild>
        </w:div>
        <w:div w:id="1680306534">
          <w:marLeft w:val="0"/>
          <w:marRight w:val="0"/>
          <w:marTop w:val="0"/>
          <w:marBottom w:val="0"/>
          <w:divBdr>
            <w:top w:val="none" w:sz="0" w:space="0" w:color="auto"/>
            <w:left w:val="none" w:sz="0" w:space="0" w:color="auto"/>
            <w:bottom w:val="none" w:sz="0" w:space="0" w:color="auto"/>
            <w:right w:val="none" w:sz="0" w:space="0" w:color="auto"/>
          </w:divBdr>
          <w:divsChild>
            <w:div w:id="847402788">
              <w:marLeft w:val="0"/>
              <w:marRight w:val="0"/>
              <w:marTop w:val="0"/>
              <w:marBottom w:val="0"/>
              <w:divBdr>
                <w:top w:val="none" w:sz="0" w:space="0" w:color="auto"/>
                <w:left w:val="none" w:sz="0" w:space="0" w:color="auto"/>
                <w:bottom w:val="none" w:sz="0" w:space="0" w:color="auto"/>
                <w:right w:val="none" w:sz="0" w:space="0" w:color="auto"/>
              </w:divBdr>
            </w:div>
            <w:div w:id="476921928">
              <w:marLeft w:val="0"/>
              <w:marRight w:val="0"/>
              <w:marTop w:val="0"/>
              <w:marBottom w:val="0"/>
              <w:divBdr>
                <w:top w:val="none" w:sz="0" w:space="0" w:color="auto"/>
                <w:left w:val="none" w:sz="0" w:space="0" w:color="auto"/>
                <w:bottom w:val="none" w:sz="0" w:space="0" w:color="auto"/>
                <w:right w:val="none" w:sz="0" w:space="0" w:color="auto"/>
              </w:divBdr>
            </w:div>
            <w:div w:id="449980635">
              <w:marLeft w:val="0"/>
              <w:marRight w:val="0"/>
              <w:marTop w:val="0"/>
              <w:marBottom w:val="0"/>
              <w:divBdr>
                <w:top w:val="none" w:sz="0" w:space="0" w:color="auto"/>
                <w:left w:val="none" w:sz="0" w:space="0" w:color="auto"/>
                <w:bottom w:val="none" w:sz="0" w:space="0" w:color="auto"/>
                <w:right w:val="none" w:sz="0" w:space="0" w:color="auto"/>
              </w:divBdr>
            </w:div>
            <w:div w:id="1915504424">
              <w:marLeft w:val="0"/>
              <w:marRight w:val="0"/>
              <w:marTop w:val="0"/>
              <w:marBottom w:val="0"/>
              <w:divBdr>
                <w:top w:val="none" w:sz="0" w:space="0" w:color="auto"/>
                <w:left w:val="none" w:sz="0" w:space="0" w:color="auto"/>
                <w:bottom w:val="none" w:sz="0" w:space="0" w:color="auto"/>
                <w:right w:val="none" w:sz="0" w:space="0" w:color="auto"/>
              </w:divBdr>
            </w:div>
          </w:divsChild>
        </w:div>
        <w:div w:id="2091535668">
          <w:marLeft w:val="0"/>
          <w:marRight w:val="0"/>
          <w:marTop w:val="0"/>
          <w:marBottom w:val="0"/>
          <w:divBdr>
            <w:top w:val="none" w:sz="0" w:space="0" w:color="auto"/>
            <w:left w:val="none" w:sz="0" w:space="0" w:color="auto"/>
            <w:bottom w:val="none" w:sz="0" w:space="0" w:color="auto"/>
            <w:right w:val="none" w:sz="0" w:space="0" w:color="auto"/>
          </w:divBdr>
          <w:divsChild>
            <w:div w:id="1891304508">
              <w:marLeft w:val="-75"/>
              <w:marRight w:val="0"/>
              <w:marTop w:val="30"/>
              <w:marBottom w:val="30"/>
              <w:divBdr>
                <w:top w:val="none" w:sz="0" w:space="0" w:color="auto"/>
                <w:left w:val="none" w:sz="0" w:space="0" w:color="auto"/>
                <w:bottom w:val="none" w:sz="0" w:space="0" w:color="auto"/>
                <w:right w:val="none" w:sz="0" w:space="0" w:color="auto"/>
              </w:divBdr>
              <w:divsChild>
                <w:div w:id="433478087">
                  <w:marLeft w:val="0"/>
                  <w:marRight w:val="0"/>
                  <w:marTop w:val="0"/>
                  <w:marBottom w:val="0"/>
                  <w:divBdr>
                    <w:top w:val="none" w:sz="0" w:space="0" w:color="auto"/>
                    <w:left w:val="none" w:sz="0" w:space="0" w:color="auto"/>
                    <w:bottom w:val="none" w:sz="0" w:space="0" w:color="auto"/>
                    <w:right w:val="none" w:sz="0" w:space="0" w:color="auto"/>
                  </w:divBdr>
                  <w:divsChild>
                    <w:div w:id="119887331">
                      <w:marLeft w:val="0"/>
                      <w:marRight w:val="0"/>
                      <w:marTop w:val="0"/>
                      <w:marBottom w:val="0"/>
                      <w:divBdr>
                        <w:top w:val="none" w:sz="0" w:space="0" w:color="auto"/>
                        <w:left w:val="none" w:sz="0" w:space="0" w:color="auto"/>
                        <w:bottom w:val="none" w:sz="0" w:space="0" w:color="auto"/>
                        <w:right w:val="none" w:sz="0" w:space="0" w:color="auto"/>
                      </w:divBdr>
                    </w:div>
                  </w:divsChild>
                </w:div>
                <w:div w:id="1683972725">
                  <w:marLeft w:val="0"/>
                  <w:marRight w:val="0"/>
                  <w:marTop w:val="0"/>
                  <w:marBottom w:val="0"/>
                  <w:divBdr>
                    <w:top w:val="none" w:sz="0" w:space="0" w:color="auto"/>
                    <w:left w:val="none" w:sz="0" w:space="0" w:color="auto"/>
                    <w:bottom w:val="none" w:sz="0" w:space="0" w:color="auto"/>
                    <w:right w:val="none" w:sz="0" w:space="0" w:color="auto"/>
                  </w:divBdr>
                  <w:divsChild>
                    <w:div w:id="14393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8068">
          <w:marLeft w:val="0"/>
          <w:marRight w:val="0"/>
          <w:marTop w:val="0"/>
          <w:marBottom w:val="0"/>
          <w:divBdr>
            <w:top w:val="none" w:sz="0" w:space="0" w:color="auto"/>
            <w:left w:val="none" w:sz="0" w:space="0" w:color="auto"/>
            <w:bottom w:val="none" w:sz="0" w:space="0" w:color="auto"/>
            <w:right w:val="none" w:sz="0" w:space="0" w:color="auto"/>
          </w:divBdr>
          <w:divsChild>
            <w:div w:id="1859274297">
              <w:marLeft w:val="0"/>
              <w:marRight w:val="0"/>
              <w:marTop w:val="0"/>
              <w:marBottom w:val="0"/>
              <w:divBdr>
                <w:top w:val="none" w:sz="0" w:space="0" w:color="auto"/>
                <w:left w:val="none" w:sz="0" w:space="0" w:color="auto"/>
                <w:bottom w:val="none" w:sz="0" w:space="0" w:color="auto"/>
                <w:right w:val="none" w:sz="0" w:space="0" w:color="auto"/>
              </w:divBdr>
            </w:div>
            <w:div w:id="461927117">
              <w:marLeft w:val="0"/>
              <w:marRight w:val="0"/>
              <w:marTop w:val="0"/>
              <w:marBottom w:val="0"/>
              <w:divBdr>
                <w:top w:val="none" w:sz="0" w:space="0" w:color="auto"/>
                <w:left w:val="none" w:sz="0" w:space="0" w:color="auto"/>
                <w:bottom w:val="none" w:sz="0" w:space="0" w:color="auto"/>
                <w:right w:val="none" w:sz="0" w:space="0" w:color="auto"/>
              </w:divBdr>
            </w:div>
            <w:div w:id="1104302024">
              <w:marLeft w:val="0"/>
              <w:marRight w:val="0"/>
              <w:marTop w:val="0"/>
              <w:marBottom w:val="0"/>
              <w:divBdr>
                <w:top w:val="none" w:sz="0" w:space="0" w:color="auto"/>
                <w:left w:val="none" w:sz="0" w:space="0" w:color="auto"/>
                <w:bottom w:val="none" w:sz="0" w:space="0" w:color="auto"/>
                <w:right w:val="none" w:sz="0" w:space="0" w:color="auto"/>
              </w:divBdr>
            </w:div>
            <w:div w:id="1413887988">
              <w:marLeft w:val="0"/>
              <w:marRight w:val="0"/>
              <w:marTop w:val="0"/>
              <w:marBottom w:val="0"/>
              <w:divBdr>
                <w:top w:val="none" w:sz="0" w:space="0" w:color="auto"/>
                <w:left w:val="none" w:sz="0" w:space="0" w:color="auto"/>
                <w:bottom w:val="none" w:sz="0" w:space="0" w:color="auto"/>
                <w:right w:val="none" w:sz="0" w:space="0" w:color="auto"/>
              </w:divBdr>
            </w:div>
            <w:div w:id="565533386">
              <w:marLeft w:val="0"/>
              <w:marRight w:val="0"/>
              <w:marTop w:val="0"/>
              <w:marBottom w:val="0"/>
              <w:divBdr>
                <w:top w:val="none" w:sz="0" w:space="0" w:color="auto"/>
                <w:left w:val="none" w:sz="0" w:space="0" w:color="auto"/>
                <w:bottom w:val="none" w:sz="0" w:space="0" w:color="auto"/>
                <w:right w:val="none" w:sz="0" w:space="0" w:color="auto"/>
              </w:divBdr>
            </w:div>
            <w:div w:id="331102588">
              <w:marLeft w:val="0"/>
              <w:marRight w:val="0"/>
              <w:marTop w:val="0"/>
              <w:marBottom w:val="0"/>
              <w:divBdr>
                <w:top w:val="none" w:sz="0" w:space="0" w:color="auto"/>
                <w:left w:val="none" w:sz="0" w:space="0" w:color="auto"/>
                <w:bottom w:val="none" w:sz="0" w:space="0" w:color="auto"/>
                <w:right w:val="none" w:sz="0" w:space="0" w:color="auto"/>
              </w:divBdr>
            </w:div>
            <w:div w:id="1522620040">
              <w:marLeft w:val="0"/>
              <w:marRight w:val="0"/>
              <w:marTop w:val="0"/>
              <w:marBottom w:val="0"/>
              <w:divBdr>
                <w:top w:val="none" w:sz="0" w:space="0" w:color="auto"/>
                <w:left w:val="none" w:sz="0" w:space="0" w:color="auto"/>
                <w:bottom w:val="none" w:sz="0" w:space="0" w:color="auto"/>
                <w:right w:val="none" w:sz="0" w:space="0" w:color="auto"/>
              </w:divBdr>
            </w:div>
            <w:div w:id="885606323">
              <w:marLeft w:val="0"/>
              <w:marRight w:val="0"/>
              <w:marTop w:val="0"/>
              <w:marBottom w:val="0"/>
              <w:divBdr>
                <w:top w:val="none" w:sz="0" w:space="0" w:color="auto"/>
                <w:left w:val="none" w:sz="0" w:space="0" w:color="auto"/>
                <w:bottom w:val="none" w:sz="0" w:space="0" w:color="auto"/>
                <w:right w:val="none" w:sz="0" w:space="0" w:color="auto"/>
              </w:divBdr>
            </w:div>
            <w:div w:id="803236203">
              <w:marLeft w:val="0"/>
              <w:marRight w:val="0"/>
              <w:marTop w:val="0"/>
              <w:marBottom w:val="0"/>
              <w:divBdr>
                <w:top w:val="none" w:sz="0" w:space="0" w:color="auto"/>
                <w:left w:val="none" w:sz="0" w:space="0" w:color="auto"/>
                <w:bottom w:val="none" w:sz="0" w:space="0" w:color="auto"/>
                <w:right w:val="none" w:sz="0" w:space="0" w:color="auto"/>
              </w:divBdr>
            </w:div>
            <w:div w:id="1815296173">
              <w:marLeft w:val="0"/>
              <w:marRight w:val="0"/>
              <w:marTop w:val="0"/>
              <w:marBottom w:val="0"/>
              <w:divBdr>
                <w:top w:val="none" w:sz="0" w:space="0" w:color="auto"/>
                <w:left w:val="none" w:sz="0" w:space="0" w:color="auto"/>
                <w:bottom w:val="none" w:sz="0" w:space="0" w:color="auto"/>
                <w:right w:val="none" w:sz="0" w:space="0" w:color="auto"/>
              </w:divBdr>
            </w:div>
            <w:div w:id="1520126115">
              <w:marLeft w:val="0"/>
              <w:marRight w:val="0"/>
              <w:marTop w:val="0"/>
              <w:marBottom w:val="0"/>
              <w:divBdr>
                <w:top w:val="none" w:sz="0" w:space="0" w:color="auto"/>
                <w:left w:val="none" w:sz="0" w:space="0" w:color="auto"/>
                <w:bottom w:val="none" w:sz="0" w:space="0" w:color="auto"/>
                <w:right w:val="none" w:sz="0" w:space="0" w:color="auto"/>
              </w:divBdr>
            </w:div>
            <w:div w:id="1130974127">
              <w:marLeft w:val="0"/>
              <w:marRight w:val="0"/>
              <w:marTop w:val="0"/>
              <w:marBottom w:val="0"/>
              <w:divBdr>
                <w:top w:val="none" w:sz="0" w:space="0" w:color="auto"/>
                <w:left w:val="none" w:sz="0" w:space="0" w:color="auto"/>
                <w:bottom w:val="none" w:sz="0" w:space="0" w:color="auto"/>
                <w:right w:val="none" w:sz="0" w:space="0" w:color="auto"/>
              </w:divBdr>
            </w:div>
            <w:div w:id="607935219">
              <w:marLeft w:val="0"/>
              <w:marRight w:val="0"/>
              <w:marTop w:val="0"/>
              <w:marBottom w:val="0"/>
              <w:divBdr>
                <w:top w:val="none" w:sz="0" w:space="0" w:color="auto"/>
                <w:left w:val="none" w:sz="0" w:space="0" w:color="auto"/>
                <w:bottom w:val="none" w:sz="0" w:space="0" w:color="auto"/>
                <w:right w:val="none" w:sz="0" w:space="0" w:color="auto"/>
              </w:divBdr>
            </w:div>
            <w:div w:id="1318608489">
              <w:marLeft w:val="0"/>
              <w:marRight w:val="0"/>
              <w:marTop w:val="0"/>
              <w:marBottom w:val="0"/>
              <w:divBdr>
                <w:top w:val="none" w:sz="0" w:space="0" w:color="auto"/>
                <w:left w:val="none" w:sz="0" w:space="0" w:color="auto"/>
                <w:bottom w:val="none" w:sz="0" w:space="0" w:color="auto"/>
                <w:right w:val="none" w:sz="0" w:space="0" w:color="auto"/>
              </w:divBdr>
            </w:div>
            <w:div w:id="351147287">
              <w:marLeft w:val="0"/>
              <w:marRight w:val="0"/>
              <w:marTop w:val="0"/>
              <w:marBottom w:val="0"/>
              <w:divBdr>
                <w:top w:val="none" w:sz="0" w:space="0" w:color="auto"/>
                <w:left w:val="none" w:sz="0" w:space="0" w:color="auto"/>
                <w:bottom w:val="none" w:sz="0" w:space="0" w:color="auto"/>
                <w:right w:val="none" w:sz="0" w:space="0" w:color="auto"/>
              </w:divBdr>
            </w:div>
            <w:div w:id="421030206">
              <w:marLeft w:val="0"/>
              <w:marRight w:val="0"/>
              <w:marTop w:val="0"/>
              <w:marBottom w:val="0"/>
              <w:divBdr>
                <w:top w:val="none" w:sz="0" w:space="0" w:color="auto"/>
                <w:left w:val="none" w:sz="0" w:space="0" w:color="auto"/>
                <w:bottom w:val="none" w:sz="0" w:space="0" w:color="auto"/>
                <w:right w:val="none" w:sz="0" w:space="0" w:color="auto"/>
              </w:divBdr>
            </w:div>
            <w:div w:id="455638374">
              <w:marLeft w:val="0"/>
              <w:marRight w:val="0"/>
              <w:marTop w:val="0"/>
              <w:marBottom w:val="0"/>
              <w:divBdr>
                <w:top w:val="none" w:sz="0" w:space="0" w:color="auto"/>
                <w:left w:val="none" w:sz="0" w:space="0" w:color="auto"/>
                <w:bottom w:val="none" w:sz="0" w:space="0" w:color="auto"/>
                <w:right w:val="none" w:sz="0" w:space="0" w:color="auto"/>
              </w:divBdr>
            </w:div>
            <w:div w:id="1825269890">
              <w:marLeft w:val="0"/>
              <w:marRight w:val="0"/>
              <w:marTop w:val="0"/>
              <w:marBottom w:val="0"/>
              <w:divBdr>
                <w:top w:val="none" w:sz="0" w:space="0" w:color="auto"/>
                <w:left w:val="none" w:sz="0" w:space="0" w:color="auto"/>
                <w:bottom w:val="none" w:sz="0" w:space="0" w:color="auto"/>
                <w:right w:val="none" w:sz="0" w:space="0" w:color="auto"/>
              </w:divBdr>
            </w:div>
            <w:div w:id="1834221904">
              <w:marLeft w:val="0"/>
              <w:marRight w:val="0"/>
              <w:marTop w:val="0"/>
              <w:marBottom w:val="0"/>
              <w:divBdr>
                <w:top w:val="none" w:sz="0" w:space="0" w:color="auto"/>
                <w:left w:val="none" w:sz="0" w:space="0" w:color="auto"/>
                <w:bottom w:val="none" w:sz="0" w:space="0" w:color="auto"/>
                <w:right w:val="none" w:sz="0" w:space="0" w:color="auto"/>
              </w:divBdr>
            </w:div>
            <w:div w:id="1732970439">
              <w:marLeft w:val="0"/>
              <w:marRight w:val="0"/>
              <w:marTop w:val="0"/>
              <w:marBottom w:val="0"/>
              <w:divBdr>
                <w:top w:val="none" w:sz="0" w:space="0" w:color="auto"/>
                <w:left w:val="none" w:sz="0" w:space="0" w:color="auto"/>
                <w:bottom w:val="none" w:sz="0" w:space="0" w:color="auto"/>
                <w:right w:val="none" w:sz="0" w:space="0" w:color="auto"/>
              </w:divBdr>
            </w:div>
          </w:divsChild>
        </w:div>
        <w:div w:id="608202542">
          <w:marLeft w:val="0"/>
          <w:marRight w:val="0"/>
          <w:marTop w:val="0"/>
          <w:marBottom w:val="0"/>
          <w:divBdr>
            <w:top w:val="none" w:sz="0" w:space="0" w:color="auto"/>
            <w:left w:val="none" w:sz="0" w:space="0" w:color="auto"/>
            <w:bottom w:val="none" w:sz="0" w:space="0" w:color="auto"/>
            <w:right w:val="none" w:sz="0" w:space="0" w:color="auto"/>
          </w:divBdr>
          <w:divsChild>
            <w:div w:id="83768908">
              <w:marLeft w:val="0"/>
              <w:marRight w:val="0"/>
              <w:marTop w:val="0"/>
              <w:marBottom w:val="0"/>
              <w:divBdr>
                <w:top w:val="none" w:sz="0" w:space="0" w:color="auto"/>
                <w:left w:val="none" w:sz="0" w:space="0" w:color="auto"/>
                <w:bottom w:val="none" w:sz="0" w:space="0" w:color="auto"/>
                <w:right w:val="none" w:sz="0" w:space="0" w:color="auto"/>
              </w:divBdr>
            </w:div>
            <w:div w:id="319578194">
              <w:marLeft w:val="0"/>
              <w:marRight w:val="0"/>
              <w:marTop w:val="0"/>
              <w:marBottom w:val="0"/>
              <w:divBdr>
                <w:top w:val="none" w:sz="0" w:space="0" w:color="auto"/>
                <w:left w:val="none" w:sz="0" w:space="0" w:color="auto"/>
                <w:bottom w:val="none" w:sz="0" w:space="0" w:color="auto"/>
                <w:right w:val="none" w:sz="0" w:space="0" w:color="auto"/>
              </w:divBdr>
            </w:div>
            <w:div w:id="1223449079">
              <w:marLeft w:val="0"/>
              <w:marRight w:val="0"/>
              <w:marTop w:val="0"/>
              <w:marBottom w:val="0"/>
              <w:divBdr>
                <w:top w:val="none" w:sz="0" w:space="0" w:color="auto"/>
                <w:left w:val="none" w:sz="0" w:space="0" w:color="auto"/>
                <w:bottom w:val="none" w:sz="0" w:space="0" w:color="auto"/>
                <w:right w:val="none" w:sz="0" w:space="0" w:color="auto"/>
              </w:divBdr>
            </w:div>
            <w:div w:id="1781682653">
              <w:marLeft w:val="0"/>
              <w:marRight w:val="0"/>
              <w:marTop w:val="0"/>
              <w:marBottom w:val="0"/>
              <w:divBdr>
                <w:top w:val="none" w:sz="0" w:space="0" w:color="auto"/>
                <w:left w:val="none" w:sz="0" w:space="0" w:color="auto"/>
                <w:bottom w:val="none" w:sz="0" w:space="0" w:color="auto"/>
                <w:right w:val="none" w:sz="0" w:space="0" w:color="auto"/>
              </w:divBdr>
            </w:div>
            <w:div w:id="560597576">
              <w:marLeft w:val="0"/>
              <w:marRight w:val="0"/>
              <w:marTop w:val="0"/>
              <w:marBottom w:val="0"/>
              <w:divBdr>
                <w:top w:val="none" w:sz="0" w:space="0" w:color="auto"/>
                <w:left w:val="none" w:sz="0" w:space="0" w:color="auto"/>
                <w:bottom w:val="none" w:sz="0" w:space="0" w:color="auto"/>
                <w:right w:val="none" w:sz="0" w:space="0" w:color="auto"/>
              </w:divBdr>
            </w:div>
            <w:div w:id="1968851465">
              <w:marLeft w:val="0"/>
              <w:marRight w:val="0"/>
              <w:marTop w:val="0"/>
              <w:marBottom w:val="0"/>
              <w:divBdr>
                <w:top w:val="none" w:sz="0" w:space="0" w:color="auto"/>
                <w:left w:val="none" w:sz="0" w:space="0" w:color="auto"/>
                <w:bottom w:val="none" w:sz="0" w:space="0" w:color="auto"/>
                <w:right w:val="none" w:sz="0" w:space="0" w:color="auto"/>
              </w:divBdr>
            </w:div>
            <w:div w:id="1978991622">
              <w:marLeft w:val="0"/>
              <w:marRight w:val="0"/>
              <w:marTop w:val="0"/>
              <w:marBottom w:val="0"/>
              <w:divBdr>
                <w:top w:val="none" w:sz="0" w:space="0" w:color="auto"/>
                <w:left w:val="none" w:sz="0" w:space="0" w:color="auto"/>
                <w:bottom w:val="none" w:sz="0" w:space="0" w:color="auto"/>
                <w:right w:val="none" w:sz="0" w:space="0" w:color="auto"/>
              </w:divBdr>
            </w:div>
            <w:div w:id="1827547918">
              <w:marLeft w:val="0"/>
              <w:marRight w:val="0"/>
              <w:marTop w:val="0"/>
              <w:marBottom w:val="0"/>
              <w:divBdr>
                <w:top w:val="none" w:sz="0" w:space="0" w:color="auto"/>
                <w:left w:val="none" w:sz="0" w:space="0" w:color="auto"/>
                <w:bottom w:val="none" w:sz="0" w:space="0" w:color="auto"/>
                <w:right w:val="none" w:sz="0" w:space="0" w:color="auto"/>
              </w:divBdr>
            </w:div>
            <w:div w:id="1102341976">
              <w:marLeft w:val="0"/>
              <w:marRight w:val="0"/>
              <w:marTop w:val="0"/>
              <w:marBottom w:val="0"/>
              <w:divBdr>
                <w:top w:val="none" w:sz="0" w:space="0" w:color="auto"/>
                <w:left w:val="none" w:sz="0" w:space="0" w:color="auto"/>
                <w:bottom w:val="none" w:sz="0" w:space="0" w:color="auto"/>
                <w:right w:val="none" w:sz="0" w:space="0" w:color="auto"/>
              </w:divBdr>
            </w:div>
            <w:div w:id="1051811704">
              <w:marLeft w:val="0"/>
              <w:marRight w:val="0"/>
              <w:marTop w:val="0"/>
              <w:marBottom w:val="0"/>
              <w:divBdr>
                <w:top w:val="none" w:sz="0" w:space="0" w:color="auto"/>
                <w:left w:val="none" w:sz="0" w:space="0" w:color="auto"/>
                <w:bottom w:val="none" w:sz="0" w:space="0" w:color="auto"/>
                <w:right w:val="none" w:sz="0" w:space="0" w:color="auto"/>
              </w:divBdr>
            </w:div>
            <w:div w:id="1907108890">
              <w:marLeft w:val="0"/>
              <w:marRight w:val="0"/>
              <w:marTop w:val="0"/>
              <w:marBottom w:val="0"/>
              <w:divBdr>
                <w:top w:val="none" w:sz="0" w:space="0" w:color="auto"/>
                <w:left w:val="none" w:sz="0" w:space="0" w:color="auto"/>
                <w:bottom w:val="none" w:sz="0" w:space="0" w:color="auto"/>
                <w:right w:val="none" w:sz="0" w:space="0" w:color="auto"/>
              </w:divBdr>
            </w:div>
            <w:div w:id="1966081805">
              <w:marLeft w:val="0"/>
              <w:marRight w:val="0"/>
              <w:marTop w:val="0"/>
              <w:marBottom w:val="0"/>
              <w:divBdr>
                <w:top w:val="none" w:sz="0" w:space="0" w:color="auto"/>
                <w:left w:val="none" w:sz="0" w:space="0" w:color="auto"/>
                <w:bottom w:val="none" w:sz="0" w:space="0" w:color="auto"/>
                <w:right w:val="none" w:sz="0" w:space="0" w:color="auto"/>
              </w:divBdr>
            </w:div>
            <w:div w:id="447432078">
              <w:marLeft w:val="0"/>
              <w:marRight w:val="0"/>
              <w:marTop w:val="0"/>
              <w:marBottom w:val="0"/>
              <w:divBdr>
                <w:top w:val="none" w:sz="0" w:space="0" w:color="auto"/>
                <w:left w:val="none" w:sz="0" w:space="0" w:color="auto"/>
                <w:bottom w:val="none" w:sz="0" w:space="0" w:color="auto"/>
                <w:right w:val="none" w:sz="0" w:space="0" w:color="auto"/>
              </w:divBdr>
            </w:div>
            <w:div w:id="1880894604">
              <w:marLeft w:val="0"/>
              <w:marRight w:val="0"/>
              <w:marTop w:val="0"/>
              <w:marBottom w:val="0"/>
              <w:divBdr>
                <w:top w:val="none" w:sz="0" w:space="0" w:color="auto"/>
                <w:left w:val="none" w:sz="0" w:space="0" w:color="auto"/>
                <w:bottom w:val="none" w:sz="0" w:space="0" w:color="auto"/>
                <w:right w:val="none" w:sz="0" w:space="0" w:color="auto"/>
              </w:divBdr>
            </w:div>
            <w:div w:id="498348427">
              <w:marLeft w:val="0"/>
              <w:marRight w:val="0"/>
              <w:marTop w:val="0"/>
              <w:marBottom w:val="0"/>
              <w:divBdr>
                <w:top w:val="none" w:sz="0" w:space="0" w:color="auto"/>
                <w:left w:val="none" w:sz="0" w:space="0" w:color="auto"/>
                <w:bottom w:val="none" w:sz="0" w:space="0" w:color="auto"/>
                <w:right w:val="none" w:sz="0" w:space="0" w:color="auto"/>
              </w:divBdr>
            </w:div>
            <w:div w:id="969827373">
              <w:marLeft w:val="0"/>
              <w:marRight w:val="0"/>
              <w:marTop w:val="0"/>
              <w:marBottom w:val="0"/>
              <w:divBdr>
                <w:top w:val="none" w:sz="0" w:space="0" w:color="auto"/>
                <w:left w:val="none" w:sz="0" w:space="0" w:color="auto"/>
                <w:bottom w:val="none" w:sz="0" w:space="0" w:color="auto"/>
                <w:right w:val="none" w:sz="0" w:space="0" w:color="auto"/>
              </w:divBdr>
            </w:div>
            <w:div w:id="1156799451">
              <w:marLeft w:val="0"/>
              <w:marRight w:val="0"/>
              <w:marTop w:val="0"/>
              <w:marBottom w:val="0"/>
              <w:divBdr>
                <w:top w:val="none" w:sz="0" w:space="0" w:color="auto"/>
                <w:left w:val="none" w:sz="0" w:space="0" w:color="auto"/>
                <w:bottom w:val="none" w:sz="0" w:space="0" w:color="auto"/>
                <w:right w:val="none" w:sz="0" w:space="0" w:color="auto"/>
              </w:divBdr>
            </w:div>
            <w:div w:id="269747935">
              <w:marLeft w:val="0"/>
              <w:marRight w:val="0"/>
              <w:marTop w:val="0"/>
              <w:marBottom w:val="0"/>
              <w:divBdr>
                <w:top w:val="none" w:sz="0" w:space="0" w:color="auto"/>
                <w:left w:val="none" w:sz="0" w:space="0" w:color="auto"/>
                <w:bottom w:val="none" w:sz="0" w:space="0" w:color="auto"/>
                <w:right w:val="none" w:sz="0" w:space="0" w:color="auto"/>
              </w:divBdr>
            </w:div>
            <w:div w:id="463351041">
              <w:marLeft w:val="0"/>
              <w:marRight w:val="0"/>
              <w:marTop w:val="0"/>
              <w:marBottom w:val="0"/>
              <w:divBdr>
                <w:top w:val="none" w:sz="0" w:space="0" w:color="auto"/>
                <w:left w:val="none" w:sz="0" w:space="0" w:color="auto"/>
                <w:bottom w:val="none" w:sz="0" w:space="0" w:color="auto"/>
                <w:right w:val="none" w:sz="0" w:space="0" w:color="auto"/>
              </w:divBdr>
            </w:div>
            <w:div w:id="392848702">
              <w:marLeft w:val="0"/>
              <w:marRight w:val="0"/>
              <w:marTop w:val="0"/>
              <w:marBottom w:val="0"/>
              <w:divBdr>
                <w:top w:val="none" w:sz="0" w:space="0" w:color="auto"/>
                <w:left w:val="none" w:sz="0" w:space="0" w:color="auto"/>
                <w:bottom w:val="none" w:sz="0" w:space="0" w:color="auto"/>
                <w:right w:val="none" w:sz="0" w:space="0" w:color="auto"/>
              </w:divBdr>
            </w:div>
          </w:divsChild>
        </w:div>
        <w:div w:id="1751463085">
          <w:marLeft w:val="0"/>
          <w:marRight w:val="0"/>
          <w:marTop w:val="0"/>
          <w:marBottom w:val="0"/>
          <w:divBdr>
            <w:top w:val="none" w:sz="0" w:space="0" w:color="auto"/>
            <w:left w:val="none" w:sz="0" w:space="0" w:color="auto"/>
            <w:bottom w:val="none" w:sz="0" w:space="0" w:color="auto"/>
            <w:right w:val="none" w:sz="0" w:space="0" w:color="auto"/>
          </w:divBdr>
        </w:div>
        <w:div w:id="1932155756">
          <w:marLeft w:val="0"/>
          <w:marRight w:val="0"/>
          <w:marTop w:val="0"/>
          <w:marBottom w:val="0"/>
          <w:divBdr>
            <w:top w:val="none" w:sz="0" w:space="0" w:color="auto"/>
            <w:left w:val="none" w:sz="0" w:space="0" w:color="auto"/>
            <w:bottom w:val="none" w:sz="0" w:space="0" w:color="auto"/>
            <w:right w:val="none" w:sz="0" w:space="0" w:color="auto"/>
          </w:divBdr>
        </w:div>
        <w:div w:id="1859469385">
          <w:marLeft w:val="0"/>
          <w:marRight w:val="0"/>
          <w:marTop w:val="0"/>
          <w:marBottom w:val="0"/>
          <w:divBdr>
            <w:top w:val="none" w:sz="0" w:space="0" w:color="auto"/>
            <w:left w:val="none" w:sz="0" w:space="0" w:color="auto"/>
            <w:bottom w:val="none" w:sz="0" w:space="0" w:color="auto"/>
            <w:right w:val="none" w:sz="0" w:space="0" w:color="auto"/>
          </w:divBdr>
        </w:div>
        <w:div w:id="1248419981">
          <w:marLeft w:val="0"/>
          <w:marRight w:val="0"/>
          <w:marTop w:val="0"/>
          <w:marBottom w:val="0"/>
          <w:divBdr>
            <w:top w:val="none" w:sz="0" w:space="0" w:color="auto"/>
            <w:left w:val="none" w:sz="0" w:space="0" w:color="auto"/>
            <w:bottom w:val="none" w:sz="0" w:space="0" w:color="auto"/>
            <w:right w:val="none" w:sz="0" w:space="0" w:color="auto"/>
          </w:divBdr>
        </w:div>
        <w:div w:id="450437426">
          <w:marLeft w:val="0"/>
          <w:marRight w:val="0"/>
          <w:marTop w:val="0"/>
          <w:marBottom w:val="0"/>
          <w:divBdr>
            <w:top w:val="none" w:sz="0" w:space="0" w:color="auto"/>
            <w:left w:val="none" w:sz="0" w:space="0" w:color="auto"/>
            <w:bottom w:val="none" w:sz="0" w:space="0" w:color="auto"/>
            <w:right w:val="none" w:sz="0" w:space="0" w:color="auto"/>
          </w:divBdr>
        </w:div>
        <w:div w:id="477109117">
          <w:marLeft w:val="0"/>
          <w:marRight w:val="0"/>
          <w:marTop w:val="0"/>
          <w:marBottom w:val="0"/>
          <w:divBdr>
            <w:top w:val="none" w:sz="0" w:space="0" w:color="auto"/>
            <w:left w:val="none" w:sz="0" w:space="0" w:color="auto"/>
            <w:bottom w:val="none" w:sz="0" w:space="0" w:color="auto"/>
            <w:right w:val="none" w:sz="0" w:space="0" w:color="auto"/>
          </w:divBdr>
        </w:div>
        <w:div w:id="354186525">
          <w:marLeft w:val="0"/>
          <w:marRight w:val="0"/>
          <w:marTop w:val="0"/>
          <w:marBottom w:val="0"/>
          <w:divBdr>
            <w:top w:val="none" w:sz="0" w:space="0" w:color="auto"/>
            <w:left w:val="none" w:sz="0" w:space="0" w:color="auto"/>
            <w:bottom w:val="none" w:sz="0" w:space="0" w:color="auto"/>
            <w:right w:val="none" w:sz="0" w:space="0" w:color="auto"/>
          </w:divBdr>
        </w:div>
        <w:div w:id="2000496827">
          <w:marLeft w:val="0"/>
          <w:marRight w:val="0"/>
          <w:marTop w:val="0"/>
          <w:marBottom w:val="0"/>
          <w:divBdr>
            <w:top w:val="none" w:sz="0" w:space="0" w:color="auto"/>
            <w:left w:val="none" w:sz="0" w:space="0" w:color="auto"/>
            <w:bottom w:val="none" w:sz="0" w:space="0" w:color="auto"/>
            <w:right w:val="none" w:sz="0" w:space="0" w:color="auto"/>
          </w:divBdr>
        </w:div>
        <w:div w:id="732236696">
          <w:marLeft w:val="0"/>
          <w:marRight w:val="0"/>
          <w:marTop w:val="0"/>
          <w:marBottom w:val="0"/>
          <w:divBdr>
            <w:top w:val="none" w:sz="0" w:space="0" w:color="auto"/>
            <w:left w:val="none" w:sz="0" w:space="0" w:color="auto"/>
            <w:bottom w:val="none" w:sz="0" w:space="0" w:color="auto"/>
            <w:right w:val="none" w:sz="0" w:space="0" w:color="auto"/>
          </w:divBdr>
        </w:div>
        <w:div w:id="1405489098">
          <w:marLeft w:val="0"/>
          <w:marRight w:val="0"/>
          <w:marTop w:val="0"/>
          <w:marBottom w:val="0"/>
          <w:divBdr>
            <w:top w:val="none" w:sz="0" w:space="0" w:color="auto"/>
            <w:left w:val="none" w:sz="0" w:space="0" w:color="auto"/>
            <w:bottom w:val="none" w:sz="0" w:space="0" w:color="auto"/>
            <w:right w:val="none" w:sz="0" w:space="0" w:color="auto"/>
          </w:divBdr>
        </w:div>
        <w:div w:id="1178151551">
          <w:marLeft w:val="0"/>
          <w:marRight w:val="0"/>
          <w:marTop w:val="0"/>
          <w:marBottom w:val="0"/>
          <w:divBdr>
            <w:top w:val="none" w:sz="0" w:space="0" w:color="auto"/>
            <w:left w:val="none" w:sz="0" w:space="0" w:color="auto"/>
            <w:bottom w:val="none" w:sz="0" w:space="0" w:color="auto"/>
            <w:right w:val="none" w:sz="0" w:space="0" w:color="auto"/>
          </w:divBdr>
        </w:div>
        <w:div w:id="1637104335">
          <w:marLeft w:val="0"/>
          <w:marRight w:val="0"/>
          <w:marTop w:val="0"/>
          <w:marBottom w:val="0"/>
          <w:divBdr>
            <w:top w:val="none" w:sz="0" w:space="0" w:color="auto"/>
            <w:left w:val="none" w:sz="0" w:space="0" w:color="auto"/>
            <w:bottom w:val="none" w:sz="0" w:space="0" w:color="auto"/>
            <w:right w:val="none" w:sz="0" w:space="0" w:color="auto"/>
          </w:divBdr>
        </w:div>
        <w:div w:id="713308044">
          <w:marLeft w:val="0"/>
          <w:marRight w:val="0"/>
          <w:marTop w:val="0"/>
          <w:marBottom w:val="0"/>
          <w:divBdr>
            <w:top w:val="none" w:sz="0" w:space="0" w:color="auto"/>
            <w:left w:val="none" w:sz="0" w:space="0" w:color="auto"/>
            <w:bottom w:val="none" w:sz="0" w:space="0" w:color="auto"/>
            <w:right w:val="none" w:sz="0" w:space="0" w:color="auto"/>
          </w:divBdr>
        </w:div>
        <w:div w:id="122356915">
          <w:marLeft w:val="0"/>
          <w:marRight w:val="0"/>
          <w:marTop w:val="0"/>
          <w:marBottom w:val="0"/>
          <w:divBdr>
            <w:top w:val="none" w:sz="0" w:space="0" w:color="auto"/>
            <w:left w:val="none" w:sz="0" w:space="0" w:color="auto"/>
            <w:bottom w:val="none" w:sz="0" w:space="0" w:color="auto"/>
            <w:right w:val="none" w:sz="0" w:space="0" w:color="auto"/>
          </w:divBdr>
        </w:div>
        <w:div w:id="1491362044">
          <w:marLeft w:val="0"/>
          <w:marRight w:val="0"/>
          <w:marTop w:val="0"/>
          <w:marBottom w:val="0"/>
          <w:divBdr>
            <w:top w:val="none" w:sz="0" w:space="0" w:color="auto"/>
            <w:left w:val="none" w:sz="0" w:space="0" w:color="auto"/>
            <w:bottom w:val="none" w:sz="0" w:space="0" w:color="auto"/>
            <w:right w:val="none" w:sz="0" w:space="0" w:color="auto"/>
          </w:divBdr>
        </w:div>
        <w:div w:id="1419860842">
          <w:marLeft w:val="0"/>
          <w:marRight w:val="0"/>
          <w:marTop w:val="0"/>
          <w:marBottom w:val="0"/>
          <w:divBdr>
            <w:top w:val="none" w:sz="0" w:space="0" w:color="auto"/>
            <w:left w:val="none" w:sz="0" w:space="0" w:color="auto"/>
            <w:bottom w:val="none" w:sz="0" w:space="0" w:color="auto"/>
            <w:right w:val="none" w:sz="0" w:space="0" w:color="auto"/>
          </w:divBdr>
        </w:div>
        <w:div w:id="529338317">
          <w:marLeft w:val="0"/>
          <w:marRight w:val="0"/>
          <w:marTop w:val="0"/>
          <w:marBottom w:val="0"/>
          <w:divBdr>
            <w:top w:val="none" w:sz="0" w:space="0" w:color="auto"/>
            <w:left w:val="none" w:sz="0" w:space="0" w:color="auto"/>
            <w:bottom w:val="none" w:sz="0" w:space="0" w:color="auto"/>
            <w:right w:val="none" w:sz="0" w:space="0" w:color="auto"/>
          </w:divBdr>
        </w:div>
        <w:div w:id="912931160">
          <w:marLeft w:val="0"/>
          <w:marRight w:val="0"/>
          <w:marTop w:val="0"/>
          <w:marBottom w:val="0"/>
          <w:divBdr>
            <w:top w:val="none" w:sz="0" w:space="0" w:color="auto"/>
            <w:left w:val="none" w:sz="0" w:space="0" w:color="auto"/>
            <w:bottom w:val="none" w:sz="0" w:space="0" w:color="auto"/>
            <w:right w:val="none" w:sz="0" w:space="0" w:color="auto"/>
          </w:divBdr>
        </w:div>
        <w:div w:id="1843665878">
          <w:marLeft w:val="0"/>
          <w:marRight w:val="0"/>
          <w:marTop w:val="0"/>
          <w:marBottom w:val="0"/>
          <w:divBdr>
            <w:top w:val="none" w:sz="0" w:space="0" w:color="auto"/>
            <w:left w:val="none" w:sz="0" w:space="0" w:color="auto"/>
            <w:bottom w:val="none" w:sz="0" w:space="0" w:color="auto"/>
            <w:right w:val="none" w:sz="0" w:space="0" w:color="auto"/>
          </w:divBdr>
        </w:div>
        <w:div w:id="67506308">
          <w:marLeft w:val="0"/>
          <w:marRight w:val="0"/>
          <w:marTop w:val="0"/>
          <w:marBottom w:val="0"/>
          <w:divBdr>
            <w:top w:val="none" w:sz="0" w:space="0" w:color="auto"/>
            <w:left w:val="none" w:sz="0" w:space="0" w:color="auto"/>
            <w:bottom w:val="none" w:sz="0" w:space="0" w:color="auto"/>
            <w:right w:val="none" w:sz="0" w:space="0" w:color="auto"/>
          </w:divBdr>
        </w:div>
        <w:div w:id="349339240">
          <w:marLeft w:val="0"/>
          <w:marRight w:val="0"/>
          <w:marTop w:val="0"/>
          <w:marBottom w:val="0"/>
          <w:divBdr>
            <w:top w:val="none" w:sz="0" w:space="0" w:color="auto"/>
            <w:left w:val="none" w:sz="0" w:space="0" w:color="auto"/>
            <w:bottom w:val="none" w:sz="0" w:space="0" w:color="auto"/>
            <w:right w:val="none" w:sz="0" w:space="0" w:color="auto"/>
          </w:divBdr>
        </w:div>
        <w:div w:id="406726988">
          <w:marLeft w:val="0"/>
          <w:marRight w:val="0"/>
          <w:marTop w:val="0"/>
          <w:marBottom w:val="0"/>
          <w:divBdr>
            <w:top w:val="none" w:sz="0" w:space="0" w:color="auto"/>
            <w:left w:val="none" w:sz="0" w:space="0" w:color="auto"/>
            <w:bottom w:val="none" w:sz="0" w:space="0" w:color="auto"/>
            <w:right w:val="none" w:sz="0" w:space="0" w:color="auto"/>
          </w:divBdr>
        </w:div>
        <w:div w:id="1445343629">
          <w:marLeft w:val="0"/>
          <w:marRight w:val="0"/>
          <w:marTop w:val="0"/>
          <w:marBottom w:val="0"/>
          <w:divBdr>
            <w:top w:val="none" w:sz="0" w:space="0" w:color="auto"/>
            <w:left w:val="none" w:sz="0" w:space="0" w:color="auto"/>
            <w:bottom w:val="none" w:sz="0" w:space="0" w:color="auto"/>
            <w:right w:val="none" w:sz="0" w:space="0" w:color="auto"/>
          </w:divBdr>
        </w:div>
        <w:div w:id="293757261">
          <w:marLeft w:val="0"/>
          <w:marRight w:val="0"/>
          <w:marTop w:val="0"/>
          <w:marBottom w:val="0"/>
          <w:divBdr>
            <w:top w:val="none" w:sz="0" w:space="0" w:color="auto"/>
            <w:left w:val="none" w:sz="0" w:space="0" w:color="auto"/>
            <w:bottom w:val="none" w:sz="0" w:space="0" w:color="auto"/>
            <w:right w:val="none" w:sz="0" w:space="0" w:color="auto"/>
          </w:divBdr>
        </w:div>
        <w:div w:id="2120025127">
          <w:marLeft w:val="0"/>
          <w:marRight w:val="0"/>
          <w:marTop w:val="0"/>
          <w:marBottom w:val="0"/>
          <w:divBdr>
            <w:top w:val="none" w:sz="0" w:space="0" w:color="auto"/>
            <w:left w:val="none" w:sz="0" w:space="0" w:color="auto"/>
            <w:bottom w:val="none" w:sz="0" w:space="0" w:color="auto"/>
            <w:right w:val="none" w:sz="0" w:space="0" w:color="auto"/>
          </w:divBdr>
        </w:div>
        <w:div w:id="1624266392">
          <w:marLeft w:val="0"/>
          <w:marRight w:val="0"/>
          <w:marTop w:val="0"/>
          <w:marBottom w:val="0"/>
          <w:divBdr>
            <w:top w:val="none" w:sz="0" w:space="0" w:color="auto"/>
            <w:left w:val="none" w:sz="0" w:space="0" w:color="auto"/>
            <w:bottom w:val="none" w:sz="0" w:space="0" w:color="auto"/>
            <w:right w:val="none" w:sz="0" w:space="0" w:color="auto"/>
          </w:divBdr>
        </w:div>
        <w:div w:id="757941718">
          <w:marLeft w:val="0"/>
          <w:marRight w:val="0"/>
          <w:marTop w:val="0"/>
          <w:marBottom w:val="0"/>
          <w:divBdr>
            <w:top w:val="none" w:sz="0" w:space="0" w:color="auto"/>
            <w:left w:val="none" w:sz="0" w:space="0" w:color="auto"/>
            <w:bottom w:val="none" w:sz="0" w:space="0" w:color="auto"/>
            <w:right w:val="none" w:sz="0" w:space="0" w:color="auto"/>
          </w:divBdr>
        </w:div>
        <w:div w:id="1068764782">
          <w:marLeft w:val="0"/>
          <w:marRight w:val="0"/>
          <w:marTop w:val="0"/>
          <w:marBottom w:val="0"/>
          <w:divBdr>
            <w:top w:val="none" w:sz="0" w:space="0" w:color="auto"/>
            <w:left w:val="none" w:sz="0" w:space="0" w:color="auto"/>
            <w:bottom w:val="none" w:sz="0" w:space="0" w:color="auto"/>
            <w:right w:val="none" w:sz="0" w:space="0" w:color="auto"/>
          </w:divBdr>
        </w:div>
        <w:div w:id="315573376">
          <w:marLeft w:val="0"/>
          <w:marRight w:val="0"/>
          <w:marTop w:val="0"/>
          <w:marBottom w:val="0"/>
          <w:divBdr>
            <w:top w:val="none" w:sz="0" w:space="0" w:color="auto"/>
            <w:left w:val="none" w:sz="0" w:space="0" w:color="auto"/>
            <w:bottom w:val="none" w:sz="0" w:space="0" w:color="auto"/>
            <w:right w:val="none" w:sz="0" w:space="0" w:color="auto"/>
          </w:divBdr>
        </w:div>
      </w:divsChild>
    </w:div>
    <w:div w:id="2060586149">
      <w:bodyDiv w:val="1"/>
      <w:marLeft w:val="0"/>
      <w:marRight w:val="0"/>
      <w:marTop w:val="0"/>
      <w:marBottom w:val="0"/>
      <w:divBdr>
        <w:top w:val="none" w:sz="0" w:space="0" w:color="auto"/>
        <w:left w:val="none" w:sz="0" w:space="0" w:color="auto"/>
        <w:bottom w:val="none" w:sz="0" w:space="0" w:color="auto"/>
        <w:right w:val="none" w:sz="0" w:space="0" w:color="auto"/>
      </w:divBdr>
      <w:divsChild>
        <w:div w:id="1553618249">
          <w:marLeft w:val="0"/>
          <w:marRight w:val="0"/>
          <w:marTop w:val="0"/>
          <w:marBottom w:val="0"/>
          <w:divBdr>
            <w:top w:val="none" w:sz="0" w:space="0" w:color="auto"/>
            <w:left w:val="none" w:sz="0" w:space="0" w:color="auto"/>
            <w:bottom w:val="none" w:sz="0" w:space="0" w:color="auto"/>
            <w:right w:val="none" w:sz="0" w:space="0" w:color="auto"/>
          </w:divBdr>
        </w:div>
        <w:div w:id="1887987272">
          <w:marLeft w:val="0"/>
          <w:marRight w:val="0"/>
          <w:marTop w:val="0"/>
          <w:marBottom w:val="0"/>
          <w:divBdr>
            <w:top w:val="none" w:sz="0" w:space="0" w:color="auto"/>
            <w:left w:val="none" w:sz="0" w:space="0" w:color="auto"/>
            <w:bottom w:val="none" w:sz="0" w:space="0" w:color="auto"/>
            <w:right w:val="none" w:sz="0" w:space="0" w:color="auto"/>
          </w:divBdr>
        </w:div>
        <w:div w:id="11954609">
          <w:marLeft w:val="0"/>
          <w:marRight w:val="0"/>
          <w:marTop w:val="0"/>
          <w:marBottom w:val="0"/>
          <w:divBdr>
            <w:top w:val="none" w:sz="0" w:space="0" w:color="auto"/>
            <w:left w:val="none" w:sz="0" w:space="0" w:color="auto"/>
            <w:bottom w:val="none" w:sz="0" w:space="0" w:color="auto"/>
            <w:right w:val="none" w:sz="0" w:space="0" w:color="auto"/>
          </w:divBdr>
        </w:div>
        <w:div w:id="1478571911">
          <w:marLeft w:val="0"/>
          <w:marRight w:val="0"/>
          <w:marTop w:val="0"/>
          <w:marBottom w:val="0"/>
          <w:divBdr>
            <w:top w:val="none" w:sz="0" w:space="0" w:color="auto"/>
            <w:left w:val="none" w:sz="0" w:space="0" w:color="auto"/>
            <w:bottom w:val="none" w:sz="0" w:space="0" w:color="auto"/>
            <w:right w:val="none" w:sz="0" w:space="0" w:color="auto"/>
          </w:divBdr>
        </w:div>
        <w:div w:id="1445076323">
          <w:marLeft w:val="0"/>
          <w:marRight w:val="0"/>
          <w:marTop w:val="0"/>
          <w:marBottom w:val="0"/>
          <w:divBdr>
            <w:top w:val="none" w:sz="0" w:space="0" w:color="auto"/>
            <w:left w:val="none" w:sz="0" w:space="0" w:color="auto"/>
            <w:bottom w:val="none" w:sz="0" w:space="0" w:color="auto"/>
            <w:right w:val="none" w:sz="0" w:space="0" w:color="auto"/>
          </w:divBdr>
        </w:div>
        <w:div w:id="1704015476">
          <w:marLeft w:val="0"/>
          <w:marRight w:val="0"/>
          <w:marTop w:val="0"/>
          <w:marBottom w:val="0"/>
          <w:divBdr>
            <w:top w:val="none" w:sz="0" w:space="0" w:color="auto"/>
            <w:left w:val="none" w:sz="0" w:space="0" w:color="auto"/>
            <w:bottom w:val="none" w:sz="0" w:space="0" w:color="auto"/>
            <w:right w:val="none" w:sz="0" w:space="0" w:color="auto"/>
          </w:divBdr>
          <w:divsChild>
            <w:div w:id="172384879">
              <w:marLeft w:val="-75"/>
              <w:marRight w:val="0"/>
              <w:marTop w:val="30"/>
              <w:marBottom w:val="30"/>
              <w:divBdr>
                <w:top w:val="none" w:sz="0" w:space="0" w:color="auto"/>
                <w:left w:val="none" w:sz="0" w:space="0" w:color="auto"/>
                <w:bottom w:val="none" w:sz="0" w:space="0" w:color="auto"/>
                <w:right w:val="none" w:sz="0" w:space="0" w:color="auto"/>
              </w:divBdr>
              <w:divsChild>
                <w:div w:id="2096172687">
                  <w:marLeft w:val="0"/>
                  <w:marRight w:val="0"/>
                  <w:marTop w:val="0"/>
                  <w:marBottom w:val="0"/>
                  <w:divBdr>
                    <w:top w:val="none" w:sz="0" w:space="0" w:color="auto"/>
                    <w:left w:val="none" w:sz="0" w:space="0" w:color="auto"/>
                    <w:bottom w:val="none" w:sz="0" w:space="0" w:color="auto"/>
                    <w:right w:val="none" w:sz="0" w:space="0" w:color="auto"/>
                  </w:divBdr>
                  <w:divsChild>
                    <w:div w:id="2030980488">
                      <w:marLeft w:val="0"/>
                      <w:marRight w:val="0"/>
                      <w:marTop w:val="0"/>
                      <w:marBottom w:val="0"/>
                      <w:divBdr>
                        <w:top w:val="none" w:sz="0" w:space="0" w:color="auto"/>
                        <w:left w:val="none" w:sz="0" w:space="0" w:color="auto"/>
                        <w:bottom w:val="none" w:sz="0" w:space="0" w:color="auto"/>
                        <w:right w:val="none" w:sz="0" w:space="0" w:color="auto"/>
                      </w:divBdr>
                    </w:div>
                  </w:divsChild>
                </w:div>
                <w:div w:id="1080716608">
                  <w:marLeft w:val="0"/>
                  <w:marRight w:val="0"/>
                  <w:marTop w:val="0"/>
                  <w:marBottom w:val="0"/>
                  <w:divBdr>
                    <w:top w:val="none" w:sz="0" w:space="0" w:color="auto"/>
                    <w:left w:val="none" w:sz="0" w:space="0" w:color="auto"/>
                    <w:bottom w:val="none" w:sz="0" w:space="0" w:color="auto"/>
                    <w:right w:val="none" w:sz="0" w:space="0" w:color="auto"/>
                  </w:divBdr>
                  <w:divsChild>
                    <w:div w:id="216598860">
                      <w:marLeft w:val="0"/>
                      <w:marRight w:val="0"/>
                      <w:marTop w:val="0"/>
                      <w:marBottom w:val="0"/>
                      <w:divBdr>
                        <w:top w:val="none" w:sz="0" w:space="0" w:color="auto"/>
                        <w:left w:val="none" w:sz="0" w:space="0" w:color="auto"/>
                        <w:bottom w:val="none" w:sz="0" w:space="0" w:color="auto"/>
                        <w:right w:val="none" w:sz="0" w:space="0" w:color="auto"/>
                      </w:divBdr>
                    </w:div>
                  </w:divsChild>
                </w:div>
                <w:div w:id="280696311">
                  <w:marLeft w:val="0"/>
                  <w:marRight w:val="0"/>
                  <w:marTop w:val="0"/>
                  <w:marBottom w:val="0"/>
                  <w:divBdr>
                    <w:top w:val="none" w:sz="0" w:space="0" w:color="auto"/>
                    <w:left w:val="none" w:sz="0" w:space="0" w:color="auto"/>
                    <w:bottom w:val="none" w:sz="0" w:space="0" w:color="auto"/>
                    <w:right w:val="none" w:sz="0" w:space="0" w:color="auto"/>
                  </w:divBdr>
                  <w:divsChild>
                    <w:div w:id="1597444688">
                      <w:marLeft w:val="0"/>
                      <w:marRight w:val="0"/>
                      <w:marTop w:val="0"/>
                      <w:marBottom w:val="0"/>
                      <w:divBdr>
                        <w:top w:val="none" w:sz="0" w:space="0" w:color="auto"/>
                        <w:left w:val="none" w:sz="0" w:space="0" w:color="auto"/>
                        <w:bottom w:val="none" w:sz="0" w:space="0" w:color="auto"/>
                        <w:right w:val="none" w:sz="0" w:space="0" w:color="auto"/>
                      </w:divBdr>
                    </w:div>
                  </w:divsChild>
                </w:div>
                <w:div w:id="457141699">
                  <w:marLeft w:val="0"/>
                  <w:marRight w:val="0"/>
                  <w:marTop w:val="0"/>
                  <w:marBottom w:val="0"/>
                  <w:divBdr>
                    <w:top w:val="none" w:sz="0" w:space="0" w:color="auto"/>
                    <w:left w:val="none" w:sz="0" w:space="0" w:color="auto"/>
                    <w:bottom w:val="none" w:sz="0" w:space="0" w:color="auto"/>
                    <w:right w:val="none" w:sz="0" w:space="0" w:color="auto"/>
                  </w:divBdr>
                  <w:divsChild>
                    <w:div w:id="589507034">
                      <w:marLeft w:val="0"/>
                      <w:marRight w:val="0"/>
                      <w:marTop w:val="0"/>
                      <w:marBottom w:val="0"/>
                      <w:divBdr>
                        <w:top w:val="none" w:sz="0" w:space="0" w:color="auto"/>
                        <w:left w:val="none" w:sz="0" w:space="0" w:color="auto"/>
                        <w:bottom w:val="none" w:sz="0" w:space="0" w:color="auto"/>
                        <w:right w:val="none" w:sz="0" w:space="0" w:color="auto"/>
                      </w:divBdr>
                    </w:div>
                  </w:divsChild>
                </w:div>
                <w:div w:id="1473983508">
                  <w:marLeft w:val="0"/>
                  <w:marRight w:val="0"/>
                  <w:marTop w:val="0"/>
                  <w:marBottom w:val="0"/>
                  <w:divBdr>
                    <w:top w:val="none" w:sz="0" w:space="0" w:color="auto"/>
                    <w:left w:val="none" w:sz="0" w:space="0" w:color="auto"/>
                    <w:bottom w:val="none" w:sz="0" w:space="0" w:color="auto"/>
                    <w:right w:val="none" w:sz="0" w:space="0" w:color="auto"/>
                  </w:divBdr>
                  <w:divsChild>
                    <w:div w:id="44761377">
                      <w:marLeft w:val="0"/>
                      <w:marRight w:val="0"/>
                      <w:marTop w:val="0"/>
                      <w:marBottom w:val="0"/>
                      <w:divBdr>
                        <w:top w:val="none" w:sz="0" w:space="0" w:color="auto"/>
                        <w:left w:val="none" w:sz="0" w:space="0" w:color="auto"/>
                        <w:bottom w:val="none" w:sz="0" w:space="0" w:color="auto"/>
                        <w:right w:val="none" w:sz="0" w:space="0" w:color="auto"/>
                      </w:divBdr>
                    </w:div>
                  </w:divsChild>
                </w:div>
                <w:div w:id="1539507712">
                  <w:marLeft w:val="0"/>
                  <w:marRight w:val="0"/>
                  <w:marTop w:val="0"/>
                  <w:marBottom w:val="0"/>
                  <w:divBdr>
                    <w:top w:val="none" w:sz="0" w:space="0" w:color="auto"/>
                    <w:left w:val="none" w:sz="0" w:space="0" w:color="auto"/>
                    <w:bottom w:val="none" w:sz="0" w:space="0" w:color="auto"/>
                    <w:right w:val="none" w:sz="0" w:space="0" w:color="auto"/>
                  </w:divBdr>
                  <w:divsChild>
                    <w:div w:id="2013141209">
                      <w:marLeft w:val="0"/>
                      <w:marRight w:val="0"/>
                      <w:marTop w:val="0"/>
                      <w:marBottom w:val="0"/>
                      <w:divBdr>
                        <w:top w:val="none" w:sz="0" w:space="0" w:color="auto"/>
                        <w:left w:val="none" w:sz="0" w:space="0" w:color="auto"/>
                        <w:bottom w:val="none" w:sz="0" w:space="0" w:color="auto"/>
                        <w:right w:val="none" w:sz="0" w:space="0" w:color="auto"/>
                      </w:divBdr>
                    </w:div>
                  </w:divsChild>
                </w:div>
                <w:div w:id="838159654">
                  <w:marLeft w:val="0"/>
                  <w:marRight w:val="0"/>
                  <w:marTop w:val="0"/>
                  <w:marBottom w:val="0"/>
                  <w:divBdr>
                    <w:top w:val="none" w:sz="0" w:space="0" w:color="auto"/>
                    <w:left w:val="none" w:sz="0" w:space="0" w:color="auto"/>
                    <w:bottom w:val="none" w:sz="0" w:space="0" w:color="auto"/>
                    <w:right w:val="none" w:sz="0" w:space="0" w:color="auto"/>
                  </w:divBdr>
                  <w:divsChild>
                    <w:div w:id="659232484">
                      <w:marLeft w:val="0"/>
                      <w:marRight w:val="0"/>
                      <w:marTop w:val="0"/>
                      <w:marBottom w:val="0"/>
                      <w:divBdr>
                        <w:top w:val="none" w:sz="0" w:space="0" w:color="auto"/>
                        <w:left w:val="none" w:sz="0" w:space="0" w:color="auto"/>
                        <w:bottom w:val="none" w:sz="0" w:space="0" w:color="auto"/>
                        <w:right w:val="none" w:sz="0" w:space="0" w:color="auto"/>
                      </w:divBdr>
                    </w:div>
                  </w:divsChild>
                </w:div>
                <w:div w:id="1427847048">
                  <w:marLeft w:val="0"/>
                  <w:marRight w:val="0"/>
                  <w:marTop w:val="0"/>
                  <w:marBottom w:val="0"/>
                  <w:divBdr>
                    <w:top w:val="none" w:sz="0" w:space="0" w:color="auto"/>
                    <w:left w:val="none" w:sz="0" w:space="0" w:color="auto"/>
                    <w:bottom w:val="none" w:sz="0" w:space="0" w:color="auto"/>
                    <w:right w:val="none" w:sz="0" w:space="0" w:color="auto"/>
                  </w:divBdr>
                  <w:divsChild>
                    <w:div w:id="1111169238">
                      <w:marLeft w:val="0"/>
                      <w:marRight w:val="0"/>
                      <w:marTop w:val="0"/>
                      <w:marBottom w:val="0"/>
                      <w:divBdr>
                        <w:top w:val="none" w:sz="0" w:space="0" w:color="auto"/>
                        <w:left w:val="none" w:sz="0" w:space="0" w:color="auto"/>
                        <w:bottom w:val="none" w:sz="0" w:space="0" w:color="auto"/>
                        <w:right w:val="none" w:sz="0" w:space="0" w:color="auto"/>
                      </w:divBdr>
                    </w:div>
                  </w:divsChild>
                </w:div>
                <w:div w:id="460542992">
                  <w:marLeft w:val="0"/>
                  <w:marRight w:val="0"/>
                  <w:marTop w:val="0"/>
                  <w:marBottom w:val="0"/>
                  <w:divBdr>
                    <w:top w:val="none" w:sz="0" w:space="0" w:color="auto"/>
                    <w:left w:val="none" w:sz="0" w:space="0" w:color="auto"/>
                    <w:bottom w:val="none" w:sz="0" w:space="0" w:color="auto"/>
                    <w:right w:val="none" w:sz="0" w:space="0" w:color="auto"/>
                  </w:divBdr>
                  <w:divsChild>
                    <w:div w:id="2046128236">
                      <w:marLeft w:val="0"/>
                      <w:marRight w:val="0"/>
                      <w:marTop w:val="0"/>
                      <w:marBottom w:val="0"/>
                      <w:divBdr>
                        <w:top w:val="none" w:sz="0" w:space="0" w:color="auto"/>
                        <w:left w:val="none" w:sz="0" w:space="0" w:color="auto"/>
                        <w:bottom w:val="none" w:sz="0" w:space="0" w:color="auto"/>
                        <w:right w:val="none" w:sz="0" w:space="0" w:color="auto"/>
                      </w:divBdr>
                    </w:div>
                  </w:divsChild>
                </w:div>
                <w:div w:id="242569678">
                  <w:marLeft w:val="0"/>
                  <w:marRight w:val="0"/>
                  <w:marTop w:val="0"/>
                  <w:marBottom w:val="0"/>
                  <w:divBdr>
                    <w:top w:val="none" w:sz="0" w:space="0" w:color="auto"/>
                    <w:left w:val="none" w:sz="0" w:space="0" w:color="auto"/>
                    <w:bottom w:val="none" w:sz="0" w:space="0" w:color="auto"/>
                    <w:right w:val="none" w:sz="0" w:space="0" w:color="auto"/>
                  </w:divBdr>
                  <w:divsChild>
                    <w:div w:id="295792281">
                      <w:marLeft w:val="0"/>
                      <w:marRight w:val="0"/>
                      <w:marTop w:val="0"/>
                      <w:marBottom w:val="0"/>
                      <w:divBdr>
                        <w:top w:val="none" w:sz="0" w:space="0" w:color="auto"/>
                        <w:left w:val="none" w:sz="0" w:space="0" w:color="auto"/>
                        <w:bottom w:val="none" w:sz="0" w:space="0" w:color="auto"/>
                        <w:right w:val="none" w:sz="0" w:space="0" w:color="auto"/>
                      </w:divBdr>
                    </w:div>
                  </w:divsChild>
                </w:div>
                <w:div w:id="192768441">
                  <w:marLeft w:val="0"/>
                  <w:marRight w:val="0"/>
                  <w:marTop w:val="0"/>
                  <w:marBottom w:val="0"/>
                  <w:divBdr>
                    <w:top w:val="none" w:sz="0" w:space="0" w:color="auto"/>
                    <w:left w:val="none" w:sz="0" w:space="0" w:color="auto"/>
                    <w:bottom w:val="none" w:sz="0" w:space="0" w:color="auto"/>
                    <w:right w:val="none" w:sz="0" w:space="0" w:color="auto"/>
                  </w:divBdr>
                  <w:divsChild>
                    <w:div w:id="165518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61837">
          <w:marLeft w:val="0"/>
          <w:marRight w:val="0"/>
          <w:marTop w:val="0"/>
          <w:marBottom w:val="0"/>
          <w:divBdr>
            <w:top w:val="none" w:sz="0" w:space="0" w:color="auto"/>
            <w:left w:val="none" w:sz="0" w:space="0" w:color="auto"/>
            <w:bottom w:val="none" w:sz="0" w:space="0" w:color="auto"/>
            <w:right w:val="none" w:sz="0" w:space="0" w:color="auto"/>
          </w:divBdr>
          <w:divsChild>
            <w:div w:id="649015653">
              <w:marLeft w:val="0"/>
              <w:marRight w:val="0"/>
              <w:marTop w:val="0"/>
              <w:marBottom w:val="0"/>
              <w:divBdr>
                <w:top w:val="none" w:sz="0" w:space="0" w:color="auto"/>
                <w:left w:val="none" w:sz="0" w:space="0" w:color="auto"/>
                <w:bottom w:val="none" w:sz="0" w:space="0" w:color="auto"/>
                <w:right w:val="none" w:sz="0" w:space="0" w:color="auto"/>
              </w:divBdr>
            </w:div>
            <w:div w:id="305818304">
              <w:marLeft w:val="0"/>
              <w:marRight w:val="0"/>
              <w:marTop w:val="0"/>
              <w:marBottom w:val="0"/>
              <w:divBdr>
                <w:top w:val="none" w:sz="0" w:space="0" w:color="auto"/>
                <w:left w:val="none" w:sz="0" w:space="0" w:color="auto"/>
                <w:bottom w:val="none" w:sz="0" w:space="0" w:color="auto"/>
                <w:right w:val="none" w:sz="0" w:space="0" w:color="auto"/>
              </w:divBdr>
            </w:div>
            <w:div w:id="519010384">
              <w:marLeft w:val="0"/>
              <w:marRight w:val="0"/>
              <w:marTop w:val="0"/>
              <w:marBottom w:val="0"/>
              <w:divBdr>
                <w:top w:val="none" w:sz="0" w:space="0" w:color="auto"/>
                <w:left w:val="none" w:sz="0" w:space="0" w:color="auto"/>
                <w:bottom w:val="none" w:sz="0" w:space="0" w:color="auto"/>
                <w:right w:val="none" w:sz="0" w:space="0" w:color="auto"/>
              </w:divBdr>
            </w:div>
          </w:divsChild>
        </w:div>
        <w:div w:id="1102840450">
          <w:marLeft w:val="0"/>
          <w:marRight w:val="0"/>
          <w:marTop w:val="0"/>
          <w:marBottom w:val="0"/>
          <w:divBdr>
            <w:top w:val="none" w:sz="0" w:space="0" w:color="auto"/>
            <w:left w:val="none" w:sz="0" w:space="0" w:color="auto"/>
            <w:bottom w:val="none" w:sz="0" w:space="0" w:color="auto"/>
            <w:right w:val="none" w:sz="0" w:space="0" w:color="auto"/>
          </w:divBdr>
          <w:divsChild>
            <w:div w:id="568883367">
              <w:marLeft w:val="-75"/>
              <w:marRight w:val="0"/>
              <w:marTop w:val="30"/>
              <w:marBottom w:val="30"/>
              <w:divBdr>
                <w:top w:val="none" w:sz="0" w:space="0" w:color="auto"/>
                <w:left w:val="none" w:sz="0" w:space="0" w:color="auto"/>
                <w:bottom w:val="none" w:sz="0" w:space="0" w:color="auto"/>
                <w:right w:val="none" w:sz="0" w:space="0" w:color="auto"/>
              </w:divBdr>
              <w:divsChild>
                <w:div w:id="721825841">
                  <w:marLeft w:val="0"/>
                  <w:marRight w:val="0"/>
                  <w:marTop w:val="0"/>
                  <w:marBottom w:val="0"/>
                  <w:divBdr>
                    <w:top w:val="none" w:sz="0" w:space="0" w:color="auto"/>
                    <w:left w:val="none" w:sz="0" w:space="0" w:color="auto"/>
                    <w:bottom w:val="none" w:sz="0" w:space="0" w:color="auto"/>
                    <w:right w:val="none" w:sz="0" w:space="0" w:color="auto"/>
                  </w:divBdr>
                  <w:divsChild>
                    <w:div w:id="1236819769">
                      <w:marLeft w:val="0"/>
                      <w:marRight w:val="0"/>
                      <w:marTop w:val="0"/>
                      <w:marBottom w:val="0"/>
                      <w:divBdr>
                        <w:top w:val="none" w:sz="0" w:space="0" w:color="auto"/>
                        <w:left w:val="none" w:sz="0" w:space="0" w:color="auto"/>
                        <w:bottom w:val="none" w:sz="0" w:space="0" w:color="auto"/>
                        <w:right w:val="none" w:sz="0" w:space="0" w:color="auto"/>
                      </w:divBdr>
                    </w:div>
                  </w:divsChild>
                </w:div>
                <w:div w:id="8335682">
                  <w:marLeft w:val="0"/>
                  <w:marRight w:val="0"/>
                  <w:marTop w:val="0"/>
                  <w:marBottom w:val="0"/>
                  <w:divBdr>
                    <w:top w:val="none" w:sz="0" w:space="0" w:color="auto"/>
                    <w:left w:val="none" w:sz="0" w:space="0" w:color="auto"/>
                    <w:bottom w:val="none" w:sz="0" w:space="0" w:color="auto"/>
                    <w:right w:val="none" w:sz="0" w:space="0" w:color="auto"/>
                  </w:divBdr>
                  <w:divsChild>
                    <w:div w:id="1621379561">
                      <w:marLeft w:val="0"/>
                      <w:marRight w:val="0"/>
                      <w:marTop w:val="0"/>
                      <w:marBottom w:val="0"/>
                      <w:divBdr>
                        <w:top w:val="none" w:sz="0" w:space="0" w:color="auto"/>
                        <w:left w:val="none" w:sz="0" w:space="0" w:color="auto"/>
                        <w:bottom w:val="none" w:sz="0" w:space="0" w:color="auto"/>
                        <w:right w:val="none" w:sz="0" w:space="0" w:color="auto"/>
                      </w:divBdr>
                    </w:div>
                  </w:divsChild>
                </w:div>
                <w:div w:id="1123497054">
                  <w:marLeft w:val="0"/>
                  <w:marRight w:val="0"/>
                  <w:marTop w:val="0"/>
                  <w:marBottom w:val="0"/>
                  <w:divBdr>
                    <w:top w:val="none" w:sz="0" w:space="0" w:color="auto"/>
                    <w:left w:val="none" w:sz="0" w:space="0" w:color="auto"/>
                    <w:bottom w:val="none" w:sz="0" w:space="0" w:color="auto"/>
                    <w:right w:val="none" w:sz="0" w:space="0" w:color="auto"/>
                  </w:divBdr>
                  <w:divsChild>
                    <w:div w:id="1390419338">
                      <w:marLeft w:val="0"/>
                      <w:marRight w:val="0"/>
                      <w:marTop w:val="0"/>
                      <w:marBottom w:val="0"/>
                      <w:divBdr>
                        <w:top w:val="none" w:sz="0" w:space="0" w:color="auto"/>
                        <w:left w:val="none" w:sz="0" w:space="0" w:color="auto"/>
                        <w:bottom w:val="none" w:sz="0" w:space="0" w:color="auto"/>
                        <w:right w:val="none" w:sz="0" w:space="0" w:color="auto"/>
                      </w:divBdr>
                    </w:div>
                  </w:divsChild>
                </w:div>
                <w:div w:id="1013847492">
                  <w:marLeft w:val="0"/>
                  <w:marRight w:val="0"/>
                  <w:marTop w:val="0"/>
                  <w:marBottom w:val="0"/>
                  <w:divBdr>
                    <w:top w:val="none" w:sz="0" w:space="0" w:color="auto"/>
                    <w:left w:val="none" w:sz="0" w:space="0" w:color="auto"/>
                    <w:bottom w:val="none" w:sz="0" w:space="0" w:color="auto"/>
                    <w:right w:val="none" w:sz="0" w:space="0" w:color="auto"/>
                  </w:divBdr>
                  <w:divsChild>
                    <w:div w:id="17508660">
                      <w:marLeft w:val="0"/>
                      <w:marRight w:val="0"/>
                      <w:marTop w:val="0"/>
                      <w:marBottom w:val="0"/>
                      <w:divBdr>
                        <w:top w:val="none" w:sz="0" w:space="0" w:color="auto"/>
                        <w:left w:val="none" w:sz="0" w:space="0" w:color="auto"/>
                        <w:bottom w:val="none" w:sz="0" w:space="0" w:color="auto"/>
                        <w:right w:val="none" w:sz="0" w:space="0" w:color="auto"/>
                      </w:divBdr>
                    </w:div>
                  </w:divsChild>
                </w:div>
                <w:div w:id="1371299742">
                  <w:marLeft w:val="0"/>
                  <w:marRight w:val="0"/>
                  <w:marTop w:val="0"/>
                  <w:marBottom w:val="0"/>
                  <w:divBdr>
                    <w:top w:val="none" w:sz="0" w:space="0" w:color="auto"/>
                    <w:left w:val="none" w:sz="0" w:space="0" w:color="auto"/>
                    <w:bottom w:val="none" w:sz="0" w:space="0" w:color="auto"/>
                    <w:right w:val="none" w:sz="0" w:space="0" w:color="auto"/>
                  </w:divBdr>
                  <w:divsChild>
                    <w:div w:id="181752059">
                      <w:marLeft w:val="0"/>
                      <w:marRight w:val="0"/>
                      <w:marTop w:val="0"/>
                      <w:marBottom w:val="0"/>
                      <w:divBdr>
                        <w:top w:val="none" w:sz="0" w:space="0" w:color="auto"/>
                        <w:left w:val="none" w:sz="0" w:space="0" w:color="auto"/>
                        <w:bottom w:val="none" w:sz="0" w:space="0" w:color="auto"/>
                        <w:right w:val="none" w:sz="0" w:space="0" w:color="auto"/>
                      </w:divBdr>
                    </w:div>
                  </w:divsChild>
                </w:div>
                <w:div w:id="1713069916">
                  <w:marLeft w:val="0"/>
                  <w:marRight w:val="0"/>
                  <w:marTop w:val="0"/>
                  <w:marBottom w:val="0"/>
                  <w:divBdr>
                    <w:top w:val="none" w:sz="0" w:space="0" w:color="auto"/>
                    <w:left w:val="none" w:sz="0" w:space="0" w:color="auto"/>
                    <w:bottom w:val="none" w:sz="0" w:space="0" w:color="auto"/>
                    <w:right w:val="none" w:sz="0" w:space="0" w:color="auto"/>
                  </w:divBdr>
                  <w:divsChild>
                    <w:div w:id="1375538566">
                      <w:marLeft w:val="0"/>
                      <w:marRight w:val="0"/>
                      <w:marTop w:val="0"/>
                      <w:marBottom w:val="0"/>
                      <w:divBdr>
                        <w:top w:val="none" w:sz="0" w:space="0" w:color="auto"/>
                        <w:left w:val="none" w:sz="0" w:space="0" w:color="auto"/>
                        <w:bottom w:val="none" w:sz="0" w:space="0" w:color="auto"/>
                        <w:right w:val="none" w:sz="0" w:space="0" w:color="auto"/>
                      </w:divBdr>
                    </w:div>
                  </w:divsChild>
                </w:div>
                <w:div w:id="62990899">
                  <w:marLeft w:val="0"/>
                  <w:marRight w:val="0"/>
                  <w:marTop w:val="0"/>
                  <w:marBottom w:val="0"/>
                  <w:divBdr>
                    <w:top w:val="none" w:sz="0" w:space="0" w:color="auto"/>
                    <w:left w:val="none" w:sz="0" w:space="0" w:color="auto"/>
                    <w:bottom w:val="none" w:sz="0" w:space="0" w:color="auto"/>
                    <w:right w:val="none" w:sz="0" w:space="0" w:color="auto"/>
                  </w:divBdr>
                  <w:divsChild>
                    <w:div w:id="1861160918">
                      <w:marLeft w:val="0"/>
                      <w:marRight w:val="0"/>
                      <w:marTop w:val="0"/>
                      <w:marBottom w:val="0"/>
                      <w:divBdr>
                        <w:top w:val="none" w:sz="0" w:space="0" w:color="auto"/>
                        <w:left w:val="none" w:sz="0" w:space="0" w:color="auto"/>
                        <w:bottom w:val="none" w:sz="0" w:space="0" w:color="auto"/>
                        <w:right w:val="none" w:sz="0" w:space="0" w:color="auto"/>
                      </w:divBdr>
                    </w:div>
                  </w:divsChild>
                </w:div>
                <w:div w:id="360592928">
                  <w:marLeft w:val="0"/>
                  <w:marRight w:val="0"/>
                  <w:marTop w:val="0"/>
                  <w:marBottom w:val="0"/>
                  <w:divBdr>
                    <w:top w:val="none" w:sz="0" w:space="0" w:color="auto"/>
                    <w:left w:val="none" w:sz="0" w:space="0" w:color="auto"/>
                    <w:bottom w:val="none" w:sz="0" w:space="0" w:color="auto"/>
                    <w:right w:val="none" w:sz="0" w:space="0" w:color="auto"/>
                  </w:divBdr>
                  <w:divsChild>
                    <w:div w:id="197477761">
                      <w:marLeft w:val="0"/>
                      <w:marRight w:val="0"/>
                      <w:marTop w:val="0"/>
                      <w:marBottom w:val="0"/>
                      <w:divBdr>
                        <w:top w:val="none" w:sz="0" w:space="0" w:color="auto"/>
                        <w:left w:val="none" w:sz="0" w:space="0" w:color="auto"/>
                        <w:bottom w:val="none" w:sz="0" w:space="0" w:color="auto"/>
                        <w:right w:val="none" w:sz="0" w:space="0" w:color="auto"/>
                      </w:divBdr>
                    </w:div>
                  </w:divsChild>
                </w:div>
                <w:div w:id="1828353343">
                  <w:marLeft w:val="0"/>
                  <w:marRight w:val="0"/>
                  <w:marTop w:val="0"/>
                  <w:marBottom w:val="0"/>
                  <w:divBdr>
                    <w:top w:val="none" w:sz="0" w:space="0" w:color="auto"/>
                    <w:left w:val="none" w:sz="0" w:space="0" w:color="auto"/>
                    <w:bottom w:val="none" w:sz="0" w:space="0" w:color="auto"/>
                    <w:right w:val="none" w:sz="0" w:space="0" w:color="auto"/>
                  </w:divBdr>
                  <w:divsChild>
                    <w:div w:id="1888833067">
                      <w:marLeft w:val="0"/>
                      <w:marRight w:val="0"/>
                      <w:marTop w:val="0"/>
                      <w:marBottom w:val="0"/>
                      <w:divBdr>
                        <w:top w:val="none" w:sz="0" w:space="0" w:color="auto"/>
                        <w:left w:val="none" w:sz="0" w:space="0" w:color="auto"/>
                        <w:bottom w:val="none" w:sz="0" w:space="0" w:color="auto"/>
                        <w:right w:val="none" w:sz="0" w:space="0" w:color="auto"/>
                      </w:divBdr>
                    </w:div>
                  </w:divsChild>
                </w:div>
                <w:div w:id="210306593">
                  <w:marLeft w:val="0"/>
                  <w:marRight w:val="0"/>
                  <w:marTop w:val="0"/>
                  <w:marBottom w:val="0"/>
                  <w:divBdr>
                    <w:top w:val="none" w:sz="0" w:space="0" w:color="auto"/>
                    <w:left w:val="none" w:sz="0" w:space="0" w:color="auto"/>
                    <w:bottom w:val="none" w:sz="0" w:space="0" w:color="auto"/>
                    <w:right w:val="none" w:sz="0" w:space="0" w:color="auto"/>
                  </w:divBdr>
                  <w:divsChild>
                    <w:div w:id="645401905">
                      <w:marLeft w:val="0"/>
                      <w:marRight w:val="0"/>
                      <w:marTop w:val="0"/>
                      <w:marBottom w:val="0"/>
                      <w:divBdr>
                        <w:top w:val="none" w:sz="0" w:space="0" w:color="auto"/>
                        <w:left w:val="none" w:sz="0" w:space="0" w:color="auto"/>
                        <w:bottom w:val="none" w:sz="0" w:space="0" w:color="auto"/>
                        <w:right w:val="none" w:sz="0" w:space="0" w:color="auto"/>
                      </w:divBdr>
                    </w:div>
                  </w:divsChild>
                </w:div>
                <w:div w:id="671838494">
                  <w:marLeft w:val="0"/>
                  <w:marRight w:val="0"/>
                  <w:marTop w:val="0"/>
                  <w:marBottom w:val="0"/>
                  <w:divBdr>
                    <w:top w:val="none" w:sz="0" w:space="0" w:color="auto"/>
                    <w:left w:val="none" w:sz="0" w:space="0" w:color="auto"/>
                    <w:bottom w:val="none" w:sz="0" w:space="0" w:color="auto"/>
                    <w:right w:val="none" w:sz="0" w:space="0" w:color="auto"/>
                  </w:divBdr>
                  <w:divsChild>
                    <w:div w:id="484393152">
                      <w:marLeft w:val="0"/>
                      <w:marRight w:val="0"/>
                      <w:marTop w:val="0"/>
                      <w:marBottom w:val="0"/>
                      <w:divBdr>
                        <w:top w:val="none" w:sz="0" w:space="0" w:color="auto"/>
                        <w:left w:val="none" w:sz="0" w:space="0" w:color="auto"/>
                        <w:bottom w:val="none" w:sz="0" w:space="0" w:color="auto"/>
                        <w:right w:val="none" w:sz="0" w:space="0" w:color="auto"/>
                      </w:divBdr>
                    </w:div>
                  </w:divsChild>
                </w:div>
                <w:div w:id="1205286728">
                  <w:marLeft w:val="0"/>
                  <w:marRight w:val="0"/>
                  <w:marTop w:val="0"/>
                  <w:marBottom w:val="0"/>
                  <w:divBdr>
                    <w:top w:val="none" w:sz="0" w:space="0" w:color="auto"/>
                    <w:left w:val="none" w:sz="0" w:space="0" w:color="auto"/>
                    <w:bottom w:val="none" w:sz="0" w:space="0" w:color="auto"/>
                    <w:right w:val="none" w:sz="0" w:space="0" w:color="auto"/>
                  </w:divBdr>
                  <w:divsChild>
                    <w:div w:id="614676322">
                      <w:marLeft w:val="0"/>
                      <w:marRight w:val="0"/>
                      <w:marTop w:val="0"/>
                      <w:marBottom w:val="0"/>
                      <w:divBdr>
                        <w:top w:val="none" w:sz="0" w:space="0" w:color="auto"/>
                        <w:left w:val="none" w:sz="0" w:space="0" w:color="auto"/>
                        <w:bottom w:val="none" w:sz="0" w:space="0" w:color="auto"/>
                        <w:right w:val="none" w:sz="0" w:space="0" w:color="auto"/>
                      </w:divBdr>
                    </w:div>
                  </w:divsChild>
                </w:div>
                <w:div w:id="521364333">
                  <w:marLeft w:val="0"/>
                  <w:marRight w:val="0"/>
                  <w:marTop w:val="0"/>
                  <w:marBottom w:val="0"/>
                  <w:divBdr>
                    <w:top w:val="none" w:sz="0" w:space="0" w:color="auto"/>
                    <w:left w:val="none" w:sz="0" w:space="0" w:color="auto"/>
                    <w:bottom w:val="none" w:sz="0" w:space="0" w:color="auto"/>
                    <w:right w:val="none" w:sz="0" w:space="0" w:color="auto"/>
                  </w:divBdr>
                  <w:divsChild>
                    <w:div w:id="1324511217">
                      <w:marLeft w:val="0"/>
                      <w:marRight w:val="0"/>
                      <w:marTop w:val="0"/>
                      <w:marBottom w:val="0"/>
                      <w:divBdr>
                        <w:top w:val="none" w:sz="0" w:space="0" w:color="auto"/>
                        <w:left w:val="none" w:sz="0" w:space="0" w:color="auto"/>
                        <w:bottom w:val="none" w:sz="0" w:space="0" w:color="auto"/>
                        <w:right w:val="none" w:sz="0" w:space="0" w:color="auto"/>
                      </w:divBdr>
                    </w:div>
                  </w:divsChild>
                </w:div>
                <w:div w:id="1468862907">
                  <w:marLeft w:val="0"/>
                  <w:marRight w:val="0"/>
                  <w:marTop w:val="0"/>
                  <w:marBottom w:val="0"/>
                  <w:divBdr>
                    <w:top w:val="none" w:sz="0" w:space="0" w:color="auto"/>
                    <w:left w:val="none" w:sz="0" w:space="0" w:color="auto"/>
                    <w:bottom w:val="none" w:sz="0" w:space="0" w:color="auto"/>
                    <w:right w:val="none" w:sz="0" w:space="0" w:color="auto"/>
                  </w:divBdr>
                  <w:divsChild>
                    <w:div w:id="10373558">
                      <w:marLeft w:val="0"/>
                      <w:marRight w:val="0"/>
                      <w:marTop w:val="0"/>
                      <w:marBottom w:val="0"/>
                      <w:divBdr>
                        <w:top w:val="none" w:sz="0" w:space="0" w:color="auto"/>
                        <w:left w:val="none" w:sz="0" w:space="0" w:color="auto"/>
                        <w:bottom w:val="none" w:sz="0" w:space="0" w:color="auto"/>
                        <w:right w:val="none" w:sz="0" w:space="0" w:color="auto"/>
                      </w:divBdr>
                    </w:div>
                  </w:divsChild>
                </w:div>
                <w:div w:id="908539940">
                  <w:marLeft w:val="0"/>
                  <w:marRight w:val="0"/>
                  <w:marTop w:val="0"/>
                  <w:marBottom w:val="0"/>
                  <w:divBdr>
                    <w:top w:val="none" w:sz="0" w:space="0" w:color="auto"/>
                    <w:left w:val="none" w:sz="0" w:space="0" w:color="auto"/>
                    <w:bottom w:val="none" w:sz="0" w:space="0" w:color="auto"/>
                    <w:right w:val="none" w:sz="0" w:space="0" w:color="auto"/>
                  </w:divBdr>
                  <w:divsChild>
                    <w:div w:id="1357927795">
                      <w:marLeft w:val="0"/>
                      <w:marRight w:val="0"/>
                      <w:marTop w:val="0"/>
                      <w:marBottom w:val="0"/>
                      <w:divBdr>
                        <w:top w:val="none" w:sz="0" w:space="0" w:color="auto"/>
                        <w:left w:val="none" w:sz="0" w:space="0" w:color="auto"/>
                        <w:bottom w:val="none" w:sz="0" w:space="0" w:color="auto"/>
                        <w:right w:val="none" w:sz="0" w:space="0" w:color="auto"/>
                      </w:divBdr>
                    </w:div>
                  </w:divsChild>
                </w:div>
                <w:div w:id="408769756">
                  <w:marLeft w:val="0"/>
                  <w:marRight w:val="0"/>
                  <w:marTop w:val="0"/>
                  <w:marBottom w:val="0"/>
                  <w:divBdr>
                    <w:top w:val="none" w:sz="0" w:space="0" w:color="auto"/>
                    <w:left w:val="none" w:sz="0" w:space="0" w:color="auto"/>
                    <w:bottom w:val="none" w:sz="0" w:space="0" w:color="auto"/>
                    <w:right w:val="none" w:sz="0" w:space="0" w:color="auto"/>
                  </w:divBdr>
                  <w:divsChild>
                    <w:div w:id="1197742332">
                      <w:marLeft w:val="0"/>
                      <w:marRight w:val="0"/>
                      <w:marTop w:val="0"/>
                      <w:marBottom w:val="0"/>
                      <w:divBdr>
                        <w:top w:val="none" w:sz="0" w:space="0" w:color="auto"/>
                        <w:left w:val="none" w:sz="0" w:space="0" w:color="auto"/>
                        <w:bottom w:val="none" w:sz="0" w:space="0" w:color="auto"/>
                        <w:right w:val="none" w:sz="0" w:space="0" w:color="auto"/>
                      </w:divBdr>
                    </w:div>
                  </w:divsChild>
                </w:div>
                <w:div w:id="1448427943">
                  <w:marLeft w:val="0"/>
                  <w:marRight w:val="0"/>
                  <w:marTop w:val="0"/>
                  <w:marBottom w:val="0"/>
                  <w:divBdr>
                    <w:top w:val="none" w:sz="0" w:space="0" w:color="auto"/>
                    <w:left w:val="none" w:sz="0" w:space="0" w:color="auto"/>
                    <w:bottom w:val="none" w:sz="0" w:space="0" w:color="auto"/>
                    <w:right w:val="none" w:sz="0" w:space="0" w:color="auto"/>
                  </w:divBdr>
                  <w:divsChild>
                    <w:div w:id="644161767">
                      <w:marLeft w:val="0"/>
                      <w:marRight w:val="0"/>
                      <w:marTop w:val="0"/>
                      <w:marBottom w:val="0"/>
                      <w:divBdr>
                        <w:top w:val="none" w:sz="0" w:space="0" w:color="auto"/>
                        <w:left w:val="none" w:sz="0" w:space="0" w:color="auto"/>
                        <w:bottom w:val="none" w:sz="0" w:space="0" w:color="auto"/>
                        <w:right w:val="none" w:sz="0" w:space="0" w:color="auto"/>
                      </w:divBdr>
                    </w:div>
                  </w:divsChild>
                </w:div>
                <w:div w:id="521823169">
                  <w:marLeft w:val="0"/>
                  <w:marRight w:val="0"/>
                  <w:marTop w:val="0"/>
                  <w:marBottom w:val="0"/>
                  <w:divBdr>
                    <w:top w:val="none" w:sz="0" w:space="0" w:color="auto"/>
                    <w:left w:val="none" w:sz="0" w:space="0" w:color="auto"/>
                    <w:bottom w:val="none" w:sz="0" w:space="0" w:color="auto"/>
                    <w:right w:val="none" w:sz="0" w:space="0" w:color="auto"/>
                  </w:divBdr>
                  <w:divsChild>
                    <w:div w:id="1015300865">
                      <w:marLeft w:val="0"/>
                      <w:marRight w:val="0"/>
                      <w:marTop w:val="0"/>
                      <w:marBottom w:val="0"/>
                      <w:divBdr>
                        <w:top w:val="none" w:sz="0" w:space="0" w:color="auto"/>
                        <w:left w:val="none" w:sz="0" w:space="0" w:color="auto"/>
                        <w:bottom w:val="none" w:sz="0" w:space="0" w:color="auto"/>
                        <w:right w:val="none" w:sz="0" w:space="0" w:color="auto"/>
                      </w:divBdr>
                    </w:div>
                  </w:divsChild>
                </w:div>
                <w:div w:id="88045973">
                  <w:marLeft w:val="0"/>
                  <w:marRight w:val="0"/>
                  <w:marTop w:val="0"/>
                  <w:marBottom w:val="0"/>
                  <w:divBdr>
                    <w:top w:val="none" w:sz="0" w:space="0" w:color="auto"/>
                    <w:left w:val="none" w:sz="0" w:space="0" w:color="auto"/>
                    <w:bottom w:val="none" w:sz="0" w:space="0" w:color="auto"/>
                    <w:right w:val="none" w:sz="0" w:space="0" w:color="auto"/>
                  </w:divBdr>
                  <w:divsChild>
                    <w:div w:id="2121489985">
                      <w:marLeft w:val="0"/>
                      <w:marRight w:val="0"/>
                      <w:marTop w:val="0"/>
                      <w:marBottom w:val="0"/>
                      <w:divBdr>
                        <w:top w:val="none" w:sz="0" w:space="0" w:color="auto"/>
                        <w:left w:val="none" w:sz="0" w:space="0" w:color="auto"/>
                        <w:bottom w:val="none" w:sz="0" w:space="0" w:color="auto"/>
                        <w:right w:val="none" w:sz="0" w:space="0" w:color="auto"/>
                      </w:divBdr>
                    </w:div>
                  </w:divsChild>
                </w:div>
                <w:div w:id="1930121016">
                  <w:marLeft w:val="0"/>
                  <w:marRight w:val="0"/>
                  <w:marTop w:val="0"/>
                  <w:marBottom w:val="0"/>
                  <w:divBdr>
                    <w:top w:val="none" w:sz="0" w:space="0" w:color="auto"/>
                    <w:left w:val="none" w:sz="0" w:space="0" w:color="auto"/>
                    <w:bottom w:val="none" w:sz="0" w:space="0" w:color="auto"/>
                    <w:right w:val="none" w:sz="0" w:space="0" w:color="auto"/>
                  </w:divBdr>
                  <w:divsChild>
                    <w:div w:id="1694844032">
                      <w:marLeft w:val="0"/>
                      <w:marRight w:val="0"/>
                      <w:marTop w:val="0"/>
                      <w:marBottom w:val="0"/>
                      <w:divBdr>
                        <w:top w:val="none" w:sz="0" w:space="0" w:color="auto"/>
                        <w:left w:val="none" w:sz="0" w:space="0" w:color="auto"/>
                        <w:bottom w:val="none" w:sz="0" w:space="0" w:color="auto"/>
                        <w:right w:val="none" w:sz="0" w:space="0" w:color="auto"/>
                      </w:divBdr>
                    </w:div>
                  </w:divsChild>
                </w:div>
                <w:div w:id="1120220726">
                  <w:marLeft w:val="0"/>
                  <w:marRight w:val="0"/>
                  <w:marTop w:val="0"/>
                  <w:marBottom w:val="0"/>
                  <w:divBdr>
                    <w:top w:val="none" w:sz="0" w:space="0" w:color="auto"/>
                    <w:left w:val="none" w:sz="0" w:space="0" w:color="auto"/>
                    <w:bottom w:val="none" w:sz="0" w:space="0" w:color="auto"/>
                    <w:right w:val="none" w:sz="0" w:space="0" w:color="auto"/>
                  </w:divBdr>
                  <w:divsChild>
                    <w:div w:id="982656388">
                      <w:marLeft w:val="0"/>
                      <w:marRight w:val="0"/>
                      <w:marTop w:val="0"/>
                      <w:marBottom w:val="0"/>
                      <w:divBdr>
                        <w:top w:val="none" w:sz="0" w:space="0" w:color="auto"/>
                        <w:left w:val="none" w:sz="0" w:space="0" w:color="auto"/>
                        <w:bottom w:val="none" w:sz="0" w:space="0" w:color="auto"/>
                        <w:right w:val="none" w:sz="0" w:space="0" w:color="auto"/>
                      </w:divBdr>
                    </w:div>
                  </w:divsChild>
                </w:div>
                <w:div w:id="2049715707">
                  <w:marLeft w:val="0"/>
                  <w:marRight w:val="0"/>
                  <w:marTop w:val="0"/>
                  <w:marBottom w:val="0"/>
                  <w:divBdr>
                    <w:top w:val="none" w:sz="0" w:space="0" w:color="auto"/>
                    <w:left w:val="none" w:sz="0" w:space="0" w:color="auto"/>
                    <w:bottom w:val="none" w:sz="0" w:space="0" w:color="auto"/>
                    <w:right w:val="none" w:sz="0" w:space="0" w:color="auto"/>
                  </w:divBdr>
                  <w:divsChild>
                    <w:div w:id="1168515471">
                      <w:marLeft w:val="0"/>
                      <w:marRight w:val="0"/>
                      <w:marTop w:val="0"/>
                      <w:marBottom w:val="0"/>
                      <w:divBdr>
                        <w:top w:val="none" w:sz="0" w:space="0" w:color="auto"/>
                        <w:left w:val="none" w:sz="0" w:space="0" w:color="auto"/>
                        <w:bottom w:val="none" w:sz="0" w:space="0" w:color="auto"/>
                        <w:right w:val="none" w:sz="0" w:space="0" w:color="auto"/>
                      </w:divBdr>
                    </w:div>
                  </w:divsChild>
                </w:div>
                <w:div w:id="975379217">
                  <w:marLeft w:val="0"/>
                  <w:marRight w:val="0"/>
                  <w:marTop w:val="0"/>
                  <w:marBottom w:val="0"/>
                  <w:divBdr>
                    <w:top w:val="none" w:sz="0" w:space="0" w:color="auto"/>
                    <w:left w:val="none" w:sz="0" w:space="0" w:color="auto"/>
                    <w:bottom w:val="none" w:sz="0" w:space="0" w:color="auto"/>
                    <w:right w:val="none" w:sz="0" w:space="0" w:color="auto"/>
                  </w:divBdr>
                  <w:divsChild>
                    <w:div w:id="182669439">
                      <w:marLeft w:val="0"/>
                      <w:marRight w:val="0"/>
                      <w:marTop w:val="0"/>
                      <w:marBottom w:val="0"/>
                      <w:divBdr>
                        <w:top w:val="none" w:sz="0" w:space="0" w:color="auto"/>
                        <w:left w:val="none" w:sz="0" w:space="0" w:color="auto"/>
                        <w:bottom w:val="none" w:sz="0" w:space="0" w:color="auto"/>
                        <w:right w:val="none" w:sz="0" w:space="0" w:color="auto"/>
                      </w:divBdr>
                    </w:div>
                  </w:divsChild>
                </w:div>
                <w:div w:id="722490108">
                  <w:marLeft w:val="0"/>
                  <w:marRight w:val="0"/>
                  <w:marTop w:val="0"/>
                  <w:marBottom w:val="0"/>
                  <w:divBdr>
                    <w:top w:val="none" w:sz="0" w:space="0" w:color="auto"/>
                    <w:left w:val="none" w:sz="0" w:space="0" w:color="auto"/>
                    <w:bottom w:val="none" w:sz="0" w:space="0" w:color="auto"/>
                    <w:right w:val="none" w:sz="0" w:space="0" w:color="auto"/>
                  </w:divBdr>
                  <w:divsChild>
                    <w:div w:id="21051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90551">
          <w:marLeft w:val="0"/>
          <w:marRight w:val="0"/>
          <w:marTop w:val="0"/>
          <w:marBottom w:val="0"/>
          <w:divBdr>
            <w:top w:val="none" w:sz="0" w:space="0" w:color="auto"/>
            <w:left w:val="none" w:sz="0" w:space="0" w:color="auto"/>
            <w:bottom w:val="none" w:sz="0" w:space="0" w:color="auto"/>
            <w:right w:val="none" w:sz="0" w:space="0" w:color="auto"/>
          </w:divBdr>
          <w:divsChild>
            <w:div w:id="792795460">
              <w:marLeft w:val="0"/>
              <w:marRight w:val="0"/>
              <w:marTop w:val="0"/>
              <w:marBottom w:val="0"/>
              <w:divBdr>
                <w:top w:val="none" w:sz="0" w:space="0" w:color="auto"/>
                <w:left w:val="none" w:sz="0" w:space="0" w:color="auto"/>
                <w:bottom w:val="none" w:sz="0" w:space="0" w:color="auto"/>
                <w:right w:val="none" w:sz="0" w:space="0" w:color="auto"/>
              </w:divBdr>
            </w:div>
            <w:div w:id="236939430">
              <w:marLeft w:val="0"/>
              <w:marRight w:val="0"/>
              <w:marTop w:val="0"/>
              <w:marBottom w:val="0"/>
              <w:divBdr>
                <w:top w:val="none" w:sz="0" w:space="0" w:color="auto"/>
                <w:left w:val="none" w:sz="0" w:space="0" w:color="auto"/>
                <w:bottom w:val="none" w:sz="0" w:space="0" w:color="auto"/>
                <w:right w:val="none" w:sz="0" w:space="0" w:color="auto"/>
              </w:divBdr>
            </w:div>
          </w:divsChild>
        </w:div>
        <w:div w:id="1671832278">
          <w:marLeft w:val="0"/>
          <w:marRight w:val="0"/>
          <w:marTop w:val="0"/>
          <w:marBottom w:val="0"/>
          <w:divBdr>
            <w:top w:val="none" w:sz="0" w:space="0" w:color="auto"/>
            <w:left w:val="none" w:sz="0" w:space="0" w:color="auto"/>
            <w:bottom w:val="none" w:sz="0" w:space="0" w:color="auto"/>
            <w:right w:val="none" w:sz="0" w:space="0" w:color="auto"/>
          </w:divBdr>
          <w:divsChild>
            <w:div w:id="615252307">
              <w:marLeft w:val="-75"/>
              <w:marRight w:val="0"/>
              <w:marTop w:val="30"/>
              <w:marBottom w:val="30"/>
              <w:divBdr>
                <w:top w:val="none" w:sz="0" w:space="0" w:color="auto"/>
                <w:left w:val="none" w:sz="0" w:space="0" w:color="auto"/>
                <w:bottom w:val="none" w:sz="0" w:space="0" w:color="auto"/>
                <w:right w:val="none" w:sz="0" w:space="0" w:color="auto"/>
              </w:divBdr>
              <w:divsChild>
                <w:div w:id="192545735">
                  <w:marLeft w:val="0"/>
                  <w:marRight w:val="0"/>
                  <w:marTop w:val="0"/>
                  <w:marBottom w:val="0"/>
                  <w:divBdr>
                    <w:top w:val="none" w:sz="0" w:space="0" w:color="auto"/>
                    <w:left w:val="none" w:sz="0" w:space="0" w:color="auto"/>
                    <w:bottom w:val="none" w:sz="0" w:space="0" w:color="auto"/>
                    <w:right w:val="none" w:sz="0" w:space="0" w:color="auto"/>
                  </w:divBdr>
                  <w:divsChild>
                    <w:div w:id="2045668967">
                      <w:marLeft w:val="0"/>
                      <w:marRight w:val="0"/>
                      <w:marTop w:val="0"/>
                      <w:marBottom w:val="0"/>
                      <w:divBdr>
                        <w:top w:val="none" w:sz="0" w:space="0" w:color="auto"/>
                        <w:left w:val="none" w:sz="0" w:space="0" w:color="auto"/>
                        <w:bottom w:val="none" w:sz="0" w:space="0" w:color="auto"/>
                        <w:right w:val="none" w:sz="0" w:space="0" w:color="auto"/>
                      </w:divBdr>
                    </w:div>
                  </w:divsChild>
                </w:div>
                <w:div w:id="48310722">
                  <w:marLeft w:val="0"/>
                  <w:marRight w:val="0"/>
                  <w:marTop w:val="0"/>
                  <w:marBottom w:val="0"/>
                  <w:divBdr>
                    <w:top w:val="none" w:sz="0" w:space="0" w:color="auto"/>
                    <w:left w:val="none" w:sz="0" w:space="0" w:color="auto"/>
                    <w:bottom w:val="none" w:sz="0" w:space="0" w:color="auto"/>
                    <w:right w:val="none" w:sz="0" w:space="0" w:color="auto"/>
                  </w:divBdr>
                  <w:divsChild>
                    <w:div w:id="1741101317">
                      <w:marLeft w:val="0"/>
                      <w:marRight w:val="0"/>
                      <w:marTop w:val="0"/>
                      <w:marBottom w:val="0"/>
                      <w:divBdr>
                        <w:top w:val="none" w:sz="0" w:space="0" w:color="auto"/>
                        <w:left w:val="none" w:sz="0" w:space="0" w:color="auto"/>
                        <w:bottom w:val="none" w:sz="0" w:space="0" w:color="auto"/>
                        <w:right w:val="none" w:sz="0" w:space="0" w:color="auto"/>
                      </w:divBdr>
                    </w:div>
                    <w:div w:id="37290702">
                      <w:marLeft w:val="0"/>
                      <w:marRight w:val="0"/>
                      <w:marTop w:val="0"/>
                      <w:marBottom w:val="0"/>
                      <w:divBdr>
                        <w:top w:val="none" w:sz="0" w:space="0" w:color="auto"/>
                        <w:left w:val="none" w:sz="0" w:space="0" w:color="auto"/>
                        <w:bottom w:val="none" w:sz="0" w:space="0" w:color="auto"/>
                        <w:right w:val="none" w:sz="0" w:space="0" w:color="auto"/>
                      </w:divBdr>
                    </w:div>
                    <w:div w:id="1389647658">
                      <w:marLeft w:val="0"/>
                      <w:marRight w:val="0"/>
                      <w:marTop w:val="0"/>
                      <w:marBottom w:val="0"/>
                      <w:divBdr>
                        <w:top w:val="none" w:sz="0" w:space="0" w:color="auto"/>
                        <w:left w:val="none" w:sz="0" w:space="0" w:color="auto"/>
                        <w:bottom w:val="none" w:sz="0" w:space="0" w:color="auto"/>
                        <w:right w:val="none" w:sz="0" w:space="0" w:color="auto"/>
                      </w:divBdr>
                    </w:div>
                    <w:div w:id="1700617102">
                      <w:marLeft w:val="0"/>
                      <w:marRight w:val="0"/>
                      <w:marTop w:val="0"/>
                      <w:marBottom w:val="0"/>
                      <w:divBdr>
                        <w:top w:val="none" w:sz="0" w:space="0" w:color="auto"/>
                        <w:left w:val="none" w:sz="0" w:space="0" w:color="auto"/>
                        <w:bottom w:val="none" w:sz="0" w:space="0" w:color="auto"/>
                        <w:right w:val="none" w:sz="0" w:space="0" w:color="auto"/>
                      </w:divBdr>
                    </w:div>
                  </w:divsChild>
                </w:div>
                <w:div w:id="1452895895">
                  <w:marLeft w:val="0"/>
                  <w:marRight w:val="0"/>
                  <w:marTop w:val="0"/>
                  <w:marBottom w:val="0"/>
                  <w:divBdr>
                    <w:top w:val="none" w:sz="0" w:space="0" w:color="auto"/>
                    <w:left w:val="none" w:sz="0" w:space="0" w:color="auto"/>
                    <w:bottom w:val="none" w:sz="0" w:space="0" w:color="auto"/>
                    <w:right w:val="none" w:sz="0" w:space="0" w:color="auto"/>
                  </w:divBdr>
                  <w:divsChild>
                    <w:div w:id="2066487547">
                      <w:marLeft w:val="0"/>
                      <w:marRight w:val="0"/>
                      <w:marTop w:val="0"/>
                      <w:marBottom w:val="0"/>
                      <w:divBdr>
                        <w:top w:val="none" w:sz="0" w:space="0" w:color="auto"/>
                        <w:left w:val="none" w:sz="0" w:space="0" w:color="auto"/>
                        <w:bottom w:val="none" w:sz="0" w:space="0" w:color="auto"/>
                        <w:right w:val="none" w:sz="0" w:space="0" w:color="auto"/>
                      </w:divBdr>
                    </w:div>
                  </w:divsChild>
                </w:div>
                <w:div w:id="336735251">
                  <w:marLeft w:val="0"/>
                  <w:marRight w:val="0"/>
                  <w:marTop w:val="0"/>
                  <w:marBottom w:val="0"/>
                  <w:divBdr>
                    <w:top w:val="none" w:sz="0" w:space="0" w:color="auto"/>
                    <w:left w:val="none" w:sz="0" w:space="0" w:color="auto"/>
                    <w:bottom w:val="none" w:sz="0" w:space="0" w:color="auto"/>
                    <w:right w:val="none" w:sz="0" w:space="0" w:color="auto"/>
                  </w:divBdr>
                  <w:divsChild>
                    <w:div w:id="11734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9065">
          <w:marLeft w:val="0"/>
          <w:marRight w:val="0"/>
          <w:marTop w:val="0"/>
          <w:marBottom w:val="0"/>
          <w:divBdr>
            <w:top w:val="none" w:sz="0" w:space="0" w:color="auto"/>
            <w:left w:val="none" w:sz="0" w:space="0" w:color="auto"/>
            <w:bottom w:val="none" w:sz="0" w:space="0" w:color="auto"/>
            <w:right w:val="none" w:sz="0" w:space="0" w:color="auto"/>
          </w:divBdr>
          <w:divsChild>
            <w:div w:id="157232731">
              <w:marLeft w:val="0"/>
              <w:marRight w:val="0"/>
              <w:marTop w:val="0"/>
              <w:marBottom w:val="0"/>
              <w:divBdr>
                <w:top w:val="none" w:sz="0" w:space="0" w:color="auto"/>
                <w:left w:val="none" w:sz="0" w:space="0" w:color="auto"/>
                <w:bottom w:val="none" w:sz="0" w:space="0" w:color="auto"/>
                <w:right w:val="none" w:sz="0" w:space="0" w:color="auto"/>
              </w:divBdr>
            </w:div>
            <w:div w:id="1907908382">
              <w:marLeft w:val="0"/>
              <w:marRight w:val="0"/>
              <w:marTop w:val="0"/>
              <w:marBottom w:val="0"/>
              <w:divBdr>
                <w:top w:val="none" w:sz="0" w:space="0" w:color="auto"/>
                <w:left w:val="none" w:sz="0" w:space="0" w:color="auto"/>
                <w:bottom w:val="none" w:sz="0" w:space="0" w:color="auto"/>
                <w:right w:val="none" w:sz="0" w:space="0" w:color="auto"/>
              </w:divBdr>
            </w:div>
            <w:div w:id="374700047">
              <w:marLeft w:val="0"/>
              <w:marRight w:val="0"/>
              <w:marTop w:val="0"/>
              <w:marBottom w:val="0"/>
              <w:divBdr>
                <w:top w:val="none" w:sz="0" w:space="0" w:color="auto"/>
                <w:left w:val="none" w:sz="0" w:space="0" w:color="auto"/>
                <w:bottom w:val="none" w:sz="0" w:space="0" w:color="auto"/>
                <w:right w:val="none" w:sz="0" w:space="0" w:color="auto"/>
              </w:divBdr>
            </w:div>
          </w:divsChild>
        </w:div>
        <w:div w:id="2050298610">
          <w:marLeft w:val="0"/>
          <w:marRight w:val="0"/>
          <w:marTop w:val="0"/>
          <w:marBottom w:val="0"/>
          <w:divBdr>
            <w:top w:val="none" w:sz="0" w:space="0" w:color="auto"/>
            <w:left w:val="none" w:sz="0" w:space="0" w:color="auto"/>
            <w:bottom w:val="none" w:sz="0" w:space="0" w:color="auto"/>
            <w:right w:val="none" w:sz="0" w:space="0" w:color="auto"/>
          </w:divBdr>
          <w:divsChild>
            <w:div w:id="1761751257">
              <w:marLeft w:val="-75"/>
              <w:marRight w:val="0"/>
              <w:marTop w:val="30"/>
              <w:marBottom w:val="30"/>
              <w:divBdr>
                <w:top w:val="none" w:sz="0" w:space="0" w:color="auto"/>
                <w:left w:val="none" w:sz="0" w:space="0" w:color="auto"/>
                <w:bottom w:val="none" w:sz="0" w:space="0" w:color="auto"/>
                <w:right w:val="none" w:sz="0" w:space="0" w:color="auto"/>
              </w:divBdr>
              <w:divsChild>
                <w:div w:id="1588735318">
                  <w:marLeft w:val="0"/>
                  <w:marRight w:val="0"/>
                  <w:marTop w:val="0"/>
                  <w:marBottom w:val="0"/>
                  <w:divBdr>
                    <w:top w:val="none" w:sz="0" w:space="0" w:color="auto"/>
                    <w:left w:val="none" w:sz="0" w:space="0" w:color="auto"/>
                    <w:bottom w:val="none" w:sz="0" w:space="0" w:color="auto"/>
                    <w:right w:val="none" w:sz="0" w:space="0" w:color="auto"/>
                  </w:divBdr>
                  <w:divsChild>
                    <w:div w:id="744302337">
                      <w:marLeft w:val="0"/>
                      <w:marRight w:val="0"/>
                      <w:marTop w:val="0"/>
                      <w:marBottom w:val="0"/>
                      <w:divBdr>
                        <w:top w:val="none" w:sz="0" w:space="0" w:color="auto"/>
                        <w:left w:val="none" w:sz="0" w:space="0" w:color="auto"/>
                        <w:bottom w:val="none" w:sz="0" w:space="0" w:color="auto"/>
                        <w:right w:val="none" w:sz="0" w:space="0" w:color="auto"/>
                      </w:divBdr>
                    </w:div>
                  </w:divsChild>
                </w:div>
                <w:div w:id="1352027110">
                  <w:marLeft w:val="0"/>
                  <w:marRight w:val="0"/>
                  <w:marTop w:val="0"/>
                  <w:marBottom w:val="0"/>
                  <w:divBdr>
                    <w:top w:val="none" w:sz="0" w:space="0" w:color="auto"/>
                    <w:left w:val="none" w:sz="0" w:space="0" w:color="auto"/>
                    <w:bottom w:val="none" w:sz="0" w:space="0" w:color="auto"/>
                    <w:right w:val="none" w:sz="0" w:space="0" w:color="auto"/>
                  </w:divBdr>
                  <w:divsChild>
                    <w:div w:id="1510214432">
                      <w:marLeft w:val="0"/>
                      <w:marRight w:val="0"/>
                      <w:marTop w:val="0"/>
                      <w:marBottom w:val="0"/>
                      <w:divBdr>
                        <w:top w:val="none" w:sz="0" w:space="0" w:color="auto"/>
                        <w:left w:val="none" w:sz="0" w:space="0" w:color="auto"/>
                        <w:bottom w:val="none" w:sz="0" w:space="0" w:color="auto"/>
                        <w:right w:val="none" w:sz="0" w:space="0" w:color="auto"/>
                      </w:divBdr>
                    </w:div>
                    <w:div w:id="739518055">
                      <w:marLeft w:val="0"/>
                      <w:marRight w:val="0"/>
                      <w:marTop w:val="0"/>
                      <w:marBottom w:val="0"/>
                      <w:divBdr>
                        <w:top w:val="none" w:sz="0" w:space="0" w:color="auto"/>
                        <w:left w:val="none" w:sz="0" w:space="0" w:color="auto"/>
                        <w:bottom w:val="none" w:sz="0" w:space="0" w:color="auto"/>
                        <w:right w:val="none" w:sz="0" w:space="0" w:color="auto"/>
                      </w:divBdr>
                    </w:div>
                    <w:div w:id="1946111700">
                      <w:marLeft w:val="0"/>
                      <w:marRight w:val="0"/>
                      <w:marTop w:val="0"/>
                      <w:marBottom w:val="0"/>
                      <w:divBdr>
                        <w:top w:val="none" w:sz="0" w:space="0" w:color="auto"/>
                        <w:left w:val="none" w:sz="0" w:space="0" w:color="auto"/>
                        <w:bottom w:val="none" w:sz="0" w:space="0" w:color="auto"/>
                        <w:right w:val="none" w:sz="0" w:space="0" w:color="auto"/>
                      </w:divBdr>
                    </w:div>
                    <w:div w:id="915480043">
                      <w:marLeft w:val="0"/>
                      <w:marRight w:val="0"/>
                      <w:marTop w:val="0"/>
                      <w:marBottom w:val="0"/>
                      <w:divBdr>
                        <w:top w:val="none" w:sz="0" w:space="0" w:color="auto"/>
                        <w:left w:val="none" w:sz="0" w:space="0" w:color="auto"/>
                        <w:bottom w:val="none" w:sz="0" w:space="0" w:color="auto"/>
                        <w:right w:val="none" w:sz="0" w:space="0" w:color="auto"/>
                      </w:divBdr>
                    </w:div>
                  </w:divsChild>
                </w:div>
                <w:div w:id="1001280659">
                  <w:marLeft w:val="0"/>
                  <w:marRight w:val="0"/>
                  <w:marTop w:val="0"/>
                  <w:marBottom w:val="0"/>
                  <w:divBdr>
                    <w:top w:val="none" w:sz="0" w:space="0" w:color="auto"/>
                    <w:left w:val="none" w:sz="0" w:space="0" w:color="auto"/>
                    <w:bottom w:val="none" w:sz="0" w:space="0" w:color="auto"/>
                    <w:right w:val="none" w:sz="0" w:space="0" w:color="auto"/>
                  </w:divBdr>
                  <w:divsChild>
                    <w:div w:id="1560945651">
                      <w:marLeft w:val="0"/>
                      <w:marRight w:val="0"/>
                      <w:marTop w:val="0"/>
                      <w:marBottom w:val="0"/>
                      <w:divBdr>
                        <w:top w:val="none" w:sz="0" w:space="0" w:color="auto"/>
                        <w:left w:val="none" w:sz="0" w:space="0" w:color="auto"/>
                        <w:bottom w:val="none" w:sz="0" w:space="0" w:color="auto"/>
                        <w:right w:val="none" w:sz="0" w:space="0" w:color="auto"/>
                      </w:divBdr>
                    </w:div>
                  </w:divsChild>
                </w:div>
                <w:div w:id="47657553">
                  <w:marLeft w:val="0"/>
                  <w:marRight w:val="0"/>
                  <w:marTop w:val="0"/>
                  <w:marBottom w:val="0"/>
                  <w:divBdr>
                    <w:top w:val="none" w:sz="0" w:space="0" w:color="auto"/>
                    <w:left w:val="none" w:sz="0" w:space="0" w:color="auto"/>
                    <w:bottom w:val="none" w:sz="0" w:space="0" w:color="auto"/>
                    <w:right w:val="none" w:sz="0" w:space="0" w:color="auto"/>
                  </w:divBdr>
                  <w:divsChild>
                    <w:div w:id="10566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6903">
          <w:marLeft w:val="0"/>
          <w:marRight w:val="0"/>
          <w:marTop w:val="0"/>
          <w:marBottom w:val="0"/>
          <w:divBdr>
            <w:top w:val="none" w:sz="0" w:space="0" w:color="auto"/>
            <w:left w:val="none" w:sz="0" w:space="0" w:color="auto"/>
            <w:bottom w:val="none" w:sz="0" w:space="0" w:color="auto"/>
            <w:right w:val="none" w:sz="0" w:space="0" w:color="auto"/>
          </w:divBdr>
          <w:divsChild>
            <w:div w:id="1466583313">
              <w:marLeft w:val="0"/>
              <w:marRight w:val="0"/>
              <w:marTop w:val="0"/>
              <w:marBottom w:val="0"/>
              <w:divBdr>
                <w:top w:val="none" w:sz="0" w:space="0" w:color="auto"/>
                <w:left w:val="none" w:sz="0" w:space="0" w:color="auto"/>
                <w:bottom w:val="none" w:sz="0" w:space="0" w:color="auto"/>
                <w:right w:val="none" w:sz="0" w:space="0" w:color="auto"/>
              </w:divBdr>
            </w:div>
            <w:div w:id="591820436">
              <w:marLeft w:val="0"/>
              <w:marRight w:val="0"/>
              <w:marTop w:val="0"/>
              <w:marBottom w:val="0"/>
              <w:divBdr>
                <w:top w:val="none" w:sz="0" w:space="0" w:color="auto"/>
                <w:left w:val="none" w:sz="0" w:space="0" w:color="auto"/>
                <w:bottom w:val="none" w:sz="0" w:space="0" w:color="auto"/>
                <w:right w:val="none" w:sz="0" w:space="0" w:color="auto"/>
              </w:divBdr>
            </w:div>
            <w:div w:id="728191368">
              <w:marLeft w:val="0"/>
              <w:marRight w:val="0"/>
              <w:marTop w:val="0"/>
              <w:marBottom w:val="0"/>
              <w:divBdr>
                <w:top w:val="none" w:sz="0" w:space="0" w:color="auto"/>
                <w:left w:val="none" w:sz="0" w:space="0" w:color="auto"/>
                <w:bottom w:val="none" w:sz="0" w:space="0" w:color="auto"/>
                <w:right w:val="none" w:sz="0" w:space="0" w:color="auto"/>
              </w:divBdr>
            </w:div>
            <w:div w:id="1603370772">
              <w:marLeft w:val="0"/>
              <w:marRight w:val="0"/>
              <w:marTop w:val="0"/>
              <w:marBottom w:val="0"/>
              <w:divBdr>
                <w:top w:val="none" w:sz="0" w:space="0" w:color="auto"/>
                <w:left w:val="none" w:sz="0" w:space="0" w:color="auto"/>
                <w:bottom w:val="none" w:sz="0" w:space="0" w:color="auto"/>
                <w:right w:val="none" w:sz="0" w:space="0" w:color="auto"/>
              </w:divBdr>
            </w:div>
            <w:div w:id="13391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_rels/footer2.xml.rels><?xml version="1.0" encoding="UTF-8" standalone="yes"?>
<Relationships xmlns="http://schemas.openxmlformats.org/package/2006/relationships"><Relationship Id="rId2" Type="http://schemas.openxmlformats.org/officeDocument/2006/relationships/hyperlink" Target="mailto:protocollo.ibe@pec.cnr.it" TargetMode="External"/><Relationship Id="rId1" Type="http://schemas.openxmlformats.org/officeDocument/2006/relationships/hyperlink" Target="mailto:segreteria@ibe.cnr.i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Props1.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customXml/itemProps2.xml><?xml version="1.0" encoding="utf-8"?>
<ds:datastoreItem xmlns:ds="http://schemas.openxmlformats.org/officeDocument/2006/customXml" ds:itemID="{9493854C-DF6C-4CF6-8D62-38481F3C88D3}"/>
</file>

<file path=customXml/itemProps3.xml><?xml version="1.0" encoding="utf-8"?>
<ds:datastoreItem xmlns:ds="http://schemas.openxmlformats.org/officeDocument/2006/customXml" ds:itemID="{B7651C4A-7C1C-4987-A52A-CB762248100E}"/>
</file>

<file path=customXml/itemProps4.xml><?xml version="1.0" encoding="utf-8"?>
<ds:datastoreItem xmlns:ds="http://schemas.openxmlformats.org/officeDocument/2006/customXml" ds:itemID="{0EE121DE-42B0-4B31-B1D9-6D11DB1BF31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Elvira Giannozzi</dc:creator>
  <cp:lastModifiedBy>MARCO SIMONETTI</cp:lastModifiedBy>
  <cp:revision>7</cp:revision>
  <cp:lastPrinted>2020-02-20T15:09:00Z</cp:lastPrinted>
  <dcterms:created xsi:type="dcterms:W3CDTF">2025-04-08T16:24:00Z</dcterms:created>
  <dcterms:modified xsi:type="dcterms:W3CDTF">2025-04-24T13:24:48Z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y fmtid="{D5CDD505-2E9C-101B-9397-08002B2CF9AE}" pid="3" name="MediaServiceImageTags">
    <vt:lpwstr/>
  </property>
</Properties>
</file>