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E14C4" w:rsidR="002E14C4" w:rsidP="002E14C4" w:rsidRDefault="002E14C4" w14:paraId="213E962C" w14:textId="3DC6460D">
      <w:pPr>
        <w:jc w:val="center"/>
      </w:pPr>
      <w:r w:rsidRPr="002E14C4">
        <w:rPr>
          <w:b/>
          <w:bCs/>
        </w:rPr>
        <w:t>ATTO ISTRUTTORIO</w:t>
      </w:r>
    </w:p>
    <w:p w:rsidRPr="002E14C4" w:rsidR="002E14C4" w:rsidP="002E14C4" w:rsidRDefault="002E14C4" w14:paraId="7913D69B" w14:textId="77777777">
      <w:r w:rsidRPr="002E14C4">
        <w:t>AFFIDAMENTO DIRETTO ai sensi DELL’ART. 50, COMMA 1, LETT. B) DEL D.LGS. N. 36/2023,DELLA FORNITURA/DEL SERVIZIO DI [</w:t>
      </w:r>
      <w:r w:rsidRPr="002E14C4">
        <w:rPr>
          <w:highlight w:val="yellow"/>
        </w:rPr>
        <w:t>completare</w:t>
      </w:r>
      <w:r w:rsidRPr="002E14C4">
        <w:t>] NELL’AMBITO DEL PROGETTO [</w:t>
      </w:r>
      <w:r w:rsidRPr="002E14C4">
        <w:rPr>
          <w:highlight w:val="yellow"/>
        </w:rPr>
        <w:t>ACRONIMO</w:t>
      </w:r>
      <w:r w:rsidRPr="002E14C4">
        <w:t>] CUP [</w:t>
      </w:r>
      <w:r w:rsidRPr="002E14C4">
        <w:rPr>
          <w:highlight w:val="yellow"/>
        </w:rPr>
        <w:t>completare</w:t>
      </w:r>
      <w:r w:rsidRPr="002E14C4">
        <w:t>]  </w:t>
      </w:r>
    </w:p>
    <w:p w:rsidRPr="002E14C4" w:rsidR="002E14C4" w:rsidP="002E14C4" w:rsidRDefault="002E14C4" w14:paraId="091CFED9" w14:textId="77777777">
      <w:r w:rsidRPr="002E14C4">
        <w:t> </w:t>
      </w:r>
    </w:p>
    <w:p w:rsidRPr="002E14C4" w:rsidR="002E14C4" w:rsidP="2ADC0D6A" w:rsidRDefault="002E14C4" w14:paraId="3869705F" w14:textId="77777777" w14:noSpellErr="1">
      <w:pPr>
        <w:jc w:val="center"/>
      </w:pPr>
      <w:r w:rsidRPr="2ADC0D6A" w:rsidR="002E14C4">
        <w:rPr>
          <w:b w:val="1"/>
          <w:bCs w:val="1"/>
          <w:i w:val="1"/>
          <w:iCs w:val="1"/>
        </w:rPr>
        <w:t>IL RESPONSABILE UNICO DEL PROGETTO</w:t>
      </w:r>
      <w:r w:rsidR="002E14C4">
        <w:rPr/>
        <w:t> </w:t>
      </w:r>
    </w:p>
    <w:p w:rsidRPr="002E14C4" w:rsidR="002E14C4" w:rsidP="002E14C4" w:rsidRDefault="002E14C4" w14:paraId="4008C66D" w14:textId="77777777">
      <w:r w:rsidRPr="002E14C4">
        <w:t> </w:t>
      </w:r>
    </w:p>
    <w:p w:rsidRPr="002E14C4" w:rsidR="002E14C4" w:rsidP="002E14C4" w:rsidRDefault="002E14C4" w14:paraId="2BB11C3D" w14:textId="77777777">
      <w:pPr>
        <w:jc w:val="both"/>
      </w:pPr>
      <w:r w:rsidRPr="002E14C4">
        <w:rPr>
          <w:b/>
          <w:bCs/>
        </w:rPr>
        <w:t xml:space="preserve">VISTA </w:t>
      </w:r>
      <w:r w:rsidRPr="002E14C4">
        <w:t>la legge 6 novembre 2012, n. 190 recante “</w:t>
      </w:r>
      <w:r w:rsidRPr="002E14C4">
        <w:rPr>
          <w:i/>
          <w:iCs/>
        </w:rPr>
        <w:t>Disposizioni per la prevenzione e la repressione della corruzione e dell'illegalità nella pubblica amministrazione</w:t>
      </w:r>
      <w:r w:rsidRPr="002E14C4">
        <w:t>” pubblicata sulla Gazzetta Ufficiale n. 265 del 13/11/2012; </w:t>
      </w:r>
    </w:p>
    <w:p w:rsidRPr="002E14C4" w:rsidR="002E14C4" w:rsidP="002E14C4" w:rsidRDefault="002E14C4" w14:paraId="4495256E" w14:textId="77777777">
      <w:pPr>
        <w:jc w:val="both"/>
      </w:pPr>
      <w:r w:rsidRPr="002E14C4">
        <w:rPr>
          <w:b/>
          <w:bCs/>
        </w:rPr>
        <w:t xml:space="preserve">VISTO </w:t>
      </w:r>
      <w:r w:rsidRPr="002E14C4">
        <w:t>il d.lgs. 14 marzo 2013, n. 33 recante “</w:t>
      </w:r>
      <w:r w:rsidRPr="002E14C4">
        <w:rPr>
          <w:i/>
          <w:iCs/>
        </w:rPr>
        <w:t>Riordino della disciplina riguardante il diritto di accesso civico e gli obblighi di pubblicità, trasparenza e diffusione di informazioni da parte delle pubbliche amministrazioni</w:t>
      </w:r>
      <w:r w:rsidRPr="002E14C4">
        <w:t>” pubblicato sulla Gazzetta Ufficiale n. 80 del 05/04/2013 e successive modifiche introdotte dal d.lgs. 25 maggio 2016 n. 97;</w:t>
      </w:r>
      <w:r w:rsidRPr="002E14C4">
        <w:rPr>
          <w:b/>
          <w:bCs/>
        </w:rPr>
        <w:t> </w:t>
      </w:r>
      <w:r w:rsidRPr="002E14C4">
        <w:t> </w:t>
      </w:r>
    </w:p>
    <w:p w:rsidRPr="002E14C4" w:rsidR="002E14C4" w:rsidP="002E14C4" w:rsidRDefault="002E14C4" w14:paraId="28C9BB90" w14:textId="77777777">
      <w:pPr>
        <w:jc w:val="both"/>
      </w:pPr>
      <w:r w:rsidRPr="002E14C4">
        <w:rPr>
          <w:b/>
          <w:bCs/>
        </w:rPr>
        <w:t>VISTO</w:t>
      </w:r>
      <w:r w:rsidRPr="002E14C4">
        <w:t xml:space="preserve"> il D.lgs. 31 marzo 2023, n. 36 rubricato “</w:t>
      </w:r>
      <w:r w:rsidRPr="002E14C4">
        <w:rPr>
          <w:i/>
          <w:iCs/>
        </w:rPr>
        <w:t>Codice dei Contratti Pubblici in attuazione dell’articolo 1 della legge 21 giugno 2022, n. 78, recante delega al Governo in materia di contratti pubblici</w:t>
      </w:r>
      <w:r w:rsidRPr="002E14C4">
        <w:t>”, pubblicato sul Supplemento Ordinario n. 12 della GU n. 77 del 31 marzo 2023 (nel seguito per brevità “Codice”); </w:t>
      </w:r>
    </w:p>
    <w:p w:rsidRPr="002E14C4" w:rsidR="002E14C4" w:rsidP="002E14C4" w:rsidRDefault="002E14C4" w14:paraId="5E2D4B8B" w14:textId="77777777">
      <w:pPr>
        <w:jc w:val="both"/>
      </w:pPr>
      <w:r w:rsidRPr="002E14C4">
        <w:rPr>
          <w:b/>
          <w:bCs/>
        </w:rPr>
        <w:t xml:space="preserve">VISTO </w:t>
      </w:r>
      <w:r w:rsidRPr="002E14C4">
        <w:t>il D.lgs. 31 dicembre 2024, n. 209 rubricato</w:t>
      </w:r>
      <w:r w:rsidRPr="002E14C4">
        <w:rPr>
          <w:i/>
          <w:iCs/>
        </w:rPr>
        <w:t xml:space="preserve"> “Disposizioni integrative e correttive al codice dei contratti pubblici, di cui al decreto legislativo 31 marzo 2023, n. 36”, </w:t>
      </w:r>
      <w:r w:rsidRPr="002E14C4">
        <w:t>pubblicato sul Supplemento Ordinario n.45/L della GU n. 305 del 31 dicembre 2024</w:t>
      </w:r>
      <w:r w:rsidRPr="002E14C4">
        <w:rPr>
          <w:i/>
          <w:iCs/>
        </w:rPr>
        <w:t>;</w:t>
      </w:r>
      <w:r w:rsidRPr="002E14C4">
        <w:t> </w:t>
      </w:r>
    </w:p>
    <w:p w:rsidRPr="002E14C4" w:rsidR="002E14C4" w:rsidP="002E14C4" w:rsidRDefault="002E14C4" w14:paraId="0AB7F13C" w14:textId="77777777">
      <w:pPr>
        <w:jc w:val="both"/>
      </w:pPr>
      <w:r w:rsidRPr="002E14C4">
        <w:rPr>
          <w:b/>
          <w:bCs/>
        </w:rPr>
        <w:t xml:space="preserve">VISTO </w:t>
      </w:r>
      <w:r w:rsidRPr="002E14C4">
        <w:t>l’art. 50, comma 1, lettera b) del Codice, il quale consente, per affidamenti di contratti di servizi e forniture, ivi compresi i servizi di ingegneria e architettura e l'attività di progettazione di importo inferiore a euro 140.000,00, di procedere ad affidamento diretto, anche senza consultazione di più operatori economici; </w:t>
      </w:r>
    </w:p>
    <w:p w:rsidRPr="002E14C4" w:rsidR="002E14C4" w:rsidP="002E14C4" w:rsidRDefault="002E14C4" w14:paraId="4DAE4730" w14:textId="77777777">
      <w:pPr>
        <w:jc w:val="both"/>
      </w:pPr>
      <w:r w:rsidRPr="002E14C4">
        <w:rPr>
          <w:b/>
          <w:bCs/>
        </w:rPr>
        <w:t>VISTO</w:t>
      </w:r>
      <w:r w:rsidRPr="002E14C4">
        <w:t xml:space="preserve"> il provvedimento con il quale è stato nominato il Sig./Dott. [</w:t>
      </w:r>
      <w:r w:rsidRPr="002E14C4">
        <w:rPr>
          <w:highlight w:val="yellow"/>
        </w:rPr>
        <w:t>completare</w:t>
      </w:r>
      <w:r w:rsidRPr="002E14C4">
        <w:t>]quale Responsabile Unico del Progetto ai sensi dell’art. 15 del Codice per l’affidamento di cui all’oggetto; </w:t>
      </w:r>
    </w:p>
    <w:p w:rsidRPr="002E14C4" w:rsidR="002E14C4" w:rsidP="002E14C4" w:rsidRDefault="002E14C4" w14:paraId="31EDE5B7" w14:textId="77777777">
      <w:pPr>
        <w:jc w:val="both"/>
      </w:pPr>
      <w:r w:rsidRPr="002E14C4">
        <w:rPr>
          <w:b/>
          <w:bCs/>
        </w:rPr>
        <w:t>CONSIDERATO</w:t>
      </w:r>
      <w:r w:rsidRPr="002E14C4">
        <w:t xml:space="preserve"> che l’operatore economico individuato [</w:t>
      </w:r>
      <w:r w:rsidRPr="002E14C4">
        <w:rPr>
          <w:highlight w:val="yellow"/>
        </w:rPr>
        <w:t>completare</w:t>
      </w:r>
      <w:r w:rsidRPr="002E14C4">
        <w:t>] ha presentato, attraverso la piattaforma telematica di negoziazione, un’offerta ritenuta congrua corredata dalle dichiarazioni sostitutive richieste, in merito al possesso dei requisiti prescritti d’importo</w:t>
      </w:r>
      <w:r w:rsidRPr="002E14C4">
        <w:rPr>
          <w:b/>
          <w:bCs/>
        </w:rPr>
        <w:t xml:space="preserve"> </w:t>
      </w:r>
      <w:r w:rsidRPr="002E14C4">
        <w:t>corrispondente al preventivo precedentemente acquisito e agli atti d’importo pari a € [</w:t>
      </w:r>
      <w:r w:rsidRPr="002E14C4">
        <w:rPr>
          <w:highlight w:val="yellow"/>
        </w:rPr>
        <w:t>completare</w:t>
      </w:r>
      <w:r w:rsidRPr="002E14C4">
        <w:t xml:space="preserve">]= oltre IVA e altre imposte e contributi di legge, </w:t>
      </w:r>
      <w:r w:rsidRPr="002E14C4">
        <w:rPr>
          <w:i/>
          <w:iCs/>
          <w:highlight w:val="yellow"/>
        </w:rPr>
        <w:t>(eventuale, in caso di presenza di rischi da interferenza</w:t>
      </w:r>
      <w:r w:rsidRPr="002E14C4">
        <w:rPr>
          <w:i/>
          <w:iCs/>
        </w:rPr>
        <w:t xml:space="preserve">) </w:t>
      </w:r>
      <w:r w:rsidRPr="002E14C4">
        <w:t>comprensivo di euro [</w:t>
      </w:r>
      <w:r w:rsidRPr="002E14C4">
        <w:rPr>
          <w:highlight w:val="yellow"/>
        </w:rPr>
        <w:t>completare</w:t>
      </w:r>
      <w:r w:rsidRPr="002E14C4">
        <w:t>] quali oneri per la sicurezza dovuti a rischi da interferenze; </w:t>
      </w:r>
    </w:p>
    <w:p w:rsidRPr="002E14C4" w:rsidR="002E14C4" w:rsidP="002E14C4" w:rsidRDefault="002E14C4" w14:paraId="0E9258D4" w14:textId="77777777">
      <w:pPr>
        <w:jc w:val="both"/>
      </w:pPr>
      <w:r w:rsidRPr="002E14C4">
        <w:t>[</w:t>
      </w:r>
      <w:r w:rsidRPr="002E14C4">
        <w:rPr>
          <w:highlight w:val="yellow"/>
        </w:rPr>
        <w:t>eventuale</w:t>
      </w:r>
      <w:r w:rsidRPr="002E14C4">
        <w:t xml:space="preserve">] </w:t>
      </w:r>
      <w:r w:rsidRPr="002E14C4">
        <w:rPr>
          <w:b/>
          <w:bCs/>
        </w:rPr>
        <w:t xml:space="preserve">CONSIDERATO </w:t>
      </w:r>
      <w:r w:rsidRPr="002E14C4">
        <w:t>che l’operatore economico [</w:t>
      </w:r>
      <w:r w:rsidRPr="002E14C4">
        <w:rPr>
          <w:highlight w:val="yellow"/>
        </w:rPr>
        <w:t>completare</w:t>
      </w:r>
      <w:r w:rsidRPr="002E14C4">
        <w:t xml:space="preserve">] ha dichiarato che applicherà ai propri dipendenti il/i contratto collettivo nazionale e territoriale applicabile indicato/i dalla Stazione Appaltante, ai sensi dell’art.11 del d.lgs.36/2023 e </w:t>
      </w:r>
      <w:proofErr w:type="spellStart"/>
      <w:r w:rsidRPr="002E14C4">
        <w:t>s.m.i.</w:t>
      </w:r>
      <w:proofErr w:type="spellEnd"/>
      <w:r w:rsidRPr="002E14C4">
        <w:t xml:space="preserve"> e indentificato dai seguenti codice alfanumerico e codice Ateco </w:t>
      </w:r>
      <w:r w:rsidRPr="002E14C4">
        <w:rPr>
          <w:i/>
          <w:iCs/>
          <w:highlight w:val="yellow"/>
        </w:rPr>
        <w:t>[completare con l’individuazione di entrambi</w:t>
      </w:r>
      <w:r w:rsidRPr="002E14C4">
        <w:rPr>
          <w:i/>
          <w:iCs/>
        </w:rPr>
        <w:t>]</w:t>
      </w:r>
      <w:r w:rsidRPr="002E14C4">
        <w:t> [eventuale] e per la/e prestazione/i secondaria/e quello/i identificato/i dal/i seguente/i codice/i alfanumerico/i e codice ATECO</w:t>
      </w:r>
      <w:r w:rsidRPr="002E14C4">
        <w:rPr>
          <w:i/>
          <w:iCs/>
        </w:rPr>
        <w:t xml:space="preserve"> [</w:t>
      </w:r>
      <w:r w:rsidRPr="002E14C4">
        <w:rPr>
          <w:i/>
          <w:iCs/>
          <w:highlight w:val="yellow"/>
        </w:rPr>
        <w:t>completare</w:t>
      </w:r>
      <w:r w:rsidRPr="002E14C4">
        <w:rPr>
          <w:i/>
          <w:iCs/>
        </w:rPr>
        <w:t>]</w:t>
      </w:r>
      <w:r w:rsidRPr="002E14C4">
        <w:t>; </w:t>
      </w:r>
    </w:p>
    <w:p w:rsidRPr="002E14C4" w:rsidR="002E14C4" w:rsidP="002E14C4" w:rsidRDefault="002E14C4" w14:paraId="1F666B19" w14:textId="77777777">
      <w:r w:rsidRPr="002E14C4">
        <w:t> </w:t>
      </w:r>
    </w:p>
    <w:p w:rsidRPr="002E14C4" w:rsidR="002E14C4" w:rsidP="002E14C4" w:rsidRDefault="002E14C4" w14:paraId="37276CC2" w14:textId="7A7A34F0">
      <w:pPr>
        <w:jc w:val="center"/>
      </w:pPr>
      <w:r w:rsidRPr="002E14C4">
        <w:rPr>
          <w:i/>
          <w:iCs/>
        </w:rPr>
        <w:t>(oppure)</w:t>
      </w:r>
    </w:p>
    <w:p w:rsidRPr="002E14C4" w:rsidR="002E14C4" w:rsidP="002E14C4" w:rsidRDefault="002E14C4" w14:paraId="7E841DAC" w14:textId="77777777">
      <w:r w:rsidRPr="002E14C4">
        <w:t> </w:t>
      </w:r>
    </w:p>
    <w:p w:rsidRPr="002E14C4" w:rsidR="002E14C4" w:rsidP="002E14C4" w:rsidRDefault="002E14C4" w14:paraId="2D734F77" w14:textId="77777777">
      <w:pPr>
        <w:jc w:val="both"/>
      </w:pPr>
      <w:r w:rsidRPr="002E14C4">
        <w:t>[</w:t>
      </w:r>
      <w:r w:rsidRPr="002E14C4">
        <w:rPr>
          <w:highlight w:val="yellow"/>
        </w:rPr>
        <w:t>eventuale</w:t>
      </w:r>
      <w:r w:rsidRPr="002E14C4">
        <w:t xml:space="preserve">] </w:t>
      </w:r>
      <w:r w:rsidRPr="002E14C4">
        <w:rPr>
          <w:b/>
          <w:bCs/>
        </w:rPr>
        <w:t xml:space="preserve">CONSIDERATO </w:t>
      </w:r>
      <w:r w:rsidRPr="002E14C4">
        <w:t>che l’operatore economico [</w:t>
      </w:r>
      <w:r w:rsidRPr="002E14C4">
        <w:rPr>
          <w:highlight w:val="yellow"/>
        </w:rPr>
        <w:t>completare</w:t>
      </w:r>
      <w:r w:rsidRPr="002E14C4">
        <w:t>] pur applicando il/i contratto collettivo nazionale e territoriale codice alfanumerico e codice Ateco [</w:t>
      </w:r>
      <w:r w:rsidRPr="002E14C4">
        <w:rPr>
          <w:highlight w:val="yellow"/>
        </w:rPr>
        <w:t>completare</w:t>
      </w:r>
      <w:r w:rsidRPr="002E14C4">
        <w:t xml:space="preserve">], ha dichiarato di impegnarsi ad applicare ai propri dipendenti il/I contratto collettivo nazionale e territoriale codice alfanumerico e codice Ateco </w:t>
      </w:r>
      <w:r w:rsidRPr="002E14C4">
        <w:rPr>
          <w:i/>
          <w:iCs/>
        </w:rPr>
        <w:t>[</w:t>
      </w:r>
      <w:r w:rsidRPr="002E14C4">
        <w:rPr>
          <w:i/>
          <w:iCs/>
          <w:highlight w:val="yellow"/>
        </w:rPr>
        <w:t>completare con l’individuazione di entrambi</w:t>
      </w:r>
      <w:r w:rsidRPr="002E14C4">
        <w:rPr>
          <w:i/>
          <w:iCs/>
        </w:rPr>
        <w:t>]</w:t>
      </w:r>
      <w:r w:rsidRPr="002E14C4">
        <w:t> [eventuale] e per la/e prestazione/i secondaria/e quello/i identificato/i dal/i seguente/i codice/i alfanumerico/i e codice ATECO</w:t>
      </w:r>
      <w:r w:rsidRPr="002E14C4">
        <w:rPr>
          <w:i/>
          <w:iCs/>
        </w:rPr>
        <w:t xml:space="preserve"> [</w:t>
      </w:r>
      <w:r w:rsidRPr="002E14C4">
        <w:rPr>
          <w:i/>
          <w:iCs/>
          <w:highlight w:val="yellow"/>
        </w:rPr>
        <w:t>completare</w:t>
      </w:r>
      <w:r w:rsidRPr="002E14C4">
        <w:rPr>
          <w:i/>
          <w:iCs/>
        </w:rPr>
        <w:t>]</w:t>
      </w:r>
      <w:r w:rsidRPr="002E14C4">
        <w:t xml:space="preserve">, indicato dalla Stazione Appaltante, ai sensi dell’art.11 del d.lgs.36/2023 e </w:t>
      </w:r>
      <w:proofErr w:type="spellStart"/>
      <w:r w:rsidRPr="002E14C4">
        <w:t>s.m.i.</w:t>
      </w:r>
      <w:proofErr w:type="spellEnd"/>
      <w:r w:rsidRPr="002E14C4">
        <w:t>; </w:t>
      </w:r>
    </w:p>
    <w:p w:rsidRPr="002E14C4" w:rsidR="002E14C4" w:rsidP="002E14C4" w:rsidRDefault="002E14C4" w14:paraId="3BBC44FF" w14:textId="77777777">
      <w:pPr>
        <w:jc w:val="both"/>
      </w:pPr>
      <w:r w:rsidRPr="002E14C4">
        <w:t> </w:t>
      </w:r>
    </w:p>
    <w:p w:rsidRPr="002E14C4" w:rsidR="002E14C4" w:rsidP="002E14C4" w:rsidRDefault="002E14C4" w14:paraId="40AFD064" w14:textId="3D4DE1AF">
      <w:pPr>
        <w:jc w:val="center"/>
      </w:pPr>
      <w:r w:rsidRPr="002E14C4">
        <w:rPr>
          <w:i/>
          <w:iCs/>
        </w:rPr>
        <w:t>(oppure)</w:t>
      </w:r>
    </w:p>
    <w:p w:rsidRPr="002E14C4" w:rsidR="002E14C4" w:rsidP="002E14C4" w:rsidRDefault="002E14C4" w14:paraId="33DA596E" w14:textId="77777777">
      <w:pPr>
        <w:jc w:val="both"/>
      </w:pPr>
      <w:r w:rsidRPr="002E14C4">
        <w:t> </w:t>
      </w:r>
    </w:p>
    <w:p w:rsidRPr="002E14C4" w:rsidR="002E14C4" w:rsidP="002E14C4" w:rsidRDefault="002E14C4" w14:paraId="5AA5A747" w14:textId="77777777">
      <w:pPr>
        <w:jc w:val="both"/>
      </w:pPr>
      <w:r w:rsidRPr="002E14C4">
        <w:t>[</w:t>
      </w:r>
      <w:r w:rsidRPr="002E14C4">
        <w:rPr>
          <w:highlight w:val="yellow"/>
        </w:rPr>
        <w:t>eventuale</w:t>
      </w:r>
      <w:r w:rsidRPr="002E14C4">
        <w:t xml:space="preserve">] </w:t>
      </w:r>
      <w:r w:rsidRPr="002E14C4">
        <w:rPr>
          <w:b/>
          <w:bCs/>
        </w:rPr>
        <w:t xml:space="preserve">CONSIDERATO </w:t>
      </w:r>
      <w:r w:rsidRPr="002E14C4">
        <w:t>che l’operatore economico [</w:t>
      </w:r>
      <w:r w:rsidRPr="002E14C4">
        <w:rPr>
          <w:highlight w:val="yellow"/>
        </w:rPr>
        <w:t>completare</w:t>
      </w:r>
      <w:r w:rsidRPr="002E14C4">
        <w:t>] ha dichiarato che applicherà ai propri dipendenti il/i contratto collettivo nazionale e territoriale codice alfanumerico e codice Ateco [</w:t>
      </w:r>
      <w:r w:rsidRPr="002E14C4">
        <w:rPr>
          <w:highlight w:val="yellow"/>
        </w:rPr>
        <w:t>completare</w:t>
      </w:r>
      <w:r w:rsidRPr="002E14C4">
        <w:t xml:space="preserve">] </w:t>
      </w:r>
      <w:r w:rsidRPr="002E14C4">
        <w:lastRenderedPageBreak/>
        <w:t xml:space="preserve">dimostrando l’equivalenza con il contratto collettivo nazionale e territoriale indicato/i dalla Stazione Appaltante, per la prestazione principale e/o per la/le prestazione/i secondaria/e, ai sensi dell’art.11 del d.lgs.36/2023 e </w:t>
      </w:r>
      <w:proofErr w:type="spellStart"/>
      <w:r w:rsidRPr="002E14C4">
        <w:t>s.m.i.</w:t>
      </w:r>
      <w:proofErr w:type="spellEnd"/>
      <w:r w:rsidRPr="002E14C4">
        <w:t>; </w:t>
      </w:r>
    </w:p>
    <w:p w:rsidRPr="002E14C4" w:rsidR="002E14C4" w:rsidP="002E14C4" w:rsidRDefault="002E14C4" w14:paraId="200F323A" w14:textId="77777777">
      <w:pPr>
        <w:jc w:val="both"/>
      </w:pPr>
      <w:r w:rsidRPr="002E14C4">
        <w:t> </w:t>
      </w:r>
    </w:p>
    <w:p w:rsidRPr="002E14C4" w:rsidR="002E14C4" w:rsidP="002E14C4" w:rsidRDefault="002E14C4" w14:paraId="02068FF9" w14:textId="77777777">
      <w:pPr>
        <w:jc w:val="both"/>
      </w:pPr>
      <w:r w:rsidRPr="002E14C4">
        <w:t>[</w:t>
      </w:r>
      <w:r w:rsidRPr="002E14C4">
        <w:rPr>
          <w:highlight w:val="yellow"/>
        </w:rPr>
        <w:t>eventuale</w:t>
      </w:r>
      <w:r w:rsidRPr="002E14C4">
        <w:t xml:space="preserve">] </w:t>
      </w:r>
      <w:r w:rsidRPr="002E14C4">
        <w:rPr>
          <w:b/>
          <w:bCs/>
        </w:rPr>
        <w:t>CONSIDERATO</w:t>
      </w:r>
      <w:r w:rsidRPr="002E14C4">
        <w:t xml:space="preserve"> che i costi della manodopera indicati dal già menzionato operatore economico a corredo dell’offerta, sulla base delle tariffe orarie previste per il CCNL identificato dai codici alfanumerico e ATECO [</w:t>
      </w:r>
      <w:r w:rsidRPr="002E14C4">
        <w:rPr>
          <w:highlight w:val="yellow"/>
        </w:rPr>
        <w:t>completare</w:t>
      </w:r>
      <w:r w:rsidRPr="002E14C4">
        <w:t>] sono da ritenersi congrui anche in considerazione della stima dei costi della manodopera effettuata dalla S.A.;  </w:t>
      </w:r>
    </w:p>
    <w:p w:rsidRPr="002E14C4" w:rsidR="002E14C4" w:rsidP="002E14C4" w:rsidRDefault="002E14C4" w14:paraId="50CE0013" w14:textId="77777777">
      <w:pPr>
        <w:jc w:val="both"/>
      </w:pPr>
      <w:r w:rsidRPr="002E14C4">
        <w:t> </w:t>
      </w:r>
    </w:p>
    <w:p w:rsidRPr="002E14C4" w:rsidR="002E14C4" w:rsidP="002E14C4" w:rsidRDefault="002E14C4" w14:paraId="09E5B0B9" w14:textId="77777777">
      <w:pPr>
        <w:jc w:val="both"/>
      </w:pPr>
      <w:r w:rsidRPr="002E14C4">
        <w:rPr>
          <w:i/>
          <w:iCs/>
        </w:rPr>
        <w:t>[eventuale per acquisizione servizi diversi da quelli di natura intellettuale]</w:t>
      </w:r>
      <w:r w:rsidRPr="002E14C4">
        <w:rPr>
          <w:b/>
          <w:bCs/>
        </w:rPr>
        <w:t xml:space="preserve"> CONSIDERATI</w:t>
      </w:r>
      <w:r w:rsidRPr="002E14C4">
        <w:t xml:space="preserve"> altresì i principi previsti dall’art. 57 del d.lgs. 36/2023 tra i quali le clausole sociali volte a garantire le pari opportunità generazionali, di genere e di inclusione lavorativa per le persone con disabilità o svantaggiate, la stabilità occupazionale del personale impiegato; </w:t>
      </w:r>
    </w:p>
    <w:p w:rsidRPr="002E14C4" w:rsidR="002E14C4" w:rsidP="002E14C4" w:rsidRDefault="002E14C4" w14:paraId="4BB96F31" w14:textId="77777777">
      <w:pPr>
        <w:jc w:val="both"/>
      </w:pPr>
      <w:r w:rsidRPr="002E14C4">
        <w:rPr>
          <w:b/>
          <w:bCs/>
        </w:rPr>
        <w:t>VISTO</w:t>
      </w:r>
      <w:r w:rsidRPr="002E14C4">
        <w:t xml:space="preserve"> l’art. 52, comma 1 del Codice, il quale dispone che, nelle procedure di affidamento di cui all’art. 50, comma 1, lett. b) di importo inferiore a 40.000 euro, gli operatori economici attestano con dichiarazione sostitutiva di atto di notorietà il possesso dei requisiti di partecipazione e di qualificazione richiesti e che le stazioni appaltanti procedono alla risoluzione del contratto qualora a seguito delle verifiche non sia confermato il possesso dei requisiti generali dichiarati; </w:t>
      </w:r>
    </w:p>
    <w:p w:rsidRPr="002E14C4" w:rsidR="002E14C4" w:rsidP="002E14C4" w:rsidRDefault="002E14C4" w14:paraId="23EB774E" w14:textId="77777777">
      <w:pPr>
        <w:jc w:val="both"/>
      </w:pPr>
      <w:r w:rsidRPr="002E14C4">
        <w:t> </w:t>
      </w:r>
    </w:p>
    <w:p w:rsidRPr="002E14C4" w:rsidR="002E14C4" w:rsidP="002E14C4" w:rsidRDefault="002E14C4" w14:paraId="1B4CB046" w14:textId="77777777">
      <w:pPr>
        <w:jc w:val="both"/>
      </w:pPr>
      <w:r w:rsidRPr="002E14C4">
        <w:rPr>
          <w:b/>
          <w:bCs/>
        </w:rPr>
        <w:t>CONSIDERATO</w:t>
      </w:r>
      <w:r w:rsidRPr="002E14C4">
        <w:t xml:space="preserve"> che, l’operatore economico individuato ha sottoscritto la dichiarazione sostitutiva di atto di notorietà resa ai sensi del D.P.R. n. 445/2000 attestante l’insussistenza di motivi di esclusione e il possesso dei requisiti di partecipazione e qualificazione richiesti; </w:t>
      </w:r>
    </w:p>
    <w:p w:rsidRPr="002E14C4" w:rsidR="002E14C4" w:rsidP="002E14C4" w:rsidRDefault="002E14C4" w14:paraId="68132519" w14:textId="77777777">
      <w:pPr>
        <w:jc w:val="both"/>
      </w:pPr>
      <w:r w:rsidRPr="002E14C4">
        <w:rPr>
          <w:b/>
          <w:bCs/>
        </w:rPr>
        <w:t>CONSIDERATO</w:t>
      </w:r>
      <w:r w:rsidRPr="002E14C4">
        <w:t xml:space="preserve"> che la Stazione appaltante, secondo il proprio regolamento interno, verificherà, previo sorteggio di un campione individuato con modalità predeterminata, le dichiarazioni degli operatori economici affidatari nelle procedure di affidamento di cui all’art. 50, comma 1, lett. b) di importo inferiore a 40.000 euro; </w:t>
      </w:r>
    </w:p>
    <w:p w:rsidRPr="002E14C4" w:rsidR="002E14C4" w:rsidP="002E14C4" w:rsidRDefault="002E14C4" w14:paraId="41832EB6" w14:textId="77777777">
      <w:pPr>
        <w:jc w:val="both"/>
      </w:pPr>
      <w:r w:rsidRPr="002E14C4">
        <w:rPr>
          <w:b/>
          <w:bCs/>
        </w:rPr>
        <w:t>VISTI</w:t>
      </w:r>
      <w:r w:rsidRPr="002E14C4">
        <w:t xml:space="preserve"> gli atti della procedura in argomento ed accertata la regolarità degli stessi in relazione alla normativa ed ai regolamenti vigenti; </w:t>
      </w:r>
    </w:p>
    <w:p w:rsidRPr="002E14C4" w:rsidR="002E14C4" w:rsidP="002E14C4" w:rsidRDefault="002E14C4" w14:paraId="60A3D4E8" w14:textId="77777777">
      <w:pPr>
        <w:jc w:val="both"/>
      </w:pPr>
      <w:r w:rsidRPr="002E14C4">
        <w:rPr>
          <w:b/>
          <w:bCs/>
        </w:rPr>
        <w:t xml:space="preserve">VALUTATO </w:t>
      </w:r>
      <w:r w:rsidRPr="002E14C4">
        <w:t>il principio del risultato; </w:t>
      </w:r>
    </w:p>
    <w:p w:rsidRPr="002E14C4" w:rsidR="002E14C4" w:rsidP="002E14C4" w:rsidRDefault="002E14C4" w14:paraId="082BAB7D" w14:textId="77777777">
      <w:pPr>
        <w:jc w:val="both"/>
      </w:pPr>
      <w:r w:rsidRPr="002E14C4">
        <w:t> </w:t>
      </w:r>
    </w:p>
    <w:p w:rsidRPr="002E14C4" w:rsidR="002E14C4" w:rsidP="002E14C4" w:rsidRDefault="002E14C4" w14:paraId="0E5EA0C5" w14:textId="77777777">
      <w:pPr>
        <w:jc w:val="both"/>
      </w:pPr>
      <w:r w:rsidRPr="002E14C4">
        <w:rPr>
          <w:b/>
          <w:bCs/>
        </w:rPr>
        <w:t>AI FINI DELL’ISTRUTTORIA</w:t>
      </w:r>
      <w:r w:rsidRPr="002E14C4">
        <w:t> </w:t>
      </w:r>
    </w:p>
    <w:p w:rsidRPr="002E14C4" w:rsidR="002E14C4" w:rsidP="002E14C4" w:rsidRDefault="002E14C4" w14:paraId="5F4A6E8C" w14:textId="77777777">
      <w:pPr>
        <w:numPr>
          <w:ilvl w:val="0"/>
          <w:numId w:val="166"/>
        </w:numPr>
        <w:jc w:val="both"/>
      </w:pPr>
      <w:r w:rsidRPr="002E14C4">
        <w:t>Dichiara che il procedimento di selezione dell’affidatario risulta condotto in conformità alle disposizioni di legge e ai regolamenti vigenti in materia; </w:t>
      </w:r>
    </w:p>
    <w:p w:rsidRPr="002E14C4" w:rsidR="002E14C4" w:rsidP="002E14C4" w:rsidRDefault="002E14C4" w14:paraId="457FC78D" w14:textId="77777777">
      <w:pPr>
        <w:numPr>
          <w:ilvl w:val="0"/>
          <w:numId w:val="167"/>
        </w:numPr>
        <w:jc w:val="both"/>
      </w:pPr>
      <w:r w:rsidRPr="002E14C4">
        <w:t>Propone il perfezionamento dell’affidamento diretto nei confronti dell’OE [</w:t>
      </w:r>
      <w:r w:rsidRPr="002E14C4">
        <w:rPr>
          <w:highlight w:val="yellow"/>
        </w:rPr>
        <w:t>completare</w:t>
      </w:r>
      <w:r w:rsidRPr="002E14C4">
        <w:t>] per un importo complessivo pari a euro [</w:t>
      </w:r>
      <w:r w:rsidRPr="002E14C4">
        <w:rPr>
          <w:highlight w:val="yellow"/>
        </w:rPr>
        <w:t>completare</w:t>
      </w:r>
      <w:r w:rsidRPr="002E14C4">
        <w:t>] mediante provvedimento di decisione di contrattare immediatamente efficace. </w:t>
      </w:r>
    </w:p>
    <w:p w:rsidRPr="002E14C4" w:rsidR="002E14C4" w:rsidP="002E14C4" w:rsidRDefault="002E14C4" w14:paraId="52174C21" w14:textId="77777777">
      <w:pPr>
        <w:jc w:val="both"/>
      </w:pPr>
      <w:r w:rsidRPr="002E14C4">
        <w:t> </w:t>
      </w:r>
    </w:p>
    <w:p w:rsidRPr="002E14C4" w:rsidR="002E14C4" w:rsidP="00DF5A2D" w:rsidRDefault="002E14C4" w14:paraId="62D07B02" w14:textId="11BCDF80">
      <w:pPr>
        <w:ind w:left="7080"/>
        <w:jc w:val="center"/>
      </w:pPr>
      <w:r w:rsidRPr="002E14C4">
        <w:t>Il RUP</w:t>
      </w:r>
    </w:p>
    <w:p w:rsidRPr="002E14C4" w:rsidR="002E14C4" w:rsidP="00DF5A2D" w:rsidRDefault="002E14C4" w14:paraId="730BE094" w14:textId="6F1E27DF">
      <w:pPr>
        <w:ind w:left="7080"/>
        <w:jc w:val="center"/>
      </w:pPr>
      <w:r w:rsidRPr="002E14C4">
        <w:t>(Nome COGNOME)</w:t>
      </w:r>
    </w:p>
    <w:p w:rsidRPr="004136D9" w:rsidR="004136D9" w:rsidP="002E14C4" w:rsidRDefault="004136D9" w14:paraId="3711F5EB" w14:textId="77777777">
      <w:pPr>
        <w:jc w:val="both"/>
      </w:pPr>
      <w:r w:rsidRPr="004136D9">
        <w:t> </w:t>
      </w:r>
    </w:p>
    <w:p w:rsidRPr="002E22D2" w:rsidR="009842A7" w:rsidP="002E22D2" w:rsidRDefault="009842A7" w14:paraId="125A2E93" w14:textId="77777777"/>
    <w:sectPr w:rsidRPr="002E22D2" w:rsidR="009842A7" w:rsidSect="00AA63EB">
      <w:headerReference w:type="even" r:id="rId8"/>
      <w:headerReference w:type="default" r:id="rId9"/>
      <w:footerReference w:type="even" r:id="rId10"/>
      <w:footerReference w:type="default" r:id="rId11"/>
      <w:headerReference w:type="first" r:id="rId12"/>
      <w:footerReference w:type="first" r:id="rId13"/>
      <w:pgSz w:w="11906" w:h="16838" w:orient="portrait"/>
      <w:pgMar w:top="2155" w:right="1134" w:bottom="1474" w:left="1134" w:header="278" w:footer="41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D6367" w:rsidP="008B43A7" w:rsidRDefault="005D6367" w14:paraId="159EF8FB" w14:textId="77777777">
      <w:r>
        <w:separator/>
      </w:r>
    </w:p>
  </w:endnote>
  <w:endnote w:type="continuationSeparator" w:id="0">
    <w:p w:rsidR="005D6367" w:rsidP="008B43A7" w:rsidRDefault="005D6367" w14:paraId="567D474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charset w:val="B1"/>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sansLight">
    <w:altName w:val="Trebuchet MS"/>
    <w:charset w:val="00"/>
    <w:family w:val="auto"/>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293C" w:rsidRDefault="00ED293C" w14:paraId="7B1B3668" w14:textId="77777777">
    <w:pPr>
      <w:pStyle w:val="Pidipagina"/>
    </w:pPr>
  </w:p>
  <w:p w:rsidR="00ED293C" w:rsidRDefault="00ED293C" w14:paraId="5E0334A8" w14:textId="77777777"/>
  <w:p w:rsidR="00ED293C" w:rsidRDefault="00ED293C" w14:paraId="3C07FB0E"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ED293C" w:rsidP="00FF60EA" w:rsidRDefault="0030534F" w14:paraId="733CF158" w14:textId="4450350A">
    <w:pPr>
      <w:pStyle w:val="Pidipagina"/>
      <w:jc w:val="center"/>
      <w:rPr>
        <w:rFonts w:ascii="GeosansLight" w:hAnsi="GeosansLight"/>
        <w:b/>
        <w:sz w:val="18"/>
        <w:szCs w:val="18"/>
      </w:rPr>
    </w:pPr>
    <w:r>
      <w:rPr>
        <w:noProof/>
        <w:lang w:eastAsia="it-IT"/>
      </w:rPr>
      <mc:AlternateContent>
        <mc:Choice Requires="wps">
          <w:drawing>
            <wp:anchor distT="4294967293" distB="4294967293" distL="114300" distR="114300" simplePos="0" relativeHeight="251663360" behindDoc="0" locked="0" layoutInCell="1" allowOverlap="1" wp14:anchorId="6B23B795" wp14:editId="72A879A9">
              <wp:simplePos x="0" y="0"/>
              <wp:positionH relativeFrom="column">
                <wp:posOffset>-10160</wp:posOffset>
              </wp:positionH>
              <wp:positionV relativeFrom="paragraph">
                <wp:posOffset>20319</wp:posOffset>
              </wp:positionV>
              <wp:extent cx="6133465" cy="0"/>
              <wp:effectExtent l="0" t="0" r="635" b="0"/>
              <wp:wrapNone/>
              <wp:docPr id="4" name="Connettore 1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noFill/>
                      <a:ln w="12700" cap="flat" cmpd="sng" algn="ctr">
                        <a:solidFill>
                          <a:srgbClr val="002F5F"/>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Connettore 1 3"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o:spid="_x0000_s1026" strokecolor="#002f5f" strokeweight="1pt" from="-.8pt,1.6pt" to="482.15pt,1.6pt" w14:anchorId="68240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">
              <o:lock v:ext="edit" shapetype="f"/>
            </v:line>
          </w:pict>
        </mc:Fallback>
      </mc:AlternateContent>
    </w:r>
    <w:r w:rsidR="00ED293C">
      <w:rPr>
        <w:rFonts w:ascii="GeosansLight" w:hAnsi="GeosansLight"/>
        <w:b/>
        <w:sz w:val="18"/>
        <w:szCs w:val="18"/>
      </w:rPr>
      <w:t xml:space="preserve"> </w:t>
    </w:r>
  </w:p>
  <w:p w:rsidR="00DD53AC" w:rsidP="2E8609B9" w:rsidRDefault="002F75B4" w14:paraId="41C7234E" w14:textId="0F0A67DE" w14:noSpellErr="1">
    <w:pPr>
      <w:pStyle w:val="Pidipagina"/>
      <w:tabs>
        <w:tab w:val="clear" w:pos="4819"/>
        <w:tab w:val="clear" w:pos="9638"/>
      </w:tabs>
      <w:ind w:right="-285" w:firstLine="0"/>
      <w:rPr>
        <w:rFonts w:ascii="GeosansLight" w:hAnsi="GeosansLight"/>
        <w:color w:val="002F5F"/>
        <w:sz w:val="18"/>
        <w:szCs w:val="18"/>
      </w:rPr>
    </w:pPr>
    <w:r w:rsidRPr="2E8609B9" w:rsidR="2E8609B9">
      <w:rPr>
        <w:rFonts w:ascii="GeosansLight" w:hAnsi="GeosansLight"/>
        <w:color w:val="002F5F"/>
        <w:sz w:val="18"/>
        <w:szCs w:val="18"/>
      </w:rPr>
      <w:t>F</w:t>
    </w:r>
    <w:r w:rsidRPr="2E8609B9" w:rsidR="2E8609B9">
      <w:rPr>
        <w:rFonts w:ascii="GeosansLight" w:hAnsi="GeosansLight"/>
        <w:color w:val="002F5F"/>
        <w:sz w:val="18"/>
        <w:szCs w:val="18"/>
      </w:rPr>
      <w:t>IRENZE</w:t>
    </w:r>
    <w:r w:rsidRPr="2E8609B9" w:rsidR="2E8609B9">
      <w:rPr>
        <w:rFonts w:ascii="GeosansLight" w:hAnsi="GeosansLight"/>
        <w:color w:val="002F5F"/>
        <w:sz w:val="18"/>
        <w:szCs w:val="18"/>
      </w:rPr>
      <w:t xml:space="preserve"> – </w:t>
    </w:r>
    <w:r w:rsidRPr="2E8609B9" w:rsidR="2E8609B9">
      <w:rPr>
        <w:rFonts w:ascii="GeosansLight" w:hAnsi="GeosansLight"/>
        <w:color w:val="002F5F"/>
        <w:sz w:val="18"/>
        <w:szCs w:val="18"/>
      </w:rPr>
      <w:t>BOLOGNA</w:t>
    </w:r>
    <w:r w:rsidRPr="2E8609B9" w:rsidR="2E8609B9">
      <w:rPr>
        <w:rFonts w:ascii="GeosansLight" w:hAnsi="GeosansLight"/>
        <w:color w:val="002F5F"/>
        <w:sz w:val="18"/>
        <w:szCs w:val="18"/>
      </w:rPr>
      <w:t xml:space="preserve"> – </w:t>
    </w:r>
    <w:r w:rsidRPr="2E8609B9" w:rsidR="2E8609B9">
      <w:rPr>
        <w:rFonts w:ascii="GeosansLight" w:hAnsi="GeosansLight"/>
        <w:color w:val="002F5F"/>
        <w:sz w:val="18"/>
        <w:szCs w:val="18"/>
      </w:rPr>
      <w:t>CATANIA</w:t>
    </w:r>
    <w:r w:rsidRPr="2E8609B9" w:rsidR="2E8609B9">
      <w:rPr>
        <w:rFonts w:ascii="GeosansLight" w:hAnsi="GeosansLight"/>
        <w:color w:val="002F5F"/>
        <w:sz w:val="18"/>
        <w:szCs w:val="18"/>
      </w:rPr>
      <w:t xml:space="preserve"> – </w:t>
    </w:r>
    <w:r w:rsidRPr="2E8609B9" w:rsidR="2E8609B9">
      <w:rPr>
        <w:rFonts w:ascii="GeosansLight" w:hAnsi="GeosansLight"/>
        <w:color w:val="002F5F"/>
        <w:sz w:val="18"/>
        <w:szCs w:val="18"/>
      </w:rPr>
      <w:t>ROMA</w:t>
    </w:r>
    <w:r w:rsidRPr="2E8609B9" w:rsidR="2E8609B9">
      <w:rPr>
        <w:rFonts w:ascii="GeosansLight" w:hAnsi="GeosansLight"/>
        <w:color w:val="002F5F"/>
        <w:sz w:val="18"/>
        <w:szCs w:val="18"/>
      </w:rPr>
      <w:t xml:space="preserve"> – </w:t>
    </w:r>
    <w:r w:rsidRPr="2E8609B9" w:rsidR="2E8609B9">
      <w:rPr>
        <w:rFonts w:ascii="GeosansLight" w:hAnsi="GeosansLight"/>
        <w:color w:val="002F5F"/>
        <w:sz w:val="18"/>
        <w:szCs w:val="18"/>
      </w:rPr>
      <w:t>SASSARI</w:t>
    </w:r>
    <w:r w:rsidRPr="2E8609B9" w:rsidR="2E8609B9">
      <w:rPr>
        <w:rFonts w:ascii="GeosansLight" w:hAnsi="GeosansLight"/>
        <w:color w:val="002F5F"/>
        <w:sz w:val="18"/>
        <w:szCs w:val="18"/>
      </w:rPr>
      <w:t xml:space="preserve"> - </w:t>
    </w:r>
    <w:r w:rsidRPr="2E8609B9" w:rsidR="2E8609B9">
      <w:rPr>
        <w:rFonts w:ascii="GeosansLight" w:hAnsi="GeosansLight"/>
        <w:color w:val="002F5F"/>
        <w:sz w:val="18"/>
        <w:szCs w:val="18"/>
      </w:rPr>
      <w:t>S.MICHELE</w:t>
    </w:r>
    <w:r w:rsidRPr="2E8609B9" w:rsidR="2E8609B9">
      <w:rPr>
        <w:rFonts w:ascii="GeosansLight" w:hAnsi="GeosansLight"/>
        <w:color w:val="002F5F"/>
        <w:sz w:val="18"/>
        <w:szCs w:val="18"/>
      </w:rPr>
      <w:t xml:space="preserve"> ALL’ADIGE (TN)</w:t>
    </w:r>
    <w:r w:rsidRPr="2E8609B9" w:rsidR="2E8609B9">
      <w:rPr>
        <w:rFonts w:ascii="GeosansLight" w:hAnsi="GeosansLight"/>
        <w:color w:val="002F5F"/>
        <w:sz w:val="18"/>
        <w:szCs w:val="18"/>
      </w:rPr>
      <w:t xml:space="preserve"> – FOLLONICA (GR) </w:t>
    </w:r>
    <w:r w:rsidRPr="2E8609B9" w:rsidR="2E8609B9">
      <w:rPr>
        <w:rFonts w:ascii="GeosansLight" w:hAnsi="GeosansLight"/>
        <w:color w:val="002F5F"/>
        <w:sz w:val="18"/>
        <w:szCs w:val="18"/>
      </w:rPr>
      <w:t>–</w:t>
    </w:r>
    <w:r w:rsidRPr="2E8609B9" w:rsidR="2E8609B9">
      <w:rPr>
        <w:rFonts w:ascii="GeosansLight" w:hAnsi="GeosansLight"/>
        <w:color w:val="002F5F"/>
        <w:sz w:val="18"/>
        <w:szCs w:val="18"/>
      </w:rPr>
      <w:t xml:space="preserve"> LIVORNO</w:t>
    </w:r>
  </w:p>
  <w:p w:rsidR="00A47EEF" w:rsidP="00A47EEF" w:rsidRDefault="00A47EEF" w14:paraId="7EA997A7" w14:textId="77777777">
    <w:pPr>
      <w:pStyle w:val="Pidipagina"/>
      <w:tabs>
        <w:tab w:val="clear" w:pos="4819"/>
        <w:tab w:val="clear" w:pos="9638"/>
      </w:tabs>
      <w:ind w:right="-285"/>
      <w:rPr>
        <w:rFonts w:ascii="GeosansLight" w:hAnsi="GeosansLight"/>
        <w:color w:val="002F5F"/>
        <w:sz w:val="18"/>
        <w:szCs w:val="18"/>
      </w:rPr>
    </w:pPr>
  </w:p>
  <w:p w:rsidRPr="00DD53F8" w:rsidR="00ED293C" w:rsidP="00DD53F8" w:rsidRDefault="00ED293C" w14:paraId="4C27C018" w14:textId="799725C5">
    <w:pPr>
      <w:pStyle w:val="Pidipagina"/>
      <w:tabs>
        <w:tab w:val="clear" w:pos="4819"/>
        <w:tab w:val="clear" w:pos="9638"/>
      </w:tabs>
      <w:jc w:val="center"/>
      <w:rPr>
        <w:rFonts w:ascii="GeosansLight" w:hAnsi="GeosansLight"/>
        <w:color w:val="002F5F"/>
        <w:sz w:val="18"/>
        <w:szCs w:val="18"/>
      </w:rPr>
    </w:pPr>
    <w:r w:rsidRPr="009835E9">
      <w:rPr>
        <w:rFonts w:ascii="GeosansLight" w:hAnsi="GeosansLight"/>
        <w:color w:val="002F5F"/>
        <w:sz w:val="18"/>
        <w:szCs w:val="18"/>
      </w:rPr>
      <w:t xml:space="preserve">C.F. 80054330586 – P.IVA 02118311006 </w:t>
    </w:r>
    <w:r w:rsidRPr="009835E9" w:rsidR="009835E9">
      <w:rPr>
        <w:rFonts w:ascii="GeosansLight" w:hAnsi="GeosansLight"/>
        <w:color w:val="002F5F"/>
        <w:sz w:val="18"/>
        <w:szCs w:val="18"/>
      </w:rPr>
      <w:t>–</w:t>
    </w:r>
    <w:r w:rsidRPr="009835E9" w:rsidR="00805F5F">
      <w:rPr>
        <w:rFonts w:ascii="GeosansLight" w:hAnsi="GeosansLight"/>
        <w:color w:val="002F5F"/>
        <w:sz w:val="18"/>
        <w:szCs w:val="18"/>
      </w:rPr>
      <w:t xml:space="preserve"> </w:t>
    </w:r>
    <w:r w:rsidRPr="009835E9" w:rsidR="009835E9">
      <w:rPr>
        <w:rFonts w:ascii="GeosansLight" w:hAnsi="GeosansLight"/>
        <w:color w:val="002F5F"/>
        <w:sz w:val="18"/>
        <w:szCs w:val="18"/>
      </w:rPr>
      <w:t xml:space="preserve">email: </w:t>
    </w:r>
    <w:hyperlink w:history="1" r:id="rId1">
      <w:r w:rsidRPr="000D7EB3" w:rsidR="00DD53F8">
        <w:rPr>
          <w:rStyle w:val="Collegamentoipertestuale"/>
          <w:rFonts w:ascii="GeosansLight" w:hAnsi="GeosansLight"/>
          <w:sz w:val="18"/>
          <w:szCs w:val="18"/>
        </w:rPr>
        <w:t>segreteria@ibe.cnr.it</w:t>
      </w:r>
    </w:hyperlink>
    <w:r w:rsidR="00DD53F8">
      <w:rPr>
        <w:rFonts w:ascii="GeosansLight" w:hAnsi="GeosansLight"/>
        <w:color w:val="002F5F"/>
        <w:sz w:val="18"/>
        <w:szCs w:val="18"/>
      </w:rPr>
      <w:t xml:space="preserve"> </w:t>
    </w:r>
    <w:r w:rsidRPr="00DD53F8" w:rsidR="00DD53F8">
      <w:rPr>
        <w:rFonts w:ascii="GeosansLight" w:hAnsi="GeosansLight"/>
        <w:color w:val="002F5F"/>
        <w:sz w:val="18"/>
        <w:szCs w:val="18"/>
      </w:rPr>
      <w:t xml:space="preserve">- </w:t>
    </w:r>
    <w:r w:rsidRPr="00DD53F8">
      <w:rPr>
        <w:rFonts w:ascii="GeosansLight" w:hAnsi="GeosansLight"/>
        <w:color w:val="002F5F"/>
        <w:sz w:val="18"/>
        <w:szCs w:val="18"/>
      </w:rPr>
      <w:t xml:space="preserve">PEC: </w:t>
    </w:r>
    <w:hyperlink w:history="1" r:id="rId2">
      <w:r w:rsidRPr="00DD53F8">
        <w:rPr>
          <w:rStyle w:val="Collegamentoipertestuale"/>
          <w:rFonts w:ascii="GeosansLight" w:hAnsi="GeosansLight"/>
          <w:sz w:val="18"/>
          <w:szCs w:val="18"/>
        </w:rPr>
        <w:t>protocollo.ibe@pec.cnr.it</w:t>
      </w:r>
    </w:hyperlink>
    <w:r w:rsidRPr="00DD53F8">
      <w:rPr>
        <w:rFonts w:ascii="GeosansLight" w:hAnsi="GeosansLight"/>
        <w:color w:val="002F5F"/>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31179"/>
      <w:docPartObj>
        <w:docPartGallery w:val="Page Numbers (Bottom of Page)"/>
        <w:docPartUnique/>
      </w:docPartObj>
    </w:sdtPr>
    <w:sdtContent>
      <w:p w:rsidR="00ED293C" w:rsidRDefault="002F6FAB" w14:paraId="36720738" w14:textId="77777777">
        <w:pPr>
          <w:pStyle w:val="Pidipagina"/>
          <w:jc w:val="right"/>
        </w:pPr>
        <w:r>
          <w:rPr>
            <w:noProof/>
          </w:rPr>
          <w:fldChar w:fldCharType="begin"/>
        </w:r>
        <w:r>
          <w:rPr>
            <w:noProof/>
          </w:rPr>
          <w:instrText xml:space="preserve"> PAGE   \* MERGEFORMAT </w:instrText>
        </w:r>
        <w:r>
          <w:rPr>
            <w:noProof/>
          </w:rPr>
          <w:fldChar w:fldCharType="separate"/>
        </w:r>
        <w:r w:rsidR="00ED293C">
          <w:rPr>
            <w:noProof/>
          </w:rPr>
          <w:t>1</w:t>
        </w:r>
        <w:r>
          <w:rPr>
            <w:noProof/>
          </w:rPr>
          <w:fldChar w:fldCharType="end"/>
        </w:r>
      </w:p>
    </w:sdtContent>
  </w:sdt>
  <w:p w:rsidRPr="00365744" w:rsidR="00ED293C" w:rsidP="00607276" w:rsidRDefault="00ED293C" w14:paraId="4F8BAD89" w14:textId="77777777">
    <w:pPr>
      <w:pStyle w:val="Pidipagina"/>
      <w:jc w:val="center"/>
      <w:rPr>
        <w:rFonts w:ascii="GeosansLight" w:hAnsi="GeosansLight"/>
        <w:b/>
        <w:color w:val="002F5F"/>
        <w:sz w:val="18"/>
        <w:szCs w:val="18"/>
      </w:rPr>
    </w:pPr>
  </w:p>
  <w:p w:rsidR="00ED293C" w:rsidRDefault="00ED293C" w14:paraId="3C8D3178" w14:textId="77777777"/>
  <w:p w:rsidR="00ED293C" w:rsidRDefault="00ED293C" w14:paraId="0FAF9420"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D6367" w:rsidP="008B43A7" w:rsidRDefault="005D6367" w14:paraId="2B70A26A" w14:textId="77777777">
      <w:r>
        <w:separator/>
      </w:r>
    </w:p>
  </w:footnote>
  <w:footnote w:type="continuationSeparator" w:id="0">
    <w:p w:rsidR="005D6367" w:rsidP="008B43A7" w:rsidRDefault="005D6367" w14:paraId="5805F6D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D293C" w:rsidRDefault="00ED293C" w14:paraId="09539311" w14:textId="77777777">
    <w:pPr>
      <w:pStyle w:val="Intestazione"/>
    </w:pPr>
  </w:p>
  <w:p w:rsidR="00ED293C" w:rsidRDefault="00ED293C" w14:paraId="663D9F88" w14:textId="77777777"/>
  <w:p w:rsidR="00ED293C" w:rsidRDefault="00ED293C" w14:paraId="651E12A0"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531105" w:rsidR="00ED293C" w:rsidP="00CD6C10" w:rsidRDefault="00CD6C10" w14:paraId="19610D80" w14:textId="7B349942">
    <w:pPr>
      <w:pStyle w:val="Intestazione"/>
      <w:jc w:val="center"/>
      <w:rPr>
        <w:rFonts w:ascii="GeosansLight" w:hAnsi="GeosansLight"/>
        <w:b/>
        <w:sz w:val="32"/>
        <w:szCs w:val="28"/>
      </w:rPr>
    </w:pPr>
    <w:r>
      <w:rPr>
        <w:rFonts w:ascii="GeosansLight" w:hAnsi="GeosansLight"/>
        <w:b/>
        <w:noProof/>
        <w:sz w:val="32"/>
        <w:szCs w:val="28"/>
        <w:lang w:eastAsia="it-IT"/>
      </w:rPr>
      <mc:AlternateContent>
        <mc:Choice Requires="wps">
          <w:drawing>
            <wp:anchor distT="4294967294" distB="4294967294" distL="114300" distR="114300" simplePos="0" relativeHeight="251661312" behindDoc="0" locked="0" layoutInCell="1" allowOverlap="1" wp14:anchorId="7064EEA2" wp14:editId="2BE88252">
              <wp:simplePos x="0" y="0"/>
              <wp:positionH relativeFrom="margin">
                <wp:align>right</wp:align>
              </wp:positionH>
              <wp:positionV relativeFrom="paragraph">
                <wp:posOffset>896620</wp:posOffset>
              </wp:positionV>
              <wp:extent cx="6133465" cy="0"/>
              <wp:effectExtent l="0" t="0" r="0" b="0"/>
              <wp:wrapNone/>
              <wp:docPr id="5"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ln w="12700">
                        <a:solidFill>
                          <a:srgbClr val="002F5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 style="position:absolute;z-index:251661312;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margin;mso-height-relative:margin" o:spid="_x0000_s1026" strokecolor="#002f5f" strokeweight="1pt" from="431.75pt,70.6pt" to="914.7pt,70.6pt" w14:anchorId="17ECCB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">
              <o:lock v:ext="edit" shapetype="f"/>
              <w10:wrap anchorx="margin"/>
            </v:line>
          </w:pict>
        </mc:Fallback>
      </mc:AlternateContent>
    </w:r>
    <w:r>
      <w:rPr>
        <w:rFonts w:ascii="GeosansLight" w:hAnsi="GeosansLight"/>
        <w:b/>
        <w:noProof/>
        <w:sz w:val="32"/>
        <w:szCs w:val="28"/>
        <w:lang w:eastAsia="it-IT"/>
      </w:rPr>
      <w:drawing>
        <wp:inline distT="0" distB="0" distL="0" distR="0" wp14:anchorId="742DF6A5" wp14:editId="3CFB5A12">
          <wp:extent cx="3695700" cy="847014"/>
          <wp:effectExtent l="0" t="0" r="0" b="0"/>
          <wp:docPr id="357781061" name="Immagine 35778106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3757087" cy="86108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ED293C" w:rsidP="008B43A7" w:rsidRDefault="00ED293C" w14:paraId="46257C4D" w14:textId="77777777">
    <w:pPr>
      <w:pStyle w:val="Intestazione"/>
      <w:jc w:val="center"/>
    </w:pPr>
    <w:r>
      <w:rPr>
        <w:noProof/>
        <w:lang w:eastAsia="it-IT"/>
      </w:rPr>
      <w:drawing>
        <wp:inline distT="0" distB="0" distL="0" distR="0" wp14:anchorId="5446BD59" wp14:editId="38DAE0AA">
          <wp:extent cx="4005069" cy="565150"/>
          <wp:effectExtent l="0" t="0" r="0" b="0"/>
          <wp:docPr id="991723613" name="Immagine 991723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NR-2010-ITA-medium.png"/>
                  <pic:cNvPicPr/>
                </pic:nvPicPr>
                <pic:blipFill>
                  <a:blip r:embed="rId1">
                    <a:extLst>
                      <a:ext uri="{28A0092B-C50C-407E-A947-70E740481C1C}">
                        <a14:useLocalDpi xmlns:a14="http://schemas.microsoft.com/office/drawing/2010/main" val="0"/>
                      </a:ext>
                    </a:extLst>
                  </a:blip>
                  <a:stretch>
                    <a:fillRect/>
                  </a:stretch>
                </pic:blipFill>
                <pic:spPr>
                  <a:xfrm>
                    <a:off x="0" y="0"/>
                    <a:ext cx="4004741" cy="565104"/>
                  </a:xfrm>
                  <a:prstGeom prst="rect">
                    <a:avLst/>
                  </a:prstGeom>
                </pic:spPr>
              </pic:pic>
            </a:graphicData>
          </a:graphic>
        </wp:inline>
      </w:drawing>
    </w:r>
  </w:p>
  <w:p w:rsidRPr="00365744" w:rsidR="00ED293C" w:rsidP="008B43A7" w:rsidRDefault="00ED293C" w14:paraId="271E6CE4" w14:textId="77777777">
    <w:pPr>
      <w:pStyle w:val="Intestazione"/>
      <w:jc w:val="center"/>
      <w:rPr>
        <w:rFonts w:ascii="GeosansLight" w:hAnsi="GeosansLight"/>
        <w:b/>
        <w:color w:val="002F5F"/>
        <w:sz w:val="32"/>
        <w:szCs w:val="28"/>
      </w:rPr>
    </w:pPr>
    <w:r w:rsidRPr="00365744">
      <w:rPr>
        <w:rFonts w:ascii="GeosansLight" w:hAnsi="GeosansLight"/>
        <w:b/>
        <w:color w:val="002F5F"/>
        <w:sz w:val="32"/>
        <w:szCs w:val="28"/>
      </w:rPr>
      <w:t>Istituto di Biometeorologia</w:t>
    </w:r>
  </w:p>
  <w:p w:rsidRPr="00531105" w:rsidR="00ED293C" w:rsidP="00C05C72" w:rsidRDefault="0030534F" w14:paraId="55443547" w14:textId="2572E23A">
    <w:pPr>
      <w:pStyle w:val="Intestazione"/>
      <w:rPr>
        <w:rFonts w:ascii="GeosansLight" w:hAnsi="GeosansLight"/>
        <w:b/>
        <w:sz w:val="32"/>
        <w:szCs w:val="28"/>
      </w:rPr>
    </w:pPr>
    <w:r>
      <w:rPr>
        <w:rFonts w:ascii="GeosansLight" w:hAnsi="GeosansLight"/>
        <w:b/>
        <w:noProof/>
        <w:sz w:val="32"/>
        <w:szCs w:val="28"/>
        <w:lang w:eastAsia="it-IT"/>
      </w:rPr>
      <mc:AlternateContent>
        <mc:Choice Requires="wps">
          <w:drawing>
            <wp:anchor distT="4294967294" distB="4294967294" distL="114300" distR="114300" simplePos="0" relativeHeight="251659264" behindDoc="0" locked="0" layoutInCell="1" allowOverlap="1" wp14:anchorId="3FE9B1B9" wp14:editId="45F6BB0E">
              <wp:simplePos x="0" y="0"/>
              <wp:positionH relativeFrom="column">
                <wp:posOffset>-10160</wp:posOffset>
              </wp:positionH>
              <wp:positionV relativeFrom="paragraph">
                <wp:posOffset>114299</wp:posOffset>
              </wp:positionV>
              <wp:extent cx="6133465" cy="0"/>
              <wp:effectExtent l="0" t="0" r="635" b="0"/>
              <wp:wrapNone/>
              <wp:docPr id="3" name="Connettore 1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3465" cy="0"/>
                      </a:xfrm>
                      <a:prstGeom prst="line">
                        <a:avLst/>
                      </a:prstGeom>
                      <a:ln w="12700">
                        <a:solidFill>
                          <a:srgbClr val="002F5F"/>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ttore 1 2"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spid="_x0000_s1026" strokecolor="#002f5f" strokeweight="1pt" from="-.8pt,9pt" to="482.15pt,9pt" w14:anchorId="6BA726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">
              <o:lock v:ext="edit" shapetype="f"/>
            </v:line>
          </w:pict>
        </mc:Fallback>
      </mc:AlternateContent>
    </w:r>
  </w:p>
  <w:p w:rsidR="00ED293C" w:rsidRDefault="00ED293C" w14:paraId="34BCC574" w14:textId="77777777"/>
  <w:p w:rsidR="00ED293C" w:rsidRDefault="00ED293C" w14:paraId="48EFB2C1"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0"/>
    <w:lvl w:ilvl="0">
      <w:start w:val="1"/>
      <w:numFmt w:val="bullet"/>
      <w:lvlText w:val=""/>
      <w:lvlJc w:val="left"/>
      <w:pPr>
        <w:tabs>
          <w:tab w:val="num" w:pos="0"/>
        </w:tabs>
        <w:ind w:left="1788" w:hanging="360"/>
      </w:pPr>
      <w:rPr>
        <w:rFonts w:ascii="Symbol" w:hAnsi="Symbol"/>
      </w:rPr>
    </w:lvl>
  </w:abstractNum>
  <w:abstractNum w:abstractNumId="1" w15:restartNumberingAfterBreak="0">
    <w:nsid w:val="00000002"/>
    <w:multiLevelType w:val="multilevel"/>
    <w:tmpl w:val="00000002"/>
    <w:name w:val="WW8Num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rPr>
    </w:lvl>
  </w:abstractNum>
  <w:abstractNum w:abstractNumId="4" w15:restartNumberingAfterBreak="0">
    <w:nsid w:val="00336127"/>
    <w:multiLevelType w:val="multilevel"/>
    <w:tmpl w:val="BD76E1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1775700"/>
    <w:multiLevelType w:val="multilevel"/>
    <w:tmpl w:val="D748624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2B86918"/>
    <w:multiLevelType w:val="multilevel"/>
    <w:tmpl w:val="146CC6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2EF28C8"/>
    <w:multiLevelType w:val="multilevel"/>
    <w:tmpl w:val="6DDE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F93231"/>
    <w:multiLevelType w:val="multilevel"/>
    <w:tmpl w:val="9E78D4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03602439"/>
    <w:multiLevelType w:val="hybridMultilevel"/>
    <w:tmpl w:val="BDDA029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0" w15:restartNumberingAfterBreak="0">
    <w:nsid w:val="044863F2"/>
    <w:multiLevelType w:val="multilevel"/>
    <w:tmpl w:val="28FE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D96773"/>
    <w:multiLevelType w:val="hybridMultilevel"/>
    <w:tmpl w:val="F0E89EA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 w15:restartNumberingAfterBreak="0">
    <w:nsid w:val="07173BDB"/>
    <w:multiLevelType w:val="multilevel"/>
    <w:tmpl w:val="FCECB0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087362F7"/>
    <w:multiLevelType w:val="hybridMultilevel"/>
    <w:tmpl w:val="C6C05464"/>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4" w15:restartNumberingAfterBreak="0">
    <w:nsid w:val="0877639A"/>
    <w:multiLevelType w:val="multilevel"/>
    <w:tmpl w:val="B60680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09FC3DEC"/>
    <w:multiLevelType w:val="multilevel"/>
    <w:tmpl w:val="74CAD1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0A465A9C"/>
    <w:multiLevelType w:val="multilevel"/>
    <w:tmpl w:val="AFD4C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0DE71633"/>
    <w:multiLevelType w:val="multilevel"/>
    <w:tmpl w:val="B6AA4D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0E504A44"/>
    <w:multiLevelType w:val="multilevel"/>
    <w:tmpl w:val="96E09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0E6B4D88"/>
    <w:multiLevelType w:val="multilevel"/>
    <w:tmpl w:val="44D2BFE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10845AA9"/>
    <w:multiLevelType w:val="multilevel"/>
    <w:tmpl w:val="9078CF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11257CBE"/>
    <w:multiLevelType w:val="multilevel"/>
    <w:tmpl w:val="A47A70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11604469"/>
    <w:multiLevelType w:val="multilevel"/>
    <w:tmpl w:val="64A0BA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11AE6F6C"/>
    <w:multiLevelType w:val="multilevel"/>
    <w:tmpl w:val="82463B3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12131DD5"/>
    <w:multiLevelType w:val="multilevel"/>
    <w:tmpl w:val="570014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12F50467"/>
    <w:multiLevelType w:val="multilevel"/>
    <w:tmpl w:val="1DB644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134F5F32"/>
    <w:multiLevelType w:val="multilevel"/>
    <w:tmpl w:val="B6E058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13B7001E"/>
    <w:multiLevelType w:val="multilevel"/>
    <w:tmpl w:val="67FED8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13F542C9"/>
    <w:multiLevelType w:val="hybridMultilevel"/>
    <w:tmpl w:val="42E47DB4"/>
    <w:lvl w:ilvl="0" w:tplc="7412538A">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9" w15:restartNumberingAfterBreak="0">
    <w:nsid w:val="14A71175"/>
    <w:multiLevelType w:val="multilevel"/>
    <w:tmpl w:val="D3D892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14E42BE1"/>
    <w:multiLevelType w:val="multilevel"/>
    <w:tmpl w:val="0E0656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14E60016"/>
    <w:multiLevelType w:val="multilevel"/>
    <w:tmpl w:val="02C8F8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AA5594"/>
    <w:multiLevelType w:val="multilevel"/>
    <w:tmpl w:val="951026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172F121B"/>
    <w:multiLevelType w:val="multilevel"/>
    <w:tmpl w:val="82FEC0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17733AE6"/>
    <w:multiLevelType w:val="hybridMultilevel"/>
    <w:tmpl w:val="934E8FE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5" w15:restartNumberingAfterBreak="0">
    <w:nsid w:val="178C1A51"/>
    <w:multiLevelType w:val="hybridMultilevel"/>
    <w:tmpl w:val="A24CAAC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6" w15:restartNumberingAfterBreak="0">
    <w:nsid w:val="185768D0"/>
    <w:multiLevelType w:val="multilevel"/>
    <w:tmpl w:val="733888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842FC4"/>
    <w:multiLevelType w:val="multilevel"/>
    <w:tmpl w:val="4198E2B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190B6780"/>
    <w:multiLevelType w:val="hybridMultilevel"/>
    <w:tmpl w:val="C1F68FB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39" w15:restartNumberingAfterBreak="0">
    <w:nsid w:val="1ACA6457"/>
    <w:multiLevelType w:val="multilevel"/>
    <w:tmpl w:val="61DA6A8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1B234511"/>
    <w:multiLevelType w:val="multilevel"/>
    <w:tmpl w:val="B5D2A65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1DFA3778"/>
    <w:multiLevelType w:val="multilevel"/>
    <w:tmpl w:val="6D109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1E073CAE"/>
    <w:multiLevelType w:val="multilevel"/>
    <w:tmpl w:val="3F42260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1EF97C1D"/>
    <w:multiLevelType w:val="hybridMultilevel"/>
    <w:tmpl w:val="8D660D1E"/>
    <w:lvl w:ilvl="0" w:tplc="FFFFFFFF">
      <w:start w:val="1"/>
      <w:numFmt w:val="bullet"/>
      <w:lvlText w:val=""/>
      <w:lvlJc w:val="left"/>
      <w:pPr>
        <w:tabs>
          <w:tab w:val="num" w:pos="502"/>
        </w:tabs>
        <w:ind w:left="502" w:hanging="360"/>
      </w:pPr>
      <w:rPr>
        <w:rFonts w:hint="default" w:ascii="Symbol" w:hAnsi="Symbol"/>
      </w:rPr>
    </w:lvl>
    <w:lvl w:ilvl="1" w:tplc="FFFFFFFF">
      <w:start w:val="1"/>
      <w:numFmt w:val="bullet"/>
      <w:lvlText w:val="o"/>
      <w:lvlJc w:val="left"/>
      <w:pPr>
        <w:tabs>
          <w:tab w:val="num" w:pos="1440"/>
        </w:tabs>
        <w:ind w:left="1440" w:hanging="360"/>
      </w:pPr>
      <w:rPr>
        <w:rFonts w:hint="default" w:ascii="Courier New" w:hAnsi="Courier New" w:cs="Times New Roman"/>
      </w:rPr>
    </w:lvl>
    <w:lvl w:ilvl="2" w:tplc="FFFFFFFF">
      <w:start w:val="1"/>
      <w:numFmt w:val="bullet"/>
      <w:lvlText w:val=""/>
      <w:lvlJc w:val="left"/>
      <w:pPr>
        <w:tabs>
          <w:tab w:val="num" w:pos="2160"/>
        </w:tabs>
        <w:ind w:left="2160" w:hanging="360"/>
      </w:pPr>
      <w:rPr>
        <w:rFonts w:hint="default" w:ascii="Wingdings" w:hAnsi="Wingdings"/>
      </w:rPr>
    </w:lvl>
    <w:lvl w:ilvl="3" w:tplc="FFFFFFFF">
      <w:start w:val="1"/>
      <w:numFmt w:val="bullet"/>
      <w:lvlText w:val=""/>
      <w:lvlJc w:val="left"/>
      <w:pPr>
        <w:tabs>
          <w:tab w:val="num" w:pos="2880"/>
        </w:tabs>
        <w:ind w:left="2880" w:hanging="360"/>
      </w:pPr>
      <w:rPr>
        <w:rFonts w:hint="default" w:ascii="Symbol" w:hAnsi="Symbol"/>
      </w:rPr>
    </w:lvl>
    <w:lvl w:ilvl="4" w:tplc="FFFFFFFF">
      <w:start w:val="1"/>
      <w:numFmt w:val="bullet"/>
      <w:lvlText w:val="o"/>
      <w:lvlJc w:val="left"/>
      <w:pPr>
        <w:tabs>
          <w:tab w:val="num" w:pos="3600"/>
        </w:tabs>
        <w:ind w:left="3600" w:hanging="360"/>
      </w:pPr>
      <w:rPr>
        <w:rFonts w:hint="default" w:ascii="Courier New" w:hAnsi="Courier New" w:cs="Times New Roman"/>
      </w:rPr>
    </w:lvl>
    <w:lvl w:ilvl="5" w:tplc="FFFFFFFF">
      <w:start w:val="1"/>
      <w:numFmt w:val="bullet"/>
      <w:lvlText w:val=""/>
      <w:lvlJc w:val="left"/>
      <w:pPr>
        <w:tabs>
          <w:tab w:val="num" w:pos="4320"/>
        </w:tabs>
        <w:ind w:left="4320" w:hanging="360"/>
      </w:pPr>
      <w:rPr>
        <w:rFonts w:hint="default" w:ascii="Wingdings" w:hAnsi="Wingdings"/>
      </w:rPr>
    </w:lvl>
    <w:lvl w:ilvl="6" w:tplc="FFFFFFFF">
      <w:start w:val="1"/>
      <w:numFmt w:val="bullet"/>
      <w:lvlText w:val=""/>
      <w:lvlJc w:val="left"/>
      <w:pPr>
        <w:tabs>
          <w:tab w:val="num" w:pos="5040"/>
        </w:tabs>
        <w:ind w:left="5040" w:hanging="360"/>
      </w:pPr>
      <w:rPr>
        <w:rFonts w:hint="default" w:ascii="Symbol" w:hAnsi="Symbol"/>
      </w:rPr>
    </w:lvl>
    <w:lvl w:ilvl="7" w:tplc="FFFFFFFF">
      <w:start w:val="1"/>
      <w:numFmt w:val="bullet"/>
      <w:lvlText w:val="o"/>
      <w:lvlJc w:val="left"/>
      <w:pPr>
        <w:tabs>
          <w:tab w:val="num" w:pos="5760"/>
        </w:tabs>
        <w:ind w:left="5760" w:hanging="360"/>
      </w:pPr>
      <w:rPr>
        <w:rFonts w:hint="default" w:ascii="Courier New" w:hAnsi="Courier New" w:cs="Times New Roman"/>
      </w:rPr>
    </w:lvl>
    <w:lvl w:ilvl="8" w:tplc="FFFFFFFF">
      <w:start w:val="1"/>
      <w:numFmt w:val="bullet"/>
      <w:lvlText w:val=""/>
      <w:lvlJc w:val="left"/>
      <w:pPr>
        <w:tabs>
          <w:tab w:val="num" w:pos="6480"/>
        </w:tabs>
        <w:ind w:left="6480" w:hanging="360"/>
      </w:pPr>
      <w:rPr>
        <w:rFonts w:hint="default" w:ascii="Wingdings" w:hAnsi="Wingdings"/>
      </w:rPr>
    </w:lvl>
  </w:abstractNum>
  <w:abstractNum w:abstractNumId="44" w15:restartNumberingAfterBreak="0">
    <w:nsid w:val="22CB0DB0"/>
    <w:multiLevelType w:val="multilevel"/>
    <w:tmpl w:val="89A4EC1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23385708"/>
    <w:multiLevelType w:val="hybridMultilevel"/>
    <w:tmpl w:val="0AD0182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6" w15:restartNumberingAfterBreak="0">
    <w:nsid w:val="23CC7A65"/>
    <w:multiLevelType w:val="multilevel"/>
    <w:tmpl w:val="7E588B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DF69F3"/>
    <w:multiLevelType w:val="hybridMultilevel"/>
    <w:tmpl w:val="B9C667A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48" w15:restartNumberingAfterBreak="0">
    <w:nsid w:val="23ED7A9B"/>
    <w:multiLevelType w:val="multilevel"/>
    <w:tmpl w:val="DB48E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23FA5E7E"/>
    <w:multiLevelType w:val="multilevel"/>
    <w:tmpl w:val="9D3201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249C2844"/>
    <w:multiLevelType w:val="multilevel"/>
    <w:tmpl w:val="DBC6B4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25491F3C"/>
    <w:multiLevelType w:val="multilevel"/>
    <w:tmpl w:val="F42A99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26DA34FA"/>
    <w:multiLevelType w:val="multilevel"/>
    <w:tmpl w:val="2ED896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27744D12"/>
    <w:multiLevelType w:val="multilevel"/>
    <w:tmpl w:val="BF00DB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27885935"/>
    <w:multiLevelType w:val="multilevel"/>
    <w:tmpl w:val="3A621F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27BB6058"/>
    <w:multiLevelType w:val="hybridMultilevel"/>
    <w:tmpl w:val="CFFC94C0"/>
    <w:lvl w:ilvl="0" w:tplc="2FB0F874">
      <w:start w:val="1"/>
      <w:numFmt w:val="decimal"/>
      <w:lvlText w:val="%1"/>
      <w:lvlJc w:val="left"/>
      <w:pPr>
        <w:ind w:left="1996" w:hanging="360"/>
      </w:pPr>
      <w:rPr>
        <w:rFonts w:hint="default"/>
      </w:rPr>
    </w:lvl>
    <w:lvl w:ilvl="1" w:tplc="04100019" w:tentative="1">
      <w:start w:val="1"/>
      <w:numFmt w:val="lowerLetter"/>
      <w:lvlText w:val="%2."/>
      <w:lvlJc w:val="left"/>
      <w:pPr>
        <w:ind w:left="2716" w:hanging="360"/>
      </w:pPr>
    </w:lvl>
    <w:lvl w:ilvl="2" w:tplc="0410001B" w:tentative="1">
      <w:start w:val="1"/>
      <w:numFmt w:val="lowerRoman"/>
      <w:lvlText w:val="%3."/>
      <w:lvlJc w:val="right"/>
      <w:pPr>
        <w:ind w:left="3436" w:hanging="180"/>
      </w:pPr>
    </w:lvl>
    <w:lvl w:ilvl="3" w:tplc="0410000F" w:tentative="1">
      <w:start w:val="1"/>
      <w:numFmt w:val="decimal"/>
      <w:lvlText w:val="%4."/>
      <w:lvlJc w:val="left"/>
      <w:pPr>
        <w:ind w:left="4156" w:hanging="360"/>
      </w:pPr>
    </w:lvl>
    <w:lvl w:ilvl="4" w:tplc="04100019" w:tentative="1">
      <w:start w:val="1"/>
      <w:numFmt w:val="lowerLetter"/>
      <w:lvlText w:val="%5."/>
      <w:lvlJc w:val="left"/>
      <w:pPr>
        <w:ind w:left="4876" w:hanging="360"/>
      </w:pPr>
    </w:lvl>
    <w:lvl w:ilvl="5" w:tplc="0410001B" w:tentative="1">
      <w:start w:val="1"/>
      <w:numFmt w:val="lowerRoman"/>
      <w:lvlText w:val="%6."/>
      <w:lvlJc w:val="right"/>
      <w:pPr>
        <w:ind w:left="5596" w:hanging="180"/>
      </w:pPr>
    </w:lvl>
    <w:lvl w:ilvl="6" w:tplc="0410000F" w:tentative="1">
      <w:start w:val="1"/>
      <w:numFmt w:val="decimal"/>
      <w:lvlText w:val="%7."/>
      <w:lvlJc w:val="left"/>
      <w:pPr>
        <w:ind w:left="6316" w:hanging="360"/>
      </w:pPr>
    </w:lvl>
    <w:lvl w:ilvl="7" w:tplc="04100019" w:tentative="1">
      <w:start w:val="1"/>
      <w:numFmt w:val="lowerLetter"/>
      <w:lvlText w:val="%8."/>
      <w:lvlJc w:val="left"/>
      <w:pPr>
        <w:ind w:left="7036" w:hanging="360"/>
      </w:pPr>
    </w:lvl>
    <w:lvl w:ilvl="8" w:tplc="0410001B" w:tentative="1">
      <w:start w:val="1"/>
      <w:numFmt w:val="lowerRoman"/>
      <w:lvlText w:val="%9."/>
      <w:lvlJc w:val="right"/>
      <w:pPr>
        <w:ind w:left="7756" w:hanging="180"/>
      </w:pPr>
    </w:lvl>
  </w:abstractNum>
  <w:abstractNum w:abstractNumId="56" w15:restartNumberingAfterBreak="0">
    <w:nsid w:val="285C021B"/>
    <w:multiLevelType w:val="multilevel"/>
    <w:tmpl w:val="E96EDF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29B54302"/>
    <w:multiLevelType w:val="multilevel"/>
    <w:tmpl w:val="B08EB45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2A3273A4"/>
    <w:multiLevelType w:val="multilevel"/>
    <w:tmpl w:val="78D61B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2AB933D6"/>
    <w:multiLevelType w:val="multilevel"/>
    <w:tmpl w:val="902E97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2B1E502D"/>
    <w:multiLevelType w:val="multilevel"/>
    <w:tmpl w:val="0C7674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2B883D4B"/>
    <w:multiLevelType w:val="multilevel"/>
    <w:tmpl w:val="61D6D36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2BB5049B"/>
    <w:multiLevelType w:val="multilevel"/>
    <w:tmpl w:val="B2B432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BD54F33"/>
    <w:multiLevelType w:val="multilevel"/>
    <w:tmpl w:val="267CB2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4" w15:restartNumberingAfterBreak="0">
    <w:nsid w:val="2BE53C3B"/>
    <w:multiLevelType w:val="hybridMultilevel"/>
    <w:tmpl w:val="E2FEEF18"/>
    <w:lvl w:ilvl="0" w:tplc="04100001">
      <w:start w:val="1"/>
      <w:numFmt w:val="bullet"/>
      <w:lvlText w:val=""/>
      <w:lvlJc w:val="left"/>
      <w:pPr>
        <w:ind w:left="720" w:hanging="360"/>
      </w:pPr>
      <w:rPr>
        <w:rFonts w:hint="default" w:ascii="Symbol" w:hAnsi="Symbol"/>
      </w:rPr>
    </w:lvl>
    <w:lvl w:ilvl="1" w:tplc="04100003">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65" w15:restartNumberingAfterBreak="0">
    <w:nsid w:val="2C0E5FD0"/>
    <w:multiLevelType w:val="multilevel"/>
    <w:tmpl w:val="08142D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6" w15:restartNumberingAfterBreak="0">
    <w:nsid w:val="2C1F49DF"/>
    <w:multiLevelType w:val="multilevel"/>
    <w:tmpl w:val="5B88D6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7" w15:restartNumberingAfterBreak="0">
    <w:nsid w:val="2CAC0E29"/>
    <w:multiLevelType w:val="multilevel"/>
    <w:tmpl w:val="D4FE8D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8" w15:restartNumberingAfterBreak="0">
    <w:nsid w:val="2DD87126"/>
    <w:multiLevelType w:val="multilevel"/>
    <w:tmpl w:val="2EA4C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F0F0EAF"/>
    <w:multiLevelType w:val="multilevel"/>
    <w:tmpl w:val="EC121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F3C47A0"/>
    <w:multiLevelType w:val="multilevel"/>
    <w:tmpl w:val="1E7A99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1" w15:restartNumberingAfterBreak="0">
    <w:nsid w:val="2F576B8C"/>
    <w:multiLevelType w:val="multilevel"/>
    <w:tmpl w:val="6DA607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2" w15:restartNumberingAfterBreak="0">
    <w:nsid w:val="30A313F9"/>
    <w:multiLevelType w:val="multilevel"/>
    <w:tmpl w:val="C0D0A8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1E96594"/>
    <w:multiLevelType w:val="multilevel"/>
    <w:tmpl w:val="4568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2F059C7"/>
    <w:multiLevelType w:val="multilevel"/>
    <w:tmpl w:val="CD98C2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3E472B9"/>
    <w:multiLevelType w:val="multilevel"/>
    <w:tmpl w:val="D00878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6" w15:restartNumberingAfterBreak="0">
    <w:nsid w:val="353E422E"/>
    <w:multiLevelType w:val="multilevel"/>
    <w:tmpl w:val="5574AD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7" w15:restartNumberingAfterBreak="0">
    <w:nsid w:val="35D03CF1"/>
    <w:multiLevelType w:val="multilevel"/>
    <w:tmpl w:val="79F2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6A76721"/>
    <w:multiLevelType w:val="multilevel"/>
    <w:tmpl w:val="41ACF6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73409E8"/>
    <w:multiLevelType w:val="multilevel"/>
    <w:tmpl w:val="6E90F0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095FEE"/>
    <w:multiLevelType w:val="hybridMultilevel"/>
    <w:tmpl w:val="0DD0326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38F302AB"/>
    <w:multiLevelType w:val="multilevel"/>
    <w:tmpl w:val="2F6A66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15:restartNumberingAfterBreak="0">
    <w:nsid w:val="3B0D280F"/>
    <w:multiLevelType w:val="multilevel"/>
    <w:tmpl w:val="E3B8865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 w15:restartNumberingAfterBreak="0">
    <w:nsid w:val="3BBD7EB8"/>
    <w:multiLevelType w:val="hybridMultilevel"/>
    <w:tmpl w:val="AB2A07BE"/>
    <w:lvl w:ilvl="0" w:tplc="FFFFFFFF">
      <w:numFmt w:val="bullet"/>
      <w:lvlText w:val="-"/>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4" w15:restartNumberingAfterBreak="0">
    <w:nsid w:val="3C0B44E2"/>
    <w:multiLevelType w:val="multilevel"/>
    <w:tmpl w:val="853E164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5" w15:restartNumberingAfterBreak="0">
    <w:nsid w:val="3C281099"/>
    <w:multiLevelType w:val="multilevel"/>
    <w:tmpl w:val="D9C870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CB067B5"/>
    <w:multiLevelType w:val="multilevel"/>
    <w:tmpl w:val="A210D45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15:restartNumberingAfterBreak="0">
    <w:nsid w:val="3CD87DD4"/>
    <w:multiLevelType w:val="multilevel"/>
    <w:tmpl w:val="268ADC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8" w15:restartNumberingAfterBreak="0">
    <w:nsid w:val="3D2A3D59"/>
    <w:multiLevelType w:val="multilevel"/>
    <w:tmpl w:val="A22ACA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9" w15:restartNumberingAfterBreak="0">
    <w:nsid w:val="3DAE0DAA"/>
    <w:multiLevelType w:val="multilevel"/>
    <w:tmpl w:val="E77AF6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 w15:restartNumberingAfterBreak="0">
    <w:nsid w:val="3DFA5BDF"/>
    <w:multiLevelType w:val="multilevel"/>
    <w:tmpl w:val="68529E9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3E4B7FD8"/>
    <w:multiLevelType w:val="hybridMultilevel"/>
    <w:tmpl w:val="B4A222E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92" w15:restartNumberingAfterBreak="0">
    <w:nsid w:val="3FC40D24"/>
    <w:multiLevelType w:val="multilevel"/>
    <w:tmpl w:val="85D6C4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2E91EB9"/>
    <w:multiLevelType w:val="multilevel"/>
    <w:tmpl w:val="9E0250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4" w15:restartNumberingAfterBreak="0">
    <w:nsid w:val="483430DA"/>
    <w:multiLevelType w:val="multilevel"/>
    <w:tmpl w:val="AC2A7B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5" w15:restartNumberingAfterBreak="0">
    <w:nsid w:val="492D0FEF"/>
    <w:multiLevelType w:val="hybridMultilevel"/>
    <w:tmpl w:val="1F3CA77C"/>
    <w:lvl w:ilvl="0" w:tplc="620009B8">
      <w:start w:val="32"/>
      <w:numFmt w:val="bullet"/>
      <w:lvlText w:val="-"/>
      <w:lvlJc w:val="left"/>
      <w:pPr>
        <w:ind w:left="720" w:hanging="360"/>
      </w:pPr>
      <w:rPr>
        <w:rFonts w:hint="default" w:ascii="Calibri" w:hAnsi="Calibri" w:eastAsia="Calibri" w:cs="David"/>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96" w15:restartNumberingAfterBreak="0">
    <w:nsid w:val="492E1CDF"/>
    <w:multiLevelType w:val="singleLevel"/>
    <w:tmpl w:val="B1C2E414"/>
    <w:lvl w:ilvl="0">
      <w:numFmt w:val="bullet"/>
      <w:lvlText w:val="-"/>
      <w:lvlJc w:val="left"/>
      <w:pPr>
        <w:tabs>
          <w:tab w:val="num" w:pos="360"/>
        </w:tabs>
        <w:ind w:left="360" w:hanging="360"/>
      </w:pPr>
      <w:rPr>
        <w:rFonts w:hint="default"/>
      </w:rPr>
    </w:lvl>
  </w:abstractNum>
  <w:abstractNum w:abstractNumId="97" w15:restartNumberingAfterBreak="0">
    <w:nsid w:val="4B1C2A27"/>
    <w:multiLevelType w:val="multilevel"/>
    <w:tmpl w:val="A2C007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8" w15:restartNumberingAfterBreak="0">
    <w:nsid w:val="4DE76FA1"/>
    <w:multiLevelType w:val="hybridMultilevel"/>
    <w:tmpl w:val="8DA0C78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4E1F523B"/>
    <w:multiLevelType w:val="singleLevel"/>
    <w:tmpl w:val="04100011"/>
    <w:lvl w:ilvl="0">
      <w:start w:val="1"/>
      <w:numFmt w:val="decimal"/>
      <w:lvlText w:val="%1)"/>
      <w:lvlJc w:val="left"/>
      <w:pPr>
        <w:tabs>
          <w:tab w:val="num" w:pos="360"/>
        </w:tabs>
        <w:ind w:left="360" w:hanging="360"/>
      </w:pPr>
      <w:rPr>
        <w:rFonts w:hint="default"/>
      </w:rPr>
    </w:lvl>
  </w:abstractNum>
  <w:abstractNum w:abstractNumId="100" w15:restartNumberingAfterBreak="0">
    <w:nsid w:val="4FBA4F2F"/>
    <w:multiLevelType w:val="multilevel"/>
    <w:tmpl w:val="EE98C9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1" w15:restartNumberingAfterBreak="0">
    <w:nsid w:val="504C400C"/>
    <w:multiLevelType w:val="hybridMultilevel"/>
    <w:tmpl w:val="E36A1B2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02" w15:restartNumberingAfterBreak="0">
    <w:nsid w:val="50C2662B"/>
    <w:multiLevelType w:val="multilevel"/>
    <w:tmpl w:val="B11C1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1403D36"/>
    <w:multiLevelType w:val="multilevel"/>
    <w:tmpl w:val="DC54322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51C94D33"/>
    <w:multiLevelType w:val="multilevel"/>
    <w:tmpl w:val="859AEFC2"/>
    <w:lvl w:ilvl="0">
      <w:start w:val="2"/>
      <w:numFmt w:val="decimal"/>
      <w:lvlText w:val="%1."/>
      <w:lvlJc w:val="left"/>
      <w:pPr>
        <w:tabs>
          <w:tab w:val="num" w:pos="720"/>
        </w:tabs>
        <w:ind w:left="720" w:hanging="360"/>
      </w:pPr>
    </w:lvl>
    <w:lvl w:ilvl="1">
      <w:numFmt w:val="bullet"/>
      <w:lvlText w:val="-"/>
      <w:lvlJc w:val="left"/>
      <w:pPr>
        <w:ind w:left="1440" w:hanging="360"/>
      </w:pPr>
      <w:rPr>
        <w:rFonts w:hint="default" w:ascii="Calibri" w:hAnsi="Calibri" w:cs="Calibri" w:eastAsia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3262ED4"/>
    <w:multiLevelType w:val="multilevel"/>
    <w:tmpl w:val="94D8C4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6" w15:restartNumberingAfterBreak="0">
    <w:nsid w:val="550160DE"/>
    <w:multiLevelType w:val="multilevel"/>
    <w:tmpl w:val="ED2A081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7" w15:restartNumberingAfterBreak="0">
    <w:nsid w:val="5595738B"/>
    <w:multiLevelType w:val="multilevel"/>
    <w:tmpl w:val="DEC60D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8" w15:restartNumberingAfterBreak="0">
    <w:nsid w:val="56431B1F"/>
    <w:multiLevelType w:val="multilevel"/>
    <w:tmpl w:val="642EAA1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9" w15:restartNumberingAfterBreak="0">
    <w:nsid w:val="56E13EDA"/>
    <w:multiLevelType w:val="multilevel"/>
    <w:tmpl w:val="C31ECC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0" w15:restartNumberingAfterBreak="0">
    <w:nsid w:val="579954D4"/>
    <w:multiLevelType w:val="multilevel"/>
    <w:tmpl w:val="1C809C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1" w15:restartNumberingAfterBreak="0">
    <w:nsid w:val="58CA0A39"/>
    <w:multiLevelType w:val="multilevel"/>
    <w:tmpl w:val="A776DF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2" w15:restartNumberingAfterBreak="0">
    <w:nsid w:val="59543A4E"/>
    <w:multiLevelType w:val="multilevel"/>
    <w:tmpl w:val="1ED098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3" w15:restartNumberingAfterBreak="0">
    <w:nsid w:val="5A1D56CC"/>
    <w:multiLevelType w:val="multilevel"/>
    <w:tmpl w:val="282431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5A31487E"/>
    <w:multiLevelType w:val="multilevel"/>
    <w:tmpl w:val="BCA48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AD72169"/>
    <w:multiLevelType w:val="multilevel"/>
    <w:tmpl w:val="DCD80B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6" w15:restartNumberingAfterBreak="0">
    <w:nsid w:val="5AD97A67"/>
    <w:multiLevelType w:val="multilevel"/>
    <w:tmpl w:val="19D8B7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7" w15:restartNumberingAfterBreak="0">
    <w:nsid w:val="5CAD1881"/>
    <w:multiLevelType w:val="hybridMultilevel"/>
    <w:tmpl w:val="97D8B48A"/>
    <w:lvl w:ilvl="0" w:tplc="962ECD40">
      <w:numFmt w:val="bullet"/>
      <w:lvlText w:val="-"/>
      <w:lvlJc w:val="left"/>
      <w:pPr>
        <w:ind w:left="720" w:hanging="360"/>
      </w:pPr>
      <w:rPr>
        <w:rFonts w:hint="default" w:ascii="Arial" w:hAnsi="Arial" w:eastAsia="Times New Roman" w:cs="Aria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18" w15:restartNumberingAfterBreak="0">
    <w:nsid w:val="5F115785"/>
    <w:multiLevelType w:val="hybridMultilevel"/>
    <w:tmpl w:val="C4D6DE10"/>
    <w:lvl w:ilvl="0" w:tplc="0410000D">
      <w:start w:val="1"/>
      <w:numFmt w:val="bullet"/>
      <w:lvlText w:val=""/>
      <w:lvlJc w:val="left"/>
      <w:pPr>
        <w:ind w:left="720" w:hanging="360"/>
      </w:pPr>
      <w:rPr>
        <w:rFonts w:hint="default" w:ascii="Wingdings" w:hAnsi="Wingdings"/>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19" w15:restartNumberingAfterBreak="0">
    <w:nsid w:val="5FB02046"/>
    <w:multiLevelType w:val="multilevel"/>
    <w:tmpl w:val="C6CADC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0" w15:restartNumberingAfterBreak="0">
    <w:nsid w:val="60864137"/>
    <w:multiLevelType w:val="hybridMultilevel"/>
    <w:tmpl w:val="3F7870F8"/>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1" w15:restartNumberingAfterBreak="0">
    <w:nsid w:val="616F2569"/>
    <w:multiLevelType w:val="multilevel"/>
    <w:tmpl w:val="D9F668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20D485F"/>
    <w:multiLevelType w:val="multilevel"/>
    <w:tmpl w:val="38D48D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3" w15:restartNumberingAfterBreak="0">
    <w:nsid w:val="6344686C"/>
    <w:multiLevelType w:val="multilevel"/>
    <w:tmpl w:val="868893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4" w15:restartNumberingAfterBreak="0">
    <w:nsid w:val="644C760D"/>
    <w:multiLevelType w:val="multilevel"/>
    <w:tmpl w:val="2398DB6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5" w15:restartNumberingAfterBreak="0">
    <w:nsid w:val="64875159"/>
    <w:multiLevelType w:val="multilevel"/>
    <w:tmpl w:val="F386F0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4E021AD"/>
    <w:multiLevelType w:val="multilevel"/>
    <w:tmpl w:val="3D2AC9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7" w15:restartNumberingAfterBreak="0">
    <w:nsid w:val="64F31D8A"/>
    <w:multiLevelType w:val="multilevel"/>
    <w:tmpl w:val="D8CEE1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8" w15:restartNumberingAfterBreak="0">
    <w:nsid w:val="653B6810"/>
    <w:multiLevelType w:val="multilevel"/>
    <w:tmpl w:val="DB9A25E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9" w15:restartNumberingAfterBreak="0">
    <w:nsid w:val="6617563D"/>
    <w:multiLevelType w:val="hybridMultilevel"/>
    <w:tmpl w:val="F41EE7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66F33A74"/>
    <w:multiLevelType w:val="multilevel"/>
    <w:tmpl w:val="6532AE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15:restartNumberingAfterBreak="0">
    <w:nsid w:val="67BC5242"/>
    <w:multiLevelType w:val="hybridMultilevel"/>
    <w:tmpl w:val="83E6A60E"/>
    <w:lvl w:ilvl="0" w:tplc="DED08CD0">
      <w:numFmt w:val="bullet"/>
      <w:lvlText w:val="-"/>
      <w:lvlJc w:val="left"/>
      <w:pPr>
        <w:ind w:left="720" w:hanging="360"/>
      </w:pPr>
      <w:rPr>
        <w:rFonts w:hint="default" w:ascii="Times New Roman" w:hAnsi="Times New Roman" w:eastAsia="Times New Roman" w:cs="Times New Roman"/>
        <w:b/>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32" w15:restartNumberingAfterBreak="0">
    <w:nsid w:val="68236667"/>
    <w:multiLevelType w:val="multilevel"/>
    <w:tmpl w:val="9184F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9396DC9"/>
    <w:multiLevelType w:val="hybridMultilevel"/>
    <w:tmpl w:val="18FAAA02"/>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698011DD"/>
    <w:multiLevelType w:val="multilevel"/>
    <w:tmpl w:val="DE6448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5" w15:restartNumberingAfterBreak="0">
    <w:nsid w:val="6985512A"/>
    <w:multiLevelType w:val="multilevel"/>
    <w:tmpl w:val="0310E2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6" w15:restartNumberingAfterBreak="0">
    <w:nsid w:val="6A2611C9"/>
    <w:multiLevelType w:val="multilevel"/>
    <w:tmpl w:val="238C1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AC27497"/>
    <w:multiLevelType w:val="multilevel"/>
    <w:tmpl w:val="459275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8" w15:restartNumberingAfterBreak="0">
    <w:nsid w:val="6C0677B4"/>
    <w:multiLevelType w:val="multilevel"/>
    <w:tmpl w:val="001435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9" w15:restartNumberingAfterBreak="0">
    <w:nsid w:val="6C15357A"/>
    <w:multiLevelType w:val="multilevel"/>
    <w:tmpl w:val="B02AAF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0" w15:restartNumberingAfterBreak="0">
    <w:nsid w:val="6DB639EB"/>
    <w:multiLevelType w:val="multilevel"/>
    <w:tmpl w:val="4A98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E5909EB"/>
    <w:multiLevelType w:val="hybridMultilevel"/>
    <w:tmpl w:val="57A4AB5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42" w15:restartNumberingAfterBreak="0">
    <w:nsid w:val="6EAB5907"/>
    <w:multiLevelType w:val="hybridMultilevel"/>
    <w:tmpl w:val="616A773A"/>
    <w:lvl w:ilvl="0" w:tplc="00000003">
      <w:start w:val="1"/>
      <w:numFmt w:val="bullet"/>
      <w:lvlText w:val=""/>
      <w:lvlJc w:val="left"/>
      <w:pPr>
        <w:ind w:left="720" w:hanging="360"/>
      </w:pPr>
      <w:rPr>
        <w:rFonts w:ascii="Symbol" w:hAnsi="Symbol" w:cs="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43" w15:restartNumberingAfterBreak="0">
    <w:nsid w:val="6EE817BA"/>
    <w:multiLevelType w:val="multilevel"/>
    <w:tmpl w:val="F280B9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4" w15:restartNumberingAfterBreak="0">
    <w:nsid w:val="6F0B4C17"/>
    <w:multiLevelType w:val="multilevel"/>
    <w:tmpl w:val="CAD2919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5" w15:restartNumberingAfterBreak="0">
    <w:nsid w:val="6F63043C"/>
    <w:multiLevelType w:val="hybridMultilevel"/>
    <w:tmpl w:val="8208DA40"/>
    <w:lvl w:ilvl="0" w:tplc="A4E0BC46">
      <w:numFmt w:val="bullet"/>
      <w:lvlText w:val="-"/>
      <w:lvlJc w:val="left"/>
      <w:pPr>
        <w:ind w:left="720" w:hanging="360"/>
      </w:pPr>
      <w:rPr>
        <w:rFonts w:hint="default" w:ascii="Arial" w:hAnsi="Arial" w:eastAsia="Calibri" w:cs="Aria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46" w15:restartNumberingAfterBreak="0">
    <w:nsid w:val="6FAC6735"/>
    <w:multiLevelType w:val="hybridMultilevel"/>
    <w:tmpl w:val="2FF40C2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47" w15:restartNumberingAfterBreak="0">
    <w:nsid w:val="6FF42C80"/>
    <w:multiLevelType w:val="multilevel"/>
    <w:tmpl w:val="AF76BE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8" w15:restartNumberingAfterBreak="0">
    <w:nsid w:val="716C05DE"/>
    <w:multiLevelType w:val="multilevel"/>
    <w:tmpl w:val="A476B1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9" w15:restartNumberingAfterBreak="0">
    <w:nsid w:val="72A91952"/>
    <w:multiLevelType w:val="multilevel"/>
    <w:tmpl w:val="448CFE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0" w15:restartNumberingAfterBreak="0">
    <w:nsid w:val="75A16699"/>
    <w:multiLevelType w:val="multilevel"/>
    <w:tmpl w:val="A6ACC4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1" w15:restartNumberingAfterBreak="0">
    <w:nsid w:val="75DB2AA2"/>
    <w:multiLevelType w:val="multilevel"/>
    <w:tmpl w:val="8CAC33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2" w15:restartNumberingAfterBreak="0">
    <w:nsid w:val="760B5A73"/>
    <w:multiLevelType w:val="hybridMultilevel"/>
    <w:tmpl w:val="8926E3B2"/>
    <w:lvl w:ilvl="0" w:tplc="A4E0BC46">
      <w:numFmt w:val="bullet"/>
      <w:lvlText w:val="-"/>
      <w:lvlJc w:val="left"/>
      <w:pPr>
        <w:ind w:left="720" w:hanging="360"/>
      </w:pPr>
      <w:rPr>
        <w:rFonts w:hint="default" w:ascii="Arial" w:hAnsi="Arial" w:eastAsia="Calibri" w:cs="Aria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53" w15:restartNumberingAfterBreak="0">
    <w:nsid w:val="76C37135"/>
    <w:multiLevelType w:val="hybridMultilevel"/>
    <w:tmpl w:val="77BA7546"/>
    <w:lvl w:ilvl="0" w:tplc="C9543200">
      <w:numFmt w:val="bullet"/>
      <w:lvlText w:val="-"/>
      <w:lvlJc w:val="left"/>
      <w:pPr>
        <w:ind w:left="720" w:hanging="360"/>
      </w:pPr>
      <w:rPr>
        <w:rFonts w:hint="default" w:ascii="Calibri" w:hAnsi="Calibri" w:eastAsiaTheme="minorEastAsia" w:cstheme="minorBidi"/>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54" w15:restartNumberingAfterBreak="0">
    <w:nsid w:val="76D4048D"/>
    <w:multiLevelType w:val="hybridMultilevel"/>
    <w:tmpl w:val="7100907C"/>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55" w15:restartNumberingAfterBreak="0">
    <w:nsid w:val="776062DD"/>
    <w:multiLevelType w:val="multilevel"/>
    <w:tmpl w:val="2DFA42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6" w15:restartNumberingAfterBreak="0">
    <w:nsid w:val="77BC3078"/>
    <w:multiLevelType w:val="hybridMultilevel"/>
    <w:tmpl w:val="29028D0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57" w15:restartNumberingAfterBreak="0">
    <w:nsid w:val="789D6DF6"/>
    <w:multiLevelType w:val="multilevel"/>
    <w:tmpl w:val="A91E96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8" w15:restartNumberingAfterBreak="0">
    <w:nsid w:val="78CC0CE0"/>
    <w:multiLevelType w:val="multilevel"/>
    <w:tmpl w:val="32EE649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9" w15:restartNumberingAfterBreak="0">
    <w:nsid w:val="79050827"/>
    <w:multiLevelType w:val="multilevel"/>
    <w:tmpl w:val="D08290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92D15FB"/>
    <w:multiLevelType w:val="multilevel"/>
    <w:tmpl w:val="D4D440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1" w15:restartNumberingAfterBreak="0">
    <w:nsid w:val="794408E6"/>
    <w:multiLevelType w:val="hybridMultilevel"/>
    <w:tmpl w:val="C3C2827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62" w15:restartNumberingAfterBreak="0">
    <w:nsid w:val="7A3C2ECE"/>
    <w:multiLevelType w:val="hybridMultilevel"/>
    <w:tmpl w:val="B464FB9E"/>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63" w15:restartNumberingAfterBreak="0">
    <w:nsid w:val="7AEC07D3"/>
    <w:multiLevelType w:val="hybridMultilevel"/>
    <w:tmpl w:val="E8103E1E"/>
    <w:lvl w:ilvl="0" w:tplc="04100001">
      <w:start w:val="1"/>
      <w:numFmt w:val="bullet"/>
      <w:lvlText w:val=""/>
      <w:lvlJc w:val="left"/>
      <w:pPr>
        <w:tabs>
          <w:tab w:val="num" w:pos="1439"/>
        </w:tabs>
        <w:ind w:left="1439" w:hanging="360"/>
      </w:pPr>
      <w:rPr>
        <w:rFonts w:hint="default" w:ascii="Symbol" w:hAnsi="Symbol"/>
        <w:color w:val="auto"/>
      </w:rPr>
    </w:lvl>
    <w:lvl w:ilvl="1" w:tplc="04100003">
      <w:start w:val="1"/>
      <w:numFmt w:val="bullet"/>
      <w:lvlText w:val="o"/>
      <w:lvlJc w:val="left"/>
      <w:pPr>
        <w:tabs>
          <w:tab w:val="num" w:pos="1799"/>
        </w:tabs>
        <w:ind w:left="1799" w:hanging="360"/>
      </w:pPr>
      <w:rPr>
        <w:rFonts w:hint="default" w:ascii="Courier New" w:hAnsi="Courier New" w:cs="Courier New"/>
      </w:rPr>
    </w:lvl>
    <w:lvl w:ilvl="2" w:tplc="04100005" w:tentative="1">
      <w:start w:val="1"/>
      <w:numFmt w:val="bullet"/>
      <w:lvlText w:val=""/>
      <w:lvlJc w:val="left"/>
      <w:pPr>
        <w:tabs>
          <w:tab w:val="num" w:pos="2519"/>
        </w:tabs>
        <w:ind w:left="2519" w:hanging="360"/>
      </w:pPr>
      <w:rPr>
        <w:rFonts w:hint="default" w:ascii="Wingdings" w:hAnsi="Wingdings"/>
      </w:rPr>
    </w:lvl>
    <w:lvl w:ilvl="3" w:tplc="04100001" w:tentative="1">
      <w:start w:val="1"/>
      <w:numFmt w:val="bullet"/>
      <w:lvlText w:val=""/>
      <w:lvlJc w:val="left"/>
      <w:pPr>
        <w:tabs>
          <w:tab w:val="num" w:pos="3239"/>
        </w:tabs>
        <w:ind w:left="3239" w:hanging="360"/>
      </w:pPr>
      <w:rPr>
        <w:rFonts w:hint="default" w:ascii="Symbol" w:hAnsi="Symbol"/>
      </w:rPr>
    </w:lvl>
    <w:lvl w:ilvl="4" w:tplc="04100003" w:tentative="1">
      <w:start w:val="1"/>
      <w:numFmt w:val="bullet"/>
      <w:lvlText w:val="o"/>
      <w:lvlJc w:val="left"/>
      <w:pPr>
        <w:tabs>
          <w:tab w:val="num" w:pos="3959"/>
        </w:tabs>
        <w:ind w:left="3959" w:hanging="360"/>
      </w:pPr>
      <w:rPr>
        <w:rFonts w:hint="default" w:ascii="Courier New" w:hAnsi="Courier New" w:cs="Courier New"/>
      </w:rPr>
    </w:lvl>
    <w:lvl w:ilvl="5" w:tplc="04100005" w:tentative="1">
      <w:start w:val="1"/>
      <w:numFmt w:val="bullet"/>
      <w:lvlText w:val=""/>
      <w:lvlJc w:val="left"/>
      <w:pPr>
        <w:tabs>
          <w:tab w:val="num" w:pos="4679"/>
        </w:tabs>
        <w:ind w:left="4679" w:hanging="360"/>
      </w:pPr>
      <w:rPr>
        <w:rFonts w:hint="default" w:ascii="Wingdings" w:hAnsi="Wingdings"/>
      </w:rPr>
    </w:lvl>
    <w:lvl w:ilvl="6" w:tplc="04100001" w:tentative="1">
      <w:start w:val="1"/>
      <w:numFmt w:val="bullet"/>
      <w:lvlText w:val=""/>
      <w:lvlJc w:val="left"/>
      <w:pPr>
        <w:tabs>
          <w:tab w:val="num" w:pos="5399"/>
        </w:tabs>
        <w:ind w:left="5399" w:hanging="360"/>
      </w:pPr>
      <w:rPr>
        <w:rFonts w:hint="default" w:ascii="Symbol" w:hAnsi="Symbol"/>
      </w:rPr>
    </w:lvl>
    <w:lvl w:ilvl="7" w:tplc="04100003" w:tentative="1">
      <w:start w:val="1"/>
      <w:numFmt w:val="bullet"/>
      <w:lvlText w:val="o"/>
      <w:lvlJc w:val="left"/>
      <w:pPr>
        <w:tabs>
          <w:tab w:val="num" w:pos="6119"/>
        </w:tabs>
        <w:ind w:left="6119" w:hanging="360"/>
      </w:pPr>
      <w:rPr>
        <w:rFonts w:hint="default" w:ascii="Courier New" w:hAnsi="Courier New" w:cs="Courier New"/>
      </w:rPr>
    </w:lvl>
    <w:lvl w:ilvl="8" w:tplc="04100005" w:tentative="1">
      <w:start w:val="1"/>
      <w:numFmt w:val="bullet"/>
      <w:lvlText w:val=""/>
      <w:lvlJc w:val="left"/>
      <w:pPr>
        <w:tabs>
          <w:tab w:val="num" w:pos="6839"/>
        </w:tabs>
        <w:ind w:left="6839" w:hanging="360"/>
      </w:pPr>
      <w:rPr>
        <w:rFonts w:hint="default" w:ascii="Wingdings" w:hAnsi="Wingdings"/>
      </w:rPr>
    </w:lvl>
  </w:abstractNum>
  <w:abstractNum w:abstractNumId="164" w15:restartNumberingAfterBreak="0">
    <w:nsid w:val="7B6941D4"/>
    <w:multiLevelType w:val="multilevel"/>
    <w:tmpl w:val="6D7C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BE56533"/>
    <w:multiLevelType w:val="multilevel"/>
    <w:tmpl w:val="32A2CE2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6" w15:restartNumberingAfterBreak="0">
    <w:nsid w:val="7E7C2709"/>
    <w:multiLevelType w:val="hybridMultilevel"/>
    <w:tmpl w:val="79C0484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67" w15:restartNumberingAfterBreak="0">
    <w:nsid w:val="7FBB7676"/>
    <w:multiLevelType w:val="multilevel"/>
    <w:tmpl w:val="C67863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946502481">
    <w:abstractNumId w:val="163"/>
  </w:num>
  <w:num w:numId="2" w16cid:durableId="291667477">
    <w:abstractNumId w:val="133"/>
  </w:num>
  <w:num w:numId="3" w16cid:durableId="641739733">
    <w:abstractNumId w:val="80"/>
  </w:num>
  <w:num w:numId="4" w16cid:durableId="477843234">
    <w:abstractNumId w:val="47"/>
  </w:num>
  <w:num w:numId="5" w16cid:durableId="956255804">
    <w:abstractNumId w:val="34"/>
  </w:num>
  <w:num w:numId="6" w16cid:durableId="1664968226">
    <w:abstractNumId w:val="64"/>
  </w:num>
  <w:num w:numId="7" w16cid:durableId="1008215167">
    <w:abstractNumId w:val="161"/>
  </w:num>
  <w:num w:numId="8" w16cid:durableId="1141264215">
    <w:abstractNumId w:val="101"/>
  </w:num>
  <w:num w:numId="9" w16cid:durableId="1172448859">
    <w:abstractNumId w:val="166"/>
  </w:num>
  <w:num w:numId="10" w16cid:durableId="1277523852">
    <w:abstractNumId w:val="11"/>
  </w:num>
  <w:num w:numId="11" w16cid:durableId="375592567">
    <w:abstractNumId w:val="156"/>
  </w:num>
  <w:num w:numId="12" w16cid:durableId="541014839">
    <w:abstractNumId w:val="154"/>
  </w:num>
  <w:num w:numId="13" w16cid:durableId="45416910">
    <w:abstractNumId w:val="118"/>
  </w:num>
  <w:num w:numId="14" w16cid:durableId="1835561518">
    <w:abstractNumId w:val="1"/>
  </w:num>
  <w:num w:numId="15" w16cid:durableId="446628558">
    <w:abstractNumId w:val="2"/>
  </w:num>
  <w:num w:numId="16" w16cid:durableId="934047701">
    <w:abstractNumId w:val="3"/>
  </w:num>
  <w:num w:numId="17" w16cid:durableId="1040204509">
    <w:abstractNumId w:val="142"/>
  </w:num>
  <w:num w:numId="18" w16cid:durableId="1917014168">
    <w:abstractNumId w:val="43"/>
  </w:num>
  <w:num w:numId="19" w16cid:durableId="208611661">
    <w:abstractNumId w:val="55"/>
  </w:num>
  <w:num w:numId="20" w16cid:durableId="1859736239">
    <w:abstractNumId w:val="117"/>
  </w:num>
  <w:num w:numId="21" w16cid:durableId="1725912105">
    <w:abstractNumId w:val="13"/>
  </w:num>
  <w:num w:numId="22" w16cid:durableId="35469716">
    <w:abstractNumId w:val="162"/>
  </w:num>
  <w:num w:numId="23" w16cid:durableId="2103841250">
    <w:abstractNumId w:val="146"/>
  </w:num>
  <w:num w:numId="24" w16cid:durableId="1327198854">
    <w:abstractNumId w:val="38"/>
  </w:num>
  <w:num w:numId="25" w16cid:durableId="912198106">
    <w:abstractNumId w:val="83"/>
  </w:num>
  <w:num w:numId="26" w16cid:durableId="2004622234">
    <w:abstractNumId w:val="96"/>
  </w:num>
  <w:num w:numId="27" w16cid:durableId="1920207465">
    <w:abstractNumId w:val="35"/>
  </w:num>
  <w:num w:numId="28" w16cid:durableId="1815023950">
    <w:abstractNumId w:val="141"/>
  </w:num>
  <w:num w:numId="29" w16cid:durableId="1192766385">
    <w:abstractNumId w:val="136"/>
  </w:num>
  <w:num w:numId="30" w16cid:durableId="713231324">
    <w:abstractNumId w:val="131"/>
  </w:num>
  <w:num w:numId="31" w16cid:durableId="168981599">
    <w:abstractNumId w:val="9"/>
  </w:num>
  <w:num w:numId="32" w16cid:durableId="354156904">
    <w:abstractNumId w:val="95"/>
  </w:num>
  <w:num w:numId="33" w16cid:durableId="1670020929">
    <w:abstractNumId w:val="91"/>
  </w:num>
  <w:num w:numId="34" w16cid:durableId="890652188">
    <w:abstractNumId w:val="120"/>
  </w:num>
  <w:num w:numId="35" w16cid:durableId="1150555567">
    <w:abstractNumId w:val="99"/>
  </w:num>
  <w:num w:numId="36" w16cid:durableId="1096442097">
    <w:abstractNumId w:val="28"/>
  </w:num>
  <w:num w:numId="37" w16cid:durableId="940114612">
    <w:abstractNumId w:val="129"/>
  </w:num>
  <w:num w:numId="38" w16cid:durableId="460615877">
    <w:abstractNumId w:val="145"/>
  </w:num>
  <w:num w:numId="39" w16cid:durableId="201747962">
    <w:abstractNumId w:val="152"/>
  </w:num>
  <w:num w:numId="40" w16cid:durableId="952782548">
    <w:abstractNumId w:val="98"/>
  </w:num>
  <w:num w:numId="41" w16cid:durableId="1718623642">
    <w:abstractNumId w:val="45"/>
  </w:num>
  <w:num w:numId="42" w16cid:durableId="10035282">
    <w:abstractNumId w:val="153"/>
  </w:num>
  <w:num w:numId="43" w16cid:durableId="1890721009">
    <w:abstractNumId w:val="115"/>
  </w:num>
  <w:num w:numId="44" w16cid:durableId="48379344">
    <w:abstractNumId w:val="66"/>
  </w:num>
  <w:num w:numId="45" w16cid:durableId="1944150410">
    <w:abstractNumId w:val="59"/>
  </w:num>
  <w:num w:numId="46" w16cid:durableId="767844986">
    <w:abstractNumId w:val="158"/>
  </w:num>
  <w:num w:numId="47" w16cid:durableId="507066675">
    <w:abstractNumId w:val="37"/>
  </w:num>
  <w:num w:numId="48" w16cid:durableId="1760983934">
    <w:abstractNumId w:val="40"/>
  </w:num>
  <w:num w:numId="49" w16cid:durableId="148450753">
    <w:abstractNumId w:val="41"/>
  </w:num>
  <w:num w:numId="50" w16cid:durableId="2002738169">
    <w:abstractNumId w:val="111"/>
  </w:num>
  <w:num w:numId="51" w16cid:durableId="485125867">
    <w:abstractNumId w:val="149"/>
  </w:num>
  <w:num w:numId="52" w16cid:durableId="1236285565">
    <w:abstractNumId w:val="52"/>
  </w:num>
  <w:num w:numId="53" w16cid:durableId="1269048214">
    <w:abstractNumId w:val="17"/>
  </w:num>
  <w:num w:numId="54" w16cid:durableId="3018041">
    <w:abstractNumId w:val="22"/>
  </w:num>
  <w:num w:numId="55" w16cid:durableId="10692286">
    <w:abstractNumId w:val="54"/>
  </w:num>
  <w:num w:numId="56" w16cid:durableId="593830624">
    <w:abstractNumId w:val="94"/>
  </w:num>
  <w:num w:numId="57" w16cid:durableId="1876842387">
    <w:abstractNumId w:val="112"/>
  </w:num>
  <w:num w:numId="58" w16cid:durableId="1094009739">
    <w:abstractNumId w:val="71"/>
  </w:num>
  <w:num w:numId="59" w16cid:durableId="1928613155">
    <w:abstractNumId w:val="139"/>
  </w:num>
  <w:num w:numId="60" w16cid:durableId="1073233728">
    <w:abstractNumId w:val="97"/>
  </w:num>
  <w:num w:numId="61" w16cid:durableId="1455977113">
    <w:abstractNumId w:val="147"/>
  </w:num>
  <w:num w:numId="62" w16cid:durableId="1579944960">
    <w:abstractNumId w:val="32"/>
  </w:num>
  <w:num w:numId="63" w16cid:durableId="1955210090">
    <w:abstractNumId w:val="155"/>
  </w:num>
  <w:num w:numId="64" w16cid:durableId="747967881">
    <w:abstractNumId w:val="18"/>
  </w:num>
  <w:num w:numId="65" w16cid:durableId="184103103">
    <w:abstractNumId w:val="65"/>
  </w:num>
  <w:num w:numId="66" w16cid:durableId="978614897">
    <w:abstractNumId w:val="14"/>
  </w:num>
  <w:num w:numId="67" w16cid:durableId="155197493">
    <w:abstractNumId w:val="4"/>
  </w:num>
  <w:num w:numId="68" w16cid:durableId="1332874330">
    <w:abstractNumId w:val="116"/>
  </w:num>
  <w:num w:numId="69" w16cid:durableId="1860507962">
    <w:abstractNumId w:val="77"/>
  </w:num>
  <w:num w:numId="70" w16cid:durableId="811211096">
    <w:abstractNumId w:val="31"/>
  </w:num>
  <w:num w:numId="71" w16cid:durableId="534536170">
    <w:abstractNumId w:val="89"/>
  </w:num>
  <w:num w:numId="72" w16cid:durableId="697854863">
    <w:abstractNumId w:val="113"/>
  </w:num>
  <w:num w:numId="73" w16cid:durableId="14579649">
    <w:abstractNumId w:val="81"/>
  </w:num>
  <w:num w:numId="74" w16cid:durableId="1084187733">
    <w:abstractNumId w:val="128"/>
  </w:num>
  <w:num w:numId="75" w16cid:durableId="1970742797">
    <w:abstractNumId w:val="84"/>
  </w:num>
  <w:num w:numId="76" w16cid:durableId="792865196">
    <w:abstractNumId w:val="107"/>
  </w:num>
  <w:num w:numId="77" w16cid:durableId="392587391">
    <w:abstractNumId w:val="57"/>
  </w:num>
  <w:num w:numId="78" w16cid:durableId="143091204">
    <w:abstractNumId w:val="19"/>
  </w:num>
  <w:num w:numId="79" w16cid:durableId="797382532">
    <w:abstractNumId w:val="15"/>
  </w:num>
  <w:num w:numId="80" w16cid:durableId="680396360">
    <w:abstractNumId w:val="48"/>
  </w:num>
  <w:num w:numId="81" w16cid:durableId="527647748">
    <w:abstractNumId w:val="87"/>
  </w:num>
  <w:num w:numId="82" w16cid:durableId="444616711">
    <w:abstractNumId w:val="53"/>
  </w:num>
  <w:num w:numId="83" w16cid:durableId="1895043538">
    <w:abstractNumId w:val="30"/>
  </w:num>
  <w:num w:numId="84" w16cid:durableId="756248884">
    <w:abstractNumId w:val="122"/>
  </w:num>
  <w:num w:numId="85" w16cid:durableId="1535847385">
    <w:abstractNumId w:val="7"/>
  </w:num>
  <w:num w:numId="86" w16cid:durableId="686294153">
    <w:abstractNumId w:val="74"/>
  </w:num>
  <w:num w:numId="87" w16cid:durableId="2026901472">
    <w:abstractNumId w:val="138"/>
  </w:num>
  <w:num w:numId="88" w16cid:durableId="456071059">
    <w:abstractNumId w:val="160"/>
  </w:num>
  <w:num w:numId="89" w16cid:durableId="656421975">
    <w:abstractNumId w:val="51"/>
  </w:num>
  <w:num w:numId="90" w16cid:durableId="1353411178">
    <w:abstractNumId w:val="5"/>
  </w:num>
  <w:num w:numId="91" w16cid:durableId="265501185">
    <w:abstractNumId w:val="144"/>
  </w:num>
  <w:num w:numId="92" w16cid:durableId="1499464235">
    <w:abstractNumId w:val="124"/>
  </w:num>
  <w:num w:numId="93" w16cid:durableId="1646351742">
    <w:abstractNumId w:val="90"/>
  </w:num>
  <w:num w:numId="94" w16cid:durableId="2124566023">
    <w:abstractNumId w:val="165"/>
  </w:num>
  <w:num w:numId="95" w16cid:durableId="1349060766">
    <w:abstractNumId w:val="151"/>
  </w:num>
  <w:num w:numId="96" w16cid:durableId="1241016789">
    <w:abstractNumId w:val="75"/>
  </w:num>
  <w:num w:numId="97" w16cid:durableId="55443704">
    <w:abstractNumId w:val="157"/>
  </w:num>
  <w:num w:numId="98" w16cid:durableId="784278337">
    <w:abstractNumId w:val="127"/>
  </w:num>
  <w:num w:numId="99" w16cid:durableId="252056229">
    <w:abstractNumId w:val="63"/>
  </w:num>
  <w:num w:numId="100" w16cid:durableId="838810341">
    <w:abstractNumId w:val="29"/>
  </w:num>
  <w:num w:numId="101" w16cid:durableId="661085006">
    <w:abstractNumId w:val="114"/>
  </w:num>
  <w:num w:numId="102" w16cid:durableId="325474555">
    <w:abstractNumId w:val="159"/>
  </w:num>
  <w:num w:numId="103" w16cid:durableId="1760788172">
    <w:abstractNumId w:val="135"/>
  </w:num>
  <w:num w:numId="104" w16cid:durableId="1155073345">
    <w:abstractNumId w:val="86"/>
  </w:num>
  <w:num w:numId="105" w16cid:durableId="896012468">
    <w:abstractNumId w:val="130"/>
  </w:num>
  <w:num w:numId="106" w16cid:durableId="967706202">
    <w:abstractNumId w:val="6"/>
  </w:num>
  <w:num w:numId="107" w16cid:durableId="912933955">
    <w:abstractNumId w:val="108"/>
  </w:num>
  <w:num w:numId="108" w16cid:durableId="361974592">
    <w:abstractNumId w:val="103"/>
  </w:num>
  <w:num w:numId="109" w16cid:durableId="2137289614">
    <w:abstractNumId w:val="61"/>
  </w:num>
  <w:num w:numId="110" w16cid:durableId="677120858">
    <w:abstractNumId w:val="82"/>
  </w:num>
  <w:num w:numId="111" w16cid:durableId="1242132278">
    <w:abstractNumId w:val="20"/>
  </w:num>
  <w:num w:numId="112" w16cid:durableId="1037000454">
    <w:abstractNumId w:val="93"/>
  </w:num>
  <w:num w:numId="113" w16cid:durableId="972561236">
    <w:abstractNumId w:val="134"/>
  </w:num>
  <w:num w:numId="114" w16cid:durableId="1122454489">
    <w:abstractNumId w:val="143"/>
  </w:num>
  <w:num w:numId="115" w16cid:durableId="2031099722">
    <w:abstractNumId w:val="100"/>
  </w:num>
  <w:num w:numId="116" w16cid:durableId="1743520893">
    <w:abstractNumId w:val="109"/>
  </w:num>
  <w:num w:numId="117" w16cid:durableId="1816528344">
    <w:abstractNumId w:val="73"/>
  </w:num>
  <w:num w:numId="118" w16cid:durableId="1051463515">
    <w:abstractNumId w:val="132"/>
  </w:num>
  <w:num w:numId="119" w16cid:durableId="853105834">
    <w:abstractNumId w:val="119"/>
  </w:num>
  <w:num w:numId="120" w16cid:durableId="370231537">
    <w:abstractNumId w:val="42"/>
  </w:num>
  <w:num w:numId="121" w16cid:durableId="255066868">
    <w:abstractNumId w:val="58"/>
  </w:num>
  <w:num w:numId="122" w16cid:durableId="1253467923">
    <w:abstractNumId w:val="33"/>
  </w:num>
  <w:num w:numId="123" w16cid:durableId="300231434">
    <w:abstractNumId w:val="23"/>
  </w:num>
  <w:num w:numId="124" w16cid:durableId="1589070483">
    <w:abstractNumId w:val="44"/>
  </w:num>
  <w:num w:numId="125" w16cid:durableId="52242233">
    <w:abstractNumId w:val="106"/>
  </w:num>
  <w:num w:numId="126" w16cid:durableId="172450861">
    <w:abstractNumId w:val="39"/>
  </w:num>
  <w:num w:numId="127" w16cid:durableId="2084065286">
    <w:abstractNumId w:val="60"/>
  </w:num>
  <w:num w:numId="128" w16cid:durableId="2114587322">
    <w:abstractNumId w:val="88"/>
  </w:num>
  <w:num w:numId="129" w16cid:durableId="1538814223">
    <w:abstractNumId w:val="25"/>
  </w:num>
  <w:num w:numId="130" w16cid:durableId="206339507">
    <w:abstractNumId w:val="12"/>
  </w:num>
  <w:num w:numId="131" w16cid:durableId="295720726">
    <w:abstractNumId w:val="27"/>
  </w:num>
  <w:num w:numId="132" w16cid:durableId="294870705">
    <w:abstractNumId w:val="105"/>
  </w:num>
  <w:num w:numId="133" w16cid:durableId="1292441321">
    <w:abstractNumId w:val="140"/>
  </w:num>
  <w:num w:numId="134" w16cid:durableId="1256282315">
    <w:abstractNumId w:val="104"/>
  </w:num>
  <w:num w:numId="135" w16cid:durableId="523712075">
    <w:abstractNumId w:val="123"/>
  </w:num>
  <w:num w:numId="136" w16cid:durableId="993798767">
    <w:abstractNumId w:val="67"/>
  </w:num>
  <w:num w:numId="137" w16cid:durableId="1678923249">
    <w:abstractNumId w:val="85"/>
  </w:num>
  <w:num w:numId="138" w16cid:durableId="1708482854">
    <w:abstractNumId w:val="36"/>
  </w:num>
  <w:num w:numId="139" w16cid:durableId="1988583790">
    <w:abstractNumId w:val="92"/>
  </w:num>
  <w:num w:numId="140" w16cid:durableId="453597939">
    <w:abstractNumId w:val="46"/>
  </w:num>
  <w:num w:numId="141" w16cid:durableId="1883400323">
    <w:abstractNumId w:val="121"/>
  </w:num>
  <w:num w:numId="142" w16cid:durableId="522403209">
    <w:abstractNumId w:val="125"/>
  </w:num>
  <w:num w:numId="143" w16cid:durableId="1689402929">
    <w:abstractNumId w:val="110"/>
  </w:num>
  <w:num w:numId="144" w16cid:durableId="1327394564">
    <w:abstractNumId w:val="26"/>
  </w:num>
  <w:num w:numId="145" w16cid:durableId="802892482">
    <w:abstractNumId w:val="164"/>
  </w:num>
  <w:num w:numId="146" w16cid:durableId="914365277">
    <w:abstractNumId w:val="68"/>
  </w:num>
  <w:num w:numId="147" w16cid:durableId="993529247">
    <w:abstractNumId w:val="150"/>
  </w:num>
  <w:num w:numId="148" w16cid:durableId="2112436284">
    <w:abstractNumId w:val="76"/>
  </w:num>
  <w:num w:numId="149" w16cid:durableId="1645424222">
    <w:abstractNumId w:val="8"/>
  </w:num>
  <w:num w:numId="150" w16cid:durableId="1050764296">
    <w:abstractNumId w:val="16"/>
  </w:num>
  <w:num w:numId="151" w16cid:durableId="1352367916">
    <w:abstractNumId w:val="21"/>
  </w:num>
  <w:num w:numId="152" w16cid:durableId="234633673">
    <w:abstractNumId w:val="56"/>
  </w:num>
  <w:num w:numId="153" w16cid:durableId="1804617183">
    <w:abstractNumId w:val="167"/>
  </w:num>
  <w:num w:numId="154" w16cid:durableId="1773548531">
    <w:abstractNumId w:val="50"/>
  </w:num>
  <w:num w:numId="155" w16cid:durableId="1869181417">
    <w:abstractNumId w:val="49"/>
  </w:num>
  <w:num w:numId="156" w16cid:durableId="47533826">
    <w:abstractNumId w:val="137"/>
  </w:num>
  <w:num w:numId="157" w16cid:durableId="1377504283">
    <w:abstractNumId w:val="24"/>
  </w:num>
  <w:num w:numId="158" w16cid:durableId="1516847301">
    <w:abstractNumId w:val="69"/>
  </w:num>
  <w:num w:numId="159" w16cid:durableId="467480078">
    <w:abstractNumId w:val="78"/>
  </w:num>
  <w:num w:numId="160" w16cid:durableId="1444421243">
    <w:abstractNumId w:val="70"/>
  </w:num>
  <w:num w:numId="161" w16cid:durableId="465782694">
    <w:abstractNumId w:val="148"/>
  </w:num>
  <w:num w:numId="162" w16cid:durableId="152719340">
    <w:abstractNumId w:val="126"/>
  </w:num>
  <w:num w:numId="163" w16cid:durableId="1639260164">
    <w:abstractNumId w:val="79"/>
  </w:num>
  <w:num w:numId="164" w16cid:durableId="1615096716">
    <w:abstractNumId w:val="62"/>
  </w:num>
  <w:num w:numId="165" w16cid:durableId="320817287">
    <w:abstractNumId w:val="72"/>
  </w:num>
  <w:num w:numId="166" w16cid:durableId="1399208836">
    <w:abstractNumId w:val="10"/>
  </w:num>
  <w:num w:numId="167" w16cid:durableId="1078869728">
    <w:abstractNumId w:val="10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08"/>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A7"/>
    <w:rsid w:val="0000325B"/>
    <w:rsid w:val="00011F53"/>
    <w:rsid w:val="000158DC"/>
    <w:rsid w:val="00020AAE"/>
    <w:rsid w:val="00025769"/>
    <w:rsid w:val="00026BFA"/>
    <w:rsid w:val="00030851"/>
    <w:rsid w:val="00032215"/>
    <w:rsid w:val="000362F9"/>
    <w:rsid w:val="00045E60"/>
    <w:rsid w:val="00047B84"/>
    <w:rsid w:val="000530D5"/>
    <w:rsid w:val="00055A00"/>
    <w:rsid w:val="00057CA0"/>
    <w:rsid w:val="00060BC7"/>
    <w:rsid w:val="00067C22"/>
    <w:rsid w:val="0007139D"/>
    <w:rsid w:val="00074895"/>
    <w:rsid w:val="00077690"/>
    <w:rsid w:val="00086E54"/>
    <w:rsid w:val="0008742D"/>
    <w:rsid w:val="00092F8B"/>
    <w:rsid w:val="00093315"/>
    <w:rsid w:val="000945A0"/>
    <w:rsid w:val="000960C3"/>
    <w:rsid w:val="000B23A5"/>
    <w:rsid w:val="000C43C6"/>
    <w:rsid w:val="000C4495"/>
    <w:rsid w:val="000C49AD"/>
    <w:rsid w:val="000C6331"/>
    <w:rsid w:val="000D182B"/>
    <w:rsid w:val="000E3F12"/>
    <w:rsid w:val="000F037D"/>
    <w:rsid w:val="000F0844"/>
    <w:rsid w:val="000F1E64"/>
    <w:rsid w:val="000F1F89"/>
    <w:rsid w:val="000F26CA"/>
    <w:rsid w:val="000F64F9"/>
    <w:rsid w:val="000F7181"/>
    <w:rsid w:val="001043E3"/>
    <w:rsid w:val="00106483"/>
    <w:rsid w:val="00106AC4"/>
    <w:rsid w:val="001170A9"/>
    <w:rsid w:val="00121911"/>
    <w:rsid w:val="00122F66"/>
    <w:rsid w:val="00123DBA"/>
    <w:rsid w:val="00145460"/>
    <w:rsid w:val="00161429"/>
    <w:rsid w:val="00161A23"/>
    <w:rsid w:val="00164FDB"/>
    <w:rsid w:val="001662BC"/>
    <w:rsid w:val="00173504"/>
    <w:rsid w:val="00177C54"/>
    <w:rsid w:val="0019411E"/>
    <w:rsid w:val="00195FE8"/>
    <w:rsid w:val="001A0E10"/>
    <w:rsid w:val="001A55E2"/>
    <w:rsid w:val="001A5F62"/>
    <w:rsid w:val="001A75C9"/>
    <w:rsid w:val="001A791E"/>
    <w:rsid w:val="001B1E5B"/>
    <w:rsid w:val="001B482E"/>
    <w:rsid w:val="001B5810"/>
    <w:rsid w:val="001B7EAC"/>
    <w:rsid w:val="001F46A0"/>
    <w:rsid w:val="00206B31"/>
    <w:rsid w:val="0021024B"/>
    <w:rsid w:val="00211C10"/>
    <w:rsid w:val="00231AF4"/>
    <w:rsid w:val="002376B2"/>
    <w:rsid w:val="00240FB8"/>
    <w:rsid w:val="00241A0B"/>
    <w:rsid w:val="00242F56"/>
    <w:rsid w:val="00253A2D"/>
    <w:rsid w:val="00255039"/>
    <w:rsid w:val="00255EAE"/>
    <w:rsid w:val="00261AAF"/>
    <w:rsid w:val="00283AF1"/>
    <w:rsid w:val="002876EC"/>
    <w:rsid w:val="00293075"/>
    <w:rsid w:val="002A462C"/>
    <w:rsid w:val="002B4652"/>
    <w:rsid w:val="002B5A47"/>
    <w:rsid w:val="002D3BE8"/>
    <w:rsid w:val="002D7FCF"/>
    <w:rsid w:val="002E14C4"/>
    <w:rsid w:val="002E22D2"/>
    <w:rsid w:val="002E30B2"/>
    <w:rsid w:val="002E3E77"/>
    <w:rsid w:val="002E5890"/>
    <w:rsid w:val="002F2C4B"/>
    <w:rsid w:val="002F6FAB"/>
    <w:rsid w:val="002F75B4"/>
    <w:rsid w:val="0030120E"/>
    <w:rsid w:val="0030534F"/>
    <w:rsid w:val="0031594F"/>
    <w:rsid w:val="00315FDA"/>
    <w:rsid w:val="00331599"/>
    <w:rsid w:val="0034218E"/>
    <w:rsid w:val="00346381"/>
    <w:rsid w:val="003478DC"/>
    <w:rsid w:val="0035043C"/>
    <w:rsid w:val="00360A18"/>
    <w:rsid w:val="00360E78"/>
    <w:rsid w:val="00365744"/>
    <w:rsid w:val="00366B1A"/>
    <w:rsid w:val="003670B0"/>
    <w:rsid w:val="0037055A"/>
    <w:rsid w:val="0037633D"/>
    <w:rsid w:val="003920BB"/>
    <w:rsid w:val="003942A4"/>
    <w:rsid w:val="003960B3"/>
    <w:rsid w:val="003A4FA1"/>
    <w:rsid w:val="003B5F25"/>
    <w:rsid w:val="003C29EB"/>
    <w:rsid w:val="003C79C3"/>
    <w:rsid w:val="003D2A97"/>
    <w:rsid w:val="003D51B8"/>
    <w:rsid w:val="003E5EB0"/>
    <w:rsid w:val="003E6B86"/>
    <w:rsid w:val="003E7C5A"/>
    <w:rsid w:val="003F156D"/>
    <w:rsid w:val="003F34A9"/>
    <w:rsid w:val="003F6D27"/>
    <w:rsid w:val="0040023D"/>
    <w:rsid w:val="004136D9"/>
    <w:rsid w:val="00426960"/>
    <w:rsid w:val="004275AF"/>
    <w:rsid w:val="00427CCB"/>
    <w:rsid w:val="004357D3"/>
    <w:rsid w:val="00440134"/>
    <w:rsid w:val="00442C4F"/>
    <w:rsid w:val="00446E6D"/>
    <w:rsid w:val="00451EBD"/>
    <w:rsid w:val="00453EDD"/>
    <w:rsid w:val="004676DF"/>
    <w:rsid w:val="00473EA1"/>
    <w:rsid w:val="00474D1E"/>
    <w:rsid w:val="00481A4C"/>
    <w:rsid w:val="00493950"/>
    <w:rsid w:val="00494A6D"/>
    <w:rsid w:val="004A2373"/>
    <w:rsid w:val="004A297B"/>
    <w:rsid w:val="004B1023"/>
    <w:rsid w:val="004B47DC"/>
    <w:rsid w:val="004D249E"/>
    <w:rsid w:val="004D2DA4"/>
    <w:rsid w:val="004D3B56"/>
    <w:rsid w:val="004F1006"/>
    <w:rsid w:val="004F5EDD"/>
    <w:rsid w:val="00504927"/>
    <w:rsid w:val="00507C86"/>
    <w:rsid w:val="0051109E"/>
    <w:rsid w:val="00517028"/>
    <w:rsid w:val="00524E17"/>
    <w:rsid w:val="00531105"/>
    <w:rsid w:val="00531984"/>
    <w:rsid w:val="00534AC1"/>
    <w:rsid w:val="0054090C"/>
    <w:rsid w:val="00551373"/>
    <w:rsid w:val="0055349C"/>
    <w:rsid w:val="00564AC8"/>
    <w:rsid w:val="005665CE"/>
    <w:rsid w:val="00566EDB"/>
    <w:rsid w:val="00567290"/>
    <w:rsid w:val="0057125E"/>
    <w:rsid w:val="00574D47"/>
    <w:rsid w:val="00585828"/>
    <w:rsid w:val="00592951"/>
    <w:rsid w:val="005963A7"/>
    <w:rsid w:val="005972EB"/>
    <w:rsid w:val="005978FD"/>
    <w:rsid w:val="005A174F"/>
    <w:rsid w:val="005A5388"/>
    <w:rsid w:val="005A62A1"/>
    <w:rsid w:val="005B30AE"/>
    <w:rsid w:val="005C0620"/>
    <w:rsid w:val="005C547D"/>
    <w:rsid w:val="005C5993"/>
    <w:rsid w:val="005D58B5"/>
    <w:rsid w:val="005D6367"/>
    <w:rsid w:val="005E0F2E"/>
    <w:rsid w:val="005E3A83"/>
    <w:rsid w:val="005E41A5"/>
    <w:rsid w:val="005F251C"/>
    <w:rsid w:val="0060137A"/>
    <w:rsid w:val="00604798"/>
    <w:rsid w:val="00607276"/>
    <w:rsid w:val="00622C55"/>
    <w:rsid w:val="00623CD2"/>
    <w:rsid w:val="00624755"/>
    <w:rsid w:val="00640E49"/>
    <w:rsid w:val="006606E2"/>
    <w:rsid w:val="006643F0"/>
    <w:rsid w:val="00664F15"/>
    <w:rsid w:val="00691EAE"/>
    <w:rsid w:val="00693033"/>
    <w:rsid w:val="006A00F1"/>
    <w:rsid w:val="006A1CD6"/>
    <w:rsid w:val="006A21C2"/>
    <w:rsid w:val="006C16DA"/>
    <w:rsid w:val="006C1B87"/>
    <w:rsid w:val="006C5552"/>
    <w:rsid w:val="006D11DD"/>
    <w:rsid w:val="006D1CB7"/>
    <w:rsid w:val="006E3E67"/>
    <w:rsid w:val="006E60FC"/>
    <w:rsid w:val="006F5636"/>
    <w:rsid w:val="006F7D0B"/>
    <w:rsid w:val="00700492"/>
    <w:rsid w:val="0070340D"/>
    <w:rsid w:val="00706D4C"/>
    <w:rsid w:val="007153D7"/>
    <w:rsid w:val="00716073"/>
    <w:rsid w:val="007210AD"/>
    <w:rsid w:val="00724E1C"/>
    <w:rsid w:val="00725594"/>
    <w:rsid w:val="00725D19"/>
    <w:rsid w:val="00730375"/>
    <w:rsid w:val="00730F69"/>
    <w:rsid w:val="007363F7"/>
    <w:rsid w:val="00741FB1"/>
    <w:rsid w:val="00760C35"/>
    <w:rsid w:val="00761F51"/>
    <w:rsid w:val="007671CA"/>
    <w:rsid w:val="00771F88"/>
    <w:rsid w:val="00772B5E"/>
    <w:rsid w:val="0077513E"/>
    <w:rsid w:val="00785731"/>
    <w:rsid w:val="00791FF4"/>
    <w:rsid w:val="007A09DC"/>
    <w:rsid w:val="007A0C88"/>
    <w:rsid w:val="007A1292"/>
    <w:rsid w:val="007B2CC6"/>
    <w:rsid w:val="007B5D30"/>
    <w:rsid w:val="007C42A4"/>
    <w:rsid w:val="007D2ADA"/>
    <w:rsid w:val="007D7A71"/>
    <w:rsid w:val="007E107D"/>
    <w:rsid w:val="007E7CC3"/>
    <w:rsid w:val="007F603C"/>
    <w:rsid w:val="00805F5F"/>
    <w:rsid w:val="00822B89"/>
    <w:rsid w:val="00824706"/>
    <w:rsid w:val="00837E11"/>
    <w:rsid w:val="00853F7C"/>
    <w:rsid w:val="00854639"/>
    <w:rsid w:val="00861BC6"/>
    <w:rsid w:val="00865A11"/>
    <w:rsid w:val="008668A4"/>
    <w:rsid w:val="00870FE7"/>
    <w:rsid w:val="008752DB"/>
    <w:rsid w:val="00880EE1"/>
    <w:rsid w:val="00891B2C"/>
    <w:rsid w:val="008A1498"/>
    <w:rsid w:val="008A49AF"/>
    <w:rsid w:val="008A539A"/>
    <w:rsid w:val="008A5BDC"/>
    <w:rsid w:val="008B09C8"/>
    <w:rsid w:val="008B0FF4"/>
    <w:rsid w:val="008B1EF3"/>
    <w:rsid w:val="008B43A7"/>
    <w:rsid w:val="008B47F8"/>
    <w:rsid w:val="008B500E"/>
    <w:rsid w:val="008C782F"/>
    <w:rsid w:val="008E5957"/>
    <w:rsid w:val="008E6CD3"/>
    <w:rsid w:val="008F5DF2"/>
    <w:rsid w:val="008F62F2"/>
    <w:rsid w:val="00900DF7"/>
    <w:rsid w:val="009012BD"/>
    <w:rsid w:val="0090567A"/>
    <w:rsid w:val="00921FA1"/>
    <w:rsid w:val="009276A8"/>
    <w:rsid w:val="00931C00"/>
    <w:rsid w:val="00931FA0"/>
    <w:rsid w:val="00942946"/>
    <w:rsid w:val="0095035D"/>
    <w:rsid w:val="00953F57"/>
    <w:rsid w:val="00964A71"/>
    <w:rsid w:val="00974598"/>
    <w:rsid w:val="00975935"/>
    <w:rsid w:val="0097716F"/>
    <w:rsid w:val="009835E9"/>
    <w:rsid w:val="009842A7"/>
    <w:rsid w:val="00984994"/>
    <w:rsid w:val="0098562C"/>
    <w:rsid w:val="0098621E"/>
    <w:rsid w:val="00994101"/>
    <w:rsid w:val="0099444B"/>
    <w:rsid w:val="009A3BA5"/>
    <w:rsid w:val="009A62BE"/>
    <w:rsid w:val="009D565D"/>
    <w:rsid w:val="009E73EB"/>
    <w:rsid w:val="009F7301"/>
    <w:rsid w:val="00A002E2"/>
    <w:rsid w:val="00A135C3"/>
    <w:rsid w:val="00A14D14"/>
    <w:rsid w:val="00A26754"/>
    <w:rsid w:val="00A2754A"/>
    <w:rsid w:val="00A3465D"/>
    <w:rsid w:val="00A42B90"/>
    <w:rsid w:val="00A4385D"/>
    <w:rsid w:val="00A4394C"/>
    <w:rsid w:val="00A47EEF"/>
    <w:rsid w:val="00A55D25"/>
    <w:rsid w:val="00A55E6F"/>
    <w:rsid w:val="00A614E3"/>
    <w:rsid w:val="00A704DD"/>
    <w:rsid w:val="00A76006"/>
    <w:rsid w:val="00A823BB"/>
    <w:rsid w:val="00A83F6D"/>
    <w:rsid w:val="00A9668D"/>
    <w:rsid w:val="00A97E0D"/>
    <w:rsid w:val="00AA02FF"/>
    <w:rsid w:val="00AA3278"/>
    <w:rsid w:val="00AA4CD4"/>
    <w:rsid w:val="00AA63EB"/>
    <w:rsid w:val="00AB3EB6"/>
    <w:rsid w:val="00AC2C7F"/>
    <w:rsid w:val="00AC2D69"/>
    <w:rsid w:val="00AD3E6C"/>
    <w:rsid w:val="00AD5E8A"/>
    <w:rsid w:val="00AD69EC"/>
    <w:rsid w:val="00AE7FF3"/>
    <w:rsid w:val="00AF2394"/>
    <w:rsid w:val="00AF620C"/>
    <w:rsid w:val="00B006A8"/>
    <w:rsid w:val="00B06A71"/>
    <w:rsid w:val="00B166EA"/>
    <w:rsid w:val="00B234FD"/>
    <w:rsid w:val="00B360D9"/>
    <w:rsid w:val="00B36CC1"/>
    <w:rsid w:val="00B4092E"/>
    <w:rsid w:val="00B45951"/>
    <w:rsid w:val="00B63118"/>
    <w:rsid w:val="00B65374"/>
    <w:rsid w:val="00B67FE5"/>
    <w:rsid w:val="00B831E9"/>
    <w:rsid w:val="00B849E8"/>
    <w:rsid w:val="00B86CCE"/>
    <w:rsid w:val="00B96F7A"/>
    <w:rsid w:val="00B9707C"/>
    <w:rsid w:val="00B97512"/>
    <w:rsid w:val="00BA2402"/>
    <w:rsid w:val="00BB03F7"/>
    <w:rsid w:val="00BB0EDC"/>
    <w:rsid w:val="00BB54FA"/>
    <w:rsid w:val="00BB631B"/>
    <w:rsid w:val="00BC21D5"/>
    <w:rsid w:val="00BC30A2"/>
    <w:rsid w:val="00BC7D3E"/>
    <w:rsid w:val="00BD5FCC"/>
    <w:rsid w:val="00BE21B5"/>
    <w:rsid w:val="00BF01DC"/>
    <w:rsid w:val="00BF1754"/>
    <w:rsid w:val="00BF74A0"/>
    <w:rsid w:val="00C01F1D"/>
    <w:rsid w:val="00C05C72"/>
    <w:rsid w:val="00C14C82"/>
    <w:rsid w:val="00C2000E"/>
    <w:rsid w:val="00C35201"/>
    <w:rsid w:val="00C37699"/>
    <w:rsid w:val="00C42E0F"/>
    <w:rsid w:val="00C55B5A"/>
    <w:rsid w:val="00C663CE"/>
    <w:rsid w:val="00C66CF9"/>
    <w:rsid w:val="00C70E7E"/>
    <w:rsid w:val="00C729D0"/>
    <w:rsid w:val="00C83425"/>
    <w:rsid w:val="00C8358A"/>
    <w:rsid w:val="00C85098"/>
    <w:rsid w:val="00C85E9E"/>
    <w:rsid w:val="00C975E1"/>
    <w:rsid w:val="00CA3847"/>
    <w:rsid w:val="00CB2A63"/>
    <w:rsid w:val="00CB4425"/>
    <w:rsid w:val="00CD1C87"/>
    <w:rsid w:val="00CD6C10"/>
    <w:rsid w:val="00CE4F81"/>
    <w:rsid w:val="00CF05C6"/>
    <w:rsid w:val="00D01F21"/>
    <w:rsid w:val="00D070DF"/>
    <w:rsid w:val="00D13064"/>
    <w:rsid w:val="00D2037C"/>
    <w:rsid w:val="00D2685D"/>
    <w:rsid w:val="00D31C61"/>
    <w:rsid w:val="00D33239"/>
    <w:rsid w:val="00D41EA2"/>
    <w:rsid w:val="00D421E2"/>
    <w:rsid w:val="00D4667D"/>
    <w:rsid w:val="00D5472D"/>
    <w:rsid w:val="00D576F2"/>
    <w:rsid w:val="00D579B2"/>
    <w:rsid w:val="00D60FDB"/>
    <w:rsid w:val="00D61185"/>
    <w:rsid w:val="00D80748"/>
    <w:rsid w:val="00D824F9"/>
    <w:rsid w:val="00DA6664"/>
    <w:rsid w:val="00DA724A"/>
    <w:rsid w:val="00DB468E"/>
    <w:rsid w:val="00DB6BD0"/>
    <w:rsid w:val="00DC6189"/>
    <w:rsid w:val="00DD53AC"/>
    <w:rsid w:val="00DD53F8"/>
    <w:rsid w:val="00DE4568"/>
    <w:rsid w:val="00DE614D"/>
    <w:rsid w:val="00DF5A2D"/>
    <w:rsid w:val="00E037C4"/>
    <w:rsid w:val="00E04A19"/>
    <w:rsid w:val="00E10350"/>
    <w:rsid w:val="00E14F0C"/>
    <w:rsid w:val="00E15BAB"/>
    <w:rsid w:val="00E270DB"/>
    <w:rsid w:val="00E31480"/>
    <w:rsid w:val="00E363BE"/>
    <w:rsid w:val="00E4098C"/>
    <w:rsid w:val="00E51782"/>
    <w:rsid w:val="00E81E59"/>
    <w:rsid w:val="00E85248"/>
    <w:rsid w:val="00E85551"/>
    <w:rsid w:val="00E87D9F"/>
    <w:rsid w:val="00E91313"/>
    <w:rsid w:val="00E92B83"/>
    <w:rsid w:val="00E97FB8"/>
    <w:rsid w:val="00EA1E0F"/>
    <w:rsid w:val="00EB465E"/>
    <w:rsid w:val="00EC222F"/>
    <w:rsid w:val="00EC765A"/>
    <w:rsid w:val="00ED293C"/>
    <w:rsid w:val="00ED50C7"/>
    <w:rsid w:val="00ED760E"/>
    <w:rsid w:val="00EE0B4E"/>
    <w:rsid w:val="00EF3683"/>
    <w:rsid w:val="00F02C8E"/>
    <w:rsid w:val="00F037A6"/>
    <w:rsid w:val="00F07919"/>
    <w:rsid w:val="00F122F8"/>
    <w:rsid w:val="00F13B22"/>
    <w:rsid w:val="00F13CEF"/>
    <w:rsid w:val="00F37035"/>
    <w:rsid w:val="00F455C6"/>
    <w:rsid w:val="00F56F01"/>
    <w:rsid w:val="00F60342"/>
    <w:rsid w:val="00F603FF"/>
    <w:rsid w:val="00F6173D"/>
    <w:rsid w:val="00F662BB"/>
    <w:rsid w:val="00F90FD8"/>
    <w:rsid w:val="00F9333B"/>
    <w:rsid w:val="00F93F8C"/>
    <w:rsid w:val="00F95AF3"/>
    <w:rsid w:val="00FA3DEB"/>
    <w:rsid w:val="00FA6271"/>
    <w:rsid w:val="00FB02E2"/>
    <w:rsid w:val="00FC6B0D"/>
    <w:rsid w:val="00FE01DC"/>
    <w:rsid w:val="00FE5A67"/>
    <w:rsid w:val="00FF209E"/>
    <w:rsid w:val="00FF2EDC"/>
    <w:rsid w:val="00FF54B8"/>
    <w:rsid w:val="00FF60EA"/>
    <w:rsid w:val="2ADC0D6A"/>
    <w:rsid w:val="2E8609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12DBC"/>
  <w15:docId w15:val="{5B43C23C-D16D-48DB-9BCF-400C1B58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uiPriority="0"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B006A8"/>
  </w:style>
  <w:style w:type="paragraph" w:styleId="Titolo1">
    <w:name w:val="heading 1"/>
    <w:basedOn w:val="Normale"/>
    <w:next w:val="Normale"/>
    <w:link w:val="Titolo1Carattere"/>
    <w:qFormat/>
    <w:rsid w:val="00623CD2"/>
    <w:pPr>
      <w:keepNext/>
      <w:jc w:val="center"/>
      <w:outlineLvl w:val="0"/>
    </w:pPr>
    <w:rPr>
      <w:rFonts w:ascii="Palatino" w:hAnsi="Palatino" w:eastAsia="Times New Roman" w:cs="Times New Roman"/>
      <w:b/>
      <w:color w:val="000000"/>
      <w:sz w:val="28"/>
      <w:szCs w:val="20"/>
      <w:lang w:eastAsia="it-IT"/>
    </w:rPr>
  </w:style>
  <w:style w:type="paragraph" w:styleId="Titolo2">
    <w:name w:val="heading 2"/>
    <w:basedOn w:val="Normale"/>
    <w:next w:val="Normale"/>
    <w:link w:val="Titolo2Carattere"/>
    <w:uiPriority w:val="9"/>
    <w:semiHidden/>
    <w:unhideWhenUsed/>
    <w:qFormat/>
    <w:rsid w:val="002376B2"/>
    <w:pPr>
      <w:keepNext/>
      <w:keepLines/>
      <w:spacing w:before="40"/>
      <w:outlineLvl w:val="1"/>
    </w:pPr>
    <w:rPr>
      <w:rFonts w:asciiTheme="majorHAnsi" w:hAnsiTheme="majorHAnsi" w:eastAsiaTheme="majorEastAsia" w:cstheme="majorBidi"/>
      <w:color w:val="365F91" w:themeColor="accent1" w:themeShade="BF"/>
      <w:sz w:val="26"/>
      <w:szCs w:val="26"/>
    </w:rPr>
  </w:style>
  <w:style w:type="paragraph" w:styleId="Titolo3">
    <w:name w:val="heading 3"/>
    <w:basedOn w:val="Normale"/>
    <w:next w:val="Normale"/>
    <w:link w:val="Titolo3Carattere"/>
    <w:qFormat/>
    <w:rsid w:val="00623CD2"/>
    <w:pPr>
      <w:keepNext/>
      <w:spacing w:line="360" w:lineRule="auto"/>
      <w:jc w:val="both"/>
      <w:outlineLvl w:val="2"/>
    </w:pPr>
    <w:rPr>
      <w:rFonts w:ascii="Palatino" w:hAnsi="Palatino" w:eastAsia="Times New Roman" w:cs="Times New Roman"/>
      <w:i/>
      <w:color w:val="000000"/>
      <w:sz w:val="20"/>
      <w:szCs w:val="20"/>
      <w:lang w:eastAsia="it-IT"/>
    </w:rPr>
  </w:style>
  <w:style w:type="paragraph" w:styleId="Titolo4">
    <w:name w:val="heading 4"/>
    <w:basedOn w:val="Normale"/>
    <w:next w:val="Normale"/>
    <w:link w:val="Titolo4Carattere"/>
    <w:uiPriority w:val="9"/>
    <w:semiHidden/>
    <w:unhideWhenUsed/>
    <w:qFormat/>
    <w:rsid w:val="003478DC"/>
    <w:pPr>
      <w:keepNext/>
      <w:keepLines/>
      <w:spacing w:before="40"/>
      <w:outlineLvl w:val="3"/>
    </w:pPr>
    <w:rPr>
      <w:rFonts w:asciiTheme="majorHAnsi" w:hAnsiTheme="majorHAnsi" w:eastAsiaTheme="majorEastAsia" w:cstheme="majorBidi"/>
      <w:i/>
      <w:iCs/>
      <w:color w:val="365F91" w:themeColor="accent1" w:themeShade="BF"/>
    </w:rPr>
  </w:style>
  <w:style w:type="paragraph" w:styleId="Titolo5">
    <w:name w:val="heading 5"/>
    <w:basedOn w:val="Normale"/>
    <w:next w:val="Normale"/>
    <w:link w:val="Titolo5Carattere"/>
    <w:uiPriority w:val="9"/>
    <w:semiHidden/>
    <w:unhideWhenUsed/>
    <w:qFormat/>
    <w:rsid w:val="00D824F9"/>
    <w:pPr>
      <w:keepNext/>
      <w:keepLines/>
      <w:spacing w:before="200"/>
      <w:outlineLvl w:val="4"/>
    </w:pPr>
    <w:rPr>
      <w:rFonts w:asciiTheme="majorHAnsi" w:hAnsiTheme="majorHAnsi" w:eastAsiaTheme="majorEastAsia" w:cstheme="majorBidi"/>
      <w:color w:val="243F60" w:themeColor="accent1" w:themeShade="7F"/>
    </w:rPr>
  </w:style>
  <w:style w:type="paragraph" w:styleId="Titolo6">
    <w:name w:val="heading 6"/>
    <w:basedOn w:val="Normale"/>
    <w:next w:val="Normale"/>
    <w:link w:val="Titolo6Carattere"/>
    <w:uiPriority w:val="9"/>
    <w:semiHidden/>
    <w:unhideWhenUsed/>
    <w:qFormat/>
    <w:rsid w:val="00D824F9"/>
    <w:pPr>
      <w:keepNext/>
      <w:keepLines/>
      <w:spacing w:before="200"/>
      <w:outlineLvl w:val="5"/>
    </w:pPr>
    <w:rPr>
      <w:rFonts w:asciiTheme="majorHAnsi" w:hAnsiTheme="majorHAnsi" w:eastAsiaTheme="majorEastAsia" w:cstheme="majorBidi"/>
      <w:i/>
      <w:iCs/>
      <w:color w:val="243F60" w:themeColor="accent1" w:themeShade="7F"/>
    </w:rPr>
  </w:style>
  <w:style w:type="paragraph" w:styleId="Titolo9">
    <w:name w:val="heading 9"/>
    <w:basedOn w:val="Normale"/>
    <w:next w:val="Normale"/>
    <w:link w:val="Titolo9Carattere"/>
    <w:uiPriority w:val="9"/>
    <w:semiHidden/>
    <w:unhideWhenUsed/>
    <w:qFormat/>
    <w:rsid w:val="00C35201"/>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rsid w:val="00623CD2"/>
    <w:rPr>
      <w:rFonts w:ascii="Palatino" w:hAnsi="Palatino" w:eastAsia="Times New Roman" w:cs="Times New Roman"/>
      <w:b/>
      <w:color w:val="000000"/>
      <w:sz w:val="28"/>
      <w:szCs w:val="20"/>
      <w:lang w:eastAsia="it-IT"/>
    </w:rPr>
  </w:style>
  <w:style w:type="character" w:styleId="Titolo2Carattere" w:customStyle="1">
    <w:name w:val="Titolo 2 Carattere"/>
    <w:basedOn w:val="Carpredefinitoparagrafo"/>
    <w:link w:val="Titolo2"/>
    <w:uiPriority w:val="9"/>
    <w:semiHidden/>
    <w:rsid w:val="002376B2"/>
    <w:rPr>
      <w:rFonts w:asciiTheme="majorHAnsi" w:hAnsiTheme="majorHAnsi" w:eastAsiaTheme="majorEastAsia" w:cstheme="majorBidi"/>
      <w:color w:val="365F91" w:themeColor="accent1" w:themeShade="BF"/>
      <w:sz w:val="26"/>
      <w:szCs w:val="26"/>
    </w:rPr>
  </w:style>
  <w:style w:type="character" w:styleId="Titolo3Carattere" w:customStyle="1">
    <w:name w:val="Titolo 3 Carattere"/>
    <w:basedOn w:val="Carpredefinitoparagrafo"/>
    <w:link w:val="Titolo3"/>
    <w:rsid w:val="00623CD2"/>
    <w:rPr>
      <w:rFonts w:ascii="Palatino" w:hAnsi="Palatino" w:eastAsia="Times New Roman" w:cs="Times New Roman"/>
      <w:i/>
      <w:color w:val="000000"/>
      <w:sz w:val="20"/>
      <w:szCs w:val="20"/>
      <w:lang w:eastAsia="it-IT"/>
    </w:rPr>
  </w:style>
  <w:style w:type="character" w:styleId="Titolo5Carattere" w:customStyle="1">
    <w:name w:val="Titolo 5 Carattere"/>
    <w:basedOn w:val="Carpredefinitoparagrafo"/>
    <w:link w:val="Titolo5"/>
    <w:uiPriority w:val="9"/>
    <w:semiHidden/>
    <w:rsid w:val="00D824F9"/>
    <w:rPr>
      <w:rFonts w:asciiTheme="majorHAnsi" w:hAnsiTheme="majorHAnsi" w:eastAsiaTheme="majorEastAsia" w:cstheme="majorBidi"/>
      <w:color w:val="243F60" w:themeColor="accent1" w:themeShade="7F"/>
    </w:rPr>
  </w:style>
  <w:style w:type="character" w:styleId="Titolo6Carattere" w:customStyle="1">
    <w:name w:val="Titolo 6 Carattere"/>
    <w:basedOn w:val="Carpredefinitoparagrafo"/>
    <w:link w:val="Titolo6"/>
    <w:uiPriority w:val="9"/>
    <w:semiHidden/>
    <w:rsid w:val="00D824F9"/>
    <w:rPr>
      <w:rFonts w:asciiTheme="majorHAnsi" w:hAnsiTheme="majorHAnsi" w:eastAsiaTheme="majorEastAsia" w:cstheme="majorBidi"/>
      <w:i/>
      <w:iCs/>
      <w:color w:val="243F60" w:themeColor="accent1" w:themeShade="7F"/>
    </w:rPr>
  </w:style>
  <w:style w:type="character" w:styleId="Titolo9Carattere" w:customStyle="1">
    <w:name w:val="Titolo 9 Carattere"/>
    <w:basedOn w:val="Carpredefinitoparagrafo"/>
    <w:link w:val="Titolo9"/>
    <w:uiPriority w:val="9"/>
    <w:semiHidden/>
    <w:rsid w:val="00C35201"/>
    <w:rPr>
      <w:rFonts w:asciiTheme="majorHAnsi" w:hAnsiTheme="majorHAnsi" w:eastAsiaTheme="majorEastAsia" w:cstheme="majorBidi"/>
      <w:i/>
      <w:iCs/>
      <w:color w:val="272727" w:themeColor="text1" w:themeTint="D8"/>
      <w:sz w:val="21"/>
      <w:szCs w:val="21"/>
    </w:rPr>
  </w:style>
  <w:style w:type="paragraph" w:styleId="Intestazione">
    <w:name w:val="header"/>
    <w:basedOn w:val="Normale"/>
    <w:link w:val="IntestazioneCarattere"/>
    <w:unhideWhenUsed/>
    <w:rsid w:val="008B43A7"/>
    <w:pPr>
      <w:tabs>
        <w:tab w:val="center" w:pos="4819"/>
        <w:tab w:val="right" w:pos="9638"/>
      </w:tabs>
    </w:pPr>
  </w:style>
  <w:style w:type="character" w:styleId="IntestazioneCarattere" w:customStyle="1">
    <w:name w:val="Intestazione Carattere"/>
    <w:basedOn w:val="Carpredefinitoparagrafo"/>
    <w:link w:val="Intestazione"/>
    <w:uiPriority w:val="99"/>
    <w:rsid w:val="008B43A7"/>
  </w:style>
  <w:style w:type="paragraph" w:styleId="Pidipagina">
    <w:name w:val="footer"/>
    <w:aliases w:val="Carattere"/>
    <w:basedOn w:val="Normale"/>
    <w:link w:val="PidipaginaCarattere"/>
    <w:uiPriority w:val="99"/>
    <w:unhideWhenUsed/>
    <w:rsid w:val="008B43A7"/>
    <w:pPr>
      <w:tabs>
        <w:tab w:val="center" w:pos="4819"/>
        <w:tab w:val="right" w:pos="9638"/>
      </w:tabs>
    </w:pPr>
  </w:style>
  <w:style w:type="character" w:styleId="PidipaginaCarattere" w:customStyle="1">
    <w:name w:val="Piè di pagina Carattere"/>
    <w:aliases w:val="Carattere Carattere"/>
    <w:basedOn w:val="Carpredefinitoparagrafo"/>
    <w:link w:val="Pidipagina"/>
    <w:uiPriority w:val="99"/>
    <w:rsid w:val="008B43A7"/>
  </w:style>
  <w:style w:type="paragraph" w:styleId="Testofumetto">
    <w:name w:val="Balloon Text"/>
    <w:basedOn w:val="Normale"/>
    <w:link w:val="TestofumettoCarattere"/>
    <w:uiPriority w:val="99"/>
    <w:semiHidden/>
    <w:unhideWhenUsed/>
    <w:rsid w:val="008B43A7"/>
    <w:rPr>
      <w:rFonts w:ascii="Tahoma" w:hAnsi="Tahoma" w:cs="Tahoma"/>
      <w:sz w:val="16"/>
      <w:szCs w:val="16"/>
    </w:rPr>
  </w:style>
  <w:style w:type="character" w:styleId="TestofumettoCarattere" w:customStyle="1">
    <w:name w:val="Testo fumetto Carattere"/>
    <w:basedOn w:val="Carpredefinitoparagrafo"/>
    <w:link w:val="Testofumetto"/>
    <w:uiPriority w:val="99"/>
    <w:semiHidden/>
    <w:rsid w:val="008B43A7"/>
    <w:rPr>
      <w:rFonts w:ascii="Tahoma" w:hAnsi="Tahoma" w:cs="Tahoma"/>
      <w:sz w:val="16"/>
      <w:szCs w:val="16"/>
    </w:rPr>
  </w:style>
  <w:style w:type="paragraph" w:styleId="Corpotesto">
    <w:name w:val="Body Text"/>
    <w:basedOn w:val="Normale"/>
    <w:link w:val="CorpotestoCarattere"/>
    <w:semiHidden/>
    <w:rsid w:val="00A55D25"/>
    <w:pPr>
      <w:tabs>
        <w:tab w:val="left" w:pos="4820"/>
      </w:tabs>
      <w:suppressAutoHyphens/>
      <w:jc w:val="both"/>
    </w:pPr>
    <w:rPr>
      <w:rFonts w:ascii="Arial" w:hAnsi="Arial" w:eastAsia="Times New Roman" w:cs="Times New Roman"/>
      <w:sz w:val="24"/>
      <w:szCs w:val="20"/>
      <w:lang w:eastAsia="ar-SA"/>
    </w:rPr>
  </w:style>
  <w:style w:type="character" w:styleId="CorpotestoCarattere" w:customStyle="1">
    <w:name w:val="Corpo testo Carattere"/>
    <w:basedOn w:val="Carpredefinitoparagrafo"/>
    <w:link w:val="Corpotesto"/>
    <w:semiHidden/>
    <w:rsid w:val="00A55D25"/>
    <w:rPr>
      <w:rFonts w:ascii="Arial" w:hAnsi="Arial" w:eastAsia="Times New Roman" w:cs="Times New Roman"/>
      <w:sz w:val="24"/>
      <w:szCs w:val="20"/>
      <w:lang w:eastAsia="ar-SA"/>
    </w:rPr>
  </w:style>
  <w:style w:type="character" w:styleId="hoenzb" w:customStyle="1">
    <w:name w:val="hoenzb"/>
    <w:basedOn w:val="Carpredefinitoparagrafo"/>
    <w:rsid w:val="001B1E5B"/>
  </w:style>
  <w:style w:type="paragraph" w:styleId="Rientrocorpodeltesto">
    <w:name w:val="Body Text Indent"/>
    <w:basedOn w:val="Normale"/>
    <w:link w:val="RientrocorpodeltestoCarattere"/>
    <w:uiPriority w:val="99"/>
    <w:unhideWhenUsed/>
    <w:rsid w:val="00623CD2"/>
    <w:pPr>
      <w:spacing w:after="120"/>
      <w:ind w:left="283"/>
    </w:pPr>
  </w:style>
  <w:style w:type="character" w:styleId="RientrocorpodeltestoCarattere" w:customStyle="1">
    <w:name w:val="Rientro corpo del testo Carattere"/>
    <w:basedOn w:val="Carpredefinitoparagrafo"/>
    <w:link w:val="Rientrocorpodeltesto"/>
    <w:uiPriority w:val="99"/>
    <w:rsid w:val="00623CD2"/>
  </w:style>
  <w:style w:type="paragraph" w:styleId="Rientrocorpodeltesto2">
    <w:name w:val="Body Text Indent 2"/>
    <w:basedOn w:val="Normale"/>
    <w:link w:val="Rientrocorpodeltesto2Carattere"/>
    <w:uiPriority w:val="99"/>
    <w:semiHidden/>
    <w:unhideWhenUsed/>
    <w:rsid w:val="00623CD2"/>
    <w:pPr>
      <w:spacing w:after="120" w:line="480" w:lineRule="auto"/>
      <w:ind w:left="283"/>
    </w:pPr>
  </w:style>
  <w:style w:type="character" w:styleId="Rientrocorpodeltesto2Carattere" w:customStyle="1">
    <w:name w:val="Rientro corpo del testo 2 Carattere"/>
    <w:basedOn w:val="Carpredefinitoparagrafo"/>
    <w:link w:val="Rientrocorpodeltesto2"/>
    <w:uiPriority w:val="99"/>
    <w:semiHidden/>
    <w:rsid w:val="00623CD2"/>
  </w:style>
  <w:style w:type="paragraph" w:styleId="Corpodeltesto2">
    <w:name w:val="Body Text 2"/>
    <w:basedOn w:val="Normale"/>
    <w:link w:val="Corpodeltesto2Carattere"/>
    <w:uiPriority w:val="99"/>
    <w:semiHidden/>
    <w:unhideWhenUsed/>
    <w:rsid w:val="00623CD2"/>
    <w:pPr>
      <w:spacing w:after="120" w:line="480" w:lineRule="auto"/>
    </w:pPr>
  </w:style>
  <w:style w:type="character" w:styleId="Corpodeltesto2Carattere" w:customStyle="1">
    <w:name w:val="Corpo del testo 2 Carattere"/>
    <w:basedOn w:val="Carpredefinitoparagrafo"/>
    <w:link w:val="Corpodeltesto2"/>
    <w:uiPriority w:val="99"/>
    <w:semiHidden/>
    <w:rsid w:val="00623CD2"/>
  </w:style>
  <w:style w:type="paragraph" w:styleId="Titolo">
    <w:name w:val="Title"/>
    <w:basedOn w:val="Normale"/>
    <w:link w:val="TitoloCarattere"/>
    <w:qFormat/>
    <w:rsid w:val="00623CD2"/>
    <w:pPr>
      <w:jc w:val="center"/>
    </w:pPr>
    <w:rPr>
      <w:rFonts w:ascii="Tahoma" w:hAnsi="Tahoma" w:eastAsia="Times New Roman" w:cs="Tahoma"/>
      <w:b/>
      <w:bCs/>
      <w:i/>
      <w:iCs/>
      <w:sz w:val="24"/>
      <w:szCs w:val="24"/>
      <w:lang w:eastAsia="it-IT"/>
    </w:rPr>
  </w:style>
  <w:style w:type="character" w:styleId="TitoloCarattere" w:customStyle="1">
    <w:name w:val="Titolo Carattere"/>
    <w:basedOn w:val="Carpredefinitoparagrafo"/>
    <w:link w:val="Titolo"/>
    <w:rsid w:val="00623CD2"/>
    <w:rPr>
      <w:rFonts w:ascii="Tahoma" w:hAnsi="Tahoma" w:eastAsia="Times New Roman" w:cs="Tahoma"/>
      <w:b/>
      <w:bCs/>
      <w:i/>
      <w:iCs/>
      <w:sz w:val="24"/>
      <w:szCs w:val="24"/>
      <w:lang w:eastAsia="it-IT"/>
    </w:rPr>
  </w:style>
  <w:style w:type="paragraph" w:styleId="Sottotitolo">
    <w:name w:val="Subtitle"/>
    <w:basedOn w:val="Normale"/>
    <w:link w:val="SottotitoloCarattere"/>
    <w:qFormat/>
    <w:rsid w:val="00623CD2"/>
    <w:pPr>
      <w:jc w:val="center"/>
    </w:pPr>
    <w:rPr>
      <w:rFonts w:ascii="Tahoma" w:hAnsi="Tahoma" w:eastAsia="Times New Roman" w:cs="Tahoma"/>
      <w:b/>
      <w:bCs/>
      <w:sz w:val="24"/>
      <w:szCs w:val="24"/>
      <w:lang w:eastAsia="it-IT"/>
    </w:rPr>
  </w:style>
  <w:style w:type="character" w:styleId="SottotitoloCarattere" w:customStyle="1">
    <w:name w:val="Sottotitolo Carattere"/>
    <w:basedOn w:val="Carpredefinitoparagrafo"/>
    <w:link w:val="Sottotitolo"/>
    <w:rsid w:val="00623CD2"/>
    <w:rPr>
      <w:rFonts w:ascii="Tahoma" w:hAnsi="Tahoma" w:eastAsia="Times New Roman" w:cs="Tahoma"/>
      <w:b/>
      <w:bCs/>
      <w:sz w:val="24"/>
      <w:szCs w:val="24"/>
      <w:lang w:eastAsia="it-IT"/>
    </w:rPr>
  </w:style>
  <w:style w:type="paragraph" w:styleId="Testonotaapidipagina">
    <w:name w:val="footnote text"/>
    <w:basedOn w:val="Normale"/>
    <w:link w:val="TestonotaapidipaginaCarattere"/>
    <w:semiHidden/>
    <w:rsid w:val="00623CD2"/>
    <w:rPr>
      <w:rFonts w:ascii="Times New Roman" w:hAnsi="Times New Roman" w:eastAsia="Times New Roman" w:cs="Times New Roman"/>
      <w:sz w:val="20"/>
      <w:szCs w:val="20"/>
      <w:lang w:eastAsia="it-IT"/>
    </w:rPr>
  </w:style>
  <w:style w:type="character" w:styleId="TestonotaapidipaginaCarattere" w:customStyle="1">
    <w:name w:val="Testo nota a piè di pagina Carattere"/>
    <w:basedOn w:val="Carpredefinitoparagrafo"/>
    <w:link w:val="Testonotaapidipagina"/>
    <w:uiPriority w:val="99"/>
    <w:semiHidden/>
    <w:rsid w:val="00623CD2"/>
    <w:rPr>
      <w:rFonts w:ascii="Times New Roman" w:hAnsi="Times New Roman" w:eastAsia="Times New Roman" w:cs="Times New Roman"/>
      <w:sz w:val="20"/>
      <w:szCs w:val="20"/>
      <w:lang w:eastAsia="it-IT"/>
    </w:rPr>
  </w:style>
  <w:style w:type="character" w:styleId="Rimandonotaapidipagina">
    <w:name w:val="footnote reference"/>
    <w:basedOn w:val="Carpredefinitoparagrafo"/>
    <w:semiHidden/>
    <w:rsid w:val="00623CD2"/>
    <w:rPr>
      <w:vertAlign w:val="superscript"/>
    </w:rPr>
  </w:style>
  <w:style w:type="paragraph" w:styleId="Corpodeltesto3">
    <w:name w:val="Body Text 3"/>
    <w:basedOn w:val="Normale"/>
    <w:link w:val="Corpodeltesto3Carattere"/>
    <w:rsid w:val="00623CD2"/>
    <w:pPr>
      <w:spacing w:after="120"/>
    </w:pPr>
    <w:rPr>
      <w:rFonts w:ascii="Palatino" w:hAnsi="Palatino" w:eastAsia="Times New Roman" w:cs="Times New Roman"/>
      <w:color w:val="000000"/>
      <w:sz w:val="16"/>
      <w:szCs w:val="16"/>
      <w:lang w:eastAsia="it-IT"/>
    </w:rPr>
  </w:style>
  <w:style w:type="character" w:styleId="Corpodeltesto3Carattere" w:customStyle="1">
    <w:name w:val="Corpo del testo 3 Carattere"/>
    <w:basedOn w:val="Carpredefinitoparagrafo"/>
    <w:link w:val="Corpodeltesto3"/>
    <w:rsid w:val="00623CD2"/>
    <w:rPr>
      <w:rFonts w:ascii="Palatino" w:hAnsi="Palatino" w:eastAsia="Times New Roman" w:cs="Times New Roman"/>
      <w:color w:val="000000"/>
      <w:sz w:val="16"/>
      <w:szCs w:val="16"/>
      <w:lang w:eastAsia="it-IT"/>
    </w:rPr>
  </w:style>
  <w:style w:type="character" w:styleId="Collegamentoipertestuale">
    <w:name w:val="Hyperlink"/>
    <w:unhideWhenUsed/>
    <w:rsid w:val="00D824F9"/>
    <w:rPr>
      <w:color w:val="0000FF"/>
      <w:u w:val="single"/>
    </w:rPr>
  </w:style>
  <w:style w:type="paragraph" w:styleId="NormaleWeb">
    <w:name w:val="Normal (Web)"/>
    <w:basedOn w:val="Normale"/>
    <w:uiPriority w:val="99"/>
    <w:rsid w:val="00D824F9"/>
    <w:pPr>
      <w:spacing w:before="100" w:beforeAutospacing="1" w:after="100" w:afterAutospacing="1"/>
    </w:pPr>
    <w:rPr>
      <w:rFonts w:ascii="Times New Roman" w:hAnsi="Times New Roman" w:eastAsia="Times New Roman" w:cs="Times New Roman"/>
      <w:sz w:val="24"/>
      <w:szCs w:val="24"/>
      <w:lang w:eastAsia="it-IT"/>
    </w:rPr>
  </w:style>
  <w:style w:type="paragraph" w:styleId="Paragrafoelenco">
    <w:name w:val="List Paragraph"/>
    <w:basedOn w:val="Normale"/>
    <w:uiPriority w:val="34"/>
    <w:qFormat/>
    <w:rsid w:val="004D3B56"/>
    <w:pPr>
      <w:ind w:left="720"/>
      <w:contextualSpacing/>
    </w:pPr>
  </w:style>
  <w:style w:type="table" w:styleId="Grigliatabella">
    <w:name w:val="Table Grid"/>
    <w:basedOn w:val="Tabellanormale"/>
    <w:uiPriority w:val="59"/>
    <w:rsid w:val="00426960"/>
    <w:rPr>
      <w:rFonts w:ascii="Calibri" w:hAnsi="Calibri" w:eastAsia="Calibri" w:cs="Times New Roman"/>
      <w:sz w:val="20"/>
      <w:szCs w:val="20"/>
      <w:lang w:eastAsia="it-I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pple-converted-space" w:customStyle="1">
    <w:name w:val="apple-converted-space"/>
    <w:basedOn w:val="Carpredefinitoparagrafo"/>
    <w:rsid w:val="006C5552"/>
  </w:style>
  <w:style w:type="paragraph" w:styleId="Didascalia1" w:customStyle="1">
    <w:name w:val="Didascalia1"/>
    <w:basedOn w:val="Normale"/>
    <w:rsid w:val="006C5552"/>
    <w:pPr>
      <w:spacing w:before="100" w:beforeAutospacing="1" w:after="100" w:afterAutospacing="1"/>
    </w:pPr>
    <w:rPr>
      <w:rFonts w:ascii="Times New Roman" w:hAnsi="Times New Roman" w:eastAsia="Times New Roman" w:cs="Times New Roman"/>
      <w:sz w:val="24"/>
      <w:szCs w:val="24"/>
      <w:lang w:eastAsia="it-IT"/>
    </w:rPr>
  </w:style>
  <w:style w:type="character" w:styleId="Enfasicorsivo">
    <w:name w:val="Emphasis"/>
    <w:basedOn w:val="Carpredefinitoparagrafo"/>
    <w:uiPriority w:val="20"/>
    <w:qFormat/>
    <w:rsid w:val="006C5552"/>
    <w:rPr>
      <w:i/>
      <w:iCs/>
    </w:rPr>
  </w:style>
  <w:style w:type="character" w:styleId="Rimandocommento">
    <w:name w:val="annotation reference"/>
    <w:basedOn w:val="Carpredefinitoparagrafo"/>
    <w:uiPriority w:val="99"/>
    <w:semiHidden/>
    <w:unhideWhenUsed/>
    <w:rsid w:val="006C5552"/>
    <w:rPr>
      <w:sz w:val="16"/>
      <w:szCs w:val="16"/>
    </w:rPr>
  </w:style>
  <w:style w:type="paragraph" w:styleId="Testocommento">
    <w:name w:val="annotation text"/>
    <w:basedOn w:val="Normale"/>
    <w:link w:val="TestocommentoCarattere"/>
    <w:uiPriority w:val="99"/>
    <w:semiHidden/>
    <w:unhideWhenUsed/>
    <w:rsid w:val="006C5552"/>
    <w:pPr>
      <w:spacing w:after="160"/>
    </w:pPr>
    <w:rPr>
      <w:sz w:val="20"/>
      <w:szCs w:val="20"/>
    </w:rPr>
  </w:style>
  <w:style w:type="character" w:styleId="TestocommentoCarattere" w:customStyle="1">
    <w:name w:val="Testo commento Carattere"/>
    <w:basedOn w:val="Carpredefinitoparagrafo"/>
    <w:link w:val="Testocommento"/>
    <w:uiPriority w:val="99"/>
    <w:semiHidden/>
    <w:rsid w:val="006C5552"/>
    <w:rPr>
      <w:sz w:val="20"/>
      <w:szCs w:val="20"/>
    </w:rPr>
  </w:style>
  <w:style w:type="character" w:styleId="Collegamentovisitato">
    <w:name w:val="FollowedHyperlink"/>
    <w:basedOn w:val="Carpredefinitoparagrafo"/>
    <w:uiPriority w:val="99"/>
    <w:semiHidden/>
    <w:unhideWhenUsed/>
    <w:rsid w:val="007671CA"/>
    <w:rPr>
      <w:color w:val="800080" w:themeColor="followedHyperlink"/>
      <w:u w:val="single"/>
    </w:rPr>
  </w:style>
  <w:style w:type="paragraph" w:styleId="Default" w:customStyle="1">
    <w:name w:val="Default"/>
    <w:rsid w:val="000F1F89"/>
    <w:pPr>
      <w:autoSpaceDE w:val="0"/>
      <w:autoSpaceDN w:val="0"/>
      <w:adjustRightInd w:val="0"/>
    </w:pPr>
    <w:rPr>
      <w:rFonts w:ascii="Times New Roman" w:hAnsi="Times New Roman" w:cs="Times New Roman"/>
      <w:color w:val="000000"/>
      <w:sz w:val="24"/>
      <w:szCs w:val="24"/>
    </w:rPr>
  </w:style>
  <w:style w:type="paragraph" w:styleId="OmniPage3" w:customStyle="1">
    <w:name w:val="OmniPage #3"/>
    <w:basedOn w:val="Normale"/>
    <w:uiPriority w:val="99"/>
    <w:rsid w:val="00622C55"/>
    <w:pPr>
      <w:tabs>
        <w:tab w:val="right" w:pos="4704"/>
      </w:tabs>
      <w:spacing w:line="293" w:lineRule="exact"/>
      <w:ind w:left="2700" w:right="5340"/>
    </w:pPr>
    <w:rPr>
      <w:rFonts w:ascii="Times New Roman" w:hAnsi="Times New Roman" w:eastAsia="Times New Roman" w:cs="Times New Roman"/>
      <w:noProof/>
      <w:sz w:val="20"/>
      <w:szCs w:val="20"/>
      <w:lang w:eastAsia="it-IT"/>
    </w:rPr>
  </w:style>
  <w:style w:type="paragraph" w:styleId="Testonormale">
    <w:name w:val="Plain Text"/>
    <w:basedOn w:val="Normale"/>
    <w:link w:val="TestonormaleCarattere"/>
    <w:rsid w:val="00D2685D"/>
    <w:rPr>
      <w:rFonts w:ascii="Courier New" w:hAnsi="Courier New" w:eastAsia="Times New Roman" w:cs="Times New Roman"/>
      <w:sz w:val="20"/>
      <w:szCs w:val="20"/>
      <w:lang w:val="en-GB" w:eastAsia="it-IT"/>
    </w:rPr>
  </w:style>
  <w:style w:type="character" w:styleId="TestonormaleCarattere" w:customStyle="1">
    <w:name w:val="Testo normale Carattere"/>
    <w:basedOn w:val="Carpredefinitoparagrafo"/>
    <w:link w:val="Testonormale"/>
    <w:rsid w:val="00D2685D"/>
    <w:rPr>
      <w:rFonts w:ascii="Courier New" w:hAnsi="Courier New" w:eastAsia="Times New Roman" w:cs="Times New Roman"/>
      <w:sz w:val="20"/>
      <w:szCs w:val="20"/>
      <w:lang w:val="en-GB" w:eastAsia="it-IT"/>
    </w:rPr>
  </w:style>
  <w:style w:type="paragraph" w:styleId="Corpodeltesto1" w:customStyle="1">
    <w:name w:val="Corpo del testo1"/>
    <w:basedOn w:val="Normale"/>
    <w:rsid w:val="008A49AF"/>
    <w:pPr>
      <w:spacing w:line="360" w:lineRule="auto"/>
    </w:pPr>
    <w:rPr>
      <w:rFonts w:ascii="Times New Roman" w:hAnsi="Times New Roman" w:eastAsia="Times New Roman" w:cs="Times New Roman"/>
      <w:sz w:val="28"/>
      <w:szCs w:val="20"/>
      <w:lang w:eastAsia="it-IT"/>
    </w:rPr>
  </w:style>
  <w:style w:type="character" w:styleId="Enfasidelicata">
    <w:name w:val="Subtle Emphasis"/>
    <w:basedOn w:val="Carpredefinitoparagrafo"/>
    <w:uiPriority w:val="19"/>
    <w:qFormat/>
    <w:rsid w:val="008A49AF"/>
    <w:rPr>
      <w:i/>
      <w:iCs/>
      <w:color w:val="404040" w:themeColor="text1" w:themeTint="BF"/>
    </w:rPr>
  </w:style>
  <w:style w:type="paragraph" w:styleId="Puntoelenco">
    <w:name w:val="List Bullet"/>
    <w:basedOn w:val="Normale"/>
    <w:autoRedefine/>
    <w:rsid w:val="002D3BE8"/>
    <w:pPr>
      <w:tabs>
        <w:tab w:val="left" w:pos="426"/>
        <w:tab w:val="left" w:pos="11766"/>
      </w:tabs>
      <w:spacing w:after="120"/>
      <w:jc w:val="both"/>
    </w:pPr>
    <w:rPr>
      <w:rFonts w:ascii="Calibri" w:hAnsi="Calibri" w:eastAsia="Times New Roman" w:cs="Times New Roman"/>
      <w:b/>
      <w:bCs/>
      <w:lang w:eastAsia="it-IT"/>
    </w:rPr>
  </w:style>
  <w:style w:type="paragraph" w:styleId="Rientrocorpodeltesto21" w:customStyle="1">
    <w:name w:val="Rientro corpo del testo 21"/>
    <w:basedOn w:val="Normale"/>
    <w:rsid w:val="00691EAE"/>
    <w:pPr>
      <w:suppressAutoHyphens/>
      <w:ind w:left="5656" w:hanging="700"/>
    </w:pPr>
    <w:rPr>
      <w:rFonts w:ascii="Times New Roman" w:hAnsi="Times New Roman" w:eastAsia="Times New Roman" w:cs="Times New Roman"/>
      <w:sz w:val="24"/>
      <w:szCs w:val="20"/>
      <w:lang w:eastAsia="it-IT"/>
    </w:rPr>
  </w:style>
  <w:style w:type="character" w:styleId="background-details" w:customStyle="1">
    <w:name w:val="background-details"/>
    <w:basedOn w:val="Carpredefinitoparagrafo"/>
    <w:rsid w:val="00624755"/>
  </w:style>
  <w:style w:type="character" w:styleId="text" w:customStyle="1">
    <w:name w:val="text"/>
    <w:basedOn w:val="Carpredefinitoparagrafo"/>
    <w:rsid w:val="00624755"/>
  </w:style>
  <w:style w:type="character" w:styleId="st" w:customStyle="1">
    <w:name w:val="st"/>
    <w:basedOn w:val="Carpredefinitoparagrafo"/>
    <w:rsid w:val="00624755"/>
  </w:style>
  <w:style w:type="character" w:styleId="hvr" w:customStyle="1">
    <w:name w:val="hvr"/>
    <w:basedOn w:val="Carpredefinitoparagrafo"/>
    <w:rsid w:val="00624755"/>
  </w:style>
  <w:style w:type="character" w:styleId="CorpodeltestoCarattere" w:customStyle="1">
    <w:name w:val="Corpo del testo Carattere"/>
    <w:semiHidden/>
    <w:rsid w:val="00C35201"/>
    <w:rPr>
      <w:rFonts w:ascii="Arial" w:hAnsi="Arial" w:eastAsia="Times New Roman" w:cs="Times New Roman"/>
      <w:sz w:val="24"/>
      <w:szCs w:val="20"/>
      <w:lang w:eastAsia="ar-SA"/>
    </w:rPr>
  </w:style>
  <w:style w:type="paragraph" w:styleId="Rientrocorpodeltesto22" w:customStyle="1">
    <w:name w:val="Rientro corpo del testo 22"/>
    <w:basedOn w:val="Normale"/>
    <w:rsid w:val="00161429"/>
    <w:pPr>
      <w:ind w:left="5656" w:hanging="700"/>
    </w:pPr>
    <w:rPr>
      <w:rFonts w:ascii="Times New Roman" w:hAnsi="Times New Roman" w:eastAsia="Times New Roman" w:cs="Times New Roman"/>
      <w:sz w:val="24"/>
      <w:szCs w:val="24"/>
      <w:lang w:eastAsia="it-IT"/>
    </w:rPr>
  </w:style>
  <w:style w:type="paragraph" w:styleId="xl64" w:customStyle="1">
    <w:name w:val="xl64"/>
    <w:basedOn w:val="Normale"/>
    <w:rsid w:val="0037633D"/>
    <w:pPr>
      <w:pBdr>
        <w:top w:val="single" w:color="auto" w:sz="4" w:space="0"/>
        <w:left w:val="single" w:color="auto" w:sz="4" w:space="0"/>
        <w:bottom w:val="single" w:color="auto" w:sz="4" w:space="0"/>
        <w:right w:val="single" w:color="auto" w:sz="4" w:space="0"/>
      </w:pBdr>
      <w:spacing w:before="100" w:beforeAutospacing="1" w:after="100" w:afterAutospacing="1"/>
    </w:pPr>
    <w:rPr>
      <w:rFonts w:ascii="Times New Roman" w:hAnsi="Times New Roman" w:eastAsia="Times New Roman" w:cs="Times New Roman"/>
      <w:sz w:val="24"/>
      <w:szCs w:val="24"/>
      <w:lang w:eastAsia="it-IT"/>
    </w:rPr>
  </w:style>
  <w:style w:type="paragraph" w:styleId="xl65" w:customStyle="1">
    <w:name w:val="xl65"/>
    <w:basedOn w:val="Normale"/>
    <w:rsid w:val="0037633D"/>
    <w:pPr>
      <w:pBdr>
        <w:top w:val="single" w:color="auto" w:sz="4" w:space="0"/>
        <w:left w:val="single" w:color="auto" w:sz="4" w:space="0"/>
        <w:bottom w:val="single" w:color="auto" w:sz="4" w:space="0"/>
        <w:right w:val="single" w:color="auto" w:sz="4" w:space="0"/>
      </w:pBdr>
      <w:spacing w:before="100" w:beforeAutospacing="1" w:after="100" w:afterAutospacing="1"/>
      <w:jc w:val="both"/>
      <w:textAlignment w:val="center"/>
    </w:pPr>
    <w:rPr>
      <w:rFonts w:ascii="Times New Roman" w:hAnsi="Times New Roman" w:eastAsia="Times New Roman" w:cs="Times New Roman"/>
      <w:sz w:val="24"/>
      <w:szCs w:val="24"/>
      <w:lang w:eastAsia="it-IT"/>
    </w:rPr>
  </w:style>
  <w:style w:type="paragraph" w:styleId="xl66" w:customStyle="1">
    <w:name w:val="xl66"/>
    <w:basedOn w:val="Normale"/>
    <w:rsid w:val="0037633D"/>
    <w:pPr>
      <w:spacing w:before="100" w:beforeAutospacing="1" w:after="100" w:afterAutospacing="1"/>
    </w:pPr>
    <w:rPr>
      <w:rFonts w:ascii="Times New Roman" w:hAnsi="Times New Roman" w:eastAsia="Times New Roman" w:cs="Times New Roman"/>
      <w:b/>
      <w:bCs/>
      <w:sz w:val="24"/>
      <w:szCs w:val="24"/>
      <w:lang w:eastAsia="it-IT"/>
    </w:rPr>
  </w:style>
  <w:style w:type="paragraph" w:styleId="Elenco">
    <w:name w:val="List"/>
    <w:basedOn w:val="Normale"/>
    <w:rsid w:val="00700492"/>
    <w:pPr>
      <w:ind w:left="283" w:hanging="283"/>
    </w:pPr>
    <w:rPr>
      <w:rFonts w:ascii="Times New Roman" w:hAnsi="Times New Roman" w:eastAsia="Times New Roman" w:cs="Times New Roman"/>
      <w:sz w:val="20"/>
      <w:szCs w:val="20"/>
      <w:lang w:eastAsia="it-IT"/>
    </w:rPr>
  </w:style>
  <w:style w:type="paragraph" w:styleId="Testodelblocco">
    <w:name w:val="Block Text"/>
    <w:basedOn w:val="Normale"/>
    <w:semiHidden/>
    <w:rsid w:val="002A462C"/>
    <w:pPr>
      <w:ind w:left="357" w:right="357"/>
      <w:jc w:val="both"/>
    </w:pPr>
    <w:rPr>
      <w:rFonts w:ascii="Times New Roman" w:hAnsi="Times New Roman" w:eastAsia="Times New Roman" w:cs="Times New Roman"/>
      <w:sz w:val="24"/>
      <w:szCs w:val="24"/>
      <w:lang w:eastAsia="it-IT"/>
    </w:rPr>
  </w:style>
  <w:style w:type="character" w:styleId="Titolo4Carattere" w:customStyle="1">
    <w:name w:val="Titolo 4 Carattere"/>
    <w:basedOn w:val="Carpredefinitoparagrafo"/>
    <w:link w:val="Titolo4"/>
    <w:uiPriority w:val="9"/>
    <w:semiHidden/>
    <w:rsid w:val="003478DC"/>
    <w:rPr>
      <w:rFonts w:asciiTheme="majorHAnsi" w:hAnsiTheme="majorHAnsi" w:eastAsiaTheme="majorEastAsia" w:cstheme="majorBidi"/>
      <w:i/>
      <w:iCs/>
      <w:color w:val="365F91" w:themeColor="accent1" w:themeShade="BF"/>
    </w:rPr>
  </w:style>
  <w:style w:type="paragraph" w:styleId="PreformattatoHTML">
    <w:name w:val="HTML Preformatted"/>
    <w:basedOn w:val="Normale"/>
    <w:link w:val="PreformattatoHTMLCarattere"/>
    <w:uiPriority w:val="99"/>
    <w:semiHidden/>
    <w:unhideWhenUsed/>
    <w:rsid w:val="00596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it-IT"/>
    </w:rPr>
  </w:style>
  <w:style w:type="character" w:styleId="PreformattatoHTMLCarattere" w:customStyle="1">
    <w:name w:val="Preformattato HTML Carattere"/>
    <w:basedOn w:val="Carpredefinitoparagrafo"/>
    <w:link w:val="PreformattatoHTML"/>
    <w:uiPriority w:val="99"/>
    <w:semiHidden/>
    <w:rsid w:val="005963A7"/>
    <w:rPr>
      <w:rFonts w:ascii="Courier New" w:hAnsi="Courier New" w:eastAsia="Times New Roman" w:cs="Courier New"/>
      <w:sz w:val="20"/>
      <w:szCs w:val="20"/>
      <w:lang w:eastAsia="it-IT"/>
    </w:rPr>
  </w:style>
  <w:style w:type="character" w:styleId="Menzionenonrisolta">
    <w:name w:val="Unresolved Mention"/>
    <w:basedOn w:val="Carpredefinitoparagrafo"/>
    <w:uiPriority w:val="99"/>
    <w:semiHidden/>
    <w:unhideWhenUsed/>
    <w:rsid w:val="00DD5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5722">
      <w:bodyDiv w:val="1"/>
      <w:marLeft w:val="0"/>
      <w:marRight w:val="0"/>
      <w:marTop w:val="0"/>
      <w:marBottom w:val="0"/>
      <w:divBdr>
        <w:top w:val="none" w:sz="0" w:space="0" w:color="auto"/>
        <w:left w:val="none" w:sz="0" w:space="0" w:color="auto"/>
        <w:bottom w:val="none" w:sz="0" w:space="0" w:color="auto"/>
        <w:right w:val="none" w:sz="0" w:space="0" w:color="auto"/>
      </w:divBdr>
      <w:divsChild>
        <w:div w:id="925847777">
          <w:marLeft w:val="0"/>
          <w:marRight w:val="0"/>
          <w:marTop w:val="0"/>
          <w:marBottom w:val="0"/>
          <w:divBdr>
            <w:top w:val="none" w:sz="0" w:space="0" w:color="auto"/>
            <w:left w:val="none" w:sz="0" w:space="0" w:color="auto"/>
            <w:bottom w:val="none" w:sz="0" w:space="0" w:color="auto"/>
            <w:right w:val="none" w:sz="0" w:space="0" w:color="auto"/>
          </w:divBdr>
        </w:div>
        <w:div w:id="1664039911">
          <w:marLeft w:val="0"/>
          <w:marRight w:val="0"/>
          <w:marTop w:val="0"/>
          <w:marBottom w:val="0"/>
          <w:divBdr>
            <w:top w:val="none" w:sz="0" w:space="0" w:color="auto"/>
            <w:left w:val="none" w:sz="0" w:space="0" w:color="auto"/>
            <w:bottom w:val="none" w:sz="0" w:space="0" w:color="auto"/>
            <w:right w:val="none" w:sz="0" w:space="0" w:color="auto"/>
          </w:divBdr>
        </w:div>
        <w:div w:id="688334688">
          <w:marLeft w:val="0"/>
          <w:marRight w:val="0"/>
          <w:marTop w:val="0"/>
          <w:marBottom w:val="0"/>
          <w:divBdr>
            <w:top w:val="none" w:sz="0" w:space="0" w:color="auto"/>
            <w:left w:val="none" w:sz="0" w:space="0" w:color="auto"/>
            <w:bottom w:val="none" w:sz="0" w:space="0" w:color="auto"/>
            <w:right w:val="none" w:sz="0" w:space="0" w:color="auto"/>
          </w:divBdr>
        </w:div>
        <w:div w:id="389428093">
          <w:marLeft w:val="0"/>
          <w:marRight w:val="0"/>
          <w:marTop w:val="0"/>
          <w:marBottom w:val="0"/>
          <w:divBdr>
            <w:top w:val="none" w:sz="0" w:space="0" w:color="auto"/>
            <w:left w:val="none" w:sz="0" w:space="0" w:color="auto"/>
            <w:bottom w:val="none" w:sz="0" w:space="0" w:color="auto"/>
            <w:right w:val="none" w:sz="0" w:space="0" w:color="auto"/>
          </w:divBdr>
        </w:div>
        <w:div w:id="1519736601">
          <w:marLeft w:val="0"/>
          <w:marRight w:val="0"/>
          <w:marTop w:val="0"/>
          <w:marBottom w:val="0"/>
          <w:divBdr>
            <w:top w:val="none" w:sz="0" w:space="0" w:color="auto"/>
            <w:left w:val="none" w:sz="0" w:space="0" w:color="auto"/>
            <w:bottom w:val="none" w:sz="0" w:space="0" w:color="auto"/>
            <w:right w:val="none" w:sz="0" w:space="0" w:color="auto"/>
          </w:divBdr>
        </w:div>
        <w:div w:id="217084715">
          <w:marLeft w:val="0"/>
          <w:marRight w:val="0"/>
          <w:marTop w:val="0"/>
          <w:marBottom w:val="0"/>
          <w:divBdr>
            <w:top w:val="none" w:sz="0" w:space="0" w:color="auto"/>
            <w:left w:val="none" w:sz="0" w:space="0" w:color="auto"/>
            <w:bottom w:val="none" w:sz="0" w:space="0" w:color="auto"/>
            <w:right w:val="none" w:sz="0" w:space="0" w:color="auto"/>
          </w:divBdr>
        </w:div>
        <w:div w:id="1597206076">
          <w:marLeft w:val="0"/>
          <w:marRight w:val="0"/>
          <w:marTop w:val="0"/>
          <w:marBottom w:val="0"/>
          <w:divBdr>
            <w:top w:val="none" w:sz="0" w:space="0" w:color="auto"/>
            <w:left w:val="none" w:sz="0" w:space="0" w:color="auto"/>
            <w:bottom w:val="none" w:sz="0" w:space="0" w:color="auto"/>
            <w:right w:val="none" w:sz="0" w:space="0" w:color="auto"/>
          </w:divBdr>
        </w:div>
        <w:div w:id="320890983">
          <w:marLeft w:val="0"/>
          <w:marRight w:val="0"/>
          <w:marTop w:val="0"/>
          <w:marBottom w:val="0"/>
          <w:divBdr>
            <w:top w:val="none" w:sz="0" w:space="0" w:color="auto"/>
            <w:left w:val="none" w:sz="0" w:space="0" w:color="auto"/>
            <w:bottom w:val="none" w:sz="0" w:space="0" w:color="auto"/>
            <w:right w:val="none" w:sz="0" w:space="0" w:color="auto"/>
          </w:divBdr>
        </w:div>
        <w:div w:id="1429345850">
          <w:marLeft w:val="0"/>
          <w:marRight w:val="0"/>
          <w:marTop w:val="0"/>
          <w:marBottom w:val="0"/>
          <w:divBdr>
            <w:top w:val="none" w:sz="0" w:space="0" w:color="auto"/>
            <w:left w:val="none" w:sz="0" w:space="0" w:color="auto"/>
            <w:bottom w:val="none" w:sz="0" w:space="0" w:color="auto"/>
            <w:right w:val="none" w:sz="0" w:space="0" w:color="auto"/>
          </w:divBdr>
        </w:div>
        <w:div w:id="1071585162">
          <w:marLeft w:val="0"/>
          <w:marRight w:val="0"/>
          <w:marTop w:val="0"/>
          <w:marBottom w:val="0"/>
          <w:divBdr>
            <w:top w:val="none" w:sz="0" w:space="0" w:color="auto"/>
            <w:left w:val="none" w:sz="0" w:space="0" w:color="auto"/>
            <w:bottom w:val="none" w:sz="0" w:space="0" w:color="auto"/>
            <w:right w:val="none" w:sz="0" w:space="0" w:color="auto"/>
          </w:divBdr>
        </w:div>
        <w:div w:id="226457759">
          <w:marLeft w:val="0"/>
          <w:marRight w:val="0"/>
          <w:marTop w:val="0"/>
          <w:marBottom w:val="0"/>
          <w:divBdr>
            <w:top w:val="none" w:sz="0" w:space="0" w:color="auto"/>
            <w:left w:val="none" w:sz="0" w:space="0" w:color="auto"/>
            <w:bottom w:val="none" w:sz="0" w:space="0" w:color="auto"/>
            <w:right w:val="none" w:sz="0" w:space="0" w:color="auto"/>
          </w:divBdr>
        </w:div>
        <w:div w:id="461388683">
          <w:marLeft w:val="0"/>
          <w:marRight w:val="0"/>
          <w:marTop w:val="0"/>
          <w:marBottom w:val="0"/>
          <w:divBdr>
            <w:top w:val="none" w:sz="0" w:space="0" w:color="auto"/>
            <w:left w:val="none" w:sz="0" w:space="0" w:color="auto"/>
            <w:bottom w:val="none" w:sz="0" w:space="0" w:color="auto"/>
            <w:right w:val="none" w:sz="0" w:space="0" w:color="auto"/>
          </w:divBdr>
        </w:div>
        <w:div w:id="1291671570">
          <w:marLeft w:val="0"/>
          <w:marRight w:val="0"/>
          <w:marTop w:val="0"/>
          <w:marBottom w:val="0"/>
          <w:divBdr>
            <w:top w:val="none" w:sz="0" w:space="0" w:color="auto"/>
            <w:left w:val="none" w:sz="0" w:space="0" w:color="auto"/>
            <w:bottom w:val="none" w:sz="0" w:space="0" w:color="auto"/>
            <w:right w:val="none" w:sz="0" w:space="0" w:color="auto"/>
          </w:divBdr>
        </w:div>
        <w:div w:id="1558322599">
          <w:marLeft w:val="0"/>
          <w:marRight w:val="0"/>
          <w:marTop w:val="0"/>
          <w:marBottom w:val="0"/>
          <w:divBdr>
            <w:top w:val="none" w:sz="0" w:space="0" w:color="auto"/>
            <w:left w:val="none" w:sz="0" w:space="0" w:color="auto"/>
            <w:bottom w:val="none" w:sz="0" w:space="0" w:color="auto"/>
            <w:right w:val="none" w:sz="0" w:space="0" w:color="auto"/>
          </w:divBdr>
        </w:div>
        <w:div w:id="611017246">
          <w:marLeft w:val="0"/>
          <w:marRight w:val="0"/>
          <w:marTop w:val="0"/>
          <w:marBottom w:val="0"/>
          <w:divBdr>
            <w:top w:val="none" w:sz="0" w:space="0" w:color="auto"/>
            <w:left w:val="none" w:sz="0" w:space="0" w:color="auto"/>
            <w:bottom w:val="none" w:sz="0" w:space="0" w:color="auto"/>
            <w:right w:val="none" w:sz="0" w:space="0" w:color="auto"/>
          </w:divBdr>
        </w:div>
        <w:div w:id="1109616597">
          <w:marLeft w:val="0"/>
          <w:marRight w:val="0"/>
          <w:marTop w:val="0"/>
          <w:marBottom w:val="0"/>
          <w:divBdr>
            <w:top w:val="none" w:sz="0" w:space="0" w:color="auto"/>
            <w:left w:val="none" w:sz="0" w:space="0" w:color="auto"/>
            <w:bottom w:val="none" w:sz="0" w:space="0" w:color="auto"/>
            <w:right w:val="none" w:sz="0" w:space="0" w:color="auto"/>
          </w:divBdr>
        </w:div>
        <w:div w:id="2076776306">
          <w:marLeft w:val="0"/>
          <w:marRight w:val="0"/>
          <w:marTop w:val="0"/>
          <w:marBottom w:val="0"/>
          <w:divBdr>
            <w:top w:val="none" w:sz="0" w:space="0" w:color="auto"/>
            <w:left w:val="none" w:sz="0" w:space="0" w:color="auto"/>
            <w:bottom w:val="none" w:sz="0" w:space="0" w:color="auto"/>
            <w:right w:val="none" w:sz="0" w:space="0" w:color="auto"/>
          </w:divBdr>
        </w:div>
        <w:div w:id="216671754">
          <w:marLeft w:val="0"/>
          <w:marRight w:val="0"/>
          <w:marTop w:val="0"/>
          <w:marBottom w:val="0"/>
          <w:divBdr>
            <w:top w:val="none" w:sz="0" w:space="0" w:color="auto"/>
            <w:left w:val="none" w:sz="0" w:space="0" w:color="auto"/>
            <w:bottom w:val="none" w:sz="0" w:space="0" w:color="auto"/>
            <w:right w:val="none" w:sz="0" w:space="0" w:color="auto"/>
          </w:divBdr>
        </w:div>
        <w:div w:id="1543714141">
          <w:marLeft w:val="0"/>
          <w:marRight w:val="0"/>
          <w:marTop w:val="0"/>
          <w:marBottom w:val="0"/>
          <w:divBdr>
            <w:top w:val="none" w:sz="0" w:space="0" w:color="auto"/>
            <w:left w:val="none" w:sz="0" w:space="0" w:color="auto"/>
            <w:bottom w:val="none" w:sz="0" w:space="0" w:color="auto"/>
            <w:right w:val="none" w:sz="0" w:space="0" w:color="auto"/>
          </w:divBdr>
        </w:div>
        <w:div w:id="1000231035">
          <w:marLeft w:val="0"/>
          <w:marRight w:val="0"/>
          <w:marTop w:val="0"/>
          <w:marBottom w:val="0"/>
          <w:divBdr>
            <w:top w:val="none" w:sz="0" w:space="0" w:color="auto"/>
            <w:left w:val="none" w:sz="0" w:space="0" w:color="auto"/>
            <w:bottom w:val="none" w:sz="0" w:space="0" w:color="auto"/>
            <w:right w:val="none" w:sz="0" w:space="0" w:color="auto"/>
          </w:divBdr>
        </w:div>
        <w:div w:id="1609465530">
          <w:marLeft w:val="0"/>
          <w:marRight w:val="0"/>
          <w:marTop w:val="0"/>
          <w:marBottom w:val="0"/>
          <w:divBdr>
            <w:top w:val="none" w:sz="0" w:space="0" w:color="auto"/>
            <w:left w:val="none" w:sz="0" w:space="0" w:color="auto"/>
            <w:bottom w:val="none" w:sz="0" w:space="0" w:color="auto"/>
            <w:right w:val="none" w:sz="0" w:space="0" w:color="auto"/>
          </w:divBdr>
          <w:divsChild>
            <w:div w:id="476269231">
              <w:marLeft w:val="0"/>
              <w:marRight w:val="0"/>
              <w:marTop w:val="0"/>
              <w:marBottom w:val="0"/>
              <w:divBdr>
                <w:top w:val="none" w:sz="0" w:space="0" w:color="auto"/>
                <w:left w:val="none" w:sz="0" w:space="0" w:color="auto"/>
                <w:bottom w:val="none" w:sz="0" w:space="0" w:color="auto"/>
                <w:right w:val="none" w:sz="0" w:space="0" w:color="auto"/>
              </w:divBdr>
            </w:div>
            <w:div w:id="663751781">
              <w:marLeft w:val="0"/>
              <w:marRight w:val="0"/>
              <w:marTop w:val="0"/>
              <w:marBottom w:val="0"/>
              <w:divBdr>
                <w:top w:val="none" w:sz="0" w:space="0" w:color="auto"/>
                <w:left w:val="none" w:sz="0" w:space="0" w:color="auto"/>
                <w:bottom w:val="none" w:sz="0" w:space="0" w:color="auto"/>
                <w:right w:val="none" w:sz="0" w:space="0" w:color="auto"/>
              </w:divBdr>
            </w:div>
            <w:div w:id="142234542">
              <w:marLeft w:val="0"/>
              <w:marRight w:val="0"/>
              <w:marTop w:val="0"/>
              <w:marBottom w:val="0"/>
              <w:divBdr>
                <w:top w:val="none" w:sz="0" w:space="0" w:color="auto"/>
                <w:left w:val="none" w:sz="0" w:space="0" w:color="auto"/>
                <w:bottom w:val="none" w:sz="0" w:space="0" w:color="auto"/>
                <w:right w:val="none" w:sz="0" w:space="0" w:color="auto"/>
              </w:divBdr>
            </w:div>
            <w:div w:id="1841194106">
              <w:marLeft w:val="0"/>
              <w:marRight w:val="0"/>
              <w:marTop w:val="0"/>
              <w:marBottom w:val="0"/>
              <w:divBdr>
                <w:top w:val="none" w:sz="0" w:space="0" w:color="auto"/>
                <w:left w:val="none" w:sz="0" w:space="0" w:color="auto"/>
                <w:bottom w:val="none" w:sz="0" w:space="0" w:color="auto"/>
                <w:right w:val="none" w:sz="0" w:space="0" w:color="auto"/>
              </w:divBdr>
            </w:div>
            <w:div w:id="1287808431">
              <w:marLeft w:val="0"/>
              <w:marRight w:val="0"/>
              <w:marTop w:val="0"/>
              <w:marBottom w:val="0"/>
              <w:divBdr>
                <w:top w:val="none" w:sz="0" w:space="0" w:color="auto"/>
                <w:left w:val="none" w:sz="0" w:space="0" w:color="auto"/>
                <w:bottom w:val="none" w:sz="0" w:space="0" w:color="auto"/>
                <w:right w:val="none" w:sz="0" w:space="0" w:color="auto"/>
              </w:divBdr>
            </w:div>
            <w:div w:id="599800638">
              <w:marLeft w:val="0"/>
              <w:marRight w:val="0"/>
              <w:marTop w:val="0"/>
              <w:marBottom w:val="0"/>
              <w:divBdr>
                <w:top w:val="none" w:sz="0" w:space="0" w:color="auto"/>
                <w:left w:val="none" w:sz="0" w:space="0" w:color="auto"/>
                <w:bottom w:val="none" w:sz="0" w:space="0" w:color="auto"/>
                <w:right w:val="none" w:sz="0" w:space="0" w:color="auto"/>
              </w:divBdr>
            </w:div>
            <w:div w:id="1417093432">
              <w:marLeft w:val="0"/>
              <w:marRight w:val="0"/>
              <w:marTop w:val="0"/>
              <w:marBottom w:val="0"/>
              <w:divBdr>
                <w:top w:val="none" w:sz="0" w:space="0" w:color="auto"/>
                <w:left w:val="none" w:sz="0" w:space="0" w:color="auto"/>
                <w:bottom w:val="none" w:sz="0" w:space="0" w:color="auto"/>
                <w:right w:val="none" w:sz="0" w:space="0" w:color="auto"/>
              </w:divBdr>
            </w:div>
            <w:div w:id="1295403184">
              <w:marLeft w:val="0"/>
              <w:marRight w:val="0"/>
              <w:marTop w:val="0"/>
              <w:marBottom w:val="0"/>
              <w:divBdr>
                <w:top w:val="none" w:sz="0" w:space="0" w:color="auto"/>
                <w:left w:val="none" w:sz="0" w:space="0" w:color="auto"/>
                <w:bottom w:val="none" w:sz="0" w:space="0" w:color="auto"/>
                <w:right w:val="none" w:sz="0" w:space="0" w:color="auto"/>
              </w:divBdr>
            </w:div>
            <w:div w:id="268244096">
              <w:marLeft w:val="0"/>
              <w:marRight w:val="0"/>
              <w:marTop w:val="0"/>
              <w:marBottom w:val="0"/>
              <w:divBdr>
                <w:top w:val="none" w:sz="0" w:space="0" w:color="auto"/>
                <w:left w:val="none" w:sz="0" w:space="0" w:color="auto"/>
                <w:bottom w:val="none" w:sz="0" w:space="0" w:color="auto"/>
                <w:right w:val="none" w:sz="0" w:space="0" w:color="auto"/>
              </w:divBdr>
            </w:div>
            <w:div w:id="228925611">
              <w:marLeft w:val="0"/>
              <w:marRight w:val="0"/>
              <w:marTop w:val="0"/>
              <w:marBottom w:val="0"/>
              <w:divBdr>
                <w:top w:val="none" w:sz="0" w:space="0" w:color="auto"/>
                <w:left w:val="none" w:sz="0" w:space="0" w:color="auto"/>
                <w:bottom w:val="none" w:sz="0" w:space="0" w:color="auto"/>
                <w:right w:val="none" w:sz="0" w:space="0" w:color="auto"/>
              </w:divBdr>
            </w:div>
            <w:div w:id="1512646809">
              <w:marLeft w:val="0"/>
              <w:marRight w:val="0"/>
              <w:marTop w:val="0"/>
              <w:marBottom w:val="0"/>
              <w:divBdr>
                <w:top w:val="none" w:sz="0" w:space="0" w:color="auto"/>
                <w:left w:val="none" w:sz="0" w:space="0" w:color="auto"/>
                <w:bottom w:val="none" w:sz="0" w:space="0" w:color="auto"/>
                <w:right w:val="none" w:sz="0" w:space="0" w:color="auto"/>
              </w:divBdr>
            </w:div>
            <w:div w:id="2144497326">
              <w:marLeft w:val="0"/>
              <w:marRight w:val="0"/>
              <w:marTop w:val="0"/>
              <w:marBottom w:val="0"/>
              <w:divBdr>
                <w:top w:val="none" w:sz="0" w:space="0" w:color="auto"/>
                <w:left w:val="none" w:sz="0" w:space="0" w:color="auto"/>
                <w:bottom w:val="none" w:sz="0" w:space="0" w:color="auto"/>
                <w:right w:val="none" w:sz="0" w:space="0" w:color="auto"/>
              </w:divBdr>
            </w:div>
            <w:div w:id="535585591">
              <w:marLeft w:val="0"/>
              <w:marRight w:val="0"/>
              <w:marTop w:val="0"/>
              <w:marBottom w:val="0"/>
              <w:divBdr>
                <w:top w:val="none" w:sz="0" w:space="0" w:color="auto"/>
                <w:left w:val="none" w:sz="0" w:space="0" w:color="auto"/>
                <w:bottom w:val="none" w:sz="0" w:space="0" w:color="auto"/>
                <w:right w:val="none" w:sz="0" w:space="0" w:color="auto"/>
              </w:divBdr>
            </w:div>
            <w:div w:id="1452017812">
              <w:marLeft w:val="0"/>
              <w:marRight w:val="0"/>
              <w:marTop w:val="0"/>
              <w:marBottom w:val="0"/>
              <w:divBdr>
                <w:top w:val="none" w:sz="0" w:space="0" w:color="auto"/>
                <w:left w:val="none" w:sz="0" w:space="0" w:color="auto"/>
                <w:bottom w:val="none" w:sz="0" w:space="0" w:color="auto"/>
                <w:right w:val="none" w:sz="0" w:space="0" w:color="auto"/>
              </w:divBdr>
            </w:div>
            <w:div w:id="277221836">
              <w:marLeft w:val="0"/>
              <w:marRight w:val="0"/>
              <w:marTop w:val="0"/>
              <w:marBottom w:val="0"/>
              <w:divBdr>
                <w:top w:val="none" w:sz="0" w:space="0" w:color="auto"/>
                <w:left w:val="none" w:sz="0" w:space="0" w:color="auto"/>
                <w:bottom w:val="none" w:sz="0" w:space="0" w:color="auto"/>
                <w:right w:val="none" w:sz="0" w:space="0" w:color="auto"/>
              </w:divBdr>
            </w:div>
            <w:div w:id="1016035856">
              <w:marLeft w:val="0"/>
              <w:marRight w:val="0"/>
              <w:marTop w:val="0"/>
              <w:marBottom w:val="0"/>
              <w:divBdr>
                <w:top w:val="none" w:sz="0" w:space="0" w:color="auto"/>
                <w:left w:val="none" w:sz="0" w:space="0" w:color="auto"/>
                <w:bottom w:val="none" w:sz="0" w:space="0" w:color="auto"/>
                <w:right w:val="none" w:sz="0" w:space="0" w:color="auto"/>
              </w:divBdr>
            </w:div>
            <w:div w:id="1977638672">
              <w:marLeft w:val="0"/>
              <w:marRight w:val="0"/>
              <w:marTop w:val="0"/>
              <w:marBottom w:val="0"/>
              <w:divBdr>
                <w:top w:val="none" w:sz="0" w:space="0" w:color="auto"/>
                <w:left w:val="none" w:sz="0" w:space="0" w:color="auto"/>
                <w:bottom w:val="none" w:sz="0" w:space="0" w:color="auto"/>
                <w:right w:val="none" w:sz="0" w:space="0" w:color="auto"/>
              </w:divBdr>
            </w:div>
            <w:div w:id="328141378">
              <w:marLeft w:val="0"/>
              <w:marRight w:val="0"/>
              <w:marTop w:val="0"/>
              <w:marBottom w:val="0"/>
              <w:divBdr>
                <w:top w:val="none" w:sz="0" w:space="0" w:color="auto"/>
                <w:left w:val="none" w:sz="0" w:space="0" w:color="auto"/>
                <w:bottom w:val="none" w:sz="0" w:space="0" w:color="auto"/>
                <w:right w:val="none" w:sz="0" w:space="0" w:color="auto"/>
              </w:divBdr>
            </w:div>
            <w:div w:id="478349145">
              <w:marLeft w:val="0"/>
              <w:marRight w:val="0"/>
              <w:marTop w:val="0"/>
              <w:marBottom w:val="0"/>
              <w:divBdr>
                <w:top w:val="none" w:sz="0" w:space="0" w:color="auto"/>
                <w:left w:val="none" w:sz="0" w:space="0" w:color="auto"/>
                <w:bottom w:val="none" w:sz="0" w:space="0" w:color="auto"/>
                <w:right w:val="none" w:sz="0" w:space="0" w:color="auto"/>
              </w:divBdr>
            </w:div>
            <w:div w:id="1914267317">
              <w:marLeft w:val="0"/>
              <w:marRight w:val="0"/>
              <w:marTop w:val="0"/>
              <w:marBottom w:val="0"/>
              <w:divBdr>
                <w:top w:val="none" w:sz="0" w:space="0" w:color="auto"/>
                <w:left w:val="none" w:sz="0" w:space="0" w:color="auto"/>
                <w:bottom w:val="none" w:sz="0" w:space="0" w:color="auto"/>
                <w:right w:val="none" w:sz="0" w:space="0" w:color="auto"/>
              </w:divBdr>
            </w:div>
          </w:divsChild>
        </w:div>
        <w:div w:id="1917517938">
          <w:marLeft w:val="0"/>
          <w:marRight w:val="0"/>
          <w:marTop w:val="0"/>
          <w:marBottom w:val="0"/>
          <w:divBdr>
            <w:top w:val="none" w:sz="0" w:space="0" w:color="auto"/>
            <w:left w:val="none" w:sz="0" w:space="0" w:color="auto"/>
            <w:bottom w:val="none" w:sz="0" w:space="0" w:color="auto"/>
            <w:right w:val="none" w:sz="0" w:space="0" w:color="auto"/>
          </w:divBdr>
          <w:divsChild>
            <w:div w:id="1586959307">
              <w:marLeft w:val="0"/>
              <w:marRight w:val="0"/>
              <w:marTop w:val="0"/>
              <w:marBottom w:val="0"/>
              <w:divBdr>
                <w:top w:val="none" w:sz="0" w:space="0" w:color="auto"/>
                <w:left w:val="none" w:sz="0" w:space="0" w:color="auto"/>
                <w:bottom w:val="none" w:sz="0" w:space="0" w:color="auto"/>
                <w:right w:val="none" w:sz="0" w:space="0" w:color="auto"/>
              </w:divBdr>
            </w:div>
            <w:div w:id="1702198503">
              <w:marLeft w:val="0"/>
              <w:marRight w:val="0"/>
              <w:marTop w:val="0"/>
              <w:marBottom w:val="0"/>
              <w:divBdr>
                <w:top w:val="none" w:sz="0" w:space="0" w:color="auto"/>
                <w:left w:val="none" w:sz="0" w:space="0" w:color="auto"/>
                <w:bottom w:val="none" w:sz="0" w:space="0" w:color="auto"/>
                <w:right w:val="none" w:sz="0" w:space="0" w:color="auto"/>
              </w:divBdr>
            </w:div>
            <w:div w:id="1268153156">
              <w:marLeft w:val="0"/>
              <w:marRight w:val="0"/>
              <w:marTop w:val="0"/>
              <w:marBottom w:val="0"/>
              <w:divBdr>
                <w:top w:val="none" w:sz="0" w:space="0" w:color="auto"/>
                <w:left w:val="none" w:sz="0" w:space="0" w:color="auto"/>
                <w:bottom w:val="none" w:sz="0" w:space="0" w:color="auto"/>
                <w:right w:val="none" w:sz="0" w:space="0" w:color="auto"/>
              </w:divBdr>
            </w:div>
            <w:div w:id="15083393">
              <w:marLeft w:val="0"/>
              <w:marRight w:val="0"/>
              <w:marTop w:val="0"/>
              <w:marBottom w:val="0"/>
              <w:divBdr>
                <w:top w:val="none" w:sz="0" w:space="0" w:color="auto"/>
                <w:left w:val="none" w:sz="0" w:space="0" w:color="auto"/>
                <w:bottom w:val="none" w:sz="0" w:space="0" w:color="auto"/>
                <w:right w:val="none" w:sz="0" w:space="0" w:color="auto"/>
              </w:divBdr>
            </w:div>
            <w:div w:id="649478815">
              <w:marLeft w:val="0"/>
              <w:marRight w:val="0"/>
              <w:marTop w:val="0"/>
              <w:marBottom w:val="0"/>
              <w:divBdr>
                <w:top w:val="none" w:sz="0" w:space="0" w:color="auto"/>
                <w:left w:val="none" w:sz="0" w:space="0" w:color="auto"/>
                <w:bottom w:val="none" w:sz="0" w:space="0" w:color="auto"/>
                <w:right w:val="none" w:sz="0" w:space="0" w:color="auto"/>
              </w:divBdr>
            </w:div>
            <w:div w:id="2016951995">
              <w:marLeft w:val="0"/>
              <w:marRight w:val="0"/>
              <w:marTop w:val="0"/>
              <w:marBottom w:val="0"/>
              <w:divBdr>
                <w:top w:val="none" w:sz="0" w:space="0" w:color="auto"/>
                <w:left w:val="none" w:sz="0" w:space="0" w:color="auto"/>
                <w:bottom w:val="none" w:sz="0" w:space="0" w:color="auto"/>
                <w:right w:val="none" w:sz="0" w:space="0" w:color="auto"/>
              </w:divBdr>
            </w:div>
            <w:div w:id="946742751">
              <w:marLeft w:val="0"/>
              <w:marRight w:val="0"/>
              <w:marTop w:val="0"/>
              <w:marBottom w:val="0"/>
              <w:divBdr>
                <w:top w:val="none" w:sz="0" w:space="0" w:color="auto"/>
                <w:left w:val="none" w:sz="0" w:space="0" w:color="auto"/>
                <w:bottom w:val="none" w:sz="0" w:space="0" w:color="auto"/>
                <w:right w:val="none" w:sz="0" w:space="0" w:color="auto"/>
              </w:divBdr>
            </w:div>
            <w:div w:id="1578975042">
              <w:marLeft w:val="0"/>
              <w:marRight w:val="0"/>
              <w:marTop w:val="0"/>
              <w:marBottom w:val="0"/>
              <w:divBdr>
                <w:top w:val="none" w:sz="0" w:space="0" w:color="auto"/>
                <w:left w:val="none" w:sz="0" w:space="0" w:color="auto"/>
                <w:bottom w:val="none" w:sz="0" w:space="0" w:color="auto"/>
                <w:right w:val="none" w:sz="0" w:space="0" w:color="auto"/>
              </w:divBdr>
            </w:div>
            <w:div w:id="1848207088">
              <w:marLeft w:val="0"/>
              <w:marRight w:val="0"/>
              <w:marTop w:val="0"/>
              <w:marBottom w:val="0"/>
              <w:divBdr>
                <w:top w:val="none" w:sz="0" w:space="0" w:color="auto"/>
                <w:left w:val="none" w:sz="0" w:space="0" w:color="auto"/>
                <w:bottom w:val="none" w:sz="0" w:space="0" w:color="auto"/>
                <w:right w:val="none" w:sz="0" w:space="0" w:color="auto"/>
              </w:divBdr>
            </w:div>
            <w:div w:id="464323470">
              <w:marLeft w:val="0"/>
              <w:marRight w:val="0"/>
              <w:marTop w:val="0"/>
              <w:marBottom w:val="0"/>
              <w:divBdr>
                <w:top w:val="none" w:sz="0" w:space="0" w:color="auto"/>
                <w:left w:val="none" w:sz="0" w:space="0" w:color="auto"/>
                <w:bottom w:val="none" w:sz="0" w:space="0" w:color="auto"/>
                <w:right w:val="none" w:sz="0" w:space="0" w:color="auto"/>
              </w:divBdr>
            </w:div>
            <w:div w:id="1152019203">
              <w:marLeft w:val="0"/>
              <w:marRight w:val="0"/>
              <w:marTop w:val="0"/>
              <w:marBottom w:val="0"/>
              <w:divBdr>
                <w:top w:val="none" w:sz="0" w:space="0" w:color="auto"/>
                <w:left w:val="none" w:sz="0" w:space="0" w:color="auto"/>
                <w:bottom w:val="none" w:sz="0" w:space="0" w:color="auto"/>
                <w:right w:val="none" w:sz="0" w:space="0" w:color="auto"/>
              </w:divBdr>
            </w:div>
            <w:div w:id="400444184">
              <w:marLeft w:val="0"/>
              <w:marRight w:val="0"/>
              <w:marTop w:val="0"/>
              <w:marBottom w:val="0"/>
              <w:divBdr>
                <w:top w:val="none" w:sz="0" w:space="0" w:color="auto"/>
                <w:left w:val="none" w:sz="0" w:space="0" w:color="auto"/>
                <w:bottom w:val="none" w:sz="0" w:space="0" w:color="auto"/>
                <w:right w:val="none" w:sz="0" w:space="0" w:color="auto"/>
              </w:divBdr>
            </w:div>
            <w:div w:id="950090322">
              <w:marLeft w:val="0"/>
              <w:marRight w:val="0"/>
              <w:marTop w:val="0"/>
              <w:marBottom w:val="0"/>
              <w:divBdr>
                <w:top w:val="none" w:sz="0" w:space="0" w:color="auto"/>
                <w:left w:val="none" w:sz="0" w:space="0" w:color="auto"/>
                <w:bottom w:val="none" w:sz="0" w:space="0" w:color="auto"/>
                <w:right w:val="none" w:sz="0" w:space="0" w:color="auto"/>
              </w:divBdr>
            </w:div>
            <w:div w:id="905460432">
              <w:marLeft w:val="0"/>
              <w:marRight w:val="0"/>
              <w:marTop w:val="0"/>
              <w:marBottom w:val="0"/>
              <w:divBdr>
                <w:top w:val="none" w:sz="0" w:space="0" w:color="auto"/>
                <w:left w:val="none" w:sz="0" w:space="0" w:color="auto"/>
                <w:bottom w:val="none" w:sz="0" w:space="0" w:color="auto"/>
                <w:right w:val="none" w:sz="0" w:space="0" w:color="auto"/>
              </w:divBdr>
            </w:div>
            <w:div w:id="780682954">
              <w:marLeft w:val="0"/>
              <w:marRight w:val="0"/>
              <w:marTop w:val="0"/>
              <w:marBottom w:val="0"/>
              <w:divBdr>
                <w:top w:val="none" w:sz="0" w:space="0" w:color="auto"/>
                <w:left w:val="none" w:sz="0" w:space="0" w:color="auto"/>
                <w:bottom w:val="none" w:sz="0" w:space="0" w:color="auto"/>
                <w:right w:val="none" w:sz="0" w:space="0" w:color="auto"/>
              </w:divBdr>
            </w:div>
            <w:div w:id="1464082849">
              <w:marLeft w:val="0"/>
              <w:marRight w:val="0"/>
              <w:marTop w:val="0"/>
              <w:marBottom w:val="0"/>
              <w:divBdr>
                <w:top w:val="none" w:sz="0" w:space="0" w:color="auto"/>
                <w:left w:val="none" w:sz="0" w:space="0" w:color="auto"/>
                <w:bottom w:val="none" w:sz="0" w:space="0" w:color="auto"/>
                <w:right w:val="none" w:sz="0" w:space="0" w:color="auto"/>
              </w:divBdr>
            </w:div>
            <w:div w:id="966928923">
              <w:marLeft w:val="0"/>
              <w:marRight w:val="0"/>
              <w:marTop w:val="0"/>
              <w:marBottom w:val="0"/>
              <w:divBdr>
                <w:top w:val="none" w:sz="0" w:space="0" w:color="auto"/>
                <w:left w:val="none" w:sz="0" w:space="0" w:color="auto"/>
                <w:bottom w:val="none" w:sz="0" w:space="0" w:color="auto"/>
                <w:right w:val="none" w:sz="0" w:space="0" w:color="auto"/>
              </w:divBdr>
            </w:div>
            <w:div w:id="1717779615">
              <w:marLeft w:val="0"/>
              <w:marRight w:val="0"/>
              <w:marTop w:val="0"/>
              <w:marBottom w:val="0"/>
              <w:divBdr>
                <w:top w:val="none" w:sz="0" w:space="0" w:color="auto"/>
                <w:left w:val="none" w:sz="0" w:space="0" w:color="auto"/>
                <w:bottom w:val="none" w:sz="0" w:space="0" w:color="auto"/>
                <w:right w:val="none" w:sz="0" w:space="0" w:color="auto"/>
              </w:divBdr>
            </w:div>
            <w:div w:id="1241672604">
              <w:marLeft w:val="0"/>
              <w:marRight w:val="0"/>
              <w:marTop w:val="0"/>
              <w:marBottom w:val="0"/>
              <w:divBdr>
                <w:top w:val="none" w:sz="0" w:space="0" w:color="auto"/>
                <w:left w:val="none" w:sz="0" w:space="0" w:color="auto"/>
                <w:bottom w:val="none" w:sz="0" w:space="0" w:color="auto"/>
                <w:right w:val="none" w:sz="0" w:space="0" w:color="auto"/>
              </w:divBdr>
            </w:div>
            <w:div w:id="1984659264">
              <w:marLeft w:val="0"/>
              <w:marRight w:val="0"/>
              <w:marTop w:val="0"/>
              <w:marBottom w:val="0"/>
              <w:divBdr>
                <w:top w:val="none" w:sz="0" w:space="0" w:color="auto"/>
                <w:left w:val="none" w:sz="0" w:space="0" w:color="auto"/>
                <w:bottom w:val="none" w:sz="0" w:space="0" w:color="auto"/>
                <w:right w:val="none" w:sz="0" w:space="0" w:color="auto"/>
              </w:divBdr>
            </w:div>
          </w:divsChild>
        </w:div>
        <w:div w:id="800077504">
          <w:marLeft w:val="0"/>
          <w:marRight w:val="0"/>
          <w:marTop w:val="0"/>
          <w:marBottom w:val="0"/>
          <w:divBdr>
            <w:top w:val="none" w:sz="0" w:space="0" w:color="auto"/>
            <w:left w:val="none" w:sz="0" w:space="0" w:color="auto"/>
            <w:bottom w:val="none" w:sz="0" w:space="0" w:color="auto"/>
            <w:right w:val="none" w:sz="0" w:space="0" w:color="auto"/>
          </w:divBdr>
        </w:div>
        <w:div w:id="1967735854">
          <w:marLeft w:val="0"/>
          <w:marRight w:val="0"/>
          <w:marTop w:val="0"/>
          <w:marBottom w:val="0"/>
          <w:divBdr>
            <w:top w:val="none" w:sz="0" w:space="0" w:color="auto"/>
            <w:left w:val="none" w:sz="0" w:space="0" w:color="auto"/>
            <w:bottom w:val="none" w:sz="0" w:space="0" w:color="auto"/>
            <w:right w:val="none" w:sz="0" w:space="0" w:color="auto"/>
          </w:divBdr>
        </w:div>
        <w:div w:id="995887176">
          <w:marLeft w:val="0"/>
          <w:marRight w:val="0"/>
          <w:marTop w:val="0"/>
          <w:marBottom w:val="0"/>
          <w:divBdr>
            <w:top w:val="none" w:sz="0" w:space="0" w:color="auto"/>
            <w:left w:val="none" w:sz="0" w:space="0" w:color="auto"/>
            <w:bottom w:val="none" w:sz="0" w:space="0" w:color="auto"/>
            <w:right w:val="none" w:sz="0" w:space="0" w:color="auto"/>
          </w:divBdr>
        </w:div>
        <w:div w:id="1086876013">
          <w:marLeft w:val="0"/>
          <w:marRight w:val="0"/>
          <w:marTop w:val="0"/>
          <w:marBottom w:val="0"/>
          <w:divBdr>
            <w:top w:val="none" w:sz="0" w:space="0" w:color="auto"/>
            <w:left w:val="none" w:sz="0" w:space="0" w:color="auto"/>
            <w:bottom w:val="none" w:sz="0" w:space="0" w:color="auto"/>
            <w:right w:val="none" w:sz="0" w:space="0" w:color="auto"/>
          </w:divBdr>
        </w:div>
        <w:div w:id="541359621">
          <w:marLeft w:val="0"/>
          <w:marRight w:val="0"/>
          <w:marTop w:val="0"/>
          <w:marBottom w:val="0"/>
          <w:divBdr>
            <w:top w:val="none" w:sz="0" w:space="0" w:color="auto"/>
            <w:left w:val="none" w:sz="0" w:space="0" w:color="auto"/>
            <w:bottom w:val="none" w:sz="0" w:space="0" w:color="auto"/>
            <w:right w:val="none" w:sz="0" w:space="0" w:color="auto"/>
          </w:divBdr>
        </w:div>
        <w:div w:id="896236126">
          <w:marLeft w:val="0"/>
          <w:marRight w:val="0"/>
          <w:marTop w:val="0"/>
          <w:marBottom w:val="0"/>
          <w:divBdr>
            <w:top w:val="none" w:sz="0" w:space="0" w:color="auto"/>
            <w:left w:val="none" w:sz="0" w:space="0" w:color="auto"/>
            <w:bottom w:val="none" w:sz="0" w:space="0" w:color="auto"/>
            <w:right w:val="none" w:sz="0" w:space="0" w:color="auto"/>
          </w:divBdr>
        </w:div>
        <w:div w:id="656611626">
          <w:marLeft w:val="0"/>
          <w:marRight w:val="0"/>
          <w:marTop w:val="0"/>
          <w:marBottom w:val="0"/>
          <w:divBdr>
            <w:top w:val="none" w:sz="0" w:space="0" w:color="auto"/>
            <w:left w:val="none" w:sz="0" w:space="0" w:color="auto"/>
            <w:bottom w:val="none" w:sz="0" w:space="0" w:color="auto"/>
            <w:right w:val="none" w:sz="0" w:space="0" w:color="auto"/>
          </w:divBdr>
        </w:div>
        <w:div w:id="1691105756">
          <w:marLeft w:val="0"/>
          <w:marRight w:val="0"/>
          <w:marTop w:val="0"/>
          <w:marBottom w:val="0"/>
          <w:divBdr>
            <w:top w:val="none" w:sz="0" w:space="0" w:color="auto"/>
            <w:left w:val="none" w:sz="0" w:space="0" w:color="auto"/>
            <w:bottom w:val="none" w:sz="0" w:space="0" w:color="auto"/>
            <w:right w:val="none" w:sz="0" w:space="0" w:color="auto"/>
          </w:divBdr>
        </w:div>
        <w:div w:id="948706631">
          <w:marLeft w:val="0"/>
          <w:marRight w:val="0"/>
          <w:marTop w:val="0"/>
          <w:marBottom w:val="0"/>
          <w:divBdr>
            <w:top w:val="none" w:sz="0" w:space="0" w:color="auto"/>
            <w:left w:val="none" w:sz="0" w:space="0" w:color="auto"/>
            <w:bottom w:val="none" w:sz="0" w:space="0" w:color="auto"/>
            <w:right w:val="none" w:sz="0" w:space="0" w:color="auto"/>
          </w:divBdr>
        </w:div>
        <w:div w:id="1084495275">
          <w:marLeft w:val="0"/>
          <w:marRight w:val="0"/>
          <w:marTop w:val="0"/>
          <w:marBottom w:val="0"/>
          <w:divBdr>
            <w:top w:val="none" w:sz="0" w:space="0" w:color="auto"/>
            <w:left w:val="none" w:sz="0" w:space="0" w:color="auto"/>
            <w:bottom w:val="none" w:sz="0" w:space="0" w:color="auto"/>
            <w:right w:val="none" w:sz="0" w:space="0" w:color="auto"/>
          </w:divBdr>
        </w:div>
        <w:div w:id="1364163504">
          <w:marLeft w:val="0"/>
          <w:marRight w:val="0"/>
          <w:marTop w:val="0"/>
          <w:marBottom w:val="0"/>
          <w:divBdr>
            <w:top w:val="none" w:sz="0" w:space="0" w:color="auto"/>
            <w:left w:val="none" w:sz="0" w:space="0" w:color="auto"/>
            <w:bottom w:val="none" w:sz="0" w:space="0" w:color="auto"/>
            <w:right w:val="none" w:sz="0" w:space="0" w:color="auto"/>
          </w:divBdr>
        </w:div>
        <w:div w:id="819542851">
          <w:marLeft w:val="0"/>
          <w:marRight w:val="0"/>
          <w:marTop w:val="0"/>
          <w:marBottom w:val="0"/>
          <w:divBdr>
            <w:top w:val="none" w:sz="0" w:space="0" w:color="auto"/>
            <w:left w:val="none" w:sz="0" w:space="0" w:color="auto"/>
            <w:bottom w:val="none" w:sz="0" w:space="0" w:color="auto"/>
            <w:right w:val="none" w:sz="0" w:space="0" w:color="auto"/>
          </w:divBdr>
        </w:div>
        <w:div w:id="624585288">
          <w:marLeft w:val="0"/>
          <w:marRight w:val="0"/>
          <w:marTop w:val="0"/>
          <w:marBottom w:val="0"/>
          <w:divBdr>
            <w:top w:val="none" w:sz="0" w:space="0" w:color="auto"/>
            <w:left w:val="none" w:sz="0" w:space="0" w:color="auto"/>
            <w:bottom w:val="none" w:sz="0" w:space="0" w:color="auto"/>
            <w:right w:val="none" w:sz="0" w:space="0" w:color="auto"/>
          </w:divBdr>
        </w:div>
      </w:divsChild>
    </w:div>
    <w:div w:id="62920760">
      <w:bodyDiv w:val="1"/>
      <w:marLeft w:val="0"/>
      <w:marRight w:val="0"/>
      <w:marTop w:val="0"/>
      <w:marBottom w:val="0"/>
      <w:divBdr>
        <w:top w:val="none" w:sz="0" w:space="0" w:color="auto"/>
        <w:left w:val="none" w:sz="0" w:space="0" w:color="auto"/>
        <w:bottom w:val="none" w:sz="0" w:space="0" w:color="auto"/>
        <w:right w:val="none" w:sz="0" w:space="0" w:color="auto"/>
      </w:divBdr>
      <w:divsChild>
        <w:div w:id="1490361471">
          <w:marLeft w:val="0"/>
          <w:marRight w:val="0"/>
          <w:marTop w:val="0"/>
          <w:marBottom w:val="0"/>
          <w:divBdr>
            <w:top w:val="none" w:sz="0" w:space="0" w:color="auto"/>
            <w:left w:val="none" w:sz="0" w:space="0" w:color="auto"/>
            <w:bottom w:val="none" w:sz="0" w:space="0" w:color="auto"/>
            <w:right w:val="none" w:sz="0" w:space="0" w:color="auto"/>
          </w:divBdr>
        </w:div>
        <w:div w:id="979767416">
          <w:marLeft w:val="0"/>
          <w:marRight w:val="0"/>
          <w:marTop w:val="0"/>
          <w:marBottom w:val="0"/>
          <w:divBdr>
            <w:top w:val="none" w:sz="0" w:space="0" w:color="auto"/>
            <w:left w:val="none" w:sz="0" w:space="0" w:color="auto"/>
            <w:bottom w:val="none" w:sz="0" w:space="0" w:color="auto"/>
            <w:right w:val="none" w:sz="0" w:space="0" w:color="auto"/>
          </w:divBdr>
        </w:div>
        <w:div w:id="1351293933">
          <w:marLeft w:val="0"/>
          <w:marRight w:val="0"/>
          <w:marTop w:val="0"/>
          <w:marBottom w:val="0"/>
          <w:divBdr>
            <w:top w:val="none" w:sz="0" w:space="0" w:color="auto"/>
            <w:left w:val="none" w:sz="0" w:space="0" w:color="auto"/>
            <w:bottom w:val="none" w:sz="0" w:space="0" w:color="auto"/>
            <w:right w:val="none" w:sz="0" w:space="0" w:color="auto"/>
          </w:divBdr>
        </w:div>
        <w:div w:id="1859201538">
          <w:marLeft w:val="0"/>
          <w:marRight w:val="0"/>
          <w:marTop w:val="0"/>
          <w:marBottom w:val="0"/>
          <w:divBdr>
            <w:top w:val="none" w:sz="0" w:space="0" w:color="auto"/>
            <w:left w:val="none" w:sz="0" w:space="0" w:color="auto"/>
            <w:bottom w:val="none" w:sz="0" w:space="0" w:color="auto"/>
            <w:right w:val="none" w:sz="0" w:space="0" w:color="auto"/>
          </w:divBdr>
        </w:div>
        <w:div w:id="715004867">
          <w:marLeft w:val="0"/>
          <w:marRight w:val="0"/>
          <w:marTop w:val="0"/>
          <w:marBottom w:val="0"/>
          <w:divBdr>
            <w:top w:val="none" w:sz="0" w:space="0" w:color="auto"/>
            <w:left w:val="none" w:sz="0" w:space="0" w:color="auto"/>
            <w:bottom w:val="none" w:sz="0" w:space="0" w:color="auto"/>
            <w:right w:val="none" w:sz="0" w:space="0" w:color="auto"/>
          </w:divBdr>
        </w:div>
        <w:div w:id="99493630">
          <w:marLeft w:val="0"/>
          <w:marRight w:val="0"/>
          <w:marTop w:val="0"/>
          <w:marBottom w:val="0"/>
          <w:divBdr>
            <w:top w:val="none" w:sz="0" w:space="0" w:color="auto"/>
            <w:left w:val="none" w:sz="0" w:space="0" w:color="auto"/>
            <w:bottom w:val="none" w:sz="0" w:space="0" w:color="auto"/>
            <w:right w:val="none" w:sz="0" w:space="0" w:color="auto"/>
          </w:divBdr>
        </w:div>
        <w:div w:id="1810629278">
          <w:marLeft w:val="0"/>
          <w:marRight w:val="0"/>
          <w:marTop w:val="0"/>
          <w:marBottom w:val="0"/>
          <w:divBdr>
            <w:top w:val="none" w:sz="0" w:space="0" w:color="auto"/>
            <w:left w:val="none" w:sz="0" w:space="0" w:color="auto"/>
            <w:bottom w:val="none" w:sz="0" w:space="0" w:color="auto"/>
            <w:right w:val="none" w:sz="0" w:space="0" w:color="auto"/>
          </w:divBdr>
        </w:div>
        <w:div w:id="1915507704">
          <w:marLeft w:val="0"/>
          <w:marRight w:val="0"/>
          <w:marTop w:val="0"/>
          <w:marBottom w:val="0"/>
          <w:divBdr>
            <w:top w:val="none" w:sz="0" w:space="0" w:color="auto"/>
            <w:left w:val="none" w:sz="0" w:space="0" w:color="auto"/>
            <w:bottom w:val="none" w:sz="0" w:space="0" w:color="auto"/>
            <w:right w:val="none" w:sz="0" w:space="0" w:color="auto"/>
          </w:divBdr>
        </w:div>
        <w:div w:id="1726682568">
          <w:marLeft w:val="0"/>
          <w:marRight w:val="0"/>
          <w:marTop w:val="0"/>
          <w:marBottom w:val="0"/>
          <w:divBdr>
            <w:top w:val="none" w:sz="0" w:space="0" w:color="auto"/>
            <w:left w:val="none" w:sz="0" w:space="0" w:color="auto"/>
            <w:bottom w:val="none" w:sz="0" w:space="0" w:color="auto"/>
            <w:right w:val="none" w:sz="0" w:space="0" w:color="auto"/>
          </w:divBdr>
        </w:div>
        <w:div w:id="462045048">
          <w:marLeft w:val="0"/>
          <w:marRight w:val="0"/>
          <w:marTop w:val="0"/>
          <w:marBottom w:val="0"/>
          <w:divBdr>
            <w:top w:val="none" w:sz="0" w:space="0" w:color="auto"/>
            <w:left w:val="none" w:sz="0" w:space="0" w:color="auto"/>
            <w:bottom w:val="none" w:sz="0" w:space="0" w:color="auto"/>
            <w:right w:val="none" w:sz="0" w:space="0" w:color="auto"/>
          </w:divBdr>
        </w:div>
        <w:div w:id="1997803408">
          <w:marLeft w:val="0"/>
          <w:marRight w:val="0"/>
          <w:marTop w:val="0"/>
          <w:marBottom w:val="0"/>
          <w:divBdr>
            <w:top w:val="none" w:sz="0" w:space="0" w:color="auto"/>
            <w:left w:val="none" w:sz="0" w:space="0" w:color="auto"/>
            <w:bottom w:val="none" w:sz="0" w:space="0" w:color="auto"/>
            <w:right w:val="none" w:sz="0" w:space="0" w:color="auto"/>
          </w:divBdr>
        </w:div>
        <w:div w:id="75367579">
          <w:marLeft w:val="0"/>
          <w:marRight w:val="0"/>
          <w:marTop w:val="0"/>
          <w:marBottom w:val="0"/>
          <w:divBdr>
            <w:top w:val="none" w:sz="0" w:space="0" w:color="auto"/>
            <w:left w:val="none" w:sz="0" w:space="0" w:color="auto"/>
            <w:bottom w:val="none" w:sz="0" w:space="0" w:color="auto"/>
            <w:right w:val="none" w:sz="0" w:space="0" w:color="auto"/>
          </w:divBdr>
        </w:div>
        <w:div w:id="850487989">
          <w:marLeft w:val="0"/>
          <w:marRight w:val="0"/>
          <w:marTop w:val="0"/>
          <w:marBottom w:val="0"/>
          <w:divBdr>
            <w:top w:val="none" w:sz="0" w:space="0" w:color="auto"/>
            <w:left w:val="none" w:sz="0" w:space="0" w:color="auto"/>
            <w:bottom w:val="none" w:sz="0" w:space="0" w:color="auto"/>
            <w:right w:val="none" w:sz="0" w:space="0" w:color="auto"/>
          </w:divBdr>
        </w:div>
        <w:div w:id="957680729">
          <w:marLeft w:val="0"/>
          <w:marRight w:val="0"/>
          <w:marTop w:val="0"/>
          <w:marBottom w:val="0"/>
          <w:divBdr>
            <w:top w:val="none" w:sz="0" w:space="0" w:color="auto"/>
            <w:left w:val="none" w:sz="0" w:space="0" w:color="auto"/>
            <w:bottom w:val="none" w:sz="0" w:space="0" w:color="auto"/>
            <w:right w:val="none" w:sz="0" w:space="0" w:color="auto"/>
          </w:divBdr>
        </w:div>
        <w:div w:id="1276712587">
          <w:marLeft w:val="0"/>
          <w:marRight w:val="0"/>
          <w:marTop w:val="0"/>
          <w:marBottom w:val="0"/>
          <w:divBdr>
            <w:top w:val="none" w:sz="0" w:space="0" w:color="auto"/>
            <w:left w:val="none" w:sz="0" w:space="0" w:color="auto"/>
            <w:bottom w:val="none" w:sz="0" w:space="0" w:color="auto"/>
            <w:right w:val="none" w:sz="0" w:space="0" w:color="auto"/>
          </w:divBdr>
        </w:div>
        <w:div w:id="1359816780">
          <w:marLeft w:val="0"/>
          <w:marRight w:val="0"/>
          <w:marTop w:val="0"/>
          <w:marBottom w:val="0"/>
          <w:divBdr>
            <w:top w:val="none" w:sz="0" w:space="0" w:color="auto"/>
            <w:left w:val="none" w:sz="0" w:space="0" w:color="auto"/>
            <w:bottom w:val="none" w:sz="0" w:space="0" w:color="auto"/>
            <w:right w:val="none" w:sz="0" w:space="0" w:color="auto"/>
          </w:divBdr>
        </w:div>
        <w:div w:id="2066483353">
          <w:marLeft w:val="0"/>
          <w:marRight w:val="0"/>
          <w:marTop w:val="0"/>
          <w:marBottom w:val="0"/>
          <w:divBdr>
            <w:top w:val="none" w:sz="0" w:space="0" w:color="auto"/>
            <w:left w:val="none" w:sz="0" w:space="0" w:color="auto"/>
            <w:bottom w:val="none" w:sz="0" w:space="0" w:color="auto"/>
            <w:right w:val="none" w:sz="0" w:space="0" w:color="auto"/>
          </w:divBdr>
        </w:div>
        <w:div w:id="1748112558">
          <w:marLeft w:val="0"/>
          <w:marRight w:val="0"/>
          <w:marTop w:val="0"/>
          <w:marBottom w:val="0"/>
          <w:divBdr>
            <w:top w:val="none" w:sz="0" w:space="0" w:color="auto"/>
            <w:left w:val="none" w:sz="0" w:space="0" w:color="auto"/>
            <w:bottom w:val="none" w:sz="0" w:space="0" w:color="auto"/>
            <w:right w:val="none" w:sz="0" w:space="0" w:color="auto"/>
          </w:divBdr>
        </w:div>
        <w:div w:id="1882984309">
          <w:marLeft w:val="0"/>
          <w:marRight w:val="0"/>
          <w:marTop w:val="0"/>
          <w:marBottom w:val="0"/>
          <w:divBdr>
            <w:top w:val="none" w:sz="0" w:space="0" w:color="auto"/>
            <w:left w:val="none" w:sz="0" w:space="0" w:color="auto"/>
            <w:bottom w:val="none" w:sz="0" w:space="0" w:color="auto"/>
            <w:right w:val="none" w:sz="0" w:space="0" w:color="auto"/>
          </w:divBdr>
        </w:div>
        <w:div w:id="42290892">
          <w:marLeft w:val="0"/>
          <w:marRight w:val="0"/>
          <w:marTop w:val="0"/>
          <w:marBottom w:val="0"/>
          <w:divBdr>
            <w:top w:val="none" w:sz="0" w:space="0" w:color="auto"/>
            <w:left w:val="none" w:sz="0" w:space="0" w:color="auto"/>
            <w:bottom w:val="none" w:sz="0" w:space="0" w:color="auto"/>
            <w:right w:val="none" w:sz="0" w:space="0" w:color="auto"/>
          </w:divBdr>
        </w:div>
        <w:div w:id="657540221">
          <w:marLeft w:val="0"/>
          <w:marRight w:val="0"/>
          <w:marTop w:val="0"/>
          <w:marBottom w:val="0"/>
          <w:divBdr>
            <w:top w:val="none" w:sz="0" w:space="0" w:color="auto"/>
            <w:left w:val="none" w:sz="0" w:space="0" w:color="auto"/>
            <w:bottom w:val="none" w:sz="0" w:space="0" w:color="auto"/>
            <w:right w:val="none" w:sz="0" w:space="0" w:color="auto"/>
          </w:divBdr>
          <w:divsChild>
            <w:div w:id="2025785813">
              <w:marLeft w:val="0"/>
              <w:marRight w:val="0"/>
              <w:marTop w:val="0"/>
              <w:marBottom w:val="0"/>
              <w:divBdr>
                <w:top w:val="none" w:sz="0" w:space="0" w:color="auto"/>
                <w:left w:val="none" w:sz="0" w:space="0" w:color="auto"/>
                <w:bottom w:val="none" w:sz="0" w:space="0" w:color="auto"/>
                <w:right w:val="none" w:sz="0" w:space="0" w:color="auto"/>
              </w:divBdr>
            </w:div>
            <w:div w:id="920529838">
              <w:marLeft w:val="0"/>
              <w:marRight w:val="0"/>
              <w:marTop w:val="0"/>
              <w:marBottom w:val="0"/>
              <w:divBdr>
                <w:top w:val="none" w:sz="0" w:space="0" w:color="auto"/>
                <w:left w:val="none" w:sz="0" w:space="0" w:color="auto"/>
                <w:bottom w:val="none" w:sz="0" w:space="0" w:color="auto"/>
                <w:right w:val="none" w:sz="0" w:space="0" w:color="auto"/>
              </w:divBdr>
            </w:div>
            <w:div w:id="1092580369">
              <w:marLeft w:val="0"/>
              <w:marRight w:val="0"/>
              <w:marTop w:val="0"/>
              <w:marBottom w:val="0"/>
              <w:divBdr>
                <w:top w:val="none" w:sz="0" w:space="0" w:color="auto"/>
                <w:left w:val="none" w:sz="0" w:space="0" w:color="auto"/>
                <w:bottom w:val="none" w:sz="0" w:space="0" w:color="auto"/>
                <w:right w:val="none" w:sz="0" w:space="0" w:color="auto"/>
              </w:divBdr>
            </w:div>
            <w:div w:id="1411733283">
              <w:marLeft w:val="0"/>
              <w:marRight w:val="0"/>
              <w:marTop w:val="0"/>
              <w:marBottom w:val="0"/>
              <w:divBdr>
                <w:top w:val="none" w:sz="0" w:space="0" w:color="auto"/>
                <w:left w:val="none" w:sz="0" w:space="0" w:color="auto"/>
                <w:bottom w:val="none" w:sz="0" w:space="0" w:color="auto"/>
                <w:right w:val="none" w:sz="0" w:space="0" w:color="auto"/>
              </w:divBdr>
            </w:div>
            <w:div w:id="2060128276">
              <w:marLeft w:val="0"/>
              <w:marRight w:val="0"/>
              <w:marTop w:val="0"/>
              <w:marBottom w:val="0"/>
              <w:divBdr>
                <w:top w:val="none" w:sz="0" w:space="0" w:color="auto"/>
                <w:left w:val="none" w:sz="0" w:space="0" w:color="auto"/>
                <w:bottom w:val="none" w:sz="0" w:space="0" w:color="auto"/>
                <w:right w:val="none" w:sz="0" w:space="0" w:color="auto"/>
              </w:divBdr>
            </w:div>
            <w:div w:id="1809322596">
              <w:marLeft w:val="0"/>
              <w:marRight w:val="0"/>
              <w:marTop w:val="0"/>
              <w:marBottom w:val="0"/>
              <w:divBdr>
                <w:top w:val="none" w:sz="0" w:space="0" w:color="auto"/>
                <w:left w:val="none" w:sz="0" w:space="0" w:color="auto"/>
                <w:bottom w:val="none" w:sz="0" w:space="0" w:color="auto"/>
                <w:right w:val="none" w:sz="0" w:space="0" w:color="auto"/>
              </w:divBdr>
            </w:div>
            <w:div w:id="492451273">
              <w:marLeft w:val="0"/>
              <w:marRight w:val="0"/>
              <w:marTop w:val="0"/>
              <w:marBottom w:val="0"/>
              <w:divBdr>
                <w:top w:val="none" w:sz="0" w:space="0" w:color="auto"/>
                <w:left w:val="none" w:sz="0" w:space="0" w:color="auto"/>
                <w:bottom w:val="none" w:sz="0" w:space="0" w:color="auto"/>
                <w:right w:val="none" w:sz="0" w:space="0" w:color="auto"/>
              </w:divBdr>
            </w:div>
            <w:div w:id="1850751065">
              <w:marLeft w:val="0"/>
              <w:marRight w:val="0"/>
              <w:marTop w:val="0"/>
              <w:marBottom w:val="0"/>
              <w:divBdr>
                <w:top w:val="none" w:sz="0" w:space="0" w:color="auto"/>
                <w:left w:val="none" w:sz="0" w:space="0" w:color="auto"/>
                <w:bottom w:val="none" w:sz="0" w:space="0" w:color="auto"/>
                <w:right w:val="none" w:sz="0" w:space="0" w:color="auto"/>
              </w:divBdr>
            </w:div>
            <w:div w:id="1271933132">
              <w:marLeft w:val="0"/>
              <w:marRight w:val="0"/>
              <w:marTop w:val="0"/>
              <w:marBottom w:val="0"/>
              <w:divBdr>
                <w:top w:val="none" w:sz="0" w:space="0" w:color="auto"/>
                <w:left w:val="none" w:sz="0" w:space="0" w:color="auto"/>
                <w:bottom w:val="none" w:sz="0" w:space="0" w:color="auto"/>
                <w:right w:val="none" w:sz="0" w:space="0" w:color="auto"/>
              </w:divBdr>
            </w:div>
            <w:div w:id="544878250">
              <w:marLeft w:val="0"/>
              <w:marRight w:val="0"/>
              <w:marTop w:val="0"/>
              <w:marBottom w:val="0"/>
              <w:divBdr>
                <w:top w:val="none" w:sz="0" w:space="0" w:color="auto"/>
                <w:left w:val="none" w:sz="0" w:space="0" w:color="auto"/>
                <w:bottom w:val="none" w:sz="0" w:space="0" w:color="auto"/>
                <w:right w:val="none" w:sz="0" w:space="0" w:color="auto"/>
              </w:divBdr>
            </w:div>
            <w:div w:id="972096088">
              <w:marLeft w:val="0"/>
              <w:marRight w:val="0"/>
              <w:marTop w:val="0"/>
              <w:marBottom w:val="0"/>
              <w:divBdr>
                <w:top w:val="none" w:sz="0" w:space="0" w:color="auto"/>
                <w:left w:val="none" w:sz="0" w:space="0" w:color="auto"/>
                <w:bottom w:val="none" w:sz="0" w:space="0" w:color="auto"/>
                <w:right w:val="none" w:sz="0" w:space="0" w:color="auto"/>
              </w:divBdr>
            </w:div>
            <w:div w:id="1605769511">
              <w:marLeft w:val="0"/>
              <w:marRight w:val="0"/>
              <w:marTop w:val="0"/>
              <w:marBottom w:val="0"/>
              <w:divBdr>
                <w:top w:val="none" w:sz="0" w:space="0" w:color="auto"/>
                <w:left w:val="none" w:sz="0" w:space="0" w:color="auto"/>
                <w:bottom w:val="none" w:sz="0" w:space="0" w:color="auto"/>
                <w:right w:val="none" w:sz="0" w:space="0" w:color="auto"/>
              </w:divBdr>
            </w:div>
            <w:div w:id="1938052232">
              <w:marLeft w:val="0"/>
              <w:marRight w:val="0"/>
              <w:marTop w:val="0"/>
              <w:marBottom w:val="0"/>
              <w:divBdr>
                <w:top w:val="none" w:sz="0" w:space="0" w:color="auto"/>
                <w:left w:val="none" w:sz="0" w:space="0" w:color="auto"/>
                <w:bottom w:val="none" w:sz="0" w:space="0" w:color="auto"/>
                <w:right w:val="none" w:sz="0" w:space="0" w:color="auto"/>
              </w:divBdr>
            </w:div>
            <w:div w:id="1838304807">
              <w:marLeft w:val="0"/>
              <w:marRight w:val="0"/>
              <w:marTop w:val="0"/>
              <w:marBottom w:val="0"/>
              <w:divBdr>
                <w:top w:val="none" w:sz="0" w:space="0" w:color="auto"/>
                <w:left w:val="none" w:sz="0" w:space="0" w:color="auto"/>
                <w:bottom w:val="none" w:sz="0" w:space="0" w:color="auto"/>
                <w:right w:val="none" w:sz="0" w:space="0" w:color="auto"/>
              </w:divBdr>
            </w:div>
            <w:div w:id="1744252815">
              <w:marLeft w:val="0"/>
              <w:marRight w:val="0"/>
              <w:marTop w:val="0"/>
              <w:marBottom w:val="0"/>
              <w:divBdr>
                <w:top w:val="none" w:sz="0" w:space="0" w:color="auto"/>
                <w:left w:val="none" w:sz="0" w:space="0" w:color="auto"/>
                <w:bottom w:val="none" w:sz="0" w:space="0" w:color="auto"/>
                <w:right w:val="none" w:sz="0" w:space="0" w:color="auto"/>
              </w:divBdr>
            </w:div>
            <w:div w:id="258299225">
              <w:marLeft w:val="0"/>
              <w:marRight w:val="0"/>
              <w:marTop w:val="0"/>
              <w:marBottom w:val="0"/>
              <w:divBdr>
                <w:top w:val="none" w:sz="0" w:space="0" w:color="auto"/>
                <w:left w:val="none" w:sz="0" w:space="0" w:color="auto"/>
                <w:bottom w:val="none" w:sz="0" w:space="0" w:color="auto"/>
                <w:right w:val="none" w:sz="0" w:space="0" w:color="auto"/>
              </w:divBdr>
            </w:div>
            <w:div w:id="1223061213">
              <w:marLeft w:val="0"/>
              <w:marRight w:val="0"/>
              <w:marTop w:val="0"/>
              <w:marBottom w:val="0"/>
              <w:divBdr>
                <w:top w:val="none" w:sz="0" w:space="0" w:color="auto"/>
                <w:left w:val="none" w:sz="0" w:space="0" w:color="auto"/>
                <w:bottom w:val="none" w:sz="0" w:space="0" w:color="auto"/>
                <w:right w:val="none" w:sz="0" w:space="0" w:color="auto"/>
              </w:divBdr>
            </w:div>
            <w:div w:id="12628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610">
      <w:bodyDiv w:val="1"/>
      <w:marLeft w:val="0"/>
      <w:marRight w:val="0"/>
      <w:marTop w:val="0"/>
      <w:marBottom w:val="0"/>
      <w:divBdr>
        <w:top w:val="none" w:sz="0" w:space="0" w:color="auto"/>
        <w:left w:val="none" w:sz="0" w:space="0" w:color="auto"/>
        <w:bottom w:val="none" w:sz="0" w:space="0" w:color="auto"/>
        <w:right w:val="none" w:sz="0" w:space="0" w:color="auto"/>
      </w:divBdr>
      <w:divsChild>
        <w:div w:id="1951470954">
          <w:marLeft w:val="0"/>
          <w:marRight w:val="0"/>
          <w:marTop w:val="0"/>
          <w:marBottom w:val="0"/>
          <w:divBdr>
            <w:top w:val="none" w:sz="0" w:space="0" w:color="auto"/>
            <w:left w:val="none" w:sz="0" w:space="0" w:color="auto"/>
            <w:bottom w:val="none" w:sz="0" w:space="0" w:color="auto"/>
            <w:right w:val="none" w:sz="0" w:space="0" w:color="auto"/>
          </w:divBdr>
        </w:div>
        <w:div w:id="598024282">
          <w:marLeft w:val="0"/>
          <w:marRight w:val="0"/>
          <w:marTop w:val="0"/>
          <w:marBottom w:val="0"/>
          <w:divBdr>
            <w:top w:val="none" w:sz="0" w:space="0" w:color="auto"/>
            <w:left w:val="none" w:sz="0" w:space="0" w:color="auto"/>
            <w:bottom w:val="none" w:sz="0" w:space="0" w:color="auto"/>
            <w:right w:val="none" w:sz="0" w:space="0" w:color="auto"/>
          </w:divBdr>
        </w:div>
        <w:div w:id="581984360">
          <w:marLeft w:val="0"/>
          <w:marRight w:val="0"/>
          <w:marTop w:val="0"/>
          <w:marBottom w:val="0"/>
          <w:divBdr>
            <w:top w:val="none" w:sz="0" w:space="0" w:color="auto"/>
            <w:left w:val="none" w:sz="0" w:space="0" w:color="auto"/>
            <w:bottom w:val="none" w:sz="0" w:space="0" w:color="auto"/>
            <w:right w:val="none" w:sz="0" w:space="0" w:color="auto"/>
          </w:divBdr>
        </w:div>
        <w:div w:id="726340262">
          <w:marLeft w:val="0"/>
          <w:marRight w:val="0"/>
          <w:marTop w:val="0"/>
          <w:marBottom w:val="0"/>
          <w:divBdr>
            <w:top w:val="none" w:sz="0" w:space="0" w:color="auto"/>
            <w:left w:val="none" w:sz="0" w:space="0" w:color="auto"/>
            <w:bottom w:val="none" w:sz="0" w:space="0" w:color="auto"/>
            <w:right w:val="none" w:sz="0" w:space="0" w:color="auto"/>
          </w:divBdr>
        </w:div>
        <w:div w:id="83455076">
          <w:marLeft w:val="0"/>
          <w:marRight w:val="0"/>
          <w:marTop w:val="0"/>
          <w:marBottom w:val="0"/>
          <w:divBdr>
            <w:top w:val="none" w:sz="0" w:space="0" w:color="auto"/>
            <w:left w:val="none" w:sz="0" w:space="0" w:color="auto"/>
            <w:bottom w:val="none" w:sz="0" w:space="0" w:color="auto"/>
            <w:right w:val="none" w:sz="0" w:space="0" w:color="auto"/>
          </w:divBdr>
        </w:div>
        <w:div w:id="1676033989">
          <w:marLeft w:val="0"/>
          <w:marRight w:val="0"/>
          <w:marTop w:val="0"/>
          <w:marBottom w:val="0"/>
          <w:divBdr>
            <w:top w:val="none" w:sz="0" w:space="0" w:color="auto"/>
            <w:left w:val="none" w:sz="0" w:space="0" w:color="auto"/>
            <w:bottom w:val="none" w:sz="0" w:space="0" w:color="auto"/>
            <w:right w:val="none" w:sz="0" w:space="0" w:color="auto"/>
          </w:divBdr>
        </w:div>
        <w:div w:id="23408715">
          <w:marLeft w:val="0"/>
          <w:marRight w:val="0"/>
          <w:marTop w:val="0"/>
          <w:marBottom w:val="0"/>
          <w:divBdr>
            <w:top w:val="none" w:sz="0" w:space="0" w:color="auto"/>
            <w:left w:val="none" w:sz="0" w:space="0" w:color="auto"/>
            <w:bottom w:val="none" w:sz="0" w:space="0" w:color="auto"/>
            <w:right w:val="none" w:sz="0" w:space="0" w:color="auto"/>
          </w:divBdr>
        </w:div>
        <w:div w:id="1122573815">
          <w:marLeft w:val="0"/>
          <w:marRight w:val="0"/>
          <w:marTop w:val="0"/>
          <w:marBottom w:val="0"/>
          <w:divBdr>
            <w:top w:val="none" w:sz="0" w:space="0" w:color="auto"/>
            <w:left w:val="none" w:sz="0" w:space="0" w:color="auto"/>
            <w:bottom w:val="none" w:sz="0" w:space="0" w:color="auto"/>
            <w:right w:val="none" w:sz="0" w:space="0" w:color="auto"/>
          </w:divBdr>
        </w:div>
        <w:div w:id="228881814">
          <w:marLeft w:val="0"/>
          <w:marRight w:val="0"/>
          <w:marTop w:val="0"/>
          <w:marBottom w:val="0"/>
          <w:divBdr>
            <w:top w:val="none" w:sz="0" w:space="0" w:color="auto"/>
            <w:left w:val="none" w:sz="0" w:space="0" w:color="auto"/>
            <w:bottom w:val="none" w:sz="0" w:space="0" w:color="auto"/>
            <w:right w:val="none" w:sz="0" w:space="0" w:color="auto"/>
          </w:divBdr>
        </w:div>
        <w:div w:id="681012463">
          <w:marLeft w:val="0"/>
          <w:marRight w:val="0"/>
          <w:marTop w:val="0"/>
          <w:marBottom w:val="0"/>
          <w:divBdr>
            <w:top w:val="none" w:sz="0" w:space="0" w:color="auto"/>
            <w:left w:val="none" w:sz="0" w:space="0" w:color="auto"/>
            <w:bottom w:val="none" w:sz="0" w:space="0" w:color="auto"/>
            <w:right w:val="none" w:sz="0" w:space="0" w:color="auto"/>
          </w:divBdr>
        </w:div>
        <w:div w:id="503981058">
          <w:marLeft w:val="0"/>
          <w:marRight w:val="0"/>
          <w:marTop w:val="0"/>
          <w:marBottom w:val="0"/>
          <w:divBdr>
            <w:top w:val="none" w:sz="0" w:space="0" w:color="auto"/>
            <w:left w:val="none" w:sz="0" w:space="0" w:color="auto"/>
            <w:bottom w:val="none" w:sz="0" w:space="0" w:color="auto"/>
            <w:right w:val="none" w:sz="0" w:space="0" w:color="auto"/>
          </w:divBdr>
          <w:divsChild>
            <w:div w:id="1715422634">
              <w:marLeft w:val="-75"/>
              <w:marRight w:val="0"/>
              <w:marTop w:val="30"/>
              <w:marBottom w:val="30"/>
              <w:divBdr>
                <w:top w:val="none" w:sz="0" w:space="0" w:color="auto"/>
                <w:left w:val="none" w:sz="0" w:space="0" w:color="auto"/>
                <w:bottom w:val="none" w:sz="0" w:space="0" w:color="auto"/>
                <w:right w:val="none" w:sz="0" w:space="0" w:color="auto"/>
              </w:divBdr>
              <w:divsChild>
                <w:div w:id="1003319116">
                  <w:marLeft w:val="0"/>
                  <w:marRight w:val="0"/>
                  <w:marTop w:val="0"/>
                  <w:marBottom w:val="0"/>
                  <w:divBdr>
                    <w:top w:val="none" w:sz="0" w:space="0" w:color="auto"/>
                    <w:left w:val="none" w:sz="0" w:space="0" w:color="auto"/>
                    <w:bottom w:val="none" w:sz="0" w:space="0" w:color="auto"/>
                    <w:right w:val="none" w:sz="0" w:space="0" w:color="auto"/>
                  </w:divBdr>
                  <w:divsChild>
                    <w:div w:id="1018846096">
                      <w:marLeft w:val="0"/>
                      <w:marRight w:val="0"/>
                      <w:marTop w:val="0"/>
                      <w:marBottom w:val="0"/>
                      <w:divBdr>
                        <w:top w:val="none" w:sz="0" w:space="0" w:color="auto"/>
                        <w:left w:val="none" w:sz="0" w:space="0" w:color="auto"/>
                        <w:bottom w:val="none" w:sz="0" w:space="0" w:color="auto"/>
                        <w:right w:val="none" w:sz="0" w:space="0" w:color="auto"/>
                      </w:divBdr>
                    </w:div>
                  </w:divsChild>
                </w:div>
                <w:div w:id="1003628199">
                  <w:marLeft w:val="0"/>
                  <w:marRight w:val="0"/>
                  <w:marTop w:val="0"/>
                  <w:marBottom w:val="0"/>
                  <w:divBdr>
                    <w:top w:val="none" w:sz="0" w:space="0" w:color="auto"/>
                    <w:left w:val="none" w:sz="0" w:space="0" w:color="auto"/>
                    <w:bottom w:val="none" w:sz="0" w:space="0" w:color="auto"/>
                    <w:right w:val="none" w:sz="0" w:space="0" w:color="auto"/>
                  </w:divBdr>
                  <w:divsChild>
                    <w:div w:id="1354771477">
                      <w:marLeft w:val="0"/>
                      <w:marRight w:val="0"/>
                      <w:marTop w:val="0"/>
                      <w:marBottom w:val="0"/>
                      <w:divBdr>
                        <w:top w:val="none" w:sz="0" w:space="0" w:color="auto"/>
                        <w:left w:val="none" w:sz="0" w:space="0" w:color="auto"/>
                        <w:bottom w:val="none" w:sz="0" w:space="0" w:color="auto"/>
                        <w:right w:val="none" w:sz="0" w:space="0" w:color="auto"/>
                      </w:divBdr>
                    </w:div>
                  </w:divsChild>
                </w:div>
                <w:div w:id="1079209696">
                  <w:marLeft w:val="0"/>
                  <w:marRight w:val="0"/>
                  <w:marTop w:val="0"/>
                  <w:marBottom w:val="0"/>
                  <w:divBdr>
                    <w:top w:val="none" w:sz="0" w:space="0" w:color="auto"/>
                    <w:left w:val="none" w:sz="0" w:space="0" w:color="auto"/>
                    <w:bottom w:val="none" w:sz="0" w:space="0" w:color="auto"/>
                    <w:right w:val="none" w:sz="0" w:space="0" w:color="auto"/>
                  </w:divBdr>
                  <w:divsChild>
                    <w:div w:id="1438712370">
                      <w:marLeft w:val="0"/>
                      <w:marRight w:val="0"/>
                      <w:marTop w:val="0"/>
                      <w:marBottom w:val="0"/>
                      <w:divBdr>
                        <w:top w:val="none" w:sz="0" w:space="0" w:color="auto"/>
                        <w:left w:val="none" w:sz="0" w:space="0" w:color="auto"/>
                        <w:bottom w:val="none" w:sz="0" w:space="0" w:color="auto"/>
                        <w:right w:val="none" w:sz="0" w:space="0" w:color="auto"/>
                      </w:divBdr>
                    </w:div>
                  </w:divsChild>
                </w:div>
                <w:div w:id="672495191">
                  <w:marLeft w:val="0"/>
                  <w:marRight w:val="0"/>
                  <w:marTop w:val="0"/>
                  <w:marBottom w:val="0"/>
                  <w:divBdr>
                    <w:top w:val="none" w:sz="0" w:space="0" w:color="auto"/>
                    <w:left w:val="none" w:sz="0" w:space="0" w:color="auto"/>
                    <w:bottom w:val="none" w:sz="0" w:space="0" w:color="auto"/>
                    <w:right w:val="none" w:sz="0" w:space="0" w:color="auto"/>
                  </w:divBdr>
                  <w:divsChild>
                    <w:div w:id="607354149">
                      <w:marLeft w:val="0"/>
                      <w:marRight w:val="0"/>
                      <w:marTop w:val="0"/>
                      <w:marBottom w:val="0"/>
                      <w:divBdr>
                        <w:top w:val="none" w:sz="0" w:space="0" w:color="auto"/>
                        <w:left w:val="none" w:sz="0" w:space="0" w:color="auto"/>
                        <w:bottom w:val="none" w:sz="0" w:space="0" w:color="auto"/>
                        <w:right w:val="none" w:sz="0" w:space="0" w:color="auto"/>
                      </w:divBdr>
                    </w:div>
                  </w:divsChild>
                </w:div>
                <w:div w:id="1561552150">
                  <w:marLeft w:val="0"/>
                  <w:marRight w:val="0"/>
                  <w:marTop w:val="0"/>
                  <w:marBottom w:val="0"/>
                  <w:divBdr>
                    <w:top w:val="none" w:sz="0" w:space="0" w:color="auto"/>
                    <w:left w:val="none" w:sz="0" w:space="0" w:color="auto"/>
                    <w:bottom w:val="none" w:sz="0" w:space="0" w:color="auto"/>
                    <w:right w:val="none" w:sz="0" w:space="0" w:color="auto"/>
                  </w:divBdr>
                  <w:divsChild>
                    <w:div w:id="72632130">
                      <w:marLeft w:val="0"/>
                      <w:marRight w:val="0"/>
                      <w:marTop w:val="0"/>
                      <w:marBottom w:val="0"/>
                      <w:divBdr>
                        <w:top w:val="none" w:sz="0" w:space="0" w:color="auto"/>
                        <w:left w:val="none" w:sz="0" w:space="0" w:color="auto"/>
                        <w:bottom w:val="none" w:sz="0" w:space="0" w:color="auto"/>
                        <w:right w:val="none" w:sz="0" w:space="0" w:color="auto"/>
                      </w:divBdr>
                    </w:div>
                  </w:divsChild>
                </w:div>
                <w:div w:id="1280722659">
                  <w:marLeft w:val="0"/>
                  <w:marRight w:val="0"/>
                  <w:marTop w:val="0"/>
                  <w:marBottom w:val="0"/>
                  <w:divBdr>
                    <w:top w:val="none" w:sz="0" w:space="0" w:color="auto"/>
                    <w:left w:val="none" w:sz="0" w:space="0" w:color="auto"/>
                    <w:bottom w:val="none" w:sz="0" w:space="0" w:color="auto"/>
                    <w:right w:val="none" w:sz="0" w:space="0" w:color="auto"/>
                  </w:divBdr>
                  <w:divsChild>
                    <w:div w:id="711687999">
                      <w:marLeft w:val="0"/>
                      <w:marRight w:val="0"/>
                      <w:marTop w:val="0"/>
                      <w:marBottom w:val="0"/>
                      <w:divBdr>
                        <w:top w:val="none" w:sz="0" w:space="0" w:color="auto"/>
                        <w:left w:val="none" w:sz="0" w:space="0" w:color="auto"/>
                        <w:bottom w:val="none" w:sz="0" w:space="0" w:color="auto"/>
                        <w:right w:val="none" w:sz="0" w:space="0" w:color="auto"/>
                      </w:divBdr>
                    </w:div>
                  </w:divsChild>
                </w:div>
                <w:div w:id="1473400651">
                  <w:marLeft w:val="0"/>
                  <w:marRight w:val="0"/>
                  <w:marTop w:val="0"/>
                  <w:marBottom w:val="0"/>
                  <w:divBdr>
                    <w:top w:val="none" w:sz="0" w:space="0" w:color="auto"/>
                    <w:left w:val="none" w:sz="0" w:space="0" w:color="auto"/>
                    <w:bottom w:val="none" w:sz="0" w:space="0" w:color="auto"/>
                    <w:right w:val="none" w:sz="0" w:space="0" w:color="auto"/>
                  </w:divBdr>
                  <w:divsChild>
                    <w:div w:id="156849797">
                      <w:marLeft w:val="0"/>
                      <w:marRight w:val="0"/>
                      <w:marTop w:val="0"/>
                      <w:marBottom w:val="0"/>
                      <w:divBdr>
                        <w:top w:val="none" w:sz="0" w:space="0" w:color="auto"/>
                        <w:left w:val="none" w:sz="0" w:space="0" w:color="auto"/>
                        <w:bottom w:val="none" w:sz="0" w:space="0" w:color="auto"/>
                        <w:right w:val="none" w:sz="0" w:space="0" w:color="auto"/>
                      </w:divBdr>
                    </w:div>
                  </w:divsChild>
                </w:div>
                <w:div w:id="2067028131">
                  <w:marLeft w:val="0"/>
                  <w:marRight w:val="0"/>
                  <w:marTop w:val="0"/>
                  <w:marBottom w:val="0"/>
                  <w:divBdr>
                    <w:top w:val="none" w:sz="0" w:space="0" w:color="auto"/>
                    <w:left w:val="none" w:sz="0" w:space="0" w:color="auto"/>
                    <w:bottom w:val="none" w:sz="0" w:space="0" w:color="auto"/>
                    <w:right w:val="none" w:sz="0" w:space="0" w:color="auto"/>
                  </w:divBdr>
                  <w:divsChild>
                    <w:div w:id="5839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72379">
          <w:marLeft w:val="0"/>
          <w:marRight w:val="0"/>
          <w:marTop w:val="0"/>
          <w:marBottom w:val="0"/>
          <w:divBdr>
            <w:top w:val="none" w:sz="0" w:space="0" w:color="auto"/>
            <w:left w:val="none" w:sz="0" w:space="0" w:color="auto"/>
            <w:bottom w:val="none" w:sz="0" w:space="0" w:color="auto"/>
            <w:right w:val="none" w:sz="0" w:space="0" w:color="auto"/>
          </w:divBdr>
          <w:divsChild>
            <w:div w:id="1692604573">
              <w:marLeft w:val="0"/>
              <w:marRight w:val="0"/>
              <w:marTop w:val="0"/>
              <w:marBottom w:val="0"/>
              <w:divBdr>
                <w:top w:val="none" w:sz="0" w:space="0" w:color="auto"/>
                <w:left w:val="none" w:sz="0" w:space="0" w:color="auto"/>
                <w:bottom w:val="none" w:sz="0" w:space="0" w:color="auto"/>
                <w:right w:val="none" w:sz="0" w:space="0" w:color="auto"/>
              </w:divBdr>
            </w:div>
            <w:div w:id="1126122040">
              <w:marLeft w:val="0"/>
              <w:marRight w:val="0"/>
              <w:marTop w:val="0"/>
              <w:marBottom w:val="0"/>
              <w:divBdr>
                <w:top w:val="none" w:sz="0" w:space="0" w:color="auto"/>
                <w:left w:val="none" w:sz="0" w:space="0" w:color="auto"/>
                <w:bottom w:val="none" w:sz="0" w:space="0" w:color="auto"/>
                <w:right w:val="none" w:sz="0" w:space="0" w:color="auto"/>
              </w:divBdr>
            </w:div>
            <w:div w:id="1833183947">
              <w:marLeft w:val="0"/>
              <w:marRight w:val="0"/>
              <w:marTop w:val="0"/>
              <w:marBottom w:val="0"/>
              <w:divBdr>
                <w:top w:val="none" w:sz="0" w:space="0" w:color="auto"/>
                <w:left w:val="none" w:sz="0" w:space="0" w:color="auto"/>
                <w:bottom w:val="none" w:sz="0" w:space="0" w:color="auto"/>
                <w:right w:val="none" w:sz="0" w:space="0" w:color="auto"/>
              </w:divBdr>
            </w:div>
            <w:div w:id="1415778719">
              <w:marLeft w:val="0"/>
              <w:marRight w:val="0"/>
              <w:marTop w:val="0"/>
              <w:marBottom w:val="0"/>
              <w:divBdr>
                <w:top w:val="none" w:sz="0" w:space="0" w:color="auto"/>
                <w:left w:val="none" w:sz="0" w:space="0" w:color="auto"/>
                <w:bottom w:val="none" w:sz="0" w:space="0" w:color="auto"/>
                <w:right w:val="none" w:sz="0" w:space="0" w:color="auto"/>
              </w:divBdr>
            </w:div>
            <w:div w:id="175583525">
              <w:marLeft w:val="0"/>
              <w:marRight w:val="0"/>
              <w:marTop w:val="0"/>
              <w:marBottom w:val="0"/>
              <w:divBdr>
                <w:top w:val="none" w:sz="0" w:space="0" w:color="auto"/>
                <w:left w:val="none" w:sz="0" w:space="0" w:color="auto"/>
                <w:bottom w:val="none" w:sz="0" w:space="0" w:color="auto"/>
                <w:right w:val="none" w:sz="0" w:space="0" w:color="auto"/>
              </w:divBdr>
            </w:div>
            <w:div w:id="27919724">
              <w:marLeft w:val="0"/>
              <w:marRight w:val="0"/>
              <w:marTop w:val="0"/>
              <w:marBottom w:val="0"/>
              <w:divBdr>
                <w:top w:val="none" w:sz="0" w:space="0" w:color="auto"/>
                <w:left w:val="none" w:sz="0" w:space="0" w:color="auto"/>
                <w:bottom w:val="none" w:sz="0" w:space="0" w:color="auto"/>
                <w:right w:val="none" w:sz="0" w:space="0" w:color="auto"/>
              </w:divBdr>
            </w:div>
            <w:div w:id="180704799">
              <w:marLeft w:val="0"/>
              <w:marRight w:val="0"/>
              <w:marTop w:val="0"/>
              <w:marBottom w:val="0"/>
              <w:divBdr>
                <w:top w:val="none" w:sz="0" w:space="0" w:color="auto"/>
                <w:left w:val="none" w:sz="0" w:space="0" w:color="auto"/>
                <w:bottom w:val="none" w:sz="0" w:space="0" w:color="auto"/>
                <w:right w:val="none" w:sz="0" w:space="0" w:color="auto"/>
              </w:divBdr>
            </w:div>
            <w:div w:id="2025744163">
              <w:marLeft w:val="0"/>
              <w:marRight w:val="0"/>
              <w:marTop w:val="0"/>
              <w:marBottom w:val="0"/>
              <w:divBdr>
                <w:top w:val="none" w:sz="0" w:space="0" w:color="auto"/>
                <w:left w:val="none" w:sz="0" w:space="0" w:color="auto"/>
                <w:bottom w:val="none" w:sz="0" w:space="0" w:color="auto"/>
                <w:right w:val="none" w:sz="0" w:space="0" w:color="auto"/>
              </w:divBdr>
            </w:div>
            <w:div w:id="988829756">
              <w:marLeft w:val="0"/>
              <w:marRight w:val="0"/>
              <w:marTop w:val="0"/>
              <w:marBottom w:val="0"/>
              <w:divBdr>
                <w:top w:val="none" w:sz="0" w:space="0" w:color="auto"/>
                <w:left w:val="none" w:sz="0" w:space="0" w:color="auto"/>
                <w:bottom w:val="none" w:sz="0" w:space="0" w:color="auto"/>
                <w:right w:val="none" w:sz="0" w:space="0" w:color="auto"/>
              </w:divBdr>
            </w:div>
            <w:div w:id="340395045">
              <w:marLeft w:val="0"/>
              <w:marRight w:val="0"/>
              <w:marTop w:val="0"/>
              <w:marBottom w:val="0"/>
              <w:divBdr>
                <w:top w:val="none" w:sz="0" w:space="0" w:color="auto"/>
                <w:left w:val="none" w:sz="0" w:space="0" w:color="auto"/>
                <w:bottom w:val="none" w:sz="0" w:space="0" w:color="auto"/>
                <w:right w:val="none" w:sz="0" w:space="0" w:color="auto"/>
              </w:divBdr>
            </w:div>
            <w:div w:id="423649072">
              <w:marLeft w:val="0"/>
              <w:marRight w:val="0"/>
              <w:marTop w:val="0"/>
              <w:marBottom w:val="0"/>
              <w:divBdr>
                <w:top w:val="none" w:sz="0" w:space="0" w:color="auto"/>
                <w:left w:val="none" w:sz="0" w:space="0" w:color="auto"/>
                <w:bottom w:val="none" w:sz="0" w:space="0" w:color="auto"/>
                <w:right w:val="none" w:sz="0" w:space="0" w:color="auto"/>
              </w:divBdr>
            </w:div>
            <w:div w:id="1754886920">
              <w:marLeft w:val="0"/>
              <w:marRight w:val="0"/>
              <w:marTop w:val="0"/>
              <w:marBottom w:val="0"/>
              <w:divBdr>
                <w:top w:val="none" w:sz="0" w:space="0" w:color="auto"/>
                <w:left w:val="none" w:sz="0" w:space="0" w:color="auto"/>
                <w:bottom w:val="none" w:sz="0" w:space="0" w:color="auto"/>
                <w:right w:val="none" w:sz="0" w:space="0" w:color="auto"/>
              </w:divBdr>
            </w:div>
            <w:div w:id="1098015243">
              <w:marLeft w:val="0"/>
              <w:marRight w:val="0"/>
              <w:marTop w:val="0"/>
              <w:marBottom w:val="0"/>
              <w:divBdr>
                <w:top w:val="none" w:sz="0" w:space="0" w:color="auto"/>
                <w:left w:val="none" w:sz="0" w:space="0" w:color="auto"/>
                <w:bottom w:val="none" w:sz="0" w:space="0" w:color="auto"/>
                <w:right w:val="none" w:sz="0" w:space="0" w:color="auto"/>
              </w:divBdr>
            </w:div>
            <w:div w:id="1243299385">
              <w:marLeft w:val="0"/>
              <w:marRight w:val="0"/>
              <w:marTop w:val="0"/>
              <w:marBottom w:val="0"/>
              <w:divBdr>
                <w:top w:val="none" w:sz="0" w:space="0" w:color="auto"/>
                <w:left w:val="none" w:sz="0" w:space="0" w:color="auto"/>
                <w:bottom w:val="none" w:sz="0" w:space="0" w:color="auto"/>
                <w:right w:val="none" w:sz="0" w:space="0" w:color="auto"/>
              </w:divBdr>
            </w:div>
            <w:div w:id="491138439">
              <w:marLeft w:val="0"/>
              <w:marRight w:val="0"/>
              <w:marTop w:val="0"/>
              <w:marBottom w:val="0"/>
              <w:divBdr>
                <w:top w:val="none" w:sz="0" w:space="0" w:color="auto"/>
                <w:left w:val="none" w:sz="0" w:space="0" w:color="auto"/>
                <w:bottom w:val="none" w:sz="0" w:space="0" w:color="auto"/>
                <w:right w:val="none" w:sz="0" w:space="0" w:color="auto"/>
              </w:divBdr>
            </w:div>
            <w:div w:id="714963687">
              <w:marLeft w:val="0"/>
              <w:marRight w:val="0"/>
              <w:marTop w:val="0"/>
              <w:marBottom w:val="0"/>
              <w:divBdr>
                <w:top w:val="none" w:sz="0" w:space="0" w:color="auto"/>
                <w:left w:val="none" w:sz="0" w:space="0" w:color="auto"/>
                <w:bottom w:val="none" w:sz="0" w:space="0" w:color="auto"/>
                <w:right w:val="none" w:sz="0" w:space="0" w:color="auto"/>
              </w:divBdr>
            </w:div>
            <w:div w:id="620302084">
              <w:marLeft w:val="0"/>
              <w:marRight w:val="0"/>
              <w:marTop w:val="0"/>
              <w:marBottom w:val="0"/>
              <w:divBdr>
                <w:top w:val="none" w:sz="0" w:space="0" w:color="auto"/>
                <w:left w:val="none" w:sz="0" w:space="0" w:color="auto"/>
                <w:bottom w:val="none" w:sz="0" w:space="0" w:color="auto"/>
                <w:right w:val="none" w:sz="0" w:space="0" w:color="auto"/>
              </w:divBdr>
            </w:div>
            <w:div w:id="720598917">
              <w:marLeft w:val="0"/>
              <w:marRight w:val="0"/>
              <w:marTop w:val="0"/>
              <w:marBottom w:val="0"/>
              <w:divBdr>
                <w:top w:val="none" w:sz="0" w:space="0" w:color="auto"/>
                <w:left w:val="none" w:sz="0" w:space="0" w:color="auto"/>
                <w:bottom w:val="none" w:sz="0" w:space="0" w:color="auto"/>
                <w:right w:val="none" w:sz="0" w:space="0" w:color="auto"/>
              </w:divBdr>
            </w:div>
            <w:div w:id="1794786430">
              <w:marLeft w:val="0"/>
              <w:marRight w:val="0"/>
              <w:marTop w:val="0"/>
              <w:marBottom w:val="0"/>
              <w:divBdr>
                <w:top w:val="none" w:sz="0" w:space="0" w:color="auto"/>
                <w:left w:val="none" w:sz="0" w:space="0" w:color="auto"/>
                <w:bottom w:val="none" w:sz="0" w:space="0" w:color="auto"/>
                <w:right w:val="none" w:sz="0" w:space="0" w:color="auto"/>
              </w:divBdr>
            </w:div>
            <w:div w:id="309598426">
              <w:marLeft w:val="0"/>
              <w:marRight w:val="0"/>
              <w:marTop w:val="0"/>
              <w:marBottom w:val="0"/>
              <w:divBdr>
                <w:top w:val="none" w:sz="0" w:space="0" w:color="auto"/>
                <w:left w:val="none" w:sz="0" w:space="0" w:color="auto"/>
                <w:bottom w:val="none" w:sz="0" w:space="0" w:color="auto"/>
                <w:right w:val="none" w:sz="0" w:space="0" w:color="auto"/>
              </w:divBdr>
            </w:div>
          </w:divsChild>
        </w:div>
        <w:div w:id="1008948229">
          <w:marLeft w:val="0"/>
          <w:marRight w:val="0"/>
          <w:marTop w:val="0"/>
          <w:marBottom w:val="0"/>
          <w:divBdr>
            <w:top w:val="none" w:sz="0" w:space="0" w:color="auto"/>
            <w:left w:val="none" w:sz="0" w:space="0" w:color="auto"/>
            <w:bottom w:val="none" w:sz="0" w:space="0" w:color="auto"/>
            <w:right w:val="none" w:sz="0" w:space="0" w:color="auto"/>
          </w:divBdr>
        </w:div>
        <w:div w:id="1792164600">
          <w:marLeft w:val="0"/>
          <w:marRight w:val="0"/>
          <w:marTop w:val="0"/>
          <w:marBottom w:val="0"/>
          <w:divBdr>
            <w:top w:val="none" w:sz="0" w:space="0" w:color="auto"/>
            <w:left w:val="none" w:sz="0" w:space="0" w:color="auto"/>
            <w:bottom w:val="none" w:sz="0" w:space="0" w:color="auto"/>
            <w:right w:val="none" w:sz="0" w:space="0" w:color="auto"/>
          </w:divBdr>
        </w:div>
        <w:div w:id="907691653">
          <w:marLeft w:val="0"/>
          <w:marRight w:val="0"/>
          <w:marTop w:val="0"/>
          <w:marBottom w:val="0"/>
          <w:divBdr>
            <w:top w:val="none" w:sz="0" w:space="0" w:color="auto"/>
            <w:left w:val="none" w:sz="0" w:space="0" w:color="auto"/>
            <w:bottom w:val="none" w:sz="0" w:space="0" w:color="auto"/>
            <w:right w:val="none" w:sz="0" w:space="0" w:color="auto"/>
          </w:divBdr>
        </w:div>
        <w:div w:id="1997027117">
          <w:marLeft w:val="0"/>
          <w:marRight w:val="0"/>
          <w:marTop w:val="0"/>
          <w:marBottom w:val="0"/>
          <w:divBdr>
            <w:top w:val="none" w:sz="0" w:space="0" w:color="auto"/>
            <w:left w:val="none" w:sz="0" w:space="0" w:color="auto"/>
            <w:bottom w:val="none" w:sz="0" w:space="0" w:color="auto"/>
            <w:right w:val="none" w:sz="0" w:space="0" w:color="auto"/>
          </w:divBdr>
        </w:div>
        <w:div w:id="992878095">
          <w:marLeft w:val="0"/>
          <w:marRight w:val="0"/>
          <w:marTop w:val="0"/>
          <w:marBottom w:val="0"/>
          <w:divBdr>
            <w:top w:val="none" w:sz="0" w:space="0" w:color="auto"/>
            <w:left w:val="none" w:sz="0" w:space="0" w:color="auto"/>
            <w:bottom w:val="none" w:sz="0" w:space="0" w:color="auto"/>
            <w:right w:val="none" w:sz="0" w:space="0" w:color="auto"/>
          </w:divBdr>
          <w:divsChild>
            <w:div w:id="1237324950">
              <w:marLeft w:val="-75"/>
              <w:marRight w:val="0"/>
              <w:marTop w:val="30"/>
              <w:marBottom w:val="30"/>
              <w:divBdr>
                <w:top w:val="none" w:sz="0" w:space="0" w:color="auto"/>
                <w:left w:val="none" w:sz="0" w:space="0" w:color="auto"/>
                <w:bottom w:val="none" w:sz="0" w:space="0" w:color="auto"/>
                <w:right w:val="none" w:sz="0" w:space="0" w:color="auto"/>
              </w:divBdr>
              <w:divsChild>
                <w:div w:id="861019695">
                  <w:marLeft w:val="0"/>
                  <w:marRight w:val="0"/>
                  <w:marTop w:val="0"/>
                  <w:marBottom w:val="0"/>
                  <w:divBdr>
                    <w:top w:val="none" w:sz="0" w:space="0" w:color="auto"/>
                    <w:left w:val="none" w:sz="0" w:space="0" w:color="auto"/>
                    <w:bottom w:val="none" w:sz="0" w:space="0" w:color="auto"/>
                    <w:right w:val="none" w:sz="0" w:space="0" w:color="auto"/>
                  </w:divBdr>
                  <w:divsChild>
                    <w:div w:id="1556890787">
                      <w:marLeft w:val="0"/>
                      <w:marRight w:val="0"/>
                      <w:marTop w:val="0"/>
                      <w:marBottom w:val="0"/>
                      <w:divBdr>
                        <w:top w:val="none" w:sz="0" w:space="0" w:color="auto"/>
                        <w:left w:val="none" w:sz="0" w:space="0" w:color="auto"/>
                        <w:bottom w:val="none" w:sz="0" w:space="0" w:color="auto"/>
                        <w:right w:val="none" w:sz="0" w:space="0" w:color="auto"/>
                      </w:divBdr>
                    </w:div>
                  </w:divsChild>
                </w:div>
                <w:div w:id="1385301300">
                  <w:marLeft w:val="0"/>
                  <w:marRight w:val="0"/>
                  <w:marTop w:val="0"/>
                  <w:marBottom w:val="0"/>
                  <w:divBdr>
                    <w:top w:val="none" w:sz="0" w:space="0" w:color="auto"/>
                    <w:left w:val="none" w:sz="0" w:space="0" w:color="auto"/>
                    <w:bottom w:val="none" w:sz="0" w:space="0" w:color="auto"/>
                    <w:right w:val="none" w:sz="0" w:space="0" w:color="auto"/>
                  </w:divBdr>
                  <w:divsChild>
                    <w:div w:id="211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16418">
          <w:marLeft w:val="0"/>
          <w:marRight w:val="0"/>
          <w:marTop w:val="0"/>
          <w:marBottom w:val="0"/>
          <w:divBdr>
            <w:top w:val="none" w:sz="0" w:space="0" w:color="auto"/>
            <w:left w:val="none" w:sz="0" w:space="0" w:color="auto"/>
            <w:bottom w:val="none" w:sz="0" w:space="0" w:color="auto"/>
            <w:right w:val="none" w:sz="0" w:space="0" w:color="auto"/>
          </w:divBdr>
          <w:divsChild>
            <w:div w:id="935093529">
              <w:marLeft w:val="0"/>
              <w:marRight w:val="0"/>
              <w:marTop w:val="0"/>
              <w:marBottom w:val="0"/>
              <w:divBdr>
                <w:top w:val="none" w:sz="0" w:space="0" w:color="auto"/>
                <w:left w:val="none" w:sz="0" w:space="0" w:color="auto"/>
                <w:bottom w:val="none" w:sz="0" w:space="0" w:color="auto"/>
                <w:right w:val="none" w:sz="0" w:space="0" w:color="auto"/>
              </w:divBdr>
            </w:div>
            <w:div w:id="224033115">
              <w:marLeft w:val="0"/>
              <w:marRight w:val="0"/>
              <w:marTop w:val="0"/>
              <w:marBottom w:val="0"/>
              <w:divBdr>
                <w:top w:val="none" w:sz="0" w:space="0" w:color="auto"/>
                <w:left w:val="none" w:sz="0" w:space="0" w:color="auto"/>
                <w:bottom w:val="none" w:sz="0" w:space="0" w:color="auto"/>
                <w:right w:val="none" w:sz="0" w:space="0" w:color="auto"/>
              </w:divBdr>
            </w:div>
            <w:div w:id="886721116">
              <w:marLeft w:val="0"/>
              <w:marRight w:val="0"/>
              <w:marTop w:val="0"/>
              <w:marBottom w:val="0"/>
              <w:divBdr>
                <w:top w:val="none" w:sz="0" w:space="0" w:color="auto"/>
                <w:left w:val="none" w:sz="0" w:space="0" w:color="auto"/>
                <w:bottom w:val="none" w:sz="0" w:space="0" w:color="auto"/>
                <w:right w:val="none" w:sz="0" w:space="0" w:color="auto"/>
              </w:divBdr>
            </w:div>
            <w:div w:id="1020860301">
              <w:marLeft w:val="0"/>
              <w:marRight w:val="0"/>
              <w:marTop w:val="0"/>
              <w:marBottom w:val="0"/>
              <w:divBdr>
                <w:top w:val="none" w:sz="0" w:space="0" w:color="auto"/>
                <w:left w:val="none" w:sz="0" w:space="0" w:color="auto"/>
                <w:bottom w:val="none" w:sz="0" w:space="0" w:color="auto"/>
                <w:right w:val="none" w:sz="0" w:space="0" w:color="auto"/>
              </w:divBdr>
            </w:div>
            <w:div w:id="149564250">
              <w:marLeft w:val="0"/>
              <w:marRight w:val="0"/>
              <w:marTop w:val="0"/>
              <w:marBottom w:val="0"/>
              <w:divBdr>
                <w:top w:val="none" w:sz="0" w:space="0" w:color="auto"/>
                <w:left w:val="none" w:sz="0" w:space="0" w:color="auto"/>
                <w:bottom w:val="none" w:sz="0" w:space="0" w:color="auto"/>
                <w:right w:val="none" w:sz="0" w:space="0" w:color="auto"/>
              </w:divBdr>
            </w:div>
            <w:div w:id="1046297942">
              <w:marLeft w:val="0"/>
              <w:marRight w:val="0"/>
              <w:marTop w:val="0"/>
              <w:marBottom w:val="0"/>
              <w:divBdr>
                <w:top w:val="none" w:sz="0" w:space="0" w:color="auto"/>
                <w:left w:val="none" w:sz="0" w:space="0" w:color="auto"/>
                <w:bottom w:val="none" w:sz="0" w:space="0" w:color="auto"/>
                <w:right w:val="none" w:sz="0" w:space="0" w:color="auto"/>
              </w:divBdr>
            </w:div>
            <w:div w:id="366372141">
              <w:marLeft w:val="0"/>
              <w:marRight w:val="0"/>
              <w:marTop w:val="0"/>
              <w:marBottom w:val="0"/>
              <w:divBdr>
                <w:top w:val="none" w:sz="0" w:space="0" w:color="auto"/>
                <w:left w:val="none" w:sz="0" w:space="0" w:color="auto"/>
                <w:bottom w:val="none" w:sz="0" w:space="0" w:color="auto"/>
                <w:right w:val="none" w:sz="0" w:space="0" w:color="auto"/>
              </w:divBdr>
            </w:div>
            <w:div w:id="437602731">
              <w:marLeft w:val="0"/>
              <w:marRight w:val="0"/>
              <w:marTop w:val="0"/>
              <w:marBottom w:val="0"/>
              <w:divBdr>
                <w:top w:val="none" w:sz="0" w:space="0" w:color="auto"/>
                <w:left w:val="none" w:sz="0" w:space="0" w:color="auto"/>
                <w:bottom w:val="none" w:sz="0" w:space="0" w:color="auto"/>
                <w:right w:val="none" w:sz="0" w:space="0" w:color="auto"/>
              </w:divBdr>
            </w:div>
            <w:div w:id="968778435">
              <w:marLeft w:val="0"/>
              <w:marRight w:val="0"/>
              <w:marTop w:val="0"/>
              <w:marBottom w:val="0"/>
              <w:divBdr>
                <w:top w:val="none" w:sz="0" w:space="0" w:color="auto"/>
                <w:left w:val="none" w:sz="0" w:space="0" w:color="auto"/>
                <w:bottom w:val="none" w:sz="0" w:space="0" w:color="auto"/>
                <w:right w:val="none" w:sz="0" w:space="0" w:color="auto"/>
              </w:divBdr>
            </w:div>
            <w:div w:id="2049799385">
              <w:marLeft w:val="0"/>
              <w:marRight w:val="0"/>
              <w:marTop w:val="0"/>
              <w:marBottom w:val="0"/>
              <w:divBdr>
                <w:top w:val="none" w:sz="0" w:space="0" w:color="auto"/>
                <w:left w:val="none" w:sz="0" w:space="0" w:color="auto"/>
                <w:bottom w:val="none" w:sz="0" w:space="0" w:color="auto"/>
                <w:right w:val="none" w:sz="0" w:space="0" w:color="auto"/>
              </w:divBdr>
            </w:div>
            <w:div w:id="1809123274">
              <w:marLeft w:val="0"/>
              <w:marRight w:val="0"/>
              <w:marTop w:val="0"/>
              <w:marBottom w:val="0"/>
              <w:divBdr>
                <w:top w:val="none" w:sz="0" w:space="0" w:color="auto"/>
                <w:left w:val="none" w:sz="0" w:space="0" w:color="auto"/>
                <w:bottom w:val="none" w:sz="0" w:space="0" w:color="auto"/>
                <w:right w:val="none" w:sz="0" w:space="0" w:color="auto"/>
              </w:divBdr>
            </w:div>
            <w:div w:id="1095635031">
              <w:marLeft w:val="0"/>
              <w:marRight w:val="0"/>
              <w:marTop w:val="0"/>
              <w:marBottom w:val="0"/>
              <w:divBdr>
                <w:top w:val="none" w:sz="0" w:space="0" w:color="auto"/>
                <w:left w:val="none" w:sz="0" w:space="0" w:color="auto"/>
                <w:bottom w:val="none" w:sz="0" w:space="0" w:color="auto"/>
                <w:right w:val="none" w:sz="0" w:space="0" w:color="auto"/>
              </w:divBdr>
            </w:div>
            <w:div w:id="1420639895">
              <w:marLeft w:val="0"/>
              <w:marRight w:val="0"/>
              <w:marTop w:val="0"/>
              <w:marBottom w:val="0"/>
              <w:divBdr>
                <w:top w:val="none" w:sz="0" w:space="0" w:color="auto"/>
                <w:left w:val="none" w:sz="0" w:space="0" w:color="auto"/>
                <w:bottom w:val="none" w:sz="0" w:space="0" w:color="auto"/>
                <w:right w:val="none" w:sz="0" w:space="0" w:color="auto"/>
              </w:divBdr>
            </w:div>
            <w:div w:id="1382943818">
              <w:marLeft w:val="0"/>
              <w:marRight w:val="0"/>
              <w:marTop w:val="0"/>
              <w:marBottom w:val="0"/>
              <w:divBdr>
                <w:top w:val="none" w:sz="0" w:space="0" w:color="auto"/>
                <w:left w:val="none" w:sz="0" w:space="0" w:color="auto"/>
                <w:bottom w:val="none" w:sz="0" w:space="0" w:color="auto"/>
                <w:right w:val="none" w:sz="0" w:space="0" w:color="auto"/>
              </w:divBdr>
            </w:div>
            <w:div w:id="124741914">
              <w:marLeft w:val="0"/>
              <w:marRight w:val="0"/>
              <w:marTop w:val="0"/>
              <w:marBottom w:val="0"/>
              <w:divBdr>
                <w:top w:val="none" w:sz="0" w:space="0" w:color="auto"/>
                <w:left w:val="none" w:sz="0" w:space="0" w:color="auto"/>
                <w:bottom w:val="none" w:sz="0" w:space="0" w:color="auto"/>
                <w:right w:val="none" w:sz="0" w:space="0" w:color="auto"/>
              </w:divBdr>
            </w:div>
            <w:div w:id="675157962">
              <w:marLeft w:val="0"/>
              <w:marRight w:val="0"/>
              <w:marTop w:val="0"/>
              <w:marBottom w:val="0"/>
              <w:divBdr>
                <w:top w:val="none" w:sz="0" w:space="0" w:color="auto"/>
                <w:left w:val="none" w:sz="0" w:space="0" w:color="auto"/>
                <w:bottom w:val="none" w:sz="0" w:space="0" w:color="auto"/>
                <w:right w:val="none" w:sz="0" w:space="0" w:color="auto"/>
              </w:divBdr>
            </w:div>
            <w:div w:id="973869105">
              <w:marLeft w:val="0"/>
              <w:marRight w:val="0"/>
              <w:marTop w:val="0"/>
              <w:marBottom w:val="0"/>
              <w:divBdr>
                <w:top w:val="none" w:sz="0" w:space="0" w:color="auto"/>
                <w:left w:val="none" w:sz="0" w:space="0" w:color="auto"/>
                <w:bottom w:val="none" w:sz="0" w:space="0" w:color="auto"/>
                <w:right w:val="none" w:sz="0" w:space="0" w:color="auto"/>
              </w:divBdr>
            </w:div>
            <w:div w:id="922909533">
              <w:marLeft w:val="0"/>
              <w:marRight w:val="0"/>
              <w:marTop w:val="0"/>
              <w:marBottom w:val="0"/>
              <w:divBdr>
                <w:top w:val="none" w:sz="0" w:space="0" w:color="auto"/>
                <w:left w:val="none" w:sz="0" w:space="0" w:color="auto"/>
                <w:bottom w:val="none" w:sz="0" w:space="0" w:color="auto"/>
                <w:right w:val="none" w:sz="0" w:space="0" w:color="auto"/>
              </w:divBdr>
            </w:div>
            <w:div w:id="1516993435">
              <w:marLeft w:val="0"/>
              <w:marRight w:val="0"/>
              <w:marTop w:val="0"/>
              <w:marBottom w:val="0"/>
              <w:divBdr>
                <w:top w:val="none" w:sz="0" w:space="0" w:color="auto"/>
                <w:left w:val="none" w:sz="0" w:space="0" w:color="auto"/>
                <w:bottom w:val="none" w:sz="0" w:space="0" w:color="auto"/>
                <w:right w:val="none" w:sz="0" w:space="0" w:color="auto"/>
              </w:divBdr>
            </w:div>
            <w:div w:id="243996641">
              <w:marLeft w:val="0"/>
              <w:marRight w:val="0"/>
              <w:marTop w:val="0"/>
              <w:marBottom w:val="0"/>
              <w:divBdr>
                <w:top w:val="none" w:sz="0" w:space="0" w:color="auto"/>
                <w:left w:val="none" w:sz="0" w:space="0" w:color="auto"/>
                <w:bottom w:val="none" w:sz="0" w:space="0" w:color="auto"/>
                <w:right w:val="none" w:sz="0" w:space="0" w:color="auto"/>
              </w:divBdr>
            </w:div>
          </w:divsChild>
        </w:div>
        <w:div w:id="1320888440">
          <w:marLeft w:val="0"/>
          <w:marRight w:val="0"/>
          <w:marTop w:val="0"/>
          <w:marBottom w:val="0"/>
          <w:divBdr>
            <w:top w:val="none" w:sz="0" w:space="0" w:color="auto"/>
            <w:left w:val="none" w:sz="0" w:space="0" w:color="auto"/>
            <w:bottom w:val="none" w:sz="0" w:space="0" w:color="auto"/>
            <w:right w:val="none" w:sz="0" w:space="0" w:color="auto"/>
          </w:divBdr>
          <w:divsChild>
            <w:div w:id="786969914">
              <w:marLeft w:val="0"/>
              <w:marRight w:val="0"/>
              <w:marTop w:val="0"/>
              <w:marBottom w:val="0"/>
              <w:divBdr>
                <w:top w:val="none" w:sz="0" w:space="0" w:color="auto"/>
                <w:left w:val="none" w:sz="0" w:space="0" w:color="auto"/>
                <w:bottom w:val="none" w:sz="0" w:space="0" w:color="auto"/>
                <w:right w:val="none" w:sz="0" w:space="0" w:color="auto"/>
              </w:divBdr>
            </w:div>
            <w:div w:id="121576384">
              <w:marLeft w:val="0"/>
              <w:marRight w:val="0"/>
              <w:marTop w:val="0"/>
              <w:marBottom w:val="0"/>
              <w:divBdr>
                <w:top w:val="none" w:sz="0" w:space="0" w:color="auto"/>
                <w:left w:val="none" w:sz="0" w:space="0" w:color="auto"/>
                <w:bottom w:val="none" w:sz="0" w:space="0" w:color="auto"/>
                <w:right w:val="none" w:sz="0" w:space="0" w:color="auto"/>
              </w:divBdr>
            </w:div>
            <w:div w:id="749353510">
              <w:marLeft w:val="0"/>
              <w:marRight w:val="0"/>
              <w:marTop w:val="0"/>
              <w:marBottom w:val="0"/>
              <w:divBdr>
                <w:top w:val="none" w:sz="0" w:space="0" w:color="auto"/>
                <w:left w:val="none" w:sz="0" w:space="0" w:color="auto"/>
                <w:bottom w:val="none" w:sz="0" w:space="0" w:color="auto"/>
                <w:right w:val="none" w:sz="0" w:space="0" w:color="auto"/>
              </w:divBdr>
            </w:div>
            <w:div w:id="1657109737">
              <w:marLeft w:val="0"/>
              <w:marRight w:val="0"/>
              <w:marTop w:val="0"/>
              <w:marBottom w:val="0"/>
              <w:divBdr>
                <w:top w:val="none" w:sz="0" w:space="0" w:color="auto"/>
                <w:left w:val="none" w:sz="0" w:space="0" w:color="auto"/>
                <w:bottom w:val="none" w:sz="0" w:space="0" w:color="auto"/>
                <w:right w:val="none" w:sz="0" w:space="0" w:color="auto"/>
              </w:divBdr>
            </w:div>
            <w:div w:id="495071516">
              <w:marLeft w:val="0"/>
              <w:marRight w:val="0"/>
              <w:marTop w:val="0"/>
              <w:marBottom w:val="0"/>
              <w:divBdr>
                <w:top w:val="none" w:sz="0" w:space="0" w:color="auto"/>
                <w:left w:val="none" w:sz="0" w:space="0" w:color="auto"/>
                <w:bottom w:val="none" w:sz="0" w:space="0" w:color="auto"/>
                <w:right w:val="none" w:sz="0" w:space="0" w:color="auto"/>
              </w:divBdr>
            </w:div>
            <w:div w:id="617375311">
              <w:marLeft w:val="0"/>
              <w:marRight w:val="0"/>
              <w:marTop w:val="0"/>
              <w:marBottom w:val="0"/>
              <w:divBdr>
                <w:top w:val="none" w:sz="0" w:space="0" w:color="auto"/>
                <w:left w:val="none" w:sz="0" w:space="0" w:color="auto"/>
                <w:bottom w:val="none" w:sz="0" w:space="0" w:color="auto"/>
                <w:right w:val="none" w:sz="0" w:space="0" w:color="auto"/>
              </w:divBdr>
            </w:div>
            <w:div w:id="187065394">
              <w:marLeft w:val="0"/>
              <w:marRight w:val="0"/>
              <w:marTop w:val="0"/>
              <w:marBottom w:val="0"/>
              <w:divBdr>
                <w:top w:val="none" w:sz="0" w:space="0" w:color="auto"/>
                <w:left w:val="none" w:sz="0" w:space="0" w:color="auto"/>
                <w:bottom w:val="none" w:sz="0" w:space="0" w:color="auto"/>
                <w:right w:val="none" w:sz="0" w:space="0" w:color="auto"/>
              </w:divBdr>
            </w:div>
            <w:div w:id="2040154613">
              <w:marLeft w:val="0"/>
              <w:marRight w:val="0"/>
              <w:marTop w:val="0"/>
              <w:marBottom w:val="0"/>
              <w:divBdr>
                <w:top w:val="none" w:sz="0" w:space="0" w:color="auto"/>
                <w:left w:val="none" w:sz="0" w:space="0" w:color="auto"/>
                <w:bottom w:val="none" w:sz="0" w:space="0" w:color="auto"/>
                <w:right w:val="none" w:sz="0" w:space="0" w:color="auto"/>
              </w:divBdr>
            </w:div>
            <w:div w:id="1348944638">
              <w:marLeft w:val="0"/>
              <w:marRight w:val="0"/>
              <w:marTop w:val="0"/>
              <w:marBottom w:val="0"/>
              <w:divBdr>
                <w:top w:val="none" w:sz="0" w:space="0" w:color="auto"/>
                <w:left w:val="none" w:sz="0" w:space="0" w:color="auto"/>
                <w:bottom w:val="none" w:sz="0" w:space="0" w:color="auto"/>
                <w:right w:val="none" w:sz="0" w:space="0" w:color="auto"/>
              </w:divBdr>
            </w:div>
            <w:div w:id="500051475">
              <w:marLeft w:val="0"/>
              <w:marRight w:val="0"/>
              <w:marTop w:val="0"/>
              <w:marBottom w:val="0"/>
              <w:divBdr>
                <w:top w:val="none" w:sz="0" w:space="0" w:color="auto"/>
                <w:left w:val="none" w:sz="0" w:space="0" w:color="auto"/>
                <w:bottom w:val="none" w:sz="0" w:space="0" w:color="auto"/>
                <w:right w:val="none" w:sz="0" w:space="0" w:color="auto"/>
              </w:divBdr>
            </w:div>
            <w:div w:id="1714697443">
              <w:marLeft w:val="0"/>
              <w:marRight w:val="0"/>
              <w:marTop w:val="0"/>
              <w:marBottom w:val="0"/>
              <w:divBdr>
                <w:top w:val="none" w:sz="0" w:space="0" w:color="auto"/>
                <w:left w:val="none" w:sz="0" w:space="0" w:color="auto"/>
                <w:bottom w:val="none" w:sz="0" w:space="0" w:color="auto"/>
                <w:right w:val="none" w:sz="0" w:space="0" w:color="auto"/>
              </w:divBdr>
            </w:div>
            <w:div w:id="218591653">
              <w:marLeft w:val="0"/>
              <w:marRight w:val="0"/>
              <w:marTop w:val="0"/>
              <w:marBottom w:val="0"/>
              <w:divBdr>
                <w:top w:val="none" w:sz="0" w:space="0" w:color="auto"/>
                <w:left w:val="none" w:sz="0" w:space="0" w:color="auto"/>
                <w:bottom w:val="none" w:sz="0" w:space="0" w:color="auto"/>
                <w:right w:val="none" w:sz="0" w:space="0" w:color="auto"/>
              </w:divBdr>
            </w:div>
            <w:div w:id="385377379">
              <w:marLeft w:val="0"/>
              <w:marRight w:val="0"/>
              <w:marTop w:val="0"/>
              <w:marBottom w:val="0"/>
              <w:divBdr>
                <w:top w:val="none" w:sz="0" w:space="0" w:color="auto"/>
                <w:left w:val="none" w:sz="0" w:space="0" w:color="auto"/>
                <w:bottom w:val="none" w:sz="0" w:space="0" w:color="auto"/>
                <w:right w:val="none" w:sz="0" w:space="0" w:color="auto"/>
              </w:divBdr>
            </w:div>
            <w:div w:id="1111244463">
              <w:marLeft w:val="0"/>
              <w:marRight w:val="0"/>
              <w:marTop w:val="0"/>
              <w:marBottom w:val="0"/>
              <w:divBdr>
                <w:top w:val="none" w:sz="0" w:space="0" w:color="auto"/>
                <w:left w:val="none" w:sz="0" w:space="0" w:color="auto"/>
                <w:bottom w:val="none" w:sz="0" w:space="0" w:color="auto"/>
                <w:right w:val="none" w:sz="0" w:space="0" w:color="auto"/>
              </w:divBdr>
            </w:div>
            <w:div w:id="1712996956">
              <w:marLeft w:val="0"/>
              <w:marRight w:val="0"/>
              <w:marTop w:val="0"/>
              <w:marBottom w:val="0"/>
              <w:divBdr>
                <w:top w:val="none" w:sz="0" w:space="0" w:color="auto"/>
                <w:left w:val="none" w:sz="0" w:space="0" w:color="auto"/>
                <w:bottom w:val="none" w:sz="0" w:space="0" w:color="auto"/>
                <w:right w:val="none" w:sz="0" w:space="0" w:color="auto"/>
              </w:divBdr>
            </w:div>
            <w:div w:id="1459641785">
              <w:marLeft w:val="0"/>
              <w:marRight w:val="0"/>
              <w:marTop w:val="0"/>
              <w:marBottom w:val="0"/>
              <w:divBdr>
                <w:top w:val="none" w:sz="0" w:space="0" w:color="auto"/>
                <w:left w:val="none" w:sz="0" w:space="0" w:color="auto"/>
                <w:bottom w:val="none" w:sz="0" w:space="0" w:color="auto"/>
                <w:right w:val="none" w:sz="0" w:space="0" w:color="auto"/>
              </w:divBdr>
            </w:div>
            <w:div w:id="431048506">
              <w:marLeft w:val="0"/>
              <w:marRight w:val="0"/>
              <w:marTop w:val="0"/>
              <w:marBottom w:val="0"/>
              <w:divBdr>
                <w:top w:val="none" w:sz="0" w:space="0" w:color="auto"/>
                <w:left w:val="none" w:sz="0" w:space="0" w:color="auto"/>
                <w:bottom w:val="none" w:sz="0" w:space="0" w:color="auto"/>
                <w:right w:val="none" w:sz="0" w:space="0" w:color="auto"/>
              </w:divBdr>
            </w:div>
            <w:div w:id="186719837">
              <w:marLeft w:val="0"/>
              <w:marRight w:val="0"/>
              <w:marTop w:val="0"/>
              <w:marBottom w:val="0"/>
              <w:divBdr>
                <w:top w:val="none" w:sz="0" w:space="0" w:color="auto"/>
                <w:left w:val="none" w:sz="0" w:space="0" w:color="auto"/>
                <w:bottom w:val="none" w:sz="0" w:space="0" w:color="auto"/>
                <w:right w:val="none" w:sz="0" w:space="0" w:color="auto"/>
              </w:divBdr>
            </w:div>
            <w:div w:id="1470903591">
              <w:marLeft w:val="0"/>
              <w:marRight w:val="0"/>
              <w:marTop w:val="0"/>
              <w:marBottom w:val="0"/>
              <w:divBdr>
                <w:top w:val="none" w:sz="0" w:space="0" w:color="auto"/>
                <w:left w:val="none" w:sz="0" w:space="0" w:color="auto"/>
                <w:bottom w:val="none" w:sz="0" w:space="0" w:color="auto"/>
                <w:right w:val="none" w:sz="0" w:space="0" w:color="auto"/>
              </w:divBdr>
            </w:div>
            <w:div w:id="507603654">
              <w:marLeft w:val="0"/>
              <w:marRight w:val="0"/>
              <w:marTop w:val="0"/>
              <w:marBottom w:val="0"/>
              <w:divBdr>
                <w:top w:val="none" w:sz="0" w:space="0" w:color="auto"/>
                <w:left w:val="none" w:sz="0" w:space="0" w:color="auto"/>
                <w:bottom w:val="none" w:sz="0" w:space="0" w:color="auto"/>
                <w:right w:val="none" w:sz="0" w:space="0" w:color="auto"/>
              </w:divBdr>
            </w:div>
          </w:divsChild>
        </w:div>
        <w:div w:id="335038055">
          <w:marLeft w:val="0"/>
          <w:marRight w:val="0"/>
          <w:marTop w:val="0"/>
          <w:marBottom w:val="0"/>
          <w:divBdr>
            <w:top w:val="none" w:sz="0" w:space="0" w:color="auto"/>
            <w:left w:val="none" w:sz="0" w:space="0" w:color="auto"/>
            <w:bottom w:val="none" w:sz="0" w:space="0" w:color="auto"/>
            <w:right w:val="none" w:sz="0" w:space="0" w:color="auto"/>
          </w:divBdr>
        </w:div>
        <w:div w:id="1829128624">
          <w:marLeft w:val="0"/>
          <w:marRight w:val="0"/>
          <w:marTop w:val="0"/>
          <w:marBottom w:val="0"/>
          <w:divBdr>
            <w:top w:val="none" w:sz="0" w:space="0" w:color="auto"/>
            <w:left w:val="none" w:sz="0" w:space="0" w:color="auto"/>
            <w:bottom w:val="none" w:sz="0" w:space="0" w:color="auto"/>
            <w:right w:val="none" w:sz="0" w:space="0" w:color="auto"/>
          </w:divBdr>
        </w:div>
        <w:div w:id="333802054">
          <w:marLeft w:val="0"/>
          <w:marRight w:val="0"/>
          <w:marTop w:val="0"/>
          <w:marBottom w:val="0"/>
          <w:divBdr>
            <w:top w:val="none" w:sz="0" w:space="0" w:color="auto"/>
            <w:left w:val="none" w:sz="0" w:space="0" w:color="auto"/>
            <w:bottom w:val="none" w:sz="0" w:space="0" w:color="auto"/>
            <w:right w:val="none" w:sz="0" w:space="0" w:color="auto"/>
          </w:divBdr>
        </w:div>
        <w:div w:id="704597147">
          <w:marLeft w:val="0"/>
          <w:marRight w:val="0"/>
          <w:marTop w:val="0"/>
          <w:marBottom w:val="0"/>
          <w:divBdr>
            <w:top w:val="none" w:sz="0" w:space="0" w:color="auto"/>
            <w:left w:val="none" w:sz="0" w:space="0" w:color="auto"/>
            <w:bottom w:val="none" w:sz="0" w:space="0" w:color="auto"/>
            <w:right w:val="none" w:sz="0" w:space="0" w:color="auto"/>
          </w:divBdr>
        </w:div>
        <w:div w:id="2045520120">
          <w:marLeft w:val="0"/>
          <w:marRight w:val="0"/>
          <w:marTop w:val="0"/>
          <w:marBottom w:val="0"/>
          <w:divBdr>
            <w:top w:val="none" w:sz="0" w:space="0" w:color="auto"/>
            <w:left w:val="none" w:sz="0" w:space="0" w:color="auto"/>
            <w:bottom w:val="none" w:sz="0" w:space="0" w:color="auto"/>
            <w:right w:val="none" w:sz="0" w:space="0" w:color="auto"/>
          </w:divBdr>
        </w:div>
        <w:div w:id="1016469589">
          <w:marLeft w:val="0"/>
          <w:marRight w:val="0"/>
          <w:marTop w:val="0"/>
          <w:marBottom w:val="0"/>
          <w:divBdr>
            <w:top w:val="none" w:sz="0" w:space="0" w:color="auto"/>
            <w:left w:val="none" w:sz="0" w:space="0" w:color="auto"/>
            <w:bottom w:val="none" w:sz="0" w:space="0" w:color="auto"/>
            <w:right w:val="none" w:sz="0" w:space="0" w:color="auto"/>
          </w:divBdr>
        </w:div>
        <w:div w:id="358627612">
          <w:marLeft w:val="0"/>
          <w:marRight w:val="0"/>
          <w:marTop w:val="0"/>
          <w:marBottom w:val="0"/>
          <w:divBdr>
            <w:top w:val="none" w:sz="0" w:space="0" w:color="auto"/>
            <w:left w:val="none" w:sz="0" w:space="0" w:color="auto"/>
            <w:bottom w:val="none" w:sz="0" w:space="0" w:color="auto"/>
            <w:right w:val="none" w:sz="0" w:space="0" w:color="auto"/>
          </w:divBdr>
        </w:div>
        <w:div w:id="1957759099">
          <w:marLeft w:val="0"/>
          <w:marRight w:val="0"/>
          <w:marTop w:val="0"/>
          <w:marBottom w:val="0"/>
          <w:divBdr>
            <w:top w:val="none" w:sz="0" w:space="0" w:color="auto"/>
            <w:left w:val="none" w:sz="0" w:space="0" w:color="auto"/>
            <w:bottom w:val="none" w:sz="0" w:space="0" w:color="auto"/>
            <w:right w:val="none" w:sz="0" w:space="0" w:color="auto"/>
          </w:divBdr>
        </w:div>
        <w:div w:id="1548026753">
          <w:marLeft w:val="0"/>
          <w:marRight w:val="0"/>
          <w:marTop w:val="0"/>
          <w:marBottom w:val="0"/>
          <w:divBdr>
            <w:top w:val="none" w:sz="0" w:space="0" w:color="auto"/>
            <w:left w:val="none" w:sz="0" w:space="0" w:color="auto"/>
            <w:bottom w:val="none" w:sz="0" w:space="0" w:color="auto"/>
            <w:right w:val="none" w:sz="0" w:space="0" w:color="auto"/>
          </w:divBdr>
        </w:div>
        <w:div w:id="2118674826">
          <w:marLeft w:val="0"/>
          <w:marRight w:val="0"/>
          <w:marTop w:val="0"/>
          <w:marBottom w:val="0"/>
          <w:divBdr>
            <w:top w:val="none" w:sz="0" w:space="0" w:color="auto"/>
            <w:left w:val="none" w:sz="0" w:space="0" w:color="auto"/>
            <w:bottom w:val="none" w:sz="0" w:space="0" w:color="auto"/>
            <w:right w:val="none" w:sz="0" w:space="0" w:color="auto"/>
          </w:divBdr>
        </w:div>
        <w:div w:id="28074292">
          <w:marLeft w:val="0"/>
          <w:marRight w:val="0"/>
          <w:marTop w:val="0"/>
          <w:marBottom w:val="0"/>
          <w:divBdr>
            <w:top w:val="none" w:sz="0" w:space="0" w:color="auto"/>
            <w:left w:val="none" w:sz="0" w:space="0" w:color="auto"/>
            <w:bottom w:val="none" w:sz="0" w:space="0" w:color="auto"/>
            <w:right w:val="none" w:sz="0" w:space="0" w:color="auto"/>
          </w:divBdr>
        </w:div>
        <w:div w:id="626397862">
          <w:marLeft w:val="0"/>
          <w:marRight w:val="0"/>
          <w:marTop w:val="0"/>
          <w:marBottom w:val="0"/>
          <w:divBdr>
            <w:top w:val="none" w:sz="0" w:space="0" w:color="auto"/>
            <w:left w:val="none" w:sz="0" w:space="0" w:color="auto"/>
            <w:bottom w:val="none" w:sz="0" w:space="0" w:color="auto"/>
            <w:right w:val="none" w:sz="0" w:space="0" w:color="auto"/>
          </w:divBdr>
        </w:div>
        <w:div w:id="2125885728">
          <w:marLeft w:val="0"/>
          <w:marRight w:val="0"/>
          <w:marTop w:val="0"/>
          <w:marBottom w:val="0"/>
          <w:divBdr>
            <w:top w:val="none" w:sz="0" w:space="0" w:color="auto"/>
            <w:left w:val="none" w:sz="0" w:space="0" w:color="auto"/>
            <w:bottom w:val="none" w:sz="0" w:space="0" w:color="auto"/>
            <w:right w:val="none" w:sz="0" w:space="0" w:color="auto"/>
          </w:divBdr>
        </w:div>
        <w:div w:id="326401450">
          <w:marLeft w:val="0"/>
          <w:marRight w:val="0"/>
          <w:marTop w:val="0"/>
          <w:marBottom w:val="0"/>
          <w:divBdr>
            <w:top w:val="none" w:sz="0" w:space="0" w:color="auto"/>
            <w:left w:val="none" w:sz="0" w:space="0" w:color="auto"/>
            <w:bottom w:val="none" w:sz="0" w:space="0" w:color="auto"/>
            <w:right w:val="none" w:sz="0" w:space="0" w:color="auto"/>
          </w:divBdr>
        </w:div>
        <w:div w:id="442772077">
          <w:marLeft w:val="0"/>
          <w:marRight w:val="0"/>
          <w:marTop w:val="0"/>
          <w:marBottom w:val="0"/>
          <w:divBdr>
            <w:top w:val="none" w:sz="0" w:space="0" w:color="auto"/>
            <w:left w:val="none" w:sz="0" w:space="0" w:color="auto"/>
            <w:bottom w:val="none" w:sz="0" w:space="0" w:color="auto"/>
            <w:right w:val="none" w:sz="0" w:space="0" w:color="auto"/>
          </w:divBdr>
        </w:div>
        <w:div w:id="459373689">
          <w:marLeft w:val="0"/>
          <w:marRight w:val="0"/>
          <w:marTop w:val="0"/>
          <w:marBottom w:val="0"/>
          <w:divBdr>
            <w:top w:val="none" w:sz="0" w:space="0" w:color="auto"/>
            <w:left w:val="none" w:sz="0" w:space="0" w:color="auto"/>
            <w:bottom w:val="none" w:sz="0" w:space="0" w:color="auto"/>
            <w:right w:val="none" w:sz="0" w:space="0" w:color="auto"/>
          </w:divBdr>
        </w:div>
        <w:div w:id="1275553427">
          <w:marLeft w:val="0"/>
          <w:marRight w:val="0"/>
          <w:marTop w:val="0"/>
          <w:marBottom w:val="0"/>
          <w:divBdr>
            <w:top w:val="none" w:sz="0" w:space="0" w:color="auto"/>
            <w:left w:val="none" w:sz="0" w:space="0" w:color="auto"/>
            <w:bottom w:val="none" w:sz="0" w:space="0" w:color="auto"/>
            <w:right w:val="none" w:sz="0" w:space="0" w:color="auto"/>
          </w:divBdr>
        </w:div>
        <w:div w:id="1276017069">
          <w:marLeft w:val="0"/>
          <w:marRight w:val="0"/>
          <w:marTop w:val="0"/>
          <w:marBottom w:val="0"/>
          <w:divBdr>
            <w:top w:val="none" w:sz="0" w:space="0" w:color="auto"/>
            <w:left w:val="none" w:sz="0" w:space="0" w:color="auto"/>
            <w:bottom w:val="none" w:sz="0" w:space="0" w:color="auto"/>
            <w:right w:val="none" w:sz="0" w:space="0" w:color="auto"/>
          </w:divBdr>
        </w:div>
        <w:div w:id="260795818">
          <w:marLeft w:val="0"/>
          <w:marRight w:val="0"/>
          <w:marTop w:val="0"/>
          <w:marBottom w:val="0"/>
          <w:divBdr>
            <w:top w:val="none" w:sz="0" w:space="0" w:color="auto"/>
            <w:left w:val="none" w:sz="0" w:space="0" w:color="auto"/>
            <w:bottom w:val="none" w:sz="0" w:space="0" w:color="auto"/>
            <w:right w:val="none" w:sz="0" w:space="0" w:color="auto"/>
          </w:divBdr>
        </w:div>
        <w:div w:id="969290079">
          <w:marLeft w:val="0"/>
          <w:marRight w:val="0"/>
          <w:marTop w:val="0"/>
          <w:marBottom w:val="0"/>
          <w:divBdr>
            <w:top w:val="none" w:sz="0" w:space="0" w:color="auto"/>
            <w:left w:val="none" w:sz="0" w:space="0" w:color="auto"/>
            <w:bottom w:val="none" w:sz="0" w:space="0" w:color="auto"/>
            <w:right w:val="none" w:sz="0" w:space="0" w:color="auto"/>
          </w:divBdr>
        </w:div>
        <w:div w:id="364210758">
          <w:marLeft w:val="0"/>
          <w:marRight w:val="0"/>
          <w:marTop w:val="0"/>
          <w:marBottom w:val="0"/>
          <w:divBdr>
            <w:top w:val="none" w:sz="0" w:space="0" w:color="auto"/>
            <w:left w:val="none" w:sz="0" w:space="0" w:color="auto"/>
            <w:bottom w:val="none" w:sz="0" w:space="0" w:color="auto"/>
            <w:right w:val="none" w:sz="0" w:space="0" w:color="auto"/>
          </w:divBdr>
        </w:div>
        <w:div w:id="796266502">
          <w:marLeft w:val="0"/>
          <w:marRight w:val="0"/>
          <w:marTop w:val="0"/>
          <w:marBottom w:val="0"/>
          <w:divBdr>
            <w:top w:val="none" w:sz="0" w:space="0" w:color="auto"/>
            <w:left w:val="none" w:sz="0" w:space="0" w:color="auto"/>
            <w:bottom w:val="none" w:sz="0" w:space="0" w:color="auto"/>
            <w:right w:val="none" w:sz="0" w:space="0" w:color="auto"/>
          </w:divBdr>
        </w:div>
        <w:div w:id="955912323">
          <w:marLeft w:val="0"/>
          <w:marRight w:val="0"/>
          <w:marTop w:val="0"/>
          <w:marBottom w:val="0"/>
          <w:divBdr>
            <w:top w:val="none" w:sz="0" w:space="0" w:color="auto"/>
            <w:left w:val="none" w:sz="0" w:space="0" w:color="auto"/>
            <w:bottom w:val="none" w:sz="0" w:space="0" w:color="auto"/>
            <w:right w:val="none" w:sz="0" w:space="0" w:color="auto"/>
          </w:divBdr>
        </w:div>
        <w:div w:id="21789543">
          <w:marLeft w:val="0"/>
          <w:marRight w:val="0"/>
          <w:marTop w:val="0"/>
          <w:marBottom w:val="0"/>
          <w:divBdr>
            <w:top w:val="none" w:sz="0" w:space="0" w:color="auto"/>
            <w:left w:val="none" w:sz="0" w:space="0" w:color="auto"/>
            <w:bottom w:val="none" w:sz="0" w:space="0" w:color="auto"/>
            <w:right w:val="none" w:sz="0" w:space="0" w:color="auto"/>
          </w:divBdr>
        </w:div>
        <w:div w:id="1189484160">
          <w:marLeft w:val="0"/>
          <w:marRight w:val="0"/>
          <w:marTop w:val="0"/>
          <w:marBottom w:val="0"/>
          <w:divBdr>
            <w:top w:val="none" w:sz="0" w:space="0" w:color="auto"/>
            <w:left w:val="none" w:sz="0" w:space="0" w:color="auto"/>
            <w:bottom w:val="none" w:sz="0" w:space="0" w:color="auto"/>
            <w:right w:val="none" w:sz="0" w:space="0" w:color="auto"/>
          </w:divBdr>
        </w:div>
        <w:div w:id="766659033">
          <w:marLeft w:val="0"/>
          <w:marRight w:val="0"/>
          <w:marTop w:val="0"/>
          <w:marBottom w:val="0"/>
          <w:divBdr>
            <w:top w:val="none" w:sz="0" w:space="0" w:color="auto"/>
            <w:left w:val="none" w:sz="0" w:space="0" w:color="auto"/>
            <w:bottom w:val="none" w:sz="0" w:space="0" w:color="auto"/>
            <w:right w:val="none" w:sz="0" w:space="0" w:color="auto"/>
          </w:divBdr>
        </w:div>
        <w:div w:id="779836057">
          <w:marLeft w:val="0"/>
          <w:marRight w:val="0"/>
          <w:marTop w:val="0"/>
          <w:marBottom w:val="0"/>
          <w:divBdr>
            <w:top w:val="none" w:sz="0" w:space="0" w:color="auto"/>
            <w:left w:val="none" w:sz="0" w:space="0" w:color="auto"/>
            <w:bottom w:val="none" w:sz="0" w:space="0" w:color="auto"/>
            <w:right w:val="none" w:sz="0" w:space="0" w:color="auto"/>
          </w:divBdr>
        </w:div>
        <w:div w:id="1311057242">
          <w:marLeft w:val="0"/>
          <w:marRight w:val="0"/>
          <w:marTop w:val="0"/>
          <w:marBottom w:val="0"/>
          <w:divBdr>
            <w:top w:val="none" w:sz="0" w:space="0" w:color="auto"/>
            <w:left w:val="none" w:sz="0" w:space="0" w:color="auto"/>
            <w:bottom w:val="none" w:sz="0" w:space="0" w:color="auto"/>
            <w:right w:val="none" w:sz="0" w:space="0" w:color="auto"/>
          </w:divBdr>
        </w:div>
        <w:div w:id="180821292">
          <w:marLeft w:val="0"/>
          <w:marRight w:val="0"/>
          <w:marTop w:val="0"/>
          <w:marBottom w:val="0"/>
          <w:divBdr>
            <w:top w:val="none" w:sz="0" w:space="0" w:color="auto"/>
            <w:left w:val="none" w:sz="0" w:space="0" w:color="auto"/>
            <w:bottom w:val="none" w:sz="0" w:space="0" w:color="auto"/>
            <w:right w:val="none" w:sz="0" w:space="0" w:color="auto"/>
          </w:divBdr>
        </w:div>
        <w:div w:id="909467174">
          <w:marLeft w:val="0"/>
          <w:marRight w:val="0"/>
          <w:marTop w:val="0"/>
          <w:marBottom w:val="0"/>
          <w:divBdr>
            <w:top w:val="none" w:sz="0" w:space="0" w:color="auto"/>
            <w:left w:val="none" w:sz="0" w:space="0" w:color="auto"/>
            <w:bottom w:val="none" w:sz="0" w:space="0" w:color="auto"/>
            <w:right w:val="none" w:sz="0" w:space="0" w:color="auto"/>
          </w:divBdr>
        </w:div>
        <w:div w:id="159391541">
          <w:marLeft w:val="0"/>
          <w:marRight w:val="0"/>
          <w:marTop w:val="0"/>
          <w:marBottom w:val="0"/>
          <w:divBdr>
            <w:top w:val="none" w:sz="0" w:space="0" w:color="auto"/>
            <w:left w:val="none" w:sz="0" w:space="0" w:color="auto"/>
            <w:bottom w:val="none" w:sz="0" w:space="0" w:color="auto"/>
            <w:right w:val="none" w:sz="0" w:space="0" w:color="auto"/>
          </w:divBdr>
        </w:div>
        <w:div w:id="1422943813">
          <w:marLeft w:val="0"/>
          <w:marRight w:val="0"/>
          <w:marTop w:val="0"/>
          <w:marBottom w:val="0"/>
          <w:divBdr>
            <w:top w:val="none" w:sz="0" w:space="0" w:color="auto"/>
            <w:left w:val="none" w:sz="0" w:space="0" w:color="auto"/>
            <w:bottom w:val="none" w:sz="0" w:space="0" w:color="auto"/>
            <w:right w:val="none" w:sz="0" w:space="0" w:color="auto"/>
          </w:divBdr>
        </w:div>
        <w:div w:id="220871494">
          <w:marLeft w:val="0"/>
          <w:marRight w:val="0"/>
          <w:marTop w:val="0"/>
          <w:marBottom w:val="0"/>
          <w:divBdr>
            <w:top w:val="none" w:sz="0" w:space="0" w:color="auto"/>
            <w:left w:val="none" w:sz="0" w:space="0" w:color="auto"/>
            <w:bottom w:val="none" w:sz="0" w:space="0" w:color="auto"/>
            <w:right w:val="none" w:sz="0" w:space="0" w:color="auto"/>
          </w:divBdr>
        </w:div>
      </w:divsChild>
    </w:div>
    <w:div w:id="68504724">
      <w:bodyDiv w:val="1"/>
      <w:marLeft w:val="0"/>
      <w:marRight w:val="0"/>
      <w:marTop w:val="0"/>
      <w:marBottom w:val="0"/>
      <w:divBdr>
        <w:top w:val="none" w:sz="0" w:space="0" w:color="auto"/>
        <w:left w:val="none" w:sz="0" w:space="0" w:color="auto"/>
        <w:bottom w:val="none" w:sz="0" w:space="0" w:color="auto"/>
        <w:right w:val="none" w:sz="0" w:space="0" w:color="auto"/>
      </w:divBdr>
      <w:divsChild>
        <w:div w:id="1796291023">
          <w:marLeft w:val="0"/>
          <w:marRight w:val="0"/>
          <w:marTop w:val="0"/>
          <w:marBottom w:val="0"/>
          <w:divBdr>
            <w:top w:val="none" w:sz="0" w:space="0" w:color="auto"/>
            <w:left w:val="none" w:sz="0" w:space="0" w:color="auto"/>
            <w:bottom w:val="none" w:sz="0" w:space="0" w:color="auto"/>
            <w:right w:val="none" w:sz="0" w:space="0" w:color="auto"/>
          </w:divBdr>
          <w:divsChild>
            <w:div w:id="1143738771">
              <w:marLeft w:val="0"/>
              <w:marRight w:val="0"/>
              <w:marTop w:val="0"/>
              <w:marBottom w:val="0"/>
              <w:divBdr>
                <w:top w:val="none" w:sz="0" w:space="0" w:color="auto"/>
                <w:left w:val="none" w:sz="0" w:space="0" w:color="auto"/>
                <w:bottom w:val="none" w:sz="0" w:space="0" w:color="auto"/>
                <w:right w:val="none" w:sz="0" w:space="0" w:color="auto"/>
              </w:divBdr>
            </w:div>
            <w:div w:id="1078214362">
              <w:marLeft w:val="0"/>
              <w:marRight w:val="0"/>
              <w:marTop w:val="0"/>
              <w:marBottom w:val="0"/>
              <w:divBdr>
                <w:top w:val="none" w:sz="0" w:space="0" w:color="auto"/>
                <w:left w:val="none" w:sz="0" w:space="0" w:color="auto"/>
                <w:bottom w:val="none" w:sz="0" w:space="0" w:color="auto"/>
                <w:right w:val="none" w:sz="0" w:space="0" w:color="auto"/>
              </w:divBdr>
            </w:div>
            <w:div w:id="1429545140">
              <w:marLeft w:val="0"/>
              <w:marRight w:val="0"/>
              <w:marTop w:val="0"/>
              <w:marBottom w:val="0"/>
              <w:divBdr>
                <w:top w:val="none" w:sz="0" w:space="0" w:color="auto"/>
                <w:left w:val="none" w:sz="0" w:space="0" w:color="auto"/>
                <w:bottom w:val="none" w:sz="0" w:space="0" w:color="auto"/>
                <w:right w:val="none" w:sz="0" w:space="0" w:color="auto"/>
              </w:divBdr>
            </w:div>
            <w:div w:id="794328449">
              <w:marLeft w:val="0"/>
              <w:marRight w:val="0"/>
              <w:marTop w:val="0"/>
              <w:marBottom w:val="0"/>
              <w:divBdr>
                <w:top w:val="none" w:sz="0" w:space="0" w:color="auto"/>
                <w:left w:val="none" w:sz="0" w:space="0" w:color="auto"/>
                <w:bottom w:val="none" w:sz="0" w:space="0" w:color="auto"/>
                <w:right w:val="none" w:sz="0" w:space="0" w:color="auto"/>
              </w:divBdr>
            </w:div>
            <w:div w:id="1729986124">
              <w:marLeft w:val="0"/>
              <w:marRight w:val="0"/>
              <w:marTop w:val="0"/>
              <w:marBottom w:val="0"/>
              <w:divBdr>
                <w:top w:val="none" w:sz="0" w:space="0" w:color="auto"/>
                <w:left w:val="none" w:sz="0" w:space="0" w:color="auto"/>
                <w:bottom w:val="none" w:sz="0" w:space="0" w:color="auto"/>
                <w:right w:val="none" w:sz="0" w:space="0" w:color="auto"/>
              </w:divBdr>
            </w:div>
            <w:div w:id="1598169136">
              <w:marLeft w:val="0"/>
              <w:marRight w:val="0"/>
              <w:marTop w:val="0"/>
              <w:marBottom w:val="0"/>
              <w:divBdr>
                <w:top w:val="none" w:sz="0" w:space="0" w:color="auto"/>
                <w:left w:val="none" w:sz="0" w:space="0" w:color="auto"/>
                <w:bottom w:val="none" w:sz="0" w:space="0" w:color="auto"/>
                <w:right w:val="none" w:sz="0" w:space="0" w:color="auto"/>
              </w:divBdr>
            </w:div>
            <w:div w:id="1384603054">
              <w:marLeft w:val="0"/>
              <w:marRight w:val="0"/>
              <w:marTop w:val="0"/>
              <w:marBottom w:val="0"/>
              <w:divBdr>
                <w:top w:val="none" w:sz="0" w:space="0" w:color="auto"/>
                <w:left w:val="none" w:sz="0" w:space="0" w:color="auto"/>
                <w:bottom w:val="none" w:sz="0" w:space="0" w:color="auto"/>
                <w:right w:val="none" w:sz="0" w:space="0" w:color="auto"/>
              </w:divBdr>
            </w:div>
            <w:div w:id="776757948">
              <w:marLeft w:val="0"/>
              <w:marRight w:val="0"/>
              <w:marTop w:val="0"/>
              <w:marBottom w:val="0"/>
              <w:divBdr>
                <w:top w:val="none" w:sz="0" w:space="0" w:color="auto"/>
                <w:left w:val="none" w:sz="0" w:space="0" w:color="auto"/>
                <w:bottom w:val="none" w:sz="0" w:space="0" w:color="auto"/>
                <w:right w:val="none" w:sz="0" w:space="0" w:color="auto"/>
              </w:divBdr>
            </w:div>
            <w:div w:id="1179001470">
              <w:marLeft w:val="0"/>
              <w:marRight w:val="0"/>
              <w:marTop w:val="0"/>
              <w:marBottom w:val="0"/>
              <w:divBdr>
                <w:top w:val="none" w:sz="0" w:space="0" w:color="auto"/>
                <w:left w:val="none" w:sz="0" w:space="0" w:color="auto"/>
                <w:bottom w:val="none" w:sz="0" w:space="0" w:color="auto"/>
                <w:right w:val="none" w:sz="0" w:space="0" w:color="auto"/>
              </w:divBdr>
            </w:div>
            <w:div w:id="1072779646">
              <w:marLeft w:val="0"/>
              <w:marRight w:val="0"/>
              <w:marTop w:val="0"/>
              <w:marBottom w:val="0"/>
              <w:divBdr>
                <w:top w:val="none" w:sz="0" w:space="0" w:color="auto"/>
                <w:left w:val="none" w:sz="0" w:space="0" w:color="auto"/>
                <w:bottom w:val="none" w:sz="0" w:space="0" w:color="auto"/>
                <w:right w:val="none" w:sz="0" w:space="0" w:color="auto"/>
              </w:divBdr>
            </w:div>
            <w:div w:id="1819686737">
              <w:marLeft w:val="0"/>
              <w:marRight w:val="0"/>
              <w:marTop w:val="0"/>
              <w:marBottom w:val="0"/>
              <w:divBdr>
                <w:top w:val="none" w:sz="0" w:space="0" w:color="auto"/>
                <w:left w:val="none" w:sz="0" w:space="0" w:color="auto"/>
                <w:bottom w:val="none" w:sz="0" w:space="0" w:color="auto"/>
                <w:right w:val="none" w:sz="0" w:space="0" w:color="auto"/>
              </w:divBdr>
            </w:div>
            <w:div w:id="1024478206">
              <w:marLeft w:val="0"/>
              <w:marRight w:val="0"/>
              <w:marTop w:val="0"/>
              <w:marBottom w:val="0"/>
              <w:divBdr>
                <w:top w:val="none" w:sz="0" w:space="0" w:color="auto"/>
                <w:left w:val="none" w:sz="0" w:space="0" w:color="auto"/>
                <w:bottom w:val="none" w:sz="0" w:space="0" w:color="auto"/>
                <w:right w:val="none" w:sz="0" w:space="0" w:color="auto"/>
              </w:divBdr>
            </w:div>
            <w:div w:id="2073457981">
              <w:marLeft w:val="0"/>
              <w:marRight w:val="0"/>
              <w:marTop w:val="0"/>
              <w:marBottom w:val="0"/>
              <w:divBdr>
                <w:top w:val="none" w:sz="0" w:space="0" w:color="auto"/>
                <w:left w:val="none" w:sz="0" w:space="0" w:color="auto"/>
                <w:bottom w:val="none" w:sz="0" w:space="0" w:color="auto"/>
                <w:right w:val="none" w:sz="0" w:space="0" w:color="auto"/>
              </w:divBdr>
            </w:div>
            <w:div w:id="1209534327">
              <w:marLeft w:val="0"/>
              <w:marRight w:val="0"/>
              <w:marTop w:val="0"/>
              <w:marBottom w:val="0"/>
              <w:divBdr>
                <w:top w:val="none" w:sz="0" w:space="0" w:color="auto"/>
                <w:left w:val="none" w:sz="0" w:space="0" w:color="auto"/>
                <w:bottom w:val="none" w:sz="0" w:space="0" w:color="auto"/>
                <w:right w:val="none" w:sz="0" w:space="0" w:color="auto"/>
              </w:divBdr>
            </w:div>
            <w:div w:id="458644026">
              <w:marLeft w:val="0"/>
              <w:marRight w:val="0"/>
              <w:marTop w:val="0"/>
              <w:marBottom w:val="0"/>
              <w:divBdr>
                <w:top w:val="none" w:sz="0" w:space="0" w:color="auto"/>
                <w:left w:val="none" w:sz="0" w:space="0" w:color="auto"/>
                <w:bottom w:val="none" w:sz="0" w:space="0" w:color="auto"/>
                <w:right w:val="none" w:sz="0" w:space="0" w:color="auto"/>
              </w:divBdr>
            </w:div>
            <w:div w:id="293759101">
              <w:marLeft w:val="0"/>
              <w:marRight w:val="0"/>
              <w:marTop w:val="0"/>
              <w:marBottom w:val="0"/>
              <w:divBdr>
                <w:top w:val="none" w:sz="0" w:space="0" w:color="auto"/>
                <w:left w:val="none" w:sz="0" w:space="0" w:color="auto"/>
                <w:bottom w:val="none" w:sz="0" w:space="0" w:color="auto"/>
                <w:right w:val="none" w:sz="0" w:space="0" w:color="auto"/>
              </w:divBdr>
            </w:div>
            <w:div w:id="799956554">
              <w:marLeft w:val="0"/>
              <w:marRight w:val="0"/>
              <w:marTop w:val="0"/>
              <w:marBottom w:val="0"/>
              <w:divBdr>
                <w:top w:val="none" w:sz="0" w:space="0" w:color="auto"/>
                <w:left w:val="none" w:sz="0" w:space="0" w:color="auto"/>
                <w:bottom w:val="none" w:sz="0" w:space="0" w:color="auto"/>
                <w:right w:val="none" w:sz="0" w:space="0" w:color="auto"/>
              </w:divBdr>
            </w:div>
            <w:div w:id="1793477085">
              <w:marLeft w:val="0"/>
              <w:marRight w:val="0"/>
              <w:marTop w:val="0"/>
              <w:marBottom w:val="0"/>
              <w:divBdr>
                <w:top w:val="none" w:sz="0" w:space="0" w:color="auto"/>
                <w:left w:val="none" w:sz="0" w:space="0" w:color="auto"/>
                <w:bottom w:val="none" w:sz="0" w:space="0" w:color="auto"/>
                <w:right w:val="none" w:sz="0" w:space="0" w:color="auto"/>
              </w:divBdr>
            </w:div>
            <w:div w:id="999770824">
              <w:marLeft w:val="0"/>
              <w:marRight w:val="0"/>
              <w:marTop w:val="0"/>
              <w:marBottom w:val="0"/>
              <w:divBdr>
                <w:top w:val="none" w:sz="0" w:space="0" w:color="auto"/>
                <w:left w:val="none" w:sz="0" w:space="0" w:color="auto"/>
                <w:bottom w:val="none" w:sz="0" w:space="0" w:color="auto"/>
                <w:right w:val="none" w:sz="0" w:space="0" w:color="auto"/>
              </w:divBdr>
            </w:div>
          </w:divsChild>
        </w:div>
        <w:div w:id="1788234679">
          <w:marLeft w:val="0"/>
          <w:marRight w:val="0"/>
          <w:marTop w:val="0"/>
          <w:marBottom w:val="0"/>
          <w:divBdr>
            <w:top w:val="none" w:sz="0" w:space="0" w:color="auto"/>
            <w:left w:val="none" w:sz="0" w:space="0" w:color="auto"/>
            <w:bottom w:val="none" w:sz="0" w:space="0" w:color="auto"/>
            <w:right w:val="none" w:sz="0" w:space="0" w:color="auto"/>
          </w:divBdr>
          <w:divsChild>
            <w:div w:id="786387115">
              <w:marLeft w:val="0"/>
              <w:marRight w:val="0"/>
              <w:marTop w:val="0"/>
              <w:marBottom w:val="0"/>
              <w:divBdr>
                <w:top w:val="none" w:sz="0" w:space="0" w:color="auto"/>
                <w:left w:val="none" w:sz="0" w:space="0" w:color="auto"/>
                <w:bottom w:val="none" w:sz="0" w:space="0" w:color="auto"/>
                <w:right w:val="none" w:sz="0" w:space="0" w:color="auto"/>
              </w:divBdr>
            </w:div>
            <w:div w:id="1129975538">
              <w:marLeft w:val="0"/>
              <w:marRight w:val="0"/>
              <w:marTop w:val="0"/>
              <w:marBottom w:val="0"/>
              <w:divBdr>
                <w:top w:val="none" w:sz="0" w:space="0" w:color="auto"/>
                <w:left w:val="none" w:sz="0" w:space="0" w:color="auto"/>
                <w:bottom w:val="none" w:sz="0" w:space="0" w:color="auto"/>
                <w:right w:val="none" w:sz="0" w:space="0" w:color="auto"/>
              </w:divBdr>
            </w:div>
            <w:div w:id="1789734451">
              <w:marLeft w:val="0"/>
              <w:marRight w:val="0"/>
              <w:marTop w:val="0"/>
              <w:marBottom w:val="0"/>
              <w:divBdr>
                <w:top w:val="none" w:sz="0" w:space="0" w:color="auto"/>
                <w:left w:val="none" w:sz="0" w:space="0" w:color="auto"/>
                <w:bottom w:val="none" w:sz="0" w:space="0" w:color="auto"/>
                <w:right w:val="none" w:sz="0" w:space="0" w:color="auto"/>
              </w:divBdr>
            </w:div>
            <w:div w:id="2053847020">
              <w:marLeft w:val="0"/>
              <w:marRight w:val="0"/>
              <w:marTop w:val="0"/>
              <w:marBottom w:val="0"/>
              <w:divBdr>
                <w:top w:val="none" w:sz="0" w:space="0" w:color="auto"/>
                <w:left w:val="none" w:sz="0" w:space="0" w:color="auto"/>
                <w:bottom w:val="none" w:sz="0" w:space="0" w:color="auto"/>
                <w:right w:val="none" w:sz="0" w:space="0" w:color="auto"/>
              </w:divBdr>
            </w:div>
          </w:divsChild>
        </w:div>
        <w:div w:id="475293712">
          <w:marLeft w:val="0"/>
          <w:marRight w:val="0"/>
          <w:marTop w:val="0"/>
          <w:marBottom w:val="0"/>
          <w:divBdr>
            <w:top w:val="none" w:sz="0" w:space="0" w:color="auto"/>
            <w:left w:val="none" w:sz="0" w:space="0" w:color="auto"/>
            <w:bottom w:val="none" w:sz="0" w:space="0" w:color="auto"/>
            <w:right w:val="none" w:sz="0" w:space="0" w:color="auto"/>
          </w:divBdr>
          <w:divsChild>
            <w:div w:id="1769696621">
              <w:marLeft w:val="-75"/>
              <w:marRight w:val="0"/>
              <w:marTop w:val="30"/>
              <w:marBottom w:val="30"/>
              <w:divBdr>
                <w:top w:val="none" w:sz="0" w:space="0" w:color="auto"/>
                <w:left w:val="none" w:sz="0" w:space="0" w:color="auto"/>
                <w:bottom w:val="none" w:sz="0" w:space="0" w:color="auto"/>
                <w:right w:val="none" w:sz="0" w:space="0" w:color="auto"/>
              </w:divBdr>
              <w:divsChild>
                <w:div w:id="1583444248">
                  <w:marLeft w:val="0"/>
                  <w:marRight w:val="0"/>
                  <w:marTop w:val="0"/>
                  <w:marBottom w:val="0"/>
                  <w:divBdr>
                    <w:top w:val="none" w:sz="0" w:space="0" w:color="auto"/>
                    <w:left w:val="none" w:sz="0" w:space="0" w:color="auto"/>
                    <w:bottom w:val="none" w:sz="0" w:space="0" w:color="auto"/>
                    <w:right w:val="none" w:sz="0" w:space="0" w:color="auto"/>
                  </w:divBdr>
                  <w:divsChild>
                    <w:div w:id="1334256525">
                      <w:marLeft w:val="0"/>
                      <w:marRight w:val="0"/>
                      <w:marTop w:val="0"/>
                      <w:marBottom w:val="0"/>
                      <w:divBdr>
                        <w:top w:val="none" w:sz="0" w:space="0" w:color="auto"/>
                        <w:left w:val="none" w:sz="0" w:space="0" w:color="auto"/>
                        <w:bottom w:val="none" w:sz="0" w:space="0" w:color="auto"/>
                        <w:right w:val="none" w:sz="0" w:space="0" w:color="auto"/>
                      </w:divBdr>
                    </w:div>
                  </w:divsChild>
                </w:div>
                <w:div w:id="2026394115">
                  <w:marLeft w:val="0"/>
                  <w:marRight w:val="0"/>
                  <w:marTop w:val="0"/>
                  <w:marBottom w:val="0"/>
                  <w:divBdr>
                    <w:top w:val="none" w:sz="0" w:space="0" w:color="auto"/>
                    <w:left w:val="none" w:sz="0" w:space="0" w:color="auto"/>
                    <w:bottom w:val="none" w:sz="0" w:space="0" w:color="auto"/>
                    <w:right w:val="none" w:sz="0" w:space="0" w:color="auto"/>
                  </w:divBdr>
                  <w:divsChild>
                    <w:div w:id="10647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6523">
          <w:marLeft w:val="0"/>
          <w:marRight w:val="0"/>
          <w:marTop w:val="0"/>
          <w:marBottom w:val="0"/>
          <w:divBdr>
            <w:top w:val="none" w:sz="0" w:space="0" w:color="auto"/>
            <w:left w:val="none" w:sz="0" w:space="0" w:color="auto"/>
            <w:bottom w:val="none" w:sz="0" w:space="0" w:color="auto"/>
            <w:right w:val="none" w:sz="0" w:space="0" w:color="auto"/>
          </w:divBdr>
          <w:divsChild>
            <w:div w:id="1258831236">
              <w:marLeft w:val="0"/>
              <w:marRight w:val="0"/>
              <w:marTop w:val="0"/>
              <w:marBottom w:val="0"/>
              <w:divBdr>
                <w:top w:val="none" w:sz="0" w:space="0" w:color="auto"/>
                <w:left w:val="none" w:sz="0" w:space="0" w:color="auto"/>
                <w:bottom w:val="none" w:sz="0" w:space="0" w:color="auto"/>
                <w:right w:val="none" w:sz="0" w:space="0" w:color="auto"/>
              </w:divBdr>
            </w:div>
            <w:div w:id="2107997621">
              <w:marLeft w:val="0"/>
              <w:marRight w:val="0"/>
              <w:marTop w:val="0"/>
              <w:marBottom w:val="0"/>
              <w:divBdr>
                <w:top w:val="none" w:sz="0" w:space="0" w:color="auto"/>
                <w:left w:val="none" w:sz="0" w:space="0" w:color="auto"/>
                <w:bottom w:val="none" w:sz="0" w:space="0" w:color="auto"/>
                <w:right w:val="none" w:sz="0" w:space="0" w:color="auto"/>
              </w:divBdr>
            </w:div>
            <w:div w:id="845250087">
              <w:marLeft w:val="0"/>
              <w:marRight w:val="0"/>
              <w:marTop w:val="0"/>
              <w:marBottom w:val="0"/>
              <w:divBdr>
                <w:top w:val="none" w:sz="0" w:space="0" w:color="auto"/>
                <w:left w:val="none" w:sz="0" w:space="0" w:color="auto"/>
                <w:bottom w:val="none" w:sz="0" w:space="0" w:color="auto"/>
                <w:right w:val="none" w:sz="0" w:space="0" w:color="auto"/>
              </w:divBdr>
            </w:div>
            <w:div w:id="1134451180">
              <w:marLeft w:val="0"/>
              <w:marRight w:val="0"/>
              <w:marTop w:val="0"/>
              <w:marBottom w:val="0"/>
              <w:divBdr>
                <w:top w:val="none" w:sz="0" w:space="0" w:color="auto"/>
                <w:left w:val="none" w:sz="0" w:space="0" w:color="auto"/>
                <w:bottom w:val="none" w:sz="0" w:space="0" w:color="auto"/>
                <w:right w:val="none" w:sz="0" w:space="0" w:color="auto"/>
              </w:divBdr>
            </w:div>
            <w:div w:id="1310280197">
              <w:marLeft w:val="0"/>
              <w:marRight w:val="0"/>
              <w:marTop w:val="0"/>
              <w:marBottom w:val="0"/>
              <w:divBdr>
                <w:top w:val="none" w:sz="0" w:space="0" w:color="auto"/>
                <w:left w:val="none" w:sz="0" w:space="0" w:color="auto"/>
                <w:bottom w:val="none" w:sz="0" w:space="0" w:color="auto"/>
                <w:right w:val="none" w:sz="0" w:space="0" w:color="auto"/>
              </w:divBdr>
            </w:div>
            <w:div w:id="1338769508">
              <w:marLeft w:val="0"/>
              <w:marRight w:val="0"/>
              <w:marTop w:val="0"/>
              <w:marBottom w:val="0"/>
              <w:divBdr>
                <w:top w:val="none" w:sz="0" w:space="0" w:color="auto"/>
                <w:left w:val="none" w:sz="0" w:space="0" w:color="auto"/>
                <w:bottom w:val="none" w:sz="0" w:space="0" w:color="auto"/>
                <w:right w:val="none" w:sz="0" w:space="0" w:color="auto"/>
              </w:divBdr>
            </w:div>
            <w:div w:id="305013519">
              <w:marLeft w:val="0"/>
              <w:marRight w:val="0"/>
              <w:marTop w:val="0"/>
              <w:marBottom w:val="0"/>
              <w:divBdr>
                <w:top w:val="none" w:sz="0" w:space="0" w:color="auto"/>
                <w:left w:val="none" w:sz="0" w:space="0" w:color="auto"/>
                <w:bottom w:val="none" w:sz="0" w:space="0" w:color="auto"/>
                <w:right w:val="none" w:sz="0" w:space="0" w:color="auto"/>
              </w:divBdr>
            </w:div>
            <w:div w:id="2054579501">
              <w:marLeft w:val="0"/>
              <w:marRight w:val="0"/>
              <w:marTop w:val="0"/>
              <w:marBottom w:val="0"/>
              <w:divBdr>
                <w:top w:val="none" w:sz="0" w:space="0" w:color="auto"/>
                <w:left w:val="none" w:sz="0" w:space="0" w:color="auto"/>
                <w:bottom w:val="none" w:sz="0" w:space="0" w:color="auto"/>
                <w:right w:val="none" w:sz="0" w:space="0" w:color="auto"/>
              </w:divBdr>
            </w:div>
            <w:div w:id="105975114">
              <w:marLeft w:val="0"/>
              <w:marRight w:val="0"/>
              <w:marTop w:val="0"/>
              <w:marBottom w:val="0"/>
              <w:divBdr>
                <w:top w:val="none" w:sz="0" w:space="0" w:color="auto"/>
                <w:left w:val="none" w:sz="0" w:space="0" w:color="auto"/>
                <w:bottom w:val="none" w:sz="0" w:space="0" w:color="auto"/>
                <w:right w:val="none" w:sz="0" w:space="0" w:color="auto"/>
              </w:divBdr>
            </w:div>
            <w:div w:id="810950705">
              <w:marLeft w:val="0"/>
              <w:marRight w:val="0"/>
              <w:marTop w:val="0"/>
              <w:marBottom w:val="0"/>
              <w:divBdr>
                <w:top w:val="none" w:sz="0" w:space="0" w:color="auto"/>
                <w:left w:val="none" w:sz="0" w:space="0" w:color="auto"/>
                <w:bottom w:val="none" w:sz="0" w:space="0" w:color="auto"/>
                <w:right w:val="none" w:sz="0" w:space="0" w:color="auto"/>
              </w:divBdr>
            </w:div>
            <w:div w:id="1073623607">
              <w:marLeft w:val="0"/>
              <w:marRight w:val="0"/>
              <w:marTop w:val="0"/>
              <w:marBottom w:val="0"/>
              <w:divBdr>
                <w:top w:val="none" w:sz="0" w:space="0" w:color="auto"/>
                <w:left w:val="none" w:sz="0" w:space="0" w:color="auto"/>
                <w:bottom w:val="none" w:sz="0" w:space="0" w:color="auto"/>
                <w:right w:val="none" w:sz="0" w:space="0" w:color="auto"/>
              </w:divBdr>
            </w:div>
            <w:div w:id="1999649367">
              <w:marLeft w:val="0"/>
              <w:marRight w:val="0"/>
              <w:marTop w:val="0"/>
              <w:marBottom w:val="0"/>
              <w:divBdr>
                <w:top w:val="none" w:sz="0" w:space="0" w:color="auto"/>
                <w:left w:val="none" w:sz="0" w:space="0" w:color="auto"/>
                <w:bottom w:val="none" w:sz="0" w:space="0" w:color="auto"/>
                <w:right w:val="none" w:sz="0" w:space="0" w:color="auto"/>
              </w:divBdr>
            </w:div>
            <w:div w:id="1105350338">
              <w:marLeft w:val="0"/>
              <w:marRight w:val="0"/>
              <w:marTop w:val="0"/>
              <w:marBottom w:val="0"/>
              <w:divBdr>
                <w:top w:val="none" w:sz="0" w:space="0" w:color="auto"/>
                <w:left w:val="none" w:sz="0" w:space="0" w:color="auto"/>
                <w:bottom w:val="none" w:sz="0" w:space="0" w:color="auto"/>
                <w:right w:val="none" w:sz="0" w:space="0" w:color="auto"/>
              </w:divBdr>
            </w:div>
            <w:div w:id="94980300">
              <w:marLeft w:val="0"/>
              <w:marRight w:val="0"/>
              <w:marTop w:val="0"/>
              <w:marBottom w:val="0"/>
              <w:divBdr>
                <w:top w:val="none" w:sz="0" w:space="0" w:color="auto"/>
                <w:left w:val="none" w:sz="0" w:space="0" w:color="auto"/>
                <w:bottom w:val="none" w:sz="0" w:space="0" w:color="auto"/>
                <w:right w:val="none" w:sz="0" w:space="0" w:color="auto"/>
              </w:divBdr>
            </w:div>
            <w:div w:id="1460031700">
              <w:marLeft w:val="0"/>
              <w:marRight w:val="0"/>
              <w:marTop w:val="0"/>
              <w:marBottom w:val="0"/>
              <w:divBdr>
                <w:top w:val="none" w:sz="0" w:space="0" w:color="auto"/>
                <w:left w:val="none" w:sz="0" w:space="0" w:color="auto"/>
                <w:bottom w:val="none" w:sz="0" w:space="0" w:color="auto"/>
                <w:right w:val="none" w:sz="0" w:space="0" w:color="auto"/>
              </w:divBdr>
            </w:div>
            <w:div w:id="1845784491">
              <w:marLeft w:val="0"/>
              <w:marRight w:val="0"/>
              <w:marTop w:val="0"/>
              <w:marBottom w:val="0"/>
              <w:divBdr>
                <w:top w:val="none" w:sz="0" w:space="0" w:color="auto"/>
                <w:left w:val="none" w:sz="0" w:space="0" w:color="auto"/>
                <w:bottom w:val="none" w:sz="0" w:space="0" w:color="auto"/>
                <w:right w:val="none" w:sz="0" w:space="0" w:color="auto"/>
              </w:divBdr>
            </w:div>
            <w:div w:id="494301859">
              <w:marLeft w:val="0"/>
              <w:marRight w:val="0"/>
              <w:marTop w:val="0"/>
              <w:marBottom w:val="0"/>
              <w:divBdr>
                <w:top w:val="none" w:sz="0" w:space="0" w:color="auto"/>
                <w:left w:val="none" w:sz="0" w:space="0" w:color="auto"/>
                <w:bottom w:val="none" w:sz="0" w:space="0" w:color="auto"/>
                <w:right w:val="none" w:sz="0" w:space="0" w:color="auto"/>
              </w:divBdr>
            </w:div>
            <w:div w:id="2007394249">
              <w:marLeft w:val="0"/>
              <w:marRight w:val="0"/>
              <w:marTop w:val="0"/>
              <w:marBottom w:val="0"/>
              <w:divBdr>
                <w:top w:val="none" w:sz="0" w:space="0" w:color="auto"/>
                <w:left w:val="none" w:sz="0" w:space="0" w:color="auto"/>
                <w:bottom w:val="none" w:sz="0" w:space="0" w:color="auto"/>
                <w:right w:val="none" w:sz="0" w:space="0" w:color="auto"/>
              </w:divBdr>
            </w:div>
            <w:div w:id="1003514166">
              <w:marLeft w:val="0"/>
              <w:marRight w:val="0"/>
              <w:marTop w:val="0"/>
              <w:marBottom w:val="0"/>
              <w:divBdr>
                <w:top w:val="none" w:sz="0" w:space="0" w:color="auto"/>
                <w:left w:val="none" w:sz="0" w:space="0" w:color="auto"/>
                <w:bottom w:val="none" w:sz="0" w:space="0" w:color="auto"/>
                <w:right w:val="none" w:sz="0" w:space="0" w:color="auto"/>
              </w:divBdr>
            </w:div>
            <w:div w:id="1822579747">
              <w:marLeft w:val="0"/>
              <w:marRight w:val="0"/>
              <w:marTop w:val="0"/>
              <w:marBottom w:val="0"/>
              <w:divBdr>
                <w:top w:val="none" w:sz="0" w:space="0" w:color="auto"/>
                <w:left w:val="none" w:sz="0" w:space="0" w:color="auto"/>
                <w:bottom w:val="none" w:sz="0" w:space="0" w:color="auto"/>
                <w:right w:val="none" w:sz="0" w:space="0" w:color="auto"/>
              </w:divBdr>
            </w:div>
          </w:divsChild>
        </w:div>
        <w:div w:id="1714887579">
          <w:marLeft w:val="0"/>
          <w:marRight w:val="0"/>
          <w:marTop w:val="0"/>
          <w:marBottom w:val="0"/>
          <w:divBdr>
            <w:top w:val="none" w:sz="0" w:space="0" w:color="auto"/>
            <w:left w:val="none" w:sz="0" w:space="0" w:color="auto"/>
            <w:bottom w:val="none" w:sz="0" w:space="0" w:color="auto"/>
            <w:right w:val="none" w:sz="0" w:space="0" w:color="auto"/>
          </w:divBdr>
          <w:divsChild>
            <w:div w:id="401949109">
              <w:marLeft w:val="0"/>
              <w:marRight w:val="0"/>
              <w:marTop w:val="0"/>
              <w:marBottom w:val="0"/>
              <w:divBdr>
                <w:top w:val="none" w:sz="0" w:space="0" w:color="auto"/>
                <w:left w:val="none" w:sz="0" w:space="0" w:color="auto"/>
                <w:bottom w:val="none" w:sz="0" w:space="0" w:color="auto"/>
                <w:right w:val="none" w:sz="0" w:space="0" w:color="auto"/>
              </w:divBdr>
            </w:div>
            <w:div w:id="1278374039">
              <w:marLeft w:val="0"/>
              <w:marRight w:val="0"/>
              <w:marTop w:val="0"/>
              <w:marBottom w:val="0"/>
              <w:divBdr>
                <w:top w:val="none" w:sz="0" w:space="0" w:color="auto"/>
                <w:left w:val="none" w:sz="0" w:space="0" w:color="auto"/>
                <w:bottom w:val="none" w:sz="0" w:space="0" w:color="auto"/>
                <w:right w:val="none" w:sz="0" w:space="0" w:color="auto"/>
              </w:divBdr>
            </w:div>
            <w:div w:id="1794010865">
              <w:marLeft w:val="0"/>
              <w:marRight w:val="0"/>
              <w:marTop w:val="0"/>
              <w:marBottom w:val="0"/>
              <w:divBdr>
                <w:top w:val="none" w:sz="0" w:space="0" w:color="auto"/>
                <w:left w:val="none" w:sz="0" w:space="0" w:color="auto"/>
                <w:bottom w:val="none" w:sz="0" w:space="0" w:color="auto"/>
                <w:right w:val="none" w:sz="0" w:space="0" w:color="auto"/>
              </w:divBdr>
            </w:div>
            <w:div w:id="1079979835">
              <w:marLeft w:val="0"/>
              <w:marRight w:val="0"/>
              <w:marTop w:val="0"/>
              <w:marBottom w:val="0"/>
              <w:divBdr>
                <w:top w:val="none" w:sz="0" w:space="0" w:color="auto"/>
                <w:left w:val="none" w:sz="0" w:space="0" w:color="auto"/>
                <w:bottom w:val="none" w:sz="0" w:space="0" w:color="auto"/>
                <w:right w:val="none" w:sz="0" w:space="0" w:color="auto"/>
              </w:divBdr>
            </w:div>
            <w:div w:id="1914854851">
              <w:marLeft w:val="0"/>
              <w:marRight w:val="0"/>
              <w:marTop w:val="0"/>
              <w:marBottom w:val="0"/>
              <w:divBdr>
                <w:top w:val="none" w:sz="0" w:space="0" w:color="auto"/>
                <w:left w:val="none" w:sz="0" w:space="0" w:color="auto"/>
                <w:bottom w:val="none" w:sz="0" w:space="0" w:color="auto"/>
                <w:right w:val="none" w:sz="0" w:space="0" w:color="auto"/>
              </w:divBdr>
            </w:div>
            <w:div w:id="435178877">
              <w:marLeft w:val="0"/>
              <w:marRight w:val="0"/>
              <w:marTop w:val="0"/>
              <w:marBottom w:val="0"/>
              <w:divBdr>
                <w:top w:val="none" w:sz="0" w:space="0" w:color="auto"/>
                <w:left w:val="none" w:sz="0" w:space="0" w:color="auto"/>
                <w:bottom w:val="none" w:sz="0" w:space="0" w:color="auto"/>
                <w:right w:val="none" w:sz="0" w:space="0" w:color="auto"/>
              </w:divBdr>
            </w:div>
            <w:div w:id="1707369970">
              <w:marLeft w:val="0"/>
              <w:marRight w:val="0"/>
              <w:marTop w:val="0"/>
              <w:marBottom w:val="0"/>
              <w:divBdr>
                <w:top w:val="none" w:sz="0" w:space="0" w:color="auto"/>
                <w:left w:val="none" w:sz="0" w:space="0" w:color="auto"/>
                <w:bottom w:val="none" w:sz="0" w:space="0" w:color="auto"/>
                <w:right w:val="none" w:sz="0" w:space="0" w:color="auto"/>
              </w:divBdr>
            </w:div>
            <w:div w:id="1158880182">
              <w:marLeft w:val="0"/>
              <w:marRight w:val="0"/>
              <w:marTop w:val="0"/>
              <w:marBottom w:val="0"/>
              <w:divBdr>
                <w:top w:val="none" w:sz="0" w:space="0" w:color="auto"/>
                <w:left w:val="none" w:sz="0" w:space="0" w:color="auto"/>
                <w:bottom w:val="none" w:sz="0" w:space="0" w:color="auto"/>
                <w:right w:val="none" w:sz="0" w:space="0" w:color="auto"/>
              </w:divBdr>
            </w:div>
            <w:div w:id="2055427247">
              <w:marLeft w:val="0"/>
              <w:marRight w:val="0"/>
              <w:marTop w:val="0"/>
              <w:marBottom w:val="0"/>
              <w:divBdr>
                <w:top w:val="none" w:sz="0" w:space="0" w:color="auto"/>
                <w:left w:val="none" w:sz="0" w:space="0" w:color="auto"/>
                <w:bottom w:val="none" w:sz="0" w:space="0" w:color="auto"/>
                <w:right w:val="none" w:sz="0" w:space="0" w:color="auto"/>
              </w:divBdr>
            </w:div>
            <w:div w:id="1482887472">
              <w:marLeft w:val="0"/>
              <w:marRight w:val="0"/>
              <w:marTop w:val="0"/>
              <w:marBottom w:val="0"/>
              <w:divBdr>
                <w:top w:val="none" w:sz="0" w:space="0" w:color="auto"/>
                <w:left w:val="none" w:sz="0" w:space="0" w:color="auto"/>
                <w:bottom w:val="none" w:sz="0" w:space="0" w:color="auto"/>
                <w:right w:val="none" w:sz="0" w:space="0" w:color="auto"/>
              </w:divBdr>
            </w:div>
            <w:div w:id="710149927">
              <w:marLeft w:val="0"/>
              <w:marRight w:val="0"/>
              <w:marTop w:val="0"/>
              <w:marBottom w:val="0"/>
              <w:divBdr>
                <w:top w:val="none" w:sz="0" w:space="0" w:color="auto"/>
                <w:left w:val="none" w:sz="0" w:space="0" w:color="auto"/>
                <w:bottom w:val="none" w:sz="0" w:space="0" w:color="auto"/>
                <w:right w:val="none" w:sz="0" w:space="0" w:color="auto"/>
              </w:divBdr>
            </w:div>
            <w:div w:id="660475471">
              <w:marLeft w:val="0"/>
              <w:marRight w:val="0"/>
              <w:marTop w:val="0"/>
              <w:marBottom w:val="0"/>
              <w:divBdr>
                <w:top w:val="none" w:sz="0" w:space="0" w:color="auto"/>
                <w:left w:val="none" w:sz="0" w:space="0" w:color="auto"/>
                <w:bottom w:val="none" w:sz="0" w:space="0" w:color="auto"/>
                <w:right w:val="none" w:sz="0" w:space="0" w:color="auto"/>
              </w:divBdr>
            </w:div>
            <w:div w:id="473969">
              <w:marLeft w:val="0"/>
              <w:marRight w:val="0"/>
              <w:marTop w:val="0"/>
              <w:marBottom w:val="0"/>
              <w:divBdr>
                <w:top w:val="none" w:sz="0" w:space="0" w:color="auto"/>
                <w:left w:val="none" w:sz="0" w:space="0" w:color="auto"/>
                <w:bottom w:val="none" w:sz="0" w:space="0" w:color="auto"/>
                <w:right w:val="none" w:sz="0" w:space="0" w:color="auto"/>
              </w:divBdr>
            </w:div>
            <w:div w:id="1878932554">
              <w:marLeft w:val="0"/>
              <w:marRight w:val="0"/>
              <w:marTop w:val="0"/>
              <w:marBottom w:val="0"/>
              <w:divBdr>
                <w:top w:val="none" w:sz="0" w:space="0" w:color="auto"/>
                <w:left w:val="none" w:sz="0" w:space="0" w:color="auto"/>
                <w:bottom w:val="none" w:sz="0" w:space="0" w:color="auto"/>
                <w:right w:val="none" w:sz="0" w:space="0" w:color="auto"/>
              </w:divBdr>
            </w:div>
            <w:div w:id="222301013">
              <w:marLeft w:val="0"/>
              <w:marRight w:val="0"/>
              <w:marTop w:val="0"/>
              <w:marBottom w:val="0"/>
              <w:divBdr>
                <w:top w:val="none" w:sz="0" w:space="0" w:color="auto"/>
                <w:left w:val="none" w:sz="0" w:space="0" w:color="auto"/>
                <w:bottom w:val="none" w:sz="0" w:space="0" w:color="auto"/>
                <w:right w:val="none" w:sz="0" w:space="0" w:color="auto"/>
              </w:divBdr>
            </w:div>
            <w:div w:id="1486780927">
              <w:marLeft w:val="0"/>
              <w:marRight w:val="0"/>
              <w:marTop w:val="0"/>
              <w:marBottom w:val="0"/>
              <w:divBdr>
                <w:top w:val="none" w:sz="0" w:space="0" w:color="auto"/>
                <w:left w:val="none" w:sz="0" w:space="0" w:color="auto"/>
                <w:bottom w:val="none" w:sz="0" w:space="0" w:color="auto"/>
                <w:right w:val="none" w:sz="0" w:space="0" w:color="auto"/>
              </w:divBdr>
            </w:div>
            <w:div w:id="1600212527">
              <w:marLeft w:val="0"/>
              <w:marRight w:val="0"/>
              <w:marTop w:val="0"/>
              <w:marBottom w:val="0"/>
              <w:divBdr>
                <w:top w:val="none" w:sz="0" w:space="0" w:color="auto"/>
                <w:left w:val="none" w:sz="0" w:space="0" w:color="auto"/>
                <w:bottom w:val="none" w:sz="0" w:space="0" w:color="auto"/>
                <w:right w:val="none" w:sz="0" w:space="0" w:color="auto"/>
              </w:divBdr>
            </w:div>
            <w:div w:id="1983850732">
              <w:marLeft w:val="0"/>
              <w:marRight w:val="0"/>
              <w:marTop w:val="0"/>
              <w:marBottom w:val="0"/>
              <w:divBdr>
                <w:top w:val="none" w:sz="0" w:space="0" w:color="auto"/>
                <w:left w:val="none" w:sz="0" w:space="0" w:color="auto"/>
                <w:bottom w:val="none" w:sz="0" w:space="0" w:color="auto"/>
                <w:right w:val="none" w:sz="0" w:space="0" w:color="auto"/>
              </w:divBdr>
            </w:div>
            <w:div w:id="1856268038">
              <w:marLeft w:val="0"/>
              <w:marRight w:val="0"/>
              <w:marTop w:val="0"/>
              <w:marBottom w:val="0"/>
              <w:divBdr>
                <w:top w:val="none" w:sz="0" w:space="0" w:color="auto"/>
                <w:left w:val="none" w:sz="0" w:space="0" w:color="auto"/>
                <w:bottom w:val="none" w:sz="0" w:space="0" w:color="auto"/>
                <w:right w:val="none" w:sz="0" w:space="0" w:color="auto"/>
              </w:divBdr>
            </w:div>
            <w:div w:id="69886151">
              <w:marLeft w:val="0"/>
              <w:marRight w:val="0"/>
              <w:marTop w:val="0"/>
              <w:marBottom w:val="0"/>
              <w:divBdr>
                <w:top w:val="none" w:sz="0" w:space="0" w:color="auto"/>
                <w:left w:val="none" w:sz="0" w:space="0" w:color="auto"/>
                <w:bottom w:val="none" w:sz="0" w:space="0" w:color="auto"/>
                <w:right w:val="none" w:sz="0" w:space="0" w:color="auto"/>
              </w:divBdr>
            </w:div>
          </w:divsChild>
        </w:div>
        <w:div w:id="664867689">
          <w:marLeft w:val="0"/>
          <w:marRight w:val="0"/>
          <w:marTop w:val="0"/>
          <w:marBottom w:val="0"/>
          <w:divBdr>
            <w:top w:val="none" w:sz="0" w:space="0" w:color="auto"/>
            <w:left w:val="none" w:sz="0" w:space="0" w:color="auto"/>
            <w:bottom w:val="none" w:sz="0" w:space="0" w:color="auto"/>
            <w:right w:val="none" w:sz="0" w:space="0" w:color="auto"/>
          </w:divBdr>
        </w:div>
        <w:div w:id="1002274032">
          <w:marLeft w:val="0"/>
          <w:marRight w:val="0"/>
          <w:marTop w:val="0"/>
          <w:marBottom w:val="0"/>
          <w:divBdr>
            <w:top w:val="none" w:sz="0" w:space="0" w:color="auto"/>
            <w:left w:val="none" w:sz="0" w:space="0" w:color="auto"/>
            <w:bottom w:val="none" w:sz="0" w:space="0" w:color="auto"/>
            <w:right w:val="none" w:sz="0" w:space="0" w:color="auto"/>
          </w:divBdr>
        </w:div>
        <w:div w:id="870261321">
          <w:marLeft w:val="0"/>
          <w:marRight w:val="0"/>
          <w:marTop w:val="0"/>
          <w:marBottom w:val="0"/>
          <w:divBdr>
            <w:top w:val="none" w:sz="0" w:space="0" w:color="auto"/>
            <w:left w:val="none" w:sz="0" w:space="0" w:color="auto"/>
            <w:bottom w:val="none" w:sz="0" w:space="0" w:color="auto"/>
            <w:right w:val="none" w:sz="0" w:space="0" w:color="auto"/>
          </w:divBdr>
        </w:div>
        <w:div w:id="1444226089">
          <w:marLeft w:val="0"/>
          <w:marRight w:val="0"/>
          <w:marTop w:val="0"/>
          <w:marBottom w:val="0"/>
          <w:divBdr>
            <w:top w:val="none" w:sz="0" w:space="0" w:color="auto"/>
            <w:left w:val="none" w:sz="0" w:space="0" w:color="auto"/>
            <w:bottom w:val="none" w:sz="0" w:space="0" w:color="auto"/>
            <w:right w:val="none" w:sz="0" w:space="0" w:color="auto"/>
          </w:divBdr>
        </w:div>
        <w:div w:id="1487476086">
          <w:marLeft w:val="0"/>
          <w:marRight w:val="0"/>
          <w:marTop w:val="0"/>
          <w:marBottom w:val="0"/>
          <w:divBdr>
            <w:top w:val="none" w:sz="0" w:space="0" w:color="auto"/>
            <w:left w:val="none" w:sz="0" w:space="0" w:color="auto"/>
            <w:bottom w:val="none" w:sz="0" w:space="0" w:color="auto"/>
            <w:right w:val="none" w:sz="0" w:space="0" w:color="auto"/>
          </w:divBdr>
        </w:div>
        <w:div w:id="1533952516">
          <w:marLeft w:val="0"/>
          <w:marRight w:val="0"/>
          <w:marTop w:val="0"/>
          <w:marBottom w:val="0"/>
          <w:divBdr>
            <w:top w:val="none" w:sz="0" w:space="0" w:color="auto"/>
            <w:left w:val="none" w:sz="0" w:space="0" w:color="auto"/>
            <w:bottom w:val="none" w:sz="0" w:space="0" w:color="auto"/>
            <w:right w:val="none" w:sz="0" w:space="0" w:color="auto"/>
          </w:divBdr>
        </w:div>
        <w:div w:id="811948186">
          <w:marLeft w:val="0"/>
          <w:marRight w:val="0"/>
          <w:marTop w:val="0"/>
          <w:marBottom w:val="0"/>
          <w:divBdr>
            <w:top w:val="none" w:sz="0" w:space="0" w:color="auto"/>
            <w:left w:val="none" w:sz="0" w:space="0" w:color="auto"/>
            <w:bottom w:val="none" w:sz="0" w:space="0" w:color="auto"/>
            <w:right w:val="none" w:sz="0" w:space="0" w:color="auto"/>
          </w:divBdr>
        </w:div>
        <w:div w:id="768696388">
          <w:marLeft w:val="0"/>
          <w:marRight w:val="0"/>
          <w:marTop w:val="0"/>
          <w:marBottom w:val="0"/>
          <w:divBdr>
            <w:top w:val="none" w:sz="0" w:space="0" w:color="auto"/>
            <w:left w:val="none" w:sz="0" w:space="0" w:color="auto"/>
            <w:bottom w:val="none" w:sz="0" w:space="0" w:color="auto"/>
            <w:right w:val="none" w:sz="0" w:space="0" w:color="auto"/>
          </w:divBdr>
        </w:div>
        <w:div w:id="1034766393">
          <w:marLeft w:val="0"/>
          <w:marRight w:val="0"/>
          <w:marTop w:val="0"/>
          <w:marBottom w:val="0"/>
          <w:divBdr>
            <w:top w:val="none" w:sz="0" w:space="0" w:color="auto"/>
            <w:left w:val="none" w:sz="0" w:space="0" w:color="auto"/>
            <w:bottom w:val="none" w:sz="0" w:space="0" w:color="auto"/>
            <w:right w:val="none" w:sz="0" w:space="0" w:color="auto"/>
          </w:divBdr>
        </w:div>
        <w:div w:id="1350835220">
          <w:marLeft w:val="0"/>
          <w:marRight w:val="0"/>
          <w:marTop w:val="0"/>
          <w:marBottom w:val="0"/>
          <w:divBdr>
            <w:top w:val="none" w:sz="0" w:space="0" w:color="auto"/>
            <w:left w:val="none" w:sz="0" w:space="0" w:color="auto"/>
            <w:bottom w:val="none" w:sz="0" w:space="0" w:color="auto"/>
            <w:right w:val="none" w:sz="0" w:space="0" w:color="auto"/>
          </w:divBdr>
        </w:div>
        <w:div w:id="753168027">
          <w:marLeft w:val="0"/>
          <w:marRight w:val="0"/>
          <w:marTop w:val="0"/>
          <w:marBottom w:val="0"/>
          <w:divBdr>
            <w:top w:val="none" w:sz="0" w:space="0" w:color="auto"/>
            <w:left w:val="none" w:sz="0" w:space="0" w:color="auto"/>
            <w:bottom w:val="none" w:sz="0" w:space="0" w:color="auto"/>
            <w:right w:val="none" w:sz="0" w:space="0" w:color="auto"/>
          </w:divBdr>
        </w:div>
        <w:div w:id="1250847513">
          <w:marLeft w:val="0"/>
          <w:marRight w:val="0"/>
          <w:marTop w:val="0"/>
          <w:marBottom w:val="0"/>
          <w:divBdr>
            <w:top w:val="none" w:sz="0" w:space="0" w:color="auto"/>
            <w:left w:val="none" w:sz="0" w:space="0" w:color="auto"/>
            <w:bottom w:val="none" w:sz="0" w:space="0" w:color="auto"/>
            <w:right w:val="none" w:sz="0" w:space="0" w:color="auto"/>
          </w:divBdr>
        </w:div>
        <w:div w:id="999115786">
          <w:marLeft w:val="0"/>
          <w:marRight w:val="0"/>
          <w:marTop w:val="0"/>
          <w:marBottom w:val="0"/>
          <w:divBdr>
            <w:top w:val="none" w:sz="0" w:space="0" w:color="auto"/>
            <w:left w:val="none" w:sz="0" w:space="0" w:color="auto"/>
            <w:bottom w:val="none" w:sz="0" w:space="0" w:color="auto"/>
            <w:right w:val="none" w:sz="0" w:space="0" w:color="auto"/>
          </w:divBdr>
        </w:div>
        <w:div w:id="835807067">
          <w:marLeft w:val="0"/>
          <w:marRight w:val="0"/>
          <w:marTop w:val="0"/>
          <w:marBottom w:val="0"/>
          <w:divBdr>
            <w:top w:val="none" w:sz="0" w:space="0" w:color="auto"/>
            <w:left w:val="none" w:sz="0" w:space="0" w:color="auto"/>
            <w:bottom w:val="none" w:sz="0" w:space="0" w:color="auto"/>
            <w:right w:val="none" w:sz="0" w:space="0" w:color="auto"/>
          </w:divBdr>
        </w:div>
        <w:div w:id="1195730947">
          <w:marLeft w:val="0"/>
          <w:marRight w:val="0"/>
          <w:marTop w:val="0"/>
          <w:marBottom w:val="0"/>
          <w:divBdr>
            <w:top w:val="none" w:sz="0" w:space="0" w:color="auto"/>
            <w:left w:val="none" w:sz="0" w:space="0" w:color="auto"/>
            <w:bottom w:val="none" w:sz="0" w:space="0" w:color="auto"/>
            <w:right w:val="none" w:sz="0" w:space="0" w:color="auto"/>
          </w:divBdr>
        </w:div>
        <w:div w:id="1862209092">
          <w:marLeft w:val="0"/>
          <w:marRight w:val="0"/>
          <w:marTop w:val="0"/>
          <w:marBottom w:val="0"/>
          <w:divBdr>
            <w:top w:val="none" w:sz="0" w:space="0" w:color="auto"/>
            <w:left w:val="none" w:sz="0" w:space="0" w:color="auto"/>
            <w:bottom w:val="none" w:sz="0" w:space="0" w:color="auto"/>
            <w:right w:val="none" w:sz="0" w:space="0" w:color="auto"/>
          </w:divBdr>
        </w:div>
        <w:div w:id="1674917489">
          <w:marLeft w:val="0"/>
          <w:marRight w:val="0"/>
          <w:marTop w:val="0"/>
          <w:marBottom w:val="0"/>
          <w:divBdr>
            <w:top w:val="none" w:sz="0" w:space="0" w:color="auto"/>
            <w:left w:val="none" w:sz="0" w:space="0" w:color="auto"/>
            <w:bottom w:val="none" w:sz="0" w:space="0" w:color="auto"/>
            <w:right w:val="none" w:sz="0" w:space="0" w:color="auto"/>
          </w:divBdr>
        </w:div>
        <w:div w:id="395012718">
          <w:marLeft w:val="0"/>
          <w:marRight w:val="0"/>
          <w:marTop w:val="0"/>
          <w:marBottom w:val="0"/>
          <w:divBdr>
            <w:top w:val="none" w:sz="0" w:space="0" w:color="auto"/>
            <w:left w:val="none" w:sz="0" w:space="0" w:color="auto"/>
            <w:bottom w:val="none" w:sz="0" w:space="0" w:color="auto"/>
            <w:right w:val="none" w:sz="0" w:space="0" w:color="auto"/>
          </w:divBdr>
        </w:div>
        <w:div w:id="530653126">
          <w:marLeft w:val="0"/>
          <w:marRight w:val="0"/>
          <w:marTop w:val="0"/>
          <w:marBottom w:val="0"/>
          <w:divBdr>
            <w:top w:val="none" w:sz="0" w:space="0" w:color="auto"/>
            <w:left w:val="none" w:sz="0" w:space="0" w:color="auto"/>
            <w:bottom w:val="none" w:sz="0" w:space="0" w:color="auto"/>
            <w:right w:val="none" w:sz="0" w:space="0" w:color="auto"/>
          </w:divBdr>
        </w:div>
        <w:div w:id="2013411942">
          <w:marLeft w:val="0"/>
          <w:marRight w:val="0"/>
          <w:marTop w:val="0"/>
          <w:marBottom w:val="0"/>
          <w:divBdr>
            <w:top w:val="none" w:sz="0" w:space="0" w:color="auto"/>
            <w:left w:val="none" w:sz="0" w:space="0" w:color="auto"/>
            <w:bottom w:val="none" w:sz="0" w:space="0" w:color="auto"/>
            <w:right w:val="none" w:sz="0" w:space="0" w:color="auto"/>
          </w:divBdr>
        </w:div>
        <w:div w:id="14118831">
          <w:marLeft w:val="0"/>
          <w:marRight w:val="0"/>
          <w:marTop w:val="0"/>
          <w:marBottom w:val="0"/>
          <w:divBdr>
            <w:top w:val="none" w:sz="0" w:space="0" w:color="auto"/>
            <w:left w:val="none" w:sz="0" w:space="0" w:color="auto"/>
            <w:bottom w:val="none" w:sz="0" w:space="0" w:color="auto"/>
            <w:right w:val="none" w:sz="0" w:space="0" w:color="auto"/>
          </w:divBdr>
        </w:div>
        <w:div w:id="1175849895">
          <w:marLeft w:val="0"/>
          <w:marRight w:val="0"/>
          <w:marTop w:val="0"/>
          <w:marBottom w:val="0"/>
          <w:divBdr>
            <w:top w:val="none" w:sz="0" w:space="0" w:color="auto"/>
            <w:left w:val="none" w:sz="0" w:space="0" w:color="auto"/>
            <w:bottom w:val="none" w:sz="0" w:space="0" w:color="auto"/>
            <w:right w:val="none" w:sz="0" w:space="0" w:color="auto"/>
          </w:divBdr>
        </w:div>
        <w:div w:id="2142839969">
          <w:marLeft w:val="0"/>
          <w:marRight w:val="0"/>
          <w:marTop w:val="0"/>
          <w:marBottom w:val="0"/>
          <w:divBdr>
            <w:top w:val="none" w:sz="0" w:space="0" w:color="auto"/>
            <w:left w:val="none" w:sz="0" w:space="0" w:color="auto"/>
            <w:bottom w:val="none" w:sz="0" w:space="0" w:color="auto"/>
            <w:right w:val="none" w:sz="0" w:space="0" w:color="auto"/>
          </w:divBdr>
        </w:div>
        <w:div w:id="1449620321">
          <w:marLeft w:val="0"/>
          <w:marRight w:val="0"/>
          <w:marTop w:val="0"/>
          <w:marBottom w:val="0"/>
          <w:divBdr>
            <w:top w:val="none" w:sz="0" w:space="0" w:color="auto"/>
            <w:left w:val="none" w:sz="0" w:space="0" w:color="auto"/>
            <w:bottom w:val="none" w:sz="0" w:space="0" w:color="auto"/>
            <w:right w:val="none" w:sz="0" w:space="0" w:color="auto"/>
          </w:divBdr>
        </w:div>
        <w:div w:id="205024402">
          <w:marLeft w:val="0"/>
          <w:marRight w:val="0"/>
          <w:marTop w:val="0"/>
          <w:marBottom w:val="0"/>
          <w:divBdr>
            <w:top w:val="none" w:sz="0" w:space="0" w:color="auto"/>
            <w:left w:val="none" w:sz="0" w:space="0" w:color="auto"/>
            <w:bottom w:val="none" w:sz="0" w:space="0" w:color="auto"/>
            <w:right w:val="none" w:sz="0" w:space="0" w:color="auto"/>
          </w:divBdr>
        </w:div>
        <w:div w:id="1069617940">
          <w:marLeft w:val="0"/>
          <w:marRight w:val="0"/>
          <w:marTop w:val="0"/>
          <w:marBottom w:val="0"/>
          <w:divBdr>
            <w:top w:val="none" w:sz="0" w:space="0" w:color="auto"/>
            <w:left w:val="none" w:sz="0" w:space="0" w:color="auto"/>
            <w:bottom w:val="none" w:sz="0" w:space="0" w:color="auto"/>
            <w:right w:val="none" w:sz="0" w:space="0" w:color="auto"/>
          </w:divBdr>
        </w:div>
        <w:div w:id="18816795">
          <w:marLeft w:val="0"/>
          <w:marRight w:val="0"/>
          <w:marTop w:val="0"/>
          <w:marBottom w:val="0"/>
          <w:divBdr>
            <w:top w:val="none" w:sz="0" w:space="0" w:color="auto"/>
            <w:left w:val="none" w:sz="0" w:space="0" w:color="auto"/>
            <w:bottom w:val="none" w:sz="0" w:space="0" w:color="auto"/>
            <w:right w:val="none" w:sz="0" w:space="0" w:color="auto"/>
          </w:divBdr>
        </w:div>
        <w:div w:id="1748266844">
          <w:marLeft w:val="0"/>
          <w:marRight w:val="0"/>
          <w:marTop w:val="0"/>
          <w:marBottom w:val="0"/>
          <w:divBdr>
            <w:top w:val="none" w:sz="0" w:space="0" w:color="auto"/>
            <w:left w:val="none" w:sz="0" w:space="0" w:color="auto"/>
            <w:bottom w:val="none" w:sz="0" w:space="0" w:color="auto"/>
            <w:right w:val="none" w:sz="0" w:space="0" w:color="auto"/>
          </w:divBdr>
        </w:div>
        <w:div w:id="1195536205">
          <w:marLeft w:val="0"/>
          <w:marRight w:val="0"/>
          <w:marTop w:val="0"/>
          <w:marBottom w:val="0"/>
          <w:divBdr>
            <w:top w:val="none" w:sz="0" w:space="0" w:color="auto"/>
            <w:left w:val="none" w:sz="0" w:space="0" w:color="auto"/>
            <w:bottom w:val="none" w:sz="0" w:space="0" w:color="auto"/>
            <w:right w:val="none" w:sz="0" w:space="0" w:color="auto"/>
          </w:divBdr>
        </w:div>
      </w:divsChild>
    </w:div>
    <w:div w:id="121657954">
      <w:bodyDiv w:val="1"/>
      <w:marLeft w:val="0"/>
      <w:marRight w:val="0"/>
      <w:marTop w:val="0"/>
      <w:marBottom w:val="0"/>
      <w:divBdr>
        <w:top w:val="none" w:sz="0" w:space="0" w:color="auto"/>
        <w:left w:val="none" w:sz="0" w:space="0" w:color="auto"/>
        <w:bottom w:val="none" w:sz="0" w:space="0" w:color="auto"/>
        <w:right w:val="none" w:sz="0" w:space="0" w:color="auto"/>
      </w:divBdr>
      <w:divsChild>
        <w:div w:id="392972562">
          <w:marLeft w:val="0"/>
          <w:marRight w:val="0"/>
          <w:marTop w:val="0"/>
          <w:marBottom w:val="0"/>
          <w:divBdr>
            <w:top w:val="none" w:sz="0" w:space="0" w:color="auto"/>
            <w:left w:val="none" w:sz="0" w:space="0" w:color="auto"/>
            <w:bottom w:val="none" w:sz="0" w:space="0" w:color="auto"/>
            <w:right w:val="none" w:sz="0" w:space="0" w:color="auto"/>
          </w:divBdr>
        </w:div>
        <w:div w:id="1358042144">
          <w:marLeft w:val="0"/>
          <w:marRight w:val="0"/>
          <w:marTop w:val="0"/>
          <w:marBottom w:val="0"/>
          <w:divBdr>
            <w:top w:val="none" w:sz="0" w:space="0" w:color="auto"/>
            <w:left w:val="none" w:sz="0" w:space="0" w:color="auto"/>
            <w:bottom w:val="none" w:sz="0" w:space="0" w:color="auto"/>
            <w:right w:val="none" w:sz="0" w:space="0" w:color="auto"/>
          </w:divBdr>
        </w:div>
        <w:div w:id="609817581">
          <w:marLeft w:val="0"/>
          <w:marRight w:val="0"/>
          <w:marTop w:val="0"/>
          <w:marBottom w:val="0"/>
          <w:divBdr>
            <w:top w:val="none" w:sz="0" w:space="0" w:color="auto"/>
            <w:left w:val="none" w:sz="0" w:space="0" w:color="auto"/>
            <w:bottom w:val="none" w:sz="0" w:space="0" w:color="auto"/>
            <w:right w:val="none" w:sz="0" w:space="0" w:color="auto"/>
          </w:divBdr>
        </w:div>
        <w:div w:id="148862738">
          <w:marLeft w:val="0"/>
          <w:marRight w:val="0"/>
          <w:marTop w:val="0"/>
          <w:marBottom w:val="0"/>
          <w:divBdr>
            <w:top w:val="none" w:sz="0" w:space="0" w:color="auto"/>
            <w:left w:val="none" w:sz="0" w:space="0" w:color="auto"/>
            <w:bottom w:val="none" w:sz="0" w:space="0" w:color="auto"/>
            <w:right w:val="none" w:sz="0" w:space="0" w:color="auto"/>
          </w:divBdr>
        </w:div>
        <w:div w:id="104740851">
          <w:marLeft w:val="0"/>
          <w:marRight w:val="0"/>
          <w:marTop w:val="0"/>
          <w:marBottom w:val="0"/>
          <w:divBdr>
            <w:top w:val="none" w:sz="0" w:space="0" w:color="auto"/>
            <w:left w:val="none" w:sz="0" w:space="0" w:color="auto"/>
            <w:bottom w:val="none" w:sz="0" w:space="0" w:color="auto"/>
            <w:right w:val="none" w:sz="0" w:space="0" w:color="auto"/>
          </w:divBdr>
        </w:div>
        <w:div w:id="2024089127">
          <w:marLeft w:val="0"/>
          <w:marRight w:val="0"/>
          <w:marTop w:val="0"/>
          <w:marBottom w:val="0"/>
          <w:divBdr>
            <w:top w:val="none" w:sz="0" w:space="0" w:color="auto"/>
            <w:left w:val="none" w:sz="0" w:space="0" w:color="auto"/>
            <w:bottom w:val="none" w:sz="0" w:space="0" w:color="auto"/>
            <w:right w:val="none" w:sz="0" w:space="0" w:color="auto"/>
          </w:divBdr>
        </w:div>
        <w:div w:id="900411806">
          <w:marLeft w:val="0"/>
          <w:marRight w:val="0"/>
          <w:marTop w:val="0"/>
          <w:marBottom w:val="0"/>
          <w:divBdr>
            <w:top w:val="none" w:sz="0" w:space="0" w:color="auto"/>
            <w:left w:val="none" w:sz="0" w:space="0" w:color="auto"/>
            <w:bottom w:val="none" w:sz="0" w:space="0" w:color="auto"/>
            <w:right w:val="none" w:sz="0" w:space="0" w:color="auto"/>
          </w:divBdr>
        </w:div>
        <w:div w:id="505561314">
          <w:marLeft w:val="0"/>
          <w:marRight w:val="0"/>
          <w:marTop w:val="0"/>
          <w:marBottom w:val="0"/>
          <w:divBdr>
            <w:top w:val="none" w:sz="0" w:space="0" w:color="auto"/>
            <w:left w:val="none" w:sz="0" w:space="0" w:color="auto"/>
            <w:bottom w:val="none" w:sz="0" w:space="0" w:color="auto"/>
            <w:right w:val="none" w:sz="0" w:space="0" w:color="auto"/>
          </w:divBdr>
        </w:div>
        <w:div w:id="926035643">
          <w:marLeft w:val="0"/>
          <w:marRight w:val="0"/>
          <w:marTop w:val="0"/>
          <w:marBottom w:val="0"/>
          <w:divBdr>
            <w:top w:val="none" w:sz="0" w:space="0" w:color="auto"/>
            <w:left w:val="none" w:sz="0" w:space="0" w:color="auto"/>
            <w:bottom w:val="none" w:sz="0" w:space="0" w:color="auto"/>
            <w:right w:val="none" w:sz="0" w:space="0" w:color="auto"/>
          </w:divBdr>
        </w:div>
        <w:div w:id="1390806885">
          <w:marLeft w:val="0"/>
          <w:marRight w:val="0"/>
          <w:marTop w:val="0"/>
          <w:marBottom w:val="0"/>
          <w:divBdr>
            <w:top w:val="none" w:sz="0" w:space="0" w:color="auto"/>
            <w:left w:val="none" w:sz="0" w:space="0" w:color="auto"/>
            <w:bottom w:val="none" w:sz="0" w:space="0" w:color="auto"/>
            <w:right w:val="none" w:sz="0" w:space="0" w:color="auto"/>
          </w:divBdr>
        </w:div>
        <w:div w:id="949358727">
          <w:marLeft w:val="0"/>
          <w:marRight w:val="0"/>
          <w:marTop w:val="0"/>
          <w:marBottom w:val="0"/>
          <w:divBdr>
            <w:top w:val="none" w:sz="0" w:space="0" w:color="auto"/>
            <w:left w:val="none" w:sz="0" w:space="0" w:color="auto"/>
            <w:bottom w:val="none" w:sz="0" w:space="0" w:color="auto"/>
            <w:right w:val="none" w:sz="0" w:space="0" w:color="auto"/>
          </w:divBdr>
        </w:div>
        <w:div w:id="642657075">
          <w:marLeft w:val="0"/>
          <w:marRight w:val="0"/>
          <w:marTop w:val="0"/>
          <w:marBottom w:val="0"/>
          <w:divBdr>
            <w:top w:val="none" w:sz="0" w:space="0" w:color="auto"/>
            <w:left w:val="none" w:sz="0" w:space="0" w:color="auto"/>
            <w:bottom w:val="none" w:sz="0" w:space="0" w:color="auto"/>
            <w:right w:val="none" w:sz="0" w:space="0" w:color="auto"/>
          </w:divBdr>
        </w:div>
        <w:div w:id="1334263267">
          <w:marLeft w:val="0"/>
          <w:marRight w:val="0"/>
          <w:marTop w:val="0"/>
          <w:marBottom w:val="0"/>
          <w:divBdr>
            <w:top w:val="none" w:sz="0" w:space="0" w:color="auto"/>
            <w:left w:val="none" w:sz="0" w:space="0" w:color="auto"/>
            <w:bottom w:val="none" w:sz="0" w:space="0" w:color="auto"/>
            <w:right w:val="none" w:sz="0" w:space="0" w:color="auto"/>
          </w:divBdr>
        </w:div>
        <w:div w:id="1375958091">
          <w:marLeft w:val="0"/>
          <w:marRight w:val="0"/>
          <w:marTop w:val="0"/>
          <w:marBottom w:val="0"/>
          <w:divBdr>
            <w:top w:val="none" w:sz="0" w:space="0" w:color="auto"/>
            <w:left w:val="none" w:sz="0" w:space="0" w:color="auto"/>
            <w:bottom w:val="none" w:sz="0" w:space="0" w:color="auto"/>
            <w:right w:val="none" w:sz="0" w:space="0" w:color="auto"/>
          </w:divBdr>
        </w:div>
        <w:div w:id="2054189589">
          <w:marLeft w:val="0"/>
          <w:marRight w:val="0"/>
          <w:marTop w:val="0"/>
          <w:marBottom w:val="0"/>
          <w:divBdr>
            <w:top w:val="none" w:sz="0" w:space="0" w:color="auto"/>
            <w:left w:val="none" w:sz="0" w:space="0" w:color="auto"/>
            <w:bottom w:val="none" w:sz="0" w:space="0" w:color="auto"/>
            <w:right w:val="none" w:sz="0" w:space="0" w:color="auto"/>
          </w:divBdr>
        </w:div>
        <w:div w:id="1180658094">
          <w:marLeft w:val="0"/>
          <w:marRight w:val="0"/>
          <w:marTop w:val="0"/>
          <w:marBottom w:val="0"/>
          <w:divBdr>
            <w:top w:val="none" w:sz="0" w:space="0" w:color="auto"/>
            <w:left w:val="none" w:sz="0" w:space="0" w:color="auto"/>
            <w:bottom w:val="none" w:sz="0" w:space="0" w:color="auto"/>
            <w:right w:val="none" w:sz="0" w:space="0" w:color="auto"/>
          </w:divBdr>
        </w:div>
        <w:div w:id="1819883851">
          <w:marLeft w:val="0"/>
          <w:marRight w:val="0"/>
          <w:marTop w:val="0"/>
          <w:marBottom w:val="0"/>
          <w:divBdr>
            <w:top w:val="none" w:sz="0" w:space="0" w:color="auto"/>
            <w:left w:val="none" w:sz="0" w:space="0" w:color="auto"/>
            <w:bottom w:val="none" w:sz="0" w:space="0" w:color="auto"/>
            <w:right w:val="none" w:sz="0" w:space="0" w:color="auto"/>
          </w:divBdr>
        </w:div>
        <w:div w:id="2062822658">
          <w:marLeft w:val="0"/>
          <w:marRight w:val="0"/>
          <w:marTop w:val="0"/>
          <w:marBottom w:val="0"/>
          <w:divBdr>
            <w:top w:val="none" w:sz="0" w:space="0" w:color="auto"/>
            <w:left w:val="none" w:sz="0" w:space="0" w:color="auto"/>
            <w:bottom w:val="none" w:sz="0" w:space="0" w:color="auto"/>
            <w:right w:val="none" w:sz="0" w:space="0" w:color="auto"/>
          </w:divBdr>
        </w:div>
        <w:div w:id="931084306">
          <w:marLeft w:val="0"/>
          <w:marRight w:val="0"/>
          <w:marTop w:val="0"/>
          <w:marBottom w:val="0"/>
          <w:divBdr>
            <w:top w:val="none" w:sz="0" w:space="0" w:color="auto"/>
            <w:left w:val="none" w:sz="0" w:space="0" w:color="auto"/>
            <w:bottom w:val="none" w:sz="0" w:space="0" w:color="auto"/>
            <w:right w:val="none" w:sz="0" w:space="0" w:color="auto"/>
          </w:divBdr>
        </w:div>
        <w:div w:id="574820447">
          <w:marLeft w:val="0"/>
          <w:marRight w:val="0"/>
          <w:marTop w:val="0"/>
          <w:marBottom w:val="0"/>
          <w:divBdr>
            <w:top w:val="none" w:sz="0" w:space="0" w:color="auto"/>
            <w:left w:val="none" w:sz="0" w:space="0" w:color="auto"/>
            <w:bottom w:val="none" w:sz="0" w:space="0" w:color="auto"/>
            <w:right w:val="none" w:sz="0" w:space="0" w:color="auto"/>
          </w:divBdr>
        </w:div>
        <w:div w:id="436491358">
          <w:marLeft w:val="0"/>
          <w:marRight w:val="0"/>
          <w:marTop w:val="0"/>
          <w:marBottom w:val="0"/>
          <w:divBdr>
            <w:top w:val="none" w:sz="0" w:space="0" w:color="auto"/>
            <w:left w:val="none" w:sz="0" w:space="0" w:color="auto"/>
            <w:bottom w:val="none" w:sz="0" w:space="0" w:color="auto"/>
            <w:right w:val="none" w:sz="0" w:space="0" w:color="auto"/>
          </w:divBdr>
        </w:div>
        <w:div w:id="1086341059">
          <w:marLeft w:val="0"/>
          <w:marRight w:val="0"/>
          <w:marTop w:val="0"/>
          <w:marBottom w:val="0"/>
          <w:divBdr>
            <w:top w:val="none" w:sz="0" w:space="0" w:color="auto"/>
            <w:left w:val="none" w:sz="0" w:space="0" w:color="auto"/>
            <w:bottom w:val="none" w:sz="0" w:space="0" w:color="auto"/>
            <w:right w:val="none" w:sz="0" w:space="0" w:color="auto"/>
          </w:divBdr>
        </w:div>
        <w:div w:id="1050693866">
          <w:marLeft w:val="0"/>
          <w:marRight w:val="0"/>
          <w:marTop w:val="0"/>
          <w:marBottom w:val="0"/>
          <w:divBdr>
            <w:top w:val="none" w:sz="0" w:space="0" w:color="auto"/>
            <w:left w:val="none" w:sz="0" w:space="0" w:color="auto"/>
            <w:bottom w:val="none" w:sz="0" w:space="0" w:color="auto"/>
            <w:right w:val="none" w:sz="0" w:space="0" w:color="auto"/>
          </w:divBdr>
        </w:div>
        <w:div w:id="1152018628">
          <w:marLeft w:val="0"/>
          <w:marRight w:val="0"/>
          <w:marTop w:val="0"/>
          <w:marBottom w:val="0"/>
          <w:divBdr>
            <w:top w:val="none" w:sz="0" w:space="0" w:color="auto"/>
            <w:left w:val="none" w:sz="0" w:space="0" w:color="auto"/>
            <w:bottom w:val="none" w:sz="0" w:space="0" w:color="auto"/>
            <w:right w:val="none" w:sz="0" w:space="0" w:color="auto"/>
          </w:divBdr>
        </w:div>
        <w:div w:id="1148475485">
          <w:marLeft w:val="0"/>
          <w:marRight w:val="0"/>
          <w:marTop w:val="0"/>
          <w:marBottom w:val="0"/>
          <w:divBdr>
            <w:top w:val="none" w:sz="0" w:space="0" w:color="auto"/>
            <w:left w:val="none" w:sz="0" w:space="0" w:color="auto"/>
            <w:bottom w:val="none" w:sz="0" w:space="0" w:color="auto"/>
            <w:right w:val="none" w:sz="0" w:space="0" w:color="auto"/>
          </w:divBdr>
        </w:div>
      </w:divsChild>
    </w:div>
    <w:div w:id="147212627">
      <w:bodyDiv w:val="1"/>
      <w:marLeft w:val="0"/>
      <w:marRight w:val="0"/>
      <w:marTop w:val="0"/>
      <w:marBottom w:val="0"/>
      <w:divBdr>
        <w:top w:val="none" w:sz="0" w:space="0" w:color="auto"/>
        <w:left w:val="none" w:sz="0" w:space="0" w:color="auto"/>
        <w:bottom w:val="none" w:sz="0" w:space="0" w:color="auto"/>
        <w:right w:val="none" w:sz="0" w:space="0" w:color="auto"/>
      </w:divBdr>
    </w:div>
    <w:div w:id="159852492">
      <w:bodyDiv w:val="1"/>
      <w:marLeft w:val="0"/>
      <w:marRight w:val="0"/>
      <w:marTop w:val="0"/>
      <w:marBottom w:val="0"/>
      <w:divBdr>
        <w:top w:val="none" w:sz="0" w:space="0" w:color="auto"/>
        <w:left w:val="none" w:sz="0" w:space="0" w:color="auto"/>
        <w:bottom w:val="none" w:sz="0" w:space="0" w:color="auto"/>
        <w:right w:val="none" w:sz="0" w:space="0" w:color="auto"/>
      </w:divBdr>
    </w:div>
    <w:div w:id="177237793">
      <w:bodyDiv w:val="1"/>
      <w:marLeft w:val="0"/>
      <w:marRight w:val="0"/>
      <w:marTop w:val="0"/>
      <w:marBottom w:val="0"/>
      <w:divBdr>
        <w:top w:val="none" w:sz="0" w:space="0" w:color="auto"/>
        <w:left w:val="none" w:sz="0" w:space="0" w:color="auto"/>
        <w:bottom w:val="none" w:sz="0" w:space="0" w:color="auto"/>
        <w:right w:val="none" w:sz="0" w:space="0" w:color="auto"/>
      </w:divBdr>
      <w:divsChild>
        <w:div w:id="1800300898">
          <w:marLeft w:val="0"/>
          <w:marRight w:val="0"/>
          <w:marTop w:val="0"/>
          <w:marBottom w:val="0"/>
          <w:divBdr>
            <w:top w:val="none" w:sz="0" w:space="0" w:color="auto"/>
            <w:left w:val="none" w:sz="0" w:space="0" w:color="auto"/>
            <w:bottom w:val="none" w:sz="0" w:space="0" w:color="auto"/>
            <w:right w:val="none" w:sz="0" w:space="0" w:color="auto"/>
          </w:divBdr>
          <w:divsChild>
            <w:div w:id="11012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1573">
      <w:bodyDiv w:val="1"/>
      <w:marLeft w:val="0"/>
      <w:marRight w:val="0"/>
      <w:marTop w:val="0"/>
      <w:marBottom w:val="0"/>
      <w:divBdr>
        <w:top w:val="none" w:sz="0" w:space="0" w:color="auto"/>
        <w:left w:val="none" w:sz="0" w:space="0" w:color="auto"/>
        <w:bottom w:val="none" w:sz="0" w:space="0" w:color="auto"/>
        <w:right w:val="none" w:sz="0" w:space="0" w:color="auto"/>
      </w:divBdr>
    </w:div>
    <w:div w:id="240061908">
      <w:bodyDiv w:val="1"/>
      <w:marLeft w:val="0"/>
      <w:marRight w:val="0"/>
      <w:marTop w:val="0"/>
      <w:marBottom w:val="0"/>
      <w:divBdr>
        <w:top w:val="none" w:sz="0" w:space="0" w:color="auto"/>
        <w:left w:val="none" w:sz="0" w:space="0" w:color="auto"/>
        <w:bottom w:val="none" w:sz="0" w:space="0" w:color="auto"/>
        <w:right w:val="none" w:sz="0" w:space="0" w:color="auto"/>
      </w:divBdr>
    </w:div>
    <w:div w:id="253824147">
      <w:bodyDiv w:val="1"/>
      <w:marLeft w:val="0"/>
      <w:marRight w:val="0"/>
      <w:marTop w:val="0"/>
      <w:marBottom w:val="0"/>
      <w:divBdr>
        <w:top w:val="none" w:sz="0" w:space="0" w:color="auto"/>
        <w:left w:val="none" w:sz="0" w:space="0" w:color="auto"/>
        <w:bottom w:val="none" w:sz="0" w:space="0" w:color="auto"/>
        <w:right w:val="none" w:sz="0" w:space="0" w:color="auto"/>
      </w:divBdr>
    </w:div>
    <w:div w:id="269510252">
      <w:bodyDiv w:val="1"/>
      <w:marLeft w:val="0"/>
      <w:marRight w:val="0"/>
      <w:marTop w:val="0"/>
      <w:marBottom w:val="0"/>
      <w:divBdr>
        <w:top w:val="none" w:sz="0" w:space="0" w:color="auto"/>
        <w:left w:val="none" w:sz="0" w:space="0" w:color="auto"/>
        <w:bottom w:val="none" w:sz="0" w:space="0" w:color="auto"/>
        <w:right w:val="none" w:sz="0" w:space="0" w:color="auto"/>
      </w:divBdr>
      <w:divsChild>
        <w:div w:id="1203057675">
          <w:marLeft w:val="0"/>
          <w:marRight w:val="0"/>
          <w:marTop w:val="0"/>
          <w:marBottom w:val="0"/>
          <w:divBdr>
            <w:top w:val="none" w:sz="0" w:space="0" w:color="auto"/>
            <w:left w:val="none" w:sz="0" w:space="0" w:color="auto"/>
            <w:bottom w:val="none" w:sz="0" w:space="0" w:color="auto"/>
            <w:right w:val="none" w:sz="0" w:space="0" w:color="auto"/>
          </w:divBdr>
        </w:div>
        <w:div w:id="747964818">
          <w:marLeft w:val="0"/>
          <w:marRight w:val="0"/>
          <w:marTop w:val="0"/>
          <w:marBottom w:val="0"/>
          <w:divBdr>
            <w:top w:val="none" w:sz="0" w:space="0" w:color="auto"/>
            <w:left w:val="none" w:sz="0" w:space="0" w:color="auto"/>
            <w:bottom w:val="none" w:sz="0" w:space="0" w:color="auto"/>
            <w:right w:val="none" w:sz="0" w:space="0" w:color="auto"/>
          </w:divBdr>
        </w:div>
        <w:div w:id="1124543227">
          <w:marLeft w:val="0"/>
          <w:marRight w:val="0"/>
          <w:marTop w:val="0"/>
          <w:marBottom w:val="0"/>
          <w:divBdr>
            <w:top w:val="none" w:sz="0" w:space="0" w:color="auto"/>
            <w:left w:val="none" w:sz="0" w:space="0" w:color="auto"/>
            <w:bottom w:val="none" w:sz="0" w:space="0" w:color="auto"/>
            <w:right w:val="none" w:sz="0" w:space="0" w:color="auto"/>
          </w:divBdr>
        </w:div>
        <w:div w:id="1743216765">
          <w:marLeft w:val="0"/>
          <w:marRight w:val="0"/>
          <w:marTop w:val="0"/>
          <w:marBottom w:val="0"/>
          <w:divBdr>
            <w:top w:val="none" w:sz="0" w:space="0" w:color="auto"/>
            <w:left w:val="none" w:sz="0" w:space="0" w:color="auto"/>
            <w:bottom w:val="none" w:sz="0" w:space="0" w:color="auto"/>
            <w:right w:val="none" w:sz="0" w:space="0" w:color="auto"/>
          </w:divBdr>
        </w:div>
        <w:div w:id="1387334864">
          <w:marLeft w:val="0"/>
          <w:marRight w:val="0"/>
          <w:marTop w:val="0"/>
          <w:marBottom w:val="0"/>
          <w:divBdr>
            <w:top w:val="none" w:sz="0" w:space="0" w:color="auto"/>
            <w:left w:val="none" w:sz="0" w:space="0" w:color="auto"/>
            <w:bottom w:val="none" w:sz="0" w:space="0" w:color="auto"/>
            <w:right w:val="none" w:sz="0" w:space="0" w:color="auto"/>
          </w:divBdr>
        </w:div>
        <w:div w:id="477235245">
          <w:marLeft w:val="0"/>
          <w:marRight w:val="0"/>
          <w:marTop w:val="0"/>
          <w:marBottom w:val="0"/>
          <w:divBdr>
            <w:top w:val="none" w:sz="0" w:space="0" w:color="auto"/>
            <w:left w:val="none" w:sz="0" w:space="0" w:color="auto"/>
            <w:bottom w:val="none" w:sz="0" w:space="0" w:color="auto"/>
            <w:right w:val="none" w:sz="0" w:space="0" w:color="auto"/>
          </w:divBdr>
        </w:div>
        <w:div w:id="609973477">
          <w:marLeft w:val="0"/>
          <w:marRight w:val="0"/>
          <w:marTop w:val="0"/>
          <w:marBottom w:val="0"/>
          <w:divBdr>
            <w:top w:val="none" w:sz="0" w:space="0" w:color="auto"/>
            <w:left w:val="none" w:sz="0" w:space="0" w:color="auto"/>
            <w:bottom w:val="none" w:sz="0" w:space="0" w:color="auto"/>
            <w:right w:val="none" w:sz="0" w:space="0" w:color="auto"/>
          </w:divBdr>
        </w:div>
        <w:div w:id="802116368">
          <w:marLeft w:val="0"/>
          <w:marRight w:val="0"/>
          <w:marTop w:val="0"/>
          <w:marBottom w:val="0"/>
          <w:divBdr>
            <w:top w:val="none" w:sz="0" w:space="0" w:color="auto"/>
            <w:left w:val="none" w:sz="0" w:space="0" w:color="auto"/>
            <w:bottom w:val="none" w:sz="0" w:space="0" w:color="auto"/>
            <w:right w:val="none" w:sz="0" w:space="0" w:color="auto"/>
          </w:divBdr>
        </w:div>
        <w:div w:id="774135641">
          <w:marLeft w:val="0"/>
          <w:marRight w:val="0"/>
          <w:marTop w:val="0"/>
          <w:marBottom w:val="0"/>
          <w:divBdr>
            <w:top w:val="none" w:sz="0" w:space="0" w:color="auto"/>
            <w:left w:val="none" w:sz="0" w:space="0" w:color="auto"/>
            <w:bottom w:val="none" w:sz="0" w:space="0" w:color="auto"/>
            <w:right w:val="none" w:sz="0" w:space="0" w:color="auto"/>
          </w:divBdr>
        </w:div>
        <w:div w:id="1926105479">
          <w:marLeft w:val="0"/>
          <w:marRight w:val="0"/>
          <w:marTop w:val="0"/>
          <w:marBottom w:val="0"/>
          <w:divBdr>
            <w:top w:val="none" w:sz="0" w:space="0" w:color="auto"/>
            <w:left w:val="none" w:sz="0" w:space="0" w:color="auto"/>
            <w:bottom w:val="none" w:sz="0" w:space="0" w:color="auto"/>
            <w:right w:val="none" w:sz="0" w:space="0" w:color="auto"/>
          </w:divBdr>
        </w:div>
        <w:div w:id="888614508">
          <w:marLeft w:val="0"/>
          <w:marRight w:val="0"/>
          <w:marTop w:val="0"/>
          <w:marBottom w:val="0"/>
          <w:divBdr>
            <w:top w:val="none" w:sz="0" w:space="0" w:color="auto"/>
            <w:left w:val="none" w:sz="0" w:space="0" w:color="auto"/>
            <w:bottom w:val="none" w:sz="0" w:space="0" w:color="auto"/>
            <w:right w:val="none" w:sz="0" w:space="0" w:color="auto"/>
          </w:divBdr>
          <w:divsChild>
            <w:div w:id="1847666755">
              <w:marLeft w:val="-75"/>
              <w:marRight w:val="0"/>
              <w:marTop w:val="30"/>
              <w:marBottom w:val="30"/>
              <w:divBdr>
                <w:top w:val="none" w:sz="0" w:space="0" w:color="auto"/>
                <w:left w:val="none" w:sz="0" w:space="0" w:color="auto"/>
                <w:bottom w:val="none" w:sz="0" w:space="0" w:color="auto"/>
                <w:right w:val="none" w:sz="0" w:space="0" w:color="auto"/>
              </w:divBdr>
              <w:divsChild>
                <w:div w:id="805515731">
                  <w:marLeft w:val="0"/>
                  <w:marRight w:val="0"/>
                  <w:marTop w:val="0"/>
                  <w:marBottom w:val="0"/>
                  <w:divBdr>
                    <w:top w:val="none" w:sz="0" w:space="0" w:color="auto"/>
                    <w:left w:val="none" w:sz="0" w:space="0" w:color="auto"/>
                    <w:bottom w:val="none" w:sz="0" w:space="0" w:color="auto"/>
                    <w:right w:val="none" w:sz="0" w:space="0" w:color="auto"/>
                  </w:divBdr>
                  <w:divsChild>
                    <w:div w:id="355740389">
                      <w:marLeft w:val="0"/>
                      <w:marRight w:val="0"/>
                      <w:marTop w:val="0"/>
                      <w:marBottom w:val="0"/>
                      <w:divBdr>
                        <w:top w:val="none" w:sz="0" w:space="0" w:color="auto"/>
                        <w:left w:val="none" w:sz="0" w:space="0" w:color="auto"/>
                        <w:bottom w:val="none" w:sz="0" w:space="0" w:color="auto"/>
                        <w:right w:val="none" w:sz="0" w:space="0" w:color="auto"/>
                      </w:divBdr>
                    </w:div>
                  </w:divsChild>
                </w:div>
                <w:div w:id="417219464">
                  <w:marLeft w:val="0"/>
                  <w:marRight w:val="0"/>
                  <w:marTop w:val="0"/>
                  <w:marBottom w:val="0"/>
                  <w:divBdr>
                    <w:top w:val="none" w:sz="0" w:space="0" w:color="auto"/>
                    <w:left w:val="none" w:sz="0" w:space="0" w:color="auto"/>
                    <w:bottom w:val="none" w:sz="0" w:space="0" w:color="auto"/>
                    <w:right w:val="none" w:sz="0" w:space="0" w:color="auto"/>
                  </w:divBdr>
                  <w:divsChild>
                    <w:div w:id="1881284898">
                      <w:marLeft w:val="0"/>
                      <w:marRight w:val="0"/>
                      <w:marTop w:val="0"/>
                      <w:marBottom w:val="0"/>
                      <w:divBdr>
                        <w:top w:val="none" w:sz="0" w:space="0" w:color="auto"/>
                        <w:left w:val="none" w:sz="0" w:space="0" w:color="auto"/>
                        <w:bottom w:val="none" w:sz="0" w:space="0" w:color="auto"/>
                        <w:right w:val="none" w:sz="0" w:space="0" w:color="auto"/>
                      </w:divBdr>
                    </w:div>
                  </w:divsChild>
                </w:div>
                <w:div w:id="493179983">
                  <w:marLeft w:val="0"/>
                  <w:marRight w:val="0"/>
                  <w:marTop w:val="0"/>
                  <w:marBottom w:val="0"/>
                  <w:divBdr>
                    <w:top w:val="none" w:sz="0" w:space="0" w:color="auto"/>
                    <w:left w:val="none" w:sz="0" w:space="0" w:color="auto"/>
                    <w:bottom w:val="none" w:sz="0" w:space="0" w:color="auto"/>
                    <w:right w:val="none" w:sz="0" w:space="0" w:color="auto"/>
                  </w:divBdr>
                  <w:divsChild>
                    <w:div w:id="1569145161">
                      <w:marLeft w:val="0"/>
                      <w:marRight w:val="0"/>
                      <w:marTop w:val="0"/>
                      <w:marBottom w:val="0"/>
                      <w:divBdr>
                        <w:top w:val="none" w:sz="0" w:space="0" w:color="auto"/>
                        <w:left w:val="none" w:sz="0" w:space="0" w:color="auto"/>
                        <w:bottom w:val="none" w:sz="0" w:space="0" w:color="auto"/>
                        <w:right w:val="none" w:sz="0" w:space="0" w:color="auto"/>
                      </w:divBdr>
                    </w:div>
                  </w:divsChild>
                </w:div>
                <w:div w:id="740296227">
                  <w:marLeft w:val="0"/>
                  <w:marRight w:val="0"/>
                  <w:marTop w:val="0"/>
                  <w:marBottom w:val="0"/>
                  <w:divBdr>
                    <w:top w:val="none" w:sz="0" w:space="0" w:color="auto"/>
                    <w:left w:val="none" w:sz="0" w:space="0" w:color="auto"/>
                    <w:bottom w:val="none" w:sz="0" w:space="0" w:color="auto"/>
                    <w:right w:val="none" w:sz="0" w:space="0" w:color="auto"/>
                  </w:divBdr>
                  <w:divsChild>
                    <w:div w:id="2023780201">
                      <w:marLeft w:val="0"/>
                      <w:marRight w:val="0"/>
                      <w:marTop w:val="0"/>
                      <w:marBottom w:val="0"/>
                      <w:divBdr>
                        <w:top w:val="none" w:sz="0" w:space="0" w:color="auto"/>
                        <w:left w:val="none" w:sz="0" w:space="0" w:color="auto"/>
                        <w:bottom w:val="none" w:sz="0" w:space="0" w:color="auto"/>
                        <w:right w:val="none" w:sz="0" w:space="0" w:color="auto"/>
                      </w:divBdr>
                    </w:div>
                  </w:divsChild>
                </w:div>
                <w:div w:id="24604254">
                  <w:marLeft w:val="0"/>
                  <w:marRight w:val="0"/>
                  <w:marTop w:val="0"/>
                  <w:marBottom w:val="0"/>
                  <w:divBdr>
                    <w:top w:val="none" w:sz="0" w:space="0" w:color="auto"/>
                    <w:left w:val="none" w:sz="0" w:space="0" w:color="auto"/>
                    <w:bottom w:val="none" w:sz="0" w:space="0" w:color="auto"/>
                    <w:right w:val="none" w:sz="0" w:space="0" w:color="auto"/>
                  </w:divBdr>
                  <w:divsChild>
                    <w:div w:id="50540133">
                      <w:marLeft w:val="0"/>
                      <w:marRight w:val="0"/>
                      <w:marTop w:val="0"/>
                      <w:marBottom w:val="0"/>
                      <w:divBdr>
                        <w:top w:val="none" w:sz="0" w:space="0" w:color="auto"/>
                        <w:left w:val="none" w:sz="0" w:space="0" w:color="auto"/>
                        <w:bottom w:val="none" w:sz="0" w:space="0" w:color="auto"/>
                        <w:right w:val="none" w:sz="0" w:space="0" w:color="auto"/>
                      </w:divBdr>
                    </w:div>
                  </w:divsChild>
                </w:div>
                <w:div w:id="1469588902">
                  <w:marLeft w:val="0"/>
                  <w:marRight w:val="0"/>
                  <w:marTop w:val="0"/>
                  <w:marBottom w:val="0"/>
                  <w:divBdr>
                    <w:top w:val="none" w:sz="0" w:space="0" w:color="auto"/>
                    <w:left w:val="none" w:sz="0" w:space="0" w:color="auto"/>
                    <w:bottom w:val="none" w:sz="0" w:space="0" w:color="auto"/>
                    <w:right w:val="none" w:sz="0" w:space="0" w:color="auto"/>
                  </w:divBdr>
                  <w:divsChild>
                    <w:div w:id="765468373">
                      <w:marLeft w:val="0"/>
                      <w:marRight w:val="0"/>
                      <w:marTop w:val="0"/>
                      <w:marBottom w:val="0"/>
                      <w:divBdr>
                        <w:top w:val="none" w:sz="0" w:space="0" w:color="auto"/>
                        <w:left w:val="none" w:sz="0" w:space="0" w:color="auto"/>
                        <w:bottom w:val="none" w:sz="0" w:space="0" w:color="auto"/>
                        <w:right w:val="none" w:sz="0" w:space="0" w:color="auto"/>
                      </w:divBdr>
                    </w:div>
                  </w:divsChild>
                </w:div>
                <w:div w:id="124667273">
                  <w:marLeft w:val="0"/>
                  <w:marRight w:val="0"/>
                  <w:marTop w:val="0"/>
                  <w:marBottom w:val="0"/>
                  <w:divBdr>
                    <w:top w:val="none" w:sz="0" w:space="0" w:color="auto"/>
                    <w:left w:val="none" w:sz="0" w:space="0" w:color="auto"/>
                    <w:bottom w:val="none" w:sz="0" w:space="0" w:color="auto"/>
                    <w:right w:val="none" w:sz="0" w:space="0" w:color="auto"/>
                  </w:divBdr>
                  <w:divsChild>
                    <w:div w:id="1419018089">
                      <w:marLeft w:val="0"/>
                      <w:marRight w:val="0"/>
                      <w:marTop w:val="0"/>
                      <w:marBottom w:val="0"/>
                      <w:divBdr>
                        <w:top w:val="none" w:sz="0" w:space="0" w:color="auto"/>
                        <w:left w:val="none" w:sz="0" w:space="0" w:color="auto"/>
                        <w:bottom w:val="none" w:sz="0" w:space="0" w:color="auto"/>
                        <w:right w:val="none" w:sz="0" w:space="0" w:color="auto"/>
                      </w:divBdr>
                    </w:div>
                  </w:divsChild>
                </w:div>
                <w:div w:id="1067336898">
                  <w:marLeft w:val="0"/>
                  <w:marRight w:val="0"/>
                  <w:marTop w:val="0"/>
                  <w:marBottom w:val="0"/>
                  <w:divBdr>
                    <w:top w:val="none" w:sz="0" w:space="0" w:color="auto"/>
                    <w:left w:val="none" w:sz="0" w:space="0" w:color="auto"/>
                    <w:bottom w:val="none" w:sz="0" w:space="0" w:color="auto"/>
                    <w:right w:val="none" w:sz="0" w:space="0" w:color="auto"/>
                  </w:divBdr>
                  <w:divsChild>
                    <w:div w:id="84883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7262">
          <w:marLeft w:val="0"/>
          <w:marRight w:val="0"/>
          <w:marTop w:val="0"/>
          <w:marBottom w:val="0"/>
          <w:divBdr>
            <w:top w:val="none" w:sz="0" w:space="0" w:color="auto"/>
            <w:left w:val="none" w:sz="0" w:space="0" w:color="auto"/>
            <w:bottom w:val="none" w:sz="0" w:space="0" w:color="auto"/>
            <w:right w:val="none" w:sz="0" w:space="0" w:color="auto"/>
          </w:divBdr>
          <w:divsChild>
            <w:div w:id="2116514636">
              <w:marLeft w:val="0"/>
              <w:marRight w:val="0"/>
              <w:marTop w:val="0"/>
              <w:marBottom w:val="0"/>
              <w:divBdr>
                <w:top w:val="none" w:sz="0" w:space="0" w:color="auto"/>
                <w:left w:val="none" w:sz="0" w:space="0" w:color="auto"/>
                <w:bottom w:val="none" w:sz="0" w:space="0" w:color="auto"/>
                <w:right w:val="none" w:sz="0" w:space="0" w:color="auto"/>
              </w:divBdr>
            </w:div>
            <w:div w:id="1260941623">
              <w:marLeft w:val="0"/>
              <w:marRight w:val="0"/>
              <w:marTop w:val="0"/>
              <w:marBottom w:val="0"/>
              <w:divBdr>
                <w:top w:val="none" w:sz="0" w:space="0" w:color="auto"/>
                <w:left w:val="none" w:sz="0" w:space="0" w:color="auto"/>
                <w:bottom w:val="none" w:sz="0" w:space="0" w:color="auto"/>
                <w:right w:val="none" w:sz="0" w:space="0" w:color="auto"/>
              </w:divBdr>
            </w:div>
            <w:div w:id="2052459680">
              <w:marLeft w:val="0"/>
              <w:marRight w:val="0"/>
              <w:marTop w:val="0"/>
              <w:marBottom w:val="0"/>
              <w:divBdr>
                <w:top w:val="none" w:sz="0" w:space="0" w:color="auto"/>
                <w:left w:val="none" w:sz="0" w:space="0" w:color="auto"/>
                <w:bottom w:val="none" w:sz="0" w:space="0" w:color="auto"/>
                <w:right w:val="none" w:sz="0" w:space="0" w:color="auto"/>
              </w:divBdr>
            </w:div>
            <w:div w:id="1770274819">
              <w:marLeft w:val="0"/>
              <w:marRight w:val="0"/>
              <w:marTop w:val="0"/>
              <w:marBottom w:val="0"/>
              <w:divBdr>
                <w:top w:val="none" w:sz="0" w:space="0" w:color="auto"/>
                <w:left w:val="none" w:sz="0" w:space="0" w:color="auto"/>
                <w:bottom w:val="none" w:sz="0" w:space="0" w:color="auto"/>
                <w:right w:val="none" w:sz="0" w:space="0" w:color="auto"/>
              </w:divBdr>
            </w:div>
            <w:div w:id="1162818859">
              <w:marLeft w:val="0"/>
              <w:marRight w:val="0"/>
              <w:marTop w:val="0"/>
              <w:marBottom w:val="0"/>
              <w:divBdr>
                <w:top w:val="none" w:sz="0" w:space="0" w:color="auto"/>
                <w:left w:val="none" w:sz="0" w:space="0" w:color="auto"/>
                <w:bottom w:val="none" w:sz="0" w:space="0" w:color="auto"/>
                <w:right w:val="none" w:sz="0" w:space="0" w:color="auto"/>
              </w:divBdr>
            </w:div>
            <w:div w:id="1026297404">
              <w:marLeft w:val="0"/>
              <w:marRight w:val="0"/>
              <w:marTop w:val="0"/>
              <w:marBottom w:val="0"/>
              <w:divBdr>
                <w:top w:val="none" w:sz="0" w:space="0" w:color="auto"/>
                <w:left w:val="none" w:sz="0" w:space="0" w:color="auto"/>
                <w:bottom w:val="none" w:sz="0" w:space="0" w:color="auto"/>
                <w:right w:val="none" w:sz="0" w:space="0" w:color="auto"/>
              </w:divBdr>
            </w:div>
            <w:div w:id="437530391">
              <w:marLeft w:val="0"/>
              <w:marRight w:val="0"/>
              <w:marTop w:val="0"/>
              <w:marBottom w:val="0"/>
              <w:divBdr>
                <w:top w:val="none" w:sz="0" w:space="0" w:color="auto"/>
                <w:left w:val="none" w:sz="0" w:space="0" w:color="auto"/>
                <w:bottom w:val="none" w:sz="0" w:space="0" w:color="auto"/>
                <w:right w:val="none" w:sz="0" w:space="0" w:color="auto"/>
              </w:divBdr>
            </w:div>
            <w:div w:id="1310554845">
              <w:marLeft w:val="0"/>
              <w:marRight w:val="0"/>
              <w:marTop w:val="0"/>
              <w:marBottom w:val="0"/>
              <w:divBdr>
                <w:top w:val="none" w:sz="0" w:space="0" w:color="auto"/>
                <w:left w:val="none" w:sz="0" w:space="0" w:color="auto"/>
                <w:bottom w:val="none" w:sz="0" w:space="0" w:color="auto"/>
                <w:right w:val="none" w:sz="0" w:space="0" w:color="auto"/>
              </w:divBdr>
            </w:div>
            <w:div w:id="620962640">
              <w:marLeft w:val="0"/>
              <w:marRight w:val="0"/>
              <w:marTop w:val="0"/>
              <w:marBottom w:val="0"/>
              <w:divBdr>
                <w:top w:val="none" w:sz="0" w:space="0" w:color="auto"/>
                <w:left w:val="none" w:sz="0" w:space="0" w:color="auto"/>
                <w:bottom w:val="none" w:sz="0" w:space="0" w:color="auto"/>
                <w:right w:val="none" w:sz="0" w:space="0" w:color="auto"/>
              </w:divBdr>
            </w:div>
            <w:div w:id="379474311">
              <w:marLeft w:val="0"/>
              <w:marRight w:val="0"/>
              <w:marTop w:val="0"/>
              <w:marBottom w:val="0"/>
              <w:divBdr>
                <w:top w:val="none" w:sz="0" w:space="0" w:color="auto"/>
                <w:left w:val="none" w:sz="0" w:space="0" w:color="auto"/>
                <w:bottom w:val="none" w:sz="0" w:space="0" w:color="auto"/>
                <w:right w:val="none" w:sz="0" w:space="0" w:color="auto"/>
              </w:divBdr>
            </w:div>
            <w:div w:id="1038552830">
              <w:marLeft w:val="0"/>
              <w:marRight w:val="0"/>
              <w:marTop w:val="0"/>
              <w:marBottom w:val="0"/>
              <w:divBdr>
                <w:top w:val="none" w:sz="0" w:space="0" w:color="auto"/>
                <w:left w:val="none" w:sz="0" w:space="0" w:color="auto"/>
                <w:bottom w:val="none" w:sz="0" w:space="0" w:color="auto"/>
                <w:right w:val="none" w:sz="0" w:space="0" w:color="auto"/>
              </w:divBdr>
            </w:div>
            <w:div w:id="651911236">
              <w:marLeft w:val="0"/>
              <w:marRight w:val="0"/>
              <w:marTop w:val="0"/>
              <w:marBottom w:val="0"/>
              <w:divBdr>
                <w:top w:val="none" w:sz="0" w:space="0" w:color="auto"/>
                <w:left w:val="none" w:sz="0" w:space="0" w:color="auto"/>
                <w:bottom w:val="none" w:sz="0" w:space="0" w:color="auto"/>
                <w:right w:val="none" w:sz="0" w:space="0" w:color="auto"/>
              </w:divBdr>
            </w:div>
            <w:div w:id="1869950332">
              <w:marLeft w:val="0"/>
              <w:marRight w:val="0"/>
              <w:marTop w:val="0"/>
              <w:marBottom w:val="0"/>
              <w:divBdr>
                <w:top w:val="none" w:sz="0" w:space="0" w:color="auto"/>
                <w:left w:val="none" w:sz="0" w:space="0" w:color="auto"/>
                <w:bottom w:val="none" w:sz="0" w:space="0" w:color="auto"/>
                <w:right w:val="none" w:sz="0" w:space="0" w:color="auto"/>
              </w:divBdr>
            </w:div>
            <w:div w:id="1780292509">
              <w:marLeft w:val="0"/>
              <w:marRight w:val="0"/>
              <w:marTop w:val="0"/>
              <w:marBottom w:val="0"/>
              <w:divBdr>
                <w:top w:val="none" w:sz="0" w:space="0" w:color="auto"/>
                <w:left w:val="none" w:sz="0" w:space="0" w:color="auto"/>
                <w:bottom w:val="none" w:sz="0" w:space="0" w:color="auto"/>
                <w:right w:val="none" w:sz="0" w:space="0" w:color="auto"/>
              </w:divBdr>
            </w:div>
            <w:div w:id="722102468">
              <w:marLeft w:val="0"/>
              <w:marRight w:val="0"/>
              <w:marTop w:val="0"/>
              <w:marBottom w:val="0"/>
              <w:divBdr>
                <w:top w:val="none" w:sz="0" w:space="0" w:color="auto"/>
                <w:left w:val="none" w:sz="0" w:space="0" w:color="auto"/>
                <w:bottom w:val="none" w:sz="0" w:space="0" w:color="auto"/>
                <w:right w:val="none" w:sz="0" w:space="0" w:color="auto"/>
              </w:divBdr>
            </w:div>
            <w:div w:id="1096174227">
              <w:marLeft w:val="0"/>
              <w:marRight w:val="0"/>
              <w:marTop w:val="0"/>
              <w:marBottom w:val="0"/>
              <w:divBdr>
                <w:top w:val="none" w:sz="0" w:space="0" w:color="auto"/>
                <w:left w:val="none" w:sz="0" w:space="0" w:color="auto"/>
                <w:bottom w:val="none" w:sz="0" w:space="0" w:color="auto"/>
                <w:right w:val="none" w:sz="0" w:space="0" w:color="auto"/>
              </w:divBdr>
            </w:div>
            <w:div w:id="2041662475">
              <w:marLeft w:val="0"/>
              <w:marRight w:val="0"/>
              <w:marTop w:val="0"/>
              <w:marBottom w:val="0"/>
              <w:divBdr>
                <w:top w:val="none" w:sz="0" w:space="0" w:color="auto"/>
                <w:left w:val="none" w:sz="0" w:space="0" w:color="auto"/>
                <w:bottom w:val="none" w:sz="0" w:space="0" w:color="auto"/>
                <w:right w:val="none" w:sz="0" w:space="0" w:color="auto"/>
              </w:divBdr>
            </w:div>
            <w:div w:id="1361123943">
              <w:marLeft w:val="0"/>
              <w:marRight w:val="0"/>
              <w:marTop w:val="0"/>
              <w:marBottom w:val="0"/>
              <w:divBdr>
                <w:top w:val="none" w:sz="0" w:space="0" w:color="auto"/>
                <w:left w:val="none" w:sz="0" w:space="0" w:color="auto"/>
                <w:bottom w:val="none" w:sz="0" w:space="0" w:color="auto"/>
                <w:right w:val="none" w:sz="0" w:space="0" w:color="auto"/>
              </w:divBdr>
            </w:div>
            <w:div w:id="1425027871">
              <w:marLeft w:val="0"/>
              <w:marRight w:val="0"/>
              <w:marTop w:val="0"/>
              <w:marBottom w:val="0"/>
              <w:divBdr>
                <w:top w:val="none" w:sz="0" w:space="0" w:color="auto"/>
                <w:left w:val="none" w:sz="0" w:space="0" w:color="auto"/>
                <w:bottom w:val="none" w:sz="0" w:space="0" w:color="auto"/>
                <w:right w:val="none" w:sz="0" w:space="0" w:color="auto"/>
              </w:divBdr>
            </w:div>
            <w:div w:id="827064479">
              <w:marLeft w:val="0"/>
              <w:marRight w:val="0"/>
              <w:marTop w:val="0"/>
              <w:marBottom w:val="0"/>
              <w:divBdr>
                <w:top w:val="none" w:sz="0" w:space="0" w:color="auto"/>
                <w:left w:val="none" w:sz="0" w:space="0" w:color="auto"/>
                <w:bottom w:val="none" w:sz="0" w:space="0" w:color="auto"/>
                <w:right w:val="none" w:sz="0" w:space="0" w:color="auto"/>
              </w:divBdr>
            </w:div>
          </w:divsChild>
        </w:div>
        <w:div w:id="2008748768">
          <w:marLeft w:val="0"/>
          <w:marRight w:val="0"/>
          <w:marTop w:val="0"/>
          <w:marBottom w:val="0"/>
          <w:divBdr>
            <w:top w:val="none" w:sz="0" w:space="0" w:color="auto"/>
            <w:left w:val="none" w:sz="0" w:space="0" w:color="auto"/>
            <w:bottom w:val="none" w:sz="0" w:space="0" w:color="auto"/>
            <w:right w:val="none" w:sz="0" w:space="0" w:color="auto"/>
          </w:divBdr>
        </w:div>
        <w:div w:id="617223392">
          <w:marLeft w:val="0"/>
          <w:marRight w:val="0"/>
          <w:marTop w:val="0"/>
          <w:marBottom w:val="0"/>
          <w:divBdr>
            <w:top w:val="none" w:sz="0" w:space="0" w:color="auto"/>
            <w:left w:val="none" w:sz="0" w:space="0" w:color="auto"/>
            <w:bottom w:val="none" w:sz="0" w:space="0" w:color="auto"/>
            <w:right w:val="none" w:sz="0" w:space="0" w:color="auto"/>
          </w:divBdr>
        </w:div>
        <w:div w:id="1900364927">
          <w:marLeft w:val="0"/>
          <w:marRight w:val="0"/>
          <w:marTop w:val="0"/>
          <w:marBottom w:val="0"/>
          <w:divBdr>
            <w:top w:val="none" w:sz="0" w:space="0" w:color="auto"/>
            <w:left w:val="none" w:sz="0" w:space="0" w:color="auto"/>
            <w:bottom w:val="none" w:sz="0" w:space="0" w:color="auto"/>
            <w:right w:val="none" w:sz="0" w:space="0" w:color="auto"/>
          </w:divBdr>
        </w:div>
        <w:div w:id="844704603">
          <w:marLeft w:val="0"/>
          <w:marRight w:val="0"/>
          <w:marTop w:val="0"/>
          <w:marBottom w:val="0"/>
          <w:divBdr>
            <w:top w:val="none" w:sz="0" w:space="0" w:color="auto"/>
            <w:left w:val="none" w:sz="0" w:space="0" w:color="auto"/>
            <w:bottom w:val="none" w:sz="0" w:space="0" w:color="auto"/>
            <w:right w:val="none" w:sz="0" w:space="0" w:color="auto"/>
          </w:divBdr>
          <w:divsChild>
            <w:div w:id="1158813682">
              <w:marLeft w:val="-75"/>
              <w:marRight w:val="0"/>
              <w:marTop w:val="30"/>
              <w:marBottom w:val="30"/>
              <w:divBdr>
                <w:top w:val="none" w:sz="0" w:space="0" w:color="auto"/>
                <w:left w:val="none" w:sz="0" w:space="0" w:color="auto"/>
                <w:bottom w:val="none" w:sz="0" w:space="0" w:color="auto"/>
                <w:right w:val="none" w:sz="0" w:space="0" w:color="auto"/>
              </w:divBdr>
              <w:divsChild>
                <w:div w:id="1806242697">
                  <w:marLeft w:val="0"/>
                  <w:marRight w:val="0"/>
                  <w:marTop w:val="0"/>
                  <w:marBottom w:val="0"/>
                  <w:divBdr>
                    <w:top w:val="none" w:sz="0" w:space="0" w:color="auto"/>
                    <w:left w:val="none" w:sz="0" w:space="0" w:color="auto"/>
                    <w:bottom w:val="none" w:sz="0" w:space="0" w:color="auto"/>
                    <w:right w:val="none" w:sz="0" w:space="0" w:color="auto"/>
                  </w:divBdr>
                  <w:divsChild>
                    <w:div w:id="1737194270">
                      <w:marLeft w:val="0"/>
                      <w:marRight w:val="0"/>
                      <w:marTop w:val="0"/>
                      <w:marBottom w:val="0"/>
                      <w:divBdr>
                        <w:top w:val="none" w:sz="0" w:space="0" w:color="auto"/>
                        <w:left w:val="none" w:sz="0" w:space="0" w:color="auto"/>
                        <w:bottom w:val="none" w:sz="0" w:space="0" w:color="auto"/>
                        <w:right w:val="none" w:sz="0" w:space="0" w:color="auto"/>
                      </w:divBdr>
                    </w:div>
                  </w:divsChild>
                </w:div>
                <w:div w:id="1962691015">
                  <w:marLeft w:val="0"/>
                  <w:marRight w:val="0"/>
                  <w:marTop w:val="0"/>
                  <w:marBottom w:val="0"/>
                  <w:divBdr>
                    <w:top w:val="none" w:sz="0" w:space="0" w:color="auto"/>
                    <w:left w:val="none" w:sz="0" w:space="0" w:color="auto"/>
                    <w:bottom w:val="none" w:sz="0" w:space="0" w:color="auto"/>
                    <w:right w:val="none" w:sz="0" w:space="0" w:color="auto"/>
                  </w:divBdr>
                  <w:divsChild>
                    <w:div w:id="20003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96285">
          <w:marLeft w:val="0"/>
          <w:marRight w:val="0"/>
          <w:marTop w:val="0"/>
          <w:marBottom w:val="0"/>
          <w:divBdr>
            <w:top w:val="none" w:sz="0" w:space="0" w:color="auto"/>
            <w:left w:val="none" w:sz="0" w:space="0" w:color="auto"/>
            <w:bottom w:val="none" w:sz="0" w:space="0" w:color="auto"/>
            <w:right w:val="none" w:sz="0" w:space="0" w:color="auto"/>
          </w:divBdr>
          <w:divsChild>
            <w:div w:id="1214656650">
              <w:marLeft w:val="0"/>
              <w:marRight w:val="0"/>
              <w:marTop w:val="0"/>
              <w:marBottom w:val="0"/>
              <w:divBdr>
                <w:top w:val="none" w:sz="0" w:space="0" w:color="auto"/>
                <w:left w:val="none" w:sz="0" w:space="0" w:color="auto"/>
                <w:bottom w:val="none" w:sz="0" w:space="0" w:color="auto"/>
                <w:right w:val="none" w:sz="0" w:space="0" w:color="auto"/>
              </w:divBdr>
            </w:div>
            <w:div w:id="847259038">
              <w:marLeft w:val="0"/>
              <w:marRight w:val="0"/>
              <w:marTop w:val="0"/>
              <w:marBottom w:val="0"/>
              <w:divBdr>
                <w:top w:val="none" w:sz="0" w:space="0" w:color="auto"/>
                <w:left w:val="none" w:sz="0" w:space="0" w:color="auto"/>
                <w:bottom w:val="none" w:sz="0" w:space="0" w:color="auto"/>
                <w:right w:val="none" w:sz="0" w:space="0" w:color="auto"/>
              </w:divBdr>
            </w:div>
            <w:div w:id="908004250">
              <w:marLeft w:val="0"/>
              <w:marRight w:val="0"/>
              <w:marTop w:val="0"/>
              <w:marBottom w:val="0"/>
              <w:divBdr>
                <w:top w:val="none" w:sz="0" w:space="0" w:color="auto"/>
                <w:left w:val="none" w:sz="0" w:space="0" w:color="auto"/>
                <w:bottom w:val="none" w:sz="0" w:space="0" w:color="auto"/>
                <w:right w:val="none" w:sz="0" w:space="0" w:color="auto"/>
              </w:divBdr>
            </w:div>
            <w:div w:id="287904300">
              <w:marLeft w:val="0"/>
              <w:marRight w:val="0"/>
              <w:marTop w:val="0"/>
              <w:marBottom w:val="0"/>
              <w:divBdr>
                <w:top w:val="none" w:sz="0" w:space="0" w:color="auto"/>
                <w:left w:val="none" w:sz="0" w:space="0" w:color="auto"/>
                <w:bottom w:val="none" w:sz="0" w:space="0" w:color="auto"/>
                <w:right w:val="none" w:sz="0" w:space="0" w:color="auto"/>
              </w:divBdr>
            </w:div>
            <w:div w:id="1095051640">
              <w:marLeft w:val="0"/>
              <w:marRight w:val="0"/>
              <w:marTop w:val="0"/>
              <w:marBottom w:val="0"/>
              <w:divBdr>
                <w:top w:val="none" w:sz="0" w:space="0" w:color="auto"/>
                <w:left w:val="none" w:sz="0" w:space="0" w:color="auto"/>
                <w:bottom w:val="none" w:sz="0" w:space="0" w:color="auto"/>
                <w:right w:val="none" w:sz="0" w:space="0" w:color="auto"/>
              </w:divBdr>
            </w:div>
            <w:div w:id="2121532245">
              <w:marLeft w:val="0"/>
              <w:marRight w:val="0"/>
              <w:marTop w:val="0"/>
              <w:marBottom w:val="0"/>
              <w:divBdr>
                <w:top w:val="none" w:sz="0" w:space="0" w:color="auto"/>
                <w:left w:val="none" w:sz="0" w:space="0" w:color="auto"/>
                <w:bottom w:val="none" w:sz="0" w:space="0" w:color="auto"/>
                <w:right w:val="none" w:sz="0" w:space="0" w:color="auto"/>
              </w:divBdr>
            </w:div>
            <w:div w:id="1289312947">
              <w:marLeft w:val="0"/>
              <w:marRight w:val="0"/>
              <w:marTop w:val="0"/>
              <w:marBottom w:val="0"/>
              <w:divBdr>
                <w:top w:val="none" w:sz="0" w:space="0" w:color="auto"/>
                <w:left w:val="none" w:sz="0" w:space="0" w:color="auto"/>
                <w:bottom w:val="none" w:sz="0" w:space="0" w:color="auto"/>
                <w:right w:val="none" w:sz="0" w:space="0" w:color="auto"/>
              </w:divBdr>
            </w:div>
            <w:div w:id="882791380">
              <w:marLeft w:val="0"/>
              <w:marRight w:val="0"/>
              <w:marTop w:val="0"/>
              <w:marBottom w:val="0"/>
              <w:divBdr>
                <w:top w:val="none" w:sz="0" w:space="0" w:color="auto"/>
                <w:left w:val="none" w:sz="0" w:space="0" w:color="auto"/>
                <w:bottom w:val="none" w:sz="0" w:space="0" w:color="auto"/>
                <w:right w:val="none" w:sz="0" w:space="0" w:color="auto"/>
              </w:divBdr>
            </w:div>
            <w:div w:id="75324542">
              <w:marLeft w:val="0"/>
              <w:marRight w:val="0"/>
              <w:marTop w:val="0"/>
              <w:marBottom w:val="0"/>
              <w:divBdr>
                <w:top w:val="none" w:sz="0" w:space="0" w:color="auto"/>
                <w:left w:val="none" w:sz="0" w:space="0" w:color="auto"/>
                <w:bottom w:val="none" w:sz="0" w:space="0" w:color="auto"/>
                <w:right w:val="none" w:sz="0" w:space="0" w:color="auto"/>
              </w:divBdr>
            </w:div>
            <w:div w:id="637149499">
              <w:marLeft w:val="0"/>
              <w:marRight w:val="0"/>
              <w:marTop w:val="0"/>
              <w:marBottom w:val="0"/>
              <w:divBdr>
                <w:top w:val="none" w:sz="0" w:space="0" w:color="auto"/>
                <w:left w:val="none" w:sz="0" w:space="0" w:color="auto"/>
                <w:bottom w:val="none" w:sz="0" w:space="0" w:color="auto"/>
                <w:right w:val="none" w:sz="0" w:space="0" w:color="auto"/>
              </w:divBdr>
            </w:div>
            <w:div w:id="127750810">
              <w:marLeft w:val="0"/>
              <w:marRight w:val="0"/>
              <w:marTop w:val="0"/>
              <w:marBottom w:val="0"/>
              <w:divBdr>
                <w:top w:val="none" w:sz="0" w:space="0" w:color="auto"/>
                <w:left w:val="none" w:sz="0" w:space="0" w:color="auto"/>
                <w:bottom w:val="none" w:sz="0" w:space="0" w:color="auto"/>
                <w:right w:val="none" w:sz="0" w:space="0" w:color="auto"/>
              </w:divBdr>
            </w:div>
            <w:div w:id="2101481914">
              <w:marLeft w:val="0"/>
              <w:marRight w:val="0"/>
              <w:marTop w:val="0"/>
              <w:marBottom w:val="0"/>
              <w:divBdr>
                <w:top w:val="none" w:sz="0" w:space="0" w:color="auto"/>
                <w:left w:val="none" w:sz="0" w:space="0" w:color="auto"/>
                <w:bottom w:val="none" w:sz="0" w:space="0" w:color="auto"/>
                <w:right w:val="none" w:sz="0" w:space="0" w:color="auto"/>
              </w:divBdr>
            </w:div>
            <w:div w:id="617027831">
              <w:marLeft w:val="0"/>
              <w:marRight w:val="0"/>
              <w:marTop w:val="0"/>
              <w:marBottom w:val="0"/>
              <w:divBdr>
                <w:top w:val="none" w:sz="0" w:space="0" w:color="auto"/>
                <w:left w:val="none" w:sz="0" w:space="0" w:color="auto"/>
                <w:bottom w:val="none" w:sz="0" w:space="0" w:color="auto"/>
                <w:right w:val="none" w:sz="0" w:space="0" w:color="auto"/>
              </w:divBdr>
            </w:div>
            <w:div w:id="1504006384">
              <w:marLeft w:val="0"/>
              <w:marRight w:val="0"/>
              <w:marTop w:val="0"/>
              <w:marBottom w:val="0"/>
              <w:divBdr>
                <w:top w:val="none" w:sz="0" w:space="0" w:color="auto"/>
                <w:left w:val="none" w:sz="0" w:space="0" w:color="auto"/>
                <w:bottom w:val="none" w:sz="0" w:space="0" w:color="auto"/>
                <w:right w:val="none" w:sz="0" w:space="0" w:color="auto"/>
              </w:divBdr>
            </w:div>
            <w:div w:id="867913574">
              <w:marLeft w:val="0"/>
              <w:marRight w:val="0"/>
              <w:marTop w:val="0"/>
              <w:marBottom w:val="0"/>
              <w:divBdr>
                <w:top w:val="none" w:sz="0" w:space="0" w:color="auto"/>
                <w:left w:val="none" w:sz="0" w:space="0" w:color="auto"/>
                <w:bottom w:val="none" w:sz="0" w:space="0" w:color="auto"/>
                <w:right w:val="none" w:sz="0" w:space="0" w:color="auto"/>
              </w:divBdr>
            </w:div>
            <w:div w:id="601647973">
              <w:marLeft w:val="0"/>
              <w:marRight w:val="0"/>
              <w:marTop w:val="0"/>
              <w:marBottom w:val="0"/>
              <w:divBdr>
                <w:top w:val="none" w:sz="0" w:space="0" w:color="auto"/>
                <w:left w:val="none" w:sz="0" w:space="0" w:color="auto"/>
                <w:bottom w:val="none" w:sz="0" w:space="0" w:color="auto"/>
                <w:right w:val="none" w:sz="0" w:space="0" w:color="auto"/>
              </w:divBdr>
            </w:div>
            <w:div w:id="472216824">
              <w:marLeft w:val="0"/>
              <w:marRight w:val="0"/>
              <w:marTop w:val="0"/>
              <w:marBottom w:val="0"/>
              <w:divBdr>
                <w:top w:val="none" w:sz="0" w:space="0" w:color="auto"/>
                <w:left w:val="none" w:sz="0" w:space="0" w:color="auto"/>
                <w:bottom w:val="none" w:sz="0" w:space="0" w:color="auto"/>
                <w:right w:val="none" w:sz="0" w:space="0" w:color="auto"/>
              </w:divBdr>
            </w:div>
            <w:div w:id="1853642133">
              <w:marLeft w:val="0"/>
              <w:marRight w:val="0"/>
              <w:marTop w:val="0"/>
              <w:marBottom w:val="0"/>
              <w:divBdr>
                <w:top w:val="none" w:sz="0" w:space="0" w:color="auto"/>
                <w:left w:val="none" w:sz="0" w:space="0" w:color="auto"/>
                <w:bottom w:val="none" w:sz="0" w:space="0" w:color="auto"/>
                <w:right w:val="none" w:sz="0" w:space="0" w:color="auto"/>
              </w:divBdr>
            </w:div>
            <w:div w:id="1452284055">
              <w:marLeft w:val="0"/>
              <w:marRight w:val="0"/>
              <w:marTop w:val="0"/>
              <w:marBottom w:val="0"/>
              <w:divBdr>
                <w:top w:val="none" w:sz="0" w:space="0" w:color="auto"/>
                <w:left w:val="none" w:sz="0" w:space="0" w:color="auto"/>
                <w:bottom w:val="none" w:sz="0" w:space="0" w:color="auto"/>
                <w:right w:val="none" w:sz="0" w:space="0" w:color="auto"/>
              </w:divBdr>
            </w:div>
            <w:div w:id="1874877564">
              <w:marLeft w:val="0"/>
              <w:marRight w:val="0"/>
              <w:marTop w:val="0"/>
              <w:marBottom w:val="0"/>
              <w:divBdr>
                <w:top w:val="none" w:sz="0" w:space="0" w:color="auto"/>
                <w:left w:val="none" w:sz="0" w:space="0" w:color="auto"/>
                <w:bottom w:val="none" w:sz="0" w:space="0" w:color="auto"/>
                <w:right w:val="none" w:sz="0" w:space="0" w:color="auto"/>
              </w:divBdr>
            </w:div>
          </w:divsChild>
        </w:div>
        <w:div w:id="1167866579">
          <w:marLeft w:val="0"/>
          <w:marRight w:val="0"/>
          <w:marTop w:val="0"/>
          <w:marBottom w:val="0"/>
          <w:divBdr>
            <w:top w:val="none" w:sz="0" w:space="0" w:color="auto"/>
            <w:left w:val="none" w:sz="0" w:space="0" w:color="auto"/>
            <w:bottom w:val="none" w:sz="0" w:space="0" w:color="auto"/>
            <w:right w:val="none" w:sz="0" w:space="0" w:color="auto"/>
          </w:divBdr>
          <w:divsChild>
            <w:div w:id="243421361">
              <w:marLeft w:val="0"/>
              <w:marRight w:val="0"/>
              <w:marTop w:val="0"/>
              <w:marBottom w:val="0"/>
              <w:divBdr>
                <w:top w:val="none" w:sz="0" w:space="0" w:color="auto"/>
                <w:left w:val="none" w:sz="0" w:space="0" w:color="auto"/>
                <w:bottom w:val="none" w:sz="0" w:space="0" w:color="auto"/>
                <w:right w:val="none" w:sz="0" w:space="0" w:color="auto"/>
              </w:divBdr>
            </w:div>
            <w:div w:id="679353874">
              <w:marLeft w:val="0"/>
              <w:marRight w:val="0"/>
              <w:marTop w:val="0"/>
              <w:marBottom w:val="0"/>
              <w:divBdr>
                <w:top w:val="none" w:sz="0" w:space="0" w:color="auto"/>
                <w:left w:val="none" w:sz="0" w:space="0" w:color="auto"/>
                <w:bottom w:val="none" w:sz="0" w:space="0" w:color="auto"/>
                <w:right w:val="none" w:sz="0" w:space="0" w:color="auto"/>
              </w:divBdr>
            </w:div>
            <w:div w:id="565915295">
              <w:marLeft w:val="0"/>
              <w:marRight w:val="0"/>
              <w:marTop w:val="0"/>
              <w:marBottom w:val="0"/>
              <w:divBdr>
                <w:top w:val="none" w:sz="0" w:space="0" w:color="auto"/>
                <w:left w:val="none" w:sz="0" w:space="0" w:color="auto"/>
                <w:bottom w:val="none" w:sz="0" w:space="0" w:color="auto"/>
                <w:right w:val="none" w:sz="0" w:space="0" w:color="auto"/>
              </w:divBdr>
            </w:div>
            <w:div w:id="208957196">
              <w:marLeft w:val="0"/>
              <w:marRight w:val="0"/>
              <w:marTop w:val="0"/>
              <w:marBottom w:val="0"/>
              <w:divBdr>
                <w:top w:val="none" w:sz="0" w:space="0" w:color="auto"/>
                <w:left w:val="none" w:sz="0" w:space="0" w:color="auto"/>
                <w:bottom w:val="none" w:sz="0" w:space="0" w:color="auto"/>
                <w:right w:val="none" w:sz="0" w:space="0" w:color="auto"/>
              </w:divBdr>
            </w:div>
            <w:div w:id="938954659">
              <w:marLeft w:val="0"/>
              <w:marRight w:val="0"/>
              <w:marTop w:val="0"/>
              <w:marBottom w:val="0"/>
              <w:divBdr>
                <w:top w:val="none" w:sz="0" w:space="0" w:color="auto"/>
                <w:left w:val="none" w:sz="0" w:space="0" w:color="auto"/>
                <w:bottom w:val="none" w:sz="0" w:space="0" w:color="auto"/>
                <w:right w:val="none" w:sz="0" w:space="0" w:color="auto"/>
              </w:divBdr>
            </w:div>
            <w:div w:id="1260213065">
              <w:marLeft w:val="0"/>
              <w:marRight w:val="0"/>
              <w:marTop w:val="0"/>
              <w:marBottom w:val="0"/>
              <w:divBdr>
                <w:top w:val="none" w:sz="0" w:space="0" w:color="auto"/>
                <w:left w:val="none" w:sz="0" w:space="0" w:color="auto"/>
                <w:bottom w:val="none" w:sz="0" w:space="0" w:color="auto"/>
                <w:right w:val="none" w:sz="0" w:space="0" w:color="auto"/>
              </w:divBdr>
            </w:div>
            <w:div w:id="423652863">
              <w:marLeft w:val="0"/>
              <w:marRight w:val="0"/>
              <w:marTop w:val="0"/>
              <w:marBottom w:val="0"/>
              <w:divBdr>
                <w:top w:val="none" w:sz="0" w:space="0" w:color="auto"/>
                <w:left w:val="none" w:sz="0" w:space="0" w:color="auto"/>
                <w:bottom w:val="none" w:sz="0" w:space="0" w:color="auto"/>
                <w:right w:val="none" w:sz="0" w:space="0" w:color="auto"/>
              </w:divBdr>
            </w:div>
            <w:div w:id="874195960">
              <w:marLeft w:val="0"/>
              <w:marRight w:val="0"/>
              <w:marTop w:val="0"/>
              <w:marBottom w:val="0"/>
              <w:divBdr>
                <w:top w:val="none" w:sz="0" w:space="0" w:color="auto"/>
                <w:left w:val="none" w:sz="0" w:space="0" w:color="auto"/>
                <w:bottom w:val="none" w:sz="0" w:space="0" w:color="auto"/>
                <w:right w:val="none" w:sz="0" w:space="0" w:color="auto"/>
              </w:divBdr>
            </w:div>
            <w:div w:id="1837840984">
              <w:marLeft w:val="0"/>
              <w:marRight w:val="0"/>
              <w:marTop w:val="0"/>
              <w:marBottom w:val="0"/>
              <w:divBdr>
                <w:top w:val="none" w:sz="0" w:space="0" w:color="auto"/>
                <w:left w:val="none" w:sz="0" w:space="0" w:color="auto"/>
                <w:bottom w:val="none" w:sz="0" w:space="0" w:color="auto"/>
                <w:right w:val="none" w:sz="0" w:space="0" w:color="auto"/>
              </w:divBdr>
            </w:div>
            <w:div w:id="1567297415">
              <w:marLeft w:val="0"/>
              <w:marRight w:val="0"/>
              <w:marTop w:val="0"/>
              <w:marBottom w:val="0"/>
              <w:divBdr>
                <w:top w:val="none" w:sz="0" w:space="0" w:color="auto"/>
                <w:left w:val="none" w:sz="0" w:space="0" w:color="auto"/>
                <w:bottom w:val="none" w:sz="0" w:space="0" w:color="auto"/>
                <w:right w:val="none" w:sz="0" w:space="0" w:color="auto"/>
              </w:divBdr>
            </w:div>
            <w:div w:id="310209844">
              <w:marLeft w:val="0"/>
              <w:marRight w:val="0"/>
              <w:marTop w:val="0"/>
              <w:marBottom w:val="0"/>
              <w:divBdr>
                <w:top w:val="none" w:sz="0" w:space="0" w:color="auto"/>
                <w:left w:val="none" w:sz="0" w:space="0" w:color="auto"/>
                <w:bottom w:val="none" w:sz="0" w:space="0" w:color="auto"/>
                <w:right w:val="none" w:sz="0" w:space="0" w:color="auto"/>
              </w:divBdr>
            </w:div>
            <w:div w:id="812672610">
              <w:marLeft w:val="0"/>
              <w:marRight w:val="0"/>
              <w:marTop w:val="0"/>
              <w:marBottom w:val="0"/>
              <w:divBdr>
                <w:top w:val="none" w:sz="0" w:space="0" w:color="auto"/>
                <w:left w:val="none" w:sz="0" w:space="0" w:color="auto"/>
                <w:bottom w:val="none" w:sz="0" w:space="0" w:color="auto"/>
                <w:right w:val="none" w:sz="0" w:space="0" w:color="auto"/>
              </w:divBdr>
            </w:div>
            <w:div w:id="1628202246">
              <w:marLeft w:val="0"/>
              <w:marRight w:val="0"/>
              <w:marTop w:val="0"/>
              <w:marBottom w:val="0"/>
              <w:divBdr>
                <w:top w:val="none" w:sz="0" w:space="0" w:color="auto"/>
                <w:left w:val="none" w:sz="0" w:space="0" w:color="auto"/>
                <w:bottom w:val="none" w:sz="0" w:space="0" w:color="auto"/>
                <w:right w:val="none" w:sz="0" w:space="0" w:color="auto"/>
              </w:divBdr>
            </w:div>
            <w:div w:id="1030567979">
              <w:marLeft w:val="0"/>
              <w:marRight w:val="0"/>
              <w:marTop w:val="0"/>
              <w:marBottom w:val="0"/>
              <w:divBdr>
                <w:top w:val="none" w:sz="0" w:space="0" w:color="auto"/>
                <w:left w:val="none" w:sz="0" w:space="0" w:color="auto"/>
                <w:bottom w:val="none" w:sz="0" w:space="0" w:color="auto"/>
                <w:right w:val="none" w:sz="0" w:space="0" w:color="auto"/>
              </w:divBdr>
            </w:div>
            <w:div w:id="1712880192">
              <w:marLeft w:val="0"/>
              <w:marRight w:val="0"/>
              <w:marTop w:val="0"/>
              <w:marBottom w:val="0"/>
              <w:divBdr>
                <w:top w:val="none" w:sz="0" w:space="0" w:color="auto"/>
                <w:left w:val="none" w:sz="0" w:space="0" w:color="auto"/>
                <w:bottom w:val="none" w:sz="0" w:space="0" w:color="auto"/>
                <w:right w:val="none" w:sz="0" w:space="0" w:color="auto"/>
              </w:divBdr>
            </w:div>
            <w:div w:id="110437780">
              <w:marLeft w:val="0"/>
              <w:marRight w:val="0"/>
              <w:marTop w:val="0"/>
              <w:marBottom w:val="0"/>
              <w:divBdr>
                <w:top w:val="none" w:sz="0" w:space="0" w:color="auto"/>
                <w:left w:val="none" w:sz="0" w:space="0" w:color="auto"/>
                <w:bottom w:val="none" w:sz="0" w:space="0" w:color="auto"/>
                <w:right w:val="none" w:sz="0" w:space="0" w:color="auto"/>
              </w:divBdr>
            </w:div>
            <w:div w:id="1133477400">
              <w:marLeft w:val="0"/>
              <w:marRight w:val="0"/>
              <w:marTop w:val="0"/>
              <w:marBottom w:val="0"/>
              <w:divBdr>
                <w:top w:val="none" w:sz="0" w:space="0" w:color="auto"/>
                <w:left w:val="none" w:sz="0" w:space="0" w:color="auto"/>
                <w:bottom w:val="none" w:sz="0" w:space="0" w:color="auto"/>
                <w:right w:val="none" w:sz="0" w:space="0" w:color="auto"/>
              </w:divBdr>
            </w:div>
            <w:div w:id="379132348">
              <w:marLeft w:val="0"/>
              <w:marRight w:val="0"/>
              <w:marTop w:val="0"/>
              <w:marBottom w:val="0"/>
              <w:divBdr>
                <w:top w:val="none" w:sz="0" w:space="0" w:color="auto"/>
                <w:left w:val="none" w:sz="0" w:space="0" w:color="auto"/>
                <w:bottom w:val="none" w:sz="0" w:space="0" w:color="auto"/>
                <w:right w:val="none" w:sz="0" w:space="0" w:color="auto"/>
              </w:divBdr>
            </w:div>
            <w:div w:id="1409689245">
              <w:marLeft w:val="0"/>
              <w:marRight w:val="0"/>
              <w:marTop w:val="0"/>
              <w:marBottom w:val="0"/>
              <w:divBdr>
                <w:top w:val="none" w:sz="0" w:space="0" w:color="auto"/>
                <w:left w:val="none" w:sz="0" w:space="0" w:color="auto"/>
                <w:bottom w:val="none" w:sz="0" w:space="0" w:color="auto"/>
                <w:right w:val="none" w:sz="0" w:space="0" w:color="auto"/>
              </w:divBdr>
            </w:div>
            <w:div w:id="1772314372">
              <w:marLeft w:val="0"/>
              <w:marRight w:val="0"/>
              <w:marTop w:val="0"/>
              <w:marBottom w:val="0"/>
              <w:divBdr>
                <w:top w:val="none" w:sz="0" w:space="0" w:color="auto"/>
                <w:left w:val="none" w:sz="0" w:space="0" w:color="auto"/>
                <w:bottom w:val="none" w:sz="0" w:space="0" w:color="auto"/>
                <w:right w:val="none" w:sz="0" w:space="0" w:color="auto"/>
              </w:divBdr>
            </w:div>
          </w:divsChild>
        </w:div>
        <w:div w:id="1330912824">
          <w:marLeft w:val="0"/>
          <w:marRight w:val="0"/>
          <w:marTop w:val="0"/>
          <w:marBottom w:val="0"/>
          <w:divBdr>
            <w:top w:val="none" w:sz="0" w:space="0" w:color="auto"/>
            <w:left w:val="none" w:sz="0" w:space="0" w:color="auto"/>
            <w:bottom w:val="none" w:sz="0" w:space="0" w:color="auto"/>
            <w:right w:val="none" w:sz="0" w:space="0" w:color="auto"/>
          </w:divBdr>
        </w:div>
        <w:div w:id="1810706967">
          <w:marLeft w:val="0"/>
          <w:marRight w:val="0"/>
          <w:marTop w:val="0"/>
          <w:marBottom w:val="0"/>
          <w:divBdr>
            <w:top w:val="none" w:sz="0" w:space="0" w:color="auto"/>
            <w:left w:val="none" w:sz="0" w:space="0" w:color="auto"/>
            <w:bottom w:val="none" w:sz="0" w:space="0" w:color="auto"/>
            <w:right w:val="none" w:sz="0" w:space="0" w:color="auto"/>
          </w:divBdr>
        </w:div>
        <w:div w:id="953246044">
          <w:marLeft w:val="0"/>
          <w:marRight w:val="0"/>
          <w:marTop w:val="0"/>
          <w:marBottom w:val="0"/>
          <w:divBdr>
            <w:top w:val="none" w:sz="0" w:space="0" w:color="auto"/>
            <w:left w:val="none" w:sz="0" w:space="0" w:color="auto"/>
            <w:bottom w:val="none" w:sz="0" w:space="0" w:color="auto"/>
            <w:right w:val="none" w:sz="0" w:space="0" w:color="auto"/>
          </w:divBdr>
        </w:div>
        <w:div w:id="884365797">
          <w:marLeft w:val="0"/>
          <w:marRight w:val="0"/>
          <w:marTop w:val="0"/>
          <w:marBottom w:val="0"/>
          <w:divBdr>
            <w:top w:val="none" w:sz="0" w:space="0" w:color="auto"/>
            <w:left w:val="none" w:sz="0" w:space="0" w:color="auto"/>
            <w:bottom w:val="none" w:sz="0" w:space="0" w:color="auto"/>
            <w:right w:val="none" w:sz="0" w:space="0" w:color="auto"/>
          </w:divBdr>
        </w:div>
        <w:div w:id="1193300473">
          <w:marLeft w:val="0"/>
          <w:marRight w:val="0"/>
          <w:marTop w:val="0"/>
          <w:marBottom w:val="0"/>
          <w:divBdr>
            <w:top w:val="none" w:sz="0" w:space="0" w:color="auto"/>
            <w:left w:val="none" w:sz="0" w:space="0" w:color="auto"/>
            <w:bottom w:val="none" w:sz="0" w:space="0" w:color="auto"/>
            <w:right w:val="none" w:sz="0" w:space="0" w:color="auto"/>
          </w:divBdr>
        </w:div>
        <w:div w:id="1845781425">
          <w:marLeft w:val="0"/>
          <w:marRight w:val="0"/>
          <w:marTop w:val="0"/>
          <w:marBottom w:val="0"/>
          <w:divBdr>
            <w:top w:val="none" w:sz="0" w:space="0" w:color="auto"/>
            <w:left w:val="none" w:sz="0" w:space="0" w:color="auto"/>
            <w:bottom w:val="none" w:sz="0" w:space="0" w:color="auto"/>
            <w:right w:val="none" w:sz="0" w:space="0" w:color="auto"/>
          </w:divBdr>
        </w:div>
        <w:div w:id="543521952">
          <w:marLeft w:val="0"/>
          <w:marRight w:val="0"/>
          <w:marTop w:val="0"/>
          <w:marBottom w:val="0"/>
          <w:divBdr>
            <w:top w:val="none" w:sz="0" w:space="0" w:color="auto"/>
            <w:left w:val="none" w:sz="0" w:space="0" w:color="auto"/>
            <w:bottom w:val="none" w:sz="0" w:space="0" w:color="auto"/>
            <w:right w:val="none" w:sz="0" w:space="0" w:color="auto"/>
          </w:divBdr>
        </w:div>
        <w:div w:id="813373846">
          <w:marLeft w:val="0"/>
          <w:marRight w:val="0"/>
          <w:marTop w:val="0"/>
          <w:marBottom w:val="0"/>
          <w:divBdr>
            <w:top w:val="none" w:sz="0" w:space="0" w:color="auto"/>
            <w:left w:val="none" w:sz="0" w:space="0" w:color="auto"/>
            <w:bottom w:val="none" w:sz="0" w:space="0" w:color="auto"/>
            <w:right w:val="none" w:sz="0" w:space="0" w:color="auto"/>
          </w:divBdr>
        </w:div>
        <w:div w:id="379405876">
          <w:marLeft w:val="0"/>
          <w:marRight w:val="0"/>
          <w:marTop w:val="0"/>
          <w:marBottom w:val="0"/>
          <w:divBdr>
            <w:top w:val="none" w:sz="0" w:space="0" w:color="auto"/>
            <w:left w:val="none" w:sz="0" w:space="0" w:color="auto"/>
            <w:bottom w:val="none" w:sz="0" w:space="0" w:color="auto"/>
            <w:right w:val="none" w:sz="0" w:space="0" w:color="auto"/>
          </w:divBdr>
        </w:div>
        <w:div w:id="1280256095">
          <w:marLeft w:val="0"/>
          <w:marRight w:val="0"/>
          <w:marTop w:val="0"/>
          <w:marBottom w:val="0"/>
          <w:divBdr>
            <w:top w:val="none" w:sz="0" w:space="0" w:color="auto"/>
            <w:left w:val="none" w:sz="0" w:space="0" w:color="auto"/>
            <w:bottom w:val="none" w:sz="0" w:space="0" w:color="auto"/>
            <w:right w:val="none" w:sz="0" w:space="0" w:color="auto"/>
          </w:divBdr>
        </w:div>
        <w:div w:id="1368336692">
          <w:marLeft w:val="0"/>
          <w:marRight w:val="0"/>
          <w:marTop w:val="0"/>
          <w:marBottom w:val="0"/>
          <w:divBdr>
            <w:top w:val="none" w:sz="0" w:space="0" w:color="auto"/>
            <w:left w:val="none" w:sz="0" w:space="0" w:color="auto"/>
            <w:bottom w:val="none" w:sz="0" w:space="0" w:color="auto"/>
            <w:right w:val="none" w:sz="0" w:space="0" w:color="auto"/>
          </w:divBdr>
        </w:div>
        <w:div w:id="856621505">
          <w:marLeft w:val="0"/>
          <w:marRight w:val="0"/>
          <w:marTop w:val="0"/>
          <w:marBottom w:val="0"/>
          <w:divBdr>
            <w:top w:val="none" w:sz="0" w:space="0" w:color="auto"/>
            <w:left w:val="none" w:sz="0" w:space="0" w:color="auto"/>
            <w:bottom w:val="none" w:sz="0" w:space="0" w:color="auto"/>
            <w:right w:val="none" w:sz="0" w:space="0" w:color="auto"/>
          </w:divBdr>
        </w:div>
        <w:div w:id="1051151962">
          <w:marLeft w:val="0"/>
          <w:marRight w:val="0"/>
          <w:marTop w:val="0"/>
          <w:marBottom w:val="0"/>
          <w:divBdr>
            <w:top w:val="none" w:sz="0" w:space="0" w:color="auto"/>
            <w:left w:val="none" w:sz="0" w:space="0" w:color="auto"/>
            <w:bottom w:val="none" w:sz="0" w:space="0" w:color="auto"/>
            <w:right w:val="none" w:sz="0" w:space="0" w:color="auto"/>
          </w:divBdr>
        </w:div>
        <w:div w:id="4408104">
          <w:marLeft w:val="0"/>
          <w:marRight w:val="0"/>
          <w:marTop w:val="0"/>
          <w:marBottom w:val="0"/>
          <w:divBdr>
            <w:top w:val="none" w:sz="0" w:space="0" w:color="auto"/>
            <w:left w:val="none" w:sz="0" w:space="0" w:color="auto"/>
            <w:bottom w:val="none" w:sz="0" w:space="0" w:color="auto"/>
            <w:right w:val="none" w:sz="0" w:space="0" w:color="auto"/>
          </w:divBdr>
        </w:div>
        <w:div w:id="2085569973">
          <w:marLeft w:val="0"/>
          <w:marRight w:val="0"/>
          <w:marTop w:val="0"/>
          <w:marBottom w:val="0"/>
          <w:divBdr>
            <w:top w:val="none" w:sz="0" w:space="0" w:color="auto"/>
            <w:left w:val="none" w:sz="0" w:space="0" w:color="auto"/>
            <w:bottom w:val="none" w:sz="0" w:space="0" w:color="auto"/>
            <w:right w:val="none" w:sz="0" w:space="0" w:color="auto"/>
          </w:divBdr>
        </w:div>
        <w:div w:id="1267730641">
          <w:marLeft w:val="0"/>
          <w:marRight w:val="0"/>
          <w:marTop w:val="0"/>
          <w:marBottom w:val="0"/>
          <w:divBdr>
            <w:top w:val="none" w:sz="0" w:space="0" w:color="auto"/>
            <w:left w:val="none" w:sz="0" w:space="0" w:color="auto"/>
            <w:bottom w:val="none" w:sz="0" w:space="0" w:color="auto"/>
            <w:right w:val="none" w:sz="0" w:space="0" w:color="auto"/>
          </w:divBdr>
        </w:div>
        <w:div w:id="1383408557">
          <w:marLeft w:val="0"/>
          <w:marRight w:val="0"/>
          <w:marTop w:val="0"/>
          <w:marBottom w:val="0"/>
          <w:divBdr>
            <w:top w:val="none" w:sz="0" w:space="0" w:color="auto"/>
            <w:left w:val="none" w:sz="0" w:space="0" w:color="auto"/>
            <w:bottom w:val="none" w:sz="0" w:space="0" w:color="auto"/>
            <w:right w:val="none" w:sz="0" w:space="0" w:color="auto"/>
          </w:divBdr>
        </w:div>
        <w:div w:id="858860957">
          <w:marLeft w:val="0"/>
          <w:marRight w:val="0"/>
          <w:marTop w:val="0"/>
          <w:marBottom w:val="0"/>
          <w:divBdr>
            <w:top w:val="none" w:sz="0" w:space="0" w:color="auto"/>
            <w:left w:val="none" w:sz="0" w:space="0" w:color="auto"/>
            <w:bottom w:val="none" w:sz="0" w:space="0" w:color="auto"/>
            <w:right w:val="none" w:sz="0" w:space="0" w:color="auto"/>
          </w:divBdr>
        </w:div>
        <w:div w:id="2124155698">
          <w:marLeft w:val="0"/>
          <w:marRight w:val="0"/>
          <w:marTop w:val="0"/>
          <w:marBottom w:val="0"/>
          <w:divBdr>
            <w:top w:val="none" w:sz="0" w:space="0" w:color="auto"/>
            <w:left w:val="none" w:sz="0" w:space="0" w:color="auto"/>
            <w:bottom w:val="none" w:sz="0" w:space="0" w:color="auto"/>
            <w:right w:val="none" w:sz="0" w:space="0" w:color="auto"/>
          </w:divBdr>
        </w:div>
        <w:div w:id="2045011280">
          <w:marLeft w:val="0"/>
          <w:marRight w:val="0"/>
          <w:marTop w:val="0"/>
          <w:marBottom w:val="0"/>
          <w:divBdr>
            <w:top w:val="none" w:sz="0" w:space="0" w:color="auto"/>
            <w:left w:val="none" w:sz="0" w:space="0" w:color="auto"/>
            <w:bottom w:val="none" w:sz="0" w:space="0" w:color="auto"/>
            <w:right w:val="none" w:sz="0" w:space="0" w:color="auto"/>
          </w:divBdr>
        </w:div>
        <w:div w:id="1294406975">
          <w:marLeft w:val="0"/>
          <w:marRight w:val="0"/>
          <w:marTop w:val="0"/>
          <w:marBottom w:val="0"/>
          <w:divBdr>
            <w:top w:val="none" w:sz="0" w:space="0" w:color="auto"/>
            <w:left w:val="none" w:sz="0" w:space="0" w:color="auto"/>
            <w:bottom w:val="none" w:sz="0" w:space="0" w:color="auto"/>
            <w:right w:val="none" w:sz="0" w:space="0" w:color="auto"/>
          </w:divBdr>
        </w:div>
        <w:div w:id="810442782">
          <w:marLeft w:val="0"/>
          <w:marRight w:val="0"/>
          <w:marTop w:val="0"/>
          <w:marBottom w:val="0"/>
          <w:divBdr>
            <w:top w:val="none" w:sz="0" w:space="0" w:color="auto"/>
            <w:left w:val="none" w:sz="0" w:space="0" w:color="auto"/>
            <w:bottom w:val="none" w:sz="0" w:space="0" w:color="auto"/>
            <w:right w:val="none" w:sz="0" w:space="0" w:color="auto"/>
          </w:divBdr>
        </w:div>
        <w:div w:id="1983077329">
          <w:marLeft w:val="0"/>
          <w:marRight w:val="0"/>
          <w:marTop w:val="0"/>
          <w:marBottom w:val="0"/>
          <w:divBdr>
            <w:top w:val="none" w:sz="0" w:space="0" w:color="auto"/>
            <w:left w:val="none" w:sz="0" w:space="0" w:color="auto"/>
            <w:bottom w:val="none" w:sz="0" w:space="0" w:color="auto"/>
            <w:right w:val="none" w:sz="0" w:space="0" w:color="auto"/>
          </w:divBdr>
        </w:div>
        <w:div w:id="105085300">
          <w:marLeft w:val="0"/>
          <w:marRight w:val="0"/>
          <w:marTop w:val="0"/>
          <w:marBottom w:val="0"/>
          <w:divBdr>
            <w:top w:val="none" w:sz="0" w:space="0" w:color="auto"/>
            <w:left w:val="none" w:sz="0" w:space="0" w:color="auto"/>
            <w:bottom w:val="none" w:sz="0" w:space="0" w:color="auto"/>
            <w:right w:val="none" w:sz="0" w:space="0" w:color="auto"/>
          </w:divBdr>
        </w:div>
        <w:div w:id="2144035940">
          <w:marLeft w:val="0"/>
          <w:marRight w:val="0"/>
          <w:marTop w:val="0"/>
          <w:marBottom w:val="0"/>
          <w:divBdr>
            <w:top w:val="none" w:sz="0" w:space="0" w:color="auto"/>
            <w:left w:val="none" w:sz="0" w:space="0" w:color="auto"/>
            <w:bottom w:val="none" w:sz="0" w:space="0" w:color="auto"/>
            <w:right w:val="none" w:sz="0" w:space="0" w:color="auto"/>
          </w:divBdr>
        </w:div>
        <w:div w:id="1680039441">
          <w:marLeft w:val="0"/>
          <w:marRight w:val="0"/>
          <w:marTop w:val="0"/>
          <w:marBottom w:val="0"/>
          <w:divBdr>
            <w:top w:val="none" w:sz="0" w:space="0" w:color="auto"/>
            <w:left w:val="none" w:sz="0" w:space="0" w:color="auto"/>
            <w:bottom w:val="none" w:sz="0" w:space="0" w:color="auto"/>
            <w:right w:val="none" w:sz="0" w:space="0" w:color="auto"/>
          </w:divBdr>
        </w:div>
        <w:div w:id="1414736756">
          <w:marLeft w:val="0"/>
          <w:marRight w:val="0"/>
          <w:marTop w:val="0"/>
          <w:marBottom w:val="0"/>
          <w:divBdr>
            <w:top w:val="none" w:sz="0" w:space="0" w:color="auto"/>
            <w:left w:val="none" w:sz="0" w:space="0" w:color="auto"/>
            <w:bottom w:val="none" w:sz="0" w:space="0" w:color="auto"/>
            <w:right w:val="none" w:sz="0" w:space="0" w:color="auto"/>
          </w:divBdr>
        </w:div>
        <w:div w:id="285281985">
          <w:marLeft w:val="0"/>
          <w:marRight w:val="0"/>
          <w:marTop w:val="0"/>
          <w:marBottom w:val="0"/>
          <w:divBdr>
            <w:top w:val="none" w:sz="0" w:space="0" w:color="auto"/>
            <w:left w:val="none" w:sz="0" w:space="0" w:color="auto"/>
            <w:bottom w:val="none" w:sz="0" w:space="0" w:color="auto"/>
            <w:right w:val="none" w:sz="0" w:space="0" w:color="auto"/>
          </w:divBdr>
        </w:div>
      </w:divsChild>
    </w:div>
    <w:div w:id="296178721">
      <w:bodyDiv w:val="1"/>
      <w:marLeft w:val="0"/>
      <w:marRight w:val="0"/>
      <w:marTop w:val="0"/>
      <w:marBottom w:val="0"/>
      <w:divBdr>
        <w:top w:val="none" w:sz="0" w:space="0" w:color="auto"/>
        <w:left w:val="none" w:sz="0" w:space="0" w:color="auto"/>
        <w:bottom w:val="none" w:sz="0" w:space="0" w:color="auto"/>
        <w:right w:val="none" w:sz="0" w:space="0" w:color="auto"/>
      </w:divBdr>
    </w:div>
    <w:div w:id="296687915">
      <w:bodyDiv w:val="1"/>
      <w:marLeft w:val="0"/>
      <w:marRight w:val="0"/>
      <w:marTop w:val="0"/>
      <w:marBottom w:val="0"/>
      <w:divBdr>
        <w:top w:val="none" w:sz="0" w:space="0" w:color="auto"/>
        <w:left w:val="none" w:sz="0" w:space="0" w:color="auto"/>
        <w:bottom w:val="none" w:sz="0" w:space="0" w:color="auto"/>
        <w:right w:val="none" w:sz="0" w:space="0" w:color="auto"/>
      </w:divBdr>
    </w:div>
    <w:div w:id="307904705">
      <w:bodyDiv w:val="1"/>
      <w:marLeft w:val="0"/>
      <w:marRight w:val="0"/>
      <w:marTop w:val="0"/>
      <w:marBottom w:val="0"/>
      <w:divBdr>
        <w:top w:val="none" w:sz="0" w:space="0" w:color="auto"/>
        <w:left w:val="none" w:sz="0" w:space="0" w:color="auto"/>
        <w:bottom w:val="none" w:sz="0" w:space="0" w:color="auto"/>
        <w:right w:val="none" w:sz="0" w:space="0" w:color="auto"/>
      </w:divBdr>
    </w:div>
    <w:div w:id="318273673">
      <w:bodyDiv w:val="1"/>
      <w:marLeft w:val="0"/>
      <w:marRight w:val="0"/>
      <w:marTop w:val="0"/>
      <w:marBottom w:val="0"/>
      <w:divBdr>
        <w:top w:val="none" w:sz="0" w:space="0" w:color="auto"/>
        <w:left w:val="none" w:sz="0" w:space="0" w:color="auto"/>
        <w:bottom w:val="none" w:sz="0" w:space="0" w:color="auto"/>
        <w:right w:val="none" w:sz="0" w:space="0" w:color="auto"/>
      </w:divBdr>
    </w:div>
    <w:div w:id="318853736">
      <w:bodyDiv w:val="1"/>
      <w:marLeft w:val="0"/>
      <w:marRight w:val="0"/>
      <w:marTop w:val="0"/>
      <w:marBottom w:val="0"/>
      <w:divBdr>
        <w:top w:val="none" w:sz="0" w:space="0" w:color="auto"/>
        <w:left w:val="none" w:sz="0" w:space="0" w:color="auto"/>
        <w:bottom w:val="none" w:sz="0" w:space="0" w:color="auto"/>
        <w:right w:val="none" w:sz="0" w:space="0" w:color="auto"/>
      </w:divBdr>
      <w:divsChild>
        <w:div w:id="611396784">
          <w:marLeft w:val="0"/>
          <w:marRight w:val="0"/>
          <w:marTop w:val="0"/>
          <w:marBottom w:val="0"/>
          <w:divBdr>
            <w:top w:val="none" w:sz="0" w:space="0" w:color="auto"/>
            <w:left w:val="none" w:sz="0" w:space="0" w:color="auto"/>
            <w:bottom w:val="none" w:sz="0" w:space="0" w:color="auto"/>
            <w:right w:val="none" w:sz="0" w:space="0" w:color="auto"/>
          </w:divBdr>
          <w:divsChild>
            <w:div w:id="364673745">
              <w:marLeft w:val="0"/>
              <w:marRight w:val="0"/>
              <w:marTop w:val="0"/>
              <w:marBottom w:val="0"/>
              <w:divBdr>
                <w:top w:val="none" w:sz="0" w:space="0" w:color="auto"/>
                <w:left w:val="none" w:sz="0" w:space="0" w:color="auto"/>
                <w:bottom w:val="none" w:sz="0" w:space="0" w:color="auto"/>
                <w:right w:val="none" w:sz="0" w:space="0" w:color="auto"/>
              </w:divBdr>
            </w:div>
            <w:div w:id="1249078779">
              <w:marLeft w:val="0"/>
              <w:marRight w:val="0"/>
              <w:marTop w:val="0"/>
              <w:marBottom w:val="0"/>
              <w:divBdr>
                <w:top w:val="none" w:sz="0" w:space="0" w:color="auto"/>
                <w:left w:val="none" w:sz="0" w:space="0" w:color="auto"/>
                <w:bottom w:val="none" w:sz="0" w:space="0" w:color="auto"/>
                <w:right w:val="none" w:sz="0" w:space="0" w:color="auto"/>
              </w:divBdr>
            </w:div>
            <w:div w:id="1788154354">
              <w:marLeft w:val="0"/>
              <w:marRight w:val="0"/>
              <w:marTop w:val="0"/>
              <w:marBottom w:val="0"/>
              <w:divBdr>
                <w:top w:val="none" w:sz="0" w:space="0" w:color="auto"/>
                <w:left w:val="none" w:sz="0" w:space="0" w:color="auto"/>
                <w:bottom w:val="none" w:sz="0" w:space="0" w:color="auto"/>
                <w:right w:val="none" w:sz="0" w:space="0" w:color="auto"/>
              </w:divBdr>
            </w:div>
            <w:div w:id="59601817">
              <w:marLeft w:val="0"/>
              <w:marRight w:val="0"/>
              <w:marTop w:val="0"/>
              <w:marBottom w:val="0"/>
              <w:divBdr>
                <w:top w:val="none" w:sz="0" w:space="0" w:color="auto"/>
                <w:left w:val="none" w:sz="0" w:space="0" w:color="auto"/>
                <w:bottom w:val="none" w:sz="0" w:space="0" w:color="auto"/>
                <w:right w:val="none" w:sz="0" w:space="0" w:color="auto"/>
              </w:divBdr>
            </w:div>
            <w:div w:id="1385833442">
              <w:marLeft w:val="0"/>
              <w:marRight w:val="0"/>
              <w:marTop w:val="0"/>
              <w:marBottom w:val="0"/>
              <w:divBdr>
                <w:top w:val="none" w:sz="0" w:space="0" w:color="auto"/>
                <w:left w:val="none" w:sz="0" w:space="0" w:color="auto"/>
                <w:bottom w:val="none" w:sz="0" w:space="0" w:color="auto"/>
                <w:right w:val="none" w:sz="0" w:space="0" w:color="auto"/>
              </w:divBdr>
            </w:div>
            <w:div w:id="680358990">
              <w:marLeft w:val="0"/>
              <w:marRight w:val="0"/>
              <w:marTop w:val="0"/>
              <w:marBottom w:val="0"/>
              <w:divBdr>
                <w:top w:val="none" w:sz="0" w:space="0" w:color="auto"/>
                <w:left w:val="none" w:sz="0" w:space="0" w:color="auto"/>
                <w:bottom w:val="none" w:sz="0" w:space="0" w:color="auto"/>
                <w:right w:val="none" w:sz="0" w:space="0" w:color="auto"/>
              </w:divBdr>
            </w:div>
            <w:div w:id="1088425783">
              <w:marLeft w:val="0"/>
              <w:marRight w:val="0"/>
              <w:marTop w:val="0"/>
              <w:marBottom w:val="0"/>
              <w:divBdr>
                <w:top w:val="none" w:sz="0" w:space="0" w:color="auto"/>
                <w:left w:val="none" w:sz="0" w:space="0" w:color="auto"/>
                <w:bottom w:val="none" w:sz="0" w:space="0" w:color="auto"/>
                <w:right w:val="none" w:sz="0" w:space="0" w:color="auto"/>
              </w:divBdr>
            </w:div>
            <w:div w:id="1120297376">
              <w:marLeft w:val="0"/>
              <w:marRight w:val="0"/>
              <w:marTop w:val="0"/>
              <w:marBottom w:val="0"/>
              <w:divBdr>
                <w:top w:val="none" w:sz="0" w:space="0" w:color="auto"/>
                <w:left w:val="none" w:sz="0" w:space="0" w:color="auto"/>
                <w:bottom w:val="none" w:sz="0" w:space="0" w:color="auto"/>
                <w:right w:val="none" w:sz="0" w:space="0" w:color="auto"/>
              </w:divBdr>
            </w:div>
            <w:div w:id="357197098">
              <w:marLeft w:val="0"/>
              <w:marRight w:val="0"/>
              <w:marTop w:val="0"/>
              <w:marBottom w:val="0"/>
              <w:divBdr>
                <w:top w:val="none" w:sz="0" w:space="0" w:color="auto"/>
                <w:left w:val="none" w:sz="0" w:space="0" w:color="auto"/>
                <w:bottom w:val="none" w:sz="0" w:space="0" w:color="auto"/>
                <w:right w:val="none" w:sz="0" w:space="0" w:color="auto"/>
              </w:divBdr>
            </w:div>
            <w:div w:id="801271121">
              <w:marLeft w:val="0"/>
              <w:marRight w:val="0"/>
              <w:marTop w:val="0"/>
              <w:marBottom w:val="0"/>
              <w:divBdr>
                <w:top w:val="none" w:sz="0" w:space="0" w:color="auto"/>
                <w:left w:val="none" w:sz="0" w:space="0" w:color="auto"/>
                <w:bottom w:val="none" w:sz="0" w:space="0" w:color="auto"/>
                <w:right w:val="none" w:sz="0" w:space="0" w:color="auto"/>
              </w:divBdr>
            </w:div>
            <w:div w:id="1849245768">
              <w:marLeft w:val="0"/>
              <w:marRight w:val="0"/>
              <w:marTop w:val="0"/>
              <w:marBottom w:val="0"/>
              <w:divBdr>
                <w:top w:val="none" w:sz="0" w:space="0" w:color="auto"/>
                <w:left w:val="none" w:sz="0" w:space="0" w:color="auto"/>
                <w:bottom w:val="none" w:sz="0" w:space="0" w:color="auto"/>
                <w:right w:val="none" w:sz="0" w:space="0" w:color="auto"/>
              </w:divBdr>
            </w:div>
            <w:div w:id="784613046">
              <w:marLeft w:val="0"/>
              <w:marRight w:val="0"/>
              <w:marTop w:val="0"/>
              <w:marBottom w:val="0"/>
              <w:divBdr>
                <w:top w:val="none" w:sz="0" w:space="0" w:color="auto"/>
                <w:left w:val="none" w:sz="0" w:space="0" w:color="auto"/>
                <w:bottom w:val="none" w:sz="0" w:space="0" w:color="auto"/>
                <w:right w:val="none" w:sz="0" w:space="0" w:color="auto"/>
              </w:divBdr>
            </w:div>
            <w:div w:id="139470552">
              <w:marLeft w:val="0"/>
              <w:marRight w:val="0"/>
              <w:marTop w:val="0"/>
              <w:marBottom w:val="0"/>
              <w:divBdr>
                <w:top w:val="none" w:sz="0" w:space="0" w:color="auto"/>
                <w:left w:val="none" w:sz="0" w:space="0" w:color="auto"/>
                <w:bottom w:val="none" w:sz="0" w:space="0" w:color="auto"/>
                <w:right w:val="none" w:sz="0" w:space="0" w:color="auto"/>
              </w:divBdr>
            </w:div>
            <w:div w:id="2131119765">
              <w:marLeft w:val="0"/>
              <w:marRight w:val="0"/>
              <w:marTop w:val="0"/>
              <w:marBottom w:val="0"/>
              <w:divBdr>
                <w:top w:val="none" w:sz="0" w:space="0" w:color="auto"/>
                <w:left w:val="none" w:sz="0" w:space="0" w:color="auto"/>
                <w:bottom w:val="none" w:sz="0" w:space="0" w:color="auto"/>
                <w:right w:val="none" w:sz="0" w:space="0" w:color="auto"/>
              </w:divBdr>
            </w:div>
            <w:div w:id="1708019784">
              <w:marLeft w:val="0"/>
              <w:marRight w:val="0"/>
              <w:marTop w:val="0"/>
              <w:marBottom w:val="0"/>
              <w:divBdr>
                <w:top w:val="none" w:sz="0" w:space="0" w:color="auto"/>
                <w:left w:val="none" w:sz="0" w:space="0" w:color="auto"/>
                <w:bottom w:val="none" w:sz="0" w:space="0" w:color="auto"/>
                <w:right w:val="none" w:sz="0" w:space="0" w:color="auto"/>
              </w:divBdr>
            </w:div>
            <w:div w:id="1781801631">
              <w:marLeft w:val="0"/>
              <w:marRight w:val="0"/>
              <w:marTop w:val="0"/>
              <w:marBottom w:val="0"/>
              <w:divBdr>
                <w:top w:val="none" w:sz="0" w:space="0" w:color="auto"/>
                <w:left w:val="none" w:sz="0" w:space="0" w:color="auto"/>
                <w:bottom w:val="none" w:sz="0" w:space="0" w:color="auto"/>
                <w:right w:val="none" w:sz="0" w:space="0" w:color="auto"/>
              </w:divBdr>
            </w:div>
            <w:div w:id="965232012">
              <w:marLeft w:val="0"/>
              <w:marRight w:val="0"/>
              <w:marTop w:val="0"/>
              <w:marBottom w:val="0"/>
              <w:divBdr>
                <w:top w:val="none" w:sz="0" w:space="0" w:color="auto"/>
                <w:left w:val="none" w:sz="0" w:space="0" w:color="auto"/>
                <w:bottom w:val="none" w:sz="0" w:space="0" w:color="auto"/>
                <w:right w:val="none" w:sz="0" w:space="0" w:color="auto"/>
              </w:divBdr>
            </w:div>
            <w:div w:id="686711973">
              <w:marLeft w:val="0"/>
              <w:marRight w:val="0"/>
              <w:marTop w:val="0"/>
              <w:marBottom w:val="0"/>
              <w:divBdr>
                <w:top w:val="none" w:sz="0" w:space="0" w:color="auto"/>
                <w:left w:val="none" w:sz="0" w:space="0" w:color="auto"/>
                <w:bottom w:val="none" w:sz="0" w:space="0" w:color="auto"/>
                <w:right w:val="none" w:sz="0" w:space="0" w:color="auto"/>
              </w:divBdr>
            </w:div>
            <w:div w:id="1658799620">
              <w:marLeft w:val="0"/>
              <w:marRight w:val="0"/>
              <w:marTop w:val="0"/>
              <w:marBottom w:val="0"/>
              <w:divBdr>
                <w:top w:val="none" w:sz="0" w:space="0" w:color="auto"/>
                <w:left w:val="none" w:sz="0" w:space="0" w:color="auto"/>
                <w:bottom w:val="none" w:sz="0" w:space="0" w:color="auto"/>
                <w:right w:val="none" w:sz="0" w:space="0" w:color="auto"/>
              </w:divBdr>
            </w:div>
          </w:divsChild>
        </w:div>
        <w:div w:id="1285455281">
          <w:marLeft w:val="0"/>
          <w:marRight w:val="0"/>
          <w:marTop w:val="0"/>
          <w:marBottom w:val="0"/>
          <w:divBdr>
            <w:top w:val="none" w:sz="0" w:space="0" w:color="auto"/>
            <w:left w:val="none" w:sz="0" w:space="0" w:color="auto"/>
            <w:bottom w:val="none" w:sz="0" w:space="0" w:color="auto"/>
            <w:right w:val="none" w:sz="0" w:space="0" w:color="auto"/>
          </w:divBdr>
          <w:divsChild>
            <w:div w:id="1156653885">
              <w:marLeft w:val="0"/>
              <w:marRight w:val="0"/>
              <w:marTop w:val="0"/>
              <w:marBottom w:val="0"/>
              <w:divBdr>
                <w:top w:val="none" w:sz="0" w:space="0" w:color="auto"/>
                <w:left w:val="none" w:sz="0" w:space="0" w:color="auto"/>
                <w:bottom w:val="none" w:sz="0" w:space="0" w:color="auto"/>
                <w:right w:val="none" w:sz="0" w:space="0" w:color="auto"/>
              </w:divBdr>
            </w:div>
            <w:div w:id="1598057210">
              <w:marLeft w:val="0"/>
              <w:marRight w:val="0"/>
              <w:marTop w:val="0"/>
              <w:marBottom w:val="0"/>
              <w:divBdr>
                <w:top w:val="none" w:sz="0" w:space="0" w:color="auto"/>
                <w:left w:val="none" w:sz="0" w:space="0" w:color="auto"/>
                <w:bottom w:val="none" w:sz="0" w:space="0" w:color="auto"/>
                <w:right w:val="none" w:sz="0" w:space="0" w:color="auto"/>
              </w:divBdr>
            </w:div>
            <w:div w:id="637999079">
              <w:marLeft w:val="0"/>
              <w:marRight w:val="0"/>
              <w:marTop w:val="0"/>
              <w:marBottom w:val="0"/>
              <w:divBdr>
                <w:top w:val="none" w:sz="0" w:space="0" w:color="auto"/>
                <w:left w:val="none" w:sz="0" w:space="0" w:color="auto"/>
                <w:bottom w:val="none" w:sz="0" w:space="0" w:color="auto"/>
                <w:right w:val="none" w:sz="0" w:space="0" w:color="auto"/>
              </w:divBdr>
            </w:div>
            <w:div w:id="2011827153">
              <w:marLeft w:val="0"/>
              <w:marRight w:val="0"/>
              <w:marTop w:val="0"/>
              <w:marBottom w:val="0"/>
              <w:divBdr>
                <w:top w:val="none" w:sz="0" w:space="0" w:color="auto"/>
                <w:left w:val="none" w:sz="0" w:space="0" w:color="auto"/>
                <w:bottom w:val="none" w:sz="0" w:space="0" w:color="auto"/>
                <w:right w:val="none" w:sz="0" w:space="0" w:color="auto"/>
              </w:divBdr>
            </w:div>
          </w:divsChild>
        </w:div>
        <w:div w:id="723985694">
          <w:marLeft w:val="0"/>
          <w:marRight w:val="0"/>
          <w:marTop w:val="0"/>
          <w:marBottom w:val="0"/>
          <w:divBdr>
            <w:top w:val="none" w:sz="0" w:space="0" w:color="auto"/>
            <w:left w:val="none" w:sz="0" w:space="0" w:color="auto"/>
            <w:bottom w:val="none" w:sz="0" w:space="0" w:color="auto"/>
            <w:right w:val="none" w:sz="0" w:space="0" w:color="auto"/>
          </w:divBdr>
          <w:divsChild>
            <w:div w:id="1744141689">
              <w:marLeft w:val="-75"/>
              <w:marRight w:val="0"/>
              <w:marTop w:val="30"/>
              <w:marBottom w:val="30"/>
              <w:divBdr>
                <w:top w:val="none" w:sz="0" w:space="0" w:color="auto"/>
                <w:left w:val="none" w:sz="0" w:space="0" w:color="auto"/>
                <w:bottom w:val="none" w:sz="0" w:space="0" w:color="auto"/>
                <w:right w:val="none" w:sz="0" w:space="0" w:color="auto"/>
              </w:divBdr>
              <w:divsChild>
                <w:div w:id="726421121">
                  <w:marLeft w:val="0"/>
                  <w:marRight w:val="0"/>
                  <w:marTop w:val="0"/>
                  <w:marBottom w:val="0"/>
                  <w:divBdr>
                    <w:top w:val="none" w:sz="0" w:space="0" w:color="auto"/>
                    <w:left w:val="none" w:sz="0" w:space="0" w:color="auto"/>
                    <w:bottom w:val="none" w:sz="0" w:space="0" w:color="auto"/>
                    <w:right w:val="none" w:sz="0" w:space="0" w:color="auto"/>
                  </w:divBdr>
                  <w:divsChild>
                    <w:div w:id="506750794">
                      <w:marLeft w:val="0"/>
                      <w:marRight w:val="0"/>
                      <w:marTop w:val="0"/>
                      <w:marBottom w:val="0"/>
                      <w:divBdr>
                        <w:top w:val="none" w:sz="0" w:space="0" w:color="auto"/>
                        <w:left w:val="none" w:sz="0" w:space="0" w:color="auto"/>
                        <w:bottom w:val="none" w:sz="0" w:space="0" w:color="auto"/>
                        <w:right w:val="none" w:sz="0" w:space="0" w:color="auto"/>
                      </w:divBdr>
                    </w:div>
                  </w:divsChild>
                </w:div>
                <w:div w:id="1242791594">
                  <w:marLeft w:val="0"/>
                  <w:marRight w:val="0"/>
                  <w:marTop w:val="0"/>
                  <w:marBottom w:val="0"/>
                  <w:divBdr>
                    <w:top w:val="none" w:sz="0" w:space="0" w:color="auto"/>
                    <w:left w:val="none" w:sz="0" w:space="0" w:color="auto"/>
                    <w:bottom w:val="none" w:sz="0" w:space="0" w:color="auto"/>
                    <w:right w:val="none" w:sz="0" w:space="0" w:color="auto"/>
                  </w:divBdr>
                  <w:divsChild>
                    <w:div w:id="15304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6925">
          <w:marLeft w:val="0"/>
          <w:marRight w:val="0"/>
          <w:marTop w:val="0"/>
          <w:marBottom w:val="0"/>
          <w:divBdr>
            <w:top w:val="none" w:sz="0" w:space="0" w:color="auto"/>
            <w:left w:val="none" w:sz="0" w:space="0" w:color="auto"/>
            <w:bottom w:val="none" w:sz="0" w:space="0" w:color="auto"/>
            <w:right w:val="none" w:sz="0" w:space="0" w:color="auto"/>
          </w:divBdr>
          <w:divsChild>
            <w:div w:id="24333752">
              <w:marLeft w:val="0"/>
              <w:marRight w:val="0"/>
              <w:marTop w:val="0"/>
              <w:marBottom w:val="0"/>
              <w:divBdr>
                <w:top w:val="none" w:sz="0" w:space="0" w:color="auto"/>
                <w:left w:val="none" w:sz="0" w:space="0" w:color="auto"/>
                <w:bottom w:val="none" w:sz="0" w:space="0" w:color="auto"/>
                <w:right w:val="none" w:sz="0" w:space="0" w:color="auto"/>
              </w:divBdr>
            </w:div>
            <w:div w:id="455374152">
              <w:marLeft w:val="0"/>
              <w:marRight w:val="0"/>
              <w:marTop w:val="0"/>
              <w:marBottom w:val="0"/>
              <w:divBdr>
                <w:top w:val="none" w:sz="0" w:space="0" w:color="auto"/>
                <w:left w:val="none" w:sz="0" w:space="0" w:color="auto"/>
                <w:bottom w:val="none" w:sz="0" w:space="0" w:color="auto"/>
                <w:right w:val="none" w:sz="0" w:space="0" w:color="auto"/>
              </w:divBdr>
            </w:div>
            <w:div w:id="105276213">
              <w:marLeft w:val="0"/>
              <w:marRight w:val="0"/>
              <w:marTop w:val="0"/>
              <w:marBottom w:val="0"/>
              <w:divBdr>
                <w:top w:val="none" w:sz="0" w:space="0" w:color="auto"/>
                <w:left w:val="none" w:sz="0" w:space="0" w:color="auto"/>
                <w:bottom w:val="none" w:sz="0" w:space="0" w:color="auto"/>
                <w:right w:val="none" w:sz="0" w:space="0" w:color="auto"/>
              </w:divBdr>
            </w:div>
            <w:div w:id="135995201">
              <w:marLeft w:val="0"/>
              <w:marRight w:val="0"/>
              <w:marTop w:val="0"/>
              <w:marBottom w:val="0"/>
              <w:divBdr>
                <w:top w:val="none" w:sz="0" w:space="0" w:color="auto"/>
                <w:left w:val="none" w:sz="0" w:space="0" w:color="auto"/>
                <w:bottom w:val="none" w:sz="0" w:space="0" w:color="auto"/>
                <w:right w:val="none" w:sz="0" w:space="0" w:color="auto"/>
              </w:divBdr>
            </w:div>
            <w:div w:id="2130201214">
              <w:marLeft w:val="0"/>
              <w:marRight w:val="0"/>
              <w:marTop w:val="0"/>
              <w:marBottom w:val="0"/>
              <w:divBdr>
                <w:top w:val="none" w:sz="0" w:space="0" w:color="auto"/>
                <w:left w:val="none" w:sz="0" w:space="0" w:color="auto"/>
                <w:bottom w:val="none" w:sz="0" w:space="0" w:color="auto"/>
                <w:right w:val="none" w:sz="0" w:space="0" w:color="auto"/>
              </w:divBdr>
            </w:div>
            <w:div w:id="1783527617">
              <w:marLeft w:val="0"/>
              <w:marRight w:val="0"/>
              <w:marTop w:val="0"/>
              <w:marBottom w:val="0"/>
              <w:divBdr>
                <w:top w:val="none" w:sz="0" w:space="0" w:color="auto"/>
                <w:left w:val="none" w:sz="0" w:space="0" w:color="auto"/>
                <w:bottom w:val="none" w:sz="0" w:space="0" w:color="auto"/>
                <w:right w:val="none" w:sz="0" w:space="0" w:color="auto"/>
              </w:divBdr>
            </w:div>
            <w:div w:id="498077610">
              <w:marLeft w:val="0"/>
              <w:marRight w:val="0"/>
              <w:marTop w:val="0"/>
              <w:marBottom w:val="0"/>
              <w:divBdr>
                <w:top w:val="none" w:sz="0" w:space="0" w:color="auto"/>
                <w:left w:val="none" w:sz="0" w:space="0" w:color="auto"/>
                <w:bottom w:val="none" w:sz="0" w:space="0" w:color="auto"/>
                <w:right w:val="none" w:sz="0" w:space="0" w:color="auto"/>
              </w:divBdr>
            </w:div>
            <w:div w:id="1804882758">
              <w:marLeft w:val="0"/>
              <w:marRight w:val="0"/>
              <w:marTop w:val="0"/>
              <w:marBottom w:val="0"/>
              <w:divBdr>
                <w:top w:val="none" w:sz="0" w:space="0" w:color="auto"/>
                <w:left w:val="none" w:sz="0" w:space="0" w:color="auto"/>
                <w:bottom w:val="none" w:sz="0" w:space="0" w:color="auto"/>
                <w:right w:val="none" w:sz="0" w:space="0" w:color="auto"/>
              </w:divBdr>
            </w:div>
            <w:div w:id="1258563856">
              <w:marLeft w:val="0"/>
              <w:marRight w:val="0"/>
              <w:marTop w:val="0"/>
              <w:marBottom w:val="0"/>
              <w:divBdr>
                <w:top w:val="none" w:sz="0" w:space="0" w:color="auto"/>
                <w:left w:val="none" w:sz="0" w:space="0" w:color="auto"/>
                <w:bottom w:val="none" w:sz="0" w:space="0" w:color="auto"/>
                <w:right w:val="none" w:sz="0" w:space="0" w:color="auto"/>
              </w:divBdr>
            </w:div>
            <w:div w:id="696657363">
              <w:marLeft w:val="0"/>
              <w:marRight w:val="0"/>
              <w:marTop w:val="0"/>
              <w:marBottom w:val="0"/>
              <w:divBdr>
                <w:top w:val="none" w:sz="0" w:space="0" w:color="auto"/>
                <w:left w:val="none" w:sz="0" w:space="0" w:color="auto"/>
                <w:bottom w:val="none" w:sz="0" w:space="0" w:color="auto"/>
                <w:right w:val="none" w:sz="0" w:space="0" w:color="auto"/>
              </w:divBdr>
            </w:div>
            <w:div w:id="311063409">
              <w:marLeft w:val="0"/>
              <w:marRight w:val="0"/>
              <w:marTop w:val="0"/>
              <w:marBottom w:val="0"/>
              <w:divBdr>
                <w:top w:val="none" w:sz="0" w:space="0" w:color="auto"/>
                <w:left w:val="none" w:sz="0" w:space="0" w:color="auto"/>
                <w:bottom w:val="none" w:sz="0" w:space="0" w:color="auto"/>
                <w:right w:val="none" w:sz="0" w:space="0" w:color="auto"/>
              </w:divBdr>
            </w:div>
            <w:div w:id="1304240141">
              <w:marLeft w:val="0"/>
              <w:marRight w:val="0"/>
              <w:marTop w:val="0"/>
              <w:marBottom w:val="0"/>
              <w:divBdr>
                <w:top w:val="none" w:sz="0" w:space="0" w:color="auto"/>
                <w:left w:val="none" w:sz="0" w:space="0" w:color="auto"/>
                <w:bottom w:val="none" w:sz="0" w:space="0" w:color="auto"/>
                <w:right w:val="none" w:sz="0" w:space="0" w:color="auto"/>
              </w:divBdr>
            </w:div>
            <w:div w:id="601033371">
              <w:marLeft w:val="0"/>
              <w:marRight w:val="0"/>
              <w:marTop w:val="0"/>
              <w:marBottom w:val="0"/>
              <w:divBdr>
                <w:top w:val="none" w:sz="0" w:space="0" w:color="auto"/>
                <w:left w:val="none" w:sz="0" w:space="0" w:color="auto"/>
                <w:bottom w:val="none" w:sz="0" w:space="0" w:color="auto"/>
                <w:right w:val="none" w:sz="0" w:space="0" w:color="auto"/>
              </w:divBdr>
            </w:div>
            <w:div w:id="1798181377">
              <w:marLeft w:val="0"/>
              <w:marRight w:val="0"/>
              <w:marTop w:val="0"/>
              <w:marBottom w:val="0"/>
              <w:divBdr>
                <w:top w:val="none" w:sz="0" w:space="0" w:color="auto"/>
                <w:left w:val="none" w:sz="0" w:space="0" w:color="auto"/>
                <w:bottom w:val="none" w:sz="0" w:space="0" w:color="auto"/>
                <w:right w:val="none" w:sz="0" w:space="0" w:color="auto"/>
              </w:divBdr>
            </w:div>
            <w:div w:id="1159542290">
              <w:marLeft w:val="0"/>
              <w:marRight w:val="0"/>
              <w:marTop w:val="0"/>
              <w:marBottom w:val="0"/>
              <w:divBdr>
                <w:top w:val="none" w:sz="0" w:space="0" w:color="auto"/>
                <w:left w:val="none" w:sz="0" w:space="0" w:color="auto"/>
                <w:bottom w:val="none" w:sz="0" w:space="0" w:color="auto"/>
                <w:right w:val="none" w:sz="0" w:space="0" w:color="auto"/>
              </w:divBdr>
            </w:div>
            <w:div w:id="1751611334">
              <w:marLeft w:val="0"/>
              <w:marRight w:val="0"/>
              <w:marTop w:val="0"/>
              <w:marBottom w:val="0"/>
              <w:divBdr>
                <w:top w:val="none" w:sz="0" w:space="0" w:color="auto"/>
                <w:left w:val="none" w:sz="0" w:space="0" w:color="auto"/>
                <w:bottom w:val="none" w:sz="0" w:space="0" w:color="auto"/>
                <w:right w:val="none" w:sz="0" w:space="0" w:color="auto"/>
              </w:divBdr>
            </w:div>
            <w:div w:id="417210236">
              <w:marLeft w:val="0"/>
              <w:marRight w:val="0"/>
              <w:marTop w:val="0"/>
              <w:marBottom w:val="0"/>
              <w:divBdr>
                <w:top w:val="none" w:sz="0" w:space="0" w:color="auto"/>
                <w:left w:val="none" w:sz="0" w:space="0" w:color="auto"/>
                <w:bottom w:val="none" w:sz="0" w:space="0" w:color="auto"/>
                <w:right w:val="none" w:sz="0" w:space="0" w:color="auto"/>
              </w:divBdr>
            </w:div>
            <w:div w:id="1709865892">
              <w:marLeft w:val="0"/>
              <w:marRight w:val="0"/>
              <w:marTop w:val="0"/>
              <w:marBottom w:val="0"/>
              <w:divBdr>
                <w:top w:val="none" w:sz="0" w:space="0" w:color="auto"/>
                <w:left w:val="none" w:sz="0" w:space="0" w:color="auto"/>
                <w:bottom w:val="none" w:sz="0" w:space="0" w:color="auto"/>
                <w:right w:val="none" w:sz="0" w:space="0" w:color="auto"/>
              </w:divBdr>
            </w:div>
            <w:div w:id="1954432980">
              <w:marLeft w:val="0"/>
              <w:marRight w:val="0"/>
              <w:marTop w:val="0"/>
              <w:marBottom w:val="0"/>
              <w:divBdr>
                <w:top w:val="none" w:sz="0" w:space="0" w:color="auto"/>
                <w:left w:val="none" w:sz="0" w:space="0" w:color="auto"/>
                <w:bottom w:val="none" w:sz="0" w:space="0" w:color="auto"/>
                <w:right w:val="none" w:sz="0" w:space="0" w:color="auto"/>
              </w:divBdr>
            </w:div>
            <w:div w:id="1032994972">
              <w:marLeft w:val="0"/>
              <w:marRight w:val="0"/>
              <w:marTop w:val="0"/>
              <w:marBottom w:val="0"/>
              <w:divBdr>
                <w:top w:val="none" w:sz="0" w:space="0" w:color="auto"/>
                <w:left w:val="none" w:sz="0" w:space="0" w:color="auto"/>
                <w:bottom w:val="none" w:sz="0" w:space="0" w:color="auto"/>
                <w:right w:val="none" w:sz="0" w:space="0" w:color="auto"/>
              </w:divBdr>
            </w:div>
          </w:divsChild>
        </w:div>
        <w:div w:id="910457413">
          <w:marLeft w:val="0"/>
          <w:marRight w:val="0"/>
          <w:marTop w:val="0"/>
          <w:marBottom w:val="0"/>
          <w:divBdr>
            <w:top w:val="none" w:sz="0" w:space="0" w:color="auto"/>
            <w:left w:val="none" w:sz="0" w:space="0" w:color="auto"/>
            <w:bottom w:val="none" w:sz="0" w:space="0" w:color="auto"/>
            <w:right w:val="none" w:sz="0" w:space="0" w:color="auto"/>
          </w:divBdr>
          <w:divsChild>
            <w:div w:id="1170371214">
              <w:marLeft w:val="0"/>
              <w:marRight w:val="0"/>
              <w:marTop w:val="0"/>
              <w:marBottom w:val="0"/>
              <w:divBdr>
                <w:top w:val="none" w:sz="0" w:space="0" w:color="auto"/>
                <w:left w:val="none" w:sz="0" w:space="0" w:color="auto"/>
                <w:bottom w:val="none" w:sz="0" w:space="0" w:color="auto"/>
                <w:right w:val="none" w:sz="0" w:space="0" w:color="auto"/>
              </w:divBdr>
            </w:div>
            <w:div w:id="1688368203">
              <w:marLeft w:val="0"/>
              <w:marRight w:val="0"/>
              <w:marTop w:val="0"/>
              <w:marBottom w:val="0"/>
              <w:divBdr>
                <w:top w:val="none" w:sz="0" w:space="0" w:color="auto"/>
                <w:left w:val="none" w:sz="0" w:space="0" w:color="auto"/>
                <w:bottom w:val="none" w:sz="0" w:space="0" w:color="auto"/>
                <w:right w:val="none" w:sz="0" w:space="0" w:color="auto"/>
              </w:divBdr>
            </w:div>
            <w:div w:id="431364688">
              <w:marLeft w:val="0"/>
              <w:marRight w:val="0"/>
              <w:marTop w:val="0"/>
              <w:marBottom w:val="0"/>
              <w:divBdr>
                <w:top w:val="none" w:sz="0" w:space="0" w:color="auto"/>
                <w:left w:val="none" w:sz="0" w:space="0" w:color="auto"/>
                <w:bottom w:val="none" w:sz="0" w:space="0" w:color="auto"/>
                <w:right w:val="none" w:sz="0" w:space="0" w:color="auto"/>
              </w:divBdr>
            </w:div>
            <w:div w:id="244923498">
              <w:marLeft w:val="0"/>
              <w:marRight w:val="0"/>
              <w:marTop w:val="0"/>
              <w:marBottom w:val="0"/>
              <w:divBdr>
                <w:top w:val="none" w:sz="0" w:space="0" w:color="auto"/>
                <w:left w:val="none" w:sz="0" w:space="0" w:color="auto"/>
                <w:bottom w:val="none" w:sz="0" w:space="0" w:color="auto"/>
                <w:right w:val="none" w:sz="0" w:space="0" w:color="auto"/>
              </w:divBdr>
            </w:div>
            <w:div w:id="1527064273">
              <w:marLeft w:val="0"/>
              <w:marRight w:val="0"/>
              <w:marTop w:val="0"/>
              <w:marBottom w:val="0"/>
              <w:divBdr>
                <w:top w:val="none" w:sz="0" w:space="0" w:color="auto"/>
                <w:left w:val="none" w:sz="0" w:space="0" w:color="auto"/>
                <w:bottom w:val="none" w:sz="0" w:space="0" w:color="auto"/>
                <w:right w:val="none" w:sz="0" w:space="0" w:color="auto"/>
              </w:divBdr>
            </w:div>
            <w:div w:id="1019433681">
              <w:marLeft w:val="0"/>
              <w:marRight w:val="0"/>
              <w:marTop w:val="0"/>
              <w:marBottom w:val="0"/>
              <w:divBdr>
                <w:top w:val="none" w:sz="0" w:space="0" w:color="auto"/>
                <w:left w:val="none" w:sz="0" w:space="0" w:color="auto"/>
                <w:bottom w:val="none" w:sz="0" w:space="0" w:color="auto"/>
                <w:right w:val="none" w:sz="0" w:space="0" w:color="auto"/>
              </w:divBdr>
            </w:div>
            <w:div w:id="1963725392">
              <w:marLeft w:val="0"/>
              <w:marRight w:val="0"/>
              <w:marTop w:val="0"/>
              <w:marBottom w:val="0"/>
              <w:divBdr>
                <w:top w:val="none" w:sz="0" w:space="0" w:color="auto"/>
                <w:left w:val="none" w:sz="0" w:space="0" w:color="auto"/>
                <w:bottom w:val="none" w:sz="0" w:space="0" w:color="auto"/>
                <w:right w:val="none" w:sz="0" w:space="0" w:color="auto"/>
              </w:divBdr>
            </w:div>
            <w:div w:id="460002856">
              <w:marLeft w:val="0"/>
              <w:marRight w:val="0"/>
              <w:marTop w:val="0"/>
              <w:marBottom w:val="0"/>
              <w:divBdr>
                <w:top w:val="none" w:sz="0" w:space="0" w:color="auto"/>
                <w:left w:val="none" w:sz="0" w:space="0" w:color="auto"/>
                <w:bottom w:val="none" w:sz="0" w:space="0" w:color="auto"/>
                <w:right w:val="none" w:sz="0" w:space="0" w:color="auto"/>
              </w:divBdr>
            </w:div>
            <w:div w:id="1267888560">
              <w:marLeft w:val="0"/>
              <w:marRight w:val="0"/>
              <w:marTop w:val="0"/>
              <w:marBottom w:val="0"/>
              <w:divBdr>
                <w:top w:val="none" w:sz="0" w:space="0" w:color="auto"/>
                <w:left w:val="none" w:sz="0" w:space="0" w:color="auto"/>
                <w:bottom w:val="none" w:sz="0" w:space="0" w:color="auto"/>
                <w:right w:val="none" w:sz="0" w:space="0" w:color="auto"/>
              </w:divBdr>
            </w:div>
            <w:div w:id="459539785">
              <w:marLeft w:val="0"/>
              <w:marRight w:val="0"/>
              <w:marTop w:val="0"/>
              <w:marBottom w:val="0"/>
              <w:divBdr>
                <w:top w:val="none" w:sz="0" w:space="0" w:color="auto"/>
                <w:left w:val="none" w:sz="0" w:space="0" w:color="auto"/>
                <w:bottom w:val="none" w:sz="0" w:space="0" w:color="auto"/>
                <w:right w:val="none" w:sz="0" w:space="0" w:color="auto"/>
              </w:divBdr>
            </w:div>
            <w:div w:id="2035694543">
              <w:marLeft w:val="0"/>
              <w:marRight w:val="0"/>
              <w:marTop w:val="0"/>
              <w:marBottom w:val="0"/>
              <w:divBdr>
                <w:top w:val="none" w:sz="0" w:space="0" w:color="auto"/>
                <w:left w:val="none" w:sz="0" w:space="0" w:color="auto"/>
                <w:bottom w:val="none" w:sz="0" w:space="0" w:color="auto"/>
                <w:right w:val="none" w:sz="0" w:space="0" w:color="auto"/>
              </w:divBdr>
            </w:div>
            <w:div w:id="1723017126">
              <w:marLeft w:val="0"/>
              <w:marRight w:val="0"/>
              <w:marTop w:val="0"/>
              <w:marBottom w:val="0"/>
              <w:divBdr>
                <w:top w:val="none" w:sz="0" w:space="0" w:color="auto"/>
                <w:left w:val="none" w:sz="0" w:space="0" w:color="auto"/>
                <w:bottom w:val="none" w:sz="0" w:space="0" w:color="auto"/>
                <w:right w:val="none" w:sz="0" w:space="0" w:color="auto"/>
              </w:divBdr>
            </w:div>
            <w:div w:id="339282053">
              <w:marLeft w:val="0"/>
              <w:marRight w:val="0"/>
              <w:marTop w:val="0"/>
              <w:marBottom w:val="0"/>
              <w:divBdr>
                <w:top w:val="none" w:sz="0" w:space="0" w:color="auto"/>
                <w:left w:val="none" w:sz="0" w:space="0" w:color="auto"/>
                <w:bottom w:val="none" w:sz="0" w:space="0" w:color="auto"/>
                <w:right w:val="none" w:sz="0" w:space="0" w:color="auto"/>
              </w:divBdr>
            </w:div>
            <w:div w:id="1611814394">
              <w:marLeft w:val="0"/>
              <w:marRight w:val="0"/>
              <w:marTop w:val="0"/>
              <w:marBottom w:val="0"/>
              <w:divBdr>
                <w:top w:val="none" w:sz="0" w:space="0" w:color="auto"/>
                <w:left w:val="none" w:sz="0" w:space="0" w:color="auto"/>
                <w:bottom w:val="none" w:sz="0" w:space="0" w:color="auto"/>
                <w:right w:val="none" w:sz="0" w:space="0" w:color="auto"/>
              </w:divBdr>
            </w:div>
            <w:div w:id="103499350">
              <w:marLeft w:val="0"/>
              <w:marRight w:val="0"/>
              <w:marTop w:val="0"/>
              <w:marBottom w:val="0"/>
              <w:divBdr>
                <w:top w:val="none" w:sz="0" w:space="0" w:color="auto"/>
                <w:left w:val="none" w:sz="0" w:space="0" w:color="auto"/>
                <w:bottom w:val="none" w:sz="0" w:space="0" w:color="auto"/>
                <w:right w:val="none" w:sz="0" w:space="0" w:color="auto"/>
              </w:divBdr>
            </w:div>
            <w:div w:id="2087875498">
              <w:marLeft w:val="0"/>
              <w:marRight w:val="0"/>
              <w:marTop w:val="0"/>
              <w:marBottom w:val="0"/>
              <w:divBdr>
                <w:top w:val="none" w:sz="0" w:space="0" w:color="auto"/>
                <w:left w:val="none" w:sz="0" w:space="0" w:color="auto"/>
                <w:bottom w:val="none" w:sz="0" w:space="0" w:color="auto"/>
                <w:right w:val="none" w:sz="0" w:space="0" w:color="auto"/>
              </w:divBdr>
            </w:div>
            <w:div w:id="1951280288">
              <w:marLeft w:val="0"/>
              <w:marRight w:val="0"/>
              <w:marTop w:val="0"/>
              <w:marBottom w:val="0"/>
              <w:divBdr>
                <w:top w:val="none" w:sz="0" w:space="0" w:color="auto"/>
                <w:left w:val="none" w:sz="0" w:space="0" w:color="auto"/>
                <w:bottom w:val="none" w:sz="0" w:space="0" w:color="auto"/>
                <w:right w:val="none" w:sz="0" w:space="0" w:color="auto"/>
              </w:divBdr>
            </w:div>
            <w:div w:id="379131785">
              <w:marLeft w:val="0"/>
              <w:marRight w:val="0"/>
              <w:marTop w:val="0"/>
              <w:marBottom w:val="0"/>
              <w:divBdr>
                <w:top w:val="none" w:sz="0" w:space="0" w:color="auto"/>
                <w:left w:val="none" w:sz="0" w:space="0" w:color="auto"/>
                <w:bottom w:val="none" w:sz="0" w:space="0" w:color="auto"/>
                <w:right w:val="none" w:sz="0" w:space="0" w:color="auto"/>
              </w:divBdr>
            </w:div>
            <w:div w:id="73402229">
              <w:marLeft w:val="0"/>
              <w:marRight w:val="0"/>
              <w:marTop w:val="0"/>
              <w:marBottom w:val="0"/>
              <w:divBdr>
                <w:top w:val="none" w:sz="0" w:space="0" w:color="auto"/>
                <w:left w:val="none" w:sz="0" w:space="0" w:color="auto"/>
                <w:bottom w:val="none" w:sz="0" w:space="0" w:color="auto"/>
                <w:right w:val="none" w:sz="0" w:space="0" w:color="auto"/>
              </w:divBdr>
            </w:div>
            <w:div w:id="249509876">
              <w:marLeft w:val="0"/>
              <w:marRight w:val="0"/>
              <w:marTop w:val="0"/>
              <w:marBottom w:val="0"/>
              <w:divBdr>
                <w:top w:val="none" w:sz="0" w:space="0" w:color="auto"/>
                <w:left w:val="none" w:sz="0" w:space="0" w:color="auto"/>
                <w:bottom w:val="none" w:sz="0" w:space="0" w:color="auto"/>
                <w:right w:val="none" w:sz="0" w:space="0" w:color="auto"/>
              </w:divBdr>
            </w:div>
          </w:divsChild>
        </w:div>
        <w:div w:id="1513759719">
          <w:marLeft w:val="0"/>
          <w:marRight w:val="0"/>
          <w:marTop w:val="0"/>
          <w:marBottom w:val="0"/>
          <w:divBdr>
            <w:top w:val="none" w:sz="0" w:space="0" w:color="auto"/>
            <w:left w:val="none" w:sz="0" w:space="0" w:color="auto"/>
            <w:bottom w:val="none" w:sz="0" w:space="0" w:color="auto"/>
            <w:right w:val="none" w:sz="0" w:space="0" w:color="auto"/>
          </w:divBdr>
        </w:div>
        <w:div w:id="1736782920">
          <w:marLeft w:val="0"/>
          <w:marRight w:val="0"/>
          <w:marTop w:val="0"/>
          <w:marBottom w:val="0"/>
          <w:divBdr>
            <w:top w:val="none" w:sz="0" w:space="0" w:color="auto"/>
            <w:left w:val="none" w:sz="0" w:space="0" w:color="auto"/>
            <w:bottom w:val="none" w:sz="0" w:space="0" w:color="auto"/>
            <w:right w:val="none" w:sz="0" w:space="0" w:color="auto"/>
          </w:divBdr>
        </w:div>
        <w:div w:id="1350596662">
          <w:marLeft w:val="0"/>
          <w:marRight w:val="0"/>
          <w:marTop w:val="0"/>
          <w:marBottom w:val="0"/>
          <w:divBdr>
            <w:top w:val="none" w:sz="0" w:space="0" w:color="auto"/>
            <w:left w:val="none" w:sz="0" w:space="0" w:color="auto"/>
            <w:bottom w:val="none" w:sz="0" w:space="0" w:color="auto"/>
            <w:right w:val="none" w:sz="0" w:space="0" w:color="auto"/>
          </w:divBdr>
        </w:div>
        <w:div w:id="1687170551">
          <w:marLeft w:val="0"/>
          <w:marRight w:val="0"/>
          <w:marTop w:val="0"/>
          <w:marBottom w:val="0"/>
          <w:divBdr>
            <w:top w:val="none" w:sz="0" w:space="0" w:color="auto"/>
            <w:left w:val="none" w:sz="0" w:space="0" w:color="auto"/>
            <w:bottom w:val="none" w:sz="0" w:space="0" w:color="auto"/>
            <w:right w:val="none" w:sz="0" w:space="0" w:color="auto"/>
          </w:divBdr>
        </w:div>
        <w:div w:id="1815751606">
          <w:marLeft w:val="0"/>
          <w:marRight w:val="0"/>
          <w:marTop w:val="0"/>
          <w:marBottom w:val="0"/>
          <w:divBdr>
            <w:top w:val="none" w:sz="0" w:space="0" w:color="auto"/>
            <w:left w:val="none" w:sz="0" w:space="0" w:color="auto"/>
            <w:bottom w:val="none" w:sz="0" w:space="0" w:color="auto"/>
            <w:right w:val="none" w:sz="0" w:space="0" w:color="auto"/>
          </w:divBdr>
        </w:div>
        <w:div w:id="1912688672">
          <w:marLeft w:val="0"/>
          <w:marRight w:val="0"/>
          <w:marTop w:val="0"/>
          <w:marBottom w:val="0"/>
          <w:divBdr>
            <w:top w:val="none" w:sz="0" w:space="0" w:color="auto"/>
            <w:left w:val="none" w:sz="0" w:space="0" w:color="auto"/>
            <w:bottom w:val="none" w:sz="0" w:space="0" w:color="auto"/>
            <w:right w:val="none" w:sz="0" w:space="0" w:color="auto"/>
          </w:divBdr>
        </w:div>
        <w:div w:id="2100522304">
          <w:marLeft w:val="0"/>
          <w:marRight w:val="0"/>
          <w:marTop w:val="0"/>
          <w:marBottom w:val="0"/>
          <w:divBdr>
            <w:top w:val="none" w:sz="0" w:space="0" w:color="auto"/>
            <w:left w:val="none" w:sz="0" w:space="0" w:color="auto"/>
            <w:bottom w:val="none" w:sz="0" w:space="0" w:color="auto"/>
            <w:right w:val="none" w:sz="0" w:space="0" w:color="auto"/>
          </w:divBdr>
        </w:div>
        <w:div w:id="1656496650">
          <w:marLeft w:val="0"/>
          <w:marRight w:val="0"/>
          <w:marTop w:val="0"/>
          <w:marBottom w:val="0"/>
          <w:divBdr>
            <w:top w:val="none" w:sz="0" w:space="0" w:color="auto"/>
            <w:left w:val="none" w:sz="0" w:space="0" w:color="auto"/>
            <w:bottom w:val="none" w:sz="0" w:space="0" w:color="auto"/>
            <w:right w:val="none" w:sz="0" w:space="0" w:color="auto"/>
          </w:divBdr>
        </w:div>
        <w:div w:id="1607998674">
          <w:marLeft w:val="0"/>
          <w:marRight w:val="0"/>
          <w:marTop w:val="0"/>
          <w:marBottom w:val="0"/>
          <w:divBdr>
            <w:top w:val="none" w:sz="0" w:space="0" w:color="auto"/>
            <w:left w:val="none" w:sz="0" w:space="0" w:color="auto"/>
            <w:bottom w:val="none" w:sz="0" w:space="0" w:color="auto"/>
            <w:right w:val="none" w:sz="0" w:space="0" w:color="auto"/>
          </w:divBdr>
        </w:div>
        <w:div w:id="721364927">
          <w:marLeft w:val="0"/>
          <w:marRight w:val="0"/>
          <w:marTop w:val="0"/>
          <w:marBottom w:val="0"/>
          <w:divBdr>
            <w:top w:val="none" w:sz="0" w:space="0" w:color="auto"/>
            <w:left w:val="none" w:sz="0" w:space="0" w:color="auto"/>
            <w:bottom w:val="none" w:sz="0" w:space="0" w:color="auto"/>
            <w:right w:val="none" w:sz="0" w:space="0" w:color="auto"/>
          </w:divBdr>
        </w:div>
        <w:div w:id="1424454029">
          <w:marLeft w:val="0"/>
          <w:marRight w:val="0"/>
          <w:marTop w:val="0"/>
          <w:marBottom w:val="0"/>
          <w:divBdr>
            <w:top w:val="none" w:sz="0" w:space="0" w:color="auto"/>
            <w:left w:val="none" w:sz="0" w:space="0" w:color="auto"/>
            <w:bottom w:val="none" w:sz="0" w:space="0" w:color="auto"/>
            <w:right w:val="none" w:sz="0" w:space="0" w:color="auto"/>
          </w:divBdr>
        </w:div>
        <w:div w:id="1235966943">
          <w:marLeft w:val="0"/>
          <w:marRight w:val="0"/>
          <w:marTop w:val="0"/>
          <w:marBottom w:val="0"/>
          <w:divBdr>
            <w:top w:val="none" w:sz="0" w:space="0" w:color="auto"/>
            <w:left w:val="none" w:sz="0" w:space="0" w:color="auto"/>
            <w:bottom w:val="none" w:sz="0" w:space="0" w:color="auto"/>
            <w:right w:val="none" w:sz="0" w:space="0" w:color="auto"/>
          </w:divBdr>
        </w:div>
        <w:div w:id="621150238">
          <w:marLeft w:val="0"/>
          <w:marRight w:val="0"/>
          <w:marTop w:val="0"/>
          <w:marBottom w:val="0"/>
          <w:divBdr>
            <w:top w:val="none" w:sz="0" w:space="0" w:color="auto"/>
            <w:left w:val="none" w:sz="0" w:space="0" w:color="auto"/>
            <w:bottom w:val="none" w:sz="0" w:space="0" w:color="auto"/>
            <w:right w:val="none" w:sz="0" w:space="0" w:color="auto"/>
          </w:divBdr>
        </w:div>
        <w:div w:id="239871702">
          <w:marLeft w:val="0"/>
          <w:marRight w:val="0"/>
          <w:marTop w:val="0"/>
          <w:marBottom w:val="0"/>
          <w:divBdr>
            <w:top w:val="none" w:sz="0" w:space="0" w:color="auto"/>
            <w:left w:val="none" w:sz="0" w:space="0" w:color="auto"/>
            <w:bottom w:val="none" w:sz="0" w:space="0" w:color="auto"/>
            <w:right w:val="none" w:sz="0" w:space="0" w:color="auto"/>
          </w:divBdr>
        </w:div>
        <w:div w:id="1618751142">
          <w:marLeft w:val="0"/>
          <w:marRight w:val="0"/>
          <w:marTop w:val="0"/>
          <w:marBottom w:val="0"/>
          <w:divBdr>
            <w:top w:val="none" w:sz="0" w:space="0" w:color="auto"/>
            <w:left w:val="none" w:sz="0" w:space="0" w:color="auto"/>
            <w:bottom w:val="none" w:sz="0" w:space="0" w:color="auto"/>
            <w:right w:val="none" w:sz="0" w:space="0" w:color="auto"/>
          </w:divBdr>
        </w:div>
        <w:div w:id="649867377">
          <w:marLeft w:val="0"/>
          <w:marRight w:val="0"/>
          <w:marTop w:val="0"/>
          <w:marBottom w:val="0"/>
          <w:divBdr>
            <w:top w:val="none" w:sz="0" w:space="0" w:color="auto"/>
            <w:left w:val="none" w:sz="0" w:space="0" w:color="auto"/>
            <w:bottom w:val="none" w:sz="0" w:space="0" w:color="auto"/>
            <w:right w:val="none" w:sz="0" w:space="0" w:color="auto"/>
          </w:divBdr>
        </w:div>
        <w:div w:id="2129004868">
          <w:marLeft w:val="0"/>
          <w:marRight w:val="0"/>
          <w:marTop w:val="0"/>
          <w:marBottom w:val="0"/>
          <w:divBdr>
            <w:top w:val="none" w:sz="0" w:space="0" w:color="auto"/>
            <w:left w:val="none" w:sz="0" w:space="0" w:color="auto"/>
            <w:bottom w:val="none" w:sz="0" w:space="0" w:color="auto"/>
            <w:right w:val="none" w:sz="0" w:space="0" w:color="auto"/>
          </w:divBdr>
        </w:div>
        <w:div w:id="2043313569">
          <w:marLeft w:val="0"/>
          <w:marRight w:val="0"/>
          <w:marTop w:val="0"/>
          <w:marBottom w:val="0"/>
          <w:divBdr>
            <w:top w:val="none" w:sz="0" w:space="0" w:color="auto"/>
            <w:left w:val="none" w:sz="0" w:space="0" w:color="auto"/>
            <w:bottom w:val="none" w:sz="0" w:space="0" w:color="auto"/>
            <w:right w:val="none" w:sz="0" w:space="0" w:color="auto"/>
          </w:divBdr>
        </w:div>
        <w:div w:id="1212037457">
          <w:marLeft w:val="0"/>
          <w:marRight w:val="0"/>
          <w:marTop w:val="0"/>
          <w:marBottom w:val="0"/>
          <w:divBdr>
            <w:top w:val="none" w:sz="0" w:space="0" w:color="auto"/>
            <w:left w:val="none" w:sz="0" w:space="0" w:color="auto"/>
            <w:bottom w:val="none" w:sz="0" w:space="0" w:color="auto"/>
            <w:right w:val="none" w:sz="0" w:space="0" w:color="auto"/>
          </w:divBdr>
        </w:div>
        <w:div w:id="1646399109">
          <w:marLeft w:val="0"/>
          <w:marRight w:val="0"/>
          <w:marTop w:val="0"/>
          <w:marBottom w:val="0"/>
          <w:divBdr>
            <w:top w:val="none" w:sz="0" w:space="0" w:color="auto"/>
            <w:left w:val="none" w:sz="0" w:space="0" w:color="auto"/>
            <w:bottom w:val="none" w:sz="0" w:space="0" w:color="auto"/>
            <w:right w:val="none" w:sz="0" w:space="0" w:color="auto"/>
          </w:divBdr>
        </w:div>
        <w:div w:id="350837899">
          <w:marLeft w:val="0"/>
          <w:marRight w:val="0"/>
          <w:marTop w:val="0"/>
          <w:marBottom w:val="0"/>
          <w:divBdr>
            <w:top w:val="none" w:sz="0" w:space="0" w:color="auto"/>
            <w:left w:val="none" w:sz="0" w:space="0" w:color="auto"/>
            <w:bottom w:val="none" w:sz="0" w:space="0" w:color="auto"/>
            <w:right w:val="none" w:sz="0" w:space="0" w:color="auto"/>
          </w:divBdr>
        </w:div>
        <w:div w:id="1940866509">
          <w:marLeft w:val="0"/>
          <w:marRight w:val="0"/>
          <w:marTop w:val="0"/>
          <w:marBottom w:val="0"/>
          <w:divBdr>
            <w:top w:val="none" w:sz="0" w:space="0" w:color="auto"/>
            <w:left w:val="none" w:sz="0" w:space="0" w:color="auto"/>
            <w:bottom w:val="none" w:sz="0" w:space="0" w:color="auto"/>
            <w:right w:val="none" w:sz="0" w:space="0" w:color="auto"/>
          </w:divBdr>
        </w:div>
        <w:div w:id="1631938119">
          <w:marLeft w:val="0"/>
          <w:marRight w:val="0"/>
          <w:marTop w:val="0"/>
          <w:marBottom w:val="0"/>
          <w:divBdr>
            <w:top w:val="none" w:sz="0" w:space="0" w:color="auto"/>
            <w:left w:val="none" w:sz="0" w:space="0" w:color="auto"/>
            <w:bottom w:val="none" w:sz="0" w:space="0" w:color="auto"/>
            <w:right w:val="none" w:sz="0" w:space="0" w:color="auto"/>
          </w:divBdr>
        </w:div>
        <w:div w:id="1697998836">
          <w:marLeft w:val="0"/>
          <w:marRight w:val="0"/>
          <w:marTop w:val="0"/>
          <w:marBottom w:val="0"/>
          <w:divBdr>
            <w:top w:val="none" w:sz="0" w:space="0" w:color="auto"/>
            <w:left w:val="none" w:sz="0" w:space="0" w:color="auto"/>
            <w:bottom w:val="none" w:sz="0" w:space="0" w:color="auto"/>
            <w:right w:val="none" w:sz="0" w:space="0" w:color="auto"/>
          </w:divBdr>
        </w:div>
        <w:div w:id="484442221">
          <w:marLeft w:val="0"/>
          <w:marRight w:val="0"/>
          <w:marTop w:val="0"/>
          <w:marBottom w:val="0"/>
          <w:divBdr>
            <w:top w:val="none" w:sz="0" w:space="0" w:color="auto"/>
            <w:left w:val="none" w:sz="0" w:space="0" w:color="auto"/>
            <w:bottom w:val="none" w:sz="0" w:space="0" w:color="auto"/>
            <w:right w:val="none" w:sz="0" w:space="0" w:color="auto"/>
          </w:divBdr>
        </w:div>
        <w:div w:id="1769277100">
          <w:marLeft w:val="0"/>
          <w:marRight w:val="0"/>
          <w:marTop w:val="0"/>
          <w:marBottom w:val="0"/>
          <w:divBdr>
            <w:top w:val="none" w:sz="0" w:space="0" w:color="auto"/>
            <w:left w:val="none" w:sz="0" w:space="0" w:color="auto"/>
            <w:bottom w:val="none" w:sz="0" w:space="0" w:color="auto"/>
            <w:right w:val="none" w:sz="0" w:space="0" w:color="auto"/>
          </w:divBdr>
        </w:div>
        <w:div w:id="2006204553">
          <w:marLeft w:val="0"/>
          <w:marRight w:val="0"/>
          <w:marTop w:val="0"/>
          <w:marBottom w:val="0"/>
          <w:divBdr>
            <w:top w:val="none" w:sz="0" w:space="0" w:color="auto"/>
            <w:left w:val="none" w:sz="0" w:space="0" w:color="auto"/>
            <w:bottom w:val="none" w:sz="0" w:space="0" w:color="auto"/>
            <w:right w:val="none" w:sz="0" w:space="0" w:color="auto"/>
          </w:divBdr>
        </w:div>
        <w:div w:id="1680621038">
          <w:marLeft w:val="0"/>
          <w:marRight w:val="0"/>
          <w:marTop w:val="0"/>
          <w:marBottom w:val="0"/>
          <w:divBdr>
            <w:top w:val="none" w:sz="0" w:space="0" w:color="auto"/>
            <w:left w:val="none" w:sz="0" w:space="0" w:color="auto"/>
            <w:bottom w:val="none" w:sz="0" w:space="0" w:color="auto"/>
            <w:right w:val="none" w:sz="0" w:space="0" w:color="auto"/>
          </w:divBdr>
        </w:div>
        <w:div w:id="1981885827">
          <w:marLeft w:val="0"/>
          <w:marRight w:val="0"/>
          <w:marTop w:val="0"/>
          <w:marBottom w:val="0"/>
          <w:divBdr>
            <w:top w:val="none" w:sz="0" w:space="0" w:color="auto"/>
            <w:left w:val="none" w:sz="0" w:space="0" w:color="auto"/>
            <w:bottom w:val="none" w:sz="0" w:space="0" w:color="auto"/>
            <w:right w:val="none" w:sz="0" w:space="0" w:color="auto"/>
          </w:divBdr>
        </w:div>
      </w:divsChild>
    </w:div>
    <w:div w:id="332877686">
      <w:bodyDiv w:val="1"/>
      <w:marLeft w:val="0"/>
      <w:marRight w:val="0"/>
      <w:marTop w:val="0"/>
      <w:marBottom w:val="0"/>
      <w:divBdr>
        <w:top w:val="none" w:sz="0" w:space="0" w:color="auto"/>
        <w:left w:val="none" w:sz="0" w:space="0" w:color="auto"/>
        <w:bottom w:val="none" w:sz="0" w:space="0" w:color="auto"/>
        <w:right w:val="none" w:sz="0" w:space="0" w:color="auto"/>
      </w:divBdr>
      <w:divsChild>
        <w:div w:id="803427602">
          <w:marLeft w:val="0"/>
          <w:marRight w:val="0"/>
          <w:marTop w:val="0"/>
          <w:marBottom w:val="0"/>
          <w:divBdr>
            <w:top w:val="none" w:sz="0" w:space="0" w:color="auto"/>
            <w:left w:val="none" w:sz="0" w:space="0" w:color="auto"/>
            <w:bottom w:val="none" w:sz="0" w:space="0" w:color="auto"/>
            <w:right w:val="none" w:sz="0" w:space="0" w:color="auto"/>
          </w:divBdr>
        </w:div>
        <w:div w:id="1174953630">
          <w:marLeft w:val="0"/>
          <w:marRight w:val="0"/>
          <w:marTop w:val="0"/>
          <w:marBottom w:val="0"/>
          <w:divBdr>
            <w:top w:val="none" w:sz="0" w:space="0" w:color="auto"/>
            <w:left w:val="none" w:sz="0" w:space="0" w:color="auto"/>
            <w:bottom w:val="none" w:sz="0" w:space="0" w:color="auto"/>
            <w:right w:val="none" w:sz="0" w:space="0" w:color="auto"/>
          </w:divBdr>
        </w:div>
        <w:div w:id="14812105">
          <w:marLeft w:val="0"/>
          <w:marRight w:val="0"/>
          <w:marTop w:val="0"/>
          <w:marBottom w:val="0"/>
          <w:divBdr>
            <w:top w:val="none" w:sz="0" w:space="0" w:color="auto"/>
            <w:left w:val="none" w:sz="0" w:space="0" w:color="auto"/>
            <w:bottom w:val="none" w:sz="0" w:space="0" w:color="auto"/>
            <w:right w:val="none" w:sz="0" w:space="0" w:color="auto"/>
          </w:divBdr>
        </w:div>
        <w:div w:id="740760057">
          <w:marLeft w:val="0"/>
          <w:marRight w:val="0"/>
          <w:marTop w:val="0"/>
          <w:marBottom w:val="0"/>
          <w:divBdr>
            <w:top w:val="none" w:sz="0" w:space="0" w:color="auto"/>
            <w:left w:val="none" w:sz="0" w:space="0" w:color="auto"/>
            <w:bottom w:val="none" w:sz="0" w:space="0" w:color="auto"/>
            <w:right w:val="none" w:sz="0" w:space="0" w:color="auto"/>
          </w:divBdr>
        </w:div>
        <w:div w:id="1989246344">
          <w:marLeft w:val="0"/>
          <w:marRight w:val="0"/>
          <w:marTop w:val="0"/>
          <w:marBottom w:val="0"/>
          <w:divBdr>
            <w:top w:val="none" w:sz="0" w:space="0" w:color="auto"/>
            <w:left w:val="none" w:sz="0" w:space="0" w:color="auto"/>
            <w:bottom w:val="none" w:sz="0" w:space="0" w:color="auto"/>
            <w:right w:val="none" w:sz="0" w:space="0" w:color="auto"/>
          </w:divBdr>
        </w:div>
        <w:div w:id="972365682">
          <w:marLeft w:val="0"/>
          <w:marRight w:val="0"/>
          <w:marTop w:val="0"/>
          <w:marBottom w:val="0"/>
          <w:divBdr>
            <w:top w:val="none" w:sz="0" w:space="0" w:color="auto"/>
            <w:left w:val="none" w:sz="0" w:space="0" w:color="auto"/>
            <w:bottom w:val="none" w:sz="0" w:space="0" w:color="auto"/>
            <w:right w:val="none" w:sz="0" w:space="0" w:color="auto"/>
          </w:divBdr>
          <w:divsChild>
            <w:div w:id="750271210">
              <w:marLeft w:val="-75"/>
              <w:marRight w:val="0"/>
              <w:marTop w:val="30"/>
              <w:marBottom w:val="30"/>
              <w:divBdr>
                <w:top w:val="none" w:sz="0" w:space="0" w:color="auto"/>
                <w:left w:val="none" w:sz="0" w:space="0" w:color="auto"/>
                <w:bottom w:val="none" w:sz="0" w:space="0" w:color="auto"/>
                <w:right w:val="none" w:sz="0" w:space="0" w:color="auto"/>
              </w:divBdr>
              <w:divsChild>
                <w:div w:id="2091851550">
                  <w:marLeft w:val="0"/>
                  <w:marRight w:val="0"/>
                  <w:marTop w:val="0"/>
                  <w:marBottom w:val="0"/>
                  <w:divBdr>
                    <w:top w:val="none" w:sz="0" w:space="0" w:color="auto"/>
                    <w:left w:val="none" w:sz="0" w:space="0" w:color="auto"/>
                    <w:bottom w:val="none" w:sz="0" w:space="0" w:color="auto"/>
                    <w:right w:val="none" w:sz="0" w:space="0" w:color="auto"/>
                  </w:divBdr>
                  <w:divsChild>
                    <w:div w:id="1790856944">
                      <w:marLeft w:val="0"/>
                      <w:marRight w:val="0"/>
                      <w:marTop w:val="0"/>
                      <w:marBottom w:val="0"/>
                      <w:divBdr>
                        <w:top w:val="none" w:sz="0" w:space="0" w:color="auto"/>
                        <w:left w:val="none" w:sz="0" w:space="0" w:color="auto"/>
                        <w:bottom w:val="none" w:sz="0" w:space="0" w:color="auto"/>
                        <w:right w:val="none" w:sz="0" w:space="0" w:color="auto"/>
                      </w:divBdr>
                    </w:div>
                  </w:divsChild>
                </w:div>
                <w:div w:id="2039547970">
                  <w:marLeft w:val="0"/>
                  <w:marRight w:val="0"/>
                  <w:marTop w:val="0"/>
                  <w:marBottom w:val="0"/>
                  <w:divBdr>
                    <w:top w:val="none" w:sz="0" w:space="0" w:color="auto"/>
                    <w:left w:val="none" w:sz="0" w:space="0" w:color="auto"/>
                    <w:bottom w:val="none" w:sz="0" w:space="0" w:color="auto"/>
                    <w:right w:val="none" w:sz="0" w:space="0" w:color="auto"/>
                  </w:divBdr>
                  <w:divsChild>
                    <w:div w:id="1441491785">
                      <w:marLeft w:val="0"/>
                      <w:marRight w:val="0"/>
                      <w:marTop w:val="0"/>
                      <w:marBottom w:val="0"/>
                      <w:divBdr>
                        <w:top w:val="none" w:sz="0" w:space="0" w:color="auto"/>
                        <w:left w:val="none" w:sz="0" w:space="0" w:color="auto"/>
                        <w:bottom w:val="none" w:sz="0" w:space="0" w:color="auto"/>
                        <w:right w:val="none" w:sz="0" w:space="0" w:color="auto"/>
                      </w:divBdr>
                    </w:div>
                  </w:divsChild>
                </w:div>
                <w:div w:id="1077551033">
                  <w:marLeft w:val="0"/>
                  <w:marRight w:val="0"/>
                  <w:marTop w:val="0"/>
                  <w:marBottom w:val="0"/>
                  <w:divBdr>
                    <w:top w:val="none" w:sz="0" w:space="0" w:color="auto"/>
                    <w:left w:val="none" w:sz="0" w:space="0" w:color="auto"/>
                    <w:bottom w:val="none" w:sz="0" w:space="0" w:color="auto"/>
                    <w:right w:val="none" w:sz="0" w:space="0" w:color="auto"/>
                  </w:divBdr>
                  <w:divsChild>
                    <w:div w:id="1727682795">
                      <w:marLeft w:val="0"/>
                      <w:marRight w:val="0"/>
                      <w:marTop w:val="0"/>
                      <w:marBottom w:val="0"/>
                      <w:divBdr>
                        <w:top w:val="none" w:sz="0" w:space="0" w:color="auto"/>
                        <w:left w:val="none" w:sz="0" w:space="0" w:color="auto"/>
                        <w:bottom w:val="none" w:sz="0" w:space="0" w:color="auto"/>
                        <w:right w:val="none" w:sz="0" w:space="0" w:color="auto"/>
                      </w:divBdr>
                    </w:div>
                  </w:divsChild>
                </w:div>
                <w:div w:id="1410346449">
                  <w:marLeft w:val="0"/>
                  <w:marRight w:val="0"/>
                  <w:marTop w:val="0"/>
                  <w:marBottom w:val="0"/>
                  <w:divBdr>
                    <w:top w:val="none" w:sz="0" w:space="0" w:color="auto"/>
                    <w:left w:val="none" w:sz="0" w:space="0" w:color="auto"/>
                    <w:bottom w:val="none" w:sz="0" w:space="0" w:color="auto"/>
                    <w:right w:val="none" w:sz="0" w:space="0" w:color="auto"/>
                  </w:divBdr>
                  <w:divsChild>
                    <w:div w:id="119081073">
                      <w:marLeft w:val="0"/>
                      <w:marRight w:val="0"/>
                      <w:marTop w:val="0"/>
                      <w:marBottom w:val="0"/>
                      <w:divBdr>
                        <w:top w:val="none" w:sz="0" w:space="0" w:color="auto"/>
                        <w:left w:val="none" w:sz="0" w:space="0" w:color="auto"/>
                        <w:bottom w:val="none" w:sz="0" w:space="0" w:color="auto"/>
                        <w:right w:val="none" w:sz="0" w:space="0" w:color="auto"/>
                      </w:divBdr>
                    </w:div>
                  </w:divsChild>
                </w:div>
                <w:div w:id="1447574954">
                  <w:marLeft w:val="0"/>
                  <w:marRight w:val="0"/>
                  <w:marTop w:val="0"/>
                  <w:marBottom w:val="0"/>
                  <w:divBdr>
                    <w:top w:val="none" w:sz="0" w:space="0" w:color="auto"/>
                    <w:left w:val="none" w:sz="0" w:space="0" w:color="auto"/>
                    <w:bottom w:val="none" w:sz="0" w:space="0" w:color="auto"/>
                    <w:right w:val="none" w:sz="0" w:space="0" w:color="auto"/>
                  </w:divBdr>
                  <w:divsChild>
                    <w:div w:id="1286157498">
                      <w:marLeft w:val="0"/>
                      <w:marRight w:val="0"/>
                      <w:marTop w:val="0"/>
                      <w:marBottom w:val="0"/>
                      <w:divBdr>
                        <w:top w:val="none" w:sz="0" w:space="0" w:color="auto"/>
                        <w:left w:val="none" w:sz="0" w:space="0" w:color="auto"/>
                        <w:bottom w:val="none" w:sz="0" w:space="0" w:color="auto"/>
                        <w:right w:val="none" w:sz="0" w:space="0" w:color="auto"/>
                      </w:divBdr>
                    </w:div>
                  </w:divsChild>
                </w:div>
                <w:div w:id="2062703658">
                  <w:marLeft w:val="0"/>
                  <w:marRight w:val="0"/>
                  <w:marTop w:val="0"/>
                  <w:marBottom w:val="0"/>
                  <w:divBdr>
                    <w:top w:val="none" w:sz="0" w:space="0" w:color="auto"/>
                    <w:left w:val="none" w:sz="0" w:space="0" w:color="auto"/>
                    <w:bottom w:val="none" w:sz="0" w:space="0" w:color="auto"/>
                    <w:right w:val="none" w:sz="0" w:space="0" w:color="auto"/>
                  </w:divBdr>
                  <w:divsChild>
                    <w:div w:id="1308825508">
                      <w:marLeft w:val="0"/>
                      <w:marRight w:val="0"/>
                      <w:marTop w:val="0"/>
                      <w:marBottom w:val="0"/>
                      <w:divBdr>
                        <w:top w:val="none" w:sz="0" w:space="0" w:color="auto"/>
                        <w:left w:val="none" w:sz="0" w:space="0" w:color="auto"/>
                        <w:bottom w:val="none" w:sz="0" w:space="0" w:color="auto"/>
                        <w:right w:val="none" w:sz="0" w:space="0" w:color="auto"/>
                      </w:divBdr>
                    </w:div>
                  </w:divsChild>
                </w:div>
                <w:div w:id="2138520740">
                  <w:marLeft w:val="0"/>
                  <w:marRight w:val="0"/>
                  <w:marTop w:val="0"/>
                  <w:marBottom w:val="0"/>
                  <w:divBdr>
                    <w:top w:val="none" w:sz="0" w:space="0" w:color="auto"/>
                    <w:left w:val="none" w:sz="0" w:space="0" w:color="auto"/>
                    <w:bottom w:val="none" w:sz="0" w:space="0" w:color="auto"/>
                    <w:right w:val="none" w:sz="0" w:space="0" w:color="auto"/>
                  </w:divBdr>
                  <w:divsChild>
                    <w:div w:id="1500316775">
                      <w:marLeft w:val="0"/>
                      <w:marRight w:val="0"/>
                      <w:marTop w:val="0"/>
                      <w:marBottom w:val="0"/>
                      <w:divBdr>
                        <w:top w:val="none" w:sz="0" w:space="0" w:color="auto"/>
                        <w:left w:val="none" w:sz="0" w:space="0" w:color="auto"/>
                        <w:bottom w:val="none" w:sz="0" w:space="0" w:color="auto"/>
                        <w:right w:val="none" w:sz="0" w:space="0" w:color="auto"/>
                      </w:divBdr>
                    </w:div>
                  </w:divsChild>
                </w:div>
                <w:div w:id="894774708">
                  <w:marLeft w:val="0"/>
                  <w:marRight w:val="0"/>
                  <w:marTop w:val="0"/>
                  <w:marBottom w:val="0"/>
                  <w:divBdr>
                    <w:top w:val="none" w:sz="0" w:space="0" w:color="auto"/>
                    <w:left w:val="none" w:sz="0" w:space="0" w:color="auto"/>
                    <w:bottom w:val="none" w:sz="0" w:space="0" w:color="auto"/>
                    <w:right w:val="none" w:sz="0" w:space="0" w:color="auto"/>
                  </w:divBdr>
                  <w:divsChild>
                    <w:div w:id="1501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5981">
          <w:marLeft w:val="0"/>
          <w:marRight w:val="0"/>
          <w:marTop w:val="0"/>
          <w:marBottom w:val="0"/>
          <w:divBdr>
            <w:top w:val="none" w:sz="0" w:space="0" w:color="auto"/>
            <w:left w:val="none" w:sz="0" w:space="0" w:color="auto"/>
            <w:bottom w:val="none" w:sz="0" w:space="0" w:color="auto"/>
            <w:right w:val="none" w:sz="0" w:space="0" w:color="auto"/>
          </w:divBdr>
          <w:divsChild>
            <w:div w:id="1573928575">
              <w:marLeft w:val="0"/>
              <w:marRight w:val="0"/>
              <w:marTop w:val="0"/>
              <w:marBottom w:val="0"/>
              <w:divBdr>
                <w:top w:val="none" w:sz="0" w:space="0" w:color="auto"/>
                <w:left w:val="none" w:sz="0" w:space="0" w:color="auto"/>
                <w:bottom w:val="none" w:sz="0" w:space="0" w:color="auto"/>
                <w:right w:val="none" w:sz="0" w:space="0" w:color="auto"/>
              </w:divBdr>
            </w:div>
            <w:div w:id="736436756">
              <w:marLeft w:val="0"/>
              <w:marRight w:val="0"/>
              <w:marTop w:val="0"/>
              <w:marBottom w:val="0"/>
              <w:divBdr>
                <w:top w:val="none" w:sz="0" w:space="0" w:color="auto"/>
                <w:left w:val="none" w:sz="0" w:space="0" w:color="auto"/>
                <w:bottom w:val="none" w:sz="0" w:space="0" w:color="auto"/>
                <w:right w:val="none" w:sz="0" w:space="0" w:color="auto"/>
              </w:divBdr>
            </w:div>
            <w:div w:id="1691222857">
              <w:marLeft w:val="0"/>
              <w:marRight w:val="0"/>
              <w:marTop w:val="0"/>
              <w:marBottom w:val="0"/>
              <w:divBdr>
                <w:top w:val="none" w:sz="0" w:space="0" w:color="auto"/>
                <w:left w:val="none" w:sz="0" w:space="0" w:color="auto"/>
                <w:bottom w:val="none" w:sz="0" w:space="0" w:color="auto"/>
                <w:right w:val="none" w:sz="0" w:space="0" w:color="auto"/>
              </w:divBdr>
            </w:div>
            <w:div w:id="588202206">
              <w:marLeft w:val="0"/>
              <w:marRight w:val="0"/>
              <w:marTop w:val="0"/>
              <w:marBottom w:val="0"/>
              <w:divBdr>
                <w:top w:val="none" w:sz="0" w:space="0" w:color="auto"/>
                <w:left w:val="none" w:sz="0" w:space="0" w:color="auto"/>
                <w:bottom w:val="none" w:sz="0" w:space="0" w:color="auto"/>
                <w:right w:val="none" w:sz="0" w:space="0" w:color="auto"/>
              </w:divBdr>
            </w:div>
            <w:div w:id="761797075">
              <w:marLeft w:val="0"/>
              <w:marRight w:val="0"/>
              <w:marTop w:val="0"/>
              <w:marBottom w:val="0"/>
              <w:divBdr>
                <w:top w:val="none" w:sz="0" w:space="0" w:color="auto"/>
                <w:left w:val="none" w:sz="0" w:space="0" w:color="auto"/>
                <w:bottom w:val="none" w:sz="0" w:space="0" w:color="auto"/>
                <w:right w:val="none" w:sz="0" w:space="0" w:color="auto"/>
              </w:divBdr>
            </w:div>
            <w:div w:id="918713689">
              <w:marLeft w:val="0"/>
              <w:marRight w:val="0"/>
              <w:marTop w:val="0"/>
              <w:marBottom w:val="0"/>
              <w:divBdr>
                <w:top w:val="none" w:sz="0" w:space="0" w:color="auto"/>
                <w:left w:val="none" w:sz="0" w:space="0" w:color="auto"/>
                <w:bottom w:val="none" w:sz="0" w:space="0" w:color="auto"/>
                <w:right w:val="none" w:sz="0" w:space="0" w:color="auto"/>
              </w:divBdr>
            </w:div>
            <w:div w:id="307327122">
              <w:marLeft w:val="0"/>
              <w:marRight w:val="0"/>
              <w:marTop w:val="0"/>
              <w:marBottom w:val="0"/>
              <w:divBdr>
                <w:top w:val="none" w:sz="0" w:space="0" w:color="auto"/>
                <w:left w:val="none" w:sz="0" w:space="0" w:color="auto"/>
                <w:bottom w:val="none" w:sz="0" w:space="0" w:color="auto"/>
                <w:right w:val="none" w:sz="0" w:space="0" w:color="auto"/>
              </w:divBdr>
            </w:div>
            <w:div w:id="931233141">
              <w:marLeft w:val="0"/>
              <w:marRight w:val="0"/>
              <w:marTop w:val="0"/>
              <w:marBottom w:val="0"/>
              <w:divBdr>
                <w:top w:val="none" w:sz="0" w:space="0" w:color="auto"/>
                <w:left w:val="none" w:sz="0" w:space="0" w:color="auto"/>
                <w:bottom w:val="none" w:sz="0" w:space="0" w:color="auto"/>
                <w:right w:val="none" w:sz="0" w:space="0" w:color="auto"/>
              </w:divBdr>
            </w:div>
            <w:div w:id="1484619032">
              <w:marLeft w:val="0"/>
              <w:marRight w:val="0"/>
              <w:marTop w:val="0"/>
              <w:marBottom w:val="0"/>
              <w:divBdr>
                <w:top w:val="none" w:sz="0" w:space="0" w:color="auto"/>
                <w:left w:val="none" w:sz="0" w:space="0" w:color="auto"/>
                <w:bottom w:val="none" w:sz="0" w:space="0" w:color="auto"/>
                <w:right w:val="none" w:sz="0" w:space="0" w:color="auto"/>
              </w:divBdr>
            </w:div>
            <w:div w:id="1100564197">
              <w:marLeft w:val="0"/>
              <w:marRight w:val="0"/>
              <w:marTop w:val="0"/>
              <w:marBottom w:val="0"/>
              <w:divBdr>
                <w:top w:val="none" w:sz="0" w:space="0" w:color="auto"/>
                <w:left w:val="none" w:sz="0" w:space="0" w:color="auto"/>
                <w:bottom w:val="none" w:sz="0" w:space="0" w:color="auto"/>
                <w:right w:val="none" w:sz="0" w:space="0" w:color="auto"/>
              </w:divBdr>
            </w:div>
            <w:div w:id="1395009266">
              <w:marLeft w:val="0"/>
              <w:marRight w:val="0"/>
              <w:marTop w:val="0"/>
              <w:marBottom w:val="0"/>
              <w:divBdr>
                <w:top w:val="none" w:sz="0" w:space="0" w:color="auto"/>
                <w:left w:val="none" w:sz="0" w:space="0" w:color="auto"/>
                <w:bottom w:val="none" w:sz="0" w:space="0" w:color="auto"/>
                <w:right w:val="none" w:sz="0" w:space="0" w:color="auto"/>
              </w:divBdr>
            </w:div>
            <w:div w:id="494883625">
              <w:marLeft w:val="0"/>
              <w:marRight w:val="0"/>
              <w:marTop w:val="0"/>
              <w:marBottom w:val="0"/>
              <w:divBdr>
                <w:top w:val="none" w:sz="0" w:space="0" w:color="auto"/>
                <w:left w:val="none" w:sz="0" w:space="0" w:color="auto"/>
                <w:bottom w:val="none" w:sz="0" w:space="0" w:color="auto"/>
                <w:right w:val="none" w:sz="0" w:space="0" w:color="auto"/>
              </w:divBdr>
            </w:div>
            <w:div w:id="2001153664">
              <w:marLeft w:val="0"/>
              <w:marRight w:val="0"/>
              <w:marTop w:val="0"/>
              <w:marBottom w:val="0"/>
              <w:divBdr>
                <w:top w:val="none" w:sz="0" w:space="0" w:color="auto"/>
                <w:left w:val="none" w:sz="0" w:space="0" w:color="auto"/>
                <w:bottom w:val="none" w:sz="0" w:space="0" w:color="auto"/>
                <w:right w:val="none" w:sz="0" w:space="0" w:color="auto"/>
              </w:divBdr>
            </w:div>
            <w:div w:id="491800654">
              <w:marLeft w:val="0"/>
              <w:marRight w:val="0"/>
              <w:marTop w:val="0"/>
              <w:marBottom w:val="0"/>
              <w:divBdr>
                <w:top w:val="none" w:sz="0" w:space="0" w:color="auto"/>
                <w:left w:val="none" w:sz="0" w:space="0" w:color="auto"/>
                <w:bottom w:val="none" w:sz="0" w:space="0" w:color="auto"/>
                <w:right w:val="none" w:sz="0" w:space="0" w:color="auto"/>
              </w:divBdr>
            </w:div>
            <w:div w:id="1337733092">
              <w:marLeft w:val="0"/>
              <w:marRight w:val="0"/>
              <w:marTop w:val="0"/>
              <w:marBottom w:val="0"/>
              <w:divBdr>
                <w:top w:val="none" w:sz="0" w:space="0" w:color="auto"/>
                <w:left w:val="none" w:sz="0" w:space="0" w:color="auto"/>
                <w:bottom w:val="none" w:sz="0" w:space="0" w:color="auto"/>
                <w:right w:val="none" w:sz="0" w:space="0" w:color="auto"/>
              </w:divBdr>
            </w:div>
            <w:div w:id="7029401">
              <w:marLeft w:val="0"/>
              <w:marRight w:val="0"/>
              <w:marTop w:val="0"/>
              <w:marBottom w:val="0"/>
              <w:divBdr>
                <w:top w:val="none" w:sz="0" w:space="0" w:color="auto"/>
                <w:left w:val="none" w:sz="0" w:space="0" w:color="auto"/>
                <w:bottom w:val="none" w:sz="0" w:space="0" w:color="auto"/>
                <w:right w:val="none" w:sz="0" w:space="0" w:color="auto"/>
              </w:divBdr>
            </w:div>
            <w:div w:id="352347173">
              <w:marLeft w:val="0"/>
              <w:marRight w:val="0"/>
              <w:marTop w:val="0"/>
              <w:marBottom w:val="0"/>
              <w:divBdr>
                <w:top w:val="none" w:sz="0" w:space="0" w:color="auto"/>
                <w:left w:val="none" w:sz="0" w:space="0" w:color="auto"/>
                <w:bottom w:val="none" w:sz="0" w:space="0" w:color="auto"/>
                <w:right w:val="none" w:sz="0" w:space="0" w:color="auto"/>
              </w:divBdr>
            </w:div>
            <w:div w:id="132064515">
              <w:marLeft w:val="0"/>
              <w:marRight w:val="0"/>
              <w:marTop w:val="0"/>
              <w:marBottom w:val="0"/>
              <w:divBdr>
                <w:top w:val="none" w:sz="0" w:space="0" w:color="auto"/>
                <w:left w:val="none" w:sz="0" w:space="0" w:color="auto"/>
                <w:bottom w:val="none" w:sz="0" w:space="0" w:color="auto"/>
                <w:right w:val="none" w:sz="0" w:space="0" w:color="auto"/>
              </w:divBdr>
            </w:div>
            <w:div w:id="1767077294">
              <w:marLeft w:val="0"/>
              <w:marRight w:val="0"/>
              <w:marTop w:val="0"/>
              <w:marBottom w:val="0"/>
              <w:divBdr>
                <w:top w:val="none" w:sz="0" w:space="0" w:color="auto"/>
                <w:left w:val="none" w:sz="0" w:space="0" w:color="auto"/>
                <w:bottom w:val="none" w:sz="0" w:space="0" w:color="auto"/>
                <w:right w:val="none" w:sz="0" w:space="0" w:color="auto"/>
              </w:divBdr>
            </w:div>
            <w:div w:id="2136100993">
              <w:marLeft w:val="0"/>
              <w:marRight w:val="0"/>
              <w:marTop w:val="0"/>
              <w:marBottom w:val="0"/>
              <w:divBdr>
                <w:top w:val="none" w:sz="0" w:space="0" w:color="auto"/>
                <w:left w:val="none" w:sz="0" w:space="0" w:color="auto"/>
                <w:bottom w:val="none" w:sz="0" w:space="0" w:color="auto"/>
                <w:right w:val="none" w:sz="0" w:space="0" w:color="auto"/>
              </w:divBdr>
            </w:div>
          </w:divsChild>
        </w:div>
        <w:div w:id="2029405173">
          <w:marLeft w:val="0"/>
          <w:marRight w:val="0"/>
          <w:marTop w:val="0"/>
          <w:marBottom w:val="0"/>
          <w:divBdr>
            <w:top w:val="none" w:sz="0" w:space="0" w:color="auto"/>
            <w:left w:val="none" w:sz="0" w:space="0" w:color="auto"/>
            <w:bottom w:val="none" w:sz="0" w:space="0" w:color="auto"/>
            <w:right w:val="none" w:sz="0" w:space="0" w:color="auto"/>
          </w:divBdr>
          <w:divsChild>
            <w:div w:id="1960910761">
              <w:marLeft w:val="0"/>
              <w:marRight w:val="0"/>
              <w:marTop w:val="0"/>
              <w:marBottom w:val="0"/>
              <w:divBdr>
                <w:top w:val="none" w:sz="0" w:space="0" w:color="auto"/>
                <w:left w:val="none" w:sz="0" w:space="0" w:color="auto"/>
                <w:bottom w:val="none" w:sz="0" w:space="0" w:color="auto"/>
                <w:right w:val="none" w:sz="0" w:space="0" w:color="auto"/>
              </w:divBdr>
            </w:div>
            <w:div w:id="561871235">
              <w:marLeft w:val="0"/>
              <w:marRight w:val="0"/>
              <w:marTop w:val="0"/>
              <w:marBottom w:val="0"/>
              <w:divBdr>
                <w:top w:val="none" w:sz="0" w:space="0" w:color="auto"/>
                <w:left w:val="none" w:sz="0" w:space="0" w:color="auto"/>
                <w:bottom w:val="none" w:sz="0" w:space="0" w:color="auto"/>
                <w:right w:val="none" w:sz="0" w:space="0" w:color="auto"/>
              </w:divBdr>
            </w:div>
            <w:div w:id="1374500586">
              <w:marLeft w:val="0"/>
              <w:marRight w:val="0"/>
              <w:marTop w:val="0"/>
              <w:marBottom w:val="0"/>
              <w:divBdr>
                <w:top w:val="none" w:sz="0" w:space="0" w:color="auto"/>
                <w:left w:val="none" w:sz="0" w:space="0" w:color="auto"/>
                <w:bottom w:val="none" w:sz="0" w:space="0" w:color="auto"/>
                <w:right w:val="none" w:sz="0" w:space="0" w:color="auto"/>
              </w:divBdr>
            </w:div>
            <w:div w:id="1459838025">
              <w:marLeft w:val="0"/>
              <w:marRight w:val="0"/>
              <w:marTop w:val="0"/>
              <w:marBottom w:val="0"/>
              <w:divBdr>
                <w:top w:val="none" w:sz="0" w:space="0" w:color="auto"/>
                <w:left w:val="none" w:sz="0" w:space="0" w:color="auto"/>
                <w:bottom w:val="none" w:sz="0" w:space="0" w:color="auto"/>
                <w:right w:val="none" w:sz="0" w:space="0" w:color="auto"/>
              </w:divBdr>
            </w:div>
          </w:divsChild>
        </w:div>
        <w:div w:id="1656490039">
          <w:marLeft w:val="0"/>
          <w:marRight w:val="0"/>
          <w:marTop w:val="0"/>
          <w:marBottom w:val="0"/>
          <w:divBdr>
            <w:top w:val="none" w:sz="0" w:space="0" w:color="auto"/>
            <w:left w:val="none" w:sz="0" w:space="0" w:color="auto"/>
            <w:bottom w:val="none" w:sz="0" w:space="0" w:color="auto"/>
            <w:right w:val="none" w:sz="0" w:space="0" w:color="auto"/>
          </w:divBdr>
          <w:divsChild>
            <w:div w:id="271590472">
              <w:marLeft w:val="-75"/>
              <w:marRight w:val="0"/>
              <w:marTop w:val="30"/>
              <w:marBottom w:val="30"/>
              <w:divBdr>
                <w:top w:val="none" w:sz="0" w:space="0" w:color="auto"/>
                <w:left w:val="none" w:sz="0" w:space="0" w:color="auto"/>
                <w:bottom w:val="none" w:sz="0" w:space="0" w:color="auto"/>
                <w:right w:val="none" w:sz="0" w:space="0" w:color="auto"/>
              </w:divBdr>
              <w:divsChild>
                <w:div w:id="305429476">
                  <w:marLeft w:val="0"/>
                  <w:marRight w:val="0"/>
                  <w:marTop w:val="0"/>
                  <w:marBottom w:val="0"/>
                  <w:divBdr>
                    <w:top w:val="none" w:sz="0" w:space="0" w:color="auto"/>
                    <w:left w:val="none" w:sz="0" w:space="0" w:color="auto"/>
                    <w:bottom w:val="none" w:sz="0" w:space="0" w:color="auto"/>
                    <w:right w:val="none" w:sz="0" w:space="0" w:color="auto"/>
                  </w:divBdr>
                  <w:divsChild>
                    <w:div w:id="505243132">
                      <w:marLeft w:val="0"/>
                      <w:marRight w:val="0"/>
                      <w:marTop w:val="0"/>
                      <w:marBottom w:val="0"/>
                      <w:divBdr>
                        <w:top w:val="none" w:sz="0" w:space="0" w:color="auto"/>
                        <w:left w:val="none" w:sz="0" w:space="0" w:color="auto"/>
                        <w:bottom w:val="none" w:sz="0" w:space="0" w:color="auto"/>
                        <w:right w:val="none" w:sz="0" w:space="0" w:color="auto"/>
                      </w:divBdr>
                    </w:div>
                  </w:divsChild>
                </w:div>
                <w:div w:id="1661956760">
                  <w:marLeft w:val="0"/>
                  <w:marRight w:val="0"/>
                  <w:marTop w:val="0"/>
                  <w:marBottom w:val="0"/>
                  <w:divBdr>
                    <w:top w:val="none" w:sz="0" w:space="0" w:color="auto"/>
                    <w:left w:val="none" w:sz="0" w:space="0" w:color="auto"/>
                    <w:bottom w:val="none" w:sz="0" w:space="0" w:color="auto"/>
                    <w:right w:val="none" w:sz="0" w:space="0" w:color="auto"/>
                  </w:divBdr>
                  <w:divsChild>
                    <w:div w:id="20164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08523">
          <w:marLeft w:val="0"/>
          <w:marRight w:val="0"/>
          <w:marTop w:val="0"/>
          <w:marBottom w:val="0"/>
          <w:divBdr>
            <w:top w:val="none" w:sz="0" w:space="0" w:color="auto"/>
            <w:left w:val="none" w:sz="0" w:space="0" w:color="auto"/>
            <w:bottom w:val="none" w:sz="0" w:space="0" w:color="auto"/>
            <w:right w:val="none" w:sz="0" w:space="0" w:color="auto"/>
          </w:divBdr>
          <w:divsChild>
            <w:div w:id="1020426299">
              <w:marLeft w:val="0"/>
              <w:marRight w:val="0"/>
              <w:marTop w:val="0"/>
              <w:marBottom w:val="0"/>
              <w:divBdr>
                <w:top w:val="none" w:sz="0" w:space="0" w:color="auto"/>
                <w:left w:val="none" w:sz="0" w:space="0" w:color="auto"/>
                <w:bottom w:val="none" w:sz="0" w:space="0" w:color="auto"/>
                <w:right w:val="none" w:sz="0" w:space="0" w:color="auto"/>
              </w:divBdr>
            </w:div>
            <w:div w:id="330985767">
              <w:marLeft w:val="0"/>
              <w:marRight w:val="0"/>
              <w:marTop w:val="0"/>
              <w:marBottom w:val="0"/>
              <w:divBdr>
                <w:top w:val="none" w:sz="0" w:space="0" w:color="auto"/>
                <w:left w:val="none" w:sz="0" w:space="0" w:color="auto"/>
                <w:bottom w:val="none" w:sz="0" w:space="0" w:color="auto"/>
                <w:right w:val="none" w:sz="0" w:space="0" w:color="auto"/>
              </w:divBdr>
            </w:div>
            <w:div w:id="57829986">
              <w:marLeft w:val="0"/>
              <w:marRight w:val="0"/>
              <w:marTop w:val="0"/>
              <w:marBottom w:val="0"/>
              <w:divBdr>
                <w:top w:val="none" w:sz="0" w:space="0" w:color="auto"/>
                <w:left w:val="none" w:sz="0" w:space="0" w:color="auto"/>
                <w:bottom w:val="none" w:sz="0" w:space="0" w:color="auto"/>
                <w:right w:val="none" w:sz="0" w:space="0" w:color="auto"/>
              </w:divBdr>
            </w:div>
            <w:div w:id="1282959929">
              <w:marLeft w:val="0"/>
              <w:marRight w:val="0"/>
              <w:marTop w:val="0"/>
              <w:marBottom w:val="0"/>
              <w:divBdr>
                <w:top w:val="none" w:sz="0" w:space="0" w:color="auto"/>
                <w:left w:val="none" w:sz="0" w:space="0" w:color="auto"/>
                <w:bottom w:val="none" w:sz="0" w:space="0" w:color="auto"/>
                <w:right w:val="none" w:sz="0" w:space="0" w:color="auto"/>
              </w:divBdr>
            </w:div>
            <w:div w:id="898128754">
              <w:marLeft w:val="0"/>
              <w:marRight w:val="0"/>
              <w:marTop w:val="0"/>
              <w:marBottom w:val="0"/>
              <w:divBdr>
                <w:top w:val="none" w:sz="0" w:space="0" w:color="auto"/>
                <w:left w:val="none" w:sz="0" w:space="0" w:color="auto"/>
                <w:bottom w:val="none" w:sz="0" w:space="0" w:color="auto"/>
                <w:right w:val="none" w:sz="0" w:space="0" w:color="auto"/>
              </w:divBdr>
            </w:div>
            <w:div w:id="1244409484">
              <w:marLeft w:val="0"/>
              <w:marRight w:val="0"/>
              <w:marTop w:val="0"/>
              <w:marBottom w:val="0"/>
              <w:divBdr>
                <w:top w:val="none" w:sz="0" w:space="0" w:color="auto"/>
                <w:left w:val="none" w:sz="0" w:space="0" w:color="auto"/>
                <w:bottom w:val="none" w:sz="0" w:space="0" w:color="auto"/>
                <w:right w:val="none" w:sz="0" w:space="0" w:color="auto"/>
              </w:divBdr>
            </w:div>
            <w:div w:id="1361659373">
              <w:marLeft w:val="0"/>
              <w:marRight w:val="0"/>
              <w:marTop w:val="0"/>
              <w:marBottom w:val="0"/>
              <w:divBdr>
                <w:top w:val="none" w:sz="0" w:space="0" w:color="auto"/>
                <w:left w:val="none" w:sz="0" w:space="0" w:color="auto"/>
                <w:bottom w:val="none" w:sz="0" w:space="0" w:color="auto"/>
                <w:right w:val="none" w:sz="0" w:space="0" w:color="auto"/>
              </w:divBdr>
            </w:div>
            <w:div w:id="889001285">
              <w:marLeft w:val="0"/>
              <w:marRight w:val="0"/>
              <w:marTop w:val="0"/>
              <w:marBottom w:val="0"/>
              <w:divBdr>
                <w:top w:val="none" w:sz="0" w:space="0" w:color="auto"/>
                <w:left w:val="none" w:sz="0" w:space="0" w:color="auto"/>
                <w:bottom w:val="none" w:sz="0" w:space="0" w:color="auto"/>
                <w:right w:val="none" w:sz="0" w:space="0" w:color="auto"/>
              </w:divBdr>
            </w:div>
            <w:div w:id="1976638625">
              <w:marLeft w:val="0"/>
              <w:marRight w:val="0"/>
              <w:marTop w:val="0"/>
              <w:marBottom w:val="0"/>
              <w:divBdr>
                <w:top w:val="none" w:sz="0" w:space="0" w:color="auto"/>
                <w:left w:val="none" w:sz="0" w:space="0" w:color="auto"/>
                <w:bottom w:val="none" w:sz="0" w:space="0" w:color="auto"/>
                <w:right w:val="none" w:sz="0" w:space="0" w:color="auto"/>
              </w:divBdr>
            </w:div>
            <w:div w:id="1788423596">
              <w:marLeft w:val="0"/>
              <w:marRight w:val="0"/>
              <w:marTop w:val="0"/>
              <w:marBottom w:val="0"/>
              <w:divBdr>
                <w:top w:val="none" w:sz="0" w:space="0" w:color="auto"/>
                <w:left w:val="none" w:sz="0" w:space="0" w:color="auto"/>
                <w:bottom w:val="none" w:sz="0" w:space="0" w:color="auto"/>
                <w:right w:val="none" w:sz="0" w:space="0" w:color="auto"/>
              </w:divBdr>
            </w:div>
            <w:div w:id="1573656280">
              <w:marLeft w:val="0"/>
              <w:marRight w:val="0"/>
              <w:marTop w:val="0"/>
              <w:marBottom w:val="0"/>
              <w:divBdr>
                <w:top w:val="none" w:sz="0" w:space="0" w:color="auto"/>
                <w:left w:val="none" w:sz="0" w:space="0" w:color="auto"/>
                <w:bottom w:val="none" w:sz="0" w:space="0" w:color="auto"/>
                <w:right w:val="none" w:sz="0" w:space="0" w:color="auto"/>
              </w:divBdr>
            </w:div>
            <w:div w:id="206453226">
              <w:marLeft w:val="0"/>
              <w:marRight w:val="0"/>
              <w:marTop w:val="0"/>
              <w:marBottom w:val="0"/>
              <w:divBdr>
                <w:top w:val="none" w:sz="0" w:space="0" w:color="auto"/>
                <w:left w:val="none" w:sz="0" w:space="0" w:color="auto"/>
                <w:bottom w:val="none" w:sz="0" w:space="0" w:color="auto"/>
                <w:right w:val="none" w:sz="0" w:space="0" w:color="auto"/>
              </w:divBdr>
            </w:div>
            <w:div w:id="1631134807">
              <w:marLeft w:val="0"/>
              <w:marRight w:val="0"/>
              <w:marTop w:val="0"/>
              <w:marBottom w:val="0"/>
              <w:divBdr>
                <w:top w:val="none" w:sz="0" w:space="0" w:color="auto"/>
                <w:left w:val="none" w:sz="0" w:space="0" w:color="auto"/>
                <w:bottom w:val="none" w:sz="0" w:space="0" w:color="auto"/>
                <w:right w:val="none" w:sz="0" w:space="0" w:color="auto"/>
              </w:divBdr>
            </w:div>
            <w:div w:id="497186834">
              <w:marLeft w:val="0"/>
              <w:marRight w:val="0"/>
              <w:marTop w:val="0"/>
              <w:marBottom w:val="0"/>
              <w:divBdr>
                <w:top w:val="none" w:sz="0" w:space="0" w:color="auto"/>
                <w:left w:val="none" w:sz="0" w:space="0" w:color="auto"/>
                <w:bottom w:val="none" w:sz="0" w:space="0" w:color="auto"/>
                <w:right w:val="none" w:sz="0" w:space="0" w:color="auto"/>
              </w:divBdr>
            </w:div>
            <w:div w:id="1917325533">
              <w:marLeft w:val="0"/>
              <w:marRight w:val="0"/>
              <w:marTop w:val="0"/>
              <w:marBottom w:val="0"/>
              <w:divBdr>
                <w:top w:val="none" w:sz="0" w:space="0" w:color="auto"/>
                <w:left w:val="none" w:sz="0" w:space="0" w:color="auto"/>
                <w:bottom w:val="none" w:sz="0" w:space="0" w:color="auto"/>
                <w:right w:val="none" w:sz="0" w:space="0" w:color="auto"/>
              </w:divBdr>
            </w:div>
            <w:div w:id="1998876908">
              <w:marLeft w:val="0"/>
              <w:marRight w:val="0"/>
              <w:marTop w:val="0"/>
              <w:marBottom w:val="0"/>
              <w:divBdr>
                <w:top w:val="none" w:sz="0" w:space="0" w:color="auto"/>
                <w:left w:val="none" w:sz="0" w:space="0" w:color="auto"/>
                <w:bottom w:val="none" w:sz="0" w:space="0" w:color="auto"/>
                <w:right w:val="none" w:sz="0" w:space="0" w:color="auto"/>
              </w:divBdr>
            </w:div>
            <w:div w:id="1249773244">
              <w:marLeft w:val="0"/>
              <w:marRight w:val="0"/>
              <w:marTop w:val="0"/>
              <w:marBottom w:val="0"/>
              <w:divBdr>
                <w:top w:val="none" w:sz="0" w:space="0" w:color="auto"/>
                <w:left w:val="none" w:sz="0" w:space="0" w:color="auto"/>
                <w:bottom w:val="none" w:sz="0" w:space="0" w:color="auto"/>
                <w:right w:val="none" w:sz="0" w:space="0" w:color="auto"/>
              </w:divBdr>
            </w:div>
            <w:div w:id="1778215033">
              <w:marLeft w:val="0"/>
              <w:marRight w:val="0"/>
              <w:marTop w:val="0"/>
              <w:marBottom w:val="0"/>
              <w:divBdr>
                <w:top w:val="none" w:sz="0" w:space="0" w:color="auto"/>
                <w:left w:val="none" w:sz="0" w:space="0" w:color="auto"/>
                <w:bottom w:val="none" w:sz="0" w:space="0" w:color="auto"/>
                <w:right w:val="none" w:sz="0" w:space="0" w:color="auto"/>
              </w:divBdr>
            </w:div>
            <w:div w:id="482821889">
              <w:marLeft w:val="0"/>
              <w:marRight w:val="0"/>
              <w:marTop w:val="0"/>
              <w:marBottom w:val="0"/>
              <w:divBdr>
                <w:top w:val="none" w:sz="0" w:space="0" w:color="auto"/>
                <w:left w:val="none" w:sz="0" w:space="0" w:color="auto"/>
                <w:bottom w:val="none" w:sz="0" w:space="0" w:color="auto"/>
                <w:right w:val="none" w:sz="0" w:space="0" w:color="auto"/>
              </w:divBdr>
            </w:div>
            <w:div w:id="370496147">
              <w:marLeft w:val="0"/>
              <w:marRight w:val="0"/>
              <w:marTop w:val="0"/>
              <w:marBottom w:val="0"/>
              <w:divBdr>
                <w:top w:val="none" w:sz="0" w:space="0" w:color="auto"/>
                <w:left w:val="none" w:sz="0" w:space="0" w:color="auto"/>
                <w:bottom w:val="none" w:sz="0" w:space="0" w:color="auto"/>
                <w:right w:val="none" w:sz="0" w:space="0" w:color="auto"/>
              </w:divBdr>
            </w:div>
          </w:divsChild>
        </w:div>
        <w:div w:id="2078437940">
          <w:marLeft w:val="0"/>
          <w:marRight w:val="0"/>
          <w:marTop w:val="0"/>
          <w:marBottom w:val="0"/>
          <w:divBdr>
            <w:top w:val="none" w:sz="0" w:space="0" w:color="auto"/>
            <w:left w:val="none" w:sz="0" w:space="0" w:color="auto"/>
            <w:bottom w:val="none" w:sz="0" w:space="0" w:color="auto"/>
            <w:right w:val="none" w:sz="0" w:space="0" w:color="auto"/>
          </w:divBdr>
          <w:divsChild>
            <w:div w:id="94323793">
              <w:marLeft w:val="0"/>
              <w:marRight w:val="0"/>
              <w:marTop w:val="0"/>
              <w:marBottom w:val="0"/>
              <w:divBdr>
                <w:top w:val="none" w:sz="0" w:space="0" w:color="auto"/>
                <w:left w:val="none" w:sz="0" w:space="0" w:color="auto"/>
                <w:bottom w:val="none" w:sz="0" w:space="0" w:color="auto"/>
                <w:right w:val="none" w:sz="0" w:space="0" w:color="auto"/>
              </w:divBdr>
            </w:div>
            <w:div w:id="22757711">
              <w:marLeft w:val="0"/>
              <w:marRight w:val="0"/>
              <w:marTop w:val="0"/>
              <w:marBottom w:val="0"/>
              <w:divBdr>
                <w:top w:val="none" w:sz="0" w:space="0" w:color="auto"/>
                <w:left w:val="none" w:sz="0" w:space="0" w:color="auto"/>
                <w:bottom w:val="none" w:sz="0" w:space="0" w:color="auto"/>
                <w:right w:val="none" w:sz="0" w:space="0" w:color="auto"/>
              </w:divBdr>
            </w:div>
            <w:div w:id="136842287">
              <w:marLeft w:val="0"/>
              <w:marRight w:val="0"/>
              <w:marTop w:val="0"/>
              <w:marBottom w:val="0"/>
              <w:divBdr>
                <w:top w:val="none" w:sz="0" w:space="0" w:color="auto"/>
                <w:left w:val="none" w:sz="0" w:space="0" w:color="auto"/>
                <w:bottom w:val="none" w:sz="0" w:space="0" w:color="auto"/>
                <w:right w:val="none" w:sz="0" w:space="0" w:color="auto"/>
              </w:divBdr>
            </w:div>
            <w:div w:id="1964769766">
              <w:marLeft w:val="0"/>
              <w:marRight w:val="0"/>
              <w:marTop w:val="0"/>
              <w:marBottom w:val="0"/>
              <w:divBdr>
                <w:top w:val="none" w:sz="0" w:space="0" w:color="auto"/>
                <w:left w:val="none" w:sz="0" w:space="0" w:color="auto"/>
                <w:bottom w:val="none" w:sz="0" w:space="0" w:color="auto"/>
                <w:right w:val="none" w:sz="0" w:space="0" w:color="auto"/>
              </w:divBdr>
            </w:div>
            <w:div w:id="1505129905">
              <w:marLeft w:val="0"/>
              <w:marRight w:val="0"/>
              <w:marTop w:val="0"/>
              <w:marBottom w:val="0"/>
              <w:divBdr>
                <w:top w:val="none" w:sz="0" w:space="0" w:color="auto"/>
                <w:left w:val="none" w:sz="0" w:space="0" w:color="auto"/>
                <w:bottom w:val="none" w:sz="0" w:space="0" w:color="auto"/>
                <w:right w:val="none" w:sz="0" w:space="0" w:color="auto"/>
              </w:divBdr>
            </w:div>
            <w:div w:id="1032339722">
              <w:marLeft w:val="0"/>
              <w:marRight w:val="0"/>
              <w:marTop w:val="0"/>
              <w:marBottom w:val="0"/>
              <w:divBdr>
                <w:top w:val="none" w:sz="0" w:space="0" w:color="auto"/>
                <w:left w:val="none" w:sz="0" w:space="0" w:color="auto"/>
                <w:bottom w:val="none" w:sz="0" w:space="0" w:color="auto"/>
                <w:right w:val="none" w:sz="0" w:space="0" w:color="auto"/>
              </w:divBdr>
            </w:div>
            <w:div w:id="948396237">
              <w:marLeft w:val="0"/>
              <w:marRight w:val="0"/>
              <w:marTop w:val="0"/>
              <w:marBottom w:val="0"/>
              <w:divBdr>
                <w:top w:val="none" w:sz="0" w:space="0" w:color="auto"/>
                <w:left w:val="none" w:sz="0" w:space="0" w:color="auto"/>
                <w:bottom w:val="none" w:sz="0" w:space="0" w:color="auto"/>
                <w:right w:val="none" w:sz="0" w:space="0" w:color="auto"/>
              </w:divBdr>
            </w:div>
            <w:div w:id="2128887491">
              <w:marLeft w:val="0"/>
              <w:marRight w:val="0"/>
              <w:marTop w:val="0"/>
              <w:marBottom w:val="0"/>
              <w:divBdr>
                <w:top w:val="none" w:sz="0" w:space="0" w:color="auto"/>
                <w:left w:val="none" w:sz="0" w:space="0" w:color="auto"/>
                <w:bottom w:val="none" w:sz="0" w:space="0" w:color="auto"/>
                <w:right w:val="none" w:sz="0" w:space="0" w:color="auto"/>
              </w:divBdr>
            </w:div>
            <w:div w:id="1351878628">
              <w:marLeft w:val="0"/>
              <w:marRight w:val="0"/>
              <w:marTop w:val="0"/>
              <w:marBottom w:val="0"/>
              <w:divBdr>
                <w:top w:val="none" w:sz="0" w:space="0" w:color="auto"/>
                <w:left w:val="none" w:sz="0" w:space="0" w:color="auto"/>
                <w:bottom w:val="none" w:sz="0" w:space="0" w:color="auto"/>
                <w:right w:val="none" w:sz="0" w:space="0" w:color="auto"/>
              </w:divBdr>
            </w:div>
            <w:div w:id="2087341714">
              <w:marLeft w:val="0"/>
              <w:marRight w:val="0"/>
              <w:marTop w:val="0"/>
              <w:marBottom w:val="0"/>
              <w:divBdr>
                <w:top w:val="none" w:sz="0" w:space="0" w:color="auto"/>
                <w:left w:val="none" w:sz="0" w:space="0" w:color="auto"/>
                <w:bottom w:val="none" w:sz="0" w:space="0" w:color="auto"/>
                <w:right w:val="none" w:sz="0" w:space="0" w:color="auto"/>
              </w:divBdr>
            </w:div>
            <w:div w:id="2010987035">
              <w:marLeft w:val="0"/>
              <w:marRight w:val="0"/>
              <w:marTop w:val="0"/>
              <w:marBottom w:val="0"/>
              <w:divBdr>
                <w:top w:val="none" w:sz="0" w:space="0" w:color="auto"/>
                <w:left w:val="none" w:sz="0" w:space="0" w:color="auto"/>
                <w:bottom w:val="none" w:sz="0" w:space="0" w:color="auto"/>
                <w:right w:val="none" w:sz="0" w:space="0" w:color="auto"/>
              </w:divBdr>
            </w:div>
            <w:div w:id="234828293">
              <w:marLeft w:val="0"/>
              <w:marRight w:val="0"/>
              <w:marTop w:val="0"/>
              <w:marBottom w:val="0"/>
              <w:divBdr>
                <w:top w:val="none" w:sz="0" w:space="0" w:color="auto"/>
                <w:left w:val="none" w:sz="0" w:space="0" w:color="auto"/>
                <w:bottom w:val="none" w:sz="0" w:space="0" w:color="auto"/>
                <w:right w:val="none" w:sz="0" w:space="0" w:color="auto"/>
              </w:divBdr>
            </w:div>
            <w:div w:id="120806605">
              <w:marLeft w:val="0"/>
              <w:marRight w:val="0"/>
              <w:marTop w:val="0"/>
              <w:marBottom w:val="0"/>
              <w:divBdr>
                <w:top w:val="none" w:sz="0" w:space="0" w:color="auto"/>
                <w:left w:val="none" w:sz="0" w:space="0" w:color="auto"/>
                <w:bottom w:val="none" w:sz="0" w:space="0" w:color="auto"/>
                <w:right w:val="none" w:sz="0" w:space="0" w:color="auto"/>
              </w:divBdr>
            </w:div>
            <w:div w:id="1187596883">
              <w:marLeft w:val="0"/>
              <w:marRight w:val="0"/>
              <w:marTop w:val="0"/>
              <w:marBottom w:val="0"/>
              <w:divBdr>
                <w:top w:val="none" w:sz="0" w:space="0" w:color="auto"/>
                <w:left w:val="none" w:sz="0" w:space="0" w:color="auto"/>
                <w:bottom w:val="none" w:sz="0" w:space="0" w:color="auto"/>
                <w:right w:val="none" w:sz="0" w:space="0" w:color="auto"/>
              </w:divBdr>
            </w:div>
            <w:div w:id="1797603841">
              <w:marLeft w:val="0"/>
              <w:marRight w:val="0"/>
              <w:marTop w:val="0"/>
              <w:marBottom w:val="0"/>
              <w:divBdr>
                <w:top w:val="none" w:sz="0" w:space="0" w:color="auto"/>
                <w:left w:val="none" w:sz="0" w:space="0" w:color="auto"/>
                <w:bottom w:val="none" w:sz="0" w:space="0" w:color="auto"/>
                <w:right w:val="none" w:sz="0" w:space="0" w:color="auto"/>
              </w:divBdr>
            </w:div>
            <w:div w:id="829441428">
              <w:marLeft w:val="0"/>
              <w:marRight w:val="0"/>
              <w:marTop w:val="0"/>
              <w:marBottom w:val="0"/>
              <w:divBdr>
                <w:top w:val="none" w:sz="0" w:space="0" w:color="auto"/>
                <w:left w:val="none" w:sz="0" w:space="0" w:color="auto"/>
                <w:bottom w:val="none" w:sz="0" w:space="0" w:color="auto"/>
                <w:right w:val="none" w:sz="0" w:space="0" w:color="auto"/>
              </w:divBdr>
            </w:div>
            <w:div w:id="1421412719">
              <w:marLeft w:val="0"/>
              <w:marRight w:val="0"/>
              <w:marTop w:val="0"/>
              <w:marBottom w:val="0"/>
              <w:divBdr>
                <w:top w:val="none" w:sz="0" w:space="0" w:color="auto"/>
                <w:left w:val="none" w:sz="0" w:space="0" w:color="auto"/>
                <w:bottom w:val="none" w:sz="0" w:space="0" w:color="auto"/>
                <w:right w:val="none" w:sz="0" w:space="0" w:color="auto"/>
              </w:divBdr>
            </w:div>
            <w:div w:id="2089617737">
              <w:marLeft w:val="0"/>
              <w:marRight w:val="0"/>
              <w:marTop w:val="0"/>
              <w:marBottom w:val="0"/>
              <w:divBdr>
                <w:top w:val="none" w:sz="0" w:space="0" w:color="auto"/>
                <w:left w:val="none" w:sz="0" w:space="0" w:color="auto"/>
                <w:bottom w:val="none" w:sz="0" w:space="0" w:color="auto"/>
                <w:right w:val="none" w:sz="0" w:space="0" w:color="auto"/>
              </w:divBdr>
            </w:div>
            <w:div w:id="1124537832">
              <w:marLeft w:val="0"/>
              <w:marRight w:val="0"/>
              <w:marTop w:val="0"/>
              <w:marBottom w:val="0"/>
              <w:divBdr>
                <w:top w:val="none" w:sz="0" w:space="0" w:color="auto"/>
                <w:left w:val="none" w:sz="0" w:space="0" w:color="auto"/>
                <w:bottom w:val="none" w:sz="0" w:space="0" w:color="auto"/>
                <w:right w:val="none" w:sz="0" w:space="0" w:color="auto"/>
              </w:divBdr>
            </w:div>
            <w:div w:id="1889026182">
              <w:marLeft w:val="0"/>
              <w:marRight w:val="0"/>
              <w:marTop w:val="0"/>
              <w:marBottom w:val="0"/>
              <w:divBdr>
                <w:top w:val="none" w:sz="0" w:space="0" w:color="auto"/>
                <w:left w:val="none" w:sz="0" w:space="0" w:color="auto"/>
                <w:bottom w:val="none" w:sz="0" w:space="0" w:color="auto"/>
                <w:right w:val="none" w:sz="0" w:space="0" w:color="auto"/>
              </w:divBdr>
            </w:div>
          </w:divsChild>
        </w:div>
        <w:div w:id="1476147755">
          <w:marLeft w:val="0"/>
          <w:marRight w:val="0"/>
          <w:marTop w:val="0"/>
          <w:marBottom w:val="0"/>
          <w:divBdr>
            <w:top w:val="none" w:sz="0" w:space="0" w:color="auto"/>
            <w:left w:val="none" w:sz="0" w:space="0" w:color="auto"/>
            <w:bottom w:val="none" w:sz="0" w:space="0" w:color="auto"/>
            <w:right w:val="none" w:sz="0" w:space="0" w:color="auto"/>
          </w:divBdr>
        </w:div>
        <w:div w:id="439761947">
          <w:marLeft w:val="0"/>
          <w:marRight w:val="0"/>
          <w:marTop w:val="0"/>
          <w:marBottom w:val="0"/>
          <w:divBdr>
            <w:top w:val="none" w:sz="0" w:space="0" w:color="auto"/>
            <w:left w:val="none" w:sz="0" w:space="0" w:color="auto"/>
            <w:bottom w:val="none" w:sz="0" w:space="0" w:color="auto"/>
            <w:right w:val="none" w:sz="0" w:space="0" w:color="auto"/>
          </w:divBdr>
        </w:div>
        <w:div w:id="1778984889">
          <w:marLeft w:val="0"/>
          <w:marRight w:val="0"/>
          <w:marTop w:val="0"/>
          <w:marBottom w:val="0"/>
          <w:divBdr>
            <w:top w:val="none" w:sz="0" w:space="0" w:color="auto"/>
            <w:left w:val="none" w:sz="0" w:space="0" w:color="auto"/>
            <w:bottom w:val="none" w:sz="0" w:space="0" w:color="auto"/>
            <w:right w:val="none" w:sz="0" w:space="0" w:color="auto"/>
          </w:divBdr>
        </w:div>
        <w:div w:id="173303016">
          <w:marLeft w:val="0"/>
          <w:marRight w:val="0"/>
          <w:marTop w:val="0"/>
          <w:marBottom w:val="0"/>
          <w:divBdr>
            <w:top w:val="none" w:sz="0" w:space="0" w:color="auto"/>
            <w:left w:val="none" w:sz="0" w:space="0" w:color="auto"/>
            <w:bottom w:val="none" w:sz="0" w:space="0" w:color="auto"/>
            <w:right w:val="none" w:sz="0" w:space="0" w:color="auto"/>
          </w:divBdr>
        </w:div>
        <w:div w:id="852839163">
          <w:marLeft w:val="0"/>
          <w:marRight w:val="0"/>
          <w:marTop w:val="0"/>
          <w:marBottom w:val="0"/>
          <w:divBdr>
            <w:top w:val="none" w:sz="0" w:space="0" w:color="auto"/>
            <w:left w:val="none" w:sz="0" w:space="0" w:color="auto"/>
            <w:bottom w:val="none" w:sz="0" w:space="0" w:color="auto"/>
            <w:right w:val="none" w:sz="0" w:space="0" w:color="auto"/>
          </w:divBdr>
        </w:div>
        <w:div w:id="260383465">
          <w:marLeft w:val="0"/>
          <w:marRight w:val="0"/>
          <w:marTop w:val="0"/>
          <w:marBottom w:val="0"/>
          <w:divBdr>
            <w:top w:val="none" w:sz="0" w:space="0" w:color="auto"/>
            <w:left w:val="none" w:sz="0" w:space="0" w:color="auto"/>
            <w:bottom w:val="none" w:sz="0" w:space="0" w:color="auto"/>
            <w:right w:val="none" w:sz="0" w:space="0" w:color="auto"/>
          </w:divBdr>
        </w:div>
        <w:div w:id="1225070827">
          <w:marLeft w:val="0"/>
          <w:marRight w:val="0"/>
          <w:marTop w:val="0"/>
          <w:marBottom w:val="0"/>
          <w:divBdr>
            <w:top w:val="none" w:sz="0" w:space="0" w:color="auto"/>
            <w:left w:val="none" w:sz="0" w:space="0" w:color="auto"/>
            <w:bottom w:val="none" w:sz="0" w:space="0" w:color="auto"/>
            <w:right w:val="none" w:sz="0" w:space="0" w:color="auto"/>
          </w:divBdr>
        </w:div>
        <w:div w:id="1887182379">
          <w:marLeft w:val="0"/>
          <w:marRight w:val="0"/>
          <w:marTop w:val="0"/>
          <w:marBottom w:val="0"/>
          <w:divBdr>
            <w:top w:val="none" w:sz="0" w:space="0" w:color="auto"/>
            <w:left w:val="none" w:sz="0" w:space="0" w:color="auto"/>
            <w:bottom w:val="none" w:sz="0" w:space="0" w:color="auto"/>
            <w:right w:val="none" w:sz="0" w:space="0" w:color="auto"/>
          </w:divBdr>
        </w:div>
        <w:div w:id="1958677666">
          <w:marLeft w:val="0"/>
          <w:marRight w:val="0"/>
          <w:marTop w:val="0"/>
          <w:marBottom w:val="0"/>
          <w:divBdr>
            <w:top w:val="none" w:sz="0" w:space="0" w:color="auto"/>
            <w:left w:val="none" w:sz="0" w:space="0" w:color="auto"/>
            <w:bottom w:val="none" w:sz="0" w:space="0" w:color="auto"/>
            <w:right w:val="none" w:sz="0" w:space="0" w:color="auto"/>
          </w:divBdr>
        </w:div>
        <w:div w:id="575826265">
          <w:marLeft w:val="0"/>
          <w:marRight w:val="0"/>
          <w:marTop w:val="0"/>
          <w:marBottom w:val="0"/>
          <w:divBdr>
            <w:top w:val="none" w:sz="0" w:space="0" w:color="auto"/>
            <w:left w:val="none" w:sz="0" w:space="0" w:color="auto"/>
            <w:bottom w:val="none" w:sz="0" w:space="0" w:color="auto"/>
            <w:right w:val="none" w:sz="0" w:space="0" w:color="auto"/>
          </w:divBdr>
        </w:div>
        <w:div w:id="345450420">
          <w:marLeft w:val="0"/>
          <w:marRight w:val="0"/>
          <w:marTop w:val="0"/>
          <w:marBottom w:val="0"/>
          <w:divBdr>
            <w:top w:val="none" w:sz="0" w:space="0" w:color="auto"/>
            <w:left w:val="none" w:sz="0" w:space="0" w:color="auto"/>
            <w:bottom w:val="none" w:sz="0" w:space="0" w:color="auto"/>
            <w:right w:val="none" w:sz="0" w:space="0" w:color="auto"/>
          </w:divBdr>
        </w:div>
        <w:div w:id="938369658">
          <w:marLeft w:val="0"/>
          <w:marRight w:val="0"/>
          <w:marTop w:val="0"/>
          <w:marBottom w:val="0"/>
          <w:divBdr>
            <w:top w:val="none" w:sz="0" w:space="0" w:color="auto"/>
            <w:left w:val="none" w:sz="0" w:space="0" w:color="auto"/>
            <w:bottom w:val="none" w:sz="0" w:space="0" w:color="auto"/>
            <w:right w:val="none" w:sz="0" w:space="0" w:color="auto"/>
          </w:divBdr>
        </w:div>
        <w:div w:id="389428683">
          <w:marLeft w:val="0"/>
          <w:marRight w:val="0"/>
          <w:marTop w:val="0"/>
          <w:marBottom w:val="0"/>
          <w:divBdr>
            <w:top w:val="none" w:sz="0" w:space="0" w:color="auto"/>
            <w:left w:val="none" w:sz="0" w:space="0" w:color="auto"/>
            <w:bottom w:val="none" w:sz="0" w:space="0" w:color="auto"/>
            <w:right w:val="none" w:sz="0" w:space="0" w:color="auto"/>
          </w:divBdr>
        </w:div>
        <w:div w:id="946231586">
          <w:marLeft w:val="0"/>
          <w:marRight w:val="0"/>
          <w:marTop w:val="0"/>
          <w:marBottom w:val="0"/>
          <w:divBdr>
            <w:top w:val="none" w:sz="0" w:space="0" w:color="auto"/>
            <w:left w:val="none" w:sz="0" w:space="0" w:color="auto"/>
            <w:bottom w:val="none" w:sz="0" w:space="0" w:color="auto"/>
            <w:right w:val="none" w:sz="0" w:space="0" w:color="auto"/>
          </w:divBdr>
        </w:div>
        <w:div w:id="257032275">
          <w:marLeft w:val="0"/>
          <w:marRight w:val="0"/>
          <w:marTop w:val="0"/>
          <w:marBottom w:val="0"/>
          <w:divBdr>
            <w:top w:val="none" w:sz="0" w:space="0" w:color="auto"/>
            <w:left w:val="none" w:sz="0" w:space="0" w:color="auto"/>
            <w:bottom w:val="none" w:sz="0" w:space="0" w:color="auto"/>
            <w:right w:val="none" w:sz="0" w:space="0" w:color="auto"/>
          </w:divBdr>
        </w:div>
        <w:div w:id="61678377">
          <w:marLeft w:val="0"/>
          <w:marRight w:val="0"/>
          <w:marTop w:val="0"/>
          <w:marBottom w:val="0"/>
          <w:divBdr>
            <w:top w:val="none" w:sz="0" w:space="0" w:color="auto"/>
            <w:left w:val="none" w:sz="0" w:space="0" w:color="auto"/>
            <w:bottom w:val="none" w:sz="0" w:space="0" w:color="auto"/>
            <w:right w:val="none" w:sz="0" w:space="0" w:color="auto"/>
          </w:divBdr>
        </w:div>
        <w:div w:id="1940218922">
          <w:marLeft w:val="0"/>
          <w:marRight w:val="0"/>
          <w:marTop w:val="0"/>
          <w:marBottom w:val="0"/>
          <w:divBdr>
            <w:top w:val="none" w:sz="0" w:space="0" w:color="auto"/>
            <w:left w:val="none" w:sz="0" w:space="0" w:color="auto"/>
            <w:bottom w:val="none" w:sz="0" w:space="0" w:color="auto"/>
            <w:right w:val="none" w:sz="0" w:space="0" w:color="auto"/>
          </w:divBdr>
        </w:div>
        <w:div w:id="1327511152">
          <w:marLeft w:val="0"/>
          <w:marRight w:val="0"/>
          <w:marTop w:val="0"/>
          <w:marBottom w:val="0"/>
          <w:divBdr>
            <w:top w:val="none" w:sz="0" w:space="0" w:color="auto"/>
            <w:left w:val="none" w:sz="0" w:space="0" w:color="auto"/>
            <w:bottom w:val="none" w:sz="0" w:space="0" w:color="auto"/>
            <w:right w:val="none" w:sz="0" w:space="0" w:color="auto"/>
          </w:divBdr>
        </w:div>
        <w:div w:id="2009168166">
          <w:marLeft w:val="0"/>
          <w:marRight w:val="0"/>
          <w:marTop w:val="0"/>
          <w:marBottom w:val="0"/>
          <w:divBdr>
            <w:top w:val="none" w:sz="0" w:space="0" w:color="auto"/>
            <w:left w:val="none" w:sz="0" w:space="0" w:color="auto"/>
            <w:bottom w:val="none" w:sz="0" w:space="0" w:color="auto"/>
            <w:right w:val="none" w:sz="0" w:space="0" w:color="auto"/>
          </w:divBdr>
        </w:div>
        <w:div w:id="1608804015">
          <w:marLeft w:val="0"/>
          <w:marRight w:val="0"/>
          <w:marTop w:val="0"/>
          <w:marBottom w:val="0"/>
          <w:divBdr>
            <w:top w:val="none" w:sz="0" w:space="0" w:color="auto"/>
            <w:left w:val="none" w:sz="0" w:space="0" w:color="auto"/>
            <w:bottom w:val="none" w:sz="0" w:space="0" w:color="auto"/>
            <w:right w:val="none" w:sz="0" w:space="0" w:color="auto"/>
          </w:divBdr>
        </w:div>
        <w:div w:id="2036998720">
          <w:marLeft w:val="0"/>
          <w:marRight w:val="0"/>
          <w:marTop w:val="0"/>
          <w:marBottom w:val="0"/>
          <w:divBdr>
            <w:top w:val="none" w:sz="0" w:space="0" w:color="auto"/>
            <w:left w:val="none" w:sz="0" w:space="0" w:color="auto"/>
            <w:bottom w:val="none" w:sz="0" w:space="0" w:color="auto"/>
            <w:right w:val="none" w:sz="0" w:space="0" w:color="auto"/>
          </w:divBdr>
        </w:div>
        <w:div w:id="2119251696">
          <w:marLeft w:val="0"/>
          <w:marRight w:val="0"/>
          <w:marTop w:val="0"/>
          <w:marBottom w:val="0"/>
          <w:divBdr>
            <w:top w:val="none" w:sz="0" w:space="0" w:color="auto"/>
            <w:left w:val="none" w:sz="0" w:space="0" w:color="auto"/>
            <w:bottom w:val="none" w:sz="0" w:space="0" w:color="auto"/>
            <w:right w:val="none" w:sz="0" w:space="0" w:color="auto"/>
          </w:divBdr>
        </w:div>
        <w:div w:id="587810096">
          <w:marLeft w:val="0"/>
          <w:marRight w:val="0"/>
          <w:marTop w:val="0"/>
          <w:marBottom w:val="0"/>
          <w:divBdr>
            <w:top w:val="none" w:sz="0" w:space="0" w:color="auto"/>
            <w:left w:val="none" w:sz="0" w:space="0" w:color="auto"/>
            <w:bottom w:val="none" w:sz="0" w:space="0" w:color="auto"/>
            <w:right w:val="none" w:sz="0" w:space="0" w:color="auto"/>
          </w:divBdr>
        </w:div>
        <w:div w:id="1770003177">
          <w:marLeft w:val="0"/>
          <w:marRight w:val="0"/>
          <w:marTop w:val="0"/>
          <w:marBottom w:val="0"/>
          <w:divBdr>
            <w:top w:val="none" w:sz="0" w:space="0" w:color="auto"/>
            <w:left w:val="none" w:sz="0" w:space="0" w:color="auto"/>
            <w:bottom w:val="none" w:sz="0" w:space="0" w:color="auto"/>
            <w:right w:val="none" w:sz="0" w:space="0" w:color="auto"/>
          </w:divBdr>
        </w:div>
        <w:div w:id="1964000052">
          <w:marLeft w:val="0"/>
          <w:marRight w:val="0"/>
          <w:marTop w:val="0"/>
          <w:marBottom w:val="0"/>
          <w:divBdr>
            <w:top w:val="none" w:sz="0" w:space="0" w:color="auto"/>
            <w:left w:val="none" w:sz="0" w:space="0" w:color="auto"/>
            <w:bottom w:val="none" w:sz="0" w:space="0" w:color="auto"/>
            <w:right w:val="none" w:sz="0" w:space="0" w:color="auto"/>
          </w:divBdr>
        </w:div>
        <w:div w:id="1340309274">
          <w:marLeft w:val="0"/>
          <w:marRight w:val="0"/>
          <w:marTop w:val="0"/>
          <w:marBottom w:val="0"/>
          <w:divBdr>
            <w:top w:val="none" w:sz="0" w:space="0" w:color="auto"/>
            <w:left w:val="none" w:sz="0" w:space="0" w:color="auto"/>
            <w:bottom w:val="none" w:sz="0" w:space="0" w:color="auto"/>
            <w:right w:val="none" w:sz="0" w:space="0" w:color="auto"/>
          </w:divBdr>
        </w:div>
        <w:div w:id="936327796">
          <w:marLeft w:val="0"/>
          <w:marRight w:val="0"/>
          <w:marTop w:val="0"/>
          <w:marBottom w:val="0"/>
          <w:divBdr>
            <w:top w:val="none" w:sz="0" w:space="0" w:color="auto"/>
            <w:left w:val="none" w:sz="0" w:space="0" w:color="auto"/>
            <w:bottom w:val="none" w:sz="0" w:space="0" w:color="auto"/>
            <w:right w:val="none" w:sz="0" w:space="0" w:color="auto"/>
          </w:divBdr>
        </w:div>
        <w:div w:id="115612081">
          <w:marLeft w:val="0"/>
          <w:marRight w:val="0"/>
          <w:marTop w:val="0"/>
          <w:marBottom w:val="0"/>
          <w:divBdr>
            <w:top w:val="none" w:sz="0" w:space="0" w:color="auto"/>
            <w:left w:val="none" w:sz="0" w:space="0" w:color="auto"/>
            <w:bottom w:val="none" w:sz="0" w:space="0" w:color="auto"/>
            <w:right w:val="none" w:sz="0" w:space="0" w:color="auto"/>
          </w:divBdr>
        </w:div>
        <w:div w:id="607275958">
          <w:marLeft w:val="0"/>
          <w:marRight w:val="0"/>
          <w:marTop w:val="0"/>
          <w:marBottom w:val="0"/>
          <w:divBdr>
            <w:top w:val="none" w:sz="0" w:space="0" w:color="auto"/>
            <w:left w:val="none" w:sz="0" w:space="0" w:color="auto"/>
            <w:bottom w:val="none" w:sz="0" w:space="0" w:color="auto"/>
            <w:right w:val="none" w:sz="0" w:space="0" w:color="auto"/>
          </w:divBdr>
        </w:div>
        <w:div w:id="727611155">
          <w:marLeft w:val="0"/>
          <w:marRight w:val="0"/>
          <w:marTop w:val="0"/>
          <w:marBottom w:val="0"/>
          <w:divBdr>
            <w:top w:val="none" w:sz="0" w:space="0" w:color="auto"/>
            <w:left w:val="none" w:sz="0" w:space="0" w:color="auto"/>
            <w:bottom w:val="none" w:sz="0" w:space="0" w:color="auto"/>
            <w:right w:val="none" w:sz="0" w:space="0" w:color="auto"/>
          </w:divBdr>
        </w:div>
        <w:div w:id="1309096788">
          <w:marLeft w:val="0"/>
          <w:marRight w:val="0"/>
          <w:marTop w:val="0"/>
          <w:marBottom w:val="0"/>
          <w:divBdr>
            <w:top w:val="none" w:sz="0" w:space="0" w:color="auto"/>
            <w:left w:val="none" w:sz="0" w:space="0" w:color="auto"/>
            <w:bottom w:val="none" w:sz="0" w:space="0" w:color="auto"/>
            <w:right w:val="none" w:sz="0" w:space="0" w:color="auto"/>
          </w:divBdr>
        </w:div>
      </w:divsChild>
    </w:div>
    <w:div w:id="397900260">
      <w:bodyDiv w:val="1"/>
      <w:marLeft w:val="0"/>
      <w:marRight w:val="0"/>
      <w:marTop w:val="0"/>
      <w:marBottom w:val="0"/>
      <w:divBdr>
        <w:top w:val="none" w:sz="0" w:space="0" w:color="auto"/>
        <w:left w:val="none" w:sz="0" w:space="0" w:color="auto"/>
        <w:bottom w:val="none" w:sz="0" w:space="0" w:color="auto"/>
        <w:right w:val="none" w:sz="0" w:space="0" w:color="auto"/>
      </w:divBdr>
      <w:divsChild>
        <w:div w:id="12584115">
          <w:marLeft w:val="0"/>
          <w:marRight w:val="0"/>
          <w:marTop w:val="0"/>
          <w:marBottom w:val="0"/>
          <w:divBdr>
            <w:top w:val="none" w:sz="0" w:space="0" w:color="auto"/>
            <w:left w:val="none" w:sz="0" w:space="0" w:color="auto"/>
            <w:bottom w:val="none" w:sz="0" w:space="0" w:color="auto"/>
            <w:right w:val="none" w:sz="0" w:space="0" w:color="auto"/>
          </w:divBdr>
        </w:div>
        <w:div w:id="1025716947">
          <w:marLeft w:val="0"/>
          <w:marRight w:val="0"/>
          <w:marTop w:val="0"/>
          <w:marBottom w:val="0"/>
          <w:divBdr>
            <w:top w:val="none" w:sz="0" w:space="0" w:color="auto"/>
            <w:left w:val="none" w:sz="0" w:space="0" w:color="auto"/>
            <w:bottom w:val="none" w:sz="0" w:space="0" w:color="auto"/>
            <w:right w:val="none" w:sz="0" w:space="0" w:color="auto"/>
          </w:divBdr>
        </w:div>
        <w:div w:id="1822842765">
          <w:marLeft w:val="0"/>
          <w:marRight w:val="0"/>
          <w:marTop w:val="0"/>
          <w:marBottom w:val="0"/>
          <w:divBdr>
            <w:top w:val="none" w:sz="0" w:space="0" w:color="auto"/>
            <w:left w:val="none" w:sz="0" w:space="0" w:color="auto"/>
            <w:bottom w:val="none" w:sz="0" w:space="0" w:color="auto"/>
            <w:right w:val="none" w:sz="0" w:space="0" w:color="auto"/>
          </w:divBdr>
        </w:div>
        <w:div w:id="1238593406">
          <w:marLeft w:val="0"/>
          <w:marRight w:val="0"/>
          <w:marTop w:val="0"/>
          <w:marBottom w:val="0"/>
          <w:divBdr>
            <w:top w:val="none" w:sz="0" w:space="0" w:color="auto"/>
            <w:left w:val="none" w:sz="0" w:space="0" w:color="auto"/>
            <w:bottom w:val="none" w:sz="0" w:space="0" w:color="auto"/>
            <w:right w:val="none" w:sz="0" w:space="0" w:color="auto"/>
          </w:divBdr>
        </w:div>
        <w:div w:id="1342047886">
          <w:marLeft w:val="0"/>
          <w:marRight w:val="0"/>
          <w:marTop w:val="0"/>
          <w:marBottom w:val="0"/>
          <w:divBdr>
            <w:top w:val="none" w:sz="0" w:space="0" w:color="auto"/>
            <w:left w:val="none" w:sz="0" w:space="0" w:color="auto"/>
            <w:bottom w:val="none" w:sz="0" w:space="0" w:color="auto"/>
            <w:right w:val="none" w:sz="0" w:space="0" w:color="auto"/>
          </w:divBdr>
        </w:div>
        <w:div w:id="173153964">
          <w:marLeft w:val="0"/>
          <w:marRight w:val="0"/>
          <w:marTop w:val="0"/>
          <w:marBottom w:val="0"/>
          <w:divBdr>
            <w:top w:val="none" w:sz="0" w:space="0" w:color="auto"/>
            <w:left w:val="none" w:sz="0" w:space="0" w:color="auto"/>
            <w:bottom w:val="none" w:sz="0" w:space="0" w:color="auto"/>
            <w:right w:val="none" w:sz="0" w:space="0" w:color="auto"/>
          </w:divBdr>
        </w:div>
        <w:div w:id="1103649258">
          <w:marLeft w:val="0"/>
          <w:marRight w:val="0"/>
          <w:marTop w:val="0"/>
          <w:marBottom w:val="0"/>
          <w:divBdr>
            <w:top w:val="none" w:sz="0" w:space="0" w:color="auto"/>
            <w:left w:val="none" w:sz="0" w:space="0" w:color="auto"/>
            <w:bottom w:val="none" w:sz="0" w:space="0" w:color="auto"/>
            <w:right w:val="none" w:sz="0" w:space="0" w:color="auto"/>
          </w:divBdr>
        </w:div>
        <w:div w:id="194737533">
          <w:marLeft w:val="0"/>
          <w:marRight w:val="0"/>
          <w:marTop w:val="0"/>
          <w:marBottom w:val="0"/>
          <w:divBdr>
            <w:top w:val="none" w:sz="0" w:space="0" w:color="auto"/>
            <w:left w:val="none" w:sz="0" w:space="0" w:color="auto"/>
            <w:bottom w:val="none" w:sz="0" w:space="0" w:color="auto"/>
            <w:right w:val="none" w:sz="0" w:space="0" w:color="auto"/>
          </w:divBdr>
        </w:div>
        <w:div w:id="1988582483">
          <w:marLeft w:val="0"/>
          <w:marRight w:val="0"/>
          <w:marTop w:val="0"/>
          <w:marBottom w:val="0"/>
          <w:divBdr>
            <w:top w:val="none" w:sz="0" w:space="0" w:color="auto"/>
            <w:left w:val="none" w:sz="0" w:space="0" w:color="auto"/>
            <w:bottom w:val="none" w:sz="0" w:space="0" w:color="auto"/>
            <w:right w:val="none" w:sz="0" w:space="0" w:color="auto"/>
          </w:divBdr>
        </w:div>
        <w:div w:id="230585918">
          <w:marLeft w:val="0"/>
          <w:marRight w:val="0"/>
          <w:marTop w:val="0"/>
          <w:marBottom w:val="0"/>
          <w:divBdr>
            <w:top w:val="none" w:sz="0" w:space="0" w:color="auto"/>
            <w:left w:val="none" w:sz="0" w:space="0" w:color="auto"/>
            <w:bottom w:val="none" w:sz="0" w:space="0" w:color="auto"/>
            <w:right w:val="none" w:sz="0" w:space="0" w:color="auto"/>
          </w:divBdr>
        </w:div>
        <w:div w:id="1627664574">
          <w:marLeft w:val="0"/>
          <w:marRight w:val="0"/>
          <w:marTop w:val="0"/>
          <w:marBottom w:val="0"/>
          <w:divBdr>
            <w:top w:val="none" w:sz="0" w:space="0" w:color="auto"/>
            <w:left w:val="none" w:sz="0" w:space="0" w:color="auto"/>
            <w:bottom w:val="none" w:sz="0" w:space="0" w:color="auto"/>
            <w:right w:val="none" w:sz="0" w:space="0" w:color="auto"/>
          </w:divBdr>
        </w:div>
        <w:div w:id="2017147577">
          <w:marLeft w:val="0"/>
          <w:marRight w:val="0"/>
          <w:marTop w:val="0"/>
          <w:marBottom w:val="0"/>
          <w:divBdr>
            <w:top w:val="none" w:sz="0" w:space="0" w:color="auto"/>
            <w:left w:val="none" w:sz="0" w:space="0" w:color="auto"/>
            <w:bottom w:val="none" w:sz="0" w:space="0" w:color="auto"/>
            <w:right w:val="none" w:sz="0" w:space="0" w:color="auto"/>
          </w:divBdr>
        </w:div>
        <w:div w:id="1416588167">
          <w:marLeft w:val="0"/>
          <w:marRight w:val="0"/>
          <w:marTop w:val="0"/>
          <w:marBottom w:val="0"/>
          <w:divBdr>
            <w:top w:val="none" w:sz="0" w:space="0" w:color="auto"/>
            <w:left w:val="none" w:sz="0" w:space="0" w:color="auto"/>
            <w:bottom w:val="none" w:sz="0" w:space="0" w:color="auto"/>
            <w:right w:val="none" w:sz="0" w:space="0" w:color="auto"/>
          </w:divBdr>
        </w:div>
        <w:div w:id="847671860">
          <w:marLeft w:val="0"/>
          <w:marRight w:val="0"/>
          <w:marTop w:val="0"/>
          <w:marBottom w:val="0"/>
          <w:divBdr>
            <w:top w:val="none" w:sz="0" w:space="0" w:color="auto"/>
            <w:left w:val="none" w:sz="0" w:space="0" w:color="auto"/>
            <w:bottom w:val="none" w:sz="0" w:space="0" w:color="auto"/>
            <w:right w:val="none" w:sz="0" w:space="0" w:color="auto"/>
          </w:divBdr>
        </w:div>
        <w:div w:id="1641689379">
          <w:marLeft w:val="0"/>
          <w:marRight w:val="0"/>
          <w:marTop w:val="0"/>
          <w:marBottom w:val="0"/>
          <w:divBdr>
            <w:top w:val="none" w:sz="0" w:space="0" w:color="auto"/>
            <w:left w:val="none" w:sz="0" w:space="0" w:color="auto"/>
            <w:bottom w:val="none" w:sz="0" w:space="0" w:color="auto"/>
            <w:right w:val="none" w:sz="0" w:space="0" w:color="auto"/>
          </w:divBdr>
        </w:div>
        <w:div w:id="801384622">
          <w:marLeft w:val="0"/>
          <w:marRight w:val="0"/>
          <w:marTop w:val="0"/>
          <w:marBottom w:val="0"/>
          <w:divBdr>
            <w:top w:val="none" w:sz="0" w:space="0" w:color="auto"/>
            <w:left w:val="none" w:sz="0" w:space="0" w:color="auto"/>
            <w:bottom w:val="none" w:sz="0" w:space="0" w:color="auto"/>
            <w:right w:val="none" w:sz="0" w:space="0" w:color="auto"/>
          </w:divBdr>
        </w:div>
        <w:div w:id="788550529">
          <w:marLeft w:val="0"/>
          <w:marRight w:val="0"/>
          <w:marTop w:val="0"/>
          <w:marBottom w:val="0"/>
          <w:divBdr>
            <w:top w:val="none" w:sz="0" w:space="0" w:color="auto"/>
            <w:left w:val="none" w:sz="0" w:space="0" w:color="auto"/>
            <w:bottom w:val="none" w:sz="0" w:space="0" w:color="auto"/>
            <w:right w:val="none" w:sz="0" w:space="0" w:color="auto"/>
          </w:divBdr>
        </w:div>
        <w:div w:id="659892859">
          <w:marLeft w:val="0"/>
          <w:marRight w:val="0"/>
          <w:marTop w:val="0"/>
          <w:marBottom w:val="0"/>
          <w:divBdr>
            <w:top w:val="none" w:sz="0" w:space="0" w:color="auto"/>
            <w:left w:val="none" w:sz="0" w:space="0" w:color="auto"/>
            <w:bottom w:val="none" w:sz="0" w:space="0" w:color="auto"/>
            <w:right w:val="none" w:sz="0" w:space="0" w:color="auto"/>
          </w:divBdr>
        </w:div>
        <w:div w:id="1334994983">
          <w:marLeft w:val="0"/>
          <w:marRight w:val="0"/>
          <w:marTop w:val="0"/>
          <w:marBottom w:val="0"/>
          <w:divBdr>
            <w:top w:val="none" w:sz="0" w:space="0" w:color="auto"/>
            <w:left w:val="none" w:sz="0" w:space="0" w:color="auto"/>
            <w:bottom w:val="none" w:sz="0" w:space="0" w:color="auto"/>
            <w:right w:val="none" w:sz="0" w:space="0" w:color="auto"/>
          </w:divBdr>
        </w:div>
        <w:div w:id="1310862536">
          <w:marLeft w:val="0"/>
          <w:marRight w:val="0"/>
          <w:marTop w:val="0"/>
          <w:marBottom w:val="0"/>
          <w:divBdr>
            <w:top w:val="none" w:sz="0" w:space="0" w:color="auto"/>
            <w:left w:val="none" w:sz="0" w:space="0" w:color="auto"/>
            <w:bottom w:val="none" w:sz="0" w:space="0" w:color="auto"/>
            <w:right w:val="none" w:sz="0" w:space="0" w:color="auto"/>
          </w:divBdr>
        </w:div>
        <w:div w:id="184252022">
          <w:marLeft w:val="0"/>
          <w:marRight w:val="0"/>
          <w:marTop w:val="0"/>
          <w:marBottom w:val="0"/>
          <w:divBdr>
            <w:top w:val="none" w:sz="0" w:space="0" w:color="auto"/>
            <w:left w:val="none" w:sz="0" w:space="0" w:color="auto"/>
            <w:bottom w:val="none" w:sz="0" w:space="0" w:color="auto"/>
            <w:right w:val="none" w:sz="0" w:space="0" w:color="auto"/>
          </w:divBdr>
        </w:div>
        <w:div w:id="1102266673">
          <w:marLeft w:val="0"/>
          <w:marRight w:val="0"/>
          <w:marTop w:val="0"/>
          <w:marBottom w:val="0"/>
          <w:divBdr>
            <w:top w:val="none" w:sz="0" w:space="0" w:color="auto"/>
            <w:left w:val="none" w:sz="0" w:space="0" w:color="auto"/>
            <w:bottom w:val="none" w:sz="0" w:space="0" w:color="auto"/>
            <w:right w:val="none" w:sz="0" w:space="0" w:color="auto"/>
          </w:divBdr>
        </w:div>
        <w:div w:id="417019798">
          <w:marLeft w:val="0"/>
          <w:marRight w:val="0"/>
          <w:marTop w:val="0"/>
          <w:marBottom w:val="0"/>
          <w:divBdr>
            <w:top w:val="none" w:sz="0" w:space="0" w:color="auto"/>
            <w:left w:val="none" w:sz="0" w:space="0" w:color="auto"/>
            <w:bottom w:val="none" w:sz="0" w:space="0" w:color="auto"/>
            <w:right w:val="none" w:sz="0" w:space="0" w:color="auto"/>
          </w:divBdr>
        </w:div>
        <w:div w:id="2080596754">
          <w:marLeft w:val="0"/>
          <w:marRight w:val="0"/>
          <w:marTop w:val="0"/>
          <w:marBottom w:val="0"/>
          <w:divBdr>
            <w:top w:val="none" w:sz="0" w:space="0" w:color="auto"/>
            <w:left w:val="none" w:sz="0" w:space="0" w:color="auto"/>
            <w:bottom w:val="none" w:sz="0" w:space="0" w:color="auto"/>
            <w:right w:val="none" w:sz="0" w:space="0" w:color="auto"/>
          </w:divBdr>
        </w:div>
        <w:div w:id="1175192581">
          <w:marLeft w:val="0"/>
          <w:marRight w:val="0"/>
          <w:marTop w:val="0"/>
          <w:marBottom w:val="0"/>
          <w:divBdr>
            <w:top w:val="none" w:sz="0" w:space="0" w:color="auto"/>
            <w:left w:val="none" w:sz="0" w:space="0" w:color="auto"/>
            <w:bottom w:val="none" w:sz="0" w:space="0" w:color="auto"/>
            <w:right w:val="none" w:sz="0" w:space="0" w:color="auto"/>
          </w:divBdr>
        </w:div>
        <w:div w:id="820997985">
          <w:marLeft w:val="0"/>
          <w:marRight w:val="0"/>
          <w:marTop w:val="0"/>
          <w:marBottom w:val="0"/>
          <w:divBdr>
            <w:top w:val="none" w:sz="0" w:space="0" w:color="auto"/>
            <w:left w:val="none" w:sz="0" w:space="0" w:color="auto"/>
            <w:bottom w:val="none" w:sz="0" w:space="0" w:color="auto"/>
            <w:right w:val="none" w:sz="0" w:space="0" w:color="auto"/>
          </w:divBdr>
        </w:div>
        <w:div w:id="38894643">
          <w:marLeft w:val="0"/>
          <w:marRight w:val="0"/>
          <w:marTop w:val="0"/>
          <w:marBottom w:val="0"/>
          <w:divBdr>
            <w:top w:val="none" w:sz="0" w:space="0" w:color="auto"/>
            <w:left w:val="none" w:sz="0" w:space="0" w:color="auto"/>
            <w:bottom w:val="none" w:sz="0" w:space="0" w:color="auto"/>
            <w:right w:val="none" w:sz="0" w:space="0" w:color="auto"/>
          </w:divBdr>
        </w:div>
        <w:div w:id="1886258092">
          <w:marLeft w:val="0"/>
          <w:marRight w:val="0"/>
          <w:marTop w:val="0"/>
          <w:marBottom w:val="0"/>
          <w:divBdr>
            <w:top w:val="none" w:sz="0" w:space="0" w:color="auto"/>
            <w:left w:val="none" w:sz="0" w:space="0" w:color="auto"/>
            <w:bottom w:val="none" w:sz="0" w:space="0" w:color="auto"/>
            <w:right w:val="none" w:sz="0" w:space="0" w:color="auto"/>
          </w:divBdr>
        </w:div>
        <w:div w:id="1416705198">
          <w:marLeft w:val="0"/>
          <w:marRight w:val="0"/>
          <w:marTop w:val="0"/>
          <w:marBottom w:val="0"/>
          <w:divBdr>
            <w:top w:val="none" w:sz="0" w:space="0" w:color="auto"/>
            <w:left w:val="none" w:sz="0" w:space="0" w:color="auto"/>
            <w:bottom w:val="none" w:sz="0" w:space="0" w:color="auto"/>
            <w:right w:val="none" w:sz="0" w:space="0" w:color="auto"/>
          </w:divBdr>
        </w:div>
        <w:div w:id="514810100">
          <w:marLeft w:val="0"/>
          <w:marRight w:val="0"/>
          <w:marTop w:val="0"/>
          <w:marBottom w:val="0"/>
          <w:divBdr>
            <w:top w:val="none" w:sz="0" w:space="0" w:color="auto"/>
            <w:left w:val="none" w:sz="0" w:space="0" w:color="auto"/>
            <w:bottom w:val="none" w:sz="0" w:space="0" w:color="auto"/>
            <w:right w:val="none" w:sz="0" w:space="0" w:color="auto"/>
          </w:divBdr>
        </w:div>
        <w:div w:id="339890649">
          <w:marLeft w:val="0"/>
          <w:marRight w:val="0"/>
          <w:marTop w:val="0"/>
          <w:marBottom w:val="0"/>
          <w:divBdr>
            <w:top w:val="none" w:sz="0" w:space="0" w:color="auto"/>
            <w:left w:val="none" w:sz="0" w:space="0" w:color="auto"/>
            <w:bottom w:val="none" w:sz="0" w:space="0" w:color="auto"/>
            <w:right w:val="none" w:sz="0" w:space="0" w:color="auto"/>
          </w:divBdr>
        </w:div>
        <w:div w:id="594748105">
          <w:marLeft w:val="0"/>
          <w:marRight w:val="0"/>
          <w:marTop w:val="0"/>
          <w:marBottom w:val="0"/>
          <w:divBdr>
            <w:top w:val="none" w:sz="0" w:space="0" w:color="auto"/>
            <w:left w:val="none" w:sz="0" w:space="0" w:color="auto"/>
            <w:bottom w:val="none" w:sz="0" w:space="0" w:color="auto"/>
            <w:right w:val="none" w:sz="0" w:space="0" w:color="auto"/>
          </w:divBdr>
        </w:div>
      </w:divsChild>
    </w:div>
    <w:div w:id="418865592">
      <w:bodyDiv w:val="1"/>
      <w:marLeft w:val="0"/>
      <w:marRight w:val="0"/>
      <w:marTop w:val="0"/>
      <w:marBottom w:val="0"/>
      <w:divBdr>
        <w:top w:val="none" w:sz="0" w:space="0" w:color="auto"/>
        <w:left w:val="none" w:sz="0" w:space="0" w:color="auto"/>
        <w:bottom w:val="none" w:sz="0" w:space="0" w:color="auto"/>
        <w:right w:val="none" w:sz="0" w:space="0" w:color="auto"/>
      </w:divBdr>
    </w:div>
    <w:div w:id="430442249">
      <w:bodyDiv w:val="1"/>
      <w:marLeft w:val="0"/>
      <w:marRight w:val="0"/>
      <w:marTop w:val="0"/>
      <w:marBottom w:val="0"/>
      <w:divBdr>
        <w:top w:val="none" w:sz="0" w:space="0" w:color="auto"/>
        <w:left w:val="none" w:sz="0" w:space="0" w:color="auto"/>
        <w:bottom w:val="none" w:sz="0" w:space="0" w:color="auto"/>
        <w:right w:val="none" w:sz="0" w:space="0" w:color="auto"/>
      </w:divBdr>
      <w:divsChild>
        <w:div w:id="1793093627">
          <w:marLeft w:val="0"/>
          <w:marRight w:val="0"/>
          <w:marTop w:val="0"/>
          <w:marBottom w:val="0"/>
          <w:divBdr>
            <w:top w:val="none" w:sz="0" w:space="0" w:color="auto"/>
            <w:left w:val="none" w:sz="0" w:space="0" w:color="auto"/>
            <w:bottom w:val="none" w:sz="0" w:space="0" w:color="auto"/>
            <w:right w:val="none" w:sz="0" w:space="0" w:color="auto"/>
          </w:divBdr>
        </w:div>
        <w:div w:id="661586658">
          <w:marLeft w:val="0"/>
          <w:marRight w:val="0"/>
          <w:marTop w:val="0"/>
          <w:marBottom w:val="0"/>
          <w:divBdr>
            <w:top w:val="none" w:sz="0" w:space="0" w:color="auto"/>
            <w:left w:val="none" w:sz="0" w:space="0" w:color="auto"/>
            <w:bottom w:val="none" w:sz="0" w:space="0" w:color="auto"/>
            <w:right w:val="none" w:sz="0" w:space="0" w:color="auto"/>
          </w:divBdr>
        </w:div>
        <w:div w:id="832647644">
          <w:marLeft w:val="0"/>
          <w:marRight w:val="0"/>
          <w:marTop w:val="0"/>
          <w:marBottom w:val="0"/>
          <w:divBdr>
            <w:top w:val="none" w:sz="0" w:space="0" w:color="auto"/>
            <w:left w:val="none" w:sz="0" w:space="0" w:color="auto"/>
            <w:bottom w:val="none" w:sz="0" w:space="0" w:color="auto"/>
            <w:right w:val="none" w:sz="0" w:space="0" w:color="auto"/>
          </w:divBdr>
        </w:div>
        <w:div w:id="1299334302">
          <w:marLeft w:val="0"/>
          <w:marRight w:val="0"/>
          <w:marTop w:val="0"/>
          <w:marBottom w:val="0"/>
          <w:divBdr>
            <w:top w:val="none" w:sz="0" w:space="0" w:color="auto"/>
            <w:left w:val="none" w:sz="0" w:space="0" w:color="auto"/>
            <w:bottom w:val="none" w:sz="0" w:space="0" w:color="auto"/>
            <w:right w:val="none" w:sz="0" w:space="0" w:color="auto"/>
          </w:divBdr>
        </w:div>
        <w:div w:id="1950814550">
          <w:marLeft w:val="0"/>
          <w:marRight w:val="0"/>
          <w:marTop w:val="0"/>
          <w:marBottom w:val="0"/>
          <w:divBdr>
            <w:top w:val="none" w:sz="0" w:space="0" w:color="auto"/>
            <w:left w:val="none" w:sz="0" w:space="0" w:color="auto"/>
            <w:bottom w:val="none" w:sz="0" w:space="0" w:color="auto"/>
            <w:right w:val="none" w:sz="0" w:space="0" w:color="auto"/>
          </w:divBdr>
        </w:div>
        <w:div w:id="760611194">
          <w:marLeft w:val="0"/>
          <w:marRight w:val="0"/>
          <w:marTop w:val="0"/>
          <w:marBottom w:val="0"/>
          <w:divBdr>
            <w:top w:val="none" w:sz="0" w:space="0" w:color="auto"/>
            <w:left w:val="none" w:sz="0" w:space="0" w:color="auto"/>
            <w:bottom w:val="none" w:sz="0" w:space="0" w:color="auto"/>
            <w:right w:val="none" w:sz="0" w:space="0" w:color="auto"/>
          </w:divBdr>
        </w:div>
        <w:div w:id="770703385">
          <w:marLeft w:val="0"/>
          <w:marRight w:val="0"/>
          <w:marTop w:val="0"/>
          <w:marBottom w:val="0"/>
          <w:divBdr>
            <w:top w:val="none" w:sz="0" w:space="0" w:color="auto"/>
            <w:left w:val="none" w:sz="0" w:space="0" w:color="auto"/>
            <w:bottom w:val="none" w:sz="0" w:space="0" w:color="auto"/>
            <w:right w:val="none" w:sz="0" w:space="0" w:color="auto"/>
          </w:divBdr>
        </w:div>
        <w:div w:id="1445417887">
          <w:marLeft w:val="0"/>
          <w:marRight w:val="0"/>
          <w:marTop w:val="0"/>
          <w:marBottom w:val="0"/>
          <w:divBdr>
            <w:top w:val="none" w:sz="0" w:space="0" w:color="auto"/>
            <w:left w:val="none" w:sz="0" w:space="0" w:color="auto"/>
            <w:bottom w:val="none" w:sz="0" w:space="0" w:color="auto"/>
            <w:right w:val="none" w:sz="0" w:space="0" w:color="auto"/>
          </w:divBdr>
        </w:div>
        <w:div w:id="473327438">
          <w:marLeft w:val="0"/>
          <w:marRight w:val="0"/>
          <w:marTop w:val="0"/>
          <w:marBottom w:val="0"/>
          <w:divBdr>
            <w:top w:val="none" w:sz="0" w:space="0" w:color="auto"/>
            <w:left w:val="none" w:sz="0" w:space="0" w:color="auto"/>
            <w:bottom w:val="none" w:sz="0" w:space="0" w:color="auto"/>
            <w:right w:val="none" w:sz="0" w:space="0" w:color="auto"/>
          </w:divBdr>
        </w:div>
        <w:div w:id="1101605459">
          <w:marLeft w:val="0"/>
          <w:marRight w:val="0"/>
          <w:marTop w:val="0"/>
          <w:marBottom w:val="0"/>
          <w:divBdr>
            <w:top w:val="none" w:sz="0" w:space="0" w:color="auto"/>
            <w:left w:val="none" w:sz="0" w:space="0" w:color="auto"/>
            <w:bottom w:val="none" w:sz="0" w:space="0" w:color="auto"/>
            <w:right w:val="none" w:sz="0" w:space="0" w:color="auto"/>
          </w:divBdr>
        </w:div>
        <w:div w:id="1295912514">
          <w:marLeft w:val="0"/>
          <w:marRight w:val="0"/>
          <w:marTop w:val="0"/>
          <w:marBottom w:val="0"/>
          <w:divBdr>
            <w:top w:val="none" w:sz="0" w:space="0" w:color="auto"/>
            <w:left w:val="none" w:sz="0" w:space="0" w:color="auto"/>
            <w:bottom w:val="none" w:sz="0" w:space="0" w:color="auto"/>
            <w:right w:val="none" w:sz="0" w:space="0" w:color="auto"/>
          </w:divBdr>
        </w:div>
        <w:div w:id="325479215">
          <w:marLeft w:val="0"/>
          <w:marRight w:val="0"/>
          <w:marTop w:val="0"/>
          <w:marBottom w:val="0"/>
          <w:divBdr>
            <w:top w:val="none" w:sz="0" w:space="0" w:color="auto"/>
            <w:left w:val="none" w:sz="0" w:space="0" w:color="auto"/>
            <w:bottom w:val="none" w:sz="0" w:space="0" w:color="auto"/>
            <w:right w:val="none" w:sz="0" w:space="0" w:color="auto"/>
          </w:divBdr>
        </w:div>
        <w:div w:id="349576497">
          <w:marLeft w:val="0"/>
          <w:marRight w:val="0"/>
          <w:marTop w:val="0"/>
          <w:marBottom w:val="0"/>
          <w:divBdr>
            <w:top w:val="none" w:sz="0" w:space="0" w:color="auto"/>
            <w:left w:val="none" w:sz="0" w:space="0" w:color="auto"/>
            <w:bottom w:val="none" w:sz="0" w:space="0" w:color="auto"/>
            <w:right w:val="none" w:sz="0" w:space="0" w:color="auto"/>
          </w:divBdr>
        </w:div>
        <w:div w:id="2021471610">
          <w:marLeft w:val="0"/>
          <w:marRight w:val="0"/>
          <w:marTop w:val="0"/>
          <w:marBottom w:val="0"/>
          <w:divBdr>
            <w:top w:val="none" w:sz="0" w:space="0" w:color="auto"/>
            <w:left w:val="none" w:sz="0" w:space="0" w:color="auto"/>
            <w:bottom w:val="none" w:sz="0" w:space="0" w:color="auto"/>
            <w:right w:val="none" w:sz="0" w:space="0" w:color="auto"/>
          </w:divBdr>
        </w:div>
        <w:div w:id="529609958">
          <w:marLeft w:val="0"/>
          <w:marRight w:val="0"/>
          <w:marTop w:val="0"/>
          <w:marBottom w:val="0"/>
          <w:divBdr>
            <w:top w:val="none" w:sz="0" w:space="0" w:color="auto"/>
            <w:left w:val="none" w:sz="0" w:space="0" w:color="auto"/>
            <w:bottom w:val="none" w:sz="0" w:space="0" w:color="auto"/>
            <w:right w:val="none" w:sz="0" w:space="0" w:color="auto"/>
          </w:divBdr>
        </w:div>
        <w:div w:id="48042582">
          <w:marLeft w:val="0"/>
          <w:marRight w:val="0"/>
          <w:marTop w:val="0"/>
          <w:marBottom w:val="0"/>
          <w:divBdr>
            <w:top w:val="none" w:sz="0" w:space="0" w:color="auto"/>
            <w:left w:val="none" w:sz="0" w:space="0" w:color="auto"/>
            <w:bottom w:val="none" w:sz="0" w:space="0" w:color="auto"/>
            <w:right w:val="none" w:sz="0" w:space="0" w:color="auto"/>
          </w:divBdr>
        </w:div>
        <w:div w:id="7105184">
          <w:marLeft w:val="0"/>
          <w:marRight w:val="0"/>
          <w:marTop w:val="0"/>
          <w:marBottom w:val="0"/>
          <w:divBdr>
            <w:top w:val="none" w:sz="0" w:space="0" w:color="auto"/>
            <w:left w:val="none" w:sz="0" w:space="0" w:color="auto"/>
            <w:bottom w:val="none" w:sz="0" w:space="0" w:color="auto"/>
            <w:right w:val="none" w:sz="0" w:space="0" w:color="auto"/>
          </w:divBdr>
        </w:div>
        <w:div w:id="793135300">
          <w:marLeft w:val="0"/>
          <w:marRight w:val="0"/>
          <w:marTop w:val="0"/>
          <w:marBottom w:val="0"/>
          <w:divBdr>
            <w:top w:val="none" w:sz="0" w:space="0" w:color="auto"/>
            <w:left w:val="none" w:sz="0" w:space="0" w:color="auto"/>
            <w:bottom w:val="none" w:sz="0" w:space="0" w:color="auto"/>
            <w:right w:val="none" w:sz="0" w:space="0" w:color="auto"/>
          </w:divBdr>
        </w:div>
        <w:div w:id="606817135">
          <w:marLeft w:val="0"/>
          <w:marRight w:val="0"/>
          <w:marTop w:val="0"/>
          <w:marBottom w:val="0"/>
          <w:divBdr>
            <w:top w:val="none" w:sz="0" w:space="0" w:color="auto"/>
            <w:left w:val="none" w:sz="0" w:space="0" w:color="auto"/>
            <w:bottom w:val="none" w:sz="0" w:space="0" w:color="auto"/>
            <w:right w:val="none" w:sz="0" w:space="0" w:color="auto"/>
          </w:divBdr>
        </w:div>
        <w:div w:id="229580892">
          <w:marLeft w:val="0"/>
          <w:marRight w:val="0"/>
          <w:marTop w:val="0"/>
          <w:marBottom w:val="0"/>
          <w:divBdr>
            <w:top w:val="none" w:sz="0" w:space="0" w:color="auto"/>
            <w:left w:val="none" w:sz="0" w:space="0" w:color="auto"/>
            <w:bottom w:val="none" w:sz="0" w:space="0" w:color="auto"/>
            <w:right w:val="none" w:sz="0" w:space="0" w:color="auto"/>
          </w:divBdr>
        </w:div>
        <w:div w:id="161743431">
          <w:marLeft w:val="0"/>
          <w:marRight w:val="0"/>
          <w:marTop w:val="0"/>
          <w:marBottom w:val="0"/>
          <w:divBdr>
            <w:top w:val="none" w:sz="0" w:space="0" w:color="auto"/>
            <w:left w:val="none" w:sz="0" w:space="0" w:color="auto"/>
            <w:bottom w:val="none" w:sz="0" w:space="0" w:color="auto"/>
            <w:right w:val="none" w:sz="0" w:space="0" w:color="auto"/>
          </w:divBdr>
        </w:div>
        <w:div w:id="1681160841">
          <w:marLeft w:val="0"/>
          <w:marRight w:val="0"/>
          <w:marTop w:val="0"/>
          <w:marBottom w:val="0"/>
          <w:divBdr>
            <w:top w:val="none" w:sz="0" w:space="0" w:color="auto"/>
            <w:left w:val="none" w:sz="0" w:space="0" w:color="auto"/>
            <w:bottom w:val="none" w:sz="0" w:space="0" w:color="auto"/>
            <w:right w:val="none" w:sz="0" w:space="0" w:color="auto"/>
          </w:divBdr>
        </w:div>
        <w:div w:id="208810277">
          <w:marLeft w:val="0"/>
          <w:marRight w:val="0"/>
          <w:marTop w:val="0"/>
          <w:marBottom w:val="0"/>
          <w:divBdr>
            <w:top w:val="none" w:sz="0" w:space="0" w:color="auto"/>
            <w:left w:val="none" w:sz="0" w:space="0" w:color="auto"/>
            <w:bottom w:val="none" w:sz="0" w:space="0" w:color="auto"/>
            <w:right w:val="none" w:sz="0" w:space="0" w:color="auto"/>
          </w:divBdr>
        </w:div>
        <w:div w:id="2110419416">
          <w:marLeft w:val="0"/>
          <w:marRight w:val="0"/>
          <w:marTop w:val="0"/>
          <w:marBottom w:val="0"/>
          <w:divBdr>
            <w:top w:val="none" w:sz="0" w:space="0" w:color="auto"/>
            <w:left w:val="none" w:sz="0" w:space="0" w:color="auto"/>
            <w:bottom w:val="none" w:sz="0" w:space="0" w:color="auto"/>
            <w:right w:val="none" w:sz="0" w:space="0" w:color="auto"/>
          </w:divBdr>
        </w:div>
        <w:div w:id="557324492">
          <w:marLeft w:val="0"/>
          <w:marRight w:val="0"/>
          <w:marTop w:val="0"/>
          <w:marBottom w:val="0"/>
          <w:divBdr>
            <w:top w:val="none" w:sz="0" w:space="0" w:color="auto"/>
            <w:left w:val="none" w:sz="0" w:space="0" w:color="auto"/>
            <w:bottom w:val="none" w:sz="0" w:space="0" w:color="auto"/>
            <w:right w:val="none" w:sz="0" w:space="0" w:color="auto"/>
          </w:divBdr>
        </w:div>
        <w:div w:id="1315790974">
          <w:marLeft w:val="0"/>
          <w:marRight w:val="0"/>
          <w:marTop w:val="0"/>
          <w:marBottom w:val="0"/>
          <w:divBdr>
            <w:top w:val="none" w:sz="0" w:space="0" w:color="auto"/>
            <w:left w:val="none" w:sz="0" w:space="0" w:color="auto"/>
            <w:bottom w:val="none" w:sz="0" w:space="0" w:color="auto"/>
            <w:right w:val="none" w:sz="0" w:space="0" w:color="auto"/>
          </w:divBdr>
        </w:div>
        <w:div w:id="1633100752">
          <w:marLeft w:val="0"/>
          <w:marRight w:val="0"/>
          <w:marTop w:val="0"/>
          <w:marBottom w:val="0"/>
          <w:divBdr>
            <w:top w:val="none" w:sz="0" w:space="0" w:color="auto"/>
            <w:left w:val="none" w:sz="0" w:space="0" w:color="auto"/>
            <w:bottom w:val="none" w:sz="0" w:space="0" w:color="auto"/>
            <w:right w:val="none" w:sz="0" w:space="0" w:color="auto"/>
          </w:divBdr>
        </w:div>
        <w:div w:id="1792627161">
          <w:marLeft w:val="0"/>
          <w:marRight w:val="0"/>
          <w:marTop w:val="0"/>
          <w:marBottom w:val="0"/>
          <w:divBdr>
            <w:top w:val="none" w:sz="0" w:space="0" w:color="auto"/>
            <w:left w:val="none" w:sz="0" w:space="0" w:color="auto"/>
            <w:bottom w:val="none" w:sz="0" w:space="0" w:color="auto"/>
            <w:right w:val="none" w:sz="0" w:space="0" w:color="auto"/>
          </w:divBdr>
        </w:div>
        <w:div w:id="223420816">
          <w:marLeft w:val="0"/>
          <w:marRight w:val="0"/>
          <w:marTop w:val="0"/>
          <w:marBottom w:val="0"/>
          <w:divBdr>
            <w:top w:val="none" w:sz="0" w:space="0" w:color="auto"/>
            <w:left w:val="none" w:sz="0" w:space="0" w:color="auto"/>
            <w:bottom w:val="none" w:sz="0" w:space="0" w:color="auto"/>
            <w:right w:val="none" w:sz="0" w:space="0" w:color="auto"/>
          </w:divBdr>
        </w:div>
        <w:div w:id="508714463">
          <w:marLeft w:val="0"/>
          <w:marRight w:val="0"/>
          <w:marTop w:val="0"/>
          <w:marBottom w:val="0"/>
          <w:divBdr>
            <w:top w:val="none" w:sz="0" w:space="0" w:color="auto"/>
            <w:left w:val="none" w:sz="0" w:space="0" w:color="auto"/>
            <w:bottom w:val="none" w:sz="0" w:space="0" w:color="auto"/>
            <w:right w:val="none" w:sz="0" w:space="0" w:color="auto"/>
          </w:divBdr>
        </w:div>
        <w:div w:id="1300501980">
          <w:marLeft w:val="0"/>
          <w:marRight w:val="0"/>
          <w:marTop w:val="0"/>
          <w:marBottom w:val="0"/>
          <w:divBdr>
            <w:top w:val="none" w:sz="0" w:space="0" w:color="auto"/>
            <w:left w:val="none" w:sz="0" w:space="0" w:color="auto"/>
            <w:bottom w:val="none" w:sz="0" w:space="0" w:color="auto"/>
            <w:right w:val="none" w:sz="0" w:space="0" w:color="auto"/>
          </w:divBdr>
        </w:div>
        <w:div w:id="552809419">
          <w:marLeft w:val="0"/>
          <w:marRight w:val="0"/>
          <w:marTop w:val="0"/>
          <w:marBottom w:val="0"/>
          <w:divBdr>
            <w:top w:val="none" w:sz="0" w:space="0" w:color="auto"/>
            <w:left w:val="none" w:sz="0" w:space="0" w:color="auto"/>
            <w:bottom w:val="none" w:sz="0" w:space="0" w:color="auto"/>
            <w:right w:val="none" w:sz="0" w:space="0" w:color="auto"/>
          </w:divBdr>
        </w:div>
      </w:divsChild>
    </w:div>
    <w:div w:id="478838723">
      <w:bodyDiv w:val="1"/>
      <w:marLeft w:val="0"/>
      <w:marRight w:val="0"/>
      <w:marTop w:val="0"/>
      <w:marBottom w:val="0"/>
      <w:divBdr>
        <w:top w:val="none" w:sz="0" w:space="0" w:color="auto"/>
        <w:left w:val="none" w:sz="0" w:space="0" w:color="auto"/>
        <w:bottom w:val="none" w:sz="0" w:space="0" w:color="auto"/>
        <w:right w:val="none" w:sz="0" w:space="0" w:color="auto"/>
      </w:divBdr>
    </w:div>
    <w:div w:id="639846257">
      <w:bodyDiv w:val="1"/>
      <w:marLeft w:val="0"/>
      <w:marRight w:val="0"/>
      <w:marTop w:val="0"/>
      <w:marBottom w:val="0"/>
      <w:divBdr>
        <w:top w:val="none" w:sz="0" w:space="0" w:color="auto"/>
        <w:left w:val="none" w:sz="0" w:space="0" w:color="auto"/>
        <w:bottom w:val="none" w:sz="0" w:space="0" w:color="auto"/>
        <w:right w:val="none" w:sz="0" w:space="0" w:color="auto"/>
      </w:divBdr>
    </w:div>
    <w:div w:id="669531227">
      <w:bodyDiv w:val="1"/>
      <w:marLeft w:val="0"/>
      <w:marRight w:val="0"/>
      <w:marTop w:val="0"/>
      <w:marBottom w:val="0"/>
      <w:divBdr>
        <w:top w:val="none" w:sz="0" w:space="0" w:color="auto"/>
        <w:left w:val="none" w:sz="0" w:space="0" w:color="auto"/>
        <w:bottom w:val="none" w:sz="0" w:space="0" w:color="auto"/>
        <w:right w:val="none" w:sz="0" w:space="0" w:color="auto"/>
      </w:divBdr>
      <w:divsChild>
        <w:div w:id="1410730372">
          <w:marLeft w:val="0"/>
          <w:marRight w:val="0"/>
          <w:marTop w:val="0"/>
          <w:marBottom w:val="0"/>
          <w:divBdr>
            <w:top w:val="none" w:sz="0" w:space="0" w:color="auto"/>
            <w:left w:val="none" w:sz="0" w:space="0" w:color="auto"/>
            <w:bottom w:val="none" w:sz="0" w:space="0" w:color="auto"/>
            <w:right w:val="none" w:sz="0" w:space="0" w:color="auto"/>
          </w:divBdr>
        </w:div>
        <w:div w:id="231475645">
          <w:marLeft w:val="0"/>
          <w:marRight w:val="0"/>
          <w:marTop w:val="0"/>
          <w:marBottom w:val="0"/>
          <w:divBdr>
            <w:top w:val="none" w:sz="0" w:space="0" w:color="auto"/>
            <w:left w:val="none" w:sz="0" w:space="0" w:color="auto"/>
            <w:bottom w:val="none" w:sz="0" w:space="0" w:color="auto"/>
            <w:right w:val="none" w:sz="0" w:space="0" w:color="auto"/>
          </w:divBdr>
        </w:div>
        <w:div w:id="506362551">
          <w:marLeft w:val="0"/>
          <w:marRight w:val="0"/>
          <w:marTop w:val="0"/>
          <w:marBottom w:val="0"/>
          <w:divBdr>
            <w:top w:val="none" w:sz="0" w:space="0" w:color="auto"/>
            <w:left w:val="none" w:sz="0" w:space="0" w:color="auto"/>
            <w:bottom w:val="none" w:sz="0" w:space="0" w:color="auto"/>
            <w:right w:val="none" w:sz="0" w:space="0" w:color="auto"/>
          </w:divBdr>
        </w:div>
        <w:div w:id="1503011826">
          <w:marLeft w:val="0"/>
          <w:marRight w:val="0"/>
          <w:marTop w:val="0"/>
          <w:marBottom w:val="0"/>
          <w:divBdr>
            <w:top w:val="none" w:sz="0" w:space="0" w:color="auto"/>
            <w:left w:val="none" w:sz="0" w:space="0" w:color="auto"/>
            <w:bottom w:val="none" w:sz="0" w:space="0" w:color="auto"/>
            <w:right w:val="none" w:sz="0" w:space="0" w:color="auto"/>
          </w:divBdr>
        </w:div>
        <w:div w:id="443576082">
          <w:marLeft w:val="0"/>
          <w:marRight w:val="0"/>
          <w:marTop w:val="0"/>
          <w:marBottom w:val="0"/>
          <w:divBdr>
            <w:top w:val="none" w:sz="0" w:space="0" w:color="auto"/>
            <w:left w:val="none" w:sz="0" w:space="0" w:color="auto"/>
            <w:bottom w:val="none" w:sz="0" w:space="0" w:color="auto"/>
            <w:right w:val="none" w:sz="0" w:space="0" w:color="auto"/>
          </w:divBdr>
        </w:div>
        <w:div w:id="922225284">
          <w:marLeft w:val="0"/>
          <w:marRight w:val="0"/>
          <w:marTop w:val="0"/>
          <w:marBottom w:val="0"/>
          <w:divBdr>
            <w:top w:val="none" w:sz="0" w:space="0" w:color="auto"/>
            <w:left w:val="none" w:sz="0" w:space="0" w:color="auto"/>
            <w:bottom w:val="none" w:sz="0" w:space="0" w:color="auto"/>
            <w:right w:val="none" w:sz="0" w:space="0" w:color="auto"/>
          </w:divBdr>
        </w:div>
        <w:div w:id="2064020365">
          <w:marLeft w:val="0"/>
          <w:marRight w:val="0"/>
          <w:marTop w:val="0"/>
          <w:marBottom w:val="0"/>
          <w:divBdr>
            <w:top w:val="none" w:sz="0" w:space="0" w:color="auto"/>
            <w:left w:val="none" w:sz="0" w:space="0" w:color="auto"/>
            <w:bottom w:val="none" w:sz="0" w:space="0" w:color="auto"/>
            <w:right w:val="none" w:sz="0" w:space="0" w:color="auto"/>
          </w:divBdr>
        </w:div>
        <w:div w:id="136724971">
          <w:marLeft w:val="0"/>
          <w:marRight w:val="0"/>
          <w:marTop w:val="0"/>
          <w:marBottom w:val="0"/>
          <w:divBdr>
            <w:top w:val="none" w:sz="0" w:space="0" w:color="auto"/>
            <w:left w:val="none" w:sz="0" w:space="0" w:color="auto"/>
            <w:bottom w:val="none" w:sz="0" w:space="0" w:color="auto"/>
            <w:right w:val="none" w:sz="0" w:space="0" w:color="auto"/>
          </w:divBdr>
        </w:div>
        <w:div w:id="2019457141">
          <w:marLeft w:val="0"/>
          <w:marRight w:val="0"/>
          <w:marTop w:val="0"/>
          <w:marBottom w:val="0"/>
          <w:divBdr>
            <w:top w:val="none" w:sz="0" w:space="0" w:color="auto"/>
            <w:left w:val="none" w:sz="0" w:space="0" w:color="auto"/>
            <w:bottom w:val="none" w:sz="0" w:space="0" w:color="auto"/>
            <w:right w:val="none" w:sz="0" w:space="0" w:color="auto"/>
          </w:divBdr>
        </w:div>
        <w:div w:id="1213006997">
          <w:marLeft w:val="0"/>
          <w:marRight w:val="0"/>
          <w:marTop w:val="0"/>
          <w:marBottom w:val="0"/>
          <w:divBdr>
            <w:top w:val="none" w:sz="0" w:space="0" w:color="auto"/>
            <w:left w:val="none" w:sz="0" w:space="0" w:color="auto"/>
            <w:bottom w:val="none" w:sz="0" w:space="0" w:color="auto"/>
            <w:right w:val="none" w:sz="0" w:space="0" w:color="auto"/>
          </w:divBdr>
        </w:div>
        <w:div w:id="1143229986">
          <w:marLeft w:val="0"/>
          <w:marRight w:val="0"/>
          <w:marTop w:val="0"/>
          <w:marBottom w:val="0"/>
          <w:divBdr>
            <w:top w:val="none" w:sz="0" w:space="0" w:color="auto"/>
            <w:left w:val="none" w:sz="0" w:space="0" w:color="auto"/>
            <w:bottom w:val="none" w:sz="0" w:space="0" w:color="auto"/>
            <w:right w:val="none" w:sz="0" w:space="0" w:color="auto"/>
          </w:divBdr>
        </w:div>
        <w:div w:id="367991356">
          <w:marLeft w:val="0"/>
          <w:marRight w:val="0"/>
          <w:marTop w:val="0"/>
          <w:marBottom w:val="0"/>
          <w:divBdr>
            <w:top w:val="none" w:sz="0" w:space="0" w:color="auto"/>
            <w:left w:val="none" w:sz="0" w:space="0" w:color="auto"/>
            <w:bottom w:val="none" w:sz="0" w:space="0" w:color="auto"/>
            <w:right w:val="none" w:sz="0" w:space="0" w:color="auto"/>
          </w:divBdr>
        </w:div>
        <w:div w:id="113645364">
          <w:marLeft w:val="0"/>
          <w:marRight w:val="0"/>
          <w:marTop w:val="0"/>
          <w:marBottom w:val="0"/>
          <w:divBdr>
            <w:top w:val="none" w:sz="0" w:space="0" w:color="auto"/>
            <w:left w:val="none" w:sz="0" w:space="0" w:color="auto"/>
            <w:bottom w:val="none" w:sz="0" w:space="0" w:color="auto"/>
            <w:right w:val="none" w:sz="0" w:space="0" w:color="auto"/>
          </w:divBdr>
        </w:div>
        <w:div w:id="1032418536">
          <w:marLeft w:val="0"/>
          <w:marRight w:val="0"/>
          <w:marTop w:val="0"/>
          <w:marBottom w:val="0"/>
          <w:divBdr>
            <w:top w:val="none" w:sz="0" w:space="0" w:color="auto"/>
            <w:left w:val="none" w:sz="0" w:space="0" w:color="auto"/>
            <w:bottom w:val="none" w:sz="0" w:space="0" w:color="auto"/>
            <w:right w:val="none" w:sz="0" w:space="0" w:color="auto"/>
          </w:divBdr>
        </w:div>
        <w:div w:id="189268086">
          <w:marLeft w:val="0"/>
          <w:marRight w:val="0"/>
          <w:marTop w:val="0"/>
          <w:marBottom w:val="0"/>
          <w:divBdr>
            <w:top w:val="none" w:sz="0" w:space="0" w:color="auto"/>
            <w:left w:val="none" w:sz="0" w:space="0" w:color="auto"/>
            <w:bottom w:val="none" w:sz="0" w:space="0" w:color="auto"/>
            <w:right w:val="none" w:sz="0" w:space="0" w:color="auto"/>
          </w:divBdr>
        </w:div>
        <w:div w:id="639580282">
          <w:marLeft w:val="0"/>
          <w:marRight w:val="0"/>
          <w:marTop w:val="0"/>
          <w:marBottom w:val="0"/>
          <w:divBdr>
            <w:top w:val="none" w:sz="0" w:space="0" w:color="auto"/>
            <w:left w:val="none" w:sz="0" w:space="0" w:color="auto"/>
            <w:bottom w:val="none" w:sz="0" w:space="0" w:color="auto"/>
            <w:right w:val="none" w:sz="0" w:space="0" w:color="auto"/>
          </w:divBdr>
        </w:div>
        <w:div w:id="1228958877">
          <w:marLeft w:val="0"/>
          <w:marRight w:val="0"/>
          <w:marTop w:val="0"/>
          <w:marBottom w:val="0"/>
          <w:divBdr>
            <w:top w:val="none" w:sz="0" w:space="0" w:color="auto"/>
            <w:left w:val="none" w:sz="0" w:space="0" w:color="auto"/>
            <w:bottom w:val="none" w:sz="0" w:space="0" w:color="auto"/>
            <w:right w:val="none" w:sz="0" w:space="0" w:color="auto"/>
          </w:divBdr>
        </w:div>
        <w:div w:id="1861777483">
          <w:marLeft w:val="0"/>
          <w:marRight w:val="0"/>
          <w:marTop w:val="0"/>
          <w:marBottom w:val="0"/>
          <w:divBdr>
            <w:top w:val="none" w:sz="0" w:space="0" w:color="auto"/>
            <w:left w:val="none" w:sz="0" w:space="0" w:color="auto"/>
            <w:bottom w:val="none" w:sz="0" w:space="0" w:color="auto"/>
            <w:right w:val="none" w:sz="0" w:space="0" w:color="auto"/>
          </w:divBdr>
        </w:div>
        <w:div w:id="2115854428">
          <w:marLeft w:val="0"/>
          <w:marRight w:val="0"/>
          <w:marTop w:val="0"/>
          <w:marBottom w:val="0"/>
          <w:divBdr>
            <w:top w:val="none" w:sz="0" w:space="0" w:color="auto"/>
            <w:left w:val="none" w:sz="0" w:space="0" w:color="auto"/>
            <w:bottom w:val="none" w:sz="0" w:space="0" w:color="auto"/>
            <w:right w:val="none" w:sz="0" w:space="0" w:color="auto"/>
          </w:divBdr>
        </w:div>
        <w:div w:id="1046417937">
          <w:marLeft w:val="0"/>
          <w:marRight w:val="0"/>
          <w:marTop w:val="0"/>
          <w:marBottom w:val="0"/>
          <w:divBdr>
            <w:top w:val="none" w:sz="0" w:space="0" w:color="auto"/>
            <w:left w:val="none" w:sz="0" w:space="0" w:color="auto"/>
            <w:bottom w:val="none" w:sz="0" w:space="0" w:color="auto"/>
            <w:right w:val="none" w:sz="0" w:space="0" w:color="auto"/>
          </w:divBdr>
          <w:divsChild>
            <w:div w:id="1324620567">
              <w:marLeft w:val="0"/>
              <w:marRight w:val="0"/>
              <w:marTop w:val="0"/>
              <w:marBottom w:val="0"/>
              <w:divBdr>
                <w:top w:val="none" w:sz="0" w:space="0" w:color="auto"/>
                <w:left w:val="none" w:sz="0" w:space="0" w:color="auto"/>
                <w:bottom w:val="none" w:sz="0" w:space="0" w:color="auto"/>
                <w:right w:val="none" w:sz="0" w:space="0" w:color="auto"/>
              </w:divBdr>
            </w:div>
            <w:div w:id="529412997">
              <w:marLeft w:val="0"/>
              <w:marRight w:val="0"/>
              <w:marTop w:val="0"/>
              <w:marBottom w:val="0"/>
              <w:divBdr>
                <w:top w:val="none" w:sz="0" w:space="0" w:color="auto"/>
                <w:left w:val="none" w:sz="0" w:space="0" w:color="auto"/>
                <w:bottom w:val="none" w:sz="0" w:space="0" w:color="auto"/>
                <w:right w:val="none" w:sz="0" w:space="0" w:color="auto"/>
              </w:divBdr>
            </w:div>
            <w:div w:id="1040279858">
              <w:marLeft w:val="0"/>
              <w:marRight w:val="0"/>
              <w:marTop w:val="0"/>
              <w:marBottom w:val="0"/>
              <w:divBdr>
                <w:top w:val="none" w:sz="0" w:space="0" w:color="auto"/>
                <w:left w:val="none" w:sz="0" w:space="0" w:color="auto"/>
                <w:bottom w:val="none" w:sz="0" w:space="0" w:color="auto"/>
                <w:right w:val="none" w:sz="0" w:space="0" w:color="auto"/>
              </w:divBdr>
            </w:div>
            <w:div w:id="1208882729">
              <w:marLeft w:val="0"/>
              <w:marRight w:val="0"/>
              <w:marTop w:val="0"/>
              <w:marBottom w:val="0"/>
              <w:divBdr>
                <w:top w:val="none" w:sz="0" w:space="0" w:color="auto"/>
                <w:left w:val="none" w:sz="0" w:space="0" w:color="auto"/>
                <w:bottom w:val="none" w:sz="0" w:space="0" w:color="auto"/>
                <w:right w:val="none" w:sz="0" w:space="0" w:color="auto"/>
              </w:divBdr>
            </w:div>
            <w:div w:id="778720565">
              <w:marLeft w:val="0"/>
              <w:marRight w:val="0"/>
              <w:marTop w:val="0"/>
              <w:marBottom w:val="0"/>
              <w:divBdr>
                <w:top w:val="none" w:sz="0" w:space="0" w:color="auto"/>
                <w:left w:val="none" w:sz="0" w:space="0" w:color="auto"/>
                <w:bottom w:val="none" w:sz="0" w:space="0" w:color="auto"/>
                <w:right w:val="none" w:sz="0" w:space="0" w:color="auto"/>
              </w:divBdr>
            </w:div>
            <w:div w:id="1693071932">
              <w:marLeft w:val="0"/>
              <w:marRight w:val="0"/>
              <w:marTop w:val="0"/>
              <w:marBottom w:val="0"/>
              <w:divBdr>
                <w:top w:val="none" w:sz="0" w:space="0" w:color="auto"/>
                <w:left w:val="none" w:sz="0" w:space="0" w:color="auto"/>
                <w:bottom w:val="none" w:sz="0" w:space="0" w:color="auto"/>
                <w:right w:val="none" w:sz="0" w:space="0" w:color="auto"/>
              </w:divBdr>
            </w:div>
            <w:div w:id="917325268">
              <w:marLeft w:val="0"/>
              <w:marRight w:val="0"/>
              <w:marTop w:val="0"/>
              <w:marBottom w:val="0"/>
              <w:divBdr>
                <w:top w:val="none" w:sz="0" w:space="0" w:color="auto"/>
                <w:left w:val="none" w:sz="0" w:space="0" w:color="auto"/>
                <w:bottom w:val="none" w:sz="0" w:space="0" w:color="auto"/>
                <w:right w:val="none" w:sz="0" w:space="0" w:color="auto"/>
              </w:divBdr>
            </w:div>
            <w:div w:id="63183438">
              <w:marLeft w:val="0"/>
              <w:marRight w:val="0"/>
              <w:marTop w:val="0"/>
              <w:marBottom w:val="0"/>
              <w:divBdr>
                <w:top w:val="none" w:sz="0" w:space="0" w:color="auto"/>
                <w:left w:val="none" w:sz="0" w:space="0" w:color="auto"/>
                <w:bottom w:val="none" w:sz="0" w:space="0" w:color="auto"/>
                <w:right w:val="none" w:sz="0" w:space="0" w:color="auto"/>
              </w:divBdr>
            </w:div>
            <w:div w:id="541551109">
              <w:marLeft w:val="0"/>
              <w:marRight w:val="0"/>
              <w:marTop w:val="0"/>
              <w:marBottom w:val="0"/>
              <w:divBdr>
                <w:top w:val="none" w:sz="0" w:space="0" w:color="auto"/>
                <w:left w:val="none" w:sz="0" w:space="0" w:color="auto"/>
                <w:bottom w:val="none" w:sz="0" w:space="0" w:color="auto"/>
                <w:right w:val="none" w:sz="0" w:space="0" w:color="auto"/>
              </w:divBdr>
            </w:div>
            <w:div w:id="1784612590">
              <w:marLeft w:val="0"/>
              <w:marRight w:val="0"/>
              <w:marTop w:val="0"/>
              <w:marBottom w:val="0"/>
              <w:divBdr>
                <w:top w:val="none" w:sz="0" w:space="0" w:color="auto"/>
                <w:left w:val="none" w:sz="0" w:space="0" w:color="auto"/>
                <w:bottom w:val="none" w:sz="0" w:space="0" w:color="auto"/>
                <w:right w:val="none" w:sz="0" w:space="0" w:color="auto"/>
              </w:divBdr>
            </w:div>
            <w:div w:id="1732580580">
              <w:marLeft w:val="0"/>
              <w:marRight w:val="0"/>
              <w:marTop w:val="0"/>
              <w:marBottom w:val="0"/>
              <w:divBdr>
                <w:top w:val="none" w:sz="0" w:space="0" w:color="auto"/>
                <w:left w:val="none" w:sz="0" w:space="0" w:color="auto"/>
                <w:bottom w:val="none" w:sz="0" w:space="0" w:color="auto"/>
                <w:right w:val="none" w:sz="0" w:space="0" w:color="auto"/>
              </w:divBdr>
            </w:div>
            <w:div w:id="164366691">
              <w:marLeft w:val="0"/>
              <w:marRight w:val="0"/>
              <w:marTop w:val="0"/>
              <w:marBottom w:val="0"/>
              <w:divBdr>
                <w:top w:val="none" w:sz="0" w:space="0" w:color="auto"/>
                <w:left w:val="none" w:sz="0" w:space="0" w:color="auto"/>
                <w:bottom w:val="none" w:sz="0" w:space="0" w:color="auto"/>
                <w:right w:val="none" w:sz="0" w:space="0" w:color="auto"/>
              </w:divBdr>
            </w:div>
            <w:div w:id="384183596">
              <w:marLeft w:val="0"/>
              <w:marRight w:val="0"/>
              <w:marTop w:val="0"/>
              <w:marBottom w:val="0"/>
              <w:divBdr>
                <w:top w:val="none" w:sz="0" w:space="0" w:color="auto"/>
                <w:left w:val="none" w:sz="0" w:space="0" w:color="auto"/>
                <w:bottom w:val="none" w:sz="0" w:space="0" w:color="auto"/>
                <w:right w:val="none" w:sz="0" w:space="0" w:color="auto"/>
              </w:divBdr>
            </w:div>
            <w:div w:id="29033138">
              <w:marLeft w:val="0"/>
              <w:marRight w:val="0"/>
              <w:marTop w:val="0"/>
              <w:marBottom w:val="0"/>
              <w:divBdr>
                <w:top w:val="none" w:sz="0" w:space="0" w:color="auto"/>
                <w:left w:val="none" w:sz="0" w:space="0" w:color="auto"/>
                <w:bottom w:val="none" w:sz="0" w:space="0" w:color="auto"/>
                <w:right w:val="none" w:sz="0" w:space="0" w:color="auto"/>
              </w:divBdr>
            </w:div>
            <w:div w:id="1823304346">
              <w:marLeft w:val="0"/>
              <w:marRight w:val="0"/>
              <w:marTop w:val="0"/>
              <w:marBottom w:val="0"/>
              <w:divBdr>
                <w:top w:val="none" w:sz="0" w:space="0" w:color="auto"/>
                <w:left w:val="none" w:sz="0" w:space="0" w:color="auto"/>
                <w:bottom w:val="none" w:sz="0" w:space="0" w:color="auto"/>
                <w:right w:val="none" w:sz="0" w:space="0" w:color="auto"/>
              </w:divBdr>
            </w:div>
            <w:div w:id="1334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3554">
      <w:bodyDiv w:val="1"/>
      <w:marLeft w:val="0"/>
      <w:marRight w:val="0"/>
      <w:marTop w:val="0"/>
      <w:marBottom w:val="0"/>
      <w:divBdr>
        <w:top w:val="none" w:sz="0" w:space="0" w:color="auto"/>
        <w:left w:val="none" w:sz="0" w:space="0" w:color="auto"/>
        <w:bottom w:val="none" w:sz="0" w:space="0" w:color="auto"/>
        <w:right w:val="none" w:sz="0" w:space="0" w:color="auto"/>
      </w:divBdr>
    </w:div>
    <w:div w:id="723943253">
      <w:bodyDiv w:val="1"/>
      <w:marLeft w:val="0"/>
      <w:marRight w:val="0"/>
      <w:marTop w:val="0"/>
      <w:marBottom w:val="0"/>
      <w:divBdr>
        <w:top w:val="none" w:sz="0" w:space="0" w:color="auto"/>
        <w:left w:val="none" w:sz="0" w:space="0" w:color="auto"/>
        <w:bottom w:val="none" w:sz="0" w:space="0" w:color="auto"/>
        <w:right w:val="none" w:sz="0" w:space="0" w:color="auto"/>
      </w:divBdr>
    </w:div>
    <w:div w:id="804128206">
      <w:bodyDiv w:val="1"/>
      <w:marLeft w:val="0"/>
      <w:marRight w:val="0"/>
      <w:marTop w:val="0"/>
      <w:marBottom w:val="0"/>
      <w:divBdr>
        <w:top w:val="none" w:sz="0" w:space="0" w:color="auto"/>
        <w:left w:val="none" w:sz="0" w:space="0" w:color="auto"/>
        <w:bottom w:val="none" w:sz="0" w:space="0" w:color="auto"/>
        <w:right w:val="none" w:sz="0" w:space="0" w:color="auto"/>
      </w:divBdr>
      <w:divsChild>
        <w:div w:id="1455752584">
          <w:marLeft w:val="0"/>
          <w:marRight w:val="0"/>
          <w:marTop w:val="0"/>
          <w:marBottom w:val="0"/>
          <w:divBdr>
            <w:top w:val="none" w:sz="0" w:space="0" w:color="auto"/>
            <w:left w:val="none" w:sz="0" w:space="0" w:color="auto"/>
            <w:bottom w:val="none" w:sz="0" w:space="0" w:color="auto"/>
            <w:right w:val="none" w:sz="0" w:space="0" w:color="auto"/>
          </w:divBdr>
        </w:div>
        <w:div w:id="730351494">
          <w:marLeft w:val="0"/>
          <w:marRight w:val="0"/>
          <w:marTop w:val="0"/>
          <w:marBottom w:val="0"/>
          <w:divBdr>
            <w:top w:val="none" w:sz="0" w:space="0" w:color="auto"/>
            <w:left w:val="none" w:sz="0" w:space="0" w:color="auto"/>
            <w:bottom w:val="none" w:sz="0" w:space="0" w:color="auto"/>
            <w:right w:val="none" w:sz="0" w:space="0" w:color="auto"/>
          </w:divBdr>
        </w:div>
        <w:div w:id="168755238">
          <w:marLeft w:val="0"/>
          <w:marRight w:val="0"/>
          <w:marTop w:val="0"/>
          <w:marBottom w:val="0"/>
          <w:divBdr>
            <w:top w:val="none" w:sz="0" w:space="0" w:color="auto"/>
            <w:left w:val="none" w:sz="0" w:space="0" w:color="auto"/>
            <w:bottom w:val="none" w:sz="0" w:space="0" w:color="auto"/>
            <w:right w:val="none" w:sz="0" w:space="0" w:color="auto"/>
          </w:divBdr>
        </w:div>
        <w:div w:id="1220625895">
          <w:marLeft w:val="0"/>
          <w:marRight w:val="0"/>
          <w:marTop w:val="0"/>
          <w:marBottom w:val="0"/>
          <w:divBdr>
            <w:top w:val="none" w:sz="0" w:space="0" w:color="auto"/>
            <w:left w:val="none" w:sz="0" w:space="0" w:color="auto"/>
            <w:bottom w:val="none" w:sz="0" w:space="0" w:color="auto"/>
            <w:right w:val="none" w:sz="0" w:space="0" w:color="auto"/>
          </w:divBdr>
        </w:div>
        <w:div w:id="1166869969">
          <w:marLeft w:val="0"/>
          <w:marRight w:val="0"/>
          <w:marTop w:val="0"/>
          <w:marBottom w:val="0"/>
          <w:divBdr>
            <w:top w:val="none" w:sz="0" w:space="0" w:color="auto"/>
            <w:left w:val="none" w:sz="0" w:space="0" w:color="auto"/>
            <w:bottom w:val="none" w:sz="0" w:space="0" w:color="auto"/>
            <w:right w:val="none" w:sz="0" w:space="0" w:color="auto"/>
          </w:divBdr>
        </w:div>
        <w:div w:id="708922264">
          <w:marLeft w:val="0"/>
          <w:marRight w:val="0"/>
          <w:marTop w:val="0"/>
          <w:marBottom w:val="0"/>
          <w:divBdr>
            <w:top w:val="none" w:sz="0" w:space="0" w:color="auto"/>
            <w:left w:val="none" w:sz="0" w:space="0" w:color="auto"/>
            <w:bottom w:val="none" w:sz="0" w:space="0" w:color="auto"/>
            <w:right w:val="none" w:sz="0" w:space="0" w:color="auto"/>
          </w:divBdr>
          <w:divsChild>
            <w:div w:id="1225994178">
              <w:marLeft w:val="-75"/>
              <w:marRight w:val="0"/>
              <w:marTop w:val="30"/>
              <w:marBottom w:val="30"/>
              <w:divBdr>
                <w:top w:val="none" w:sz="0" w:space="0" w:color="auto"/>
                <w:left w:val="none" w:sz="0" w:space="0" w:color="auto"/>
                <w:bottom w:val="none" w:sz="0" w:space="0" w:color="auto"/>
                <w:right w:val="none" w:sz="0" w:space="0" w:color="auto"/>
              </w:divBdr>
              <w:divsChild>
                <w:div w:id="1651597495">
                  <w:marLeft w:val="0"/>
                  <w:marRight w:val="0"/>
                  <w:marTop w:val="0"/>
                  <w:marBottom w:val="0"/>
                  <w:divBdr>
                    <w:top w:val="none" w:sz="0" w:space="0" w:color="auto"/>
                    <w:left w:val="none" w:sz="0" w:space="0" w:color="auto"/>
                    <w:bottom w:val="none" w:sz="0" w:space="0" w:color="auto"/>
                    <w:right w:val="none" w:sz="0" w:space="0" w:color="auto"/>
                  </w:divBdr>
                  <w:divsChild>
                    <w:div w:id="988023668">
                      <w:marLeft w:val="0"/>
                      <w:marRight w:val="0"/>
                      <w:marTop w:val="0"/>
                      <w:marBottom w:val="0"/>
                      <w:divBdr>
                        <w:top w:val="none" w:sz="0" w:space="0" w:color="auto"/>
                        <w:left w:val="none" w:sz="0" w:space="0" w:color="auto"/>
                        <w:bottom w:val="none" w:sz="0" w:space="0" w:color="auto"/>
                        <w:right w:val="none" w:sz="0" w:space="0" w:color="auto"/>
                      </w:divBdr>
                    </w:div>
                  </w:divsChild>
                </w:div>
                <w:div w:id="642002811">
                  <w:marLeft w:val="0"/>
                  <w:marRight w:val="0"/>
                  <w:marTop w:val="0"/>
                  <w:marBottom w:val="0"/>
                  <w:divBdr>
                    <w:top w:val="none" w:sz="0" w:space="0" w:color="auto"/>
                    <w:left w:val="none" w:sz="0" w:space="0" w:color="auto"/>
                    <w:bottom w:val="none" w:sz="0" w:space="0" w:color="auto"/>
                    <w:right w:val="none" w:sz="0" w:space="0" w:color="auto"/>
                  </w:divBdr>
                  <w:divsChild>
                    <w:div w:id="1670598406">
                      <w:marLeft w:val="0"/>
                      <w:marRight w:val="0"/>
                      <w:marTop w:val="0"/>
                      <w:marBottom w:val="0"/>
                      <w:divBdr>
                        <w:top w:val="none" w:sz="0" w:space="0" w:color="auto"/>
                        <w:left w:val="none" w:sz="0" w:space="0" w:color="auto"/>
                        <w:bottom w:val="none" w:sz="0" w:space="0" w:color="auto"/>
                        <w:right w:val="none" w:sz="0" w:space="0" w:color="auto"/>
                      </w:divBdr>
                    </w:div>
                  </w:divsChild>
                </w:div>
                <w:div w:id="1376347131">
                  <w:marLeft w:val="0"/>
                  <w:marRight w:val="0"/>
                  <w:marTop w:val="0"/>
                  <w:marBottom w:val="0"/>
                  <w:divBdr>
                    <w:top w:val="none" w:sz="0" w:space="0" w:color="auto"/>
                    <w:left w:val="none" w:sz="0" w:space="0" w:color="auto"/>
                    <w:bottom w:val="none" w:sz="0" w:space="0" w:color="auto"/>
                    <w:right w:val="none" w:sz="0" w:space="0" w:color="auto"/>
                  </w:divBdr>
                  <w:divsChild>
                    <w:div w:id="365369965">
                      <w:marLeft w:val="0"/>
                      <w:marRight w:val="0"/>
                      <w:marTop w:val="0"/>
                      <w:marBottom w:val="0"/>
                      <w:divBdr>
                        <w:top w:val="none" w:sz="0" w:space="0" w:color="auto"/>
                        <w:left w:val="none" w:sz="0" w:space="0" w:color="auto"/>
                        <w:bottom w:val="none" w:sz="0" w:space="0" w:color="auto"/>
                        <w:right w:val="none" w:sz="0" w:space="0" w:color="auto"/>
                      </w:divBdr>
                    </w:div>
                  </w:divsChild>
                </w:div>
                <w:div w:id="1930311792">
                  <w:marLeft w:val="0"/>
                  <w:marRight w:val="0"/>
                  <w:marTop w:val="0"/>
                  <w:marBottom w:val="0"/>
                  <w:divBdr>
                    <w:top w:val="none" w:sz="0" w:space="0" w:color="auto"/>
                    <w:left w:val="none" w:sz="0" w:space="0" w:color="auto"/>
                    <w:bottom w:val="none" w:sz="0" w:space="0" w:color="auto"/>
                    <w:right w:val="none" w:sz="0" w:space="0" w:color="auto"/>
                  </w:divBdr>
                  <w:divsChild>
                    <w:div w:id="680855826">
                      <w:marLeft w:val="0"/>
                      <w:marRight w:val="0"/>
                      <w:marTop w:val="0"/>
                      <w:marBottom w:val="0"/>
                      <w:divBdr>
                        <w:top w:val="none" w:sz="0" w:space="0" w:color="auto"/>
                        <w:left w:val="none" w:sz="0" w:space="0" w:color="auto"/>
                        <w:bottom w:val="none" w:sz="0" w:space="0" w:color="auto"/>
                        <w:right w:val="none" w:sz="0" w:space="0" w:color="auto"/>
                      </w:divBdr>
                    </w:div>
                  </w:divsChild>
                </w:div>
                <w:div w:id="952321717">
                  <w:marLeft w:val="0"/>
                  <w:marRight w:val="0"/>
                  <w:marTop w:val="0"/>
                  <w:marBottom w:val="0"/>
                  <w:divBdr>
                    <w:top w:val="none" w:sz="0" w:space="0" w:color="auto"/>
                    <w:left w:val="none" w:sz="0" w:space="0" w:color="auto"/>
                    <w:bottom w:val="none" w:sz="0" w:space="0" w:color="auto"/>
                    <w:right w:val="none" w:sz="0" w:space="0" w:color="auto"/>
                  </w:divBdr>
                  <w:divsChild>
                    <w:div w:id="722365889">
                      <w:marLeft w:val="0"/>
                      <w:marRight w:val="0"/>
                      <w:marTop w:val="0"/>
                      <w:marBottom w:val="0"/>
                      <w:divBdr>
                        <w:top w:val="none" w:sz="0" w:space="0" w:color="auto"/>
                        <w:left w:val="none" w:sz="0" w:space="0" w:color="auto"/>
                        <w:bottom w:val="none" w:sz="0" w:space="0" w:color="auto"/>
                        <w:right w:val="none" w:sz="0" w:space="0" w:color="auto"/>
                      </w:divBdr>
                    </w:div>
                  </w:divsChild>
                </w:div>
                <w:div w:id="587080794">
                  <w:marLeft w:val="0"/>
                  <w:marRight w:val="0"/>
                  <w:marTop w:val="0"/>
                  <w:marBottom w:val="0"/>
                  <w:divBdr>
                    <w:top w:val="none" w:sz="0" w:space="0" w:color="auto"/>
                    <w:left w:val="none" w:sz="0" w:space="0" w:color="auto"/>
                    <w:bottom w:val="none" w:sz="0" w:space="0" w:color="auto"/>
                    <w:right w:val="none" w:sz="0" w:space="0" w:color="auto"/>
                  </w:divBdr>
                  <w:divsChild>
                    <w:div w:id="725841419">
                      <w:marLeft w:val="0"/>
                      <w:marRight w:val="0"/>
                      <w:marTop w:val="0"/>
                      <w:marBottom w:val="0"/>
                      <w:divBdr>
                        <w:top w:val="none" w:sz="0" w:space="0" w:color="auto"/>
                        <w:left w:val="none" w:sz="0" w:space="0" w:color="auto"/>
                        <w:bottom w:val="none" w:sz="0" w:space="0" w:color="auto"/>
                        <w:right w:val="none" w:sz="0" w:space="0" w:color="auto"/>
                      </w:divBdr>
                    </w:div>
                  </w:divsChild>
                </w:div>
                <w:div w:id="702946465">
                  <w:marLeft w:val="0"/>
                  <w:marRight w:val="0"/>
                  <w:marTop w:val="0"/>
                  <w:marBottom w:val="0"/>
                  <w:divBdr>
                    <w:top w:val="none" w:sz="0" w:space="0" w:color="auto"/>
                    <w:left w:val="none" w:sz="0" w:space="0" w:color="auto"/>
                    <w:bottom w:val="none" w:sz="0" w:space="0" w:color="auto"/>
                    <w:right w:val="none" w:sz="0" w:space="0" w:color="auto"/>
                  </w:divBdr>
                  <w:divsChild>
                    <w:div w:id="790053433">
                      <w:marLeft w:val="0"/>
                      <w:marRight w:val="0"/>
                      <w:marTop w:val="0"/>
                      <w:marBottom w:val="0"/>
                      <w:divBdr>
                        <w:top w:val="none" w:sz="0" w:space="0" w:color="auto"/>
                        <w:left w:val="none" w:sz="0" w:space="0" w:color="auto"/>
                        <w:bottom w:val="none" w:sz="0" w:space="0" w:color="auto"/>
                        <w:right w:val="none" w:sz="0" w:space="0" w:color="auto"/>
                      </w:divBdr>
                    </w:div>
                  </w:divsChild>
                </w:div>
                <w:div w:id="365719974">
                  <w:marLeft w:val="0"/>
                  <w:marRight w:val="0"/>
                  <w:marTop w:val="0"/>
                  <w:marBottom w:val="0"/>
                  <w:divBdr>
                    <w:top w:val="none" w:sz="0" w:space="0" w:color="auto"/>
                    <w:left w:val="none" w:sz="0" w:space="0" w:color="auto"/>
                    <w:bottom w:val="none" w:sz="0" w:space="0" w:color="auto"/>
                    <w:right w:val="none" w:sz="0" w:space="0" w:color="auto"/>
                  </w:divBdr>
                  <w:divsChild>
                    <w:div w:id="15043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2373">
          <w:marLeft w:val="0"/>
          <w:marRight w:val="0"/>
          <w:marTop w:val="0"/>
          <w:marBottom w:val="0"/>
          <w:divBdr>
            <w:top w:val="none" w:sz="0" w:space="0" w:color="auto"/>
            <w:left w:val="none" w:sz="0" w:space="0" w:color="auto"/>
            <w:bottom w:val="none" w:sz="0" w:space="0" w:color="auto"/>
            <w:right w:val="none" w:sz="0" w:space="0" w:color="auto"/>
          </w:divBdr>
          <w:divsChild>
            <w:div w:id="903566272">
              <w:marLeft w:val="0"/>
              <w:marRight w:val="0"/>
              <w:marTop w:val="0"/>
              <w:marBottom w:val="0"/>
              <w:divBdr>
                <w:top w:val="none" w:sz="0" w:space="0" w:color="auto"/>
                <w:left w:val="none" w:sz="0" w:space="0" w:color="auto"/>
                <w:bottom w:val="none" w:sz="0" w:space="0" w:color="auto"/>
                <w:right w:val="none" w:sz="0" w:space="0" w:color="auto"/>
              </w:divBdr>
            </w:div>
            <w:div w:id="228422249">
              <w:marLeft w:val="0"/>
              <w:marRight w:val="0"/>
              <w:marTop w:val="0"/>
              <w:marBottom w:val="0"/>
              <w:divBdr>
                <w:top w:val="none" w:sz="0" w:space="0" w:color="auto"/>
                <w:left w:val="none" w:sz="0" w:space="0" w:color="auto"/>
                <w:bottom w:val="none" w:sz="0" w:space="0" w:color="auto"/>
                <w:right w:val="none" w:sz="0" w:space="0" w:color="auto"/>
              </w:divBdr>
            </w:div>
            <w:div w:id="1275552646">
              <w:marLeft w:val="0"/>
              <w:marRight w:val="0"/>
              <w:marTop w:val="0"/>
              <w:marBottom w:val="0"/>
              <w:divBdr>
                <w:top w:val="none" w:sz="0" w:space="0" w:color="auto"/>
                <w:left w:val="none" w:sz="0" w:space="0" w:color="auto"/>
                <w:bottom w:val="none" w:sz="0" w:space="0" w:color="auto"/>
                <w:right w:val="none" w:sz="0" w:space="0" w:color="auto"/>
              </w:divBdr>
            </w:div>
            <w:div w:id="1126972366">
              <w:marLeft w:val="0"/>
              <w:marRight w:val="0"/>
              <w:marTop w:val="0"/>
              <w:marBottom w:val="0"/>
              <w:divBdr>
                <w:top w:val="none" w:sz="0" w:space="0" w:color="auto"/>
                <w:left w:val="none" w:sz="0" w:space="0" w:color="auto"/>
                <w:bottom w:val="none" w:sz="0" w:space="0" w:color="auto"/>
                <w:right w:val="none" w:sz="0" w:space="0" w:color="auto"/>
              </w:divBdr>
            </w:div>
            <w:div w:id="1937784754">
              <w:marLeft w:val="0"/>
              <w:marRight w:val="0"/>
              <w:marTop w:val="0"/>
              <w:marBottom w:val="0"/>
              <w:divBdr>
                <w:top w:val="none" w:sz="0" w:space="0" w:color="auto"/>
                <w:left w:val="none" w:sz="0" w:space="0" w:color="auto"/>
                <w:bottom w:val="none" w:sz="0" w:space="0" w:color="auto"/>
                <w:right w:val="none" w:sz="0" w:space="0" w:color="auto"/>
              </w:divBdr>
            </w:div>
            <w:div w:id="451174318">
              <w:marLeft w:val="0"/>
              <w:marRight w:val="0"/>
              <w:marTop w:val="0"/>
              <w:marBottom w:val="0"/>
              <w:divBdr>
                <w:top w:val="none" w:sz="0" w:space="0" w:color="auto"/>
                <w:left w:val="none" w:sz="0" w:space="0" w:color="auto"/>
                <w:bottom w:val="none" w:sz="0" w:space="0" w:color="auto"/>
                <w:right w:val="none" w:sz="0" w:space="0" w:color="auto"/>
              </w:divBdr>
            </w:div>
            <w:div w:id="877400094">
              <w:marLeft w:val="0"/>
              <w:marRight w:val="0"/>
              <w:marTop w:val="0"/>
              <w:marBottom w:val="0"/>
              <w:divBdr>
                <w:top w:val="none" w:sz="0" w:space="0" w:color="auto"/>
                <w:left w:val="none" w:sz="0" w:space="0" w:color="auto"/>
                <w:bottom w:val="none" w:sz="0" w:space="0" w:color="auto"/>
                <w:right w:val="none" w:sz="0" w:space="0" w:color="auto"/>
              </w:divBdr>
            </w:div>
            <w:div w:id="1436049380">
              <w:marLeft w:val="0"/>
              <w:marRight w:val="0"/>
              <w:marTop w:val="0"/>
              <w:marBottom w:val="0"/>
              <w:divBdr>
                <w:top w:val="none" w:sz="0" w:space="0" w:color="auto"/>
                <w:left w:val="none" w:sz="0" w:space="0" w:color="auto"/>
                <w:bottom w:val="none" w:sz="0" w:space="0" w:color="auto"/>
                <w:right w:val="none" w:sz="0" w:space="0" w:color="auto"/>
              </w:divBdr>
            </w:div>
            <w:div w:id="588004660">
              <w:marLeft w:val="0"/>
              <w:marRight w:val="0"/>
              <w:marTop w:val="0"/>
              <w:marBottom w:val="0"/>
              <w:divBdr>
                <w:top w:val="none" w:sz="0" w:space="0" w:color="auto"/>
                <w:left w:val="none" w:sz="0" w:space="0" w:color="auto"/>
                <w:bottom w:val="none" w:sz="0" w:space="0" w:color="auto"/>
                <w:right w:val="none" w:sz="0" w:space="0" w:color="auto"/>
              </w:divBdr>
            </w:div>
            <w:div w:id="1168448567">
              <w:marLeft w:val="0"/>
              <w:marRight w:val="0"/>
              <w:marTop w:val="0"/>
              <w:marBottom w:val="0"/>
              <w:divBdr>
                <w:top w:val="none" w:sz="0" w:space="0" w:color="auto"/>
                <w:left w:val="none" w:sz="0" w:space="0" w:color="auto"/>
                <w:bottom w:val="none" w:sz="0" w:space="0" w:color="auto"/>
                <w:right w:val="none" w:sz="0" w:space="0" w:color="auto"/>
              </w:divBdr>
            </w:div>
            <w:div w:id="2088720550">
              <w:marLeft w:val="0"/>
              <w:marRight w:val="0"/>
              <w:marTop w:val="0"/>
              <w:marBottom w:val="0"/>
              <w:divBdr>
                <w:top w:val="none" w:sz="0" w:space="0" w:color="auto"/>
                <w:left w:val="none" w:sz="0" w:space="0" w:color="auto"/>
                <w:bottom w:val="none" w:sz="0" w:space="0" w:color="auto"/>
                <w:right w:val="none" w:sz="0" w:space="0" w:color="auto"/>
              </w:divBdr>
            </w:div>
            <w:div w:id="1804812219">
              <w:marLeft w:val="0"/>
              <w:marRight w:val="0"/>
              <w:marTop w:val="0"/>
              <w:marBottom w:val="0"/>
              <w:divBdr>
                <w:top w:val="none" w:sz="0" w:space="0" w:color="auto"/>
                <w:left w:val="none" w:sz="0" w:space="0" w:color="auto"/>
                <w:bottom w:val="none" w:sz="0" w:space="0" w:color="auto"/>
                <w:right w:val="none" w:sz="0" w:space="0" w:color="auto"/>
              </w:divBdr>
            </w:div>
            <w:div w:id="384523671">
              <w:marLeft w:val="0"/>
              <w:marRight w:val="0"/>
              <w:marTop w:val="0"/>
              <w:marBottom w:val="0"/>
              <w:divBdr>
                <w:top w:val="none" w:sz="0" w:space="0" w:color="auto"/>
                <w:left w:val="none" w:sz="0" w:space="0" w:color="auto"/>
                <w:bottom w:val="none" w:sz="0" w:space="0" w:color="auto"/>
                <w:right w:val="none" w:sz="0" w:space="0" w:color="auto"/>
              </w:divBdr>
            </w:div>
            <w:div w:id="436406657">
              <w:marLeft w:val="0"/>
              <w:marRight w:val="0"/>
              <w:marTop w:val="0"/>
              <w:marBottom w:val="0"/>
              <w:divBdr>
                <w:top w:val="none" w:sz="0" w:space="0" w:color="auto"/>
                <w:left w:val="none" w:sz="0" w:space="0" w:color="auto"/>
                <w:bottom w:val="none" w:sz="0" w:space="0" w:color="auto"/>
                <w:right w:val="none" w:sz="0" w:space="0" w:color="auto"/>
              </w:divBdr>
            </w:div>
            <w:div w:id="1292592964">
              <w:marLeft w:val="0"/>
              <w:marRight w:val="0"/>
              <w:marTop w:val="0"/>
              <w:marBottom w:val="0"/>
              <w:divBdr>
                <w:top w:val="none" w:sz="0" w:space="0" w:color="auto"/>
                <w:left w:val="none" w:sz="0" w:space="0" w:color="auto"/>
                <w:bottom w:val="none" w:sz="0" w:space="0" w:color="auto"/>
                <w:right w:val="none" w:sz="0" w:space="0" w:color="auto"/>
              </w:divBdr>
            </w:div>
            <w:div w:id="737673440">
              <w:marLeft w:val="0"/>
              <w:marRight w:val="0"/>
              <w:marTop w:val="0"/>
              <w:marBottom w:val="0"/>
              <w:divBdr>
                <w:top w:val="none" w:sz="0" w:space="0" w:color="auto"/>
                <w:left w:val="none" w:sz="0" w:space="0" w:color="auto"/>
                <w:bottom w:val="none" w:sz="0" w:space="0" w:color="auto"/>
                <w:right w:val="none" w:sz="0" w:space="0" w:color="auto"/>
              </w:divBdr>
            </w:div>
            <w:div w:id="218983261">
              <w:marLeft w:val="0"/>
              <w:marRight w:val="0"/>
              <w:marTop w:val="0"/>
              <w:marBottom w:val="0"/>
              <w:divBdr>
                <w:top w:val="none" w:sz="0" w:space="0" w:color="auto"/>
                <w:left w:val="none" w:sz="0" w:space="0" w:color="auto"/>
                <w:bottom w:val="none" w:sz="0" w:space="0" w:color="auto"/>
                <w:right w:val="none" w:sz="0" w:space="0" w:color="auto"/>
              </w:divBdr>
            </w:div>
            <w:div w:id="1718318725">
              <w:marLeft w:val="0"/>
              <w:marRight w:val="0"/>
              <w:marTop w:val="0"/>
              <w:marBottom w:val="0"/>
              <w:divBdr>
                <w:top w:val="none" w:sz="0" w:space="0" w:color="auto"/>
                <w:left w:val="none" w:sz="0" w:space="0" w:color="auto"/>
                <w:bottom w:val="none" w:sz="0" w:space="0" w:color="auto"/>
                <w:right w:val="none" w:sz="0" w:space="0" w:color="auto"/>
              </w:divBdr>
            </w:div>
            <w:div w:id="2110856914">
              <w:marLeft w:val="0"/>
              <w:marRight w:val="0"/>
              <w:marTop w:val="0"/>
              <w:marBottom w:val="0"/>
              <w:divBdr>
                <w:top w:val="none" w:sz="0" w:space="0" w:color="auto"/>
                <w:left w:val="none" w:sz="0" w:space="0" w:color="auto"/>
                <w:bottom w:val="none" w:sz="0" w:space="0" w:color="auto"/>
                <w:right w:val="none" w:sz="0" w:space="0" w:color="auto"/>
              </w:divBdr>
            </w:div>
            <w:div w:id="1457987300">
              <w:marLeft w:val="0"/>
              <w:marRight w:val="0"/>
              <w:marTop w:val="0"/>
              <w:marBottom w:val="0"/>
              <w:divBdr>
                <w:top w:val="none" w:sz="0" w:space="0" w:color="auto"/>
                <w:left w:val="none" w:sz="0" w:space="0" w:color="auto"/>
                <w:bottom w:val="none" w:sz="0" w:space="0" w:color="auto"/>
                <w:right w:val="none" w:sz="0" w:space="0" w:color="auto"/>
              </w:divBdr>
            </w:div>
          </w:divsChild>
        </w:div>
        <w:div w:id="2039619312">
          <w:marLeft w:val="0"/>
          <w:marRight w:val="0"/>
          <w:marTop w:val="0"/>
          <w:marBottom w:val="0"/>
          <w:divBdr>
            <w:top w:val="none" w:sz="0" w:space="0" w:color="auto"/>
            <w:left w:val="none" w:sz="0" w:space="0" w:color="auto"/>
            <w:bottom w:val="none" w:sz="0" w:space="0" w:color="auto"/>
            <w:right w:val="none" w:sz="0" w:space="0" w:color="auto"/>
          </w:divBdr>
          <w:divsChild>
            <w:div w:id="1447890703">
              <w:marLeft w:val="0"/>
              <w:marRight w:val="0"/>
              <w:marTop w:val="0"/>
              <w:marBottom w:val="0"/>
              <w:divBdr>
                <w:top w:val="none" w:sz="0" w:space="0" w:color="auto"/>
                <w:left w:val="none" w:sz="0" w:space="0" w:color="auto"/>
                <w:bottom w:val="none" w:sz="0" w:space="0" w:color="auto"/>
                <w:right w:val="none" w:sz="0" w:space="0" w:color="auto"/>
              </w:divBdr>
            </w:div>
            <w:div w:id="905914069">
              <w:marLeft w:val="0"/>
              <w:marRight w:val="0"/>
              <w:marTop w:val="0"/>
              <w:marBottom w:val="0"/>
              <w:divBdr>
                <w:top w:val="none" w:sz="0" w:space="0" w:color="auto"/>
                <w:left w:val="none" w:sz="0" w:space="0" w:color="auto"/>
                <w:bottom w:val="none" w:sz="0" w:space="0" w:color="auto"/>
                <w:right w:val="none" w:sz="0" w:space="0" w:color="auto"/>
              </w:divBdr>
            </w:div>
            <w:div w:id="1188253368">
              <w:marLeft w:val="0"/>
              <w:marRight w:val="0"/>
              <w:marTop w:val="0"/>
              <w:marBottom w:val="0"/>
              <w:divBdr>
                <w:top w:val="none" w:sz="0" w:space="0" w:color="auto"/>
                <w:left w:val="none" w:sz="0" w:space="0" w:color="auto"/>
                <w:bottom w:val="none" w:sz="0" w:space="0" w:color="auto"/>
                <w:right w:val="none" w:sz="0" w:space="0" w:color="auto"/>
              </w:divBdr>
            </w:div>
            <w:div w:id="2131850238">
              <w:marLeft w:val="0"/>
              <w:marRight w:val="0"/>
              <w:marTop w:val="0"/>
              <w:marBottom w:val="0"/>
              <w:divBdr>
                <w:top w:val="none" w:sz="0" w:space="0" w:color="auto"/>
                <w:left w:val="none" w:sz="0" w:space="0" w:color="auto"/>
                <w:bottom w:val="none" w:sz="0" w:space="0" w:color="auto"/>
                <w:right w:val="none" w:sz="0" w:space="0" w:color="auto"/>
              </w:divBdr>
            </w:div>
          </w:divsChild>
        </w:div>
        <w:div w:id="1165634470">
          <w:marLeft w:val="0"/>
          <w:marRight w:val="0"/>
          <w:marTop w:val="0"/>
          <w:marBottom w:val="0"/>
          <w:divBdr>
            <w:top w:val="none" w:sz="0" w:space="0" w:color="auto"/>
            <w:left w:val="none" w:sz="0" w:space="0" w:color="auto"/>
            <w:bottom w:val="none" w:sz="0" w:space="0" w:color="auto"/>
            <w:right w:val="none" w:sz="0" w:space="0" w:color="auto"/>
          </w:divBdr>
          <w:divsChild>
            <w:div w:id="675378159">
              <w:marLeft w:val="-75"/>
              <w:marRight w:val="0"/>
              <w:marTop w:val="30"/>
              <w:marBottom w:val="30"/>
              <w:divBdr>
                <w:top w:val="none" w:sz="0" w:space="0" w:color="auto"/>
                <w:left w:val="none" w:sz="0" w:space="0" w:color="auto"/>
                <w:bottom w:val="none" w:sz="0" w:space="0" w:color="auto"/>
                <w:right w:val="none" w:sz="0" w:space="0" w:color="auto"/>
              </w:divBdr>
              <w:divsChild>
                <w:div w:id="2040159368">
                  <w:marLeft w:val="0"/>
                  <w:marRight w:val="0"/>
                  <w:marTop w:val="0"/>
                  <w:marBottom w:val="0"/>
                  <w:divBdr>
                    <w:top w:val="none" w:sz="0" w:space="0" w:color="auto"/>
                    <w:left w:val="none" w:sz="0" w:space="0" w:color="auto"/>
                    <w:bottom w:val="none" w:sz="0" w:space="0" w:color="auto"/>
                    <w:right w:val="none" w:sz="0" w:space="0" w:color="auto"/>
                  </w:divBdr>
                  <w:divsChild>
                    <w:div w:id="1746342429">
                      <w:marLeft w:val="0"/>
                      <w:marRight w:val="0"/>
                      <w:marTop w:val="0"/>
                      <w:marBottom w:val="0"/>
                      <w:divBdr>
                        <w:top w:val="none" w:sz="0" w:space="0" w:color="auto"/>
                        <w:left w:val="none" w:sz="0" w:space="0" w:color="auto"/>
                        <w:bottom w:val="none" w:sz="0" w:space="0" w:color="auto"/>
                        <w:right w:val="none" w:sz="0" w:space="0" w:color="auto"/>
                      </w:divBdr>
                    </w:div>
                  </w:divsChild>
                </w:div>
                <w:div w:id="830950403">
                  <w:marLeft w:val="0"/>
                  <w:marRight w:val="0"/>
                  <w:marTop w:val="0"/>
                  <w:marBottom w:val="0"/>
                  <w:divBdr>
                    <w:top w:val="none" w:sz="0" w:space="0" w:color="auto"/>
                    <w:left w:val="none" w:sz="0" w:space="0" w:color="auto"/>
                    <w:bottom w:val="none" w:sz="0" w:space="0" w:color="auto"/>
                    <w:right w:val="none" w:sz="0" w:space="0" w:color="auto"/>
                  </w:divBdr>
                  <w:divsChild>
                    <w:div w:id="18068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9485">
          <w:marLeft w:val="0"/>
          <w:marRight w:val="0"/>
          <w:marTop w:val="0"/>
          <w:marBottom w:val="0"/>
          <w:divBdr>
            <w:top w:val="none" w:sz="0" w:space="0" w:color="auto"/>
            <w:left w:val="none" w:sz="0" w:space="0" w:color="auto"/>
            <w:bottom w:val="none" w:sz="0" w:space="0" w:color="auto"/>
            <w:right w:val="none" w:sz="0" w:space="0" w:color="auto"/>
          </w:divBdr>
          <w:divsChild>
            <w:div w:id="160196295">
              <w:marLeft w:val="0"/>
              <w:marRight w:val="0"/>
              <w:marTop w:val="0"/>
              <w:marBottom w:val="0"/>
              <w:divBdr>
                <w:top w:val="none" w:sz="0" w:space="0" w:color="auto"/>
                <w:left w:val="none" w:sz="0" w:space="0" w:color="auto"/>
                <w:bottom w:val="none" w:sz="0" w:space="0" w:color="auto"/>
                <w:right w:val="none" w:sz="0" w:space="0" w:color="auto"/>
              </w:divBdr>
            </w:div>
            <w:div w:id="25958823">
              <w:marLeft w:val="0"/>
              <w:marRight w:val="0"/>
              <w:marTop w:val="0"/>
              <w:marBottom w:val="0"/>
              <w:divBdr>
                <w:top w:val="none" w:sz="0" w:space="0" w:color="auto"/>
                <w:left w:val="none" w:sz="0" w:space="0" w:color="auto"/>
                <w:bottom w:val="none" w:sz="0" w:space="0" w:color="auto"/>
                <w:right w:val="none" w:sz="0" w:space="0" w:color="auto"/>
              </w:divBdr>
            </w:div>
            <w:div w:id="830675448">
              <w:marLeft w:val="0"/>
              <w:marRight w:val="0"/>
              <w:marTop w:val="0"/>
              <w:marBottom w:val="0"/>
              <w:divBdr>
                <w:top w:val="none" w:sz="0" w:space="0" w:color="auto"/>
                <w:left w:val="none" w:sz="0" w:space="0" w:color="auto"/>
                <w:bottom w:val="none" w:sz="0" w:space="0" w:color="auto"/>
                <w:right w:val="none" w:sz="0" w:space="0" w:color="auto"/>
              </w:divBdr>
            </w:div>
            <w:div w:id="1061831642">
              <w:marLeft w:val="0"/>
              <w:marRight w:val="0"/>
              <w:marTop w:val="0"/>
              <w:marBottom w:val="0"/>
              <w:divBdr>
                <w:top w:val="none" w:sz="0" w:space="0" w:color="auto"/>
                <w:left w:val="none" w:sz="0" w:space="0" w:color="auto"/>
                <w:bottom w:val="none" w:sz="0" w:space="0" w:color="auto"/>
                <w:right w:val="none" w:sz="0" w:space="0" w:color="auto"/>
              </w:divBdr>
            </w:div>
            <w:div w:id="591860130">
              <w:marLeft w:val="0"/>
              <w:marRight w:val="0"/>
              <w:marTop w:val="0"/>
              <w:marBottom w:val="0"/>
              <w:divBdr>
                <w:top w:val="none" w:sz="0" w:space="0" w:color="auto"/>
                <w:left w:val="none" w:sz="0" w:space="0" w:color="auto"/>
                <w:bottom w:val="none" w:sz="0" w:space="0" w:color="auto"/>
                <w:right w:val="none" w:sz="0" w:space="0" w:color="auto"/>
              </w:divBdr>
            </w:div>
            <w:div w:id="2108386647">
              <w:marLeft w:val="0"/>
              <w:marRight w:val="0"/>
              <w:marTop w:val="0"/>
              <w:marBottom w:val="0"/>
              <w:divBdr>
                <w:top w:val="none" w:sz="0" w:space="0" w:color="auto"/>
                <w:left w:val="none" w:sz="0" w:space="0" w:color="auto"/>
                <w:bottom w:val="none" w:sz="0" w:space="0" w:color="auto"/>
                <w:right w:val="none" w:sz="0" w:space="0" w:color="auto"/>
              </w:divBdr>
            </w:div>
            <w:div w:id="1219248907">
              <w:marLeft w:val="0"/>
              <w:marRight w:val="0"/>
              <w:marTop w:val="0"/>
              <w:marBottom w:val="0"/>
              <w:divBdr>
                <w:top w:val="none" w:sz="0" w:space="0" w:color="auto"/>
                <w:left w:val="none" w:sz="0" w:space="0" w:color="auto"/>
                <w:bottom w:val="none" w:sz="0" w:space="0" w:color="auto"/>
                <w:right w:val="none" w:sz="0" w:space="0" w:color="auto"/>
              </w:divBdr>
            </w:div>
            <w:div w:id="544373730">
              <w:marLeft w:val="0"/>
              <w:marRight w:val="0"/>
              <w:marTop w:val="0"/>
              <w:marBottom w:val="0"/>
              <w:divBdr>
                <w:top w:val="none" w:sz="0" w:space="0" w:color="auto"/>
                <w:left w:val="none" w:sz="0" w:space="0" w:color="auto"/>
                <w:bottom w:val="none" w:sz="0" w:space="0" w:color="auto"/>
                <w:right w:val="none" w:sz="0" w:space="0" w:color="auto"/>
              </w:divBdr>
            </w:div>
            <w:div w:id="927469551">
              <w:marLeft w:val="0"/>
              <w:marRight w:val="0"/>
              <w:marTop w:val="0"/>
              <w:marBottom w:val="0"/>
              <w:divBdr>
                <w:top w:val="none" w:sz="0" w:space="0" w:color="auto"/>
                <w:left w:val="none" w:sz="0" w:space="0" w:color="auto"/>
                <w:bottom w:val="none" w:sz="0" w:space="0" w:color="auto"/>
                <w:right w:val="none" w:sz="0" w:space="0" w:color="auto"/>
              </w:divBdr>
            </w:div>
            <w:div w:id="1630814599">
              <w:marLeft w:val="0"/>
              <w:marRight w:val="0"/>
              <w:marTop w:val="0"/>
              <w:marBottom w:val="0"/>
              <w:divBdr>
                <w:top w:val="none" w:sz="0" w:space="0" w:color="auto"/>
                <w:left w:val="none" w:sz="0" w:space="0" w:color="auto"/>
                <w:bottom w:val="none" w:sz="0" w:space="0" w:color="auto"/>
                <w:right w:val="none" w:sz="0" w:space="0" w:color="auto"/>
              </w:divBdr>
            </w:div>
            <w:div w:id="1876649801">
              <w:marLeft w:val="0"/>
              <w:marRight w:val="0"/>
              <w:marTop w:val="0"/>
              <w:marBottom w:val="0"/>
              <w:divBdr>
                <w:top w:val="none" w:sz="0" w:space="0" w:color="auto"/>
                <w:left w:val="none" w:sz="0" w:space="0" w:color="auto"/>
                <w:bottom w:val="none" w:sz="0" w:space="0" w:color="auto"/>
                <w:right w:val="none" w:sz="0" w:space="0" w:color="auto"/>
              </w:divBdr>
            </w:div>
            <w:div w:id="1253931636">
              <w:marLeft w:val="0"/>
              <w:marRight w:val="0"/>
              <w:marTop w:val="0"/>
              <w:marBottom w:val="0"/>
              <w:divBdr>
                <w:top w:val="none" w:sz="0" w:space="0" w:color="auto"/>
                <w:left w:val="none" w:sz="0" w:space="0" w:color="auto"/>
                <w:bottom w:val="none" w:sz="0" w:space="0" w:color="auto"/>
                <w:right w:val="none" w:sz="0" w:space="0" w:color="auto"/>
              </w:divBdr>
            </w:div>
            <w:div w:id="1784761990">
              <w:marLeft w:val="0"/>
              <w:marRight w:val="0"/>
              <w:marTop w:val="0"/>
              <w:marBottom w:val="0"/>
              <w:divBdr>
                <w:top w:val="none" w:sz="0" w:space="0" w:color="auto"/>
                <w:left w:val="none" w:sz="0" w:space="0" w:color="auto"/>
                <w:bottom w:val="none" w:sz="0" w:space="0" w:color="auto"/>
                <w:right w:val="none" w:sz="0" w:space="0" w:color="auto"/>
              </w:divBdr>
            </w:div>
            <w:div w:id="96683486">
              <w:marLeft w:val="0"/>
              <w:marRight w:val="0"/>
              <w:marTop w:val="0"/>
              <w:marBottom w:val="0"/>
              <w:divBdr>
                <w:top w:val="none" w:sz="0" w:space="0" w:color="auto"/>
                <w:left w:val="none" w:sz="0" w:space="0" w:color="auto"/>
                <w:bottom w:val="none" w:sz="0" w:space="0" w:color="auto"/>
                <w:right w:val="none" w:sz="0" w:space="0" w:color="auto"/>
              </w:divBdr>
            </w:div>
            <w:div w:id="1856116072">
              <w:marLeft w:val="0"/>
              <w:marRight w:val="0"/>
              <w:marTop w:val="0"/>
              <w:marBottom w:val="0"/>
              <w:divBdr>
                <w:top w:val="none" w:sz="0" w:space="0" w:color="auto"/>
                <w:left w:val="none" w:sz="0" w:space="0" w:color="auto"/>
                <w:bottom w:val="none" w:sz="0" w:space="0" w:color="auto"/>
                <w:right w:val="none" w:sz="0" w:space="0" w:color="auto"/>
              </w:divBdr>
            </w:div>
            <w:div w:id="904604005">
              <w:marLeft w:val="0"/>
              <w:marRight w:val="0"/>
              <w:marTop w:val="0"/>
              <w:marBottom w:val="0"/>
              <w:divBdr>
                <w:top w:val="none" w:sz="0" w:space="0" w:color="auto"/>
                <w:left w:val="none" w:sz="0" w:space="0" w:color="auto"/>
                <w:bottom w:val="none" w:sz="0" w:space="0" w:color="auto"/>
                <w:right w:val="none" w:sz="0" w:space="0" w:color="auto"/>
              </w:divBdr>
            </w:div>
            <w:div w:id="317030133">
              <w:marLeft w:val="0"/>
              <w:marRight w:val="0"/>
              <w:marTop w:val="0"/>
              <w:marBottom w:val="0"/>
              <w:divBdr>
                <w:top w:val="none" w:sz="0" w:space="0" w:color="auto"/>
                <w:left w:val="none" w:sz="0" w:space="0" w:color="auto"/>
                <w:bottom w:val="none" w:sz="0" w:space="0" w:color="auto"/>
                <w:right w:val="none" w:sz="0" w:space="0" w:color="auto"/>
              </w:divBdr>
            </w:div>
            <w:div w:id="618339351">
              <w:marLeft w:val="0"/>
              <w:marRight w:val="0"/>
              <w:marTop w:val="0"/>
              <w:marBottom w:val="0"/>
              <w:divBdr>
                <w:top w:val="none" w:sz="0" w:space="0" w:color="auto"/>
                <w:left w:val="none" w:sz="0" w:space="0" w:color="auto"/>
                <w:bottom w:val="none" w:sz="0" w:space="0" w:color="auto"/>
                <w:right w:val="none" w:sz="0" w:space="0" w:color="auto"/>
              </w:divBdr>
            </w:div>
            <w:div w:id="828056077">
              <w:marLeft w:val="0"/>
              <w:marRight w:val="0"/>
              <w:marTop w:val="0"/>
              <w:marBottom w:val="0"/>
              <w:divBdr>
                <w:top w:val="none" w:sz="0" w:space="0" w:color="auto"/>
                <w:left w:val="none" w:sz="0" w:space="0" w:color="auto"/>
                <w:bottom w:val="none" w:sz="0" w:space="0" w:color="auto"/>
                <w:right w:val="none" w:sz="0" w:space="0" w:color="auto"/>
              </w:divBdr>
            </w:div>
            <w:div w:id="1407654140">
              <w:marLeft w:val="0"/>
              <w:marRight w:val="0"/>
              <w:marTop w:val="0"/>
              <w:marBottom w:val="0"/>
              <w:divBdr>
                <w:top w:val="none" w:sz="0" w:space="0" w:color="auto"/>
                <w:left w:val="none" w:sz="0" w:space="0" w:color="auto"/>
                <w:bottom w:val="none" w:sz="0" w:space="0" w:color="auto"/>
                <w:right w:val="none" w:sz="0" w:space="0" w:color="auto"/>
              </w:divBdr>
            </w:div>
          </w:divsChild>
        </w:div>
        <w:div w:id="1962762561">
          <w:marLeft w:val="0"/>
          <w:marRight w:val="0"/>
          <w:marTop w:val="0"/>
          <w:marBottom w:val="0"/>
          <w:divBdr>
            <w:top w:val="none" w:sz="0" w:space="0" w:color="auto"/>
            <w:left w:val="none" w:sz="0" w:space="0" w:color="auto"/>
            <w:bottom w:val="none" w:sz="0" w:space="0" w:color="auto"/>
            <w:right w:val="none" w:sz="0" w:space="0" w:color="auto"/>
          </w:divBdr>
          <w:divsChild>
            <w:div w:id="204367092">
              <w:marLeft w:val="0"/>
              <w:marRight w:val="0"/>
              <w:marTop w:val="0"/>
              <w:marBottom w:val="0"/>
              <w:divBdr>
                <w:top w:val="none" w:sz="0" w:space="0" w:color="auto"/>
                <w:left w:val="none" w:sz="0" w:space="0" w:color="auto"/>
                <w:bottom w:val="none" w:sz="0" w:space="0" w:color="auto"/>
                <w:right w:val="none" w:sz="0" w:space="0" w:color="auto"/>
              </w:divBdr>
            </w:div>
            <w:div w:id="206918077">
              <w:marLeft w:val="0"/>
              <w:marRight w:val="0"/>
              <w:marTop w:val="0"/>
              <w:marBottom w:val="0"/>
              <w:divBdr>
                <w:top w:val="none" w:sz="0" w:space="0" w:color="auto"/>
                <w:left w:val="none" w:sz="0" w:space="0" w:color="auto"/>
                <w:bottom w:val="none" w:sz="0" w:space="0" w:color="auto"/>
                <w:right w:val="none" w:sz="0" w:space="0" w:color="auto"/>
              </w:divBdr>
            </w:div>
            <w:div w:id="1892421372">
              <w:marLeft w:val="0"/>
              <w:marRight w:val="0"/>
              <w:marTop w:val="0"/>
              <w:marBottom w:val="0"/>
              <w:divBdr>
                <w:top w:val="none" w:sz="0" w:space="0" w:color="auto"/>
                <w:left w:val="none" w:sz="0" w:space="0" w:color="auto"/>
                <w:bottom w:val="none" w:sz="0" w:space="0" w:color="auto"/>
                <w:right w:val="none" w:sz="0" w:space="0" w:color="auto"/>
              </w:divBdr>
            </w:div>
            <w:div w:id="1936010962">
              <w:marLeft w:val="0"/>
              <w:marRight w:val="0"/>
              <w:marTop w:val="0"/>
              <w:marBottom w:val="0"/>
              <w:divBdr>
                <w:top w:val="none" w:sz="0" w:space="0" w:color="auto"/>
                <w:left w:val="none" w:sz="0" w:space="0" w:color="auto"/>
                <w:bottom w:val="none" w:sz="0" w:space="0" w:color="auto"/>
                <w:right w:val="none" w:sz="0" w:space="0" w:color="auto"/>
              </w:divBdr>
            </w:div>
            <w:div w:id="1440372568">
              <w:marLeft w:val="0"/>
              <w:marRight w:val="0"/>
              <w:marTop w:val="0"/>
              <w:marBottom w:val="0"/>
              <w:divBdr>
                <w:top w:val="none" w:sz="0" w:space="0" w:color="auto"/>
                <w:left w:val="none" w:sz="0" w:space="0" w:color="auto"/>
                <w:bottom w:val="none" w:sz="0" w:space="0" w:color="auto"/>
                <w:right w:val="none" w:sz="0" w:space="0" w:color="auto"/>
              </w:divBdr>
            </w:div>
            <w:div w:id="2088574410">
              <w:marLeft w:val="0"/>
              <w:marRight w:val="0"/>
              <w:marTop w:val="0"/>
              <w:marBottom w:val="0"/>
              <w:divBdr>
                <w:top w:val="none" w:sz="0" w:space="0" w:color="auto"/>
                <w:left w:val="none" w:sz="0" w:space="0" w:color="auto"/>
                <w:bottom w:val="none" w:sz="0" w:space="0" w:color="auto"/>
                <w:right w:val="none" w:sz="0" w:space="0" w:color="auto"/>
              </w:divBdr>
            </w:div>
            <w:div w:id="1298147858">
              <w:marLeft w:val="0"/>
              <w:marRight w:val="0"/>
              <w:marTop w:val="0"/>
              <w:marBottom w:val="0"/>
              <w:divBdr>
                <w:top w:val="none" w:sz="0" w:space="0" w:color="auto"/>
                <w:left w:val="none" w:sz="0" w:space="0" w:color="auto"/>
                <w:bottom w:val="none" w:sz="0" w:space="0" w:color="auto"/>
                <w:right w:val="none" w:sz="0" w:space="0" w:color="auto"/>
              </w:divBdr>
            </w:div>
            <w:div w:id="1441680773">
              <w:marLeft w:val="0"/>
              <w:marRight w:val="0"/>
              <w:marTop w:val="0"/>
              <w:marBottom w:val="0"/>
              <w:divBdr>
                <w:top w:val="none" w:sz="0" w:space="0" w:color="auto"/>
                <w:left w:val="none" w:sz="0" w:space="0" w:color="auto"/>
                <w:bottom w:val="none" w:sz="0" w:space="0" w:color="auto"/>
                <w:right w:val="none" w:sz="0" w:space="0" w:color="auto"/>
              </w:divBdr>
            </w:div>
            <w:div w:id="2069108318">
              <w:marLeft w:val="0"/>
              <w:marRight w:val="0"/>
              <w:marTop w:val="0"/>
              <w:marBottom w:val="0"/>
              <w:divBdr>
                <w:top w:val="none" w:sz="0" w:space="0" w:color="auto"/>
                <w:left w:val="none" w:sz="0" w:space="0" w:color="auto"/>
                <w:bottom w:val="none" w:sz="0" w:space="0" w:color="auto"/>
                <w:right w:val="none" w:sz="0" w:space="0" w:color="auto"/>
              </w:divBdr>
            </w:div>
            <w:div w:id="1745949889">
              <w:marLeft w:val="0"/>
              <w:marRight w:val="0"/>
              <w:marTop w:val="0"/>
              <w:marBottom w:val="0"/>
              <w:divBdr>
                <w:top w:val="none" w:sz="0" w:space="0" w:color="auto"/>
                <w:left w:val="none" w:sz="0" w:space="0" w:color="auto"/>
                <w:bottom w:val="none" w:sz="0" w:space="0" w:color="auto"/>
                <w:right w:val="none" w:sz="0" w:space="0" w:color="auto"/>
              </w:divBdr>
            </w:div>
            <w:div w:id="1092319469">
              <w:marLeft w:val="0"/>
              <w:marRight w:val="0"/>
              <w:marTop w:val="0"/>
              <w:marBottom w:val="0"/>
              <w:divBdr>
                <w:top w:val="none" w:sz="0" w:space="0" w:color="auto"/>
                <w:left w:val="none" w:sz="0" w:space="0" w:color="auto"/>
                <w:bottom w:val="none" w:sz="0" w:space="0" w:color="auto"/>
                <w:right w:val="none" w:sz="0" w:space="0" w:color="auto"/>
              </w:divBdr>
            </w:div>
            <w:div w:id="182593780">
              <w:marLeft w:val="0"/>
              <w:marRight w:val="0"/>
              <w:marTop w:val="0"/>
              <w:marBottom w:val="0"/>
              <w:divBdr>
                <w:top w:val="none" w:sz="0" w:space="0" w:color="auto"/>
                <w:left w:val="none" w:sz="0" w:space="0" w:color="auto"/>
                <w:bottom w:val="none" w:sz="0" w:space="0" w:color="auto"/>
                <w:right w:val="none" w:sz="0" w:space="0" w:color="auto"/>
              </w:divBdr>
            </w:div>
            <w:div w:id="435370797">
              <w:marLeft w:val="0"/>
              <w:marRight w:val="0"/>
              <w:marTop w:val="0"/>
              <w:marBottom w:val="0"/>
              <w:divBdr>
                <w:top w:val="none" w:sz="0" w:space="0" w:color="auto"/>
                <w:left w:val="none" w:sz="0" w:space="0" w:color="auto"/>
                <w:bottom w:val="none" w:sz="0" w:space="0" w:color="auto"/>
                <w:right w:val="none" w:sz="0" w:space="0" w:color="auto"/>
              </w:divBdr>
            </w:div>
            <w:div w:id="974260807">
              <w:marLeft w:val="0"/>
              <w:marRight w:val="0"/>
              <w:marTop w:val="0"/>
              <w:marBottom w:val="0"/>
              <w:divBdr>
                <w:top w:val="none" w:sz="0" w:space="0" w:color="auto"/>
                <w:left w:val="none" w:sz="0" w:space="0" w:color="auto"/>
                <w:bottom w:val="none" w:sz="0" w:space="0" w:color="auto"/>
                <w:right w:val="none" w:sz="0" w:space="0" w:color="auto"/>
              </w:divBdr>
            </w:div>
            <w:div w:id="1636373942">
              <w:marLeft w:val="0"/>
              <w:marRight w:val="0"/>
              <w:marTop w:val="0"/>
              <w:marBottom w:val="0"/>
              <w:divBdr>
                <w:top w:val="none" w:sz="0" w:space="0" w:color="auto"/>
                <w:left w:val="none" w:sz="0" w:space="0" w:color="auto"/>
                <w:bottom w:val="none" w:sz="0" w:space="0" w:color="auto"/>
                <w:right w:val="none" w:sz="0" w:space="0" w:color="auto"/>
              </w:divBdr>
            </w:div>
            <w:div w:id="2062899216">
              <w:marLeft w:val="0"/>
              <w:marRight w:val="0"/>
              <w:marTop w:val="0"/>
              <w:marBottom w:val="0"/>
              <w:divBdr>
                <w:top w:val="none" w:sz="0" w:space="0" w:color="auto"/>
                <w:left w:val="none" w:sz="0" w:space="0" w:color="auto"/>
                <w:bottom w:val="none" w:sz="0" w:space="0" w:color="auto"/>
                <w:right w:val="none" w:sz="0" w:space="0" w:color="auto"/>
              </w:divBdr>
            </w:div>
            <w:div w:id="96096439">
              <w:marLeft w:val="0"/>
              <w:marRight w:val="0"/>
              <w:marTop w:val="0"/>
              <w:marBottom w:val="0"/>
              <w:divBdr>
                <w:top w:val="none" w:sz="0" w:space="0" w:color="auto"/>
                <w:left w:val="none" w:sz="0" w:space="0" w:color="auto"/>
                <w:bottom w:val="none" w:sz="0" w:space="0" w:color="auto"/>
                <w:right w:val="none" w:sz="0" w:space="0" w:color="auto"/>
              </w:divBdr>
            </w:div>
            <w:div w:id="511337798">
              <w:marLeft w:val="0"/>
              <w:marRight w:val="0"/>
              <w:marTop w:val="0"/>
              <w:marBottom w:val="0"/>
              <w:divBdr>
                <w:top w:val="none" w:sz="0" w:space="0" w:color="auto"/>
                <w:left w:val="none" w:sz="0" w:space="0" w:color="auto"/>
                <w:bottom w:val="none" w:sz="0" w:space="0" w:color="auto"/>
                <w:right w:val="none" w:sz="0" w:space="0" w:color="auto"/>
              </w:divBdr>
            </w:div>
            <w:div w:id="1739744835">
              <w:marLeft w:val="0"/>
              <w:marRight w:val="0"/>
              <w:marTop w:val="0"/>
              <w:marBottom w:val="0"/>
              <w:divBdr>
                <w:top w:val="none" w:sz="0" w:space="0" w:color="auto"/>
                <w:left w:val="none" w:sz="0" w:space="0" w:color="auto"/>
                <w:bottom w:val="none" w:sz="0" w:space="0" w:color="auto"/>
                <w:right w:val="none" w:sz="0" w:space="0" w:color="auto"/>
              </w:divBdr>
            </w:div>
            <w:div w:id="1325470110">
              <w:marLeft w:val="0"/>
              <w:marRight w:val="0"/>
              <w:marTop w:val="0"/>
              <w:marBottom w:val="0"/>
              <w:divBdr>
                <w:top w:val="none" w:sz="0" w:space="0" w:color="auto"/>
                <w:left w:val="none" w:sz="0" w:space="0" w:color="auto"/>
                <w:bottom w:val="none" w:sz="0" w:space="0" w:color="auto"/>
                <w:right w:val="none" w:sz="0" w:space="0" w:color="auto"/>
              </w:divBdr>
            </w:div>
          </w:divsChild>
        </w:div>
        <w:div w:id="522791174">
          <w:marLeft w:val="0"/>
          <w:marRight w:val="0"/>
          <w:marTop w:val="0"/>
          <w:marBottom w:val="0"/>
          <w:divBdr>
            <w:top w:val="none" w:sz="0" w:space="0" w:color="auto"/>
            <w:left w:val="none" w:sz="0" w:space="0" w:color="auto"/>
            <w:bottom w:val="none" w:sz="0" w:space="0" w:color="auto"/>
            <w:right w:val="none" w:sz="0" w:space="0" w:color="auto"/>
          </w:divBdr>
        </w:div>
        <w:div w:id="1718355801">
          <w:marLeft w:val="0"/>
          <w:marRight w:val="0"/>
          <w:marTop w:val="0"/>
          <w:marBottom w:val="0"/>
          <w:divBdr>
            <w:top w:val="none" w:sz="0" w:space="0" w:color="auto"/>
            <w:left w:val="none" w:sz="0" w:space="0" w:color="auto"/>
            <w:bottom w:val="none" w:sz="0" w:space="0" w:color="auto"/>
            <w:right w:val="none" w:sz="0" w:space="0" w:color="auto"/>
          </w:divBdr>
        </w:div>
        <w:div w:id="1875464370">
          <w:marLeft w:val="0"/>
          <w:marRight w:val="0"/>
          <w:marTop w:val="0"/>
          <w:marBottom w:val="0"/>
          <w:divBdr>
            <w:top w:val="none" w:sz="0" w:space="0" w:color="auto"/>
            <w:left w:val="none" w:sz="0" w:space="0" w:color="auto"/>
            <w:bottom w:val="none" w:sz="0" w:space="0" w:color="auto"/>
            <w:right w:val="none" w:sz="0" w:space="0" w:color="auto"/>
          </w:divBdr>
        </w:div>
        <w:div w:id="1732313436">
          <w:marLeft w:val="0"/>
          <w:marRight w:val="0"/>
          <w:marTop w:val="0"/>
          <w:marBottom w:val="0"/>
          <w:divBdr>
            <w:top w:val="none" w:sz="0" w:space="0" w:color="auto"/>
            <w:left w:val="none" w:sz="0" w:space="0" w:color="auto"/>
            <w:bottom w:val="none" w:sz="0" w:space="0" w:color="auto"/>
            <w:right w:val="none" w:sz="0" w:space="0" w:color="auto"/>
          </w:divBdr>
        </w:div>
        <w:div w:id="987592711">
          <w:marLeft w:val="0"/>
          <w:marRight w:val="0"/>
          <w:marTop w:val="0"/>
          <w:marBottom w:val="0"/>
          <w:divBdr>
            <w:top w:val="none" w:sz="0" w:space="0" w:color="auto"/>
            <w:left w:val="none" w:sz="0" w:space="0" w:color="auto"/>
            <w:bottom w:val="none" w:sz="0" w:space="0" w:color="auto"/>
            <w:right w:val="none" w:sz="0" w:space="0" w:color="auto"/>
          </w:divBdr>
        </w:div>
        <w:div w:id="1540632155">
          <w:marLeft w:val="0"/>
          <w:marRight w:val="0"/>
          <w:marTop w:val="0"/>
          <w:marBottom w:val="0"/>
          <w:divBdr>
            <w:top w:val="none" w:sz="0" w:space="0" w:color="auto"/>
            <w:left w:val="none" w:sz="0" w:space="0" w:color="auto"/>
            <w:bottom w:val="none" w:sz="0" w:space="0" w:color="auto"/>
            <w:right w:val="none" w:sz="0" w:space="0" w:color="auto"/>
          </w:divBdr>
        </w:div>
        <w:div w:id="1720320817">
          <w:marLeft w:val="0"/>
          <w:marRight w:val="0"/>
          <w:marTop w:val="0"/>
          <w:marBottom w:val="0"/>
          <w:divBdr>
            <w:top w:val="none" w:sz="0" w:space="0" w:color="auto"/>
            <w:left w:val="none" w:sz="0" w:space="0" w:color="auto"/>
            <w:bottom w:val="none" w:sz="0" w:space="0" w:color="auto"/>
            <w:right w:val="none" w:sz="0" w:space="0" w:color="auto"/>
          </w:divBdr>
        </w:div>
        <w:div w:id="78799689">
          <w:marLeft w:val="0"/>
          <w:marRight w:val="0"/>
          <w:marTop w:val="0"/>
          <w:marBottom w:val="0"/>
          <w:divBdr>
            <w:top w:val="none" w:sz="0" w:space="0" w:color="auto"/>
            <w:left w:val="none" w:sz="0" w:space="0" w:color="auto"/>
            <w:bottom w:val="none" w:sz="0" w:space="0" w:color="auto"/>
            <w:right w:val="none" w:sz="0" w:space="0" w:color="auto"/>
          </w:divBdr>
        </w:div>
        <w:div w:id="56900394">
          <w:marLeft w:val="0"/>
          <w:marRight w:val="0"/>
          <w:marTop w:val="0"/>
          <w:marBottom w:val="0"/>
          <w:divBdr>
            <w:top w:val="none" w:sz="0" w:space="0" w:color="auto"/>
            <w:left w:val="none" w:sz="0" w:space="0" w:color="auto"/>
            <w:bottom w:val="none" w:sz="0" w:space="0" w:color="auto"/>
            <w:right w:val="none" w:sz="0" w:space="0" w:color="auto"/>
          </w:divBdr>
        </w:div>
        <w:div w:id="1089616547">
          <w:marLeft w:val="0"/>
          <w:marRight w:val="0"/>
          <w:marTop w:val="0"/>
          <w:marBottom w:val="0"/>
          <w:divBdr>
            <w:top w:val="none" w:sz="0" w:space="0" w:color="auto"/>
            <w:left w:val="none" w:sz="0" w:space="0" w:color="auto"/>
            <w:bottom w:val="none" w:sz="0" w:space="0" w:color="auto"/>
            <w:right w:val="none" w:sz="0" w:space="0" w:color="auto"/>
          </w:divBdr>
        </w:div>
        <w:div w:id="106972693">
          <w:marLeft w:val="0"/>
          <w:marRight w:val="0"/>
          <w:marTop w:val="0"/>
          <w:marBottom w:val="0"/>
          <w:divBdr>
            <w:top w:val="none" w:sz="0" w:space="0" w:color="auto"/>
            <w:left w:val="none" w:sz="0" w:space="0" w:color="auto"/>
            <w:bottom w:val="none" w:sz="0" w:space="0" w:color="auto"/>
            <w:right w:val="none" w:sz="0" w:space="0" w:color="auto"/>
          </w:divBdr>
        </w:div>
        <w:div w:id="1075401050">
          <w:marLeft w:val="0"/>
          <w:marRight w:val="0"/>
          <w:marTop w:val="0"/>
          <w:marBottom w:val="0"/>
          <w:divBdr>
            <w:top w:val="none" w:sz="0" w:space="0" w:color="auto"/>
            <w:left w:val="none" w:sz="0" w:space="0" w:color="auto"/>
            <w:bottom w:val="none" w:sz="0" w:space="0" w:color="auto"/>
            <w:right w:val="none" w:sz="0" w:space="0" w:color="auto"/>
          </w:divBdr>
        </w:div>
        <w:div w:id="25182705">
          <w:marLeft w:val="0"/>
          <w:marRight w:val="0"/>
          <w:marTop w:val="0"/>
          <w:marBottom w:val="0"/>
          <w:divBdr>
            <w:top w:val="none" w:sz="0" w:space="0" w:color="auto"/>
            <w:left w:val="none" w:sz="0" w:space="0" w:color="auto"/>
            <w:bottom w:val="none" w:sz="0" w:space="0" w:color="auto"/>
            <w:right w:val="none" w:sz="0" w:space="0" w:color="auto"/>
          </w:divBdr>
        </w:div>
        <w:div w:id="1714502855">
          <w:marLeft w:val="0"/>
          <w:marRight w:val="0"/>
          <w:marTop w:val="0"/>
          <w:marBottom w:val="0"/>
          <w:divBdr>
            <w:top w:val="none" w:sz="0" w:space="0" w:color="auto"/>
            <w:left w:val="none" w:sz="0" w:space="0" w:color="auto"/>
            <w:bottom w:val="none" w:sz="0" w:space="0" w:color="auto"/>
            <w:right w:val="none" w:sz="0" w:space="0" w:color="auto"/>
          </w:divBdr>
        </w:div>
        <w:div w:id="1064642283">
          <w:marLeft w:val="0"/>
          <w:marRight w:val="0"/>
          <w:marTop w:val="0"/>
          <w:marBottom w:val="0"/>
          <w:divBdr>
            <w:top w:val="none" w:sz="0" w:space="0" w:color="auto"/>
            <w:left w:val="none" w:sz="0" w:space="0" w:color="auto"/>
            <w:bottom w:val="none" w:sz="0" w:space="0" w:color="auto"/>
            <w:right w:val="none" w:sz="0" w:space="0" w:color="auto"/>
          </w:divBdr>
        </w:div>
        <w:div w:id="286006130">
          <w:marLeft w:val="0"/>
          <w:marRight w:val="0"/>
          <w:marTop w:val="0"/>
          <w:marBottom w:val="0"/>
          <w:divBdr>
            <w:top w:val="none" w:sz="0" w:space="0" w:color="auto"/>
            <w:left w:val="none" w:sz="0" w:space="0" w:color="auto"/>
            <w:bottom w:val="none" w:sz="0" w:space="0" w:color="auto"/>
            <w:right w:val="none" w:sz="0" w:space="0" w:color="auto"/>
          </w:divBdr>
        </w:div>
        <w:div w:id="112597376">
          <w:marLeft w:val="0"/>
          <w:marRight w:val="0"/>
          <w:marTop w:val="0"/>
          <w:marBottom w:val="0"/>
          <w:divBdr>
            <w:top w:val="none" w:sz="0" w:space="0" w:color="auto"/>
            <w:left w:val="none" w:sz="0" w:space="0" w:color="auto"/>
            <w:bottom w:val="none" w:sz="0" w:space="0" w:color="auto"/>
            <w:right w:val="none" w:sz="0" w:space="0" w:color="auto"/>
          </w:divBdr>
        </w:div>
        <w:div w:id="1297761701">
          <w:marLeft w:val="0"/>
          <w:marRight w:val="0"/>
          <w:marTop w:val="0"/>
          <w:marBottom w:val="0"/>
          <w:divBdr>
            <w:top w:val="none" w:sz="0" w:space="0" w:color="auto"/>
            <w:left w:val="none" w:sz="0" w:space="0" w:color="auto"/>
            <w:bottom w:val="none" w:sz="0" w:space="0" w:color="auto"/>
            <w:right w:val="none" w:sz="0" w:space="0" w:color="auto"/>
          </w:divBdr>
        </w:div>
        <w:div w:id="1495754098">
          <w:marLeft w:val="0"/>
          <w:marRight w:val="0"/>
          <w:marTop w:val="0"/>
          <w:marBottom w:val="0"/>
          <w:divBdr>
            <w:top w:val="none" w:sz="0" w:space="0" w:color="auto"/>
            <w:left w:val="none" w:sz="0" w:space="0" w:color="auto"/>
            <w:bottom w:val="none" w:sz="0" w:space="0" w:color="auto"/>
            <w:right w:val="none" w:sz="0" w:space="0" w:color="auto"/>
          </w:divBdr>
        </w:div>
        <w:div w:id="1808619754">
          <w:marLeft w:val="0"/>
          <w:marRight w:val="0"/>
          <w:marTop w:val="0"/>
          <w:marBottom w:val="0"/>
          <w:divBdr>
            <w:top w:val="none" w:sz="0" w:space="0" w:color="auto"/>
            <w:left w:val="none" w:sz="0" w:space="0" w:color="auto"/>
            <w:bottom w:val="none" w:sz="0" w:space="0" w:color="auto"/>
            <w:right w:val="none" w:sz="0" w:space="0" w:color="auto"/>
          </w:divBdr>
        </w:div>
        <w:div w:id="783228888">
          <w:marLeft w:val="0"/>
          <w:marRight w:val="0"/>
          <w:marTop w:val="0"/>
          <w:marBottom w:val="0"/>
          <w:divBdr>
            <w:top w:val="none" w:sz="0" w:space="0" w:color="auto"/>
            <w:left w:val="none" w:sz="0" w:space="0" w:color="auto"/>
            <w:bottom w:val="none" w:sz="0" w:space="0" w:color="auto"/>
            <w:right w:val="none" w:sz="0" w:space="0" w:color="auto"/>
          </w:divBdr>
        </w:div>
        <w:div w:id="983774651">
          <w:marLeft w:val="0"/>
          <w:marRight w:val="0"/>
          <w:marTop w:val="0"/>
          <w:marBottom w:val="0"/>
          <w:divBdr>
            <w:top w:val="none" w:sz="0" w:space="0" w:color="auto"/>
            <w:left w:val="none" w:sz="0" w:space="0" w:color="auto"/>
            <w:bottom w:val="none" w:sz="0" w:space="0" w:color="auto"/>
            <w:right w:val="none" w:sz="0" w:space="0" w:color="auto"/>
          </w:divBdr>
        </w:div>
        <w:div w:id="1680502950">
          <w:marLeft w:val="0"/>
          <w:marRight w:val="0"/>
          <w:marTop w:val="0"/>
          <w:marBottom w:val="0"/>
          <w:divBdr>
            <w:top w:val="none" w:sz="0" w:space="0" w:color="auto"/>
            <w:left w:val="none" w:sz="0" w:space="0" w:color="auto"/>
            <w:bottom w:val="none" w:sz="0" w:space="0" w:color="auto"/>
            <w:right w:val="none" w:sz="0" w:space="0" w:color="auto"/>
          </w:divBdr>
        </w:div>
        <w:div w:id="1089430361">
          <w:marLeft w:val="0"/>
          <w:marRight w:val="0"/>
          <w:marTop w:val="0"/>
          <w:marBottom w:val="0"/>
          <w:divBdr>
            <w:top w:val="none" w:sz="0" w:space="0" w:color="auto"/>
            <w:left w:val="none" w:sz="0" w:space="0" w:color="auto"/>
            <w:bottom w:val="none" w:sz="0" w:space="0" w:color="auto"/>
            <w:right w:val="none" w:sz="0" w:space="0" w:color="auto"/>
          </w:divBdr>
        </w:div>
        <w:div w:id="1731421769">
          <w:marLeft w:val="0"/>
          <w:marRight w:val="0"/>
          <w:marTop w:val="0"/>
          <w:marBottom w:val="0"/>
          <w:divBdr>
            <w:top w:val="none" w:sz="0" w:space="0" w:color="auto"/>
            <w:left w:val="none" w:sz="0" w:space="0" w:color="auto"/>
            <w:bottom w:val="none" w:sz="0" w:space="0" w:color="auto"/>
            <w:right w:val="none" w:sz="0" w:space="0" w:color="auto"/>
          </w:divBdr>
        </w:div>
        <w:div w:id="608006575">
          <w:marLeft w:val="0"/>
          <w:marRight w:val="0"/>
          <w:marTop w:val="0"/>
          <w:marBottom w:val="0"/>
          <w:divBdr>
            <w:top w:val="none" w:sz="0" w:space="0" w:color="auto"/>
            <w:left w:val="none" w:sz="0" w:space="0" w:color="auto"/>
            <w:bottom w:val="none" w:sz="0" w:space="0" w:color="auto"/>
            <w:right w:val="none" w:sz="0" w:space="0" w:color="auto"/>
          </w:divBdr>
        </w:div>
        <w:div w:id="2071340895">
          <w:marLeft w:val="0"/>
          <w:marRight w:val="0"/>
          <w:marTop w:val="0"/>
          <w:marBottom w:val="0"/>
          <w:divBdr>
            <w:top w:val="none" w:sz="0" w:space="0" w:color="auto"/>
            <w:left w:val="none" w:sz="0" w:space="0" w:color="auto"/>
            <w:bottom w:val="none" w:sz="0" w:space="0" w:color="auto"/>
            <w:right w:val="none" w:sz="0" w:space="0" w:color="auto"/>
          </w:divBdr>
        </w:div>
        <w:div w:id="1974752496">
          <w:marLeft w:val="0"/>
          <w:marRight w:val="0"/>
          <w:marTop w:val="0"/>
          <w:marBottom w:val="0"/>
          <w:divBdr>
            <w:top w:val="none" w:sz="0" w:space="0" w:color="auto"/>
            <w:left w:val="none" w:sz="0" w:space="0" w:color="auto"/>
            <w:bottom w:val="none" w:sz="0" w:space="0" w:color="auto"/>
            <w:right w:val="none" w:sz="0" w:space="0" w:color="auto"/>
          </w:divBdr>
        </w:div>
        <w:div w:id="522859562">
          <w:marLeft w:val="0"/>
          <w:marRight w:val="0"/>
          <w:marTop w:val="0"/>
          <w:marBottom w:val="0"/>
          <w:divBdr>
            <w:top w:val="none" w:sz="0" w:space="0" w:color="auto"/>
            <w:left w:val="none" w:sz="0" w:space="0" w:color="auto"/>
            <w:bottom w:val="none" w:sz="0" w:space="0" w:color="auto"/>
            <w:right w:val="none" w:sz="0" w:space="0" w:color="auto"/>
          </w:divBdr>
        </w:div>
        <w:div w:id="1391539403">
          <w:marLeft w:val="0"/>
          <w:marRight w:val="0"/>
          <w:marTop w:val="0"/>
          <w:marBottom w:val="0"/>
          <w:divBdr>
            <w:top w:val="none" w:sz="0" w:space="0" w:color="auto"/>
            <w:left w:val="none" w:sz="0" w:space="0" w:color="auto"/>
            <w:bottom w:val="none" w:sz="0" w:space="0" w:color="auto"/>
            <w:right w:val="none" w:sz="0" w:space="0" w:color="auto"/>
          </w:divBdr>
        </w:div>
        <w:div w:id="1569728783">
          <w:marLeft w:val="0"/>
          <w:marRight w:val="0"/>
          <w:marTop w:val="0"/>
          <w:marBottom w:val="0"/>
          <w:divBdr>
            <w:top w:val="none" w:sz="0" w:space="0" w:color="auto"/>
            <w:left w:val="none" w:sz="0" w:space="0" w:color="auto"/>
            <w:bottom w:val="none" w:sz="0" w:space="0" w:color="auto"/>
            <w:right w:val="none" w:sz="0" w:space="0" w:color="auto"/>
          </w:divBdr>
        </w:div>
      </w:divsChild>
    </w:div>
    <w:div w:id="864102856">
      <w:bodyDiv w:val="1"/>
      <w:marLeft w:val="0"/>
      <w:marRight w:val="0"/>
      <w:marTop w:val="0"/>
      <w:marBottom w:val="0"/>
      <w:divBdr>
        <w:top w:val="none" w:sz="0" w:space="0" w:color="auto"/>
        <w:left w:val="none" w:sz="0" w:space="0" w:color="auto"/>
        <w:bottom w:val="none" w:sz="0" w:space="0" w:color="auto"/>
        <w:right w:val="none" w:sz="0" w:space="0" w:color="auto"/>
      </w:divBdr>
      <w:divsChild>
        <w:div w:id="271789968">
          <w:marLeft w:val="0"/>
          <w:marRight w:val="0"/>
          <w:marTop w:val="0"/>
          <w:marBottom w:val="0"/>
          <w:divBdr>
            <w:top w:val="none" w:sz="0" w:space="0" w:color="auto"/>
            <w:left w:val="none" w:sz="0" w:space="0" w:color="auto"/>
            <w:bottom w:val="none" w:sz="0" w:space="0" w:color="auto"/>
            <w:right w:val="none" w:sz="0" w:space="0" w:color="auto"/>
          </w:divBdr>
          <w:divsChild>
            <w:div w:id="1781072282">
              <w:marLeft w:val="0"/>
              <w:marRight w:val="0"/>
              <w:marTop w:val="0"/>
              <w:marBottom w:val="0"/>
              <w:divBdr>
                <w:top w:val="none" w:sz="0" w:space="0" w:color="auto"/>
                <w:left w:val="none" w:sz="0" w:space="0" w:color="auto"/>
                <w:bottom w:val="none" w:sz="0" w:space="0" w:color="auto"/>
                <w:right w:val="none" w:sz="0" w:space="0" w:color="auto"/>
              </w:divBdr>
            </w:div>
            <w:div w:id="2002660921">
              <w:marLeft w:val="0"/>
              <w:marRight w:val="0"/>
              <w:marTop w:val="0"/>
              <w:marBottom w:val="0"/>
              <w:divBdr>
                <w:top w:val="none" w:sz="0" w:space="0" w:color="auto"/>
                <w:left w:val="none" w:sz="0" w:space="0" w:color="auto"/>
                <w:bottom w:val="none" w:sz="0" w:space="0" w:color="auto"/>
                <w:right w:val="none" w:sz="0" w:space="0" w:color="auto"/>
              </w:divBdr>
            </w:div>
            <w:div w:id="1699428242">
              <w:marLeft w:val="0"/>
              <w:marRight w:val="0"/>
              <w:marTop w:val="0"/>
              <w:marBottom w:val="0"/>
              <w:divBdr>
                <w:top w:val="none" w:sz="0" w:space="0" w:color="auto"/>
                <w:left w:val="none" w:sz="0" w:space="0" w:color="auto"/>
                <w:bottom w:val="none" w:sz="0" w:space="0" w:color="auto"/>
                <w:right w:val="none" w:sz="0" w:space="0" w:color="auto"/>
              </w:divBdr>
            </w:div>
            <w:div w:id="92747845">
              <w:marLeft w:val="0"/>
              <w:marRight w:val="0"/>
              <w:marTop w:val="0"/>
              <w:marBottom w:val="0"/>
              <w:divBdr>
                <w:top w:val="none" w:sz="0" w:space="0" w:color="auto"/>
                <w:left w:val="none" w:sz="0" w:space="0" w:color="auto"/>
                <w:bottom w:val="none" w:sz="0" w:space="0" w:color="auto"/>
                <w:right w:val="none" w:sz="0" w:space="0" w:color="auto"/>
              </w:divBdr>
            </w:div>
            <w:div w:id="1443842155">
              <w:marLeft w:val="0"/>
              <w:marRight w:val="0"/>
              <w:marTop w:val="0"/>
              <w:marBottom w:val="0"/>
              <w:divBdr>
                <w:top w:val="none" w:sz="0" w:space="0" w:color="auto"/>
                <w:left w:val="none" w:sz="0" w:space="0" w:color="auto"/>
                <w:bottom w:val="none" w:sz="0" w:space="0" w:color="auto"/>
                <w:right w:val="none" w:sz="0" w:space="0" w:color="auto"/>
              </w:divBdr>
            </w:div>
            <w:div w:id="1009480209">
              <w:marLeft w:val="0"/>
              <w:marRight w:val="0"/>
              <w:marTop w:val="0"/>
              <w:marBottom w:val="0"/>
              <w:divBdr>
                <w:top w:val="none" w:sz="0" w:space="0" w:color="auto"/>
                <w:left w:val="none" w:sz="0" w:space="0" w:color="auto"/>
                <w:bottom w:val="none" w:sz="0" w:space="0" w:color="auto"/>
                <w:right w:val="none" w:sz="0" w:space="0" w:color="auto"/>
              </w:divBdr>
            </w:div>
            <w:div w:id="846864224">
              <w:marLeft w:val="0"/>
              <w:marRight w:val="0"/>
              <w:marTop w:val="0"/>
              <w:marBottom w:val="0"/>
              <w:divBdr>
                <w:top w:val="none" w:sz="0" w:space="0" w:color="auto"/>
                <w:left w:val="none" w:sz="0" w:space="0" w:color="auto"/>
                <w:bottom w:val="none" w:sz="0" w:space="0" w:color="auto"/>
                <w:right w:val="none" w:sz="0" w:space="0" w:color="auto"/>
              </w:divBdr>
            </w:div>
            <w:div w:id="828206820">
              <w:marLeft w:val="0"/>
              <w:marRight w:val="0"/>
              <w:marTop w:val="0"/>
              <w:marBottom w:val="0"/>
              <w:divBdr>
                <w:top w:val="none" w:sz="0" w:space="0" w:color="auto"/>
                <w:left w:val="none" w:sz="0" w:space="0" w:color="auto"/>
                <w:bottom w:val="none" w:sz="0" w:space="0" w:color="auto"/>
                <w:right w:val="none" w:sz="0" w:space="0" w:color="auto"/>
              </w:divBdr>
            </w:div>
            <w:div w:id="1819302587">
              <w:marLeft w:val="0"/>
              <w:marRight w:val="0"/>
              <w:marTop w:val="0"/>
              <w:marBottom w:val="0"/>
              <w:divBdr>
                <w:top w:val="none" w:sz="0" w:space="0" w:color="auto"/>
                <w:left w:val="none" w:sz="0" w:space="0" w:color="auto"/>
                <w:bottom w:val="none" w:sz="0" w:space="0" w:color="auto"/>
                <w:right w:val="none" w:sz="0" w:space="0" w:color="auto"/>
              </w:divBdr>
            </w:div>
            <w:div w:id="1228373386">
              <w:marLeft w:val="0"/>
              <w:marRight w:val="0"/>
              <w:marTop w:val="0"/>
              <w:marBottom w:val="0"/>
              <w:divBdr>
                <w:top w:val="none" w:sz="0" w:space="0" w:color="auto"/>
                <w:left w:val="none" w:sz="0" w:space="0" w:color="auto"/>
                <w:bottom w:val="none" w:sz="0" w:space="0" w:color="auto"/>
                <w:right w:val="none" w:sz="0" w:space="0" w:color="auto"/>
              </w:divBdr>
            </w:div>
            <w:div w:id="944582710">
              <w:marLeft w:val="0"/>
              <w:marRight w:val="0"/>
              <w:marTop w:val="0"/>
              <w:marBottom w:val="0"/>
              <w:divBdr>
                <w:top w:val="none" w:sz="0" w:space="0" w:color="auto"/>
                <w:left w:val="none" w:sz="0" w:space="0" w:color="auto"/>
                <w:bottom w:val="none" w:sz="0" w:space="0" w:color="auto"/>
                <w:right w:val="none" w:sz="0" w:space="0" w:color="auto"/>
              </w:divBdr>
            </w:div>
            <w:div w:id="196508451">
              <w:marLeft w:val="0"/>
              <w:marRight w:val="0"/>
              <w:marTop w:val="0"/>
              <w:marBottom w:val="0"/>
              <w:divBdr>
                <w:top w:val="none" w:sz="0" w:space="0" w:color="auto"/>
                <w:left w:val="none" w:sz="0" w:space="0" w:color="auto"/>
                <w:bottom w:val="none" w:sz="0" w:space="0" w:color="auto"/>
                <w:right w:val="none" w:sz="0" w:space="0" w:color="auto"/>
              </w:divBdr>
            </w:div>
            <w:div w:id="358744109">
              <w:marLeft w:val="0"/>
              <w:marRight w:val="0"/>
              <w:marTop w:val="0"/>
              <w:marBottom w:val="0"/>
              <w:divBdr>
                <w:top w:val="none" w:sz="0" w:space="0" w:color="auto"/>
                <w:left w:val="none" w:sz="0" w:space="0" w:color="auto"/>
                <w:bottom w:val="none" w:sz="0" w:space="0" w:color="auto"/>
                <w:right w:val="none" w:sz="0" w:space="0" w:color="auto"/>
              </w:divBdr>
            </w:div>
            <w:div w:id="1079520496">
              <w:marLeft w:val="0"/>
              <w:marRight w:val="0"/>
              <w:marTop w:val="0"/>
              <w:marBottom w:val="0"/>
              <w:divBdr>
                <w:top w:val="none" w:sz="0" w:space="0" w:color="auto"/>
                <w:left w:val="none" w:sz="0" w:space="0" w:color="auto"/>
                <w:bottom w:val="none" w:sz="0" w:space="0" w:color="auto"/>
                <w:right w:val="none" w:sz="0" w:space="0" w:color="auto"/>
              </w:divBdr>
            </w:div>
            <w:div w:id="404035886">
              <w:marLeft w:val="0"/>
              <w:marRight w:val="0"/>
              <w:marTop w:val="0"/>
              <w:marBottom w:val="0"/>
              <w:divBdr>
                <w:top w:val="none" w:sz="0" w:space="0" w:color="auto"/>
                <w:left w:val="none" w:sz="0" w:space="0" w:color="auto"/>
                <w:bottom w:val="none" w:sz="0" w:space="0" w:color="auto"/>
                <w:right w:val="none" w:sz="0" w:space="0" w:color="auto"/>
              </w:divBdr>
            </w:div>
            <w:div w:id="177425098">
              <w:marLeft w:val="0"/>
              <w:marRight w:val="0"/>
              <w:marTop w:val="0"/>
              <w:marBottom w:val="0"/>
              <w:divBdr>
                <w:top w:val="none" w:sz="0" w:space="0" w:color="auto"/>
                <w:left w:val="none" w:sz="0" w:space="0" w:color="auto"/>
                <w:bottom w:val="none" w:sz="0" w:space="0" w:color="auto"/>
                <w:right w:val="none" w:sz="0" w:space="0" w:color="auto"/>
              </w:divBdr>
            </w:div>
            <w:div w:id="1258439934">
              <w:marLeft w:val="0"/>
              <w:marRight w:val="0"/>
              <w:marTop w:val="0"/>
              <w:marBottom w:val="0"/>
              <w:divBdr>
                <w:top w:val="none" w:sz="0" w:space="0" w:color="auto"/>
                <w:left w:val="none" w:sz="0" w:space="0" w:color="auto"/>
                <w:bottom w:val="none" w:sz="0" w:space="0" w:color="auto"/>
                <w:right w:val="none" w:sz="0" w:space="0" w:color="auto"/>
              </w:divBdr>
            </w:div>
            <w:div w:id="1563055641">
              <w:marLeft w:val="0"/>
              <w:marRight w:val="0"/>
              <w:marTop w:val="0"/>
              <w:marBottom w:val="0"/>
              <w:divBdr>
                <w:top w:val="none" w:sz="0" w:space="0" w:color="auto"/>
                <w:left w:val="none" w:sz="0" w:space="0" w:color="auto"/>
                <w:bottom w:val="none" w:sz="0" w:space="0" w:color="auto"/>
                <w:right w:val="none" w:sz="0" w:space="0" w:color="auto"/>
              </w:divBdr>
            </w:div>
            <w:div w:id="926573145">
              <w:marLeft w:val="0"/>
              <w:marRight w:val="0"/>
              <w:marTop w:val="0"/>
              <w:marBottom w:val="0"/>
              <w:divBdr>
                <w:top w:val="none" w:sz="0" w:space="0" w:color="auto"/>
                <w:left w:val="none" w:sz="0" w:space="0" w:color="auto"/>
                <w:bottom w:val="none" w:sz="0" w:space="0" w:color="auto"/>
                <w:right w:val="none" w:sz="0" w:space="0" w:color="auto"/>
              </w:divBdr>
            </w:div>
          </w:divsChild>
        </w:div>
        <w:div w:id="1757554848">
          <w:marLeft w:val="0"/>
          <w:marRight w:val="0"/>
          <w:marTop w:val="0"/>
          <w:marBottom w:val="0"/>
          <w:divBdr>
            <w:top w:val="none" w:sz="0" w:space="0" w:color="auto"/>
            <w:left w:val="none" w:sz="0" w:space="0" w:color="auto"/>
            <w:bottom w:val="none" w:sz="0" w:space="0" w:color="auto"/>
            <w:right w:val="none" w:sz="0" w:space="0" w:color="auto"/>
          </w:divBdr>
          <w:divsChild>
            <w:div w:id="414398833">
              <w:marLeft w:val="0"/>
              <w:marRight w:val="0"/>
              <w:marTop w:val="0"/>
              <w:marBottom w:val="0"/>
              <w:divBdr>
                <w:top w:val="none" w:sz="0" w:space="0" w:color="auto"/>
                <w:left w:val="none" w:sz="0" w:space="0" w:color="auto"/>
                <w:bottom w:val="none" w:sz="0" w:space="0" w:color="auto"/>
                <w:right w:val="none" w:sz="0" w:space="0" w:color="auto"/>
              </w:divBdr>
            </w:div>
            <w:div w:id="1242762990">
              <w:marLeft w:val="0"/>
              <w:marRight w:val="0"/>
              <w:marTop w:val="0"/>
              <w:marBottom w:val="0"/>
              <w:divBdr>
                <w:top w:val="none" w:sz="0" w:space="0" w:color="auto"/>
                <w:left w:val="none" w:sz="0" w:space="0" w:color="auto"/>
                <w:bottom w:val="none" w:sz="0" w:space="0" w:color="auto"/>
                <w:right w:val="none" w:sz="0" w:space="0" w:color="auto"/>
              </w:divBdr>
            </w:div>
            <w:div w:id="1521506657">
              <w:marLeft w:val="0"/>
              <w:marRight w:val="0"/>
              <w:marTop w:val="0"/>
              <w:marBottom w:val="0"/>
              <w:divBdr>
                <w:top w:val="none" w:sz="0" w:space="0" w:color="auto"/>
                <w:left w:val="none" w:sz="0" w:space="0" w:color="auto"/>
                <w:bottom w:val="none" w:sz="0" w:space="0" w:color="auto"/>
                <w:right w:val="none" w:sz="0" w:space="0" w:color="auto"/>
              </w:divBdr>
            </w:div>
            <w:div w:id="1906602041">
              <w:marLeft w:val="0"/>
              <w:marRight w:val="0"/>
              <w:marTop w:val="0"/>
              <w:marBottom w:val="0"/>
              <w:divBdr>
                <w:top w:val="none" w:sz="0" w:space="0" w:color="auto"/>
                <w:left w:val="none" w:sz="0" w:space="0" w:color="auto"/>
                <w:bottom w:val="none" w:sz="0" w:space="0" w:color="auto"/>
                <w:right w:val="none" w:sz="0" w:space="0" w:color="auto"/>
              </w:divBdr>
            </w:div>
          </w:divsChild>
        </w:div>
        <w:div w:id="1791968235">
          <w:marLeft w:val="0"/>
          <w:marRight w:val="0"/>
          <w:marTop w:val="0"/>
          <w:marBottom w:val="0"/>
          <w:divBdr>
            <w:top w:val="none" w:sz="0" w:space="0" w:color="auto"/>
            <w:left w:val="none" w:sz="0" w:space="0" w:color="auto"/>
            <w:bottom w:val="none" w:sz="0" w:space="0" w:color="auto"/>
            <w:right w:val="none" w:sz="0" w:space="0" w:color="auto"/>
          </w:divBdr>
          <w:divsChild>
            <w:div w:id="321928853">
              <w:marLeft w:val="-75"/>
              <w:marRight w:val="0"/>
              <w:marTop w:val="30"/>
              <w:marBottom w:val="30"/>
              <w:divBdr>
                <w:top w:val="none" w:sz="0" w:space="0" w:color="auto"/>
                <w:left w:val="none" w:sz="0" w:space="0" w:color="auto"/>
                <w:bottom w:val="none" w:sz="0" w:space="0" w:color="auto"/>
                <w:right w:val="none" w:sz="0" w:space="0" w:color="auto"/>
              </w:divBdr>
              <w:divsChild>
                <w:div w:id="1550193181">
                  <w:marLeft w:val="0"/>
                  <w:marRight w:val="0"/>
                  <w:marTop w:val="0"/>
                  <w:marBottom w:val="0"/>
                  <w:divBdr>
                    <w:top w:val="none" w:sz="0" w:space="0" w:color="auto"/>
                    <w:left w:val="none" w:sz="0" w:space="0" w:color="auto"/>
                    <w:bottom w:val="none" w:sz="0" w:space="0" w:color="auto"/>
                    <w:right w:val="none" w:sz="0" w:space="0" w:color="auto"/>
                  </w:divBdr>
                  <w:divsChild>
                    <w:div w:id="214704223">
                      <w:marLeft w:val="0"/>
                      <w:marRight w:val="0"/>
                      <w:marTop w:val="0"/>
                      <w:marBottom w:val="0"/>
                      <w:divBdr>
                        <w:top w:val="none" w:sz="0" w:space="0" w:color="auto"/>
                        <w:left w:val="none" w:sz="0" w:space="0" w:color="auto"/>
                        <w:bottom w:val="none" w:sz="0" w:space="0" w:color="auto"/>
                        <w:right w:val="none" w:sz="0" w:space="0" w:color="auto"/>
                      </w:divBdr>
                    </w:div>
                  </w:divsChild>
                </w:div>
                <w:div w:id="1632205932">
                  <w:marLeft w:val="0"/>
                  <w:marRight w:val="0"/>
                  <w:marTop w:val="0"/>
                  <w:marBottom w:val="0"/>
                  <w:divBdr>
                    <w:top w:val="none" w:sz="0" w:space="0" w:color="auto"/>
                    <w:left w:val="none" w:sz="0" w:space="0" w:color="auto"/>
                    <w:bottom w:val="none" w:sz="0" w:space="0" w:color="auto"/>
                    <w:right w:val="none" w:sz="0" w:space="0" w:color="auto"/>
                  </w:divBdr>
                  <w:divsChild>
                    <w:div w:id="18428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17054">
          <w:marLeft w:val="0"/>
          <w:marRight w:val="0"/>
          <w:marTop w:val="0"/>
          <w:marBottom w:val="0"/>
          <w:divBdr>
            <w:top w:val="none" w:sz="0" w:space="0" w:color="auto"/>
            <w:left w:val="none" w:sz="0" w:space="0" w:color="auto"/>
            <w:bottom w:val="none" w:sz="0" w:space="0" w:color="auto"/>
            <w:right w:val="none" w:sz="0" w:space="0" w:color="auto"/>
          </w:divBdr>
          <w:divsChild>
            <w:div w:id="930238963">
              <w:marLeft w:val="0"/>
              <w:marRight w:val="0"/>
              <w:marTop w:val="0"/>
              <w:marBottom w:val="0"/>
              <w:divBdr>
                <w:top w:val="none" w:sz="0" w:space="0" w:color="auto"/>
                <w:left w:val="none" w:sz="0" w:space="0" w:color="auto"/>
                <w:bottom w:val="none" w:sz="0" w:space="0" w:color="auto"/>
                <w:right w:val="none" w:sz="0" w:space="0" w:color="auto"/>
              </w:divBdr>
            </w:div>
            <w:div w:id="1955551336">
              <w:marLeft w:val="0"/>
              <w:marRight w:val="0"/>
              <w:marTop w:val="0"/>
              <w:marBottom w:val="0"/>
              <w:divBdr>
                <w:top w:val="none" w:sz="0" w:space="0" w:color="auto"/>
                <w:left w:val="none" w:sz="0" w:space="0" w:color="auto"/>
                <w:bottom w:val="none" w:sz="0" w:space="0" w:color="auto"/>
                <w:right w:val="none" w:sz="0" w:space="0" w:color="auto"/>
              </w:divBdr>
            </w:div>
            <w:div w:id="920985875">
              <w:marLeft w:val="0"/>
              <w:marRight w:val="0"/>
              <w:marTop w:val="0"/>
              <w:marBottom w:val="0"/>
              <w:divBdr>
                <w:top w:val="none" w:sz="0" w:space="0" w:color="auto"/>
                <w:left w:val="none" w:sz="0" w:space="0" w:color="auto"/>
                <w:bottom w:val="none" w:sz="0" w:space="0" w:color="auto"/>
                <w:right w:val="none" w:sz="0" w:space="0" w:color="auto"/>
              </w:divBdr>
            </w:div>
            <w:div w:id="1896551105">
              <w:marLeft w:val="0"/>
              <w:marRight w:val="0"/>
              <w:marTop w:val="0"/>
              <w:marBottom w:val="0"/>
              <w:divBdr>
                <w:top w:val="none" w:sz="0" w:space="0" w:color="auto"/>
                <w:left w:val="none" w:sz="0" w:space="0" w:color="auto"/>
                <w:bottom w:val="none" w:sz="0" w:space="0" w:color="auto"/>
                <w:right w:val="none" w:sz="0" w:space="0" w:color="auto"/>
              </w:divBdr>
            </w:div>
            <w:div w:id="13726805">
              <w:marLeft w:val="0"/>
              <w:marRight w:val="0"/>
              <w:marTop w:val="0"/>
              <w:marBottom w:val="0"/>
              <w:divBdr>
                <w:top w:val="none" w:sz="0" w:space="0" w:color="auto"/>
                <w:left w:val="none" w:sz="0" w:space="0" w:color="auto"/>
                <w:bottom w:val="none" w:sz="0" w:space="0" w:color="auto"/>
                <w:right w:val="none" w:sz="0" w:space="0" w:color="auto"/>
              </w:divBdr>
            </w:div>
            <w:div w:id="2125688850">
              <w:marLeft w:val="0"/>
              <w:marRight w:val="0"/>
              <w:marTop w:val="0"/>
              <w:marBottom w:val="0"/>
              <w:divBdr>
                <w:top w:val="none" w:sz="0" w:space="0" w:color="auto"/>
                <w:left w:val="none" w:sz="0" w:space="0" w:color="auto"/>
                <w:bottom w:val="none" w:sz="0" w:space="0" w:color="auto"/>
                <w:right w:val="none" w:sz="0" w:space="0" w:color="auto"/>
              </w:divBdr>
            </w:div>
            <w:div w:id="267468011">
              <w:marLeft w:val="0"/>
              <w:marRight w:val="0"/>
              <w:marTop w:val="0"/>
              <w:marBottom w:val="0"/>
              <w:divBdr>
                <w:top w:val="none" w:sz="0" w:space="0" w:color="auto"/>
                <w:left w:val="none" w:sz="0" w:space="0" w:color="auto"/>
                <w:bottom w:val="none" w:sz="0" w:space="0" w:color="auto"/>
                <w:right w:val="none" w:sz="0" w:space="0" w:color="auto"/>
              </w:divBdr>
            </w:div>
            <w:div w:id="579946067">
              <w:marLeft w:val="0"/>
              <w:marRight w:val="0"/>
              <w:marTop w:val="0"/>
              <w:marBottom w:val="0"/>
              <w:divBdr>
                <w:top w:val="none" w:sz="0" w:space="0" w:color="auto"/>
                <w:left w:val="none" w:sz="0" w:space="0" w:color="auto"/>
                <w:bottom w:val="none" w:sz="0" w:space="0" w:color="auto"/>
                <w:right w:val="none" w:sz="0" w:space="0" w:color="auto"/>
              </w:divBdr>
            </w:div>
            <w:div w:id="169218432">
              <w:marLeft w:val="0"/>
              <w:marRight w:val="0"/>
              <w:marTop w:val="0"/>
              <w:marBottom w:val="0"/>
              <w:divBdr>
                <w:top w:val="none" w:sz="0" w:space="0" w:color="auto"/>
                <w:left w:val="none" w:sz="0" w:space="0" w:color="auto"/>
                <w:bottom w:val="none" w:sz="0" w:space="0" w:color="auto"/>
                <w:right w:val="none" w:sz="0" w:space="0" w:color="auto"/>
              </w:divBdr>
            </w:div>
            <w:div w:id="938563746">
              <w:marLeft w:val="0"/>
              <w:marRight w:val="0"/>
              <w:marTop w:val="0"/>
              <w:marBottom w:val="0"/>
              <w:divBdr>
                <w:top w:val="none" w:sz="0" w:space="0" w:color="auto"/>
                <w:left w:val="none" w:sz="0" w:space="0" w:color="auto"/>
                <w:bottom w:val="none" w:sz="0" w:space="0" w:color="auto"/>
                <w:right w:val="none" w:sz="0" w:space="0" w:color="auto"/>
              </w:divBdr>
            </w:div>
            <w:div w:id="1719548668">
              <w:marLeft w:val="0"/>
              <w:marRight w:val="0"/>
              <w:marTop w:val="0"/>
              <w:marBottom w:val="0"/>
              <w:divBdr>
                <w:top w:val="none" w:sz="0" w:space="0" w:color="auto"/>
                <w:left w:val="none" w:sz="0" w:space="0" w:color="auto"/>
                <w:bottom w:val="none" w:sz="0" w:space="0" w:color="auto"/>
                <w:right w:val="none" w:sz="0" w:space="0" w:color="auto"/>
              </w:divBdr>
            </w:div>
            <w:div w:id="1611861963">
              <w:marLeft w:val="0"/>
              <w:marRight w:val="0"/>
              <w:marTop w:val="0"/>
              <w:marBottom w:val="0"/>
              <w:divBdr>
                <w:top w:val="none" w:sz="0" w:space="0" w:color="auto"/>
                <w:left w:val="none" w:sz="0" w:space="0" w:color="auto"/>
                <w:bottom w:val="none" w:sz="0" w:space="0" w:color="auto"/>
                <w:right w:val="none" w:sz="0" w:space="0" w:color="auto"/>
              </w:divBdr>
            </w:div>
            <w:div w:id="1725332418">
              <w:marLeft w:val="0"/>
              <w:marRight w:val="0"/>
              <w:marTop w:val="0"/>
              <w:marBottom w:val="0"/>
              <w:divBdr>
                <w:top w:val="none" w:sz="0" w:space="0" w:color="auto"/>
                <w:left w:val="none" w:sz="0" w:space="0" w:color="auto"/>
                <w:bottom w:val="none" w:sz="0" w:space="0" w:color="auto"/>
                <w:right w:val="none" w:sz="0" w:space="0" w:color="auto"/>
              </w:divBdr>
            </w:div>
            <w:div w:id="1582133650">
              <w:marLeft w:val="0"/>
              <w:marRight w:val="0"/>
              <w:marTop w:val="0"/>
              <w:marBottom w:val="0"/>
              <w:divBdr>
                <w:top w:val="none" w:sz="0" w:space="0" w:color="auto"/>
                <w:left w:val="none" w:sz="0" w:space="0" w:color="auto"/>
                <w:bottom w:val="none" w:sz="0" w:space="0" w:color="auto"/>
                <w:right w:val="none" w:sz="0" w:space="0" w:color="auto"/>
              </w:divBdr>
            </w:div>
            <w:div w:id="411394031">
              <w:marLeft w:val="0"/>
              <w:marRight w:val="0"/>
              <w:marTop w:val="0"/>
              <w:marBottom w:val="0"/>
              <w:divBdr>
                <w:top w:val="none" w:sz="0" w:space="0" w:color="auto"/>
                <w:left w:val="none" w:sz="0" w:space="0" w:color="auto"/>
                <w:bottom w:val="none" w:sz="0" w:space="0" w:color="auto"/>
                <w:right w:val="none" w:sz="0" w:space="0" w:color="auto"/>
              </w:divBdr>
            </w:div>
            <w:div w:id="1977031809">
              <w:marLeft w:val="0"/>
              <w:marRight w:val="0"/>
              <w:marTop w:val="0"/>
              <w:marBottom w:val="0"/>
              <w:divBdr>
                <w:top w:val="none" w:sz="0" w:space="0" w:color="auto"/>
                <w:left w:val="none" w:sz="0" w:space="0" w:color="auto"/>
                <w:bottom w:val="none" w:sz="0" w:space="0" w:color="auto"/>
                <w:right w:val="none" w:sz="0" w:space="0" w:color="auto"/>
              </w:divBdr>
            </w:div>
            <w:div w:id="489713226">
              <w:marLeft w:val="0"/>
              <w:marRight w:val="0"/>
              <w:marTop w:val="0"/>
              <w:marBottom w:val="0"/>
              <w:divBdr>
                <w:top w:val="none" w:sz="0" w:space="0" w:color="auto"/>
                <w:left w:val="none" w:sz="0" w:space="0" w:color="auto"/>
                <w:bottom w:val="none" w:sz="0" w:space="0" w:color="auto"/>
                <w:right w:val="none" w:sz="0" w:space="0" w:color="auto"/>
              </w:divBdr>
            </w:div>
            <w:div w:id="1038429796">
              <w:marLeft w:val="0"/>
              <w:marRight w:val="0"/>
              <w:marTop w:val="0"/>
              <w:marBottom w:val="0"/>
              <w:divBdr>
                <w:top w:val="none" w:sz="0" w:space="0" w:color="auto"/>
                <w:left w:val="none" w:sz="0" w:space="0" w:color="auto"/>
                <w:bottom w:val="none" w:sz="0" w:space="0" w:color="auto"/>
                <w:right w:val="none" w:sz="0" w:space="0" w:color="auto"/>
              </w:divBdr>
            </w:div>
            <w:div w:id="935284106">
              <w:marLeft w:val="0"/>
              <w:marRight w:val="0"/>
              <w:marTop w:val="0"/>
              <w:marBottom w:val="0"/>
              <w:divBdr>
                <w:top w:val="none" w:sz="0" w:space="0" w:color="auto"/>
                <w:left w:val="none" w:sz="0" w:space="0" w:color="auto"/>
                <w:bottom w:val="none" w:sz="0" w:space="0" w:color="auto"/>
                <w:right w:val="none" w:sz="0" w:space="0" w:color="auto"/>
              </w:divBdr>
            </w:div>
            <w:div w:id="927343930">
              <w:marLeft w:val="0"/>
              <w:marRight w:val="0"/>
              <w:marTop w:val="0"/>
              <w:marBottom w:val="0"/>
              <w:divBdr>
                <w:top w:val="none" w:sz="0" w:space="0" w:color="auto"/>
                <w:left w:val="none" w:sz="0" w:space="0" w:color="auto"/>
                <w:bottom w:val="none" w:sz="0" w:space="0" w:color="auto"/>
                <w:right w:val="none" w:sz="0" w:space="0" w:color="auto"/>
              </w:divBdr>
            </w:div>
          </w:divsChild>
        </w:div>
        <w:div w:id="176623827">
          <w:marLeft w:val="0"/>
          <w:marRight w:val="0"/>
          <w:marTop w:val="0"/>
          <w:marBottom w:val="0"/>
          <w:divBdr>
            <w:top w:val="none" w:sz="0" w:space="0" w:color="auto"/>
            <w:left w:val="none" w:sz="0" w:space="0" w:color="auto"/>
            <w:bottom w:val="none" w:sz="0" w:space="0" w:color="auto"/>
            <w:right w:val="none" w:sz="0" w:space="0" w:color="auto"/>
          </w:divBdr>
          <w:divsChild>
            <w:div w:id="1227180763">
              <w:marLeft w:val="0"/>
              <w:marRight w:val="0"/>
              <w:marTop w:val="0"/>
              <w:marBottom w:val="0"/>
              <w:divBdr>
                <w:top w:val="none" w:sz="0" w:space="0" w:color="auto"/>
                <w:left w:val="none" w:sz="0" w:space="0" w:color="auto"/>
                <w:bottom w:val="none" w:sz="0" w:space="0" w:color="auto"/>
                <w:right w:val="none" w:sz="0" w:space="0" w:color="auto"/>
              </w:divBdr>
            </w:div>
            <w:div w:id="1348605140">
              <w:marLeft w:val="0"/>
              <w:marRight w:val="0"/>
              <w:marTop w:val="0"/>
              <w:marBottom w:val="0"/>
              <w:divBdr>
                <w:top w:val="none" w:sz="0" w:space="0" w:color="auto"/>
                <w:left w:val="none" w:sz="0" w:space="0" w:color="auto"/>
                <w:bottom w:val="none" w:sz="0" w:space="0" w:color="auto"/>
                <w:right w:val="none" w:sz="0" w:space="0" w:color="auto"/>
              </w:divBdr>
            </w:div>
            <w:div w:id="617032415">
              <w:marLeft w:val="0"/>
              <w:marRight w:val="0"/>
              <w:marTop w:val="0"/>
              <w:marBottom w:val="0"/>
              <w:divBdr>
                <w:top w:val="none" w:sz="0" w:space="0" w:color="auto"/>
                <w:left w:val="none" w:sz="0" w:space="0" w:color="auto"/>
                <w:bottom w:val="none" w:sz="0" w:space="0" w:color="auto"/>
                <w:right w:val="none" w:sz="0" w:space="0" w:color="auto"/>
              </w:divBdr>
            </w:div>
            <w:div w:id="1201477221">
              <w:marLeft w:val="0"/>
              <w:marRight w:val="0"/>
              <w:marTop w:val="0"/>
              <w:marBottom w:val="0"/>
              <w:divBdr>
                <w:top w:val="none" w:sz="0" w:space="0" w:color="auto"/>
                <w:left w:val="none" w:sz="0" w:space="0" w:color="auto"/>
                <w:bottom w:val="none" w:sz="0" w:space="0" w:color="auto"/>
                <w:right w:val="none" w:sz="0" w:space="0" w:color="auto"/>
              </w:divBdr>
            </w:div>
            <w:div w:id="596134046">
              <w:marLeft w:val="0"/>
              <w:marRight w:val="0"/>
              <w:marTop w:val="0"/>
              <w:marBottom w:val="0"/>
              <w:divBdr>
                <w:top w:val="none" w:sz="0" w:space="0" w:color="auto"/>
                <w:left w:val="none" w:sz="0" w:space="0" w:color="auto"/>
                <w:bottom w:val="none" w:sz="0" w:space="0" w:color="auto"/>
                <w:right w:val="none" w:sz="0" w:space="0" w:color="auto"/>
              </w:divBdr>
            </w:div>
            <w:div w:id="2050492741">
              <w:marLeft w:val="0"/>
              <w:marRight w:val="0"/>
              <w:marTop w:val="0"/>
              <w:marBottom w:val="0"/>
              <w:divBdr>
                <w:top w:val="none" w:sz="0" w:space="0" w:color="auto"/>
                <w:left w:val="none" w:sz="0" w:space="0" w:color="auto"/>
                <w:bottom w:val="none" w:sz="0" w:space="0" w:color="auto"/>
                <w:right w:val="none" w:sz="0" w:space="0" w:color="auto"/>
              </w:divBdr>
            </w:div>
            <w:div w:id="1471708913">
              <w:marLeft w:val="0"/>
              <w:marRight w:val="0"/>
              <w:marTop w:val="0"/>
              <w:marBottom w:val="0"/>
              <w:divBdr>
                <w:top w:val="none" w:sz="0" w:space="0" w:color="auto"/>
                <w:left w:val="none" w:sz="0" w:space="0" w:color="auto"/>
                <w:bottom w:val="none" w:sz="0" w:space="0" w:color="auto"/>
                <w:right w:val="none" w:sz="0" w:space="0" w:color="auto"/>
              </w:divBdr>
            </w:div>
            <w:div w:id="1195654492">
              <w:marLeft w:val="0"/>
              <w:marRight w:val="0"/>
              <w:marTop w:val="0"/>
              <w:marBottom w:val="0"/>
              <w:divBdr>
                <w:top w:val="none" w:sz="0" w:space="0" w:color="auto"/>
                <w:left w:val="none" w:sz="0" w:space="0" w:color="auto"/>
                <w:bottom w:val="none" w:sz="0" w:space="0" w:color="auto"/>
                <w:right w:val="none" w:sz="0" w:space="0" w:color="auto"/>
              </w:divBdr>
            </w:div>
            <w:div w:id="364133587">
              <w:marLeft w:val="0"/>
              <w:marRight w:val="0"/>
              <w:marTop w:val="0"/>
              <w:marBottom w:val="0"/>
              <w:divBdr>
                <w:top w:val="none" w:sz="0" w:space="0" w:color="auto"/>
                <w:left w:val="none" w:sz="0" w:space="0" w:color="auto"/>
                <w:bottom w:val="none" w:sz="0" w:space="0" w:color="auto"/>
                <w:right w:val="none" w:sz="0" w:space="0" w:color="auto"/>
              </w:divBdr>
            </w:div>
            <w:div w:id="1291665615">
              <w:marLeft w:val="0"/>
              <w:marRight w:val="0"/>
              <w:marTop w:val="0"/>
              <w:marBottom w:val="0"/>
              <w:divBdr>
                <w:top w:val="none" w:sz="0" w:space="0" w:color="auto"/>
                <w:left w:val="none" w:sz="0" w:space="0" w:color="auto"/>
                <w:bottom w:val="none" w:sz="0" w:space="0" w:color="auto"/>
                <w:right w:val="none" w:sz="0" w:space="0" w:color="auto"/>
              </w:divBdr>
            </w:div>
            <w:div w:id="1765151211">
              <w:marLeft w:val="0"/>
              <w:marRight w:val="0"/>
              <w:marTop w:val="0"/>
              <w:marBottom w:val="0"/>
              <w:divBdr>
                <w:top w:val="none" w:sz="0" w:space="0" w:color="auto"/>
                <w:left w:val="none" w:sz="0" w:space="0" w:color="auto"/>
                <w:bottom w:val="none" w:sz="0" w:space="0" w:color="auto"/>
                <w:right w:val="none" w:sz="0" w:space="0" w:color="auto"/>
              </w:divBdr>
            </w:div>
            <w:div w:id="1807503242">
              <w:marLeft w:val="0"/>
              <w:marRight w:val="0"/>
              <w:marTop w:val="0"/>
              <w:marBottom w:val="0"/>
              <w:divBdr>
                <w:top w:val="none" w:sz="0" w:space="0" w:color="auto"/>
                <w:left w:val="none" w:sz="0" w:space="0" w:color="auto"/>
                <w:bottom w:val="none" w:sz="0" w:space="0" w:color="auto"/>
                <w:right w:val="none" w:sz="0" w:space="0" w:color="auto"/>
              </w:divBdr>
            </w:div>
            <w:div w:id="305167601">
              <w:marLeft w:val="0"/>
              <w:marRight w:val="0"/>
              <w:marTop w:val="0"/>
              <w:marBottom w:val="0"/>
              <w:divBdr>
                <w:top w:val="none" w:sz="0" w:space="0" w:color="auto"/>
                <w:left w:val="none" w:sz="0" w:space="0" w:color="auto"/>
                <w:bottom w:val="none" w:sz="0" w:space="0" w:color="auto"/>
                <w:right w:val="none" w:sz="0" w:space="0" w:color="auto"/>
              </w:divBdr>
            </w:div>
            <w:div w:id="1698658613">
              <w:marLeft w:val="0"/>
              <w:marRight w:val="0"/>
              <w:marTop w:val="0"/>
              <w:marBottom w:val="0"/>
              <w:divBdr>
                <w:top w:val="none" w:sz="0" w:space="0" w:color="auto"/>
                <w:left w:val="none" w:sz="0" w:space="0" w:color="auto"/>
                <w:bottom w:val="none" w:sz="0" w:space="0" w:color="auto"/>
                <w:right w:val="none" w:sz="0" w:space="0" w:color="auto"/>
              </w:divBdr>
            </w:div>
            <w:div w:id="27462228">
              <w:marLeft w:val="0"/>
              <w:marRight w:val="0"/>
              <w:marTop w:val="0"/>
              <w:marBottom w:val="0"/>
              <w:divBdr>
                <w:top w:val="none" w:sz="0" w:space="0" w:color="auto"/>
                <w:left w:val="none" w:sz="0" w:space="0" w:color="auto"/>
                <w:bottom w:val="none" w:sz="0" w:space="0" w:color="auto"/>
                <w:right w:val="none" w:sz="0" w:space="0" w:color="auto"/>
              </w:divBdr>
            </w:div>
            <w:div w:id="1151553796">
              <w:marLeft w:val="0"/>
              <w:marRight w:val="0"/>
              <w:marTop w:val="0"/>
              <w:marBottom w:val="0"/>
              <w:divBdr>
                <w:top w:val="none" w:sz="0" w:space="0" w:color="auto"/>
                <w:left w:val="none" w:sz="0" w:space="0" w:color="auto"/>
                <w:bottom w:val="none" w:sz="0" w:space="0" w:color="auto"/>
                <w:right w:val="none" w:sz="0" w:space="0" w:color="auto"/>
              </w:divBdr>
            </w:div>
            <w:div w:id="950355410">
              <w:marLeft w:val="0"/>
              <w:marRight w:val="0"/>
              <w:marTop w:val="0"/>
              <w:marBottom w:val="0"/>
              <w:divBdr>
                <w:top w:val="none" w:sz="0" w:space="0" w:color="auto"/>
                <w:left w:val="none" w:sz="0" w:space="0" w:color="auto"/>
                <w:bottom w:val="none" w:sz="0" w:space="0" w:color="auto"/>
                <w:right w:val="none" w:sz="0" w:space="0" w:color="auto"/>
              </w:divBdr>
            </w:div>
            <w:div w:id="657686523">
              <w:marLeft w:val="0"/>
              <w:marRight w:val="0"/>
              <w:marTop w:val="0"/>
              <w:marBottom w:val="0"/>
              <w:divBdr>
                <w:top w:val="none" w:sz="0" w:space="0" w:color="auto"/>
                <w:left w:val="none" w:sz="0" w:space="0" w:color="auto"/>
                <w:bottom w:val="none" w:sz="0" w:space="0" w:color="auto"/>
                <w:right w:val="none" w:sz="0" w:space="0" w:color="auto"/>
              </w:divBdr>
            </w:div>
            <w:div w:id="1753507317">
              <w:marLeft w:val="0"/>
              <w:marRight w:val="0"/>
              <w:marTop w:val="0"/>
              <w:marBottom w:val="0"/>
              <w:divBdr>
                <w:top w:val="none" w:sz="0" w:space="0" w:color="auto"/>
                <w:left w:val="none" w:sz="0" w:space="0" w:color="auto"/>
                <w:bottom w:val="none" w:sz="0" w:space="0" w:color="auto"/>
                <w:right w:val="none" w:sz="0" w:space="0" w:color="auto"/>
              </w:divBdr>
            </w:div>
            <w:div w:id="341712865">
              <w:marLeft w:val="0"/>
              <w:marRight w:val="0"/>
              <w:marTop w:val="0"/>
              <w:marBottom w:val="0"/>
              <w:divBdr>
                <w:top w:val="none" w:sz="0" w:space="0" w:color="auto"/>
                <w:left w:val="none" w:sz="0" w:space="0" w:color="auto"/>
                <w:bottom w:val="none" w:sz="0" w:space="0" w:color="auto"/>
                <w:right w:val="none" w:sz="0" w:space="0" w:color="auto"/>
              </w:divBdr>
            </w:div>
          </w:divsChild>
        </w:div>
        <w:div w:id="111100472">
          <w:marLeft w:val="0"/>
          <w:marRight w:val="0"/>
          <w:marTop w:val="0"/>
          <w:marBottom w:val="0"/>
          <w:divBdr>
            <w:top w:val="none" w:sz="0" w:space="0" w:color="auto"/>
            <w:left w:val="none" w:sz="0" w:space="0" w:color="auto"/>
            <w:bottom w:val="none" w:sz="0" w:space="0" w:color="auto"/>
            <w:right w:val="none" w:sz="0" w:space="0" w:color="auto"/>
          </w:divBdr>
        </w:div>
        <w:div w:id="1949920960">
          <w:marLeft w:val="0"/>
          <w:marRight w:val="0"/>
          <w:marTop w:val="0"/>
          <w:marBottom w:val="0"/>
          <w:divBdr>
            <w:top w:val="none" w:sz="0" w:space="0" w:color="auto"/>
            <w:left w:val="none" w:sz="0" w:space="0" w:color="auto"/>
            <w:bottom w:val="none" w:sz="0" w:space="0" w:color="auto"/>
            <w:right w:val="none" w:sz="0" w:space="0" w:color="auto"/>
          </w:divBdr>
        </w:div>
        <w:div w:id="1482848015">
          <w:marLeft w:val="0"/>
          <w:marRight w:val="0"/>
          <w:marTop w:val="0"/>
          <w:marBottom w:val="0"/>
          <w:divBdr>
            <w:top w:val="none" w:sz="0" w:space="0" w:color="auto"/>
            <w:left w:val="none" w:sz="0" w:space="0" w:color="auto"/>
            <w:bottom w:val="none" w:sz="0" w:space="0" w:color="auto"/>
            <w:right w:val="none" w:sz="0" w:space="0" w:color="auto"/>
          </w:divBdr>
        </w:div>
        <w:div w:id="828709445">
          <w:marLeft w:val="0"/>
          <w:marRight w:val="0"/>
          <w:marTop w:val="0"/>
          <w:marBottom w:val="0"/>
          <w:divBdr>
            <w:top w:val="none" w:sz="0" w:space="0" w:color="auto"/>
            <w:left w:val="none" w:sz="0" w:space="0" w:color="auto"/>
            <w:bottom w:val="none" w:sz="0" w:space="0" w:color="auto"/>
            <w:right w:val="none" w:sz="0" w:space="0" w:color="auto"/>
          </w:divBdr>
        </w:div>
        <w:div w:id="1169558293">
          <w:marLeft w:val="0"/>
          <w:marRight w:val="0"/>
          <w:marTop w:val="0"/>
          <w:marBottom w:val="0"/>
          <w:divBdr>
            <w:top w:val="none" w:sz="0" w:space="0" w:color="auto"/>
            <w:left w:val="none" w:sz="0" w:space="0" w:color="auto"/>
            <w:bottom w:val="none" w:sz="0" w:space="0" w:color="auto"/>
            <w:right w:val="none" w:sz="0" w:space="0" w:color="auto"/>
          </w:divBdr>
        </w:div>
        <w:div w:id="916788330">
          <w:marLeft w:val="0"/>
          <w:marRight w:val="0"/>
          <w:marTop w:val="0"/>
          <w:marBottom w:val="0"/>
          <w:divBdr>
            <w:top w:val="none" w:sz="0" w:space="0" w:color="auto"/>
            <w:left w:val="none" w:sz="0" w:space="0" w:color="auto"/>
            <w:bottom w:val="none" w:sz="0" w:space="0" w:color="auto"/>
            <w:right w:val="none" w:sz="0" w:space="0" w:color="auto"/>
          </w:divBdr>
        </w:div>
        <w:div w:id="592393851">
          <w:marLeft w:val="0"/>
          <w:marRight w:val="0"/>
          <w:marTop w:val="0"/>
          <w:marBottom w:val="0"/>
          <w:divBdr>
            <w:top w:val="none" w:sz="0" w:space="0" w:color="auto"/>
            <w:left w:val="none" w:sz="0" w:space="0" w:color="auto"/>
            <w:bottom w:val="none" w:sz="0" w:space="0" w:color="auto"/>
            <w:right w:val="none" w:sz="0" w:space="0" w:color="auto"/>
          </w:divBdr>
        </w:div>
        <w:div w:id="491456022">
          <w:marLeft w:val="0"/>
          <w:marRight w:val="0"/>
          <w:marTop w:val="0"/>
          <w:marBottom w:val="0"/>
          <w:divBdr>
            <w:top w:val="none" w:sz="0" w:space="0" w:color="auto"/>
            <w:left w:val="none" w:sz="0" w:space="0" w:color="auto"/>
            <w:bottom w:val="none" w:sz="0" w:space="0" w:color="auto"/>
            <w:right w:val="none" w:sz="0" w:space="0" w:color="auto"/>
          </w:divBdr>
        </w:div>
        <w:div w:id="300352977">
          <w:marLeft w:val="0"/>
          <w:marRight w:val="0"/>
          <w:marTop w:val="0"/>
          <w:marBottom w:val="0"/>
          <w:divBdr>
            <w:top w:val="none" w:sz="0" w:space="0" w:color="auto"/>
            <w:left w:val="none" w:sz="0" w:space="0" w:color="auto"/>
            <w:bottom w:val="none" w:sz="0" w:space="0" w:color="auto"/>
            <w:right w:val="none" w:sz="0" w:space="0" w:color="auto"/>
          </w:divBdr>
        </w:div>
        <w:div w:id="1043168928">
          <w:marLeft w:val="0"/>
          <w:marRight w:val="0"/>
          <w:marTop w:val="0"/>
          <w:marBottom w:val="0"/>
          <w:divBdr>
            <w:top w:val="none" w:sz="0" w:space="0" w:color="auto"/>
            <w:left w:val="none" w:sz="0" w:space="0" w:color="auto"/>
            <w:bottom w:val="none" w:sz="0" w:space="0" w:color="auto"/>
            <w:right w:val="none" w:sz="0" w:space="0" w:color="auto"/>
          </w:divBdr>
        </w:div>
        <w:div w:id="1566448901">
          <w:marLeft w:val="0"/>
          <w:marRight w:val="0"/>
          <w:marTop w:val="0"/>
          <w:marBottom w:val="0"/>
          <w:divBdr>
            <w:top w:val="none" w:sz="0" w:space="0" w:color="auto"/>
            <w:left w:val="none" w:sz="0" w:space="0" w:color="auto"/>
            <w:bottom w:val="none" w:sz="0" w:space="0" w:color="auto"/>
            <w:right w:val="none" w:sz="0" w:space="0" w:color="auto"/>
          </w:divBdr>
        </w:div>
        <w:div w:id="1281952762">
          <w:marLeft w:val="0"/>
          <w:marRight w:val="0"/>
          <w:marTop w:val="0"/>
          <w:marBottom w:val="0"/>
          <w:divBdr>
            <w:top w:val="none" w:sz="0" w:space="0" w:color="auto"/>
            <w:left w:val="none" w:sz="0" w:space="0" w:color="auto"/>
            <w:bottom w:val="none" w:sz="0" w:space="0" w:color="auto"/>
            <w:right w:val="none" w:sz="0" w:space="0" w:color="auto"/>
          </w:divBdr>
        </w:div>
        <w:div w:id="1931621228">
          <w:marLeft w:val="0"/>
          <w:marRight w:val="0"/>
          <w:marTop w:val="0"/>
          <w:marBottom w:val="0"/>
          <w:divBdr>
            <w:top w:val="none" w:sz="0" w:space="0" w:color="auto"/>
            <w:left w:val="none" w:sz="0" w:space="0" w:color="auto"/>
            <w:bottom w:val="none" w:sz="0" w:space="0" w:color="auto"/>
            <w:right w:val="none" w:sz="0" w:space="0" w:color="auto"/>
          </w:divBdr>
        </w:div>
        <w:div w:id="1315336038">
          <w:marLeft w:val="0"/>
          <w:marRight w:val="0"/>
          <w:marTop w:val="0"/>
          <w:marBottom w:val="0"/>
          <w:divBdr>
            <w:top w:val="none" w:sz="0" w:space="0" w:color="auto"/>
            <w:left w:val="none" w:sz="0" w:space="0" w:color="auto"/>
            <w:bottom w:val="none" w:sz="0" w:space="0" w:color="auto"/>
            <w:right w:val="none" w:sz="0" w:space="0" w:color="auto"/>
          </w:divBdr>
        </w:div>
        <w:div w:id="1069764016">
          <w:marLeft w:val="0"/>
          <w:marRight w:val="0"/>
          <w:marTop w:val="0"/>
          <w:marBottom w:val="0"/>
          <w:divBdr>
            <w:top w:val="none" w:sz="0" w:space="0" w:color="auto"/>
            <w:left w:val="none" w:sz="0" w:space="0" w:color="auto"/>
            <w:bottom w:val="none" w:sz="0" w:space="0" w:color="auto"/>
            <w:right w:val="none" w:sz="0" w:space="0" w:color="auto"/>
          </w:divBdr>
        </w:div>
        <w:div w:id="1966424827">
          <w:marLeft w:val="0"/>
          <w:marRight w:val="0"/>
          <w:marTop w:val="0"/>
          <w:marBottom w:val="0"/>
          <w:divBdr>
            <w:top w:val="none" w:sz="0" w:space="0" w:color="auto"/>
            <w:left w:val="none" w:sz="0" w:space="0" w:color="auto"/>
            <w:bottom w:val="none" w:sz="0" w:space="0" w:color="auto"/>
            <w:right w:val="none" w:sz="0" w:space="0" w:color="auto"/>
          </w:divBdr>
        </w:div>
        <w:div w:id="882910086">
          <w:marLeft w:val="0"/>
          <w:marRight w:val="0"/>
          <w:marTop w:val="0"/>
          <w:marBottom w:val="0"/>
          <w:divBdr>
            <w:top w:val="none" w:sz="0" w:space="0" w:color="auto"/>
            <w:left w:val="none" w:sz="0" w:space="0" w:color="auto"/>
            <w:bottom w:val="none" w:sz="0" w:space="0" w:color="auto"/>
            <w:right w:val="none" w:sz="0" w:space="0" w:color="auto"/>
          </w:divBdr>
        </w:div>
        <w:div w:id="1336416324">
          <w:marLeft w:val="0"/>
          <w:marRight w:val="0"/>
          <w:marTop w:val="0"/>
          <w:marBottom w:val="0"/>
          <w:divBdr>
            <w:top w:val="none" w:sz="0" w:space="0" w:color="auto"/>
            <w:left w:val="none" w:sz="0" w:space="0" w:color="auto"/>
            <w:bottom w:val="none" w:sz="0" w:space="0" w:color="auto"/>
            <w:right w:val="none" w:sz="0" w:space="0" w:color="auto"/>
          </w:divBdr>
        </w:div>
        <w:div w:id="1891375903">
          <w:marLeft w:val="0"/>
          <w:marRight w:val="0"/>
          <w:marTop w:val="0"/>
          <w:marBottom w:val="0"/>
          <w:divBdr>
            <w:top w:val="none" w:sz="0" w:space="0" w:color="auto"/>
            <w:left w:val="none" w:sz="0" w:space="0" w:color="auto"/>
            <w:bottom w:val="none" w:sz="0" w:space="0" w:color="auto"/>
            <w:right w:val="none" w:sz="0" w:space="0" w:color="auto"/>
          </w:divBdr>
        </w:div>
        <w:div w:id="2001882127">
          <w:marLeft w:val="0"/>
          <w:marRight w:val="0"/>
          <w:marTop w:val="0"/>
          <w:marBottom w:val="0"/>
          <w:divBdr>
            <w:top w:val="none" w:sz="0" w:space="0" w:color="auto"/>
            <w:left w:val="none" w:sz="0" w:space="0" w:color="auto"/>
            <w:bottom w:val="none" w:sz="0" w:space="0" w:color="auto"/>
            <w:right w:val="none" w:sz="0" w:space="0" w:color="auto"/>
          </w:divBdr>
        </w:div>
        <w:div w:id="1786388322">
          <w:marLeft w:val="0"/>
          <w:marRight w:val="0"/>
          <w:marTop w:val="0"/>
          <w:marBottom w:val="0"/>
          <w:divBdr>
            <w:top w:val="none" w:sz="0" w:space="0" w:color="auto"/>
            <w:left w:val="none" w:sz="0" w:space="0" w:color="auto"/>
            <w:bottom w:val="none" w:sz="0" w:space="0" w:color="auto"/>
            <w:right w:val="none" w:sz="0" w:space="0" w:color="auto"/>
          </w:divBdr>
        </w:div>
        <w:div w:id="303972836">
          <w:marLeft w:val="0"/>
          <w:marRight w:val="0"/>
          <w:marTop w:val="0"/>
          <w:marBottom w:val="0"/>
          <w:divBdr>
            <w:top w:val="none" w:sz="0" w:space="0" w:color="auto"/>
            <w:left w:val="none" w:sz="0" w:space="0" w:color="auto"/>
            <w:bottom w:val="none" w:sz="0" w:space="0" w:color="auto"/>
            <w:right w:val="none" w:sz="0" w:space="0" w:color="auto"/>
          </w:divBdr>
        </w:div>
        <w:div w:id="1467818308">
          <w:marLeft w:val="0"/>
          <w:marRight w:val="0"/>
          <w:marTop w:val="0"/>
          <w:marBottom w:val="0"/>
          <w:divBdr>
            <w:top w:val="none" w:sz="0" w:space="0" w:color="auto"/>
            <w:left w:val="none" w:sz="0" w:space="0" w:color="auto"/>
            <w:bottom w:val="none" w:sz="0" w:space="0" w:color="auto"/>
            <w:right w:val="none" w:sz="0" w:space="0" w:color="auto"/>
          </w:divBdr>
        </w:div>
        <w:div w:id="875964216">
          <w:marLeft w:val="0"/>
          <w:marRight w:val="0"/>
          <w:marTop w:val="0"/>
          <w:marBottom w:val="0"/>
          <w:divBdr>
            <w:top w:val="none" w:sz="0" w:space="0" w:color="auto"/>
            <w:left w:val="none" w:sz="0" w:space="0" w:color="auto"/>
            <w:bottom w:val="none" w:sz="0" w:space="0" w:color="auto"/>
            <w:right w:val="none" w:sz="0" w:space="0" w:color="auto"/>
          </w:divBdr>
        </w:div>
        <w:div w:id="471601099">
          <w:marLeft w:val="0"/>
          <w:marRight w:val="0"/>
          <w:marTop w:val="0"/>
          <w:marBottom w:val="0"/>
          <w:divBdr>
            <w:top w:val="none" w:sz="0" w:space="0" w:color="auto"/>
            <w:left w:val="none" w:sz="0" w:space="0" w:color="auto"/>
            <w:bottom w:val="none" w:sz="0" w:space="0" w:color="auto"/>
            <w:right w:val="none" w:sz="0" w:space="0" w:color="auto"/>
          </w:divBdr>
        </w:div>
        <w:div w:id="2083410418">
          <w:marLeft w:val="0"/>
          <w:marRight w:val="0"/>
          <w:marTop w:val="0"/>
          <w:marBottom w:val="0"/>
          <w:divBdr>
            <w:top w:val="none" w:sz="0" w:space="0" w:color="auto"/>
            <w:left w:val="none" w:sz="0" w:space="0" w:color="auto"/>
            <w:bottom w:val="none" w:sz="0" w:space="0" w:color="auto"/>
            <w:right w:val="none" w:sz="0" w:space="0" w:color="auto"/>
          </w:divBdr>
        </w:div>
        <w:div w:id="1176725031">
          <w:marLeft w:val="0"/>
          <w:marRight w:val="0"/>
          <w:marTop w:val="0"/>
          <w:marBottom w:val="0"/>
          <w:divBdr>
            <w:top w:val="none" w:sz="0" w:space="0" w:color="auto"/>
            <w:left w:val="none" w:sz="0" w:space="0" w:color="auto"/>
            <w:bottom w:val="none" w:sz="0" w:space="0" w:color="auto"/>
            <w:right w:val="none" w:sz="0" w:space="0" w:color="auto"/>
          </w:divBdr>
        </w:div>
        <w:div w:id="297615408">
          <w:marLeft w:val="0"/>
          <w:marRight w:val="0"/>
          <w:marTop w:val="0"/>
          <w:marBottom w:val="0"/>
          <w:divBdr>
            <w:top w:val="none" w:sz="0" w:space="0" w:color="auto"/>
            <w:left w:val="none" w:sz="0" w:space="0" w:color="auto"/>
            <w:bottom w:val="none" w:sz="0" w:space="0" w:color="auto"/>
            <w:right w:val="none" w:sz="0" w:space="0" w:color="auto"/>
          </w:divBdr>
        </w:div>
        <w:div w:id="494303805">
          <w:marLeft w:val="0"/>
          <w:marRight w:val="0"/>
          <w:marTop w:val="0"/>
          <w:marBottom w:val="0"/>
          <w:divBdr>
            <w:top w:val="none" w:sz="0" w:space="0" w:color="auto"/>
            <w:left w:val="none" w:sz="0" w:space="0" w:color="auto"/>
            <w:bottom w:val="none" w:sz="0" w:space="0" w:color="auto"/>
            <w:right w:val="none" w:sz="0" w:space="0" w:color="auto"/>
          </w:divBdr>
        </w:div>
      </w:divsChild>
    </w:div>
    <w:div w:id="889539819">
      <w:bodyDiv w:val="1"/>
      <w:marLeft w:val="0"/>
      <w:marRight w:val="0"/>
      <w:marTop w:val="0"/>
      <w:marBottom w:val="0"/>
      <w:divBdr>
        <w:top w:val="none" w:sz="0" w:space="0" w:color="auto"/>
        <w:left w:val="none" w:sz="0" w:space="0" w:color="auto"/>
        <w:bottom w:val="none" w:sz="0" w:space="0" w:color="auto"/>
        <w:right w:val="none" w:sz="0" w:space="0" w:color="auto"/>
      </w:divBdr>
    </w:div>
    <w:div w:id="912662598">
      <w:bodyDiv w:val="1"/>
      <w:marLeft w:val="0"/>
      <w:marRight w:val="0"/>
      <w:marTop w:val="0"/>
      <w:marBottom w:val="0"/>
      <w:divBdr>
        <w:top w:val="none" w:sz="0" w:space="0" w:color="auto"/>
        <w:left w:val="none" w:sz="0" w:space="0" w:color="auto"/>
        <w:bottom w:val="none" w:sz="0" w:space="0" w:color="auto"/>
        <w:right w:val="none" w:sz="0" w:space="0" w:color="auto"/>
      </w:divBdr>
      <w:divsChild>
        <w:div w:id="1732850519">
          <w:marLeft w:val="0"/>
          <w:marRight w:val="0"/>
          <w:marTop w:val="0"/>
          <w:marBottom w:val="0"/>
          <w:divBdr>
            <w:top w:val="none" w:sz="0" w:space="0" w:color="auto"/>
            <w:left w:val="none" w:sz="0" w:space="0" w:color="auto"/>
            <w:bottom w:val="none" w:sz="0" w:space="0" w:color="auto"/>
            <w:right w:val="none" w:sz="0" w:space="0" w:color="auto"/>
          </w:divBdr>
        </w:div>
        <w:div w:id="758215071">
          <w:marLeft w:val="0"/>
          <w:marRight w:val="0"/>
          <w:marTop w:val="0"/>
          <w:marBottom w:val="0"/>
          <w:divBdr>
            <w:top w:val="none" w:sz="0" w:space="0" w:color="auto"/>
            <w:left w:val="none" w:sz="0" w:space="0" w:color="auto"/>
            <w:bottom w:val="none" w:sz="0" w:space="0" w:color="auto"/>
            <w:right w:val="none" w:sz="0" w:space="0" w:color="auto"/>
          </w:divBdr>
        </w:div>
        <w:div w:id="2059431115">
          <w:marLeft w:val="0"/>
          <w:marRight w:val="0"/>
          <w:marTop w:val="0"/>
          <w:marBottom w:val="0"/>
          <w:divBdr>
            <w:top w:val="none" w:sz="0" w:space="0" w:color="auto"/>
            <w:left w:val="none" w:sz="0" w:space="0" w:color="auto"/>
            <w:bottom w:val="none" w:sz="0" w:space="0" w:color="auto"/>
            <w:right w:val="none" w:sz="0" w:space="0" w:color="auto"/>
          </w:divBdr>
        </w:div>
        <w:div w:id="1506749676">
          <w:marLeft w:val="0"/>
          <w:marRight w:val="0"/>
          <w:marTop w:val="0"/>
          <w:marBottom w:val="0"/>
          <w:divBdr>
            <w:top w:val="none" w:sz="0" w:space="0" w:color="auto"/>
            <w:left w:val="none" w:sz="0" w:space="0" w:color="auto"/>
            <w:bottom w:val="none" w:sz="0" w:space="0" w:color="auto"/>
            <w:right w:val="none" w:sz="0" w:space="0" w:color="auto"/>
          </w:divBdr>
        </w:div>
        <w:div w:id="1811284623">
          <w:marLeft w:val="0"/>
          <w:marRight w:val="0"/>
          <w:marTop w:val="0"/>
          <w:marBottom w:val="0"/>
          <w:divBdr>
            <w:top w:val="none" w:sz="0" w:space="0" w:color="auto"/>
            <w:left w:val="none" w:sz="0" w:space="0" w:color="auto"/>
            <w:bottom w:val="none" w:sz="0" w:space="0" w:color="auto"/>
            <w:right w:val="none" w:sz="0" w:space="0" w:color="auto"/>
          </w:divBdr>
        </w:div>
        <w:div w:id="686712373">
          <w:marLeft w:val="0"/>
          <w:marRight w:val="0"/>
          <w:marTop w:val="0"/>
          <w:marBottom w:val="0"/>
          <w:divBdr>
            <w:top w:val="none" w:sz="0" w:space="0" w:color="auto"/>
            <w:left w:val="none" w:sz="0" w:space="0" w:color="auto"/>
            <w:bottom w:val="none" w:sz="0" w:space="0" w:color="auto"/>
            <w:right w:val="none" w:sz="0" w:space="0" w:color="auto"/>
          </w:divBdr>
        </w:div>
        <w:div w:id="469980988">
          <w:marLeft w:val="0"/>
          <w:marRight w:val="0"/>
          <w:marTop w:val="0"/>
          <w:marBottom w:val="0"/>
          <w:divBdr>
            <w:top w:val="none" w:sz="0" w:space="0" w:color="auto"/>
            <w:left w:val="none" w:sz="0" w:space="0" w:color="auto"/>
            <w:bottom w:val="none" w:sz="0" w:space="0" w:color="auto"/>
            <w:right w:val="none" w:sz="0" w:space="0" w:color="auto"/>
          </w:divBdr>
        </w:div>
        <w:div w:id="1300303641">
          <w:marLeft w:val="0"/>
          <w:marRight w:val="0"/>
          <w:marTop w:val="0"/>
          <w:marBottom w:val="0"/>
          <w:divBdr>
            <w:top w:val="none" w:sz="0" w:space="0" w:color="auto"/>
            <w:left w:val="none" w:sz="0" w:space="0" w:color="auto"/>
            <w:bottom w:val="none" w:sz="0" w:space="0" w:color="auto"/>
            <w:right w:val="none" w:sz="0" w:space="0" w:color="auto"/>
          </w:divBdr>
        </w:div>
        <w:div w:id="1250768446">
          <w:marLeft w:val="0"/>
          <w:marRight w:val="0"/>
          <w:marTop w:val="0"/>
          <w:marBottom w:val="0"/>
          <w:divBdr>
            <w:top w:val="none" w:sz="0" w:space="0" w:color="auto"/>
            <w:left w:val="none" w:sz="0" w:space="0" w:color="auto"/>
            <w:bottom w:val="none" w:sz="0" w:space="0" w:color="auto"/>
            <w:right w:val="none" w:sz="0" w:space="0" w:color="auto"/>
          </w:divBdr>
        </w:div>
        <w:div w:id="1912957217">
          <w:marLeft w:val="0"/>
          <w:marRight w:val="0"/>
          <w:marTop w:val="0"/>
          <w:marBottom w:val="0"/>
          <w:divBdr>
            <w:top w:val="none" w:sz="0" w:space="0" w:color="auto"/>
            <w:left w:val="none" w:sz="0" w:space="0" w:color="auto"/>
            <w:bottom w:val="none" w:sz="0" w:space="0" w:color="auto"/>
            <w:right w:val="none" w:sz="0" w:space="0" w:color="auto"/>
          </w:divBdr>
        </w:div>
        <w:div w:id="1463421073">
          <w:marLeft w:val="0"/>
          <w:marRight w:val="0"/>
          <w:marTop w:val="0"/>
          <w:marBottom w:val="0"/>
          <w:divBdr>
            <w:top w:val="none" w:sz="0" w:space="0" w:color="auto"/>
            <w:left w:val="none" w:sz="0" w:space="0" w:color="auto"/>
            <w:bottom w:val="none" w:sz="0" w:space="0" w:color="auto"/>
            <w:right w:val="none" w:sz="0" w:space="0" w:color="auto"/>
          </w:divBdr>
          <w:divsChild>
            <w:div w:id="155921346">
              <w:marLeft w:val="-75"/>
              <w:marRight w:val="0"/>
              <w:marTop w:val="30"/>
              <w:marBottom w:val="30"/>
              <w:divBdr>
                <w:top w:val="none" w:sz="0" w:space="0" w:color="auto"/>
                <w:left w:val="none" w:sz="0" w:space="0" w:color="auto"/>
                <w:bottom w:val="none" w:sz="0" w:space="0" w:color="auto"/>
                <w:right w:val="none" w:sz="0" w:space="0" w:color="auto"/>
              </w:divBdr>
              <w:divsChild>
                <w:div w:id="509564712">
                  <w:marLeft w:val="0"/>
                  <w:marRight w:val="0"/>
                  <w:marTop w:val="0"/>
                  <w:marBottom w:val="0"/>
                  <w:divBdr>
                    <w:top w:val="none" w:sz="0" w:space="0" w:color="auto"/>
                    <w:left w:val="none" w:sz="0" w:space="0" w:color="auto"/>
                    <w:bottom w:val="none" w:sz="0" w:space="0" w:color="auto"/>
                    <w:right w:val="none" w:sz="0" w:space="0" w:color="auto"/>
                  </w:divBdr>
                  <w:divsChild>
                    <w:div w:id="1147941605">
                      <w:marLeft w:val="0"/>
                      <w:marRight w:val="0"/>
                      <w:marTop w:val="0"/>
                      <w:marBottom w:val="0"/>
                      <w:divBdr>
                        <w:top w:val="none" w:sz="0" w:space="0" w:color="auto"/>
                        <w:left w:val="none" w:sz="0" w:space="0" w:color="auto"/>
                        <w:bottom w:val="none" w:sz="0" w:space="0" w:color="auto"/>
                        <w:right w:val="none" w:sz="0" w:space="0" w:color="auto"/>
                      </w:divBdr>
                    </w:div>
                  </w:divsChild>
                </w:div>
                <w:div w:id="250941735">
                  <w:marLeft w:val="0"/>
                  <w:marRight w:val="0"/>
                  <w:marTop w:val="0"/>
                  <w:marBottom w:val="0"/>
                  <w:divBdr>
                    <w:top w:val="none" w:sz="0" w:space="0" w:color="auto"/>
                    <w:left w:val="none" w:sz="0" w:space="0" w:color="auto"/>
                    <w:bottom w:val="none" w:sz="0" w:space="0" w:color="auto"/>
                    <w:right w:val="none" w:sz="0" w:space="0" w:color="auto"/>
                  </w:divBdr>
                  <w:divsChild>
                    <w:div w:id="827554618">
                      <w:marLeft w:val="0"/>
                      <w:marRight w:val="0"/>
                      <w:marTop w:val="0"/>
                      <w:marBottom w:val="0"/>
                      <w:divBdr>
                        <w:top w:val="none" w:sz="0" w:space="0" w:color="auto"/>
                        <w:left w:val="none" w:sz="0" w:space="0" w:color="auto"/>
                        <w:bottom w:val="none" w:sz="0" w:space="0" w:color="auto"/>
                        <w:right w:val="none" w:sz="0" w:space="0" w:color="auto"/>
                      </w:divBdr>
                    </w:div>
                  </w:divsChild>
                </w:div>
                <w:div w:id="166404738">
                  <w:marLeft w:val="0"/>
                  <w:marRight w:val="0"/>
                  <w:marTop w:val="0"/>
                  <w:marBottom w:val="0"/>
                  <w:divBdr>
                    <w:top w:val="none" w:sz="0" w:space="0" w:color="auto"/>
                    <w:left w:val="none" w:sz="0" w:space="0" w:color="auto"/>
                    <w:bottom w:val="none" w:sz="0" w:space="0" w:color="auto"/>
                    <w:right w:val="none" w:sz="0" w:space="0" w:color="auto"/>
                  </w:divBdr>
                  <w:divsChild>
                    <w:div w:id="482549609">
                      <w:marLeft w:val="0"/>
                      <w:marRight w:val="0"/>
                      <w:marTop w:val="0"/>
                      <w:marBottom w:val="0"/>
                      <w:divBdr>
                        <w:top w:val="none" w:sz="0" w:space="0" w:color="auto"/>
                        <w:left w:val="none" w:sz="0" w:space="0" w:color="auto"/>
                        <w:bottom w:val="none" w:sz="0" w:space="0" w:color="auto"/>
                        <w:right w:val="none" w:sz="0" w:space="0" w:color="auto"/>
                      </w:divBdr>
                    </w:div>
                  </w:divsChild>
                </w:div>
                <w:div w:id="256714651">
                  <w:marLeft w:val="0"/>
                  <w:marRight w:val="0"/>
                  <w:marTop w:val="0"/>
                  <w:marBottom w:val="0"/>
                  <w:divBdr>
                    <w:top w:val="none" w:sz="0" w:space="0" w:color="auto"/>
                    <w:left w:val="none" w:sz="0" w:space="0" w:color="auto"/>
                    <w:bottom w:val="none" w:sz="0" w:space="0" w:color="auto"/>
                    <w:right w:val="none" w:sz="0" w:space="0" w:color="auto"/>
                  </w:divBdr>
                  <w:divsChild>
                    <w:div w:id="1858957817">
                      <w:marLeft w:val="0"/>
                      <w:marRight w:val="0"/>
                      <w:marTop w:val="0"/>
                      <w:marBottom w:val="0"/>
                      <w:divBdr>
                        <w:top w:val="none" w:sz="0" w:space="0" w:color="auto"/>
                        <w:left w:val="none" w:sz="0" w:space="0" w:color="auto"/>
                        <w:bottom w:val="none" w:sz="0" w:space="0" w:color="auto"/>
                        <w:right w:val="none" w:sz="0" w:space="0" w:color="auto"/>
                      </w:divBdr>
                    </w:div>
                  </w:divsChild>
                </w:div>
                <w:div w:id="1870989634">
                  <w:marLeft w:val="0"/>
                  <w:marRight w:val="0"/>
                  <w:marTop w:val="0"/>
                  <w:marBottom w:val="0"/>
                  <w:divBdr>
                    <w:top w:val="none" w:sz="0" w:space="0" w:color="auto"/>
                    <w:left w:val="none" w:sz="0" w:space="0" w:color="auto"/>
                    <w:bottom w:val="none" w:sz="0" w:space="0" w:color="auto"/>
                    <w:right w:val="none" w:sz="0" w:space="0" w:color="auto"/>
                  </w:divBdr>
                  <w:divsChild>
                    <w:div w:id="1979338664">
                      <w:marLeft w:val="0"/>
                      <w:marRight w:val="0"/>
                      <w:marTop w:val="0"/>
                      <w:marBottom w:val="0"/>
                      <w:divBdr>
                        <w:top w:val="none" w:sz="0" w:space="0" w:color="auto"/>
                        <w:left w:val="none" w:sz="0" w:space="0" w:color="auto"/>
                        <w:bottom w:val="none" w:sz="0" w:space="0" w:color="auto"/>
                        <w:right w:val="none" w:sz="0" w:space="0" w:color="auto"/>
                      </w:divBdr>
                    </w:div>
                  </w:divsChild>
                </w:div>
                <w:div w:id="1089355134">
                  <w:marLeft w:val="0"/>
                  <w:marRight w:val="0"/>
                  <w:marTop w:val="0"/>
                  <w:marBottom w:val="0"/>
                  <w:divBdr>
                    <w:top w:val="none" w:sz="0" w:space="0" w:color="auto"/>
                    <w:left w:val="none" w:sz="0" w:space="0" w:color="auto"/>
                    <w:bottom w:val="none" w:sz="0" w:space="0" w:color="auto"/>
                    <w:right w:val="none" w:sz="0" w:space="0" w:color="auto"/>
                  </w:divBdr>
                  <w:divsChild>
                    <w:div w:id="683944841">
                      <w:marLeft w:val="0"/>
                      <w:marRight w:val="0"/>
                      <w:marTop w:val="0"/>
                      <w:marBottom w:val="0"/>
                      <w:divBdr>
                        <w:top w:val="none" w:sz="0" w:space="0" w:color="auto"/>
                        <w:left w:val="none" w:sz="0" w:space="0" w:color="auto"/>
                        <w:bottom w:val="none" w:sz="0" w:space="0" w:color="auto"/>
                        <w:right w:val="none" w:sz="0" w:space="0" w:color="auto"/>
                      </w:divBdr>
                    </w:div>
                  </w:divsChild>
                </w:div>
                <w:div w:id="411438761">
                  <w:marLeft w:val="0"/>
                  <w:marRight w:val="0"/>
                  <w:marTop w:val="0"/>
                  <w:marBottom w:val="0"/>
                  <w:divBdr>
                    <w:top w:val="none" w:sz="0" w:space="0" w:color="auto"/>
                    <w:left w:val="none" w:sz="0" w:space="0" w:color="auto"/>
                    <w:bottom w:val="none" w:sz="0" w:space="0" w:color="auto"/>
                    <w:right w:val="none" w:sz="0" w:space="0" w:color="auto"/>
                  </w:divBdr>
                  <w:divsChild>
                    <w:div w:id="551693115">
                      <w:marLeft w:val="0"/>
                      <w:marRight w:val="0"/>
                      <w:marTop w:val="0"/>
                      <w:marBottom w:val="0"/>
                      <w:divBdr>
                        <w:top w:val="none" w:sz="0" w:space="0" w:color="auto"/>
                        <w:left w:val="none" w:sz="0" w:space="0" w:color="auto"/>
                        <w:bottom w:val="none" w:sz="0" w:space="0" w:color="auto"/>
                        <w:right w:val="none" w:sz="0" w:space="0" w:color="auto"/>
                      </w:divBdr>
                    </w:div>
                  </w:divsChild>
                </w:div>
                <w:div w:id="174539671">
                  <w:marLeft w:val="0"/>
                  <w:marRight w:val="0"/>
                  <w:marTop w:val="0"/>
                  <w:marBottom w:val="0"/>
                  <w:divBdr>
                    <w:top w:val="none" w:sz="0" w:space="0" w:color="auto"/>
                    <w:left w:val="none" w:sz="0" w:space="0" w:color="auto"/>
                    <w:bottom w:val="none" w:sz="0" w:space="0" w:color="auto"/>
                    <w:right w:val="none" w:sz="0" w:space="0" w:color="auto"/>
                  </w:divBdr>
                  <w:divsChild>
                    <w:div w:id="18151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14529">
          <w:marLeft w:val="0"/>
          <w:marRight w:val="0"/>
          <w:marTop w:val="0"/>
          <w:marBottom w:val="0"/>
          <w:divBdr>
            <w:top w:val="none" w:sz="0" w:space="0" w:color="auto"/>
            <w:left w:val="none" w:sz="0" w:space="0" w:color="auto"/>
            <w:bottom w:val="none" w:sz="0" w:space="0" w:color="auto"/>
            <w:right w:val="none" w:sz="0" w:space="0" w:color="auto"/>
          </w:divBdr>
          <w:divsChild>
            <w:div w:id="460920778">
              <w:marLeft w:val="0"/>
              <w:marRight w:val="0"/>
              <w:marTop w:val="0"/>
              <w:marBottom w:val="0"/>
              <w:divBdr>
                <w:top w:val="none" w:sz="0" w:space="0" w:color="auto"/>
                <w:left w:val="none" w:sz="0" w:space="0" w:color="auto"/>
                <w:bottom w:val="none" w:sz="0" w:space="0" w:color="auto"/>
                <w:right w:val="none" w:sz="0" w:space="0" w:color="auto"/>
              </w:divBdr>
            </w:div>
            <w:div w:id="730539417">
              <w:marLeft w:val="0"/>
              <w:marRight w:val="0"/>
              <w:marTop w:val="0"/>
              <w:marBottom w:val="0"/>
              <w:divBdr>
                <w:top w:val="none" w:sz="0" w:space="0" w:color="auto"/>
                <w:left w:val="none" w:sz="0" w:space="0" w:color="auto"/>
                <w:bottom w:val="none" w:sz="0" w:space="0" w:color="auto"/>
                <w:right w:val="none" w:sz="0" w:space="0" w:color="auto"/>
              </w:divBdr>
            </w:div>
            <w:div w:id="1992172230">
              <w:marLeft w:val="0"/>
              <w:marRight w:val="0"/>
              <w:marTop w:val="0"/>
              <w:marBottom w:val="0"/>
              <w:divBdr>
                <w:top w:val="none" w:sz="0" w:space="0" w:color="auto"/>
                <w:left w:val="none" w:sz="0" w:space="0" w:color="auto"/>
                <w:bottom w:val="none" w:sz="0" w:space="0" w:color="auto"/>
                <w:right w:val="none" w:sz="0" w:space="0" w:color="auto"/>
              </w:divBdr>
            </w:div>
            <w:div w:id="172578022">
              <w:marLeft w:val="0"/>
              <w:marRight w:val="0"/>
              <w:marTop w:val="0"/>
              <w:marBottom w:val="0"/>
              <w:divBdr>
                <w:top w:val="none" w:sz="0" w:space="0" w:color="auto"/>
                <w:left w:val="none" w:sz="0" w:space="0" w:color="auto"/>
                <w:bottom w:val="none" w:sz="0" w:space="0" w:color="auto"/>
                <w:right w:val="none" w:sz="0" w:space="0" w:color="auto"/>
              </w:divBdr>
            </w:div>
            <w:div w:id="621347526">
              <w:marLeft w:val="0"/>
              <w:marRight w:val="0"/>
              <w:marTop w:val="0"/>
              <w:marBottom w:val="0"/>
              <w:divBdr>
                <w:top w:val="none" w:sz="0" w:space="0" w:color="auto"/>
                <w:left w:val="none" w:sz="0" w:space="0" w:color="auto"/>
                <w:bottom w:val="none" w:sz="0" w:space="0" w:color="auto"/>
                <w:right w:val="none" w:sz="0" w:space="0" w:color="auto"/>
              </w:divBdr>
            </w:div>
            <w:div w:id="1977946857">
              <w:marLeft w:val="0"/>
              <w:marRight w:val="0"/>
              <w:marTop w:val="0"/>
              <w:marBottom w:val="0"/>
              <w:divBdr>
                <w:top w:val="none" w:sz="0" w:space="0" w:color="auto"/>
                <w:left w:val="none" w:sz="0" w:space="0" w:color="auto"/>
                <w:bottom w:val="none" w:sz="0" w:space="0" w:color="auto"/>
                <w:right w:val="none" w:sz="0" w:space="0" w:color="auto"/>
              </w:divBdr>
            </w:div>
            <w:div w:id="1955675607">
              <w:marLeft w:val="0"/>
              <w:marRight w:val="0"/>
              <w:marTop w:val="0"/>
              <w:marBottom w:val="0"/>
              <w:divBdr>
                <w:top w:val="none" w:sz="0" w:space="0" w:color="auto"/>
                <w:left w:val="none" w:sz="0" w:space="0" w:color="auto"/>
                <w:bottom w:val="none" w:sz="0" w:space="0" w:color="auto"/>
                <w:right w:val="none" w:sz="0" w:space="0" w:color="auto"/>
              </w:divBdr>
            </w:div>
            <w:div w:id="1426729651">
              <w:marLeft w:val="0"/>
              <w:marRight w:val="0"/>
              <w:marTop w:val="0"/>
              <w:marBottom w:val="0"/>
              <w:divBdr>
                <w:top w:val="none" w:sz="0" w:space="0" w:color="auto"/>
                <w:left w:val="none" w:sz="0" w:space="0" w:color="auto"/>
                <w:bottom w:val="none" w:sz="0" w:space="0" w:color="auto"/>
                <w:right w:val="none" w:sz="0" w:space="0" w:color="auto"/>
              </w:divBdr>
            </w:div>
            <w:div w:id="1480342018">
              <w:marLeft w:val="0"/>
              <w:marRight w:val="0"/>
              <w:marTop w:val="0"/>
              <w:marBottom w:val="0"/>
              <w:divBdr>
                <w:top w:val="none" w:sz="0" w:space="0" w:color="auto"/>
                <w:left w:val="none" w:sz="0" w:space="0" w:color="auto"/>
                <w:bottom w:val="none" w:sz="0" w:space="0" w:color="auto"/>
                <w:right w:val="none" w:sz="0" w:space="0" w:color="auto"/>
              </w:divBdr>
            </w:div>
            <w:div w:id="1756511640">
              <w:marLeft w:val="0"/>
              <w:marRight w:val="0"/>
              <w:marTop w:val="0"/>
              <w:marBottom w:val="0"/>
              <w:divBdr>
                <w:top w:val="none" w:sz="0" w:space="0" w:color="auto"/>
                <w:left w:val="none" w:sz="0" w:space="0" w:color="auto"/>
                <w:bottom w:val="none" w:sz="0" w:space="0" w:color="auto"/>
                <w:right w:val="none" w:sz="0" w:space="0" w:color="auto"/>
              </w:divBdr>
            </w:div>
            <w:div w:id="176315896">
              <w:marLeft w:val="0"/>
              <w:marRight w:val="0"/>
              <w:marTop w:val="0"/>
              <w:marBottom w:val="0"/>
              <w:divBdr>
                <w:top w:val="none" w:sz="0" w:space="0" w:color="auto"/>
                <w:left w:val="none" w:sz="0" w:space="0" w:color="auto"/>
                <w:bottom w:val="none" w:sz="0" w:space="0" w:color="auto"/>
                <w:right w:val="none" w:sz="0" w:space="0" w:color="auto"/>
              </w:divBdr>
            </w:div>
            <w:div w:id="147981291">
              <w:marLeft w:val="0"/>
              <w:marRight w:val="0"/>
              <w:marTop w:val="0"/>
              <w:marBottom w:val="0"/>
              <w:divBdr>
                <w:top w:val="none" w:sz="0" w:space="0" w:color="auto"/>
                <w:left w:val="none" w:sz="0" w:space="0" w:color="auto"/>
                <w:bottom w:val="none" w:sz="0" w:space="0" w:color="auto"/>
                <w:right w:val="none" w:sz="0" w:space="0" w:color="auto"/>
              </w:divBdr>
            </w:div>
            <w:div w:id="1078594782">
              <w:marLeft w:val="0"/>
              <w:marRight w:val="0"/>
              <w:marTop w:val="0"/>
              <w:marBottom w:val="0"/>
              <w:divBdr>
                <w:top w:val="none" w:sz="0" w:space="0" w:color="auto"/>
                <w:left w:val="none" w:sz="0" w:space="0" w:color="auto"/>
                <w:bottom w:val="none" w:sz="0" w:space="0" w:color="auto"/>
                <w:right w:val="none" w:sz="0" w:space="0" w:color="auto"/>
              </w:divBdr>
            </w:div>
            <w:div w:id="2104954544">
              <w:marLeft w:val="0"/>
              <w:marRight w:val="0"/>
              <w:marTop w:val="0"/>
              <w:marBottom w:val="0"/>
              <w:divBdr>
                <w:top w:val="none" w:sz="0" w:space="0" w:color="auto"/>
                <w:left w:val="none" w:sz="0" w:space="0" w:color="auto"/>
                <w:bottom w:val="none" w:sz="0" w:space="0" w:color="auto"/>
                <w:right w:val="none" w:sz="0" w:space="0" w:color="auto"/>
              </w:divBdr>
            </w:div>
            <w:div w:id="747045321">
              <w:marLeft w:val="0"/>
              <w:marRight w:val="0"/>
              <w:marTop w:val="0"/>
              <w:marBottom w:val="0"/>
              <w:divBdr>
                <w:top w:val="none" w:sz="0" w:space="0" w:color="auto"/>
                <w:left w:val="none" w:sz="0" w:space="0" w:color="auto"/>
                <w:bottom w:val="none" w:sz="0" w:space="0" w:color="auto"/>
                <w:right w:val="none" w:sz="0" w:space="0" w:color="auto"/>
              </w:divBdr>
            </w:div>
            <w:div w:id="90617">
              <w:marLeft w:val="0"/>
              <w:marRight w:val="0"/>
              <w:marTop w:val="0"/>
              <w:marBottom w:val="0"/>
              <w:divBdr>
                <w:top w:val="none" w:sz="0" w:space="0" w:color="auto"/>
                <w:left w:val="none" w:sz="0" w:space="0" w:color="auto"/>
                <w:bottom w:val="none" w:sz="0" w:space="0" w:color="auto"/>
                <w:right w:val="none" w:sz="0" w:space="0" w:color="auto"/>
              </w:divBdr>
            </w:div>
            <w:div w:id="776368358">
              <w:marLeft w:val="0"/>
              <w:marRight w:val="0"/>
              <w:marTop w:val="0"/>
              <w:marBottom w:val="0"/>
              <w:divBdr>
                <w:top w:val="none" w:sz="0" w:space="0" w:color="auto"/>
                <w:left w:val="none" w:sz="0" w:space="0" w:color="auto"/>
                <w:bottom w:val="none" w:sz="0" w:space="0" w:color="auto"/>
                <w:right w:val="none" w:sz="0" w:space="0" w:color="auto"/>
              </w:divBdr>
            </w:div>
            <w:div w:id="1538813028">
              <w:marLeft w:val="0"/>
              <w:marRight w:val="0"/>
              <w:marTop w:val="0"/>
              <w:marBottom w:val="0"/>
              <w:divBdr>
                <w:top w:val="none" w:sz="0" w:space="0" w:color="auto"/>
                <w:left w:val="none" w:sz="0" w:space="0" w:color="auto"/>
                <w:bottom w:val="none" w:sz="0" w:space="0" w:color="auto"/>
                <w:right w:val="none" w:sz="0" w:space="0" w:color="auto"/>
              </w:divBdr>
            </w:div>
            <w:div w:id="2095777642">
              <w:marLeft w:val="0"/>
              <w:marRight w:val="0"/>
              <w:marTop w:val="0"/>
              <w:marBottom w:val="0"/>
              <w:divBdr>
                <w:top w:val="none" w:sz="0" w:space="0" w:color="auto"/>
                <w:left w:val="none" w:sz="0" w:space="0" w:color="auto"/>
                <w:bottom w:val="none" w:sz="0" w:space="0" w:color="auto"/>
                <w:right w:val="none" w:sz="0" w:space="0" w:color="auto"/>
              </w:divBdr>
            </w:div>
            <w:div w:id="1805929017">
              <w:marLeft w:val="0"/>
              <w:marRight w:val="0"/>
              <w:marTop w:val="0"/>
              <w:marBottom w:val="0"/>
              <w:divBdr>
                <w:top w:val="none" w:sz="0" w:space="0" w:color="auto"/>
                <w:left w:val="none" w:sz="0" w:space="0" w:color="auto"/>
                <w:bottom w:val="none" w:sz="0" w:space="0" w:color="auto"/>
                <w:right w:val="none" w:sz="0" w:space="0" w:color="auto"/>
              </w:divBdr>
            </w:div>
          </w:divsChild>
        </w:div>
        <w:div w:id="1260603420">
          <w:marLeft w:val="0"/>
          <w:marRight w:val="0"/>
          <w:marTop w:val="0"/>
          <w:marBottom w:val="0"/>
          <w:divBdr>
            <w:top w:val="none" w:sz="0" w:space="0" w:color="auto"/>
            <w:left w:val="none" w:sz="0" w:space="0" w:color="auto"/>
            <w:bottom w:val="none" w:sz="0" w:space="0" w:color="auto"/>
            <w:right w:val="none" w:sz="0" w:space="0" w:color="auto"/>
          </w:divBdr>
        </w:div>
        <w:div w:id="1940134868">
          <w:marLeft w:val="0"/>
          <w:marRight w:val="0"/>
          <w:marTop w:val="0"/>
          <w:marBottom w:val="0"/>
          <w:divBdr>
            <w:top w:val="none" w:sz="0" w:space="0" w:color="auto"/>
            <w:left w:val="none" w:sz="0" w:space="0" w:color="auto"/>
            <w:bottom w:val="none" w:sz="0" w:space="0" w:color="auto"/>
            <w:right w:val="none" w:sz="0" w:space="0" w:color="auto"/>
          </w:divBdr>
        </w:div>
        <w:div w:id="417941096">
          <w:marLeft w:val="0"/>
          <w:marRight w:val="0"/>
          <w:marTop w:val="0"/>
          <w:marBottom w:val="0"/>
          <w:divBdr>
            <w:top w:val="none" w:sz="0" w:space="0" w:color="auto"/>
            <w:left w:val="none" w:sz="0" w:space="0" w:color="auto"/>
            <w:bottom w:val="none" w:sz="0" w:space="0" w:color="auto"/>
            <w:right w:val="none" w:sz="0" w:space="0" w:color="auto"/>
          </w:divBdr>
        </w:div>
        <w:div w:id="559949616">
          <w:marLeft w:val="0"/>
          <w:marRight w:val="0"/>
          <w:marTop w:val="0"/>
          <w:marBottom w:val="0"/>
          <w:divBdr>
            <w:top w:val="none" w:sz="0" w:space="0" w:color="auto"/>
            <w:left w:val="none" w:sz="0" w:space="0" w:color="auto"/>
            <w:bottom w:val="none" w:sz="0" w:space="0" w:color="auto"/>
            <w:right w:val="none" w:sz="0" w:space="0" w:color="auto"/>
          </w:divBdr>
        </w:div>
        <w:div w:id="1598713829">
          <w:marLeft w:val="0"/>
          <w:marRight w:val="0"/>
          <w:marTop w:val="0"/>
          <w:marBottom w:val="0"/>
          <w:divBdr>
            <w:top w:val="none" w:sz="0" w:space="0" w:color="auto"/>
            <w:left w:val="none" w:sz="0" w:space="0" w:color="auto"/>
            <w:bottom w:val="none" w:sz="0" w:space="0" w:color="auto"/>
            <w:right w:val="none" w:sz="0" w:space="0" w:color="auto"/>
          </w:divBdr>
          <w:divsChild>
            <w:div w:id="1836257727">
              <w:marLeft w:val="-75"/>
              <w:marRight w:val="0"/>
              <w:marTop w:val="30"/>
              <w:marBottom w:val="30"/>
              <w:divBdr>
                <w:top w:val="none" w:sz="0" w:space="0" w:color="auto"/>
                <w:left w:val="none" w:sz="0" w:space="0" w:color="auto"/>
                <w:bottom w:val="none" w:sz="0" w:space="0" w:color="auto"/>
                <w:right w:val="none" w:sz="0" w:space="0" w:color="auto"/>
              </w:divBdr>
              <w:divsChild>
                <w:div w:id="358121402">
                  <w:marLeft w:val="0"/>
                  <w:marRight w:val="0"/>
                  <w:marTop w:val="0"/>
                  <w:marBottom w:val="0"/>
                  <w:divBdr>
                    <w:top w:val="none" w:sz="0" w:space="0" w:color="auto"/>
                    <w:left w:val="none" w:sz="0" w:space="0" w:color="auto"/>
                    <w:bottom w:val="none" w:sz="0" w:space="0" w:color="auto"/>
                    <w:right w:val="none" w:sz="0" w:space="0" w:color="auto"/>
                  </w:divBdr>
                  <w:divsChild>
                    <w:div w:id="1842813184">
                      <w:marLeft w:val="0"/>
                      <w:marRight w:val="0"/>
                      <w:marTop w:val="0"/>
                      <w:marBottom w:val="0"/>
                      <w:divBdr>
                        <w:top w:val="none" w:sz="0" w:space="0" w:color="auto"/>
                        <w:left w:val="none" w:sz="0" w:space="0" w:color="auto"/>
                        <w:bottom w:val="none" w:sz="0" w:space="0" w:color="auto"/>
                        <w:right w:val="none" w:sz="0" w:space="0" w:color="auto"/>
                      </w:divBdr>
                    </w:div>
                  </w:divsChild>
                </w:div>
                <w:div w:id="240528319">
                  <w:marLeft w:val="0"/>
                  <w:marRight w:val="0"/>
                  <w:marTop w:val="0"/>
                  <w:marBottom w:val="0"/>
                  <w:divBdr>
                    <w:top w:val="none" w:sz="0" w:space="0" w:color="auto"/>
                    <w:left w:val="none" w:sz="0" w:space="0" w:color="auto"/>
                    <w:bottom w:val="none" w:sz="0" w:space="0" w:color="auto"/>
                    <w:right w:val="none" w:sz="0" w:space="0" w:color="auto"/>
                  </w:divBdr>
                  <w:divsChild>
                    <w:div w:id="7261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8640">
          <w:marLeft w:val="0"/>
          <w:marRight w:val="0"/>
          <w:marTop w:val="0"/>
          <w:marBottom w:val="0"/>
          <w:divBdr>
            <w:top w:val="none" w:sz="0" w:space="0" w:color="auto"/>
            <w:left w:val="none" w:sz="0" w:space="0" w:color="auto"/>
            <w:bottom w:val="none" w:sz="0" w:space="0" w:color="auto"/>
            <w:right w:val="none" w:sz="0" w:space="0" w:color="auto"/>
          </w:divBdr>
          <w:divsChild>
            <w:div w:id="987899989">
              <w:marLeft w:val="0"/>
              <w:marRight w:val="0"/>
              <w:marTop w:val="0"/>
              <w:marBottom w:val="0"/>
              <w:divBdr>
                <w:top w:val="none" w:sz="0" w:space="0" w:color="auto"/>
                <w:left w:val="none" w:sz="0" w:space="0" w:color="auto"/>
                <w:bottom w:val="none" w:sz="0" w:space="0" w:color="auto"/>
                <w:right w:val="none" w:sz="0" w:space="0" w:color="auto"/>
              </w:divBdr>
            </w:div>
            <w:div w:id="1455640292">
              <w:marLeft w:val="0"/>
              <w:marRight w:val="0"/>
              <w:marTop w:val="0"/>
              <w:marBottom w:val="0"/>
              <w:divBdr>
                <w:top w:val="none" w:sz="0" w:space="0" w:color="auto"/>
                <w:left w:val="none" w:sz="0" w:space="0" w:color="auto"/>
                <w:bottom w:val="none" w:sz="0" w:space="0" w:color="auto"/>
                <w:right w:val="none" w:sz="0" w:space="0" w:color="auto"/>
              </w:divBdr>
            </w:div>
            <w:div w:id="567110531">
              <w:marLeft w:val="0"/>
              <w:marRight w:val="0"/>
              <w:marTop w:val="0"/>
              <w:marBottom w:val="0"/>
              <w:divBdr>
                <w:top w:val="none" w:sz="0" w:space="0" w:color="auto"/>
                <w:left w:val="none" w:sz="0" w:space="0" w:color="auto"/>
                <w:bottom w:val="none" w:sz="0" w:space="0" w:color="auto"/>
                <w:right w:val="none" w:sz="0" w:space="0" w:color="auto"/>
              </w:divBdr>
            </w:div>
            <w:div w:id="408818616">
              <w:marLeft w:val="0"/>
              <w:marRight w:val="0"/>
              <w:marTop w:val="0"/>
              <w:marBottom w:val="0"/>
              <w:divBdr>
                <w:top w:val="none" w:sz="0" w:space="0" w:color="auto"/>
                <w:left w:val="none" w:sz="0" w:space="0" w:color="auto"/>
                <w:bottom w:val="none" w:sz="0" w:space="0" w:color="auto"/>
                <w:right w:val="none" w:sz="0" w:space="0" w:color="auto"/>
              </w:divBdr>
            </w:div>
            <w:div w:id="324162677">
              <w:marLeft w:val="0"/>
              <w:marRight w:val="0"/>
              <w:marTop w:val="0"/>
              <w:marBottom w:val="0"/>
              <w:divBdr>
                <w:top w:val="none" w:sz="0" w:space="0" w:color="auto"/>
                <w:left w:val="none" w:sz="0" w:space="0" w:color="auto"/>
                <w:bottom w:val="none" w:sz="0" w:space="0" w:color="auto"/>
                <w:right w:val="none" w:sz="0" w:space="0" w:color="auto"/>
              </w:divBdr>
            </w:div>
            <w:div w:id="937909622">
              <w:marLeft w:val="0"/>
              <w:marRight w:val="0"/>
              <w:marTop w:val="0"/>
              <w:marBottom w:val="0"/>
              <w:divBdr>
                <w:top w:val="none" w:sz="0" w:space="0" w:color="auto"/>
                <w:left w:val="none" w:sz="0" w:space="0" w:color="auto"/>
                <w:bottom w:val="none" w:sz="0" w:space="0" w:color="auto"/>
                <w:right w:val="none" w:sz="0" w:space="0" w:color="auto"/>
              </w:divBdr>
            </w:div>
            <w:div w:id="208422950">
              <w:marLeft w:val="0"/>
              <w:marRight w:val="0"/>
              <w:marTop w:val="0"/>
              <w:marBottom w:val="0"/>
              <w:divBdr>
                <w:top w:val="none" w:sz="0" w:space="0" w:color="auto"/>
                <w:left w:val="none" w:sz="0" w:space="0" w:color="auto"/>
                <w:bottom w:val="none" w:sz="0" w:space="0" w:color="auto"/>
                <w:right w:val="none" w:sz="0" w:space="0" w:color="auto"/>
              </w:divBdr>
            </w:div>
            <w:div w:id="163472236">
              <w:marLeft w:val="0"/>
              <w:marRight w:val="0"/>
              <w:marTop w:val="0"/>
              <w:marBottom w:val="0"/>
              <w:divBdr>
                <w:top w:val="none" w:sz="0" w:space="0" w:color="auto"/>
                <w:left w:val="none" w:sz="0" w:space="0" w:color="auto"/>
                <w:bottom w:val="none" w:sz="0" w:space="0" w:color="auto"/>
                <w:right w:val="none" w:sz="0" w:space="0" w:color="auto"/>
              </w:divBdr>
            </w:div>
            <w:div w:id="1175923400">
              <w:marLeft w:val="0"/>
              <w:marRight w:val="0"/>
              <w:marTop w:val="0"/>
              <w:marBottom w:val="0"/>
              <w:divBdr>
                <w:top w:val="none" w:sz="0" w:space="0" w:color="auto"/>
                <w:left w:val="none" w:sz="0" w:space="0" w:color="auto"/>
                <w:bottom w:val="none" w:sz="0" w:space="0" w:color="auto"/>
                <w:right w:val="none" w:sz="0" w:space="0" w:color="auto"/>
              </w:divBdr>
            </w:div>
            <w:div w:id="1522936180">
              <w:marLeft w:val="0"/>
              <w:marRight w:val="0"/>
              <w:marTop w:val="0"/>
              <w:marBottom w:val="0"/>
              <w:divBdr>
                <w:top w:val="none" w:sz="0" w:space="0" w:color="auto"/>
                <w:left w:val="none" w:sz="0" w:space="0" w:color="auto"/>
                <w:bottom w:val="none" w:sz="0" w:space="0" w:color="auto"/>
                <w:right w:val="none" w:sz="0" w:space="0" w:color="auto"/>
              </w:divBdr>
            </w:div>
            <w:div w:id="840201553">
              <w:marLeft w:val="0"/>
              <w:marRight w:val="0"/>
              <w:marTop w:val="0"/>
              <w:marBottom w:val="0"/>
              <w:divBdr>
                <w:top w:val="none" w:sz="0" w:space="0" w:color="auto"/>
                <w:left w:val="none" w:sz="0" w:space="0" w:color="auto"/>
                <w:bottom w:val="none" w:sz="0" w:space="0" w:color="auto"/>
                <w:right w:val="none" w:sz="0" w:space="0" w:color="auto"/>
              </w:divBdr>
            </w:div>
            <w:div w:id="1357344524">
              <w:marLeft w:val="0"/>
              <w:marRight w:val="0"/>
              <w:marTop w:val="0"/>
              <w:marBottom w:val="0"/>
              <w:divBdr>
                <w:top w:val="none" w:sz="0" w:space="0" w:color="auto"/>
                <w:left w:val="none" w:sz="0" w:space="0" w:color="auto"/>
                <w:bottom w:val="none" w:sz="0" w:space="0" w:color="auto"/>
                <w:right w:val="none" w:sz="0" w:space="0" w:color="auto"/>
              </w:divBdr>
            </w:div>
            <w:div w:id="916742390">
              <w:marLeft w:val="0"/>
              <w:marRight w:val="0"/>
              <w:marTop w:val="0"/>
              <w:marBottom w:val="0"/>
              <w:divBdr>
                <w:top w:val="none" w:sz="0" w:space="0" w:color="auto"/>
                <w:left w:val="none" w:sz="0" w:space="0" w:color="auto"/>
                <w:bottom w:val="none" w:sz="0" w:space="0" w:color="auto"/>
                <w:right w:val="none" w:sz="0" w:space="0" w:color="auto"/>
              </w:divBdr>
            </w:div>
            <w:div w:id="1907179983">
              <w:marLeft w:val="0"/>
              <w:marRight w:val="0"/>
              <w:marTop w:val="0"/>
              <w:marBottom w:val="0"/>
              <w:divBdr>
                <w:top w:val="none" w:sz="0" w:space="0" w:color="auto"/>
                <w:left w:val="none" w:sz="0" w:space="0" w:color="auto"/>
                <w:bottom w:val="none" w:sz="0" w:space="0" w:color="auto"/>
                <w:right w:val="none" w:sz="0" w:space="0" w:color="auto"/>
              </w:divBdr>
            </w:div>
            <w:div w:id="1305280594">
              <w:marLeft w:val="0"/>
              <w:marRight w:val="0"/>
              <w:marTop w:val="0"/>
              <w:marBottom w:val="0"/>
              <w:divBdr>
                <w:top w:val="none" w:sz="0" w:space="0" w:color="auto"/>
                <w:left w:val="none" w:sz="0" w:space="0" w:color="auto"/>
                <w:bottom w:val="none" w:sz="0" w:space="0" w:color="auto"/>
                <w:right w:val="none" w:sz="0" w:space="0" w:color="auto"/>
              </w:divBdr>
            </w:div>
            <w:div w:id="1685550696">
              <w:marLeft w:val="0"/>
              <w:marRight w:val="0"/>
              <w:marTop w:val="0"/>
              <w:marBottom w:val="0"/>
              <w:divBdr>
                <w:top w:val="none" w:sz="0" w:space="0" w:color="auto"/>
                <w:left w:val="none" w:sz="0" w:space="0" w:color="auto"/>
                <w:bottom w:val="none" w:sz="0" w:space="0" w:color="auto"/>
                <w:right w:val="none" w:sz="0" w:space="0" w:color="auto"/>
              </w:divBdr>
            </w:div>
            <w:div w:id="604848909">
              <w:marLeft w:val="0"/>
              <w:marRight w:val="0"/>
              <w:marTop w:val="0"/>
              <w:marBottom w:val="0"/>
              <w:divBdr>
                <w:top w:val="none" w:sz="0" w:space="0" w:color="auto"/>
                <w:left w:val="none" w:sz="0" w:space="0" w:color="auto"/>
                <w:bottom w:val="none" w:sz="0" w:space="0" w:color="auto"/>
                <w:right w:val="none" w:sz="0" w:space="0" w:color="auto"/>
              </w:divBdr>
            </w:div>
            <w:div w:id="1535845844">
              <w:marLeft w:val="0"/>
              <w:marRight w:val="0"/>
              <w:marTop w:val="0"/>
              <w:marBottom w:val="0"/>
              <w:divBdr>
                <w:top w:val="none" w:sz="0" w:space="0" w:color="auto"/>
                <w:left w:val="none" w:sz="0" w:space="0" w:color="auto"/>
                <w:bottom w:val="none" w:sz="0" w:space="0" w:color="auto"/>
                <w:right w:val="none" w:sz="0" w:space="0" w:color="auto"/>
              </w:divBdr>
            </w:div>
            <w:div w:id="1197544279">
              <w:marLeft w:val="0"/>
              <w:marRight w:val="0"/>
              <w:marTop w:val="0"/>
              <w:marBottom w:val="0"/>
              <w:divBdr>
                <w:top w:val="none" w:sz="0" w:space="0" w:color="auto"/>
                <w:left w:val="none" w:sz="0" w:space="0" w:color="auto"/>
                <w:bottom w:val="none" w:sz="0" w:space="0" w:color="auto"/>
                <w:right w:val="none" w:sz="0" w:space="0" w:color="auto"/>
              </w:divBdr>
            </w:div>
            <w:div w:id="2075467352">
              <w:marLeft w:val="0"/>
              <w:marRight w:val="0"/>
              <w:marTop w:val="0"/>
              <w:marBottom w:val="0"/>
              <w:divBdr>
                <w:top w:val="none" w:sz="0" w:space="0" w:color="auto"/>
                <w:left w:val="none" w:sz="0" w:space="0" w:color="auto"/>
                <w:bottom w:val="none" w:sz="0" w:space="0" w:color="auto"/>
                <w:right w:val="none" w:sz="0" w:space="0" w:color="auto"/>
              </w:divBdr>
            </w:div>
          </w:divsChild>
        </w:div>
        <w:div w:id="1578249319">
          <w:marLeft w:val="0"/>
          <w:marRight w:val="0"/>
          <w:marTop w:val="0"/>
          <w:marBottom w:val="0"/>
          <w:divBdr>
            <w:top w:val="none" w:sz="0" w:space="0" w:color="auto"/>
            <w:left w:val="none" w:sz="0" w:space="0" w:color="auto"/>
            <w:bottom w:val="none" w:sz="0" w:space="0" w:color="auto"/>
            <w:right w:val="none" w:sz="0" w:space="0" w:color="auto"/>
          </w:divBdr>
          <w:divsChild>
            <w:div w:id="1995334170">
              <w:marLeft w:val="0"/>
              <w:marRight w:val="0"/>
              <w:marTop w:val="0"/>
              <w:marBottom w:val="0"/>
              <w:divBdr>
                <w:top w:val="none" w:sz="0" w:space="0" w:color="auto"/>
                <w:left w:val="none" w:sz="0" w:space="0" w:color="auto"/>
                <w:bottom w:val="none" w:sz="0" w:space="0" w:color="auto"/>
                <w:right w:val="none" w:sz="0" w:space="0" w:color="auto"/>
              </w:divBdr>
            </w:div>
            <w:div w:id="385765516">
              <w:marLeft w:val="0"/>
              <w:marRight w:val="0"/>
              <w:marTop w:val="0"/>
              <w:marBottom w:val="0"/>
              <w:divBdr>
                <w:top w:val="none" w:sz="0" w:space="0" w:color="auto"/>
                <w:left w:val="none" w:sz="0" w:space="0" w:color="auto"/>
                <w:bottom w:val="none" w:sz="0" w:space="0" w:color="auto"/>
                <w:right w:val="none" w:sz="0" w:space="0" w:color="auto"/>
              </w:divBdr>
            </w:div>
            <w:div w:id="678502819">
              <w:marLeft w:val="0"/>
              <w:marRight w:val="0"/>
              <w:marTop w:val="0"/>
              <w:marBottom w:val="0"/>
              <w:divBdr>
                <w:top w:val="none" w:sz="0" w:space="0" w:color="auto"/>
                <w:left w:val="none" w:sz="0" w:space="0" w:color="auto"/>
                <w:bottom w:val="none" w:sz="0" w:space="0" w:color="auto"/>
                <w:right w:val="none" w:sz="0" w:space="0" w:color="auto"/>
              </w:divBdr>
            </w:div>
            <w:div w:id="229268054">
              <w:marLeft w:val="0"/>
              <w:marRight w:val="0"/>
              <w:marTop w:val="0"/>
              <w:marBottom w:val="0"/>
              <w:divBdr>
                <w:top w:val="none" w:sz="0" w:space="0" w:color="auto"/>
                <w:left w:val="none" w:sz="0" w:space="0" w:color="auto"/>
                <w:bottom w:val="none" w:sz="0" w:space="0" w:color="auto"/>
                <w:right w:val="none" w:sz="0" w:space="0" w:color="auto"/>
              </w:divBdr>
            </w:div>
            <w:div w:id="1234436342">
              <w:marLeft w:val="0"/>
              <w:marRight w:val="0"/>
              <w:marTop w:val="0"/>
              <w:marBottom w:val="0"/>
              <w:divBdr>
                <w:top w:val="none" w:sz="0" w:space="0" w:color="auto"/>
                <w:left w:val="none" w:sz="0" w:space="0" w:color="auto"/>
                <w:bottom w:val="none" w:sz="0" w:space="0" w:color="auto"/>
                <w:right w:val="none" w:sz="0" w:space="0" w:color="auto"/>
              </w:divBdr>
            </w:div>
            <w:div w:id="1501657973">
              <w:marLeft w:val="0"/>
              <w:marRight w:val="0"/>
              <w:marTop w:val="0"/>
              <w:marBottom w:val="0"/>
              <w:divBdr>
                <w:top w:val="none" w:sz="0" w:space="0" w:color="auto"/>
                <w:left w:val="none" w:sz="0" w:space="0" w:color="auto"/>
                <w:bottom w:val="none" w:sz="0" w:space="0" w:color="auto"/>
                <w:right w:val="none" w:sz="0" w:space="0" w:color="auto"/>
              </w:divBdr>
            </w:div>
            <w:div w:id="1826387545">
              <w:marLeft w:val="0"/>
              <w:marRight w:val="0"/>
              <w:marTop w:val="0"/>
              <w:marBottom w:val="0"/>
              <w:divBdr>
                <w:top w:val="none" w:sz="0" w:space="0" w:color="auto"/>
                <w:left w:val="none" w:sz="0" w:space="0" w:color="auto"/>
                <w:bottom w:val="none" w:sz="0" w:space="0" w:color="auto"/>
                <w:right w:val="none" w:sz="0" w:space="0" w:color="auto"/>
              </w:divBdr>
            </w:div>
            <w:div w:id="2053185511">
              <w:marLeft w:val="0"/>
              <w:marRight w:val="0"/>
              <w:marTop w:val="0"/>
              <w:marBottom w:val="0"/>
              <w:divBdr>
                <w:top w:val="none" w:sz="0" w:space="0" w:color="auto"/>
                <w:left w:val="none" w:sz="0" w:space="0" w:color="auto"/>
                <w:bottom w:val="none" w:sz="0" w:space="0" w:color="auto"/>
                <w:right w:val="none" w:sz="0" w:space="0" w:color="auto"/>
              </w:divBdr>
            </w:div>
            <w:div w:id="1488399205">
              <w:marLeft w:val="0"/>
              <w:marRight w:val="0"/>
              <w:marTop w:val="0"/>
              <w:marBottom w:val="0"/>
              <w:divBdr>
                <w:top w:val="none" w:sz="0" w:space="0" w:color="auto"/>
                <w:left w:val="none" w:sz="0" w:space="0" w:color="auto"/>
                <w:bottom w:val="none" w:sz="0" w:space="0" w:color="auto"/>
                <w:right w:val="none" w:sz="0" w:space="0" w:color="auto"/>
              </w:divBdr>
            </w:div>
            <w:div w:id="2080471768">
              <w:marLeft w:val="0"/>
              <w:marRight w:val="0"/>
              <w:marTop w:val="0"/>
              <w:marBottom w:val="0"/>
              <w:divBdr>
                <w:top w:val="none" w:sz="0" w:space="0" w:color="auto"/>
                <w:left w:val="none" w:sz="0" w:space="0" w:color="auto"/>
                <w:bottom w:val="none" w:sz="0" w:space="0" w:color="auto"/>
                <w:right w:val="none" w:sz="0" w:space="0" w:color="auto"/>
              </w:divBdr>
            </w:div>
            <w:div w:id="497699359">
              <w:marLeft w:val="0"/>
              <w:marRight w:val="0"/>
              <w:marTop w:val="0"/>
              <w:marBottom w:val="0"/>
              <w:divBdr>
                <w:top w:val="none" w:sz="0" w:space="0" w:color="auto"/>
                <w:left w:val="none" w:sz="0" w:space="0" w:color="auto"/>
                <w:bottom w:val="none" w:sz="0" w:space="0" w:color="auto"/>
                <w:right w:val="none" w:sz="0" w:space="0" w:color="auto"/>
              </w:divBdr>
            </w:div>
            <w:div w:id="1378624566">
              <w:marLeft w:val="0"/>
              <w:marRight w:val="0"/>
              <w:marTop w:val="0"/>
              <w:marBottom w:val="0"/>
              <w:divBdr>
                <w:top w:val="none" w:sz="0" w:space="0" w:color="auto"/>
                <w:left w:val="none" w:sz="0" w:space="0" w:color="auto"/>
                <w:bottom w:val="none" w:sz="0" w:space="0" w:color="auto"/>
                <w:right w:val="none" w:sz="0" w:space="0" w:color="auto"/>
              </w:divBdr>
            </w:div>
            <w:div w:id="588776759">
              <w:marLeft w:val="0"/>
              <w:marRight w:val="0"/>
              <w:marTop w:val="0"/>
              <w:marBottom w:val="0"/>
              <w:divBdr>
                <w:top w:val="none" w:sz="0" w:space="0" w:color="auto"/>
                <w:left w:val="none" w:sz="0" w:space="0" w:color="auto"/>
                <w:bottom w:val="none" w:sz="0" w:space="0" w:color="auto"/>
                <w:right w:val="none" w:sz="0" w:space="0" w:color="auto"/>
              </w:divBdr>
            </w:div>
            <w:div w:id="255939456">
              <w:marLeft w:val="0"/>
              <w:marRight w:val="0"/>
              <w:marTop w:val="0"/>
              <w:marBottom w:val="0"/>
              <w:divBdr>
                <w:top w:val="none" w:sz="0" w:space="0" w:color="auto"/>
                <w:left w:val="none" w:sz="0" w:space="0" w:color="auto"/>
                <w:bottom w:val="none" w:sz="0" w:space="0" w:color="auto"/>
                <w:right w:val="none" w:sz="0" w:space="0" w:color="auto"/>
              </w:divBdr>
            </w:div>
            <w:div w:id="35665847">
              <w:marLeft w:val="0"/>
              <w:marRight w:val="0"/>
              <w:marTop w:val="0"/>
              <w:marBottom w:val="0"/>
              <w:divBdr>
                <w:top w:val="none" w:sz="0" w:space="0" w:color="auto"/>
                <w:left w:val="none" w:sz="0" w:space="0" w:color="auto"/>
                <w:bottom w:val="none" w:sz="0" w:space="0" w:color="auto"/>
                <w:right w:val="none" w:sz="0" w:space="0" w:color="auto"/>
              </w:divBdr>
            </w:div>
            <w:div w:id="1915355731">
              <w:marLeft w:val="0"/>
              <w:marRight w:val="0"/>
              <w:marTop w:val="0"/>
              <w:marBottom w:val="0"/>
              <w:divBdr>
                <w:top w:val="none" w:sz="0" w:space="0" w:color="auto"/>
                <w:left w:val="none" w:sz="0" w:space="0" w:color="auto"/>
                <w:bottom w:val="none" w:sz="0" w:space="0" w:color="auto"/>
                <w:right w:val="none" w:sz="0" w:space="0" w:color="auto"/>
              </w:divBdr>
            </w:div>
            <w:div w:id="757412203">
              <w:marLeft w:val="0"/>
              <w:marRight w:val="0"/>
              <w:marTop w:val="0"/>
              <w:marBottom w:val="0"/>
              <w:divBdr>
                <w:top w:val="none" w:sz="0" w:space="0" w:color="auto"/>
                <w:left w:val="none" w:sz="0" w:space="0" w:color="auto"/>
                <w:bottom w:val="none" w:sz="0" w:space="0" w:color="auto"/>
                <w:right w:val="none" w:sz="0" w:space="0" w:color="auto"/>
              </w:divBdr>
            </w:div>
            <w:div w:id="1586762630">
              <w:marLeft w:val="0"/>
              <w:marRight w:val="0"/>
              <w:marTop w:val="0"/>
              <w:marBottom w:val="0"/>
              <w:divBdr>
                <w:top w:val="none" w:sz="0" w:space="0" w:color="auto"/>
                <w:left w:val="none" w:sz="0" w:space="0" w:color="auto"/>
                <w:bottom w:val="none" w:sz="0" w:space="0" w:color="auto"/>
                <w:right w:val="none" w:sz="0" w:space="0" w:color="auto"/>
              </w:divBdr>
            </w:div>
            <w:div w:id="2117172600">
              <w:marLeft w:val="0"/>
              <w:marRight w:val="0"/>
              <w:marTop w:val="0"/>
              <w:marBottom w:val="0"/>
              <w:divBdr>
                <w:top w:val="none" w:sz="0" w:space="0" w:color="auto"/>
                <w:left w:val="none" w:sz="0" w:space="0" w:color="auto"/>
                <w:bottom w:val="none" w:sz="0" w:space="0" w:color="auto"/>
                <w:right w:val="none" w:sz="0" w:space="0" w:color="auto"/>
              </w:divBdr>
            </w:div>
            <w:div w:id="60490604">
              <w:marLeft w:val="0"/>
              <w:marRight w:val="0"/>
              <w:marTop w:val="0"/>
              <w:marBottom w:val="0"/>
              <w:divBdr>
                <w:top w:val="none" w:sz="0" w:space="0" w:color="auto"/>
                <w:left w:val="none" w:sz="0" w:space="0" w:color="auto"/>
                <w:bottom w:val="none" w:sz="0" w:space="0" w:color="auto"/>
                <w:right w:val="none" w:sz="0" w:space="0" w:color="auto"/>
              </w:divBdr>
            </w:div>
          </w:divsChild>
        </w:div>
        <w:div w:id="221790061">
          <w:marLeft w:val="0"/>
          <w:marRight w:val="0"/>
          <w:marTop w:val="0"/>
          <w:marBottom w:val="0"/>
          <w:divBdr>
            <w:top w:val="none" w:sz="0" w:space="0" w:color="auto"/>
            <w:left w:val="none" w:sz="0" w:space="0" w:color="auto"/>
            <w:bottom w:val="none" w:sz="0" w:space="0" w:color="auto"/>
            <w:right w:val="none" w:sz="0" w:space="0" w:color="auto"/>
          </w:divBdr>
        </w:div>
        <w:div w:id="1500923794">
          <w:marLeft w:val="0"/>
          <w:marRight w:val="0"/>
          <w:marTop w:val="0"/>
          <w:marBottom w:val="0"/>
          <w:divBdr>
            <w:top w:val="none" w:sz="0" w:space="0" w:color="auto"/>
            <w:left w:val="none" w:sz="0" w:space="0" w:color="auto"/>
            <w:bottom w:val="none" w:sz="0" w:space="0" w:color="auto"/>
            <w:right w:val="none" w:sz="0" w:space="0" w:color="auto"/>
          </w:divBdr>
        </w:div>
        <w:div w:id="953173947">
          <w:marLeft w:val="0"/>
          <w:marRight w:val="0"/>
          <w:marTop w:val="0"/>
          <w:marBottom w:val="0"/>
          <w:divBdr>
            <w:top w:val="none" w:sz="0" w:space="0" w:color="auto"/>
            <w:left w:val="none" w:sz="0" w:space="0" w:color="auto"/>
            <w:bottom w:val="none" w:sz="0" w:space="0" w:color="auto"/>
            <w:right w:val="none" w:sz="0" w:space="0" w:color="auto"/>
          </w:divBdr>
        </w:div>
        <w:div w:id="1908687306">
          <w:marLeft w:val="0"/>
          <w:marRight w:val="0"/>
          <w:marTop w:val="0"/>
          <w:marBottom w:val="0"/>
          <w:divBdr>
            <w:top w:val="none" w:sz="0" w:space="0" w:color="auto"/>
            <w:left w:val="none" w:sz="0" w:space="0" w:color="auto"/>
            <w:bottom w:val="none" w:sz="0" w:space="0" w:color="auto"/>
            <w:right w:val="none" w:sz="0" w:space="0" w:color="auto"/>
          </w:divBdr>
        </w:div>
        <w:div w:id="41440348">
          <w:marLeft w:val="0"/>
          <w:marRight w:val="0"/>
          <w:marTop w:val="0"/>
          <w:marBottom w:val="0"/>
          <w:divBdr>
            <w:top w:val="none" w:sz="0" w:space="0" w:color="auto"/>
            <w:left w:val="none" w:sz="0" w:space="0" w:color="auto"/>
            <w:bottom w:val="none" w:sz="0" w:space="0" w:color="auto"/>
            <w:right w:val="none" w:sz="0" w:space="0" w:color="auto"/>
          </w:divBdr>
        </w:div>
        <w:div w:id="1680501413">
          <w:marLeft w:val="0"/>
          <w:marRight w:val="0"/>
          <w:marTop w:val="0"/>
          <w:marBottom w:val="0"/>
          <w:divBdr>
            <w:top w:val="none" w:sz="0" w:space="0" w:color="auto"/>
            <w:left w:val="none" w:sz="0" w:space="0" w:color="auto"/>
            <w:bottom w:val="none" w:sz="0" w:space="0" w:color="auto"/>
            <w:right w:val="none" w:sz="0" w:space="0" w:color="auto"/>
          </w:divBdr>
        </w:div>
        <w:div w:id="1653094431">
          <w:marLeft w:val="0"/>
          <w:marRight w:val="0"/>
          <w:marTop w:val="0"/>
          <w:marBottom w:val="0"/>
          <w:divBdr>
            <w:top w:val="none" w:sz="0" w:space="0" w:color="auto"/>
            <w:left w:val="none" w:sz="0" w:space="0" w:color="auto"/>
            <w:bottom w:val="none" w:sz="0" w:space="0" w:color="auto"/>
            <w:right w:val="none" w:sz="0" w:space="0" w:color="auto"/>
          </w:divBdr>
        </w:div>
        <w:div w:id="654450486">
          <w:marLeft w:val="0"/>
          <w:marRight w:val="0"/>
          <w:marTop w:val="0"/>
          <w:marBottom w:val="0"/>
          <w:divBdr>
            <w:top w:val="none" w:sz="0" w:space="0" w:color="auto"/>
            <w:left w:val="none" w:sz="0" w:space="0" w:color="auto"/>
            <w:bottom w:val="none" w:sz="0" w:space="0" w:color="auto"/>
            <w:right w:val="none" w:sz="0" w:space="0" w:color="auto"/>
          </w:divBdr>
        </w:div>
        <w:div w:id="1642078085">
          <w:marLeft w:val="0"/>
          <w:marRight w:val="0"/>
          <w:marTop w:val="0"/>
          <w:marBottom w:val="0"/>
          <w:divBdr>
            <w:top w:val="none" w:sz="0" w:space="0" w:color="auto"/>
            <w:left w:val="none" w:sz="0" w:space="0" w:color="auto"/>
            <w:bottom w:val="none" w:sz="0" w:space="0" w:color="auto"/>
            <w:right w:val="none" w:sz="0" w:space="0" w:color="auto"/>
          </w:divBdr>
        </w:div>
        <w:div w:id="1392118565">
          <w:marLeft w:val="0"/>
          <w:marRight w:val="0"/>
          <w:marTop w:val="0"/>
          <w:marBottom w:val="0"/>
          <w:divBdr>
            <w:top w:val="none" w:sz="0" w:space="0" w:color="auto"/>
            <w:left w:val="none" w:sz="0" w:space="0" w:color="auto"/>
            <w:bottom w:val="none" w:sz="0" w:space="0" w:color="auto"/>
            <w:right w:val="none" w:sz="0" w:space="0" w:color="auto"/>
          </w:divBdr>
        </w:div>
        <w:div w:id="131556836">
          <w:marLeft w:val="0"/>
          <w:marRight w:val="0"/>
          <w:marTop w:val="0"/>
          <w:marBottom w:val="0"/>
          <w:divBdr>
            <w:top w:val="none" w:sz="0" w:space="0" w:color="auto"/>
            <w:left w:val="none" w:sz="0" w:space="0" w:color="auto"/>
            <w:bottom w:val="none" w:sz="0" w:space="0" w:color="auto"/>
            <w:right w:val="none" w:sz="0" w:space="0" w:color="auto"/>
          </w:divBdr>
        </w:div>
        <w:div w:id="2103992508">
          <w:marLeft w:val="0"/>
          <w:marRight w:val="0"/>
          <w:marTop w:val="0"/>
          <w:marBottom w:val="0"/>
          <w:divBdr>
            <w:top w:val="none" w:sz="0" w:space="0" w:color="auto"/>
            <w:left w:val="none" w:sz="0" w:space="0" w:color="auto"/>
            <w:bottom w:val="none" w:sz="0" w:space="0" w:color="auto"/>
            <w:right w:val="none" w:sz="0" w:space="0" w:color="auto"/>
          </w:divBdr>
        </w:div>
        <w:div w:id="602035627">
          <w:marLeft w:val="0"/>
          <w:marRight w:val="0"/>
          <w:marTop w:val="0"/>
          <w:marBottom w:val="0"/>
          <w:divBdr>
            <w:top w:val="none" w:sz="0" w:space="0" w:color="auto"/>
            <w:left w:val="none" w:sz="0" w:space="0" w:color="auto"/>
            <w:bottom w:val="none" w:sz="0" w:space="0" w:color="auto"/>
            <w:right w:val="none" w:sz="0" w:space="0" w:color="auto"/>
          </w:divBdr>
        </w:div>
        <w:div w:id="558131053">
          <w:marLeft w:val="0"/>
          <w:marRight w:val="0"/>
          <w:marTop w:val="0"/>
          <w:marBottom w:val="0"/>
          <w:divBdr>
            <w:top w:val="none" w:sz="0" w:space="0" w:color="auto"/>
            <w:left w:val="none" w:sz="0" w:space="0" w:color="auto"/>
            <w:bottom w:val="none" w:sz="0" w:space="0" w:color="auto"/>
            <w:right w:val="none" w:sz="0" w:space="0" w:color="auto"/>
          </w:divBdr>
        </w:div>
        <w:div w:id="1881824086">
          <w:marLeft w:val="0"/>
          <w:marRight w:val="0"/>
          <w:marTop w:val="0"/>
          <w:marBottom w:val="0"/>
          <w:divBdr>
            <w:top w:val="none" w:sz="0" w:space="0" w:color="auto"/>
            <w:left w:val="none" w:sz="0" w:space="0" w:color="auto"/>
            <w:bottom w:val="none" w:sz="0" w:space="0" w:color="auto"/>
            <w:right w:val="none" w:sz="0" w:space="0" w:color="auto"/>
          </w:divBdr>
        </w:div>
        <w:div w:id="435290521">
          <w:marLeft w:val="0"/>
          <w:marRight w:val="0"/>
          <w:marTop w:val="0"/>
          <w:marBottom w:val="0"/>
          <w:divBdr>
            <w:top w:val="none" w:sz="0" w:space="0" w:color="auto"/>
            <w:left w:val="none" w:sz="0" w:space="0" w:color="auto"/>
            <w:bottom w:val="none" w:sz="0" w:space="0" w:color="auto"/>
            <w:right w:val="none" w:sz="0" w:space="0" w:color="auto"/>
          </w:divBdr>
        </w:div>
        <w:div w:id="1705517042">
          <w:marLeft w:val="0"/>
          <w:marRight w:val="0"/>
          <w:marTop w:val="0"/>
          <w:marBottom w:val="0"/>
          <w:divBdr>
            <w:top w:val="none" w:sz="0" w:space="0" w:color="auto"/>
            <w:left w:val="none" w:sz="0" w:space="0" w:color="auto"/>
            <w:bottom w:val="none" w:sz="0" w:space="0" w:color="auto"/>
            <w:right w:val="none" w:sz="0" w:space="0" w:color="auto"/>
          </w:divBdr>
        </w:div>
        <w:div w:id="414328558">
          <w:marLeft w:val="0"/>
          <w:marRight w:val="0"/>
          <w:marTop w:val="0"/>
          <w:marBottom w:val="0"/>
          <w:divBdr>
            <w:top w:val="none" w:sz="0" w:space="0" w:color="auto"/>
            <w:left w:val="none" w:sz="0" w:space="0" w:color="auto"/>
            <w:bottom w:val="none" w:sz="0" w:space="0" w:color="auto"/>
            <w:right w:val="none" w:sz="0" w:space="0" w:color="auto"/>
          </w:divBdr>
        </w:div>
        <w:div w:id="12340906">
          <w:marLeft w:val="0"/>
          <w:marRight w:val="0"/>
          <w:marTop w:val="0"/>
          <w:marBottom w:val="0"/>
          <w:divBdr>
            <w:top w:val="none" w:sz="0" w:space="0" w:color="auto"/>
            <w:left w:val="none" w:sz="0" w:space="0" w:color="auto"/>
            <w:bottom w:val="none" w:sz="0" w:space="0" w:color="auto"/>
            <w:right w:val="none" w:sz="0" w:space="0" w:color="auto"/>
          </w:divBdr>
        </w:div>
        <w:div w:id="1642729066">
          <w:marLeft w:val="0"/>
          <w:marRight w:val="0"/>
          <w:marTop w:val="0"/>
          <w:marBottom w:val="0"/>
          <w:divBdr>
            <w:top w:val="none" w:sz="0" w:space="0" w:color="auto"/>
            <w:left w:val="none" w:sz="0" w:space="0" w:color="auto"/>
            <w:bottom w:val="none" w:sz="0" w:space="0" w:color="auto"/>
            <w:right w:val="none" w:sz="0" w:space="0" w:color="auto"/>
          </w:divBdr>
        </w:div>
        <w:div w:id="2117360665">
          <w:marLeft w:val="0"/>
          <w:marRight w:val="0"/>
          <w:marTop w:val="0"/>
          <w:marBottom w:val="0"/>
          <w:divBdr>
            <w:top w:val="none" w:sz="0" w:space="0" w:color="auto"/>
            <w:left w:val="none" w:sz="0" w:space="0" w:color="auto"/>
            <w:bottom w:val="none" w:sz="0" w:space="0" w:color="auto"/>
            <w:right w:val="none" w:sz="0" w:space="0" w:color="auto"/>
          </w:divBdr>
        </w:div>
        <w:div w:id="1152597551">
          <w:marLeft w:val="0"/>
          <w:marRight w:val="0"/>
          <w:marTop w:val="0"/>
          <w:marBottom w:val="0"/>
          <w:divBdr>
            <w:top w:val="none" w:sz="0" w:space="0" w:color="auto"/>
            <w:left w:val="none" w:sz="0" w:space="0" w:color="auto"/>
            <w:bottom w:val="none" w:sz="0" w:space="0" w:color="auto"/>
            <w:right w:val="none" w:sz="0" w:space="0" w:color="auto"/>
          </w:divBdr>
        </w:div>
        <w:div w:id="604270952">
          <w:marLeft w:val="0"/>
          <w:marRight w:val="0"/>
          <w:marTop w:val="0"/>
          <w:marBottom w:val="0"/>
          <w:divBdr>
            <w:top w:val="none" w:sz="0" w:space="0" w:color="auto"/>
            <w:left w:val="none" w:sz="0" w:space="0" w:color="auto"/>
            <w:bottom w:val="none" w:sz="0" w:space="0" w:color="auto"/>
            <w:right w:val="none" w:sz="0" w:space="0" w:color="auto"/>
          </w:divBdr>
        </w:div>
        <w:div w:id="1480684357">
          <w:marLeft w:val="0"/>
          <w:marRight w:val="0"/>
          <w:marTop w:val="0"/>
          <w:marBottom w:val="0"/>
          <w:divBdr>
            <w:top w:val="none" w:sz="0" w:space="0" w:color="auto"/>
            <w:left w:val="none" w:sz="0" w:space="0" w:color="auto"/>
            <w:bottom w:val="none" w:sz="0" w:space="0" w:color="auto"/>
            <w:right w:val="none" w:sz="0" w:space="0" w:color="auto"/>
          </w:divBdr>
        </w:div>
        <w:div w:id="909271909">
          <w:marLeft w:val="0"/>
          <w:marRight w:val="0"/>
          <w:marTop w:val="0"/>
          <w:marBottom w:val="0"/>
          <w:divBdr>
            <w:top w:val="none" w:sz="0" w:space="0" w:color="auto"/>
            <w:left w:val="none" w:sz="0" w:space="0" w:color="auto"/>
            <w:bottom w:val="none" w:sz="0" w:space="0" w:color="auto"/>
            <w:right w:val="none" w:sz="0" w:space="0" w:color="auto"/>
          </w:divBdr>
        </w:div>
        <w:div w:id="1074888218">
          <w:marLeft w:val="0"/>
          <w:marRight w:val="0"/>
          <w:marTop w:val="0"/>
          <w:marBottom w:val="0"/>
          <w:divBdr>
            <w:top w:val="none" w:sz="0" w:space="0" w:color="auto"/>
            <w:left w:val="none" w:sz="0" w:space="0" w:color="auto"/>
            <w:bottom w:val="none" w:sz="0" w:space="0" w:color="auto"/>
            <w:right w:val="none" w:sz="0" w:space="0" w:color="auto"/>
          </w:divBdr>
        </w:div>
        <w:div w:id="1213736665">
          <w:marLeft w:val="0"/>
          <w:marRight w:val="0"/>
          <w:marTop w:val="0"/>
          <w:marBottom w:val="0"/>
          <w:divBdr>
            <w:top w:val="none" w:sz="0" w:space="0" w:color="auto"/>
            <w:left w:val="none" w:sz="0" w:space="0" w:color="auto"/>
            <w:bottom w:val="none" w:sz="0" w:space="0" w:color="auto"/>
            <w:right w:val="none" w:sz="0" w:space="0" w:color="auto"/>
          </w:divBdr>
        </w:div>
        <w:div w:id="1689215734">
          <w:marLeft w:val="0"/>
          <w:marRight w:val="0"/>
          <w:marTop w:val="0"/>
          <w:marBottom w:val="0"/>
          <w:divBdr>
            <w:top w:val="none" w:sz="0" w:space="0" w:color="auto"/>
            <w:left w:val="none" w:sz="0" w:space="0" w:color="auto"/>
            <w:bottom w:val="none" w:sz="0" w:space="0" w:color="auto"/>
            <w:right w:val="none" w:sz="0" w:space="0" w:color="auto"/>
          </w:divBdr>
        </w:div>
        <w:div w:id="522789042">
          <w:marLeft w:val="0"/>
          <w:marRight w:val="0"/>
          <w:marTop w:val="0"/>
          <w:marBottom w:val="0"/>
          <w:divBdr>
            <w:top w:val="none" w:sz="0" w:space="0" w:color="auto"/>
            <w:left w:val="none" w:sz="0" w:space="0" w:color="auto"/>
            <w:bottom w:val="none" w:sz="0" w:space="0" w:color="auto"/>
            <w:right w:val="none" w:sz="0" w:space="0" w:color="auto"/>
          </w:divBdr>
        </w:div>
        <w:div w:id="1387796875">
          <w:marLeft w:val="0"/>
          <w:marRight w:val="0"/>
          <w:marTop w:val="0"/>
          <w:marBottom w:val="0"/>
          <w:divBdr>
            <w:top w:val="none" w:sz="0" w:space="0" w:color="auto"/>
            <w:left w:val="none" w:sz="0" w:space="0" w:color="auto"/>
            <w:bottom w:val="none" w:sz="0" w:space="0" w:color="auto"/>
            <w:right w:val="none" w:sz="0" w:space="0" w:color="auto"/>
          </w:divBdr>
        </w:div>
        <w:div w:id="1869023053">
          <w:marLeft w:val="0"/>
          <w:marRight w:val="0"/>
          <w:marTop w:val="0"/>
          <w:marBottom w:val="0"/>
          <w:divBdr>
            <w:top w:val="none" w:sz="0" w:space="0" w:color="auto"/>
            <w:left w:val="none" w:sz="0" w:space="0" w:color="auto"/>
            <w:bottom w:val="none" w:sz="0" w:space="0" w:color="auto"/>
            <w:right w:val="none" w:sz="0" w:space="0" w:color="auto"/>
          </w:divBdr>
        </w:div>
        <w:div w:id="431439954">
          <w:marLeft w:val="0"/>
          <w:marRight w:val="0"/>
          <w:marTop w:val="0"/>
          <w:marBottom w:val="0"/>
          <w:divBdr>
            <w:top w:val="none" w:sz="0" w:space="0" w:color="auto"/>
            <w:left w:val="none" w:sz="0" w:space="0" w:color="auto"/>
            <w:bottom w:val="none" w:sz="0" w:space="0" w:color="auto"/>
            <w:right w:val="none" w:sz="0" w:space="0" w:color="auto"/>
          </w:divBdr>
        </w:div>
        <w:div w:id="400522730">
          <w:marLeft w:val="0"/>
          <w:marRight w:val="0"/>
          <w:marTop w:val="0"/>
          <w:marBottom w:val="0"/>
          <w:divBdr>
            <w:top w:val="none" w:sz="0" w:space="0" w:color="auto"/>
            <w:left w:val="none" w:sz="0" w:space="0" w:color="auto"/>
            <w:bottom w:val="none" w:sz="0" w:space="0" w:color="auto"/>
            <w:right w:val="none" w:sz="0" w:space="0" w:color="auto"/>
          </w:divBdr>
        </w:div>
      </w:divsChild>
    </w:div>
    <w:div w:id="915628533">
      <w:bodyDiv w:val="1"/>
      <w:marLeft w:val="0"/>
      <w:marRight w:val="0"/>
      <w:marTop w:val="0"/>
      <w:marBottom w:val="0"/>
      <w:divBdr>
        <w:top w:val="none" w:sz="0" w:space="0" w:color="auto"/>
        <w:left w:val="none" w:sz="0" w:space="0" w:color="auto"/>
        <w:bottom w:val="none" w:sz="0" w:space="0" w:color="auto"/>
        <w:right w:val="none" w:sz="0" w:space="0" w:color="auto"/>
      </w:divBdr>
    </w:div>
    <w:div w:id="941576023">
      <w:bodyDiv w:val="1"/>
      <w:marLeft w:val="0"/>
      <w:marRight w:val="0"/>
      <w:marTop w:val="0"/>
      <w:marBottom w:val="0"/>
      <w:divBdr>
        <w:top w:val="none" w:sz="0" w:space="0" w:color="auto"/>
        <w:left w:val="none" w:sz="0" w:space="0" w:color="auto"/>
        <w:bottom w:val="none" w:sz="0" w:space="0" w:color="auto"/>
        <w:right w:val="none" w:sz="0" w:space="0" w:color="auto"/>
      </w:divBdr>
      <w:divsChild>
        <w:div w:id="894435757">
          <w:marLeft w:val="0"/>
          <w:marRight w:val="0"/>
          <w:marTop w:val="0"/>
          <w:marBottom w:val="0"/>
          <w:divBdr>
            <w:top w:val="none" w:sz="0" w:space="0" w:color="auto"/>
            <w:left w:val="none" w:sz="0" w:space="0" w:color="auto"/>
            <w:bottom w:val="none" w:sz="0" w:space="0" w:color="auto"/>
            <w:right w:val="none" w:sz="0" w:space="0" w:color="auto"/>
          </w:divBdr>
          <w:divsChild>
            <w:div w:id="875578462">
              <w:marLeft w:val="0"/>
              <w:marRight w:val="0"/>
              <w:marTop w:val="0"/>
              <w:marBottom w:val="0"/>
              <w:divBdr>
                <w:top w:val="none" w:sz="0" w:space="0" w:color="auto"/>
                <w:left w:val="none" w:sz="0" w:space="0" w:color="auto"/>
                <w:bottom w:val="none" w:sz="0" w:space="0" w:color="auto"/>
                <w:right w:val="none" w:sz="0" w:space="0" w:color="auto"/>
              </w:divBdr>
            </w:div>
            <w:div w:id="1399092724">
              <w:marLeft w:val="0"/>
              <w:marRight w:val="0"/>
              <w:marTop w:val="0"/>
              <w:marBottom w:val="0"/>
              <w:divBdr>
                <w:top w:val="none" w:sz="0" w:space="0" w:color="auto"/>
                <w:left w:val="none" w:sz="0" w:space="0" w:color="auto"/>
                <w:bottom w:val="none" w:sz="0" w:space="0" w:color="auto"/>
                <w:right w:val="none" w:sz="0" w:space="0" w:color="auto"/>
              </w:divBdr>
            </w:div>
            <w:div w:id="1184247106">
              <w:marLeft w:val="0"/>
              <w:marRight w:val="0"/>
              <w:marTop w:val="0"/>
              <w:marBottom w:val="0"/>
              <w:divBdr>
                <w:top w:val="none" w:sz="0" w:space="0" w:color="auto"/>
                <w:left w:val="none" w:sz="0" w:space="0" w:color="auto"/>
                <w:bottom w:val="none" w:sz="0" w:space="0" w:color="auto"/>
                <w:right w:val="none" w:sz="0" w:space="0" w:color="auto"/>
              </w:divBdr>
            </w:div>
            <w:div w:id="1109859675">
              <w:marLeft w:val="0"/>
              <w:marRight w:val="0"/>
              <w:marTop w:val="0"/>
              <w:marBottom w:val="0"/>
              <w:divBdr>
                <w:top w:val="none" w:sz="0" w:space="0" w:color="auto"/>
                <w:left w:val="none" w:sz="0" w:space="0" w:color="auto"/>
                <w:bottom w:val="none" w:sz="0" w:space="0" w:color="auto"/>
                <w:right w:val="none" w:sz="0" w:space="0" w:color="auto"/>
              </w:divBdr>
            </w:div>
            <w:div w:id="838158893">
              <w:marLeft w:val="0"/>
              <w:marRight w:val="0"/>
              <w:marTop w:val="0"/>
              <w:marBottom w:val="0"/>
              <w:divBdr>
                <w:top w:val="none" w:sz="0" w:space="0" w:color="auto"/>
                <w:left w:val="none" w:sz="0" w:space="0" w:color="auto"/>
                <w:bottom w:val="none" w:sz="0" w:space="0" w:color="auto"/>
                <w:right w:val="none" w:sz="0" w:space="0" w:color="auto"/>
              </w:divBdr>
            </w:div>
            <w:div w:id="1358430335">
              <w:marLeft w:val="0"/>
              <w:marRight w:val="0"/>
              <w:marTop w:val="0"/>
              <w:marBottom w:val="0"/>
              <w:divBdr>
                <w:top w:val="none" w:sz="0" w:space="0" w:color="auto"/>
                <w:left w:val="none" w:sz="0" w:space="0" w:color="auto"/>
                <w:bottom w:val="none" w:sz="0" w:space="0" w:color="auto"/>
                <w:right w:val="none" w:sz="0" w:space="0" w:color="auto"/>
              </w:divBdr>
            </w:div>
            <w:div w:id="5598814">
              <w:marLeft w:val="0"/>
              <w:marRight w:val="0"/>
              <w:marTop w:val="0"/>
              <w:marBottom w:val="0"/>
              <w:divBdr>
                <w:top w:val="none" w:sz="0" w:space="0" w:color="auto"/>
                <w:left w:val="none" w:sz="0" w:space="0" w:color="auto"/>
                <w:bottom w:val="none" w:sz="0" w:space="0" w:color="auto"/>
                <w:right w:val="none" w:sz="0" w:space="0" w:color="auto"/>
              </w:divBdr>
            </w:div>
            <w:div w:id="1162508812">
              <w:marLeft w:val="0"/>
              <w:marRight w:val="0"/>
              <w:marTop w:val="0"/>
              <w:marBottom w:val="0"/>
              <w:divBdr>
                <w:top w:val="none" w:sz="0" w:space="0" w:color="auto"/>
                <w:left w:val="none" w:sz="0" w:space="0" w:color="auto"/>
                <w:bottom w:val="none" w:sz="0" w:space="0" w:color="auto"/>
                <w:right w:val="none" w:sz="0" w:space="0" w:color="auto"/>
              </w:divBdr>
            </w:div>
            <w:div w:id="294221418">
              <w:marLeft w:val="0"/>
              <w:marRight w:val="0"/>
              <w:marTop w:val="0"/>
              <w:marBottom w:val="0"/>
              <w:divBdr>
                <w:top w:val="none" w:sz="0" w:space="0" w:color="auto"/>
                <w:left w:val="none" w:sz="0" w:space="0" w:color="auto"/>
                <w:bottom w:val="none" w:sz="0" w:space="0" w:color="auto"/>
                <w:right w:val="none" w:sz="0" w:space="0" w:color="auto"/>
              </w:divBdr>
            </w:div>
            <w:div w:id="1759323400">
              <w:marLeft w:val="0"/>
              <w:marRight w:val="0"/>
              <w:marTop w:val="0"/>
              <w:marBottom w:val="0"/>
              <w:divBdr>
                <w:top w:val="none" w:sz="0" w:space="0" w:color="auto"/>
                <w:left w:val="none" w:sz="0" w:space="0" w:color="auto"/>
                <w:bottom w:val="none" w:sz="0" w:space="0" w:color="auto"/>
                <w:right w:val="none" w:sz="0" w:space="0" w:color="auto"/>
              </w:divBdr>
            </w:div>
            <w:div w:id="1872723430">
              <w:marLeft w:val="0"/>
              <w:marRight w:val="0"/>
              <w:marTop w:val="0"/>
              <w:marBottom w:val="0"/>
              <w:divBdr>
                <w:top w:val="none" w:sz="0" w:space="0" w:color="auto"/>
                <w:left w:val="none" w:sz="0" w:space="0" w:color="auto"/>
                <w:bottom w:val="none" w:sz="0" w:space="0" w:color="auto"/>
                <w:right w:val="none" w:sz="0" w:space="0" w:color="auto"/>
              </w:divBdr>
            </w:div>
            <w:div w:id="907571551">
              <w:marLeft w:val="0"/>
              <w:marRight w:val="0"/>
              <w:marTop w:val="0"/>
              <w:marBottom w:val="0"/>
              <w:divBdr>
                <w:top w:val="none" w:sz="0" w:space="0" w:color="auto"/>
                <w:left w:val="none" w:sz="0" w:space="0" w:color="auto"/>
                <w:bottom w:val="none" w:sz="0" w:space="0" w:color="auto"/>
                <w:right w:val="none" w:sz="0" w:space="0" w:color="auto"/>
              </w:divBdr>
            </w:div>
            <w:div w:id="508451366">
              <w:marLeft w:val="0"/>
              <w:marRight w:val="0"/>
              <w:marTop w:val="0"/>
              <w:marBottom w:val="0"/>
              <w:divBdr>
                <w:top w:val="none" w:sz="0" w:space="0" w:color="auto"/>
                <w:left w:val="none" w:sz="0" w:space="0" w:color="auto"/>
                <w:bottom w:val="none" w:sz="0" w:space="0" w:color="auto"/>
                <w:right w:val="none" w:sz="0" w:space="0" w:color="auto"/>
              </w:divBdr>
            </w:div>
            <w:div w:id="1237209170">
              <w:marLeft w:val="0"/>
              <w:marRight w:val="0"/>
              <w:marTop w:val="0"/>
              <w:marBottom w:val="0"/>
              <w:divBdr>
                <w:top w:val="none" w:sz="0" w:space="0" w:color="auto"/>
                <w:left w:val="none" w:sz="0" w:space="0" w:color="auto"/>
                <w:bottom w:val="none" w:sz="0" w:space="0" w:color="auto"/>
                <w:right w:val="none" w:sz="0" w:space="0" w:color="auto"/>
              </w:divBdr>
            </w:div>
            <w:div w:id="863713806">
              <w:marLeft w:val="0"/>
              <w:marRight w:val="0"/>
              <w:marTop w:val="0"/>
              <w:marBottom w:val="0"/>
              <w:divBdr>
                <w:top w:val="none" w:sz="0" w:space="0" w:color="auto"/>
                <w:left w:val="none" w:sz="0" w:space="0" w:color="auto"/>
                <w:bottom w:val="none" w:sz="0" w:space="0" w:color="auto"/>
                <w:right w:val="none" w:sz="0" w:space="0" w:color="auto"/>
              </w:divBdr>
            </w:div>
            <w:div w:id="1096554189">
              <w:marLeft w:val="0"/>
              <w:marRight w:val="0"/>
              <w:marTop w:val="0"/>
              <w:marBottom w:val="0"/>
              <w:divBdr>
                <w:top w:val="none" w:sz="0" w:space="0" w:color="auto"/>
                <w:left w:val="none" w:sz="0" w:space="0" w:color="auto"/>
                <w:bottom w:val="none" w:sz="0" w:space="0" w:color="auto"/>
                <w:right w:val="none" w:sz="0" w:space="0" w:color="auto"/>
              </w:divBdr>
            </w:div>
            <w:div w:id="966936314">
              <w:marLeft w:val="0"/>
              <w:marRight w:val="0"/>
              <w:marTop w:val="0"/>
              <w:marBottom w:val="0"/>
              <w:divBdr>
                <w:top w:val="none" w:sz="0" w:space="0" w:color="auto"/>
                <w:left w:val="none" w:sz="0" w:space="0" w:color="auto"/>
                <w:bottom w:val="none" w:sz="0" w:space="0" w:color="auto"/>
                <w:right w:val="none" w:sz="0" w:space="0" w:color="auto"/>
              </w:divBdr>
            </w:div>
            <w:div w:id="199441957">
              <w:marLeft w:val="0"/>
              <w:marRight w:val="0"/>
              <w:marTop w:val="0"/>
              <w:marBottom w:val="0"/>
              <w:divBdr>
                <w:top w:val="none" w:sz="0" w:space="0" w:color="auto"/>
                <w:left w:val="none" w:sz="0" w:space="0" w:color="auto"/>
                <w:bottom w:val="none" w:sz="0" w:space="0" w:color="auto"/>
                <w:right w:val="none" w:sz="0" w:space="0" w:color="auto"/>
              </w:divBdr>
            </w:div>
            <w:div w:id="1359814892">
              <w:marLeft w:val="0"/>
              <w:marRight w:val="0"/>
              <w:marTop w:val="0"/>
              <w:marBottom w:val="0"/>
              <w:divBdr>
                <w:top w:val="none" w:sz="0" w:space="0" w:color="auto"/>
                <w:left w:val="none" w:sz="0" w:space="0" w:color="auto"/>
                <w:bottom w:val="none" w:sz="0" w:space="0" w:color="auto"/>
                <w:right w:val="none" w:sz="0" w:space="0" w:color="auto"/>
              </w:divBdr>
            </w:div>
            <w:div w:id="660281597">
              <w:marLeft w:val="0"/>
              <w:marRight w:val="0"/>
              <w:marTop w:val="0"/>
              <w:marBottom w:val="0"/>
              <w:divBdr>
                <w:top w:val="none" w:sz="0" w:space="0" w:color="auto"/>
                <w:left w:val="none" w:sz="0" w:space="0" w:color="auto"/>
                <w:bottom w:val="none" w:sz="0" w:space="0" w:color="auto"/>
                <w:right w:val="none" w:sz="0" w:space="0" w:color="auto"/>
              </w:divBdr>
            </w:div>
          </w:divsChild>
        </w:div>
        <w:div w:id="94135082">
          <w:marLeft w:val="0"/>
          <w:marRight w:val="0"/>
          <w:marTop w:val="0"/>
          <w:marBottom w:val="0"/>
          <w:divBdr>
            <w:top w:val="none" w:sz="0" w:space="0" w:color="auto"/>
            <w:left w:val="none" w:sz="0" w:space="0" w:color="auto"/>
            <w:bottom w:val="none" w:sz="0" w:space="0" w:color="auto"/>
            <w:right w:val="none" w:sz="0" w:space="0" w:color="auto"/>
          </w:divBdr>
          <w:divsChild>
            <w:div w:id="1115834207">
              <w:marLeft w:val="0"/>
              <w:marRight w:val="0"/>
              <w:marTop w:val="0"/>
              <w:marBottom w:val="0"/>
              <w:divBdr>
                <w:top w:val="none" w:sz="0" w:space="0" w:color="auto"/>
                <w:left w:val="none" w:sz="0" w:space="0" w:color="auto"/>
                <w:bottom w:val="none" w:sz="0" w:space="0" w:color="auto"/>
                <w:right w:val="none" w:sz="0" w:space="0" w:color="auto"/>
              </w:divBdr>
            </w:div>
            <w:div w:id="861286649">
              <w:marLeft w:val="0"/>
              <w:marRight w:val="0"/>
              <w:marTop w:val="0"/>
              <w:marBottom w:val="0"/>
              <w:divBdr>
                <w:top w:val="none" w:sz="0" w:space="0" w:color="auto"/>
                <w:left w:val="none" w:sz="0" w:space="0" w:color="auto"/>
                <w:bottom w:val="none" w:sz="0" w:space="0" w:color="auto"/>
                <w:right w:val="none" w:sz="0" w:space="0" w:color="auto"/>
              </w:divBdr>
            </w:div>
            <w:div w:id="1305084101">
              <w:marLeft w:val="0"/>
              <w:marRight w:val="0"/>
              <w:marTop w:val="0"/>
              <w:marBottom w:val="0"/>
              <w:divBdr>
                <w:top w:val="none" w:sz="0" w:space="0" w:color="auto"/>
                <w:left w:val="none" w:sz="0" w:space="0" w:color="auto"/>
                <w:bottom w:val="none" w:sz="0" w:space="0" w:color="auto"/>
                <w:right w:val="none" w:sz="0" w:space="0" w:color="auto"/>
              </w:divBdr>
            </w:div>
            <w:div w:id="250353870">
              <w:marLeft w:val="0"/>
              <w:marRight w:val="0"/>
              <w:marTop w:val="0"/>
              <w:marBottom w:val="0"/>
              <w:divBdr>
                <w:top w:val="none" w:sz="0" w:space="0" w:color="auto"/>
                <w:left w:val="none" w:sz="0" w:space="0" w:color="auto"/>
                <w:bottom w:val="none" w:sz="0" w:space="0" w:color="auto"/>
                <w:right w:val="none" w:sz="0" w:space="0" w:color="auto"/>
              </w:divBdr>
            </w:div>
            <w:div w:id="625157788">
              <w:marLeft w:val="0"/>
              <w:marRight w:val="0"/>
              <w:marTop w:val="0"/>
              <w:marBottom w:val="0"/>
              <w:divBdr>
                <w:top w:val="none" w:sz="0" w:space="0" w:color="auto"/>
                <w:left w:val="none" w:sz="0" w:space="0" w:color="auto"/>
                <w:bottom w:val="none" w:sz="0" w:space="0" w:color="auto"/>
                <w:right w:val="none" w:sz="0" w:space="0" w:color="auto"/>
              </w:divBdr>
            </w:div>
            <w:div w:id="1309244206">
              <w:marLeft w:val="0"/>
              <w:marRight w:val="0"/>
              <w:marTop w:val="0"/>
              <w:marBottom w:val="0"/>
              <w:divBdr>
                <w:top w:val="none" w:sz="0" w:space="0" w:color="auto"/>
                <w:left w:val="none" w:sz="0" w:space="0" w:color="auto"/>
                <w:bottom w:val="none" w:sz="0" w:space="0" w:color="auto"/>
                <w:right w:val="none" w:sz="0" w:space="0" w:color="auto"/>
              </w:divBdr>
            </w:div>
            <w:div w:id="1012949917">
              <w:marLeft w:val="0"/>
              <w:marRight w:val="0"/>
              <w:marTop w:val="0"/>
              <w:marBottom w:val="0"/>
              <w:divBdr>
                <w:top w:val="none" w:sz="0" w:space="0" w:color="auto"/>
                <w:left w:val="none" w:sz="0" w:space="0" w:color="auto"/>
                <w:bottom w:val="none" w:sz="0" w:space="0" w:color="auto"/>
                <w:right w:val="none" w:sz="0" w:space="0" w:color="auto"/>
              </w:divBdr>
            </w:div>
            <w:div w:id="628556855">
              <w:marLeft w:val="0"/>
              <w:marRight w:val="0"/>
              <w:marTop w:val="0"/>
              <w:marBottom w:val="0"/>
              <w:divBdr>
                <w:top w:val="none" w:sz="0" w:space="0" w:color="auto"/>
                <w:left w:val="none" w:sz="0" w:space="0" w:color="auto"/>
                <w:bottom w:val="none" w:sz="0" w:space="0" w:color="auto"/>
                <w:right w:val="none" w:sz="0" w:space="0" w:color="auto"/>
              </w:divBdr>
            </w:div>
            <w:div w:id="1283995520">
              <w:marLeft w:val="0"/>
              <w:marRight w:val="0"/>
              <w:marTop w:val="0"/>
              <w:marBottom w:val="0"/>
              <w:divBdr>
                <w:top w:val="none" w:sz="0" w:space="0" w:color="auto"/>
                <w:left w:val="none" w:sz="0" w:space="0" w:color="auto"/>
                <w:bottom w:val="none" w:sz="0" w:space="0" w:color="auto"/>
                <w:right w:val="none" w:sz="0" w:space="0" w:color="auto"/>
              </w:divBdr>
            </w:div>
            <w:div w:id="840311461">
              <w:marLeft w:val="0"/>
              <w:marRight w:val="0"/>
              <w:marTop w:val="0"/>
              <w:marBottom w:val="0"/>
              <w:divBdr>
                <w:top w:val="none" w:sz="0" w:space="0" w:color="auto"/>
                <w:left w:val="none" w:sz="0" w:space="0" w:color="auto"/>
                <w:bottom w:val="none" w:sz="0" w:space="0" w:color="auto"/>
                <w:right w:val="none" w:sz="0" w:space="0" w:color="auto"/>
              </w:divBdr>
            </w:div>
            <w:div w:id="611940201">
              <w:marLeft w:val="0"/>
              <w:marRight w:val="0"/>
              <w:marTop w:val="0"/>
              <w:marBottom w:val="0"/>
              <w:divBdr>
                <w:top w:val="none" w:sz="0" w:space="0" w:color="auto"/>
                <w:left w:val="none" w:sz="0" w:space="0" w:color="auto"/>
                <w:bottom w:val="none" w:sz="0" w:space="0" w:color="auto"/>
                <w:right w:val="none" w:sz="0" w:space="0" w:color="auto"/>
              </w:divBdr>
            </w:div>
            <w:div w:id="1434983263">
              <w:marLeft w:val="0"/>
              <w:marRight w:val="0"/>
              <w:marTop w:val="0"/>
              <w:marBottom w:val="0"/>
              <w:divBdr>
                <w:top w:val="none" w:sz="0" w:space="0" w:color="auto"/>
                <w:left w:val="none" w:sz="0" w:space="0" w:color="auto"/>
                <w:bottom w:val="none" w:sz="0" w:space="0" w:color="auto"/>
                <w:right w:val="none" w:sz="0" w:space="0" w:color="auto"/>
              </w:divBdr>
            </w:div>
            <w:div w:id="538055708">
              <w:marLeft w:val="0"/>
              <w:marRight w:val="0"/>
              <w:marTop w:val="0"/>
              <w:marBottom w:val="0"/>
              <w:divBdr>
                <w:top w:val="none" w:sz="0" w:space="0" w:color="auto"/>
                <w:left w:val="none" w:sz="0" w:space="0" w:color="auto"/>
                <w:bottom w:val="none" w:sz="0" w:space="0" w:color="auto"/>
                <w:right w:val="none" w:sz="0" w:space="0" w:color="auto"/>
              </w:divBdr>
            </w:div>
            <w:div w:id="310406467">
              <w:marLeft w:val="0"/>
              <w:marRight w:val="0"/>
              <w:marTop w:val="0"/>
              <w:marBottom w:val="0"/>
              <w:divBdr>
                <w:top w:val="none" w:sz="0" w:space="0" w:color="auto"/>
                <w:left w:val="none" w:sz="0" w:space="0" w:color="auto"/>
                <w:bottom w:val="none" w:sz="0" w:space="0" w:color="auto"/>
                <w:right w:val="none" w:sz="0" w:space="0" w:color="auto"/>
              </w:divBdr>
            </w:div>
            <w:div w:id="1688212066">
              <w:marLeft w:val="0"/>
              <w:marRight w:val="0"/>
              <w:marTop w:val="0"/>
              <w:marBottom w:val="0"/>
              <w:divBdr>
                <w:top w:val="none" w:sz="0" w:space="0" w:color="auto"/>
                <w:left w:val="none" w:sz="0" w:space="0" w:color="auto"/>
                <w:bottom w:val="none" w:sz="0" w:space="0" w:color="auto"/>
                <w:right w:val="none" w:sz="0" w:space="0" w:color="auto"/>
              </w:divBdr>
            </w:div>
            <w:div w:id="1447919490">
              <w:marLeft w:val="0"/>
              <w:marRight w:val="0"/>
              <w:marTop w:val="0"/>
              <w:marBottom w:val="0"/>
              <w:divBdr>
                <w:top w:val="none" w:sz="0" w:space="0" w:color="auto"/>
                <w:left w:val="none" w:sz="0" w:space="0" w:color="auto"/>
                <w:bottom w:val="none" w:sz="0" w:space="0" w:color="auto"/>
                <w:right w:val="none" w:sz="0" w:space="0" w:color="auto"/>
              </w:divBdr>
            </w:div>
            <w:div w:id="1287735968">
              <w:marLeft w:val="0"/>
              <w:marRight w:val="0"/>
              <w:marTop w:val="0"/>
              <w:marBottom w:val="0"/>
              <w:divBdr>
                <w:top w:val="none" w:sz="0" w:space="0" w:color="auto"/>
                <w:left w:val="none" w:sz="0" w:space="0" w:color="auto"/>
                <w:bottom w:val="none" w:sz="0" w:space="0" w:color="auto"/>
                <w:right w:val="none" w:sz="0" w:space="0" w:color="auto"/>
              </w:divBdr>
            </w:div>
            <w:div w:id="1934900452">
              <w:marLeft w:val="0"/>
              <w:marRight w:val="0"/>
              <w:marTop w:val="0"/>
              <w:marBottom w:val="0"/>
              <w:divBdr>
                <w:top w:val="none" w:sz="0" w:space="0" w:color="auto"/>
                <w:left w:val="none" w:sz="0" w:space="0" w:color="auto"/>
                <w:bottom w:val="none" w:sz="0" w:space="0" w:color="auto"/>
                <w:right w:val="none" w:sz="0" w:space="0" w:color="auto"/>
              </w:divBdr>
            </w:div>
            <w:div w:id="473254921">
              <w:marLeft w:val="0"/>
              <w:marRight w:val="0"/>
              <w:marTop w:val="0"/>
              <w:marBottom w:val="0"/>
              <w:divBdr>
                <w:top w:val="none" w:sz="0" w:space="0" w:color="auto"/>
                <w:left w:val="none" w:sz="0" w:space="0" w:color="auto"/>
                <w:bottom w:val="none" w:sz="0" w:space="0" w:color="auto"/>
                <w:right w:val="none" w:sz="0" w:space="0" w:color="auto"/>
              </w:divBdr>
            </w:div>
            <w:div w:id="559247501">
              <w:marLeft w:val="0"/>
              <w:marRight w:val="0"/>
              <w:marTop w:val="0"/>
              <w:marBottom w:val="0"/>
              <w:divBdr>
                <w:top w:val="none" w:sz="0" w:space="0" w:color="auto"/>
                <w:left w:val="none" w:sz="0" w:space="0" w:color="auto"/>
                <w:bottom w:val="none" w:sz="0" w:space="0" w:color="auto"/>
                <w:right w:val="none" w:sz="0" w:space="0" w:color="auto"/>
              </w:divBdr>
            </w:div>
          </w:divsChild>
        </w:div>
        <w:div w:id="82655387">
          <w:marLeft w:val="0"/>
          <w:marRight w:val="0"/>
          <w:marTop w:val="0"/>
          <w:marBottom w:val="0"/>
          <w:divBdr>
            <w:top w:val="none" w:sz="0" w:space="0" w:color="auto"/>
            <w:left w:val="none" w:sz="0" w:space="0" w:color="auto"/>
            <w:bottom w:val="none" w:sz="0" w:space="0" w:color="auto"/>
            <w:right w:val="none" w:sz="0" w:space="0" w:color="auto"/>
          </w:divBdr>
          <w:divsChild>
            <w:div w:id="1403403426">
              <w:marLeft w:val="0"/>
              <w:marRight w:val="0"/>
              <w:marTop w:val="0"/>
              <w:marBottom w:val="0"/>
              <w:divBdr>
                <w:top w:val="none" w:sz="0" w:space="0" w:color="auto"/>
                <w:left w:val="none" w:sz="0" w:space="0" w:color="auto"/>
                <w:bottom w:val="none" w:sz="0" w:space="0" w:color="auto"/>
                <w:right w:val="none" w:sz="0" w:space="0" w:color="auto"/>
              </w:divBdr>
            </w:div>
            <w:div w:id="901213834">
              <w:marLeft w:val="0"/>
              <w:marRight w:val="0"/>
              <w:marTop w:val="0"/>
              <w:marBottom w:val="0"/>
              <w:divBdr>
                <w:top w:val="none" w:sz="0" w:space="0" w:color="auto"/>
                <w:left w:val="none" w:sz="0" w:space="0" w:color="auto"/>
                <w:bottom w:val="none" w:sz="0" w:space="0" w:color="auto"/>
                <w:right w:val="none" w:sz="0" w:space="0" w:color="auto"/>
              </w:divBdr>
            </w:div>
            <w:div w:id="530647882">
              <w:marLeft w:val="0"/>
              <w:marRight w:val="0"/>
              <w:marTop w:val="0"/>
              <w:marBottom w:val="0"/>
              <w:divBdr>
                <w:top w:val="none" w:sz="0" w:space="0" w:color="auto"/>
                <w:left w:val="none" w:sz="0" w:space="0" w:color="auto"/>
                <w:bottom w:val="none" w:sz="0" w:space="0" w:color="auto"/>
                <w:right w:val="none" w:sz="0" w:space="0" w:color="auto"/>
              </w:divBdr>
            </w:div>
            <w:div w:id="512765670">
              <w:marLeft w:val="0"/>
              <w:marRight w:val="0"/>
              <w:marTop w:val="0"/>
              <w:marBottom w:val="0"/>
              <w:divBdr>
                <w:top w:val="none" w:sz="0" w:space="0" w:color="auto"/>
                <w:left w:val="none" w:sz="0" w:space="0" w:color="auto"/>
                <w:bottom w:val="none" w:sz="0" w:space="0" w:color="auto"/>
                <w:right w:val="none" w:sz="0" w:space="0" w:color="auto"/>
              </w:divBdr>
            </w:div>
            <w:div w:id="1912350504">
              <w:marLeft w:val="0"/>
              <w:marRight w:val="0"/>
              <w:marTop w:val="0"/>
              <w:marBottom w:val="0"/>
              <w:divBdr>
                <w:top w:val="none" w:sz="0" w:space="0" w:color="auto"/>
                <w:left w:val="none" w:sz="0" w:space="0" w:color="auto"/>
                <w:bottom w:val="none" w:sz="0" w:space="0" w:color="auto"/>
                <w:right w:val="none" w:sz="0" w:space="0" w:color="auto"/>
              </w:divBdr>
            </w:div>
            <w:div w:id="803618617">
              <w:marLeft w:val="0"/>
              <w:marRight w:val="0"/>
              <w:marTop w:val="0"/>
              <w:marBottom w:val="0"/>
              <w:divBdr>
                <w:top w:val="none" w:sz="0" w:space="0" w:color="auto"/>
                <w:left w:val="none" w:sz="0" w:space="0" w:color="auto"/>
                <w:bottom w:val="none" w:sz="0" w:space="0" w:color="auto"/>
                <w:right w:val="none" w:sz="0" w:space="0" w:color="auto"/>
              </w:divBdr>
            </w:div>
            <w:div w:id="214853694">
              <w:marLeft w:val="0"/>
              <w:marRight w:val="0"/>
              <w:marTop w:val="0"/>
              <w:marBottom w:val="0"/>
              <w:divBdr>
                <w:top w:val="none" w:sz="0" w:space="0" w:color="auto"/>
                <w:left w:val="none" w:sz="0" w:space="0" w:color="auto"/>
                <w:bottom w:val="none" w:sz="0" w:space="0" w:color="auto"/>
                <w:right w:val="none" w:sz="0" w:space="0" w:color="auto"/>
              </w:divBdr>
            </w:div>
            <w:div w:id="703990628">
              <w:marLeft w:val="0"/>
              <w:marRight w:val="0"/>
              <w:marTop w:val="0"/>
              <w:marBottom w:val="0"/>
              <w:divBdr>
                <w:top w:val="none" w:sz="0" w:space="0" w:color="auto"/>
                <w:left w:val="none" w:sz="0" w:space="0" w:color="auto"/>
                <w:bottom w:val="none" w:sz="0" w:space="0" w:color="auto"/>
                <w:right w:val="none" w:sz="0" w:space="0" w:color="auto"/>
              </w:divBdr>
            </w:div>
            <w:div w:id="1937401488">
              <w:marLeft w:val="0"/>
              <w:marRight w:val="0"/>
              <w:marTop w:val="0"/>
              <w:marBottom w:val="0"/>
              <w:divBdr>
                <w:top w:val="none" w:sz="0" w:space="0" w:color="auto"/>
                <w:left w:val="none" w:sz="0" w:space="0" w:color="auto"/>
                <w:bottom w:val="none" w:sz="0" w:space="0" w:color="auto"/>
                <w:right w:val="none" w:sz="0" w:space="0" w:color="auto"/>
              </w:divBdr>
            </w:div>
            <w:div w:id="13016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8221">
      <w:bodyDiv w:val="1"/>
      <w:marLeft w:val="0"/>
      <w:marRight w:val="0"/>
      <w:marTop w:val="0"/>
      <w:marBottom w:val="0"/>
      <w:divBdr>
        <w:top w:val="none" w:sz="0" w:space="0" w:color="auto"/>
        <w:left w:val="none" w:sz="0" w:space="0" w:color="auto"/>
        <w:bottom w:val="none" w:sz="0" w:space="0" w:color="auto"/>
        <w:right w:val="none" w:sz="0" w:space="0" w:color="auto"/>
      </w:divBdr>
    </w:div>
    <w:div w:id="1008292680">
      <w:bodyDiv w:val="1"/>
      <w:marLeft w:val="0"/>
      <w:marRight w:val="0"/>
      <w:marTop w:val="0"/>
      <w:marBottom w:val="0"/>
      <w:divBdr>
        <w:top w:val="none" w:sz="0" w:space="0" w:color="auto"/>
        <w:left w:val="none" w:sz="0" w:space="0" w:color="auto"/>
        <w:bottom w:val="none" w:sz="0" w:space="0" w:color="auto"/>
        <w:right w:val="none" w:sz="0" w:space="0" w:color="auto"/>
      </w:divBdr>
      <w:divsChild>
        <w:div w:id="1633362019">
          <w:marLeft w:val="0"/>
          <w:marRight w:val="0"/>
          <w:marTop w:val="0"/>
          <w:marBottom w:val="0"/>
          <w:divBdr>
            <w:top w:val="none" w:sz="0" w:space="0" w:color="auto"/>
            <w:left w:val="none" w:sz="0" w:space="0" w:color="auto"/>
            <w:bottom w:val="none" w:sz="0" w:space="0" w:color="auto"/>
            <w:right w:val="none" w:sz="0" w:space="0" w:color="auto"/>
          </w:divBdr>
        </w:div>
        <w:div w:id="76829890">
          <w:marLeft w:val="0"/>
          <w:marRight w:val="0"/>
          <w:marTop w:val="0"/>
          <w:marBottom w:val="0"/>
          <w:divBdr>
            <w:top w:val="none" w:sz="0" w:space="0" w:color="auto"/>
            <w:left w:val="none" w:sz="0" w:space="0" w:color="auto"/>
            <w:bottom w:val="none" w:sz="0" w:space="0" w:color="auto"/>
            <w:right w:val="none" w:sz="0" w:space="0" w:color="auto"/>
          </w:divBdr>
        </w:div>
        <w:div w:id="737478804">
          <w:marLeft w:val="0"/>
          <w:marRight w:val="0"/>
          <w:marTop w:val="0"/>
          <w:marBottom w:val="0"/>
          <w:divBdr>
            <w:top w:val="none" w:sz="0" w:space="0" w:color="auto"/>
            <w:left w:val="none" w:sz="0" w:space="0" w:color="auto"/>
            <w:bottom w:val="none" w:sz="0" w:space="0" w:color="auto"/>
            <w:right w:val="none" w:sz="0" w:space="0" w:color="auto"/>
          </w:divBdr>
        </w:div>
        <w:div w:id="383874470">
          <w:marLeft w:val="0"/>
          <w:marRight w:val="0"/>
          <w:marTop w:val="0"/>
          <w:marBottom w:val="0"/>
          <w:divBdr>
            <w:top w:val="none" w:sz="0" w:space="0" w:color="auto"/>
            <w:left w:val="none" w:sz="0" w:space="0" w:color="auto"/>
            <w:bottom w:val="none" w:sz="0" w:space="0" w:color="auto"/>
            <w:right w:val="none" w:sz="0" w:space="0" w:color="auto"/>
          </w:divBdr>
        </w:div>
        <w:div w:id="462309468">
          <w:marLeft w:val="0"/>
          <w:marRight w:val="0"/>
          <w:marTop w:val="0"/>
          <w:marBottom w:val="0"/>
          <w:divBdr>
            <w:top w:val="none" w:sz="0" w:space="0" w:color="auto"/>
            <w:left w:val="none" w:sz="0" w:space="0" w:color="auto"/>
            <w:bottom w:val="none" w:sz="0" w:space="0" w:color="auto"/>
            <w:right w:val="none" w:sz="0" w:space="0" w:color="auto"/>
          </w:divBdr>
        </w:div>
        <w:div w:id="251863820">
          <w:marLeft w:val="0"/>
          <w:marRight w:val="0"/>
          <w:marTop w:val="0"/>
          <w:marBottom w:val="0"/>
          <w:divBdr>
            <w:top w:val="none" w:sz="0" w:space="0" w:color="auto"/>
            <w:left w:val="none" w:sz="0" w:space="0" w:color="auto"/>
            <w:bottom w:val="none" w:sz="0" w:space="0" w:color="auto"/>
            <w:right w:val="none" w:sz="0" w:space="0" w:color="auto"/>
          </w:divBdr>
        </w:div>
        <w:div w:id="69695168">
          <w:marLeft w:val="0"/>
          <w:marRight w:val="0"/>
          <w:marTop w:val="0"/>
          <w:marBottom w:val="0"/>
          <w:divBdr>
            <w:top w:val="none" w:sz="0" w:space="0" w:color="auto"/>
            <w:left w:val="none" w:sz="0" w:space="0" w:color="auto"/>
            <w:bottom w:val="none" w:sz="0" w:space="0" w:color="auto"/>
            <w:right w:val="none" w:sz="0" w:space="0" w:color="auto"/>
          </w:divBdr>
        </w:div>
      </w:divsChild>
    </w:div>
    <w:div w:id="1024818889">
      <w:bodyDiv w:val="1"/>
      <w:marLeft w:val="0"/>
      <w:marRight w:val="0"/>
      <w:marTop w:val="0"/>
      <w:marBottom w:val="0"/>
      <w:divBdr>
        <w:top w:val="none" w:sz="0" w:space="0" w:color="auto"/>
        <w:left w:val="none" w:sz="0" w:space="0" w:color="auto"/>
        <w:bottom w:val="none" w:sz="0" w:space="0" w:color="auto"/>
        <w:right w:val="none" w:sz="0" w:space="0" w:color="auto"/>
      </w:divBdr>
      <w:divsChild>
        <w:div w:id="1565335673">
          <w:marLeft w:val="0"/>
          <w:marRight w:val="0"/>
          <w:marTop w:val="0"/>
          <w:marBottom w:val="0"/>
          <w:divBdr>
            <w:top w:val="none" w:sz="0" w:space="0" w:color="auto"/>
            <w:left w:val="none" w:sz="0" w:space="0" w:color="auto"/>
            <w:bottom w:val="none" w:sz="0" w:space="0" w:color="auto"/>
            <w:right w:val="none" w:sz="0" w:space="0" w:color="auto"/>
          </w:divBdr>
        </w:div>
        <w:div w:id="1645349460">
          <w:marLeft w:val="0"/>
          <w:marRight w:val="0"/>
          <w:marTop w:val="0"/>
          <w:marBottom w:val="0"/>
          <w:divBdr>
            <w:top w:val="none" w:sz="0" w:space="0" w:color="auto"/>
            <w:left w:val="none" w:sz="0" w:space="0" w:color="auto"/>
            <w:bottom w:val="none" w:sz="0" w:space="0" w:color="auto"/>
            <w:right w:val="none" w:sz="0" w:space="0" w:color="auto"/>
          </w:divBdr>
        </w:div>
        <w:div w:id="1102796414">
          <w:marLeft w:val="0"/>
          <w:marRight w:val="0"/>
          <w:marTop w:val="0"/>
          <w:marBottom w:val="0"/>
          <w:divBdr>
            <w:top w:val="none" w:sz="0" w:space="0" w:color="auto"/>
            <w:left w:val="none" w:sz="0" w:space="0" w:color="auto"/>
            <w:bottom w:val="none" w:sz="0" w:space="0" w:color="auto"/>
            <w:right w:val="none" w:sz="0" w:space="0" w:color="auto"/>
          </w:divBdr>
        </w:div>
        <w:div w:id="1327825389">
          <w:marLeft w:val="0"/>
          <w:marRight w:val="0"/>
          <w:marTop w:val="0"/>
          <w:marBottom w:val="0"/>
          <w:divBdr>
            <w:top w:val="none" w:sz="0" w:space="0" w:color="auto"/>
            <w:left w:val="none" w:sz="0" w:space="0" w:color="auto"/>
            <w:bottom w:val="none" w:sz="0" w:space="0" w:color="auto"/>
            <w:right w:val="none" w:sz="0" w:space="0" w:color="auto"/>
          </w:divBdr>
        </w:div>
        <w:div w:id="1465736960">
          <w:marLeft w:val="0"/>
          <w:marRight w:val="0"/>
          <w:marTop w:val="0"/>
          <w:marBottom w:val="0"/>
          <w:divBdr>
            <w:top w:val="none" w:sz="0" w:space="0" w:color="auto"/>
            <w:left w:val="none" w:sz="0" w:space="0" w:color="auto"/>
            <w:bottom w:val="none" w:sz="0" w:space="0" w:color="auto"/>
            <w:right w:val="none" w:sz="0" w:space="0" w:color="auto"/>
          </w:divBdr>
        </w:div>
        <w:div w:id="738360102">
          <w:marLeft w:val="0"/>
          <w:marRight w:val="0"/>
          <w:marTop w:val="0"/>
          <w:marBottom w:val="0"/>
          <w:divBdr>
            <w:top w:val="none" w:sz="0" w:space="0" w:color="auto"/>
            <w:left w:val="none" w:sz="0" w:space="0" w:color="auto"/>
            <w:bottom w:val="none" w:sz="0" w:space="0" w:color="auto"/>
            <w:right w:val="none" w:sz="0" w:space="0" w:color="auto"/>
          </w:divBdr>
        </w:div>
        <w:div w:id="303777827">
          <w:marLeft w:val="0"/>
          <w:marRight w:val="0"/>
          <w:marTop w:val="0"/>
          <w:marBottom w:val="0"/>
          <w:divBdr>
            <w:top w:val="none" w:sz="0" w:space="0" w:color="auto"/>
            <w:left w:val="none" w:sz="0" w:space="0" w:color="auto"/>
            <w:bottom w:val="none" w:sz="0" w:space="0" w:color="auto"/>
            <w:right w:val="none" w:sz="0" w:space="0" w:color="auto"/>
          </w:divBdr>
        </w:div>
        <w:div w:id="59599202">
          <w:marLeft w:val="0"/>
          <w:marRight w:val="0"/>
          <w:marTop w:val="0"/>
          <w:marBottom w:val="0"/>
          <w:divBdr>
            <w:top w:val="none" w:sz="0" w:space="0" w:color="auto"/>
            <w:left w:val="none" w:sz="0" w:space="0" w:color="auto"/>
            <w:bottom w:val="none" w:sz="0" w:space="0" w:color="auto"/>
            <w:right w:val="none" w:sz="0" w:space="0" w:color="auto"/>
          </w:divBdr>
        </w:div>
        <w:div w:id="184751788">
          <w:marLeft w:val="0"/>
          <w:marRight w:val="0"/>
          <w:marTop w:val="0"/>
          <w:marBottom w:val="0"/>
          <w:divBdr>
            <w:top w:val="none" w:sz="0" w:space="0" w:color="auto"/>
            <w:left w:val="none" w:sz="0" w:space="0" w:color="auto"/>
            <w:bottom w:val="none" w:sz="0" w:space="0" w:color="auto"/>
            <w:right w:val="none" w:sz="0" w:space="0" w:color="auto"/>
          </w:divBdr>
        </w:div>
        <w:div w:id="1562787280">
          <w:marLeft w:val="0"/>
          <w:marRight w:val="0"/>
          <w:marTop w:val="0"/>
          <w:marBottom w:val="0"/>
          <w:divBdr>
            <w:top w:val="none" w:sz="0" w:space="0" w:color="auto"/>
            <w:left w:val="none" w:sz="0" w:space="0" w:color="auto"/>
            <w:bottom w:val="none" w:sz="0" w:space="0" w:color="auto"/>
            <w:right w:val="none" w:sz="0" w:space="0" w:color="auto"/>
          </w:divBdr>
        </w:div>
        <w:div w:id="1726639066">
          <w:marLeft w:val="0"/>
          <w:marRight w:val="0"/>
          <w:marTop w:val="0"/>
          <w:marBottom w:val="0"/>
          <w:divBdr>
            <w:top w:val="none" w:sz="0" w:space="0" w:color="auto"/>
            <w:left w:val="none" w:sz="0" w:space="0" w:color="auto"/>
            <w:bottom w:val="none" w:sz="0" w:space="0" w:color="auto"/>
            <w:right w:val="none" w:sz="0" w:space="0" w:color="auto"/>
          </w:divBdr>
        </w:div>
        <w:div w:id="810948749">
          <w:marLeft w:val="0"/>
          <w:marRight w:val="0"/>
          <w:marTop w:val="0"/>
          <w:marBottom w:val="0"/>
          <w:divBdr>
            <w:top w:val="none" w:sz="0" w:space="0" w:color="auto"/>
            <w:left w:val="none" w:sz="0" w:space="0" w:color="auto"/>
            <w:bottom w:val="none" w:sz="0" w:space="0" w:color="auto"/>
            <w:right w:val="none" w:sz="0" w:space="0" w:color="auto"/>
          </w:divBdr>
        </w:div>
        <w:div w:id="1619877075">
          <w:marLeft w:val="0"/>
          <w:marRight w:val="0"/>
          <w:marTop w:val="0"/>
          <w:marBottom w:val="0"/>
          <w:divBdr>
            <w:top w:val="none" w:sz="0" w:space="0" w:color="auto"/>
            <w:left w:val="none" w:sz="0" w:space="0" w:color="auto"/>
            <w:bottom w:val="none" w:sz="0" w:space="0" w:color="auto"/>
            <w:right w:val="none" w:sz="0" w:space="0" w:color="auto"/>
          </w:divBdr>
        </w:div>
        <w:div w:id="557934714">
          <w:marLeft w:val="0"/>
          <w:marRight w:val="0"/>
          <w:marTop w:val="0"/>
          <w:marBottom w:val="0"/>
          <w:divBdr>
            <w:top w:val="none" w:sz="0" w:space="0" w:color="auto"/>
            <w:left w:val="none" w:sz="0" w:space="0" w:color="auto"/>
            <w:bottom w:val="none" w:sz="0" w:space="0" w:color="auto"/>
            <w:right w:val="none" w:sz="0" w:space="0" w:color="auto"/>
          </w:divBdr>
        </w:div>
        <w:div w:id="759908755">
          <w:marLeft w:val="0"/>
          <w:marRight w:val="0"/>
          <w:marTop w:val="0"/>
          <w:marBottom w:val="0"/>
          <w:divBdr>
            <w:top w:val="none" w:sz="0" w:space="0" w:color="auto"/>
            <w:left w:val="none" w:sz="0" w:space="0" w:color="auto"/>
            <w:bottom w:val="none" w:sz="0" w:space="0" w:color="auto"/>
            <w:right w:val="none" w:sz="0" w:space="0" w:color="auto"/>
          </w:divBdr>
        </w:div>
        <w:div w:id="955257136">
          <w:marLeft w:val="0"/>
          <w:marRight w:val="0"/>
          <w:marTop w:val="0"/>
          <w:marBottom w:val="0"/>
          <w:divBdr>
            <w:top w:val="none" w:sz="0" w:space="0" w:color="auto"/>
            <w:left w:val="none" w:sz="0" w:space="0" w:color="auto"/>
            <w:bottom w:val="none" w:sz="0" w:space="0" w:color="auto"/>
            <w:right w:val="none" w:sz="0" w:space="0" w:color="auto"/>
          </w:divBdr>
        </w:div>
        <w:div w:id="1510828810">
          <w:marLeft w:val="0"/>
          <w:marRight w:val="0"/>
          <w:marTop w:val="0"/>
          <w:marBottom w:val="0"/>
          <w:divBdr>
            <w:top w:val="none" w:sz="0" w:space="0" w:color="auto"/>
            <w:left w:val="none" w:sz="0" w:space="0" w:color="auto"/>
            <w:bottom w:val="none" w:sz="0" w:space="0" w:color="auto"/>
            <w:right w:val="none" w:sz="0" w:space="0" w:color="auto"/>
          </w:divBdr>
        </w:div>
        <w:div w:id="2106874524">
          <w:marLeft w:val="0"/>
          <w:marRight w:val="0"/>
          <w:marTop w:val="0"/>
          <w:marBottom w:val="0"/>
          <w:divBdr>
            <w:top w:val="none" w:sz="0" w:space="0" w:color="auto"/>
            <w:left w:val="none" w:sz="0" w:space="0" w:color="auto"/>
            <w:bottom w:val="none" w:sz="0" w:space="0" w:color="auto"/>
            <w:right w:val="none" w:sz="0" w:space="0" w:color="auto"/>
          </w:divBdr>
        </w:div>
        <w:div w:id="982810587">
          <w:marLeft w:val="0"/>
          <w:marRight w:val="0"/>
          <w:marTop w:val="0"/>
          <w:marBottom w:val="0"/>
          <w:divBdr>
            <w:top w:val="none" w:sz="0" w:space="0" w:color="auto"/>
            <w:left w:val="none" w:sz="0" w:space="0" w:color="auto"/>
            <w:bottom w:val="none" w:sz="0" w:space="0" w:color="auto"/>
            <w:right w:val="none" w:sz="0" w:space="0" w:color="auto"/>
          </w:divBdr>
        </w:div>
        <w:div w:id="709651649">
          <w:marLeft w:val="0"/>
          <w:marRight w:val="0"/>
          <w:marTop w:val="0"/>
          <w:marBottom w:val="0"/>
          <w:divBdr>
            <w:top w:val="none" w:sz="0" w:space="0" w:color="auto"/>
            <w:left w:val="none" w:sz="0" w:space="0" w:color="auto"/>
            <w:bottom w:val="none" w:sz="0" w:space="0" w:color="auto"/>
            <w:right w:val="none" w:sz="0" w:space="0" w:color="auto"/>
          </w:divBdr>
        </w:div>
        <w:div w:id="1370913579">
          <w:marLeft w:val="0"/>
          <w:marRight w:val="0"/>
          <w:marTop w:val="0"/>
          <w:marBottom w:val="0"/>
          <w:divBdr>
            <w:top w:val="none" w:sz="0" w:space="0" w:color="auto"/>
            <w:left w:val="none" w:sz="0" w:space="0" w:color="auto"/>
            <w:bottom w:val="none" w:sz="0" w:space="0" w:color="auto"/>
            <w:right w:val="none" w:sz="0" w:space="0" w:color="auto"/>
          </w:divBdr>
        </w:div>
        <w:div w:id="1552351769">
          <w:marLeft w:val="0"/>
          <w:marRight w:val="0"/>
          <w:marTop w:val="0"/>
          <w:marBottom w:val="0"/>
          <w:divBdr>
            <w:top w:val="none" w:sz="0" w:space="0" w:color="auto"/>
            <w:left w:val="none" w:sz="0" w:space="0" w:color="auto"/>
            <w:bottom w:val="none" w:sz="0" w:space="0" w:color="auto"/>
            <w:right w:val="none" w:sz="0" w:space="0" w:color="auto"/>
          </w:divBdr>
        </w:div>
        <w:div w:id="345640002">
          <w:marLeft w:val="0"/>
          <w:marRight w:val="0"/>
          <w:marTop w:val="0"/>
          <w:marBottom w:val="0"/>
          <w:divBdr>
            <w:top w:val="none" w:sz="0" w:space="0" w:color="auto"/>
            <w:left w:val="none" w:sz="0" w:space="0" w:color="auto"/>
            <w:bottom w:val="none" w:sz="0" w:space="0" w:color="auto"/>
            <w:right w:val="none" w:sz="0" w:space="0" w:color="auto"/>
          </w:divBdr>
        </w:div>
        <w:div w:id="1193762369">
          <w:marLeft w:val="0"/>
          <w:marRight w:val="0"/>
          <w:marTop w:val="0"/>
          <w:marBottom w:val="0"/>
          <w:divBdr>
            <w:top w:val="none" w:sz="0" w:space="0" w:color="auto"/>
            <w:left w:val="none" w:sz="0" w:space="0" w:color="auto"/>
            <w:bottom w:val="none" w:sz="0" w:space="0" w:color="auto"/>
            <w:right w:val="none" w:sz="0" w:space="0" w:color="auto"/>
          </w:divBdr>
        </w:div>
        <w:div w:id="322321711">
          <w:marLeft w:val="0"/>
          <w:marRight w:val="0"/>
          <w:marTop w:val="0"/>
          <w:marBottom w:val="0"/>
          <w:divBdr>
            <w:top w:val="none" w:sz="0" w:space="0" w:color="auto"/>
            <w:left w:val="none" w:sz="0" w:space="0" w:color="auto"/>
            <w:bottom w:val="none" w:sz="0" w:space="0" w:color="auto"/>
            <w:right w:val="none" w:sz="0" w:space="0" w:color="auto"/>
          </w:divBdr>
        </w:div>
      </w:divsChild>
    </w:div>
    <w:div w:id="1054621990">
      <w:bodyDiv w:val="1"/>
      <w:marLeft w:val="0"/>
      <w:marRight w:val="0"/>
      <w:marTop w:val="0"/>
      <w:marBottom w:val="0"/>
      <w:divBdr>
        <w:top w:val="none" w:sz="0" w:space="0" w:color="auto"/>
        <w:left w:val="none" w:sz="0" w:space="0" w:color="auto"/>
        <w:bottom w:val="none" w:sz="0" w:space="0" w:color="auto"/>
        <w:right w:val="none" w:sz="0" w:space="0" w:color="auto"/>
      </w:divBdr>
      <w:divsChild>
        <w:div w:id="335544535">
          <w:marLeft w:val="0"/>
          <w:marRight w:val="0"/>
          <w:marTop w:val="0"/>
          <w:marBottom w:val="0"/>
          <w:divBdr>
            <w:top w:val="none" w:sz="0" w:space="0" w:color="auto"/>
            <w:left w:val="none" w:sz="0" w:space="0" w:color="auto"/>
            <w:bottom w:val="none" w:sz="0" w:space="0" w:color="auto"/>
            <w:right w:val="none" w:sz="0" w:space="0" w:color="auto"/>
          </w:divBdr>
        </w:div>
        <w:div w:id="913127109">
          <w:marLeft w:val="0"/>
          <w:marRight w:val="0"/>
          <w:marTop w:val="0"/>
          <w:marBottom w:val="0"/>
          <w:divBdr>
            <w:top w:val="none" w:sz="0" w:space="0" w:color="auto"/>
            <w:left w:val="none" w:sz="0" w:space="0" w:color="auto"/>
            <w:bottom w:val="none" w:sz="0" w:space="0" w:color="auto"/>
            <w:right w:val="none" w:sz="0" w:space="0" w:color="auto"/>
          </w:divBdr>
        </w:div>
        <w:div w:id="1133064938">
          <w:marLeft w:val="0"/>
          <w:marRight w:val="0"/>
          <w:marTop w:val="0"/>
          <w:marBottom w:val="0"/>
          <w:divBdr>
            <w:top w:val="none" w:sz="0" w:space="0" w:color="auto"/>
            <w:left w:val="none" w:sz="0" w:space="0" w:color="auto"/>
            <w:bottom w:val="none" w:sz="0" w:space="0" w:color="auto"/>
            <w:right w:val="none" w:sz="0" w:space="0" w:color="auto"/>
          </w:divBdr>
        </w:div>
        <w:div w:id="1615013682">
          <w:marLeft w:val="0"/>
          <w:marRight w:val="0"/>
          <w:marTop w:val="0"/>
          <w:marBottom w:val="0"/>
          <w:divBdr>
            <w:top w:val="none" w:sz="0" w:space="0" w:color="auto"/>
            <w:left w:val="none" w:sz="0" w:space="0" w:color="auto"/>
            <w:bottom w:val="none" w:sz="0" w:space="0" w:color="auto"/>
            <w:right w:val="none" w:sz="0" w:space="0" w:color="auto"/>
          </w:divBdr>
        </w:div>
        <w:div w:id="1010717064">
          <w:marLeft w:val="0"/>
          <w:marRight w:val="0"/>
          <w:marTop w:val="0"/>
          <w:marBottom w:val="0"/>
          <w:divBdr>
            <w:top w:val="none" w:sz="0" w:space="0" w:color="auto"/>
            <w:left w:val="none" w:sz="0" w:space="0" w:color="auto"/>
            <w:bottom w:val="none" w:sz="0" w:space="0" w:color="auto"/>
            <w:right w:val="none" w:sz="0" w:space="0" w:color="auto"/>
          </w:divBdr>
        </w:div>
        <w:div w:id="1564292374">
          <w:marLeft w:val="0"/>
          <w:marRight w:val="0"/>
          <w:marTop w:val="0"/>
          <w:marBottom w:val="0"/>
          <w:divBdr>
            <w:top w:val="none" w:sz="0" w:space="0" w:color="auto"/>
            <w:left w:val="none" w:sz="0" w:space="0" w:color="auto"/>
            <w:bottom w:val="none" w:sz="0" w:space="0" w:color="auto"/>
            <w:right w:val="none" w:sz="0" w:space="0" w:color="auto"/>
          </w:divBdr>
        </w:div>
        <w:div w:id="676495278">
          <w:marLeft w:val="0"/>
          <w:marRight w:val="0"/>
          <w:marTop w:val="0"/>
          <w:marBottom w:val="0"/>
          <w:divBdr>
            <w:top w:val="none" w:sz="0" w:space="0" w:color="auto"/>
            <w:left w:val="none" w:sz="0" w:space="0" w:color="auto"/>
            <w:bottom w:val="none" w:sz="0" w:space="0" w:color="auto"/>
            <w:right w:val="none" w:sz="0" w:space="0" w:color="auto"/>
          </w:divBdr>
        </w:div>
        <w:div w:id="1665472316">
          <w:marLeft w:val="0"/>
          <w:marRight w:val="0"/>
          <w:marTop w:val="0"/>
          <w:marBottom w:val="0"/>
          <w:divBdr>
            <w:top w:val="none" w:sz="0" w:space="0" w:color="auto"/>
            <w:left w:val="none" w:sz="0" w:space="0" w:color="auto"/>
            <w:bottom w:val="none" w:sz="0" w:space="0" w:color="auto"/>
            <w:right w:val="none" w:sz="0" w:space="0" w:color="auto"/>
          </w:divBdr>
        </w:div>
        <w:div w:id="1750424224">
          <w:marLeft w:val="0"/>
          <w:marRight w:val="0"/>
          <w:marTop w:val="0"/>
          <w:marBottom w:val="0"/>
          <w:divBdr>
            <w:top w:val="none" w:sz="0" w:space="0" w:color="auto"/>
            <w:left w:val="none" w:sz="0" w:space="0" w:color="auto"/>
            <w:bottom w:val="none" w:sz="0" w:space="0" w:color="auto"/>
            <w:right w:val="none" w:sz="0" w:space="0" w:color="auto"/>
          </w:divBdr>
        </w:div>
        <w:div w:id="1407267527">
          <w:marLeft w:val="0"/>
          <w:marRight w:val="0"/>
          <w:marTop w:val="0"/>
          <w:marBottom w:val="0"/>
          <w:divBdr>
            <w:top w:val="none" w:sz="0" w:space="0" w:color="auto"/>
            <w:left w:val="none" w:sz="0" w:space="0" w:color="auto"/>
            <w:bottom w:val="none" w:sz="0" w:space="0" w:color="auto"/>
            <w:right w:val="none" w:sz="0" w:space="0" w:color="auto"/>
          </w:divBdr>
        </w:div>
        <w:div w:id="383338412">
          <w:marLeft w:val="0"/>
          <w:marRight w:val="0"/>
          <w:marTop w:val="0"/>
          <w:marBottom w:val="0"/>
          <w:divBdr>
            <w:top w:val="none" w:sz="0" w:space="0" w:color="auto"/>
            <w:left w:val="none" w:sz="0" w:space="0" w:color="auto"/>
            <w:bottom w:val="none" w:sz="0" w:space="0" w:color="auto"/>
            <w:right w:val="none" w:sz="0" w:space="0" w:color="auto"/>
          </w:divBdr>
        </w:div>
        <w:div w:id="1106997271">
          <w:marLeft w:val="0"/>
          <w:marRight w:val="0"/>
          <w:marTop w:val="0"/>
          <w:marBottom w:val="0"/>
          <w:divBdr>
            <w:top w:val="none" w:sz="0" w:space="0" w:color="auto"/>
            <w:left w:val="none" w:sz="0" w:space="0" w:color="auto"/>
            <w:bottom w:val="none" w:sz="0" w:space="0" w:color="auto"/>
            <w:right w:val="none" w:sz="0" w:space="0" w:color="auto"/>
          </w:divBdr>
        </w:div>
        <w:div w:id="1072236213">
          <w:marLeft w:val="0"/>
          <w:marRight w:val="0"/>
          <w:marTop w:val="0"/>
          <w:marBottom w:val="0"/>
          <w:divBdr>
            <w:top w:val="none" w:sz="0" w:space="0" w:color="auto"/>
            <w:left w:val="none" w:sz="0" w:space="0" w:color="auto"/>
            <w:bottom w:val="none" w:sz="0" w:space="0" w:color="auto"/>
            <w:right w:val="none" w:sz="0" w:space="0" w:color="auto"/>
          </w:divBdr>
        </w:div>
        <w:div w:id="1774477897">
          <w:marLeft w:val="0"/>
          <w:marRight w:val="0"/>
          <w:marTop w:val="0"/>
          <w:marBottom w:val="0"/>
          <w:divBdr>
            <w:top w:val="none" w:sz="0" w:space="0" w:color="auto"/>
            <w:left w:val="none" w:sz="0" w:space="0" w:color="auto"/>
            <w:bottom w:val="none" w:sz="0" w:space="0" w:color="auto"/>
            <w:right w:val="none" w:sz="0" w:space="0" w:color="auto"/>
          </w:divBdr>
        </w:div>
        <w:div w:id="1033923646">
          <w:marLeft w:val="0"/>
          <w:marRight w:val="0"/>
          <w:marTop w:val="0"/>
          <w:marBottom w:val="0"/>
          <w:divBdr>
            <w:top w:val="none" w:sz="0" w:space="0" w:color="auto"/>
            <w:left w:val="none" w:sz="0" w:space="0" w:color="auto"/>
            <w:bottom w:val="none" w:sz="0" w:space="0" w:color="auto"/>
            <w:right w:val="none" w:sz="0" w:space="0" w:color="auto"/>
          </w:divBdr>
        </w:div>
        <w:div w:id="715203977">
          <w:marLeft w:val="0"/>
          <w:marRight w:val="0"/>
          <w:marTop w:val="0"/>
          <w:marBottom w:val="0"/>
          <w:divBdr>
            <w:top w:val="none" w:sz="0" w:space="0" w:color="auto"/>
            <w:left w:val="none" w:sz="0" w:space="0" w:color="auto"/>
            <w:bottom w:val="none" w:sz="0" w:space="0" w:color="auto"/>
            <w:right w:val="none" w:sz="0" w:space="0" w:color="auto"/>
          </w:divBdr>
        </w:div>
        <w:div w:id="385185441">
          <w:marLeft w:val="0"/>
          <w:marRight w:val="0"/>
          <w:marTop w:val="0"/>
          <w:marBottom w:val="0"/>
          <w:divBdr>
            <w:top w:val="none" w:sz="0" w:space="0" w:color="auto"/>
            <w:left w:val="none" w:sz="0" w:space="0" w:color="auto"/>
            <w:bottom w:val="none" w:sz="0" w:space="0" w:color="auto"/>
            <w:right w:val="none" w:sz="0" w:space="0" w:color="auto"/>
          </w:divBdr>
        </w:div>
        <w:div w:id="768282538">
          <w:marLeft w:val="0"/>
          <w:marRight w:val="0"/>
          <w:marTop w:val="0"/>
          <w:marBottom w:val="0"/>
          <w:divBdr>
            <w:top w:val="none" w:sz="0" w:space="0" w:color="auto"/>
            <w:left w:val="none" w:sz="0" w:space="0" w:color="auto"/>
            <w:bottom w:val="none" w:sz="0" w:space="0" w:color="auto"/>
            <w:right w:val="none" w:sz="0" w:space="0" w:color="auto"/>
          </w:divBdr>
        </w:div>
        <w:div w:id="1987932094">
          <w:marLeft w:val="0"/>
          <w:marRight w:val="0"/>
          <w:marTop w:val="0"/>
          <w:marBottom w:val="0"/>
          <w:divBdr>
            <w:top w:val="none" w:sz="0" w:space="0" w:color="auto"/>
            <w:left w:val="none" w:sz="0" w:space="0" w:color="auto"/>
            <w:bottom w:val="none" w:sz="0" w:space="0" w:color="auto"/>
            <w:right w:val="none" w:sz="0" w:space="0" w:color="auto"/>
          </w:divBdr>
        </w:div>
        <w:div w:id="1815482939">
          <w:marLeft w:val="0"/>
          <w:marRight w:val="0"/>
          <w:marTop w:val="0"/>
          <w:marBottom w:val="0"/>
          <w:divBdr>
            <w:top w:val="none" w:sz="0" w:space="0" w:color="auto"/>
            <w:left w:val="none" w:sz="0" w:space="0" w:color="auto"/>
            <w:bottom w:val="none" w:sz="0" w:space="0" w:color="auto"/>
            <w:right w:val="none" w:sz="0" w:space="0" w:color="auto"/>
          </w:divBdr>
        </w:div>
        <w:div w:id="737174227">
          <w:marLeft w:val="0"/>
          <w:marRight w:val="0"/>
          <w:marTop w:val="0"/>
          <w:marBottom w:val="0"/>
          <w:divBdr>
            <w:top w:val="none" w:sz="0" w:space="0" w:color="auto"/>
            <w:left w:val="none" w:sz="0" w:space="0" w:color="auto"/>
            <w:bottom w:val="none" w:sz="0" w:space="0" w:color="auto"/>
            <w:right w:val="none" w:sz="0" w:space="0" w:color="auto"/>
          </w:divBdr>
          <w:divsChild>
            <w:div w:id="2139489090">
              <w:marLeft w:val="0"/>
              <w:marRight w:val="0"/>
              <w:marTop w:val="0"/>
              <w:marBottom w:val="0"/>
              <w:divBdr>
                <w:top w:val="none" w:sz="0" w:space="0" w:color="auto"/>
                <w:left w:val="none" w:sz="0" w:space="0" w:color="auto"/>
                <w:bottom w:val="none" w:sz="0" w:space="0" w:color="auto"/>
                <w:right w:val="none" w:sz="0" w:space="0" w:color="auto"/>
              </w:divBdr>
            </w:div>
            <w:div w:id="2102094333">
              <w:marLeft w:val="0"/>
              <w:marRight w:val="0"/>
              <w:marTop w:val="0"/>
              <w:marBottom w:val="0"/>
              <w:divBdr>
                <w:top w:val="none" w:sz="0" w:space="0" w:color="auto"/>
                <w:left w:val="none" w:sz="0" w:space="0" w:color="auto"/>
                <w:bottom w:val="none" w:sz="0" w:space="0" w:color="auto"/>
                <w:right w:val="none" w:sz="0" w:space="0" w:color="auto"/>
              </w:divBdr>
            </w:div>
            <w:div w:id="887030468">
              <w:marLeft w:val="0"/>
              <w:marRight w:val="0"/>
              <w:marTop w:val="0"/>
              <w:marBottom w:val="0"/>
              <w:divBdr>
                <w:top w:val="none" w:sz="0" w:space="0" w:color="auto"/>
                <w:left w:val="none" w:sz="0" w:space="0" w:color="auto"/>
                <w:bottom w:val="none" w:sz="0" w:space="0" w:color="auto"/>
                <w:right w:val="none" w:sz="0" w:space="0" w:color="auto"/>
              </w:divBdr>
            </w:div>
            <w:div w:id="584844050">
              <w:marLeft w:val="0"/>
              <w:marRight w:val="0"/>
              <w:marTop w:val="0"/>
              <w:marBottom w:val="0"/>
              <w:divBdr>
                <w:top w:val="none" w:sz="0" w:space="0" w:color="auto"/>
                <w:left w:val="none" w:sz="0" w:space="0" w:color="auto"/>
                <w:bottom w:val="none" w:sz="0" w:space="0" w:color="auto"/>
                <w:right w:val="none" w:sz="0" w:space="0" w:color="auto"/>
              </w:divBdr>
            </w:div>
            <w:div w:id="1672022146">
              <w:marLeft w:val="0"/>
              <w:marRight w:val="0"/>
              <w:marTop w:val="0"/>
              <w:marBottom w:val="0"/>
              <w:divBdr>
                <w:top w:val="none" w:sz="0" w:space="0" w:color="auto"/>
                <w:left w:val="none" w:sz="0" w:space="0" w:color="auto"/>
                <w:bottom w:val="none" w:sz="0" w:space="0" w:color="auto"/>
                <w:right w:val="none" w:sz="0" w:space="0" w:color="auto"/>
              </w:divBdr>
            </w:div>
            <w:div w:id="1877965500">
              <w:marLeft w:val="0"/>
              <w:marRight w:val="0"/>
              <w:marTop w:val="0"/>
              <w:marBottom w:val="0"/>
              <w:divBdr>
                <w:top w:val="none" w:sz="0" w:space="0" w:color="auto"/>
                <w:left w:val="none" w:sz="0" w:space="0" w:color="auto"/>
                <w:bottom w:val="none" w:sz="0" w:space="0" w:color="auto"/>
                <w:right w:val="none" w:sz="0" w:space="0" w:color="auto"/>
              </w:divBdr>
            </w:div>
            <w:div w:id="1428043637">
              <w:marLeft w:val="0"/>
              <w:marRight w:val="0"/>
              <w:marTop w:val="0"/>
              <w:marBottom w:val="0"/>
              <w:divBdr>
                <w:top w:val="none" w:sz="0" w:space="0" w:color="auto"/>
                <w:left w:val="none" w:sz="0" w:space="0" w:color="auto"/>
                <w:bottom w:val="none" w:sz="0" w:space="0" w:color="auto"/>
                <w:right w:val="none" w:sz="0" w:space="0" w:color="auto"/>
              </w:divBdr>
            </w:div>
            <w:div w:id="1912960242">
              <w:marLeft w:val="0"/>
              <w:marRight w:val="0"/>
              <w:marTop w:val="0"/>
              <w:marBottom w:val="0"/>
              <w:divBdr>
                <w:top w:val="none" w:sz="0" w:space="0" w:color="auto"/>
                <w:left w:val="none" w:sz="0" w:space="0" w:color="auto"/>
                <w:bottom w:val="none" w:sz="0" w:space="0" w:color="auto"/>
                <w:right w:val="none" w:sz="0" w:space="0" w:color="auto"/>
              </w:divBdr>
            </w:div>
            <w:div w:id="1832326606">
              <w:marLeft w:val="0"/>
              <w:marRight w:val="0"/>
              <w:marTop w:val="0"/>
              <w:marBottom w:val="0"/>
              <w:divBdr>
                <w:top w:val="none" w:sz="0" w:space="0" w:color="auto"/>
                <w:left w:val="none" w:sz="0" w:space="0" w:color="auto"/>
                <w:bottom w:val="none" w:sz="0" w:space="0" w:color="auto"/>
                <w:right w:val="none" w:sz="0" w:space="0" w:color="auto"/>
              </w:divBdr>
            </w:div>
            <w:div w:id="145979612">
              <w:marLeft w:val="0"/>
              <w:marRight w:val="0"/>
              <w:marTop w:val="0"/>
              <w:marBottom w:val="0"/>
              <w:divBdr>
                <w:top w:val="none" w:sz="0" w:space="0" w:color="auto"/>
                <w:left w:val="none" w:sz="0" w:space="0" w:color="auto"/>
                <w:bottom w:val="none" w:sz="0" w:space="0" w:color="auto"/>
                <w:right w:val="none" w:sz="0" w:space="0" w:color="auto"/>
              </w:divBdr>
            </w:div>
            <w:div w:id="1224294065">
              <w:marLeft w:val="0"/>
              <w:marRight w:val="0"/>
              <w:marTop w:val="0"/>
              <w:marBottom w:val="0"/>
              <w:divBdr>
                <w:top w:val="none" w:sz="0" w:space="0" w:color="auto"/>
                <w:left w:val="none" w:sz="0" w:space="0" w:color="auto"/>
                <w:bottom w:val="none" w:sz="0" w:space="0" w:color="auto"/>
                <w:right w:val="none" w:sz="0" w:space="0" w:color="auto"/>
              </w:divBdr>
            </w:div>
            <w:div w:id="837964449">
              <w:marLeft w:val="0"/>
              <w:marRight w:val="0"/>
              <w:marTop w:val="0"/>
              <w:marBottom w:val="0"/>
              <w:divBdr>
                <w:top w:val="none" w:sz="0" w:space="0" w:color="auto"/>
                <w:left w:val="none" w:sz="0" w:space="0" w:color="auto"/>
                <w:bottom w:val="none" w:sz="0" w:space="0" w:color="auto"/>
                <w:right w:val="none" w:sz="0" w:space="0" w:color="auto"/>
              </w:divBdr>
            </w:div>
            <w:div w:id="317538434">
              <w:marLeft w:val="0"/>
              <w:marRight w:val="0"/>
              <w:marTop w:val="0"/>
              <w:marBottom w:val="0"/>
              <w:divBdr>
                <w:top w:val="none" w:sz="0" w:space="0" w:color="auto"/>
                <w:left w:val="none" w:sz="0" w:space="0" w:color="auto"/>
                <w:bottom w:val="none" w:sz="0" w:space="0" w:color="auto"/>
                <w:right w:val="none" w:sz="0" w:space="0" w:color="auto"/>
              </w:divBdr>
            </w:div>
            <w:div w:id="1255047026">
              <w:marLeft w:val="0"/>
              <w:marRight w:val="0"/>
              <w:marTop w:val="0"/>
              <w:marBottom w:val="0"/>
              <w:divBdr>
                <w:top w:val="none" w:sz="0" w:space="0" w:color="auto"/>
                <w:left w:val="none" w:sz="0" w:space="0" w:color="auto"/>
                <w:bottom w:val="none" w:sz="0" w:space="0" w:color="auto"/>
                <w:right w:val="none" w:sz="0" w:space="0" w:color="auto"/>
              </w:divBdr>
            </w:div>
            <w:div w:id="1487942142">
              <w:marLeft w:val="0"/>
              <w:marRight w:val="0"/>
              <w:marTop w:val="0"/>
              <w:marBottom w:val="0"/>
              <w:divBdr>
                <w:top w:val="none" w:sz="0" w:space="0" w:color="auto"/>
                <w:left w:val="none" w:sz="0" w:space="0" w:color="auto"/>
                <w:bottom w:val="none" w:sz="0" w:space="0" w:color="auto"/>
                <w:right w:val="none" w:sz="0" w:space="0" w:color="auto"/>
              </w:divBdr>
            </w:div>
            <w:div w:id="1856571808">
              <w:marLeft w:val="0"/>
              <w:marRight w:val="0"/>
              <w:marTop w:val="0"/>
              <w:marBottom w:val="0"/>
              <w:divBdr>
                <w:top w:val="none" w:sz="0" w:space="0" w:color="auto"/>
                <w:left w:val="none" w:sz="0" w:space="0" w:color="auto"/>
                <w:bottom w:val="none" w:sz="0" w:space="0" w:color="auto"/>
                <w:right w:val="none" w:sz="0" w:space="0" w:color="auto"/>
              </w:divBdr>
            </w:div>
            <w:div w:id="983586682">
              <w:marLeft w:val="0"/>
              <w:marRight w:val="0"/>
              <w:marTop w:val="0"/>
              <w:marBottom w:val="0"/>
              <w:divBdr>
                <w:top w:val="none" w:sz="0" w:space="0" w:color="auto"/>
                <w:left w:val="none" w:sz="0" w:space="0" w:color="auto"/>
                <w:bottom w:val="none" w:sz="0" w:space="0" w:color="auto"/>
                <w:right w:val="none" w:sz="0" w:space="0" w:color="auto"/>
              </w:divBdr>
            </w:div>
            <w:div w:id="7342252">
              <w:marLeft w:val="0"/>
              <w:marRight w:val="0"/>
              <w:marTop w:val="0"/>
              <w:marBottom w:val="0"/>
              <w:divBdr>
                <w:top w:val="none" w:sz="0" w:space="0" w:color="auto"/>
                <w:left w:val="none" w:sz="0" w:space="0" w:color="auto"/>
                <w:bottom w:val="none" w:sz="0" w:space="0" w:color="auto"/>
                <w:right w:val="none" w:sz="0" w:space="0" w:color="auto"/>
              </w:divBdr>
            </w:div>
            <w:div w:id="847401729">
              <w:marLeft w:val="0"/>
              <w:marRight w:val="0"/>
              <w:marTop w:val="0"/>
              <w:marBottom w:val="0"/>
              <w:divBdr>
                <w:top w:val="none" w:sz="0" w:space="0" w:color="auto"/>
                <w:left w:val="none" w:sz="0" w:space="0" w:color="auto"/>
                <w:bottom w:val="none" w:sz="0" w:space="0" w:color="auto"/>
                <w:right w:val="none" w:sz="0" w:space="0" w:color="auto"/>
              </w:divBdr>
            </w:div>
            <w:div w:id="1627933846">
              <w:marLeft w:val="0"/>
              <w:marRight w:val="0"/>
              <w:marTop w:val="0"/>
              <w:marBottom w:val="0"/>
              <w:divBdr>
                <w:top w:val="none" w:sz="0" w:space="0" w:color="auto"/>
                <w:left w:val="none" w:sz="0" w:space="0" w:color="auto"/>
                <w:bottom w:val="none" w:sz="0" w:space="0" w:color="auto"/>
                <w:right w:val="none" w:sz="0" w:space="0" w:color="auto"/>
              </w:divBdr>
            </w:div>
          </w:divsChild>
        </w:div>
        <w:div w:id="1713798232">
          <w:marLeft w:val="0"/>
          <w:marRight w:val="0"/>
          <w:marTop w:val="0"/>
          <w:marBottom w:val="0"/>
          <w:divBdr>
            <w:top w:val="none" w:sz="0" w:space="0" w:color="auto"/>
            <w:left w:val="none" w:sz="0" w:space="0" w:color="auto"/>
            <w:bottom w:val="none" w:sz="0" w:space="0" w:color="auto"/>
            <w:right w:val="none" w:sz="0" w:space="0" w:color="auto"/>
          </w:divBdr>
          <w:divsChild>
            <w:div w:id="1523472224">
              <w:marLeft w:val="0"/>
              <w:marRight w:val="0"/>
              <w:marTop w:val="0"/>
              <w:marBottom w:val="0"/>
              <w:divBdr>
                <w:top w:val="none" w:sz="0" w:space="0" w:color="auto"/>
                <w:left w:val="none" w:sz="0" w:space="0" w:color="auto"/>
                <w:bottom w:val="none" w:sz="0" w:space="0" w:color="auto"/>
                <w:right w:val="none" w:sz="0" w:space="0" w:color="auto"/>
              </w:divBdr>
            </w:div>
            <w:div w:id="770048067">
              <w:marLeft w:val="0"/>
              <w:marRight w:val="0"/>
              <w:marTop w:val="0"/>
              <w:marBottom w:val="0"/>
              <w:divBdr>
                <w:top w:val="none" w:sz="0" w:space="0" w:color="auto"/>
                <w:left w:val="none" w:sz="0" w:space="0" w:color="auto"/>
                <w:bottom w:val="none" w:sz="0" w:space="0" w:color="auto"/>
                <w:right w:val="none" w:sz="0" w:space="0" w:color="auto"/>
              </w:divBdr>
            </w:div>
            <w:div w:id="186261603">
              <w:marLeft w:val="0"/>
              <w:marRight w:val="0"/>
              <w:marTop w:val="0"/>
              <w:marBottom w:val="0"/>
              <w:divBdr>
                <w:top w:val="none" w:sz="0" w:space="0" w:color="auto"/>
                <w:left w:val="none" w:sz="0" w:space="0" w:color="auto"/>
                <w:bottom w:val="none" w:sz="0" w:space="0" w:color="auto"/>
                <w:right w:val="none" w:sz="0" w:space="0" w:color="auto"/>
              </w:divBdr>
            </w:div>
            <w:div w:id="2002737220">
              <w:marLeft w:val="0"/>
              <w:marRight w:val="0"/>
              <w:marTop w:val="0"/>
              <w:marBottom w:val="0"/>
              <w:divBdr>
                <w:top w:val="none" w:sz="0" w:space="0" w:color="auto"/>
                <w:left w:val="none" w:sz="0" w:space="0" w:color="auto"/>
                <w:bottom w:val="none" w:sz="0" w:space="0" w:color="auto"/>
                <w:right w:val="none" w:sz="0" w:space="0" w:color="auto"/>
              </w:divBdr>
            </w:div>
            <w:div w:id="1314795267">
              <w:marLeft w:val="0"/>
              <w:marRight w:val="0"/>
              <w:marTop w:val="0"/>
              <w:marBottom w:val="0"/>
              <w:divBdr>
                <w:top w:val="none" w:sz="0" w:space="0" w:color="auto"/>
                <w:left w:val="none" w:sz="0" w:space="0" w:color="auto"/>
                <w:bottom w:val="none" w:sz="0" w:space="0" w:color="auto"/>
                <w:right w:val="none" w:sz="0" w:space="0" w:color="auto"/>
              </w:divBdr>
            </w:div>
            <w:div w:id="261499993">
              <w:marLeft w:val="0"/>
              <w:marRight w:val="0"/>
              <w:marTop w:val="0"/>
              <w:marBottom w:val="0"/>
              <w:divBdr>
                <w:top w:val="none" w:sz="0" w:space="0" w:color="auto"/>
                <w:left w:val="none" w:sz="0" w:space="0" w:color="auto"/>
                <w:bottom w:val="none" w:sz="0" w:space="0" w:color="auto"/>
                <w:right w:val="none" w:sz="0" w:space="0" w:color="auto"/>
              </w:divBdr>
            </w:div>
            <w:div w:id="1593706367">
              <w:marLeft w:val="0"/>
              <w:marRight w:val="0"/>
              <w:marTop w:val="0"/>
              <w:marBottom w:val="0"/>
              <w:divBdr>
                <w:top w:val="none" w:sz="0" w:space="0" w:color="auto"/>
                <w:left w:val="none" w:sz="0" w:space="0" w:color="auto"/>
                <w:bottom w:val="none" w:sz="0" w:space="0" w:color="auto"/>
                <w:right w:val="none" w:sz="0" w:space="0" w:color="auto"/>
              </w:divBdr>
            </w:div>
            <w:div w:id="448206520">
              <w:marLeft w:val="0"/>
              <w:marRight w:val="0"/>
              <w:marTop w:val="0"/>
              <w:marBottom w:val="0"/>
              <w:divBdr>
                <w:top w:val="none" w:sz="0" w:space="0" w:color="auto"/>
                <w:left w:val="none" w:sz="0" w:space="0" w:color="auto"/>
                <w:bottom w:val="none" w:sz="0" w:space="0" w:color="auto"/>
                <w:right w:val="none" w:sz="0" w:space="0" w:color="auto"/>
              </w:divBdr>
            </w:div>
            <w:div w:id="199367257">
              <w:marLeft w:val="0"/>
              <w:marRight w:val="0"/>
              <w:marTop w:val="0"/>
              <w:marBottom w:val="0"/>
              <w:divBdr>
                <w:top w:val="none" w:sz="0" w:space="0" w:color="auto"/>
                <w:left w:val="none" w:sz="0" w:space="0" w:color="auto"/>
                <w:bottom w:val="none" w:sz="0" w:space="0" w:color="auto"/>
                <w:right w:val="none" w:sz="0" w:space="0" w:color="auto"/>
              </w:divBdr>
            </w:div>
            <w:div w:id="459033864">
              <w:marLeft w:val="0"/>
              <w:marRight w:val="0"/>
              <w:marTop w:val="0"/>
              <w:marBottom w:val="0"/>
              <w:divBdr>
                <w:top w:val="none" w:sz="0" w:space="0" w:color="auto"/>
                <w:left w:val="none" w:sz="0" w:space="0" w:color="auto"/>
                <w:bottom w:val="none" w:sz="0" w:space="0" w:color="auto"/>
                <w:right w:val="none" w:sz="0" w:space="0" w:color="auto"/>
              </w:divBdr>
            </w:div>
            <w:div w:id="2010404888">
              <w:marLeft w:val="0"/>
              <w:marRight w:val="0"/>
              <w:marTop w:val="0"/>
              <w:marBottom w:val="0"/>
              <w:divBdr>
                <w:top w:val="none" w:sz="0" w:space="0" w:color="auto"/>
                <w:left w:val="none" w:sz="0" w:space="0" w:color="auto"/>
                <w:bottom w:val="none" w:sz="0" w:space="0" w:color="auto"/>
                <w:right w:val="none" w:sz="0" w:space="0" w:color="auto"/>
              </w:divBdr>
            </w:div>
            <w:div w:id="1773165143">
              <w:marLeft w:val="0"/>
              <w:marRight w:val="0"/>
              <w:marTop w:val="0"/>
              <w:marBottom w:val="0"/>
              <w:divBdr>
                <w:top w:val="none" w:sz="0" w:space="0" w:color="auto"/>
                <w:left w:val="none" w:sz="0" w:space="0" w:color="auto"/>
                <w:bottom w:val="none" w:sz="0" w:space="0" w:color="auto"/>
                <w:right w:val="none" w:sz="0" w:space="0" w:color="auto"/>
              </w:divBdr>
            </w:div>
            <w:div w:id="170609204">
              <w:marLeft w:val="0"/>
              <w:marRight w:val="0"/>
              <w:marTop w:val="0"/>
              <w:marBottom w:val="0"/>
              <w:divBdr>
                <w:top w:val="none" w:sz="0" w:space="0" w:color="auto"/>
                <w:left w:val="none" w:sz="0" w:space="0" w:color="auto"/>
                <w:bottom w:val="none" w:sz="0" w:space="0" w:color="auto"/>
                <w:right w:val="none" w:sz="0" w:space="0" w:color="auto"/>
              </w:divBdr>
            </w:div>
            <w:div w:id="1297835335">
              <w:marLeft w:val="0"/>
              <w:marRight w:val="0"/>
              <w:marTop w:val="0"/>
              <w:marBottom w:val="0"/>
              <w:divBdr>
                <w:top w:val="none" w:sz="0" w:space="0" w:color="auto"/>
                <w:left w:val="none" w:sz="0" w:space="0" w:color="auto"/>
                <w:bottom w:val="none" w:sz="0" w:space="0" w:color="auto"/>
                <w:right w:val="none" w:sz="0" w:space="0" w:color="auto"/>
              </w:divBdr>
            </w:div>
            <w:div w:id="568541736">
              <w:marLeft w:val="0"/>
              <w:marRight w:val="0"/>
              <w:marTop w:val="0"/>
              <w:marBottom w:val="0"/>
              <w:divBdr>
                <w:top w:val="none" w:sz="0" w:space="0" w:color="auto"/>
                <w:left w:val="none" w:sz="0" w:space="0" w:color="auto"/>
                <w:bottom w:val="none" w:sz="0" w:space="0" w:color="auto"/>
                <w:right w:val="none" w:sz="0" w:space="0" w:color="auto"/>
              </w:divBdr>
            </w:div>
            <w:div w:id="527990622">
              <w:marLeft w:val="0"/>
              <w:marRight w:val="0"/>
              <w:marTop w:val="0"/>
              <w:marBottom w:val="0"/>
              <w:divBdr>
                <w:top w:val="none" w:sz="0" w:space="0" w:color="auto"/>
                <w:left w:val="none" w:sz="0" w:space="0" w:color="auto"/>
                <w:bottom w:val="none" w:sz="0" w:space="0" w:color="auto"/>
                <w:right w:val="none" w:sz="0" w:space="0" w:color="auto"/>
              </w:divBdr>
            </w:div>
            <w:div w:id="1600792955">
              <w:marLeft w:val="0"/>
              <w:marRight w:val="0"/>
              <w:marTop w:val="0"/>
              <w:marBottom w:val="0"/>
              <w:divBdr>
                <w:top w:val="none" w:sz="0" w:space="0" w:color="auto"/>
                <w:left w:val="none" w:sz="0" w:space="0" w:color="auto"/>
                <w:bottom w:val="none" w:sz="0" w:space="0" w:color="auto"/>
                <w:right w:val="none" w:sz="0" w:space="0" w:color="auto"/>
              </w:divBdr>
            </w:div>
            <w:div w:id="1456947836">
              <w:marLeft w:val="0"/>
              <w:marRight w:val="0"/>
              <w:marTop w:val="0"/>
              <w:marBottom w:val="0"/>
              <w:divBdr>
                <w:top w:val="none" w:sz="0" w:space="0" w:color="auto"/>
                <w:left w:val="none" w:sz="0" w:space="0" w:color="auto"/>
                <w:bottom w:val="none" w:sz="0" w:space="0" w:color="auto"/>
                <w:right w:val="none" w:sz="0" w:space="0" w:color="auto"/>
              </w:divBdr>
            </w:div>
            <w:div w:id="421143607">
              <w:marLeft w:val="0"/>
              <w:marRight w:val="0"/>
              <w:marTop w:val="0"/>
              <w:marBottom w:val="0"/>
              <w:divBdr>
                <w:top w:val="none" w:sz="0" w:space="0" w:color="auto"/>
                <w:left w:val="none" w:sz="0" w:space="0" w:color="auto"/>
                <w:bottom w:val="none" w:sz="0" w:space="0" w:color="auto"/>
                <w:right w:val="none" w:sz="0" w:space="0" w:color="auto"/>
              </w:divBdr>
            </w:div>
            <w:div w:id="1672368069">
              <w:marLeft w:val="0"/>
              <w:marRight w:val="0"/>
              <w:marTop w:val="0"/>
              <w:marBottom w:val="0"/>
              <w:divBdr>
                <w:top w:val="none" w:sz="0" w:space="0" w:color="auto"/>
                <w:left w:val="none" w:sz="0" w:space="0" w:color="auto"/>
                <w:bottom w:val="none" w:sz="0" w:space="0" w:color="auto"/>
                <w:right w:val="none" w:sz="0" w:space="0" w:color="auto"/>
              </w:divBdr>
            </w:div>
          </w:divsChild>
        </w:div>
        <w:div w:id="1771655641">
          <w:marLeft w:val="0"/>
          <w:marRight w:val="0"/>
          <w:marTop w:val="0"/>
          <w:marBottom w:val="0"/>
          <w:divBdr>
            <w:top w:val="none" w:sz="0" w:space="0" w:color="auto"/>
            <w:left w:val="none" w:sz="0" w:space="0" w:color="auto"/>
            <w:bottom w:val="none" w:sz="0" w:space="0" w:color="auto"/>
            <w:right w:val="none" w:sz="0" w:space="0" w:color="auto"/>
          </w:divBdr>
        </w:div>
        <w:div w:id="473570644">
          <w:marLeft w:val="0"/>
          <w:marRight w:val="0"/>
          <w:marTop w:val="0"/>
          <w:marBottom w:val="0"/>
          <w:divBdr>
            <w:top w:val="none" w:sz="0" w:space="0" w:color="auto"/>
            <w:left w:val="none" w:sz="0" w:space="0" w:color="auto"/>
            <w:bottom w:val="none" w:sz="0" w:space="0" w:color="auto"/>
            <w:right w:val="none" w:sz="0" w:space="0" w:color="auto"/>
          </w:divBdr>
        </w:div>
        <w:div w:id="727919232">
          <w:marLeft w:val="0"/>
          <w:marRight w:val="0"/>
          <w:marTop w:val="0"/>
          <w:marBottom w:val="0"/>
          <w:divBdr>
            <w:top w:val="none" w:sz="0" w:space="0" w:color="auto"/>
            <w:left w:val="none" w:sz="0" w:space="0" w:color="auto"/>
            <w:bottom w:val="none" w:sz="0" w:space="0" w:color="auto"/>
            <w:right w:val="none" w:sz="0" w:space="0" w:color="auto"/>
          </w:divBdr>
        </w:div>
        <w:div w:id="42019519">
          <w:marLeft w:val="0"/>
          <w:marRight w:val="0"/>
          <w:marTop w:val="0"/>
          <w:marBottom w:val="0"/>
          <w:divBdr>
            <w:top w:val="none" w:sz="0" w:space="0" w:color="auto"/>
            <w:left w:val="none" w:sz="0" w:space="0" w:color="auto"/>
            <w:bottom w:val="none" w:sz="0" w:space="0" w:color="auto"/>
            <w:right w:val="none" w:sz="0" w:space="0" w:color="auto"/>
          </w:divBdr>
        </w:div>
        <w:div w:id="1994750269">
          <w:marLeft w:val="0"/>
          <w:marRight w:val="0"/>
          <w:marTop w:val="0"/>
          <w:marBottom w:val="0"/>
          <w:divBdr>
            <w:top w:val="none" w:sz="0" w:space="0" w:color="auto"/>
            <w:left w:val="none" w:sz="0" w:space="0" w:color="auto"/>
            <w:bottom w:val="none" w:sz="0" w:space="0" w:color="auto"/>
            <w:right w:val="none" w:sz="0" w:space="0" w:color="auto"/>
          </w:divBdr>
        </w:div>
        <w:div w:id="1133789261">
          <w:marLeft w:val="0"/>
          <w:marRight w:val="0"/>
          <w:marTop w:val="0"/>
          <w:marBottom w:val="0"/>
          <w:divBdr>
            <w:top w:val="none" w:sz="0" w:space="0" w:color="auto"/>
            <w:left w:val="none" w:sz="0" w:space="0" w:color="auto"/>
            <w:bottom w:val="none" w:sz="0" w:space="0" w:color="auto"/>
            <w:right w:val="none" w:sz="0" w:space="0" w:color="auto"/>
          </w:divBdr>
        </w:div>
        <w:div w:id="1428499441">
          <w:marLeft w:val="0"/>
          <w:marRight w:val="0"/>
          <w:marTop w:val="0"/>
          <w:marBottom w:val="0"/>
          <w:divBdr>
            <w:top w:val="none" w:sz="0" w:space="0" w:color="auto"/>
            <w:left w:val="none" w:sz="0" w:space="0" w:color="auto"/>
            <w:bottom w:val="none" w:sz="0" w:space="0" w:color="auto"/>
            <w:right w:val="none" w:sz="0" w:space="0" w:color="auto"/>
          </w:divBdr>
        </w:div>
        <w:div w:id="1320965853">
          <w:marLeft w:val="0"/>
          <w:marRight w:val="0"/>
          <w:marTop w:val="0"/>
          <w:marBottom w:val="0"/>
          <w:divBdr>
            <w:top w:val="none" w:sz="0" w:space="0" w:color="auto"/>
            <w:left w:val="none" w:sz="0" w:space="0" w:color="auto"/>
            <w:bottom w:val="none" w:sz="0" w:space="0" w:color="auto"/>
            <w:right w:val="none" w:sz="0" w:space="0" w:color="auto"/>
          </w:divBdr>
        </w:div>
        <w:div w:id="118189234">
          <w:marLeft w:val="0"/>
          <w:marRight w:val="0"/>
          <w:marTop w:val="0"/>
          <w:marBottom w:val="0"/>
          <w:divBdr>
            <w:top w:val="none" w:sz="0" w:space="0" w:color="auto"/>
            <w:left w:val="none" w:sz="0" w:space="0" w:color="auto"/>
            <w:bottom w:val="none" w:sz="0" w:space="0" w:color="auto"/>
            <w:right w:val="none" w:sz="0" w:space="0" w:color="auto"/>
          </w:divBdr>
        </w:div>
        <w:div w:id="89207511">
          <w:marLeft w:val="0"/>
          <w:marRight w:val="0"/>
          <w:marTop w:val="0"/>
          <w:marBottom w:val="0"/>
          <w:divBdr>
            <w:top w:val="none" w:sz="0" w:space="0" w:color="auto"/>
            <w:left w:val="none" w:sz="0" w:space="0" w:color="auto"/>
            <w:bottom w:val="none" w:sz="0" w:space="0" w:color="auto"/>
            <w:right w:val="none" w:sz="0" w:space="0" w:color="auto"/>
          </w:divBdr>
        </w:div>
        <w:div w:id="105931640">
          <w:marLeft w:val="0"/>
          <w:marRight w:val="0"/>
          <w:marTop w:val="0"/>
          <w:marBottom w:val="0"/>
          <w:divBdr>
            <w:top w:val="none" w:sz="0" w:space="0" w:color="auto"/>
            <w:left w:val="none" w:sz="0" w:space="0" w:color="auto"/>
            <w:bottom w:val="none" w:sz="0" w:space="0" w:color="auto"/>
            <w:right w:val="none" w:sz="0" w:space="0" w:color="auto"/>
          </w:divBdr>
        </w:div>
        <w:div w:id="347407900">
          <w:marLeft w:val="0"/>
          <w:marRight w:val="0"/>
          <w:marTop w:val="0"/>
          <w:marBottom w:val="0"/>
          <w:divBdr>
            <w:top w:val="none" w:sz="0" w:space="0" w:color="auto"/>
            <w:left w:val="none" w:sz="0" w:space="0" w:color="auto"/>
            <w:bottom w:val="none" w:sz="0" w:space="0" w:color="auto"/>
            <w:right w:val="none" w:sz="0" w:space="0" w:color="auto"/>
          </w:divBdr>
        </w:div>
        <w:div w:id="1462188378">
          <w:marLeft w:val="0"/>
          <w:marRight w:val="0"/>
          <w:marTop w:val="0"/>
          <w:marBottom w:val="0"/>
          <w:divBdr>
            <w:top w:val="none" w:sz="0" w:space="0" w:color="auto"/>
            <w:left w:val="none" w:sz="0" w:space="0" w:color="auto"/>
            <w:bottom w:val="none" w:sz="0" w:space="0" w:color="auto"/>
            <w:right w:val="none" w:sz="0" w:space="0" w:color="auto"/>
          </w:divBdr>
        </w:div>
      </w:divsChild>
    </w:div>
    <w:div w:id="1169710040">
      <w:bodyDiv w:val="1"/>
      <w:marLeft w:val="0"/>
      <w:marRight w:val="0"/>
      <w:marTop w:val="0"/>
      <w:marBottom w:val="0"/>
      <w:divBdr>
        <w:top w:val="none" w:sz="0" w:space="0" w:color="auto"/>
        <w:left w:val="none" w:sz="0" w:space="0" w:color="auto"/>
        <w:bottom w:val="none" w:sz="0" w:space="0" w:color="auto"/>
        <w:right w:val="none" w:sz="0" w:space="0" w:color="auto"/>
      </w:divBdr>
    </w:div>
    <w:div w:id="1180047820">
      <w:bodyDiv w:val="1"/>
      <w:marLeft w:val="0"/>
      <w:marRight w:val="0"/>
      <w:marTop w:val="0"/>
      <w:marBottom w:val="0"/>
      <w:divBdr>
        <w:top w:val="none" w:sz="0" w:space="0" w:color="auto"/>
        <w:left w:val="none" w:sz="0" w:space="0" w:color="auto"/>
        <w:bottom w:val="none" w:sz="0" w:space="0" w:color="auto"/>
        <w:right w:val="none" w:sz="0" w:space="0" w:color="auto"/>
      </w:divBdr>
    </w:div>
    <w:div w:id="1199315809">
      <w:bodyDiv w:val="1"/>
      <w:marLeft w:val="0"/>
      <w:marRight w:val="0"/>
      <w:marTop w:val="0"/>
      <w:marBottom w:val="0"/>
      <w:divBdr>
        <w:top w:val="none" w:sz="0" w:space="0" w:color="auto"/>
        <w:left w:val="none" w:sz="0" w:space="0" w:color="auto"/>
        <w:bottom w:val="none" w:sz="0" w:space="0" w:color="auto"/>
        <w:right w:val="none" w:sz="0" w:space="0" w:color="auto"/>
      </w:divBdr>
      <w:divsChild>
        <w:div w:id="1817145134">
          <w:marLeft w:val="0"/>
          <w:marRight w:val="0"/>
          <w:marTop w:val="0"/>
          <w:marBottom w:val="0"/>
          <w:divBdr>
            <w:top w:val="none" w:sz="0" w:space="0" w:color="auto"/>
            <w:left w:val="none" w:sz="0" w:space="0" w:color="auto"/>
            <w:bottom w:val="none" w:sz="0" w:space="0" w:color="auto"/>
            <w:right w:val="none" w:sz="0" w:space="0" w:color="auto"/>
          </w:divBdr>
          <w:divsChild>
            <w:div w:id="1847206277">
              <w:marLeft w:val="0"/>
              <w:marRight w:val="0"/>
              <w:marTop w:val="0"/>
              <w:marBottom w:val="0"/>
              <w:divBdr>
                <w:top w:val="none" w:sz="0" w:space="0" w:color="auto"/>
                <w:left w:val="none" w:sz="0" w:space="0" w:color="auto"/>
                <w:bottom w:val="none" w:sz="0" w:space="0" w:color="auto"/>
                <w:right w:val="none" w:sz="0" w:space="0" w:color="auto"/>
              </w:divBdr>
            </w:div>
            <w:div w:id="2103604001">
              <w:marLeft w:val="0"/>
              <w:marRight w:val="0"/>
              <w:marTop w:val="0"/>
              <w:marBottom w:val="0"/>
              <w:divBdr>
                <w:top w:val="none" w:sz="0" w:space="0" w:color="auto"/>
                <w:left w:val="none" w:sz="0" w:space="0" w:color="auto"/>
                <w:bottom w:val="none" w:sz="0" w:space="0" w:color="auto"/>
                <w:right w:val="none" w:sz="0" w:space="0" w:color="auto"/>
              </w:divBdr>
            </w:div>
            <w:div w:id="1922256200">
              <w:marLeft w:val="0"/>
              <w:marRight w:val="0"/>
              <w:marTop w:val="0"/>
              <w:marBottom w:val="0"/>
              <w:divBdr>
                <w:top w:val="none" w:sz="0" w:space="0" w:color="auto"/>
                <w:left w:val="none" w:sz="0" w:space="0" w:color="auto"/>
                <w:bottom w:val="none" w:sz="0" w:space="0" w:color="auto"/>
                <w:right w:val="none" w:sz="0" w:space="0" w:color="auto"/>
              </w:divBdr>
            </w:div>
            <w:div w:id="1960839426">
              <w:marLeft w:val="0"/>
              <w:marRight w:val="0"/>
              <w:marTop w:val="0"/>
              <w:marBottom w:val="0"/>
              <w:divBdr>
                <w:top w:val="none" w:sz="0" w:space="0" w:color="auto"/>
                <w:left w:val="none" w:sz="0" w:space="0" w:color="auto"/>
                <w:bottom w:val="none" w:sz="0" w:space="0" w:color="auto"/>
                <w:right w:val="none" w:sz="0" w:space="0" w:color="auto"/>
              </w:divBdr>
            </w:div>
            <w:div w:id="182597329">
              <w:marLeft w:val="0"/>
              <w:marRight w:val="0"/>
              <w:marTop w:val="0"/>
              <w:marBottom w:val="0"/>
              <w:divBdr>
                <w:top w:val="none" w:sz="0" w:space="0" w:color="auto"/>
                <w:left w:val="none" w:sz="0" w:space="0" w:color="auto"/>
                <w:bottom w:val="none" w:sz="0" w:space="0" w:color="auto"/>
                <w:right w:val="none" w:sz="0" w:space="0" w:color="auto"/>
              </w:divBdr>
            </w:div>
            <w:div w:id="396246313">
              <w:marLeft w:val="0"/>
              <w:marRight w:val="0"/>
              <w:marTop w:val="0"/>
              <w:marBottom w:val="0"/>
              <w:divBdr>
                <w:top w:val="none" w:sz="0" w:space="0" w:color="auto"/>
                <w:left w:val="none" w:sz="0" w:space="0" w:color="auto"/>
                <w:bottom w:val="none" w:sz="0" w:space="0" w:color="auto"/>
                <w:right w:val="none" w:sz="0" w:space="0" w:color="auto"/>
              </w:divBdr>
            </w:div>
            <w:div w:id="2008554395">
              <w:marLeft w:val="0"/>
              <w:marRight w:val="0"/>
              <w:marTop w:val="0"/>
              <w:marBottom w:val="0"/>
              <w:divBdr>
                <w:top w:val="none" w:sz="0" w:space="0" w:color="auto"/>
                <w:left w:val="none" w:sz="0" w:space="0" w:color="auto"/>
                <w:bottom w:val="none" w:sz="0" w:space="0" w:color="auto"/>
                <w:right w:val="none" w:sz="0" w:space="0" w:color="auto"/>
              </w:divBdr>
            </w:div>
            <w:div w:id="363529117">
              <w:marLeft w:val="0"/>
              <w:marRight w:val="0"/>
              <w:marTop w:val="0"/>
              <w:marBottom w:val="0"/>
              <w:divBdr>
                <w:top w:val="none" w:sz="0" w:space="0" w:color="auto"/>
                <w:left w:val="none" w:sz="0" w:space="0" w:color="auto"/>
                <w:bottom w:val="none" w:sz="0" w:space="0" w:color="auto"/>
                <w:right w:val="none" w:sz="0" w:space="0" w:color="auto"/>
              </w:divBdr>
            </w:div>
            <w:div w:id="833374531">
              <w:marLeft w:val="0"/>
              <w:marRight w:val="0"/>
              <w:marTop w:val="0"/>
              <w:marBottom w:val="0"/>
              <w:divBdr>
                <w:top w:val="none" w:sz="0" w:space="0" w:color="auto"/>
                <w:left w:val="none" w:sz="0" w:space="0" w:color="auto"/>
                <w:bottom w:val="none" w:sz="0" w:space="0" w:color="auto"/>
                <w:right w:val="none" w:sz="0" w:space="0" w:color="auto"/>
              </w:divBdr>
            </w:div>
            <w:div w:id="453450202">
              <w:marLeft w:val="0"/>
              <w:marRight w:val="0"/>
              <w:marTop w:val="0"/>
              <w:marBottom w:val="0"/>
              <w:divBdr>
                <w:top w:val="none" w:sz="0" w:space="0" w:color="auto"/>
                <w:left w:val="none" w:sz="0" w:space="0" w:color="auto"/>
                <w:bottom w:val="none" w:sz="0" w:space="0" w:color="auto"/>
                <w:right w:val="none" w:sz="0" w:space="0" w:color="auto"/>
              </w:divBdr>
            </w:div>
            <w:div w:id="1122924794">
              <w:marLeft w:val="0"/>
              <w:marRight w:val="0"/>
              <w:marTop w:val="0"/>
              <w:marBottom w:val="0"/>
              <w:divBdr>
                <w:top w:val="none" w:sz="0" w:space="0" w:color="auto"/>
                <w:left w:val="none" w:sz="0" w:space="0" w:color="auto"/>
                <w:bottom w:val="none" w:sz="0" w:space="0" w:color="auto"/>
                <w:right w:val="none" w:sz="0" w:space="0" w:color="auto"/>
              </w:divBdr>
            </w:div>
            <w:div w:id="765731463">
              <w:marLeft w:val="0"/>
              <w:marRight w:val="0"/>
              <w:marTop w:val="0"/>
              <w:marBottom w:val="0"/>
              <w:divBdr>
                <w:top w:val="none" w:sz="0" w:space="0" w:color="auto"/>
                <w:left w:val="none" w:sz="0" w:space="0" w:color="auto"/>
                <w:bottom w:val="none" w:sz="0" w:space="0" w:color="auto"/>
                <w:right w:val="none" w:sz="0" w:space="0" w:color="auto"/>
              </w:divBdr>
            </w:div>
            <w:div w:id="367682451">
              <w:marLeft w:val="0"/>
              <w:marRight w:val="0"/>
              <w:marTop w:val="0"/>
              <w:marBottom w:val="0"/>
              <w:divBdr>
                <w:top w:val="none" w:sz="0" w:space="0" w:color="auto"/>
                <w:left w:val="none" w:sz="0" w:space="0" w:color="auto"/>
                <w:bottom w:val="none" w:sz="0" w:space="0" w:color="auto"/>
                <w:right w:val="none" w:sz="0" w:space="0" w:color="auto"/>
              </w:divBdr>
            </w:div>
            <w:div w:id="327564494">
              <w:marLeft w:val="0"/>
              <w:marRight w:val="0"/>
              <w:marTop w:val="0"/>
              <w:marBottom w:val="0"/>
              <w:divBdr>
                <w:top w:val="none" w:sz="0" w:space="0" w:color="auto"/>
                <w:left w:val="none" w:sz="0" w:space="0" w:color="auto"/>
                <w:bottom w:val="none" w:sz="0" w:space="0" w:color="auto"/>
                <w:right w:val="none" w:sz="0" w:space="0" w:color="auto"/>
              </w:divBdr>
            </w:div>
            <w:div w:id="1942181103">
              <w:marLeft w:val="0"/>
              <w:marRight w:val="0"/>
              <w:marTop w:val="0"/>
              <w:marBottom w:val="0"/>
              <w:divBdr>
                <w:top w:val="none" w:sz="0" w:space="0" w:color="auto"/>
                <w:left w:val="none" w:sz="0" w:space="0" w:color="auto"/>
                <w:bottom w:val="none" w:sz="0" w:space="0" w:color="auto"/>
                <w:right w:val="none" w:sz="0" w:space="0" w:color="auto"/>
              </w:divBdr>
            </w:div>
            <w:div w:id="188222261">
              <w:marLeft w:val="0"/>
              <w:marRight w:val="0"/>
              <w:marTop w:val="0"/>
              <w:marBottom w:val="0"/>
              <w:divBdr>
                <w:top w:val="none" w:sz="0" w:space="0" w:color="auto"/>
                <w:left w:val="none" w:sz="0" w:space="0" w:color="auto"/>
                <w:bottom w:val="none" w:sz="0" w:space="0" w:color="auto"/>
                <w:right w:val="none" w:sz="0" w:space="0" w:color="auto"/>
              </w:divBdr>
            </w:div>
            <w:div w:id="1920165153">
              <w:marLeft w:val="0"/>
              <w:marRight w:val="0"/>
              <w:marTop w:val="0"/>
              <w:marBottom w:val="0"/>
              <w:divBdr>
                <w:top w:val="none" w:sz="0" w:space="0" w:color="auto"/>
                <w:left w:val="none" w:sz="0" w:space="0" w:color="auto"/>
                <w:bottom w:val="none" w:sz="0" w:space="0" w:color="auto"/>
                <w:right w:val="none" w:sz="0" w:space="0" w:color="auto"/>
              </w:divBdr>
            </w:div>
            <w:div w:id="2109498870">
              <w:marLeft w:val="0"/>
              <w:marRight w:val="0"/>
              <w:marTop w:val="0"/>
              <w:marBottom w:val="0"/>
              <w:divBdr>
                <w:top w:val="none" w:sz="0" w:space="0" w:color="auto"/>
                <w:left w:val="none" w:sz="0" w:space="0" w:color="auto"/>
                <w:bottom w:val="none" w:sz="0" w:space="0" w:color="auto"/>
                <w:right w:val="none" w:sz="0" w:space="0" w:color="auto"/>
              </w:divBdr>
            </w:div>
            <w:div w:id="2056656083">
              <w:marLeft w:val="0"/>
              <w:marRight w:val="0"/>
              <w:marTop w:val="0"/>
              <w:marBottom w:val="0"/>
              <w:divBdr>
                <w:top w:val="none" w:sz="0" w:space="0" w:color="auto"/>
                <w:left w:val="none" w:sz="0" w:space="0" w:color="auto"/>
                <w:bottom w:val="none" w:sz="0" w:space="0" w:color="auto"/>
                <w:right w:val="none" w:sz="0" w:space="0" w:color="auto"/>
              </w:divBdr>
            </w:div>
            <w:div w:id="667713141">
              <w:marLeft w:val="0"/>
              <w:marRight w:val="0"/>
              <w:marTop w:val="0"/>
              <w:marBottom w:val="0"/>
              <w:divBdr>
                <w:top w:val="none" w:sz="0" w:space="0" w:color="auto"/>
                <w:left w:val="none" w:sz="0" w:space="0" w:color="auto"/>
                <w:bottom w:val="none" w:sz="0" w:space="0" w:color="auto"/>
                <w:right w:val="none" w:sz="0" w:space="0" w:color="auto"/>
              </w:divBdr>
            </w:div>
          </w:divsChild>
        </w:div>
        <w:div w:id="238907602">
          <w:marLeft w:val="0"/>
          <w:marRight w:val="0"/>
          <w:marTop w:val="0"/>
          <w:marBottom w:val="0"/>
          <w:divBdr>
            <w:top w:val="none" w:sz="0" w:space="0" w:color="auto"/>
            <w:left w:val="none" w:sz="0" w:space="0" w:color="auto"/>
            <w:bottom w:val="none" w:sz="0" w:space="0" w:color="auto"/>
            <w:right w:val="none" w:sz="0" w:space="0" w:color="auto"/>
          </w:divBdr>
          <w:divsChild>
            <w:div w:id="791096168">
              <w:marLeft w:val="0"/>
              <w:marRight w:val="0"/>
              <w:marTop w:val="0"/>
              <w:marBottom w:val="0"/>
              <w:divBdr>
                <w:top w:val="none" w:sz="0" w:space="0" w:color="auto"/>
                <w:left w:val="none" w:sz="0" w:space="0" w:color="auto"/>
                <w:bottom w:val="none" w:sz="0" w:space="0" w:color="auto"/>
                <w:right w:val="none" w:sz="0" w:space="0" w:color="auto"/>
              </w:divBdr>
            </w:div>
            <w:div w:id="1811820949">
              <w:marLeft w:val="0"/>
              <w:marRight w:val="0"/>
              <w:marTop w:val="0"/>
              <w:marBottom w:val="0"/>
              <w:divBdr>
                <w:top w:val="none" w:sz="0" w:space="0" w:color="auto"/>
                <w:left w:val="none" w:sz="0" w:space="0" w:color="auto"/>
                <w:bottom w:val="none" w:sz="0" w:space="0" w:color="auto"/>
                <w:right w:val="none" w:sz="0" w:space="0" w:color="auto"/>
              </w:divBdr>
            </w:div>
            <w:div w:id="730270841">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03954262">
              <w:marLeft w:val="0"/>
              <w:marRight w:val="0"/>
              <w:marTop w:val="0"/>
              <w:marBottom w:val="0"/>
              <w:divBdr>
                <w:top w:val="none" w:sz="0" w:space="0" w:color="auto"/>
                <w:left w:val="none" w:sz="0" w:space="0" w:color="auto"/>
                <w:bottom w:val="none" w:sz="0" w:space="0" w:color="auto"/>
                <w:right w:val="none" w:sz="0" w:space="0" w:color="auto"/>
              </w:divBdr>
            </w:div>
            <w:div w:id="1457092668">
              <w:marLeft w:val="0"/>
              <w:marRight w:val="0"/>
              <w:marTop w:val="0"/>
              <w:marBottom w:val="0"/>
              <w:divBdr>
                <w:top w:val="none" w:sz="0" w:space="0" w:color="auto"/>
                <w:left w:val="none" w:sz="0" w:space="0" w:color="auto"/>
                <w:bottom w:val="none" w:sz="0" w:space="0" w:color="auto"/>
                <w:right w:val="none" w:sz="0" w:space="0" w:color="auto"/>
              </w:divBdr>
            </w:div>
            <w:div w:id="1053581330">
              <w:marLeft w:val="0"/>
              <w:marRight w:val="0"/>
              <w:marTop w:val="0"/>
              <w:marBottom w:val="0"/>
              <w:divBdr>
                <w:top w:val="none" w:sz="0" w:space="0" w:color="auto"/>
                <w:left w:val="none" w:sz="0" w:space="0" w:color="auto"/>
                <w:bottom w:val="none" w:sz="0" w:space="0" w:color="auto"/>
                <w:right w:val="none" w:sz="0" w:space="0" w:color="auto"/>
              </w:divBdr>
            </w:div>
            <w:div w:id="1046754295">
              <w:marLeft w:val="0"/>
              <w:marRight w:val="0"/>
              <w:marTop w:val="0"/>
              <w:marBottom w:val="0"/>
              <w:divBdr>
                <w:top w:val="none" w:sz="0" w:space="0" w:color="auto"/>
                <w:left w:val="none" w:sz="0" w:space="0" w:color="auto"/>
                <w:bottom w:val="none" w:sz="0" w:space="0" w:color="auto"/>
                <w:right w:val="none" w:sz="0" w:space="0" w:color="auto"/>
              </w:divBdr>
            </w:div>
            <w:div w:id="7727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0289">
      <w:bodyDiv w:val="1"/>
      <w:marLeft w:val="0"/>
      <w:marRight w:val="0"/>
      <w:marTop w:val="0"/>
      <w:marBottom w:val="0"/>
      <w:divBdr>
        <w:top w:val="none" w:sz="0" w:space="0" w:color="auto"/>
        <w:left w:val="none" w:sz="0" w:space="0" w:color="auto"/>
        <w:bottom w:val="none" w:sz="0" w:space="0" w:color="auto"/>
        <w:right w:val="none" w:sz="0" w:space="0" w:color="auto"/>
      </w:divBdr>
    </w:div>
    <w:div w:id="1284652795">
      <w:bodyDiv w:val="1"/>
      <w:marLeft w:val="0"/>
      <w:marRight w:val="0"/>
      <w:marTop w:val="0"/>
      <w:marBottom w:val="0"/>
      <w:divBdr>
        <w:top w:val="none" w:sz="0" w:space="0" w:color="auto"/>
        <w:left w:val="none" w:sz="0" w:space="0" w:color="auto"/>
        <w:bottom w:val="none" w:sz="0" w:space="0" w:color="auto"/>
        <w:right w:val="none" w:sz="0" w:space="0" w:color="auto"/>
      </w:divBdr>
    </w:div>
    <w:div w:id="1299804604">
      <w:bodyDiv w:val="1"/>
      <w:marLeft w:val="0"/>
      <w:marRight w:val="0"/>
      <w:marTop w:val="0"/>
      <w:marBottom w:val="0"/>
      <w:divBdr>
        <w:top w:val="none" w:sz="0" w:space="0" w:color="auto"/>
        <w:left w:val="none" w:sz="0" w:space="0" w:color="auto"/>
        <w:bottom w:val="none" w:sz="0" w:space="0" w:color="auto"/>
        <w:right w:val="none" w:sz="0" w:space="0" w:color="auto"/>
      </w:divBdr>
      <w:divsChild>
        <w:div w:id="332804137">
          <w:marLeft w:val="0"/>
          <w:marRight w:val="0"/>
          <w:marTop w:val="0"/>
          <w:marBottom w:val="0"/>
          <w:divBdr>
            <w:top w:val="none" w:sz="0" w:space="0" w:color="auto"/>
            <w:left w:val="none" w:sz="0" w:space="0" w:color="auto"/>
            <w:bottom w:val="none" w:sz="0" w:space="0" w:color="auto"/>
            <w:right w:val="none" w:sz="0" w:space="0" w:color="auto"/>
          </w:divBdr>
        </w:div>
        <w:div w:id="1011949001">
          <w:marLeft w:val="0"/>
          <w:marRight w:val="0"/>
          <w:marTop w:val="0"/>
          <w:marBottom w:val="0"/>
          <w:divBdr>
            <w:top w:val="none" w:sz="0" w:space="0" w:color="auto"/>
            <w:left w:val="none" w:sz="0" w:space="0" w:color="auto"/>
            <w:bottom w:val="none" w:sz="0" w:space="0" w:color="auto"/>
            <w:right w:val="none" w:sz="0" w:space="0" w:color="auto"/>
          </w:divBdr>
        </w:div>
        <w:div w:id="653529839">
          <w:marLeft w:val="0"/>
          <w:marRight w:val="0"/>
          <w:marTop w:val="0"/>
          <w:marBottom w:val="0"/>
          <w:divBdr>
            <w:top w:val="none" w:sz="0" w:space="0" w:color="auto"/>
            <w:left w:val="none" w:sz="0" w:space="0" w:color="auto"/>
            <w:bottom w:val="none" w:sz="0" w:space="0" w:color="auto"/>
            <w:right w:val="none" w:sz="0" w:space="0" w:color="auto"/>
          </w:divBdr>
        </w:div>
        <w:div w:id="1779056325">
          <w:marLeft w:val="0"/>
          <w:marRight w:val="0"/>
          <w:marTop w:val="0"/>
          <w:marBottom w:val="0"/>
          <w:divBdr>
            <w:top w:val="none" w:sz="0" w:space="0" w:color="auto"/>
            <w:left w:val="none" w:sz="0" w:space="0" w:color="auto"/>
            <w:bottom w:val="none" w:sz="0" w:space="0" w:color="auto"/>
            <w:right w:val="none" w:sz="0" w:space="0" w:color="auto"/>
          </w:divBdr>
        </w:div>
        <w:div w:id="709040339">
          <w:marLeft w:val="0"/>
          <w:marRight w:val="0"/>
          <w:marTop w:val="0"/>
          <w:marBottom w:val="0"/>
          <w:divBdr>
            <w:top w:val="none" w:sz="0" w:space="0" w:color="auto"/>
            <w:left w:val="none" w:sz="0" w:space="0" w:color="auto"/>
            <w:bottom w:val="none" w:sz="0" w:space="0" w:color="auto"/>
            <w:right w:val="none" w:sz="0" w:space="0" w:color="auto"/>
          </w:divBdr>
        </w:div>
        <w:div w:id="1930194911">
          <w:marLeft w:val="0"/>
          <w:marRight w:val="0"/>
          <w:marTop w:val="0"/>
          <w:marBottom w:val="0"/>
          <w:divBdr>
            <w:top w:val="none" w:sz="0" w:space="0" w:color="auto"/>
            <w:left w:val="none" w:sz="0" w:space="0" w:color="auto"/>
            <w:bottom w:val="none" w:sz="0" w:space="0" w:color="auto"/>
            <w:right w:val="none" w:sz="0" w:space="0" w:color="auto"/>
          </w:divBdr>
        </w:div>
        <w:div w:id="1928732551">
          <w:marLeft w:val="0"/>
          <w:marRight w:val="0"/>
          <w:marTop w:val="0"/>
          <w:marBottom w:val="0"/>
          <w:divBdr>
            <w:top w:val="none" w:sz="0" w:space="0" w:color="auto"/>
            <w:left w:val="none" w:sz="0" w:space="0" w:color="auto"/>
            <w:bottom w:val="none" w:sz="0" w:space="0" w:color="auto"/>
            <w:right w:val="none" w:sz="0" w:space="0" w:color="auto"/>
          </w:divBdr>
        </w:div>
        <w:div w:id="430517834">
          <w:marLeft w:val="0"/>
          <w:marRight w:val="0"/>
          <w:marTop w:val="0"/>
          <w:marBottom w:val="0"/>
          <w:divBdr>
            <w:top w:val="none" w:sz="0" w:space="0" w:color="auto"/>
            <w:left w:val="none" w:sz="0" w:space="0" w:color="auto"/>
            <w:bottom w:val="none" w:sz="0" w:space="0" w:color="auto"/>
            <w:right w:val="none" w:sz="0" w:space="0" w:color="auto"/>
          </w:divBdr>
        </w:div>
        <w:div w:id="1689598860">
          <w:marLeft w:val="0"/>
          <w:marRight w:val="0"/>
          <w:marTop w:val="0"/>
          <w:marBottom w:val="0"/>
          <w:divBdr>
            <w:top w:val="none" w:sz="0" w:space="0" w:color="auto"/>
            <w:left w:val="none" w:sz="0" w:space="0" w:color="auto"/>
            <w:bottom w:val="none" w:sz="0" w:space="0" w:color="auto"/>
            <w:right w:val="none" w:sz="0" w:space="0" w:color="auto"/>
          </w:divBdr>
        </w:div>
        <w:div w:id="1922181555">
          <w:marLeft w:val="0"/>
          <w:marRight w:val="0"/>
          <w:marTop w:val="0"/>
          <w:marBottom w:val="0"/>
          <w:divBdr>
            <w:top w:val="none" w:sz="0" w:space="0" w:color="auto"/>
            <w:left w:val="none" w:sz="0" w:space="0" w:color="auto"/>
            <w:bottom w:val="none" w:sz="0" w:space="0" w:color="auto"/>
            <w:right w:val="none" w:sz="0" w:space="0" w:color="auto"/>
          </w:divBdr>
        </w:div>
        <w:div w:id="1470366568">
          <w:marLeft w:val="0"/>
          <w:marRight w:val="0"/>
          <w:marTop w:val="0"/>
          <w:marBottom w:val="0"/>
          <w:divBdr>
            <w:top w:val="none" w:sz="0" w:space="0" w:color="auto"/>
            <w:left w:val="none" w:sz="0" w:space="0" w:color="auto"/>
            <w:bottom w:val="none" w:sz="0" w:space="0" w:color="auto"/>
            <w:right w:val="none" w:sz="0" w:space="0" w:color="auto"/>
          </w:divBdr>
        </w:div>
        <w:div w:id="916094844">
          <w:marLeft w:val="0"/>
          <w:marRight w:val="0"/>
          <w:marTop w:val="0"/>
          <w:marBottom w:val="0"/>
          <w:divBdr>
            <w:top w:val="none" w:sz="0" w:space="0" w:color="auto"/>
            <w:left w:val="none" w:sz="0" w:space="0" w:color="auto"/>
            <w:bottom w:val="none" w:sz="0" w:space="0" w:color="auto"/>
            <w:right w:val="none" w:sz="0" w:space="0" w:color="auto"/>
          </w:divBdr>
        </w:div>
        <w:div w:id="2009747232">
          <w:marLeft w:val="0"/>
          <w:marRight w:val="0"/>
          <w:marTop w:val="0"/>
          <w:marBottom w:val="0"/>
          <w:divBdr>
            <w:top w:val="none" w:sz="0" w:space="0" w:color="auto"/>
            <w:left w:val="none" w:sz="0" w:space="0" w:color="auto"/>
            <w:bottom w:val="none" w:sz="0" w:space="0" w:color="auto"/>
            <w:right w:val="none" w:sz="0" w:space="0" w:color="auto"/>
          </w:divBdr>
        </w:div>
        <w:div w:id="439421690">
          <w:marLeft w:val="0"/>
          <w:marRight w:val="0"/>
          <w:marTop w:val="0"/>
          <w:marBottom w:val="0"/>
          <w:divBdr>
            <w:top w:val="none" w:sz="0" w:space="0" w:color="auto"/>
            <w:left w:val="none" w:sz="0" w:space="0" w:color="auto"/>
            <w:bottom w:val="none" w:sz="0" w:space="0" w:color="auto"/>
            <w:right w:val="none" w:sz="0" w:space="0" w:color="auto"/>
          </w:divBdr>
        </w:div>
        <w:div w:id="912786662">
          <w:marLeft w:val="0"/>
          <w:marRight w:val="0"/>
          <w:marTop w:val="0"/>
          <w:marBottom w:val="0"/>
          <w:divBdr>
            <w:top w:val="none" w:sz="0" w:space="0" w:color="auto"/>
            <w:left w:val="none" w:sz="0" w:space="0" w:color="auto"/>
            <w:bottom w:val="none" w:sz="0" w:space="0" w:color="auto"/>
            <w:right w:val="none" w:sz="0" w:space="0" w:color="auto"/>
          </w:divBdr>
        </w:div>
        <w:div w:id="2103380359">
          <w:marLeft w:val="0"/>
          <w:marRight w:val="0"/>
          <w:marTop w:val="0"/>
          <w:marBottom w:val="0"/>
          <w:divBdr>
            <w:top w:val="none" w:sz="0" w:space="0" w:color="auto"/>
            <w:left w:val="none" w:sz="0" w:space="0" w:color="auto"/>
            <w:bottom w:val="none" w:sz="0" w:space="0" w:color="auto"/>
            <w:right w:val="none" w:sz="0" w:space="0" w:color="auto"/>
          </w:divBdr>
        </w:div>
        <w:div w:id="2011907383">
          <w:marLeft w:val="0"/>
          <w:marRight w:val="0"/>
          <w:marTop w:val="0"/>
          <w:marBottom w:val="0"/>
          <w:divBdr>
            <w:top w:val="none" w:sz="0" w:space="0" w:color="auto"/>
            <w:left w:val="none" w:sz="0" w:space="0" w:color="auto"/>
            <w:bottom w:val="none" w:sz="0" w:space="0" w:color="auto"/>
            <w:right w:val="none" w:sz="0" w:space="0" w:color="auto"/>
          </w:divBdr>
        </w:div>
        <w:div w:id="1579709587">
          <w:marLeft w:val="0"/>
          <w:marRight w:val="0"/>
          <w:marTop w:val="0"/>
          <w:marBottom w:val="0"/>
          <w:divBdr>
            <w:top w:val="none" w:sz="0" w:space="0" w:color="auto"/>
            <w:left w:val="none" w:sz="0" w:space="0" w:color="auto"/>
            <w:bottom w:val="none" w:sz="0" w:space="0" w:color="auto"/>
            <w:right w:val="none" w:sz="0" w:space="0" w:color="auto"/>
          </w:divBdr>
        </w:div>
        <w:div w:id="1667441859">
          <w:marLeft w:val="0"/>
          <w:marRight w:val="0"/>
          <w:marTop w:val="0"/>
          <w:marBottom w:val="0"/>
          <w:divBdr>
            <w:top w:val="none" w:sz="0" w:space="0" w:color="auto"/>
            <w:left w:val="none" w:sz="0" w:space="0" w:color="auto"/>
            <w:bottom w:val="none" w:sz="0" w:space="0" w:color="auto"/>
            <w:right w:val="none" w:sz="0" w:space="0" w:color="auto"/>
          </w:divBdr>
        </w:div>
        <w:div w:id="1538852857">
          <w:marLeft w:val="0"/>
          <w:marRight w:val="0"/>
          <w:marTop w:val="0"/>
          <w:marBottom w:val="0"/>
          <w:divBdr>
            <w:top w:val="none" w:sz="0" w:space="0" w:color="auto"/>
            <w:left w:val="none" w:sz="0" w:space="0" w:color="auto"/>
            <w:bottom w:val="none" w:sz="0" w:space="0" w:color="auto"/>
            <w:right w:val="none" w:sz="0" w:space="0" w:color="auto"/>
          </w:divBdr>
        </w:div>
        <w:div w:id="275404940">
          <w:marLeft w:val="0"/>
          <w:marRight w:val="0"/>
          <w:marTop w:val="0"/>
          <w:marBottom w:val="0"/>
          <w:divBdr>
            <w:top w:val="none" w:sz="0" w:space="0" w:color="auto"/>
            <w:left w:val="none" w:sz="0" w:space="0" w:color="auto"/>
            <w:bottom w:val="none" w:sz="0" w:space="0" w:color="auto"/>
            <w:right w:val="none" w:sz="0" w:space="0" w:color="auto"/>
          </w:divBdr>
          <w:divsChild>
            <w:div w:id="1866795645">
              <w:marLeft w:val="0"/>
              <w:marRight w:val="0"/>
              <w:marTop w:val="0"/>
              <w:marBottom w:val="0"/>
              <w:divBdr>
                <w:top w:val="none" w:sz="0" w:space="0" w:color="auto"/>
                <w:left w:val="none" w:sz="0" w:space="0" w:color="auto"/>
                <w:bottom w:val="none" w:sz="0" w:space="0" w:color="auto"/>
                <w:right w:val="none" w:sz="0" w:space="0" w:color="auto"/>
              </w:divBdr>
            </w:div>
            <w:div w:id="1947687922">
              <w:marLeft w:val="0"/>
              <w:marRight w:val="0"/>
              <w:marTop w:val="0"/>
              <w:marBottom w:val="0"/>
              <w:divBdr>
                <w:top w:val="none" w:sz="0" w:space="0" w:color="auto"/>
                <w:left w:val="none" w:sz="0" w:space="0" w:color="auto"/>
                <w:bottom w:val="none" w:sz="0" w:space="0" w:color="auto"/>
                <w:right w:val="none" w:sz="0" w:space="0" w:color="auto"/>
              </w:divBdr>
            </w:div>
            <w:div w:id="1740441072">
              <w:marLeft w:val="0"/>
              <w:marRight w:val="0"/>
              <w:marTop w:val="0"/>
              <w:marBottom w:val="0"/>
              <w:divBdr>
                <w:top w:val="none" w:sz="0" w:space="0" w:color="auto"/>
                <w:left w:val="none" w:sz="0" w:space="0" w:color="auto"/>
                <w:bottom w:val="none" w:sz="0" w:space="0" w:color="auto"/>
                <w:right w:val="none" w:sz="0" w:space="0" w:color="auto"/>
              </w:divBdr>
            </w:div>
            <w:div w:id="1223834274">
              <w:marLeft w:val="0"/>
              <w:marRight w:val="0"/>
              <w:marTop w:val="0"/>
              <w:marBottom w:val="0"/>
              <w:divBdr>
                <w:top w:val="none" w:sz="0" w:space="0" w:color="auto"/>
                <w:left w:val="none" w:sz="0" w:space="0" w:color="auto"/>
                <w:bottom w:val="none" w:sz="0" w:space="0" w:color="auto"/>
                <w:right w:val="none" w:sz="0" w:space="0" w:color="auto"/>
              </w:divBdr>
            </w:div>
            <w:div w:id="2081364856">
              <w:marLeft w:val="0"/>
              <w:marRight w:val="0"/>
              <w:marTop w:val="0"/>
              <w:marBottom w:val="0"/>
              <w:divBdr>
                <w:top w:val="none" w:sz="0" w:space="0" w:color="auto"/>
                <w:left w:val="none" w:sz="0" w:space="0" w:color="auto"/>
                <w:bottom w:val="none" w:sz="0" w:space="0" w:color="auto"/>
                <w:right w:val="none" w:sz="0" w:space="0" w:color="auto"/>
              </w:divBdr>
            </w:div>
            <w:div w:id="1288002982">
              <w:marLeft w:val="0"/>
              <w:marRight w:val="0"/>
              <w:marTop w:val="0"/>
              <w:marBottom w:val="0"/>
              <w:divBdr>
                <w:top w:val="none" w:sz="0" w:space="0" w:color="auto"/>
                <w:left w:val="none" w:sz="0" w:space="0" w:color="auto"/>
                <w:bottom w:val="none" w:sz="0" w:space="0" w:color="auto"/>
                <w:right w:val="none" w:sz="0" w:space="0" w:color="auto"/>
              </w:divBdr>
            </w:div>
            <w:div w:id="995498121">
              <w:marLeft w:val="0"/>
              <w:marRight w:val="0"/>
              <w:marTop w:val="0"/>
              <w:marBottom w:val="0"/>
              <w:divBdr>
                <w:top w:val="none" w:sz="0" w:space="0" w:color="auto"/>
                <w:left w:val="none" w:sz="0" w:space="0" w:color="auto"/>
                <w:bottom w:val="none" w:sz="0" w:space="0" w:color="auto"/>
                <w:right w:val="none" w:sz="0" w:space="0" w:color="auto"/>
              </w:divBdr>
            </w:div>
            <w:div w:id="1034963843">
              <w:marLeft w:val="0"/>
              <w:marRight w:val="0"/>
              <w:marTop w:val="0"/>
              <w:marBottom w:val="0"/>
              <w:divBdr>
                <w:top w:val="none" w:sz="0" w:space="0" w:color="auto"/>
                <w:left w:val="none" w:sz="0" w:space="0" w:color="auto"/>
                <w:bottom w:val="none" w:sz="0" w:space="0" w:color="auto"/>
                <w:right w:val="none" w:sz="0" w:space="0" w:color="auto"/>
              </w:divBdr>
            </w:div>
            <w:div w:id="124927685">
              <w:marLeft w:val="0"/>
              <w:marRight w:val="0"/>
              <w:marTop w:val="0"/>
              <w:marBottom w:val="0"/>
              <w:divBdr>
                <w:top w:val="none" w:sz="0" w:space="0" w:color="auto"/>
                <w:left w:val="none" w:sz="0" w:space="0" w:color="auto"/>
                <w:bottom w:val="none" w:sz="0" w:space="0" w:color="auto"/>
                <w:right w:val="none" w:sz="0" w:space="0" w:color="auto"/>
              </w:divBdr>
            </w:div>
            <w:div w:id="812799075">
              <w:marLeft w:val="0"/>
              <w:marRight w:val="0"/>
              <w:marTop w:val="0"/>
              <w:marBottom w:val="0"/>
              <w:divBdr>
                <w:top w:val="none" w:sz="0" w:space="0" w:color="auto"/>
                <w:left w:val="none" w:sz="0" w:space="0" w:color="auto"/>
                <w:bottom w:val="none" w:sz="0" w:space="0" w:color="auto"/>
                <w:right w:val="none" w:sz="0" w:space="0" w:color="auto"/>
              </w:divBdr>
            </w:div>
            <w:div w:id="2074233558">
              <w:marLeft w:val="0"/>
              <w:marRight w:val="0"/>
              <w:marTop w:val="0"/>
              <w:marBottom w:val="0"/>
              <w:divBdr>
                <w:top w:val="none" w:sz="0" w:space="0" w:color="auto"/>
                <w:left w:val="none" w:sz="0" w:space="0" w:color="auto"/>
                <w:bottom w:val="none" w:sz="0" w:space="0" w:color="auto"/>
                <w:right w:val="none" w:sz="0" w:space="0" w:color="auto"/>
              </w:divBdr>
            </w:div>
            <w:div w:id="518661693">
              <w:marLeft w:val="0"/>
              <w:marRight w:val="0"/>
              <w:marTop w:val="0"/>
              <w:marBottom w:val="0"/>
              <w:divBdr>
                <w:top w:val="none" w:sz="0" w:space="0" w:color="auto"/>
                <w:left w:val="none" w:sz="0" w:space="0" w:color="auto"/>
                <w:bottom w:val="none" w:sz="0" w:space="0" w:color="auto"/>
                <w:right w:val="none" w:sz="0" w:space="0" w:color="auto"/>
              </w:divBdr>
            </w:div>
            <w:div w:id="2061633382">
              <w:marLeft w:val="0"/>
              <w:marRight w:val="0"/>
              <w:marTop w:val="0"/>
              <w:marBottom w:val="0"/>
              <w:divBdr>
                <w:top w:val="none" w:sz="0" w:space="0" w:color="auto"/>
                <w:left w:val="none" w:sz="0" w:space="0" w:color="auto"/>
                <w:bottom w:val="none" w:sz="0" w:space="0" w:color="auto"/>
                <w:right w:val="none" w:sz="0" w:space="0" w:color="auto"/>
              </w:divBdr>
            </w:div>
            <w:div w:id="1878421208">
              <w:marLeft w:val="0"/>
              <w:marRight w:val="0"/>
              <w:marTop w:val="0"/>
              <w:marBottom w:val="0"/>
              <w:divBdr>
                <w:top w:val="none" w:sz="0" w:space="0" w:color="auto"/>
                <w:left w:val="none" w:sz="0" w:space="0" w:color="auto"/>
                <w:bottom w:val="none" w:sz="0" w:space="0" w:color="auto"/>
                <w:right w:val="none" w:sz="0" w:space="0" w:color="auto"/>
              </w:divBdr>
            </w:div>
            <w:div w:id="62028954">
              <w:marLeft w:val="0"/>
              <w:marRight w:val="0"/>
              <w:marTop w:val="0"/>
              <w:marBottom w:val="0"/>
              <w:divBdr>
                <w:top w:val="none" w:sz="0" w:space="0" w:color="auto"/>
                <w:left w:val="none" w:sz="0" w:space="0" w:color="auto"/>
                <w:bottom w:val="none" w:sz="0" w:space="0" w:color="auto"/>
                <w:right w:val="none" w:sz="0" w:space="0" w:color="auto"/>
              </w:divBdr>
            </w:div>
            <w:div w:id="1313287674">
              <w:marLeft w:val="0"/>
              <w:marRight w:val="0"/>
              <w:marTop w:val="0"/>
              <w:marBottom w:val="0"/>
              <w:divBdr>
                <w:top w:val="none" w:sz="0" w:space="0" w:color="auto"/>
                <w:left w:val="none" w:sz="0" w:space="0" w:color="auto"/>
                <w:bottom w:val="none" w:sz="0" w:space="0" w:color="auto"/>
                <w:right w:val="none" w:sz="0" w:space="0" w:color="auto"/>
              </w:divBdr>
            </w:div>
            <w:div w:id="174150772">
              <w:marLeft w:val="0"/>
              <w:marRight w:val="0"/>
              <w:marTop w:val="0"/>
              <w:marBottom w:val="0"/>
              <w:divBdr>
                <w:top w:val="none" w:sz="0" w:space="0" w:color="auto"/>
                <w:left w:val="none" w:sz="0" w:space="0" w:color="auto"/>
                <w:bottom w:val="none" w:sz="0" w:space="0" w:color="auto"/>
                <w:right w:val="none" w:sz="0" w:space="0" w:color="auto"/>
              </w:divBdr>
            </w:div>
            <w:div w:id="388843125">
              <w:marLeft w:val="0"/>
              <w:marRight w:val="0"/>
              <w:marTop w:val="0"/>
              <w:marBottom w:val="0"/>
              <w:divBdr>
                <w:top w:val="none" w:sz="0" w:space="0" w:color="auto"/>
                <w:left w:val="none" w:sz="0" w:space="0" w:color="auto"/>
                <w:bottom w:val="none" w:sz="0" w:space="0" w:color="auto"/>
                <w:right w:val="none" w:sz="0" w:space="0" w:color="auto"/>
              </w:divBdr>
            </w:div>
            <w:div w:id="1028137812">
              <w:marLeft w:val="0"/>
              <w:marRight w:val="0"/>
              <w:marTop w:val="0"/>
              <w:marBottom w:val="0"/>
              <w:divBdr>
                <w:top w:val="none" w:sz="0" w:space="0" w:color="auto"/>
                <w:left w:val="none" w:sz="0" w:space="0" w:color="auto"/>
                <w:bottom w:val="none" w:sz="0" w:space="0" w:color="auto"/>
                <w:right w:val="none" w:sz="0" w:space="0" w:color="auto"/>
              </w:divBdr>
            </w:div>
            <w:div w:id="1490443751">
              <w:marLeft w:val="0"/>
              <w:marRight w:val="0"/>
              <w:marTop w:val="0"/>
              <w:marBottom w:val="0"/>
              <w:divBdr>
                <w:top w:val="none" w:sz="0" w:space="0" w:color="auto"/>
                <w:left w:val="none" w:sz="0" w:space="0" w:color="auto"/>
                <w:bottom w:val="none" w:sz="0" w:space="0" w:color="auto"/>
                <w:right w:val="none" w:sz="0" w:space="0" w:color="auto"/>
              </w:divBdr>
            </w:div>
          </w:divsChild>
        </w:div>
        <w:div w:id="690296986">
          <w:marLeft w:val="0"/>
          <w:marRight w:val="0"/>
          <w:marTop w:val="0"/>
          <w:marBottom w:val="0"/>
          <w:divBdr>
            <w:top w:val="none" w:sz="0" w:space="0" w:color="auto"/>
            <w:left w:val="none" w:sz="0" w:space="0" w:color="auto"/>
            <w:bottom w:val="none" w:sz="0" w:space="0" w:color="auto"/>
            <w:right w:val="none" w:sz="0" w:space="0" w:color="auto"/>
          </w:divBdr>
          <w:divsChild>
            <w:div w:id="1692342084">
              <w:marLeft w:val="0"/>
              <w:marRight w:val="0"/>
              <w:marTop w:val="0"/>
              <w:marBottom w:val="0"/>
              <w:divBdr>
                <w:top w:val="none" w:sz="0" w:space="0" w:color="auto"/>
                <w:left w:val="none" w:sz="0" w:space="0" w:color="auto"/>
                <w:bottom w:val="none" w:sz="0" w:space="0" w:color="auto"/>
                <w:right w:val="none" w:sz="0" w:space="0" w:color="auto"/>
              </w:divBdr>
            </w:div>
            <w:div w:id="1790586486">
              <w:marLeft w:val="0"/>
              <w:marRight w:val="0"/>
              <w:marTop w:val="0"/>
              <w:marBottom w:val="0"/>
              <w:divBdr>
                <w:top w:val="none" w:sz="0" w:space="0" w:color="auto"/>
                <w:left w:val="none" w:sz="0" w:space="0" w:color="auto"/>
                <w:bottom w:val="none" w:sz="0" w:space="0" w:color="auto"/>
                <w:right w:val="none" w:sz="0" w:space="0" w:color="auto"/>
              </w:divBdr>
            </w:div>
            <w:div w:id="461847226">
              <w:marLeft w:val="0"/>
              <w:marRight w:val="0"/>
              <w:marTop w:val="0"/>
              <w:marBottom w:val="0"/>
              <w:divBdr>
                <w:top w:val="none" w:sz="0" w:space="0" w:color="auto"/>
                <w:left w:val="none" w:sz="0" w:space="0" w:color="auto"/>
                <w:bottom w:val="none" w:sz="0" w:space="0" w:color="auto"/>
                <w:right w:val="none" w:sz="0" w:space="0" w:color="auto"/>
              </w:divBdr>
            </w:div>
            <w:div w:id="359749469">
              <w:marLeft w:val="0"/>
              <w:marRight w:val="0"/>
              <w:marTop w:val="0"/>
              <w:marBottom w:val="0"/>
              <w:divBdr>
                <w:top w:val="none" w:sz="0" w:space="0" w:color="auto"/>
                <w:left w:val="none" w:sz="0" w:space="0" w:color="auto"/>
                <w:bottom w:val="none" w:sz="0" w:space="0" w:color="auto"/>
                <w:right w:val="none" w:sz="0" w:space="0" w:color="auto"/>
              </w:divBdr>
            </w:div>
            <w:div w:id="923760008">
              <w:marLeft w:val="0"/>
              <w:marRight w:val="0"/>
              <w:marTop w:val="0"/>
              <w:marBottom w:val="0"/>
              <w:divBdr>
                <w:top w:val="none" w:sz="0" w:space="0" w:color="auto"/>
                <w:left w:val="none" w:sz="0" w:space="0" w:color="auto"/>
                <w:bottom w:val="none" w:sz="0" w:space="0" w:color="auto"/>
                <w:right w:val="none" w:sz="0" w:space="0" w:color="auto"/>
              </w:divBdr>
            </w:div>
            <w:div w:id="43214063">
              <w:marLeft w:val="0"/>
              <w:marRight w:val="0"/>
              <w:marTop w:val="0"/>
              <w:marBottom w:val="0"/>
              <w:divBdr>
                <w:top w:val="none" w:sz="0" w:space="0" w:color="auto"/>
                <w:left w:val="none" w:sz="0" w:space="0" w:color="auto"/>
                <w:bottom w:val="none" w:sz="0" w:space="0" w:color="auto"/>
                <w:right w:val="none" w:sz="0" w:space="0" w:color="auto"/>
              </w:divBdr>
            </w:div>
            <w:div w:id="944851199">
              <w:marLeft w:val="0"/>
              <w:marRight w:val="0"/>
              <w:marTop w:val="0"/>
              <w:marBottom w:val="0"/>
              <w:divBdr>
                <w:top w:val="none" w:sz="0" w:space="0" w:color="auto"/>
                <w:left w:val="none" w:sz="0" w:space="0" w:color="auto"/>
                <w:bottom w:val="none" w:sz="0" w:space="0" w:color="auto"/>
                <w:right w:val="none" w:sz="0" w:space="0" w:color="auto"/>
              </w:divBdr>
            </w:div>
            <w:div w:id="123042059">
              <w:marLeft w:val="0"/>
              <w:marRight w:val="0"/>
              <w:marTop w:val="0"/>
              <w:marBottom w:val="0"/>
              <w:divBdr>
                <w:top w:val="none" w:sz="0" w:space="0" w:color="auto"/>
                <w:left w:val="none" w:sz="0" w:space="0" w:color="auto"/>
                <w:bottom w:val="none" w:sz="0" w:space="0" w:color="auto"/>
                <w:right w:val="none" w:sz="0" w:space="0" w:color="auto"/>
              </w:divBdr>
            </w:div>
            <w:div w:id="1367679536">
              <w:marLeft w:val="0"/>
              <w:marRight w:val="0"/>
              <w:marTop w:val="0"/>
              <w:marBottom w:val="0"/>
              <w:divBdr>
                <w:top w:val="none" w:sz="0" w:space="0" w:color="auto"/>
                <w:left w:val="none" w:sz="0" w:space="0" w:color="auto"/>
                <w:bottom w:val="none" w:sz="0" w:space="0" w:color="auto"/>
                <w:right w:val="none" w:sz="0" w:space="0" w:color="auto"/>
              </w:divBdr>
            </w:div>
            <w:div w:id="302466913">
              <w:marLeft w:val="0"/>
              <w:marRight w:val="0"/>
              <w:marTop w:val="0"/>
              <w:marBottom w:val="0"/>
              <w:divBdr>
                <w:top w:val="none" w:sz="0" w:space="0" w:color="auto"/>
                <w:left w:val="none" w:sz="0" w:space="0" w:color="auto"/>
                <w:bottom w:val="none" w:sz="0" w:space="0" w:color="auto"/>
                <w:right w:val="none" w:sz="0" w:space="0" w:color="auto"/>
              </w:divBdr>
            </w:div>
            <w:div w:id="2041585836">
              <w:marLeft w:val="0"/>
              <w:marRight w:val="0"/>
              <w:marTop w:val="0"/>
              <w:marBottom w:val="0"/>
              <w:divBdr>
                <w:top w:val="none" w:sz="0" w:space="0" w:color="auto"/>
                <w:left w:val="none" w:sz="0" w:space="0" w:color="auto"/>
                <w:bottom w:val="none" w:sz="0" w:space="0" w:color="auto"/>
                <w:right w:val="none" w:sz="0" w:space="0" w:color="auto"/>
              </w:divBdr>
            </w:div>
            <w:div w:id="1817989092">
              <w:marLeft w:val="0"/>
              <w:marRight w:val="0"/>
              <w:marTop w:val="0"/>
              <w:marBottom w:val="0"/>
              <w:divBdr>
                <w:top w:val="none" w:sz="0" w:space="0" w:color="auto"/>
                <w:left w:val="none" w:sz="0" w:space="0" w:color="auto"/>
                <w:bottom w:val="none" w:sz="0" w:space="0" w:color="auto"/>
                <w:right w:val="none" w:sz="0" w:space="0" w:color="auto"/>
              </w:divBdr>
            </w:div>
            <w:div w:id="105783493">
              <w:marLeft w:val="0"/>
              <w:marRight w:val="0"/>
              <w:marTop w:val="0"/>
              <w:marBottom w:val="0"/>
              <w:divBdr>
                <w:top w:val="none" w:sz="0" w:space="0" w:color="auto"/>
                <w:left w:val="none" w:sz="0" w:space="0" w:color="auto"/>
                <w:bottom w:val="none" w:sz="0" w:space="0" w:color="auto"/>
                <w:right w:val="none" w:sz="0" w:space="0" w:color="auto"/>
              </w:divBdr>
            </w:div>
            <w:div w:id="823543136">
              <w:marLeft w:val="0"/>
              <w:marRight w:val="0"/>
              <w:marTop w:val="0"/>
              <w:marBottom w:val="0"/>
              <w:divBdr>
                <w:top w:val="none" w:sz="0" w:space="0" w:color="auto"/>
                <w:left w:val="none" w:sz="0" w:space="0" w:color="auto"/>
                <w:bottom w:val="none" w:sz="0" w:space="0" w:color="auto"/>
                <w:right w:val="none" w:sz="0" w:space="0" w:color="auto"/>
              </w:divBdr>
            </w:div>
            <w:div w:id="340815733">
              <w:marLeft w:val="0"/>
              <w:marRight w:val="0"/>
              <w:marTop w:val="0"/>
              <w:marBottom w:val="0"/>
              <w:divBdr>
                <w:top w:val="none" w:sz="0" w:space="0" w:color="auto"/>
                <w:left w:val="none" w:sz="0" w:space="0" w:color="auto"/>
                <w:bottom w:val="none" w:sz="0" w:space="0" w:color="auto"/>
                <w:right w:val="none" w:sz="0" w:space="0" w:color="auto"/>
              </w:divBdr>
            </w:div>
            <w:div w:id="2050106023">
              <w:marLeft w:val="0"/>
              <w:marRight w:val="0"/>
              <w:marTop w:val="0"/>
              <w:marBottom w:val="0"/>
              <w:divBdr>
                <w:top w:val="none" w:sz="0" w:space="0" w:color="auto"/>
                <w:left w:val="none" w:sz="0" w:space="0" w:color="auto"/>
                <w:bottom w:val="none" w:sz="0" w:space="0" w:color="auto"/>
                <w:right w:val="none" w:sz="0" w:space="0" w:color="auto"/>
              </w:divBdr>
            </w:div>
            <w:div w:id="1909148858">
              <w:marLeft w:val="0"/>
              <w:marRight w:val="0"/>
              <w:marTop w:val="0"/>
              <w:marBottom w:val="0"/>
              <w:divBdr>
                <w:top w:val="none" w:sz="0" w:space="0" w:color="auto"/>
                <w:left w:val="none" w:sz="0" w:space="0" w:color="auto"/>
                <w:bottom w:val="none" w:sz="0" w:space="0" w:color="auto"/>
                <w:right w:val="none" w:sz="0" w:space="0" w:color="auto"/>
              </w:divBdr>
            </w:div>
            <w:div w:id="415325031">
              <w:marLeft w:val="0"/>
              <w:marRight w:val="0"/>
              <w:marTop w:val="0"/>
              <w:marBottom w:val="0"/>
              <w:divBdr>
                <w:top w:val="none" w:sz="0" w:space="0" w:color="auto"/>
                <w:left w:val="none" w:sz="0" w:space="0" w:color="auto"/>
                <w:bottom w:val="none" w:sz="0" w:space="0" w:color="auto"/>
                <w:right w:val="none" w:sz="0" w:space="0" w:color="auto"/>
              </w:divBdr>
            </w:div>
            <w:div w:id="394402739">
              <w:marLeft w:val="0"/>
              <w:marRight w:val="0"/>
              <w:marTop w:val="0"/>
              <w:marBottom w:val="0"/>
              <w:divBdr>
                <w:top w:val="none" w:sz="0" w:space="0" w:color="auto"/>
                <w:left w:val="none" w:sz="0" w:space="0" w:color="auto"/>
                <w:bottom w:val="none" w:sz="0" w:space="0" w:color="auto"/>
                <w:right w:val="none" w:sz="0" w:space="0" w:color="auto"/>
              </w:divBdr>
            </w:div>
            <w:div w:id="962882759">
              <w:marLeft w:val="0"/>
              <w:marRight w:val="0"/>
              <w:marTop w:val="0"/>
              <w:marBottom w:val="0"/>
              <w:divBdr>
                <w:top w:val="none" w:sz="0" w:space="0" w:color="auto"/>
                <w:left w:val="none" w:sz="0" w:space="0" w:color="auto"/>
                <w:bottom w:val="none" w:sz="0" w:space="0" w:color="auto"/>
                <w:right w:val="none" w:sz="0" w:space="0" w:color="auto"/>
              </w:divBdr>
            </w:div>
          </w:divsChild>
        </w:div>
        <w:div w:id="19012169">
          <w:marLeft w:val="0"/>
          <w:marRight w:val="0"/>
          <w:marTop w:val="0"/>
          <w:marBottom w:val="0"/>
          <w:divBdr>
            <w:top w:val="none" w:sz="0" w:space="0" w:color="auto"/>
            <w:left w:val="none" w:sz="0" w:space="0" w:color="auto"/>
            <w:bottom w:val="none" w:sz="0" w:space="0" w:color="auto"/>
            <w:right w:val="none" w:sz="0" w:space="0" w:color="auto"/>
          </w:divBdr>
          <w:divsChild>
            <w:div w:id="1276908711">
              <w:marLeft w:val="0"/>
              <w:marRight w:val="0"/>
              <w:marTop w:val="0"/>
              <w:marBottom w:val="0"/>
              <w:divBdr>
                <w:top w:val="none" w:sz="0" w:space="0" w:color="auto"/>
                <w:left w:val="none" w:sz="0" w:space="0" w:color="auto"/>
                <w:bottom w:val="none" w:sz="0" w:space="0" w:color="auto"/>
                <w:right w:val="none" w:sz="0" w:space="0" w:color="auto"/>
              </w:divBdr>
            </w:div>
            <w:div w:id="1744912100">
              <w:marLeft w:val="0"/>
              <w:marRight w:val="0"/>
              <w:marTop w:val="0"/>
              <w:marBottom w:val="0"/>
              <w:divBdr>
                <w:top w:val="none" w:sz="0" w:space="0" w:color="auto"/>
                <w:left w:val="none" w:sz="0" w:space="0" w:color="auto"/>
                <w:bottom w:val="none" w:sz="0" w:space="0" w:color="auto"/>
                <w:right w:val="none" w:sz="0" w:space="0" w:color="auto"/>
              </w:divBdr>
            </w:div>
            <w:div w:id="1031490325">
              <w:marLeft w:val="0"/>
              <w:marRight w:val="0"/>
              <w:marTop w:val="0"/>
              <w:marBottom w:val="0"/>
              <w:divBdr>
                <w:top w:val="none" w:sz="0" w:space="0" w:color="auto"/>
                <w:left w:val="none" w:sz="0" w:space="0" w:color="auto"/>
                <w:bottom w:val="none" w:sz="0" w:space="0" w:color="auto"/>
                <w:right w:val="none" w:sz="0" w:space="0" w:color="auto"/>
              </w:divBdr>
            </w:div>
            <w:div w:id="259221386">
              <w:marLeft w:val="0"/>
              <w:marRight w:val="0"/>
              <w:marTop w:val="0"/>
              <w:marBottom w:val="0"/>
              <w:divBdr>
                <w:top w:val="none" w:sz="0" w:space="0" w:color="auto"/>
                <w:left w:val="none" w:sz="0" w:space="0" w:color="auto"/>
                <w:bottom w:val="none" w:sz="0" w:space="0" w:color="auto"/>
                <w:right w:val="none" w:sz="0" w:space="0" w:color="auto"/>
              </w:divBdr>
            </w:div>
            <w:div w:id="912786004">
              <w:marLeft w:val="0"/>
              <w:marRight w:val="0"/>
              <w:marTop w:val="0"/>
              <w:marBottom w:val="0"/>
              <w:divBdr>
                <w:top w:val="none" w:sz="0" w:space="0" w:color="auto"/>
                <w:left w:val="none" w:sz="0" w:space="0" w:color="auto"/>
                <w:bottom w:val="none" w:sz="0" w:space="0" w:color="auto"/>
                <w:right w:val="none" w:sz="0" w:space="0" w:color="auto"/>
              </w:divBdr>
            </w:div>
            <w:div w:id="1534148883">
              <w:marLeft w:val="0"/>
              <w:marRight w:val="0"/>
              <w:marTop w:val="0"/>
              <w:marBottom w:val="0"/>
              <w:divBdr>
                <w:top w:val="none" w:sz="0" w:space="0" w:color="auto"/>
                <w:left w:val="none" w:sz="0" w:space="0" w:color="auto"/>
                <w:bottom w:val="none" w:sz="0" w:space="0" w:color="auto"/>
                <w:right w:val="none" w:sz="0" w:space="0" w:color="auto"/>
              </w:divBdr>
            </w:div>
            <w:div w:id="186716175">
              <w:marLeft w:val="0"/>
              <w:marRight w:val="0"/>
              <w:marTop w:val="0"/>
              <w:marBottom w:val="0"/>
              <w:divBdr>
                <w:top w:val="none" w:sz="0" w:space="0" w:color="auto"/>
                <w:left w:val="none" w:sz="0" w:space="0" w:color="auto"/>
                <w:bottom w:val="none" w:sz="0" w:space="0" w:color="auto"/>
                <w:right w:val="none" w:sz="0" w:space="0" w:color="auto"/>
              </w:divBdr>
            </w:div>
            <w:div w:id="321127297">
              <w:marLeft w:val="0"/>
              <w:marRight w:val="0"/>
              <w:marTop w:val="0"/>
              <w:marBottom w:val="0"/>
              <w:divBdr>
                <w:top w:val="none" w:sz="0" w:space="0" w:color="auto"/>
                <w:left w:val="none" w:sz="0" w:space="0" w:color="auto"/>
                <w:bottom w:val="none" w:sz="0" w:space="0" w:color="auto"/>
                <w:right w:val="none" w:sz="0" w:space="0" w:color="auto"/>
              </w:divBdr>
            </w:div>
            <w:div w:id="1644506902">
              <w:marLeft w:val="0"/>
              <w:marRight w:val="0"/>
              <w:marTop w:val="0"/>
              <w:marBottom w:val="0"/>
              <w:divBdr>
                <w:top w:val="none" w:sz="0" w:space="0" w:color="auto"/>
                <w:left w:val="none" w:sz="0" w:space="0" w:color="auto"/>
                <w:bottom w:val="none" w:sz="0" w:space="0" w:color="auto"/>
                <w:right w:val="none" w:sz="0" w:space="0" w:color="auto"/>
              </w:divBdr>
            </w:div>
            <w:div w:id="2059930351">
              <w:marLeft w:val="0"/>
              <w:marRight w:val="0"/>
              <w:marTop w:val="0"/>
              <w:marBottom w:val="0"/>
              <w:divBdr>
                <w:top w:val="none" w:sz="0" w:space="0" w:color="auto"/>
                <w:left w:val="none" w:sz="0" w:space="0" w:color="auto"/>
                <w:bottom w:val="none" w:sz="0" w:space="0" w:color="auto"/>
                <w:right w:val="none" w:sz="0" w:space="0" w:color="auto"/>
              </w:divBdr>
            </w:div>
            <w:div w:id="1521040564">
              <w:marLeft w:val="0"/>
              <w:marRight w:val="0"/>
              <w:marTop w:val="0"/>
              <w:marBottom w:val="0"/>
              <w:divBdr>
                <w:top w:val="none" w:sz="0" w:space="0" w:color="auto"/>
                <w:left w:val="none" w:sz="0" w:space="0" w:color="auto"/>
                <w:bottom w:val="none" w:sz="0" w:space="0" w:color="auto"/>
                <w:right w:val="none" w:sz="0" w:space="0" w:color="auto"/>
              </w:divBdr>
            </w:div>
            <w:div w:id="1248461648">
              <w:marLeft w:val="0"/>
              <w:marRight w:val="0"/>
              <w:marTop w:val="0"/>
              <w:marBottom w:val="0"/>
              <w:divBdr>
                <w:top w:val="none" w:sz="0" w:space="0" w:color="auto"/>
                <w:left w:val="none" w:sz="0" w:space="0" w:color="auto"/>
                <w:bottom w:val="none" w:sz="0" w:space="0" w:color="auto"/>
                <w:right w:val="none" w:sz="0" w:space="0" w:color="auto"/>
              </w:divBdr>
            </w:div>
            <w:div w:id="838736822">
              <w:marLeft w:val="0"/>
              <w:marRight w:val="0"/>
              <w:marTop w:val="0"/>
              <w:marBottom w:val="0"/>
              <w:divBdr>
                <w:top w:val="none" w:sz="0" w:space="0" w:color="auto"/>
                <w:left w:val="none" w:sz="0" w:space="0" w:color="auto"/>
                <w:bottom w:val="none" w:sz="0" w:space="0" w:color="auto"/>
                <w:right w:val="none" w:sz="0" w:space="0" w:color="auto"/>
              </w:divBdr>
            </w:div>
            <w:div w:id="1286892416">
              <w:marLeft w:val="0"/>
              <w:marRight w:val="0"/>
              <w:marTop w:val="0"/>
              <w:marBottom w:val="0"/>
              <w:divBdr>
                <w:top w:val="none" w:sz="0" w:space="0" w:color="auto"/>
                <w:left w:val="none" w:sz="0" w:space="0" w:color="auto"/>
                <w:bottom w:val="none" w:sz="0" w:space="0" w:color="auto"/>
                <w:right w:val="none" w:sz="0" w:space="0" w:color="auto"/>
              </w:divBdr>
            </w:div>
            <w:div w:id="1251964873">
              <w:marLeft w:val="0"/>
              <w:marRight w:val="0"/>
              <w:marTop w:val="0"/>
              <w:marBottom w:val="0"/>
              <w:divBdr>
                <w:top w:val="none" w:sz="0" w:space="0" w:color="auto"/>
                <w:left w:val="none" w:sz="0" w:space="0" w:color="auto"/>
                <w:bottom w:val="none" w:sz="0" w:space="0" w:color="auto"/>
                <w:right w:val="none" w:sz="0" w:space="0" w:color="auto"/>
              </w:divBdr>
            </w:div>
            <w:div w:id="670529859">
              <w:marLeft w:val="0"/>
              <w:marRight w:val="0"/>
              <w:marTop w:val="0"/>
              <w:marBottom w:val="0"/>
              <w:divBdr>
                <w:top w:val="none" w:sz="0" w:space="0" w:color="auto"/>
                <w:left w:val="none" w:sz="0" w:space="0" w:color="auto"/>
                <w:bottom w:val="none" w:sz="0" w:space="0" w:color="auto"/>
                <w:right w:val="none" w:sz="0" w:space="0" w:color="auto"/>
              </w:divBdr>
            </w:div>
            <w:div w:id="933518440">
              <w:marLeft w:val="0"/>
              <w:marRight w:val="0"/>
              <w:marTop w:val="0"/>
              <w:marBottom w:val="0"/>
              <w:divBdr>
                <w:top w:val="none" w:sz="0" w:space="0" w:color="auto"/>
                <w:left w:val="none" w:sz="0" w:space="0" w:color="auto"/>
                <w:bottom w:val="none" w:sz="0" w:space="0" w:color="auto"/>
                <w:right w:val="none" w:sz="0" w:space="0" w:color="auto"/>
              </w:divBdr>
            </w:div>
            <w:div w:id="613025171">
              <w:marLeft w:val="0"/>
              <w:marRight w:val="0"/>
              <w:marTop w:val="0"/>
              <w:marBottom w:val="0"/>
              <w:divBdr>
                <w:top w:val="none" w:sz="0" w:space="0" w:color="auto"/>
                <w:left w:val="none" w:sz="0" w:space="0" w:color="auto"/>
                <w:bottom w:val="none" w:sz="0" w:space="0" w:color="auto"/>
                <w:right w:val="none" w:sz="0" w:space="0" w:color="auto"/>
              </w:divBdr>
            </w:div>
            <w:div w:id="1957445556">
              <w:marLeft w:val="0"/>
              <w:marRight w:val="0"/>
              <w:marTop w:val="0"/>
              <w:marBottom w:val="0"/>
              <w:divBdr>
                <w:top w:val="none" w:sz="0" w:space="0" w:color="auto"/>
                <w:left w:val="none" w:sz="0" w:space="0" w:color="auto"/>
                <w:bottom w:val="none" w:sz="0" w:space="0" w:color="auto"/>
                <w:right w:val="none" w:sz="0" w:space="0" w:color="auto"/>
              </w:divBdr>
            </w:div>
            <w:div w:id="663898464">
              <w:marLeft w:val="0"/>
              <w:marRight w:val="0"/>
              <w:marTop w:val="0"/>
              <w:marBottom w:val="0"/>
              <w:divBdr>
                <w:top w:val="none" w:sz="0" w:space="0" w:color="auto"/>
                <w:left w:val="none" w:sz="0" w:space="0" w:color="auto"/>
                <w:bottom w:val="none" w:sz="0" w:space="0" w:color="auto"/>
                <w:right w:val="none" w:sz="0" w:space="0" w:color="auto"/>
              </w:divBdr>
            </w:div>
          </w:divsChild>
        </w:div>
        <w:div w:id="1108039625">
          <w:marLeft w:val="0"/>
          <w:marRight w:val="0"/>
          <w:marTop w:val="0"/>
          <w:marBottom w:val="0"/>
          <w:divBdr>
            <w:top w:val="none" w:sz="0" w:space="0" w:color="auto"/>
            <w:left w:val="none" w:sz="0" w:space="0" w:color="auto"/>
            <w:bottom w:val="none" w:sz="0" w:space="0" w:color="auto"/>
            <w:right w:val="none" w:sz="0" w:space="0" w:color="auto"/>
          </w:divBdr>
          <w:divsChild>
            <w:div w:id="808979380">
              <w:marLeft w:val="0"/>
              <w:marRight w:val="0"/>
              <w:marTop w:val="0"/>
              <w:marBottom w:val="0"/>
              <w:divBdr>
                <w:top w:val="none" w:sz="0" w:space="0" w:color="auto"/>
                <w:left w:val="none" w:sz="0" w:space="0" w:color="auto"/>
                <w:bottom w:val="none" w:sz="0" w:space="0" w:color="auto"/>
                <w:right w:val="none" w:sz="0" w:space="0" w:color="auto"/>
              </w:divBdr>
            </w:div>
            <w:div w:id="1180854963">
              <w:marLeft w:val="0"/>
              <w:marRight w:val="0"/>
              <w:marTop w:val="0"/>
              <w:marBottom w:val="0"/>
              <w:divBdr>
                <w:top w:val="none" w:sz="0" w:space="0" w:color="auto"/>
                <w:left w:val="none" w:sz="0" w:space="0" w:color="auto"/>
                <w:bottom w:val="none" w:sz="0" w:space="0" w:color="auto"/>
                <w:right w:val="none" w:sz="0" w:space="0" w:color="auto"/>
              </w:divBdr>
            </w:div>
            <w:div w:id="632754441">
              <w:marLeft w:val="0"/>
              <w:marRight w:val="0"/>
              <w:marTop w:val="0"/>
              <w:marBottom w:val="0"/>
              <w:divBdr>
                <w:top w:val="none" w:sz="0" w:space="0" w:color="auto"/>
                <w:left w:val="none" w:sz="0" w:space="0" w:color="auto"/>
                <w:bottom w:val="none" w:sz="0" w:space="0" w:color="auto"/>
                <w:right w:val="none" w:sz="0" w:space="0" w:color="auto"/>
              </w:divBdr>
            </w:div>
            <w:div w:id="40135844">
              <w:marLeft w:val="0"/>
              <w:marRight w:val="0"/>
              <w:marTop w:val="0"/>
              <w:marBottom w:val="0"/>
              <w:divBdr>
                <w:top w:val="none" w:sz="0" w:space="0" w:color="auto"/>
                <w:left w:val="none" w:sz="0" w:space="0" w:color="auto"/>
                <w:bottom w:val="none" w:sz="0" w:space="0" w:color="auto"/>
                <w:right w:val="none" w:sz="0" w:space="0" w:color="auto"/>
              </w:divBdr>
            </w:div>
            <w:div w:id="167402226">
              <w:marLeft w:val="0"/>
              <w:marRight w:val="0"/>
              <w:marTop w:val="0"/>
              <w:marBottom w:val="0"/>
              <w:divBdr>
                <w:top w:val="none" w:sz="0" w:space="0" w:color="auto"/>
                <w:left w:val="none" w:sz="0" w:space="0" w:color="auto"/>
                <w:bottom w:val="none" w:sz="0" w:space="0" w:color="auto"/>
                <w:right w:val="none" w:sz="0" w:space="0" w:color="auto"/>
              </w:divBdr>
            </w:div>
            <w:div w:id="385615847">
              <w:marLeft w:val="0"/>
              <w:marRight w:val="0"/>
              <w:marTop w:val="0"/>
              <w:marBottom w:val="0"/>
              <w:divBdr>
                <w:top w:val="none" w:sz="0" w:space="0" w:color="auto"/>
                <w:left w:val="none" w:sz="0" w:space="0" w:color="auto"/>
                <w:bottom w:val="none" w:sz="0" w:space="0" w:color="auto"/>
                <w:right w:val="none" w:sz="0" w:space="0" w:color="auto"/>
              </w:divBdr>
            </w:div>
            <w:div w:id="838348901">
              <w:marLeft w:val="0"/>
              <w:marRight w:val="0"/>
              <w:marTop w:val="0"/>
              <w:marBottom w:val="0"/>
              <w:divBdr>
                <w:top w:val="none" w:sz="0" w:space="0" w:color="auto"/>
                <w:left w:val="none" w:sz="0" w:space="0" w:color="auto"/>
                <w:bottom w:val="none" w:sz="0" w:space="0" w:color="auto"/>
                <w:right w:val="none" w:sz="0" w:space="0" w:color="auto"/>
              </w:divBdr>
            </w:div>
            <w:div w:id="775949819">
              <w:marLeft w:val="0"/>
              <w:marRight w:val="0"/>
              <w:marTop w:val="0"/>
              <w:marBottom w:val="0"/>
              <w:divBdr>
                <w:top w:val="none" w:sz="0" w:space="0" w:color="auto"/>
                <w:left w:val="none" w:sz="0" w:space="0" w:color="auto"/>
                <w:bottom w:val="none" w:sz="0" w:space="0" w:color="auto"/>
                <w:right w:val="none" w:sz="0" w:space="0" w:color="auto"/>
              </w:divBdr>
            </w:div>
            <w:div w:id="16829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389">
      <w:bodyDiv w:val="1"/>
      <w:marLeft w:val="0"/>
      <w:marRight w:val="0"/>
      <w:marTop w:val="0"/>
      <w:marBottom w:val="0"/>
      <w:divBdr>
        <w:top w:val="none" w:sz="0" w:space="0" w:color="auto"/>
        <w:left w:val="none" w:sz="0" w:space="0" w:color="auto"/>
        <w:bottom w:val="none" w:sz="0" w:space="0" w:color="auto"/>
        <w:right w:val="none" w:sz="0" w:space="0" w:color="auto"/>
      </w:divBdr>
    </w:div>
    <w:div w:id="1346518495">
      <w:bodyDiv w:val="1"/>
      <w:marLeft w:val="0"/>
      <w:marRight w:val="0"/>
      <w:marTop w:val="0"/>
      <w:marBottom w:val="0"/>
      <w:divBdr>
        <w:top w:val="none" w:sz="0" w:space="0" w:color="auto"/>
        <w:left w:val="none" w:sz="0" w:space="0" w:color="auto"/>
        <w:bottom w:val="none" w:sz="0" w:space="0" w:color="auto"/>
        <w:right w:val="none" w:sz="0" w:space="0" w:color="auto"/>
      </w:divBdr>
    </w:div>
    <w:div w:id="1361664182">
      <w:bodyDiv w:val="1"/>
      <w:marLeft w:val="0"/>
      <w:marRight w:val="0"/>
      <w:marTop w:val="0"/>
      <w:marBottom w:val="0"/>
      <w:divBdr>
        <w:top w:val="none" w:sz="0" w:space="0" w:color="auto"/>
        <w:left w:val="none" w:sz="0" w:space="0" w:color="auto"/>
        <w:bottom w:val="none" w:sz="0" w:space="0" w:color="auto"/>
        <w:right w:val="none" w:sz="0" w:space="0" w:color="auto"/>
      </w:divBdr>
    </w:div>
    <w:div w:id="1373067479">
      <w:bodyDiv w:val="1"/>
      <w:marLeft w:val="0"/>
      <w:marRight w:val="0"/>
      <w:marTop w:val="0"/>
      <w:marBottom w:val="0"/>
      <w:divBdr>
        <w:top w:val="none" w:sz="0" w:space="0" w:color="auto"/>
        <w:left w:val="none" w:sz="0" w:space="0" w:color="auto"/>
        <w:bottom w:val="none" w:sz="0" w:space="0" w:color="auto"/>
        <w:right w:val="none" w:sz="0" w:space="0" w:color="auto"/>
      </w:divBdr>
      <w:divsChild>
        <w:div w:id="1172599001">
          <w:marLeft w:val="0"/>
          <w:marRight w:val="0"/>
          <w:marTop w:val="0"/>
          <w:marBottom w:val="0"/>
          <w:divBdr>
            <w:top w:val="none" w:sz="0" w:space="0" w:color="auto"/>
            <w:left w:val="none" w:sz="0" w:space="0" w:color="auto"/>
            <w:bottom w:val="none" w:sz="0" w:space="0" w:color="auto"/>
            <w:right w:val="none" w:sz="0" w:space="0" w:color="auto"/>
          </w:divBdr>
        </w:div>
        <w:div w:id="1547133547">
          <w:marLeft w:val="0"/>
          <w:marRight w:val="0"/>
          <w:marTop w:val="0"/>
          <w:marBottom w:val="0"/>
          <w:divBdr>
            <w:top w:val="none" w:sz="0" w:space="0" w:color="auto"/>
            <w:left w:val="none" w:sz="0" w:space="0" w:color="auto"/>
            <w:bottom w:val="none" w:sz="0" w:space="0" w:color="auto"/>
            <w:right w:val="none" w:sz="0" w:space="0" w:color="auto"/>
          </w:divBdr>
        </w:div>
        <w:div w:id="1408108479">
          <w:marLeft w:val="0"/>
          <w:marRight w:val="0"/>
          <w:marTop w:val="0"/>
          <w:marBottom w:val="0"/>
          <w:divBdr>
            <w:top w:val="none" w:sz="0" w:space="0" w:color="auto"/>
            <w:left w:val="none" w:sz="0" w:space="0" w:color="auto"/>
            <w:bottom w:val="none" w:sz="0" w:space="0" w:color="auto"/>
            <w:right w:val="none" w:sz="0" w:space="0" w:color="auto"/>
          </w:divBdr>
        </w:div>
        <w:div w:id="846335336">
          <w:marLeft w:val="0"/>
          <w:marRight w:val="0"/>
          <w:marTop w:val="0"/>
          <w:marBottom w:val="0"/>
          <w:divBdr>
            <w:top w:val="none" w:sz="0" w:space="0" w:color="auto"/>
            <w:left w:val="none" w:sz="0" w:space="0" w:color="auto"/>
            <w:bottom w:val="none" w:sz="0" w:space="0" w:color="auto"/>
            <w:right w:val="none" w:sz="0" w:space="0" w:color="auto"/>
          </w:divBdr>
        </w:div>
        <w:div w:id="1283346820">
          <w:marLeft w:val="0"/>
          <w:marRight w:val="0"/>
          <w:marTop w:val="0"/>
          <w:marBottom w:val="0"/>
          <w:divBdr>
            <w:top w:val="none" w:sz="0" w:space="0" w:color="auto"/>
            <w:left w:val="none" w:sz="0" w:space="0" w:color="auto"/>
            <w:bottom w:val="none" w:sz="0" w:space="0" w:color="auto"/>
            <w:right w:val="none" w:sz="0" w:space="0" w:color="auto"/>
          </w:divBdr>
        </w:div>
        <w:div w:id="1270165732">
          <w:marLeft w:val="0"/>
          <w:marRight w:val="0"/>
          <w:marTop w:val="0"/>
          <w:marBottom w:val="0"/>
          <w:divBdr>
            <w:top w:val="none" w:sz="0" w:space="0" w:color="auto"/>
            <w:left w:val="none" w:sz="0" w:space="0" w:color="auto"/>
            <w:bottom w:val="none" w:sz="0" w:space="0" w:color="auto"/>
            <w:right w:val="none" w:sz="0" w:space="0" w:color="auto"/>
          </w:divBdr>
        </w:div>
        <w:div w:id="1131940610">
          <w:marLeft w:val="0"/>
          <w:marRight w:val="0"/>
          <w:marTop w:val="0"/>
          <w:marBottom w:val="0"/>
          <w:divBdr>
            <w:top w:val="none" w:sz="0" w:space="0" w:color="auto"/>
            <w:left w:val="none" w:sz="0" w:space="0" w:color="auto"/>
            <w:bottom w:val="none" w:sz="0" w:space="0" w:color="auto"/>
            <w:right w:val="none" w:sz="0" w:space="0" w:color="auto"/>
          </w:divBdr>
        </w:div>
        <w:div w:id="1678650305">
          <w:marLeft w:val="0"/>
          <w:marRight w:val="0"/>
          <w:marTop w:val="0"/>
          <w:marBottom w:val="0"/>
          <w:divBdr>
            <w:top w:val="none" w:sz="0" w:space="0" w:color="auto"/>
            <w:left w:val="none" w:sz="0" w:space="0" w:color="auto"/>
            <w:bottom w:val="none" w:sz="0" w:space="0" w:color="auto"/>
            <w:right w:val="none" w:sz="0" w:space="0" w:color="auto"/>
          </w:divBdr>
        </w:div>
        <w:div w:id="739448122">
          <w:marLeft w:val="0"/>
          <w:marRight w:val="0"/>
          <w:marTop w:val="0"/>
          <w:marBottom w:val="0"/>
          <w:divBdr>
            <w:top w:val="none" w:sz="0" w:space="0" w:color="auto"/>
            <w:left w:val="none" w:sz="0" w:space="0" w:color="auto"/>
            <w:bottom w:val="none" w:sz="0" w:space="0" w:color="auto"/>
            <w:right w:val="none" w:sz="0" w:space="0" w:color="auto"/>
          </w:divBdr>
        </w:div>
        <w:div w:id="1431703217">
          <w:marLeft w:val="0"/>
          <w:marRight w:val="0"/>
          <w:marTop w:val="0"/>
          <w:marBottom w:val="0"/>
          <w:divBdr>
            <w:top w:val="none" w:sz="0" w:space="0" w:color="auto"/>
            <w:left w:val="none" w:sz="0" w:space="0" w:color="auto"/>
            <w:bottom w:val="none" w:sz="0" w:space="0" w:color="auto"/>
            <w:right w:val="none" w:sz="0" w:space="0" w:color="auto"/>
          </w:divBdr>
        </w:div>
        <w:div w:id="729691519">
          <w:marLeft w:val="0"/>
          <w:marRight w:val="0"/>
          <w:marTop w:val="0"/>
          <w:marBottom w:val="0"/>
          <w:divBdr>
            <w:top w:val="none" w:sz="0" w:space="0" w:color="auto"/>
            <w:left w:val="none" w:sz="0" w:space="0" w:color="auto"/>
            <w:bottom w:val="none" w:sz="0" w:space="0" w:color="auto"/>
            <w:right w:val="none" w:sz="0" w:space="0" w:color="auto"/>
          </w:divBdr>
        </w:div>
        <w:div w:id="1651666664">
          <w:marLeft w:val="0"/>
          <w:marRight w:val="0"/>
          <w:marTop w:val="0"/>
          <w:marBottom w:val="0"/>
          <w:divBdr>
            <w:top w:val="none" w:sz="0" w:space="0" w:color="auto"/>
            <w:left w:val="none" w:sz="0" w:space="0" w:color="auto"/>
            <w:bottom w:val="none" w:sz="0" w:space="0" w:color="auto"/>
            <w:right w:val="none" w:sz="0" w:space="0" w:color="auto"/>
          </w:divBdr>
        </w:div>
        <w:div w:id="1362245050">
          <w:marLeft w:val="0"/>
          <w:marRight w:val="0"/>
          <w:marTop w:val="0"/>
          <w:marBottom w:val="0"/>
          <w:divBdr>
            <w:top w:val="none" w:sz="0" w:space="0" w:color="auto"/>
            <w:left w:val="none" w:sz="0" w:space="0" w:color="auto"/>
            <w:bottom w:val="none" w:sz="0" w:space="0" w:color="auto"/>
            <w:right w:val="none" w:sz="0" w:space="0" w:color="auto"/>
          </w:divBdr>
        </w:div>
        <w:div w:id="1115636841">
          <w:marLeft w:val="0"/>
          <w:marRight w:val="0"/>
          <w:marTop w:val="0"/>
          <w:marBottom w:val="0"/>
          <w:divBdr>
            <w:top w:val="none" w:sz="0" w:space="0" w:color="auto"/>
            <w:left w:val="none" w:sz="0" w:space="0" w:color="auto"/>
            <w:bottom w:val="none" w:sz="0" w:space="0" w:color="auto"/>
            <w:right w:val="none" w:sz="0" w:space="0" w:color="auto"/>
          </w:divBdr>
        </w:div>
        <w:div w:id="8601963">
          <w:marLeft w:val="0"/>
          <w:marRight w:val="0"/>
          <w:marTop w:val="0"/>
          <w:marBottom w:val="0"/>
          <w:divBdr>
            <w:top w:val="none" w:sz="0" w:space="0" w:color="auto"/>
            <w:left w:val="none" w:sz="0" w:space="0" w:color="auto"/>
            <w:bottom w:val="none" w:sz="0" w:space="0" w:color="auto"/>
            <w:right w:val="none" w:sz="0" w:space="0" w:color="auto"/>
          </w:divBdr>
        </w:div>
        <w:div w:id="1327326021">
          <w:marLeft w:val="0"/>
          <w:marRight w:val="0"/>
          <w:marTop w:val="0"/>
          <w:marBottom w:val="0"/>
          <w:divBdr>
            <w:top w:val="none" w:sz="0" w:space="0" w:color="auto"/>
            <w:left w:val="none" w:sz="0" w:space="0" w:color="auto"/>
            <w:bottom w:val="none" w:sz="0" w:space="0" w:color="auto"/>
            <w:right w:val="none" w:sz="0" w:space="0" w:color="auto"/>
          </w:divBdr>
        </w:div>
        <w:div w:id="2092656440">
          <w:marLeft w:val="0"/>
          <w:marRight w:val="0"/>
          <w:marTop w:val="0"/>
          <w:marBottom w:val="0"/>
          <w:divBdr>
            <w:top w:val="none" w:sz="0" w:space="0" w:color="auto"/>
            <w:left w:val="none" w:sz="0" w:space="0" w:color="auto"/>
            <w:bottom w:val="none" w:sz="0" w:space="0" w:color="auto"/>
            <w:right w:val="none" w:sz="0" w:space="0" w:color="auto"/>
          </w:divBdr>
        </w:div>
        <w:div w:id="1798063223">
          <w:marLeft w:val="0"/>
          <w:marRight w:val="0"/>
          <w:marTop w:val="0"/>
          <w:marBottom w:val="0"/>
          <w:divBdr>
            <w:top w:val="none" w:sz="0" w:space="0" w:color="auto"/>
            <w:left w:val="none" w:sz="0" w:space="0" w:color="auto"/>
            <w:bottom w:val="none" w:sz="0" w:space="0" w:color="auto"/>
            <w:right w:val="none" w:sz="0" w:space="0" w:color="auto"/>
          </w:divBdr>
        </w:div>
        <w:div w:id="525604256">
          <w:marLeft w:val="0"/>
          <w:marRight w:val="0"/>
          <w:marTop w:val="0"/>
          <w:marBottom w:val="0"/>
          <w:divBdr>
            <w:top w:val="none" w:sz="0" w:space="0" w:color="auto"/>
            <w:left w:val="none" w:sz="0" w:space="0" w:color="auto"/>
            <w:bottom w:val="none" w:sz="0" w:space="0" w:color="auto"/>
            <w:right w:val="none" w:sz="0" w:space="0" w:color="auto"/>
          </w:divBdr>
        </w:div>
        <w:div w:id="386076952">
          <w:marLeft w:val="0"/>
          <w:marRight w:val="0"/>
          <w:marTop w:val="0"/>
          <w:marBottom w:val="0"/>
          <w:divBdr>
            <w:top w:val="none" w:sz="0" w:space="0" w:color="auto"/>
            <w:left w:val="none" w:sz="0" w:space="0" w:color="auto"/>
            <w:bottom w:val="none" w:sz="0" w:space="0" w:color="auto"/>
            <w:right w:val="none" w:sz="0" w:space="0" w:color="auto"/>
          </w:divBdr>
        </w:div>
        <w:div w:id="1572538542">
          <w:marLeft w:val="0"/>
          <w:marRight w:val="0"/>
          <w:marTop w:val="0"/>
          <w:marBottom w:val="0"/>
          <w:divBdr>
            <w:top w:val="none" w:sz="0" w:space="0" w:color="auto"/>
            <w:left w:val="none" w:sz="0" w:space="0" w:color="auto"/>
            <w:bottom w:val="none" w:sz="0" w:space="0" w:color="auto"/>
            <w:right w:val="none" w:sz="0" w:space="0" w:color="auto"/>
          </w:divBdr>
          <w:divsChild>
            <w:div w:id="1659529475">
              <w:marLeft w:val="0"/>
              <w:marRight w:val="0"/>
              <w:marTop w:val="0"/>
              <w:marBottom w:val="0"/>
              <w:divBdr>
                <w:top w:val="none" w:sz="0" w:space="0" w:color="auto"/>
                <w:left w:val="none" w:sz="0" w:space="0" w:color="auto"/>
                <w:bottom w:val="none" w:sz="0" w:space="0" w:color="auto"/>
                <w:right w:val="none" w:sz="0" w:space="0" w:color="auto"/>
              </w:divBdr>
            </w:div>
            <w:div w:id="1159659576">
              <w:marLeft w:val="0"/>
              <w:marRight w:val="0"/>
              <w:marTop w:val="0"/>
              <w:marBottom w:val="0"/>
              <w:divBdr>
                <w:top w:val="none" w:sz="0" w:space="0" w:color="auto"/>
                <w:left w:val="none" w:sz="0" w:space="0" w:color="auto"/>
                <w:bottom w:val="none" w:sz="0" w:space="0" w:color="auto"/>
                <w:right w:val="none" w:sz="0" w:space="0" w:color="auto"/>
              </w:divBdr>
            </w:div>
            <w:div w:id="1813014344">
              <w:marLeft w:val="0"/>
              <w:marRight w:val="0"/>
              <w:marTop w:val="0"/>
              <w:marBottom w:val="0"/>
              <w:divBdr>
                <w:top w:val="none" w:sz="0" w:space="0" w:color="auto"/>
                <w:left w:val="none" w:sz="0" w:space="0" w:color="auto"/>
                <w:bottom w:val="none" w:sz="0" w:space="0" w:color="auto"/>
                <w:right w:val="none" w:sz="0" w:space="0" w:color="auto"/>
              </w:divBdr>
            </w:div>
            <w:div w:id="1445536287">
              <w:marLeft w:val="0"/>
              <w:marRight w:val="0"/>
              <w:marTop w:val="0"/>
              <w:marBottom w:val="0"/>
              <w:divBdr>
                <w:top w:val="none" w:sz="0" w:space="0" w:color="auto"/>
                <w:left w:val="none" w:sz="0" w:space="0" w:color="auto"/>
                <w:bottom w:val="none" w:sz="0" w:space="0" w:color="auto"/>
                <w:right w:val="none" w:sz="0" w:space="0" w:color="auto"/>
              </w:divBdr>
            </w:div>
            <w:div w:id="324625955">
              <w:marLeft w:val="0"/>
              <w:marRight w:val="0"/>
              <w:marTop w:val="0"/>
              <w:marBottom w:val="0"/>
              <w:divBdr>
                <w:top w:val="none" w:sz="0" w:space="0" w:color="auto"/>
                <w:left w:val="none" w:sz="0" w:space="0" w:color="auto"/>
                <w:bottom w:val="none" w:sz="0" w:space="0" w:color="auto"/>
                <w:right w:val="none" w:sz="0" w:space="0" w:color="auto"/>
              </w:divBdr>
            </w:div>
            <w:div w:id="2026396513">
              <w:marLeft w:val="0"/>
              <w:marRight w:val="0"/>
              <w:marTop w:val="0"/>
              <w:marBottom w:val="0"/>
              <w:divBdr>
                <w:top w:val="none" w:sz="0" w:space="0" w:color="auto"/>
                <w:left w:val="none" w:sz="0" w:space="0" w:color="auto"/>
                <w:bottom w:val="none" w:sz="0" w:space="0" w:color="auto"/>
                <w:right w:val="none" w:sz="0" w:space="0" w:color="auto"/>
              </w:divBdr>
            </w:div>
            <w:div w:id="720448794">
              <w:marLeft w:val="0"/>
              <w:marRight w:val="0"/>
              <w:marTop w:val="0"/>
              <w:marBottom w:val="0"/>
              <w:divBdr>
                <w:top w:val="none" w:sz="0" w:space="0" w:color="auto"/>
                <w:left w:val="none" w:sz="0" w:space="0" w:color="auto"/>
                <w:bottom w:val="none" w:sz="0" w:space="0" w:color="auto"/>
                <w:right w:val="none" w:sz="0" w:space="0" w:color="auto"/>
              </w:divBdr>
            </w:div>
            <w:div w:id="1689871436">
              <w:marLeft w:val="0"/>
              <w:marRight w:val="0"/>
              <w:marTop w:val="0"/>
              <w:marBottom w:val="0"/>
              <w:divBdr>
                <w:top w:val="none" w:sz="0" w:space="0" w:color="auto"/>
                <w:left w:val="none" w:sz="0" w:space="0" w:color="auto"/>
                <w:bottom w:val="none" w:sz="0" w:space="0" w:color="auto"/>
                <w:right w:val="none" w:sz="0" w:space="0" w:color="auto"/>
              </w:divBdr>
            </w:div>
            <w:div w:id="1805738039">
              <w:marLeft w:val="0"/>
              <w:marRight w:val="0"/>
              <w:marTop w:val="0"/>
              <w:marBottom w:val="0"/>
              <w:divBdr>
                <w:top w:val="none" w:sz="0" w:space="0" w:color="auto"/>
                <w:left w:val="none" w:sz="0" w:space="0" w:color="auto"/>
                <w:bottom w:val="none" w:sz="0" w:space="0" w:color="auto"/>
                <w:right w:val="none" w:sz="0" w:space="0" w:color="auto"/>
              </w:divBdr>
            </w:div>
            <w:div w:id="902758433">
              <w:marLeft w:val="0"/>
              <w:marRight w:val="0"/>
              <w:marTop w:val="0"/>
              <w:marBottom w:val="0"/>
              <w:divBdr>
                <w:top w:val="none" w:sz="0" w:space="0" w:color="auto"/>
                <w:left w:val="none" w:sz="0" w:space="0" w:color="auto"/>
                <w:bottom w:val="none" w:sz="0" w:space="0" w:color="auto"/>
                <w:right w:val="none" w:sz="0" w:space="0" w:color="auto"/>
              </w:divBdr>
            </w:div>
            <w:div w:id="6251427">
              <w:marLeft w:val="0"/>
              <w:marRight w:val="0"/>
              <w:marTop w:val="0"/>
              <w:marBottom w:val="0"/>
              <w:divBdr>
                <w:top w:val="none" w:sz="0" w:space="0" w:color="auto"/>
                <w:left w:val="none" w:sz="0" w:space="0" w:color="auto"/>
                <w:bottom w:val="none" w:sz="0" w:space="0" w:color="auto"/>
                <w:right w:val="none" w:sz="0" w:space="0" w:color="auto"/>
              </w:divBdr>
            </w:div>
            <w:div w:id="452595021">
              <w:marLeft w:val="0"/>
              <w:marRight w:val="0"/>
              <w:marTop w:val="0"/>
              <w:marBottom w:val="0"/>
              <w:divBdr>
                <w:top w:val="none" w:sz="0" w:space="0" w:color="auto"/>
                <w:left w:val="none" w:sz="0" w:space="0" w:color="auto"/>
                <w:bottom w:val="none" w:sz="0" w:space="0" w:color="auto"/>
                <w:right w:val="none" w:sz="0" w:space="0" w:color="auto"/>
              </w:divBdr>
            </w:div>
            <w:div w:id="1259676333">
              <w:marLeft w:val="0"/>
              <w:marRight w:val="0"/>
              <w:marTop w:val="0"/>
              <w:marBottom w:val="0"/>
              <w:divBdr>
                <w:top w:val="none" w:sz="0" w:space="0" w:color="auto"/>
                <w:left w:val="none" w:sz="0" w:space="0" w:color="auto"/>
                <w:bottom w:val="none" w:sz="0" w:space="0" w:color="auto"/>
                <w:right w:val="none" w:sz="0" w:space="0" w:color="auto"/>
              </w:divBdr>
            </w:div>
            <w:div w:id="1651861888">
              <w:marLeft w:val="0"/>
              <w:marRight w:val="0"/>
              <w:marTop w:val="0"/>
              <w:marBottom w:val="0"/>
              <w:divBdr>
                <w:top w:val="none" w:sz="0" w:space="0" w:color="auto"/>
                <w:left w:val="none" w:sz="0" w:space="0" w:color="auto"/>
                <w:bottom w:val="none" w:sz="0" w:space="0" w:color="auto"/>
                <w:right w:val="none" w:sz="0" w:space="0" w:color="auto"/>
              </w:divBdr>
            </w:div>
            <w:div w:id="1979142879">
              <w:marLeft w:val="0"/>
              <w:marRight w:val="0"/>
              <w:marTop w:val="0"/>
              <w:marBottom w:val="0"/>
              <w:divBdr>
                <w:top w:val="none" w:sz="0" w:space="0" w:color="auto"/>
                <w:left w:val="none" w:sz="0" w:space="0" w:color="auto"/>
                <w:bottom w:val="none" w:sz="0" w:space="0" w:color="auto"/>
                <w:right w:val="none" w:sz="0" w:space="0" w:color="auto"/>
              </w:divBdr>
            </w:div>
            <w:div w:id="1665015314">
              <w:marLeft w:val="0"/>
              <w:marRight w:val="0"/>
              <w:marTop w:val="0"/>
              <w:marBottom w:val="0"/>
              <w:divBdr>
                <w:top w:val="none" w:sz="0" w:space="0" w:color="auto"/>
                <w:left w:val="none" w:sz="0" w:space="0" w:color="auto"/>
                <w:bottom w:val="none" w:sz="0" w:space="0" w:color="auto"/>
                <w:right w:val="none" w:sz="0" w:space="0" w:color="auto"/>
              </w:divBdr>
            </w:div>
            <w:div w:id="979656222">
              <w:marLeft w:val="0"/>
              <w:marRight w:val="0"/>
              <w:marTop w:val="0"/>
              <w:marBottom w:val="0"/>
              <w:divBdr>
                <w:top w:val="none" w:sz="0" w:space="0" w:color="auto"/>
                <w:left w:val="none" w:sz="0" w:space="0" w:color="auto"/>
                <w:bottom w:val="none" w:sz="0" w:space="0" w:color="auto"/>
                <w:right w:val="none" w:sz="0" w:space="0" w:color="auto"/>
              </w:divBdr>
            </w:div>
            <w:div w:id="705133737">
              <w:marLeft w:val="0"/>
              <w:marRight w:val="0"/>
              <w:marTop w:val="0"/>
              <w:marBottom w:val="0"/>
              <w:divBdr>
                <w:top w:val="none" w:sz="0" w:space="0" w:color="auto"/>
                <w:left w:val="none" w:sz="0" w:space="0" w:color="auto"/>
                <w:bottom w:val="none" w:sz="0" w:space="0" w:color="auto"/>
                <w:right w:val="none" w:sz="0" w:space="0" w:color="auto"/>
              </w:divBdr>
            </w:div>
            <w:div w:id="488594646">
              <w:marLeft w:val="0"/>
              <w:marRight w:val="0"/>
              <w:marTop w:val="0"/>
              <w:marBottom w:val="0"/>
              <w:divBdr>
                <w:top w:val="none" w:sz="0" w:space="0" w:color="auto"/>
                <w:left w:val="none" w:sz="0" w:space="0" w:color="auto"/>
                <w:bottom w:val="none" w:sz="0" w:space="0" w:color="auto"/>
                <w:right w:val="none" w:sz="0" w:space="0" w:color="auto"/>
              </w:divBdr>
            </w:div>
            <w:div w:id="333455181">
              <w:marLeft w:val="0"/>
              <w:marRight w:val="0"/>
              <w:marTop w:val="0"/>
              <w:marBottom w:val="0"/>
              <w:divBdr>
                <w:top w:val="none" w:sz="0" w:space="0" w:color="auto"/>
                <w:left w:val="none" w:sz="0" w:space="0" w:color="auto"/>
                <w:bottom w:val="none" w:sz="0" w:space="0" w:color="auto"/>
                <w:right w:val="none" w:sz="0" w:space="0" w:color="auto"/>
              </w:divBdr>
            </w:div>
          </w:divsChild>
        </w:div>
        <w:div w:id="2000039028">
          <w:marLeft w:val="0"/>
          <w:marRight w:val="0"/>
          <w:marTop w:val="0"/>
          <w:marBottom w:val="0"/>
          <w:divBdr>
            <w:top w:val="none" w:sz="0" w:space="0" w:color="auto"/>
            <w:left w:val="none" w:sz="0" w:space="0" w:color="auto"/>
            <w:bottom w:val="none" w:sz="0" w:space="0" w:color="auto"/>
            <w:right w:val="none" w:sz="0" w:space="0" w:color="auto"/>
          </w:divBdr>
          <w:divsChild>
            <w:div w:id="493566997">
              <w:marLeft w:val="0"/>
              <w:marRight w:val="0"/>
              <w:marTop w:val="0"/>
              <w:marBottom w:val="0"/>
              <w:divBdr>
                <w:top w:val="none" w:sz="0" w:space="0" w:color="auto"/>
                <w:left w:val="none" w:sz="0" w:space="0" w:color="auto"/>
                <w:bottom w:val="none" w:sz="0" w:space="0" w:color="auto"/>
                <w:right w:val="none" w:sz="0" w:space="0" w:color="auto"/>
              </w:divBdr>
            </w:div>
            <w:div w:id="916789529">
              <w:marLeft w:val="0"/>
              <w:marRight w:val="0"/>
              <w:marTop w:val="0"/>
              <w:marBottom w:val="0"/>
              <w:divBdr>
                <w:top w:val="none" w:sz="0" w:space="0" w:color="auto"/>
                <w:left w:val="none" w:sz="0" w:space="0" w:color="auto"/>
                <w:bottom w:val="none" w:sz="0" w:space="0" w:color="auto"/>
                <w:right w:val="none" w:sz="0" w:space="0" w:color="auto"/>
              </w:divBdr>
            </w:div>
            <w:div w:id="1998145839">
              <w:marLeft w:val="0"/>
              <w:marRight w:val="0"/>
              <w:marTop w:val="0"/>
              <w:marBottom w:val="0"/>
              <w:divBdr>
                <w:top w:val="none" w:sz="0" w:space="0" w:color="auto"/>
                <w:left w:val="none" w:sz="0" w:space="0" w:color="auto"/>
                <w:bottom w:val="none" w:sz="0" w:space="0" w:color="auto"/>
                <w:right w:val="none" w:sz="0" w:space="0" w:color="auto"/>
              </w:divBdr>
            </w:div>
            <w:div w:id="759133061">
              <w:marLeft w:val="0"/>
              <w:marRight w:val="0"/>
              <w:marTop w:val="0"/>
              <w:marBottom w:val="0"/>
              <w:divBdr>
                <w:top w:val="none" w:sz="0" w:space="0" w:color="auto"/>
                <w:left w:val="none" w:sz="0" w:space="0" w:color="auto"/>
                <w:bottom w:val="none" w:sz="0" w:space="0" w:color="auto"/>
                <w:right w:val="none" w:sz="0" w:space="0" w:color="auto"/>
              </w:divBdr>
            </w:div>
            <w:div w:id="1342706232">
              <w:marLeft w:val="0"/>
              <w:marRight w:val="0"/>
              <w:marTop w:val="0"/>
              <w:marBottom w:val="0"/>
              <w:divBdr>
                <w:top w:val="none" w:sz="0" w:space="0" w:color="auto"/>
                <w:left w:val="none" w:sz="0" w:space="0" w:color="auto"/>
                <w:bottom w:val="none" w:sz="0" w:space="0" w:color="auto"/>
                <w:right w:val="none" w:sz="0" w:space="0" w:color="auto"/>
              </w:divBdr>
            </w:div>
            <w:div w:id="2110348873">
              <w:marLeft w:val="0"/>
              <w:marRight w:val="0"/>
              <w:marTop w:val="0"/>
              <w:marBottom w:val="0"/>
              <w:divBdr>
                <w:top w:val="none" w:sz="0" w:space="0" w:color="auto"/>
                <w:left w:val="none" w:sz="0" w:space="0" w:color="auto"/>
                <w:bottom w:val="none" w:sz="0" w:space="0" w:color="auto"/>
                <w:right w:val="none" w:sz="0" w:space="0" w:color="auto"/>
              </w:divBdr>
            </w:div>
            <w:div w:id="1302540475">
              <w:marLeft w:val="0"/>
              <w:marRight w:val="0"/>
              <w:marTop w:val="0"/>
              <w:marBottom w:val="0"/>
              <w:divBdr>
                <w:top w:val="none" w:sz="0" w:space="0" w:color="auto"/>
                <w:left w:val="none" w:sz="0" w:space="0" w:color="auto"/>
                <w:bottom w:val="none" w:sz="0" w:space="0" w:color="auto"/>
                <w:right w:val="none" w:sz="0" w:space="0" w:color="auto"/>
              </w:divBdr>
            </w:div>
            <w:div w:id="253439275">
              <w:marLeft w:val="0"/>
              <w:marRight w:val="0"/>
              <w:marTop w:val="0"/>
              <w:marBottom w:val="0"/>
              <w:divBdr>
                <w:top w:val="none" w:sz="0" w:space="0" w:color="auto"/>
                <w:left w:val="none" w:sz="0" w:space="0" w:color="auto"/>
                <w:bottom w:val="none" w:sz="0" w:space="0" w:color="auto"/>
                <w:right w:val="none" w:sz="0" w:space="0" w:color="auto"/>
              </w:divBdr>
            </w:div>
            <w:div w:id="1350448860">
              <w:marLeft w:val="0"/>
              <w:marRight w:val="0"/>
              <w:marTop w:val="0"/>
              <w:marBottom w:val="0"/>
              <w:divBdr>
                <w:top w:val="none" w:sz="0" w:space="0" w:color="auto"/>
                <w:left w:val="none" w:sz="0" w:space="0" w:color="auto"/>
                <w:bottom w:val="none" w:sz="0" w:space="0" w:color="auto"/>
                <w:right w:val="none" w:sz="0" w:space="0" w:color="auto"/>
              </w:divBdr>
            </w:div>
            <w:div w:id="1026440207">
              <w:marLeft w:val="0"/>
              <w:marRight w:val="0"/>
              <w:marTop w:val="0"/>
              <w:marBottom w:val="0"/>
              <w:divBdr>
                <w:top w:val="none" w:sz="0" w:space="0" w:color="auto"/>
                <w:left w:val="none" w:sz="0" w:space="0" w:color="auto"/>
                <w:bottom w:val="none" w:sz="0" w:space="0" w:color="auto"/>
                <w:right w:val="none" w:sz="0" w:space="0" w:color="auto"/>
              </w:divBdr>
            </w:div>
            <w:div w:id="651909501">
              <w:marLeft w:val="0"/>
              <w:marRight w:val="0"/>
              <w:marTop w:val="0"/>
              <w:marBottom w:val="0"/>
              <w:divBdr>
                <w:top w:val="none" w:sz="0" w:space="0" w:color="auto"/>
                <w:left w:val="none" w:sz="0" w:space="0" w:color="auto"/>
                <w:bottom w:val="none" w:sz="0" w:space="0" w:color="auto"/>
                <w:right w:val="none" w:sz="0" w:space="0" w:color="auto"/>
              </w:divBdr>
            </w:div>
            <w:div w:id="669916357">
              <w:marLeft w:val="0"/>
              <w:marRight w:val="0"/>
              <w:marTop w:val="0"/>
              <w:marBottom w:val="0"/>
              <w:divBdr>
                <w:top w:val="none" w:sz="0" w:space="0" w:color="auto"/>
                <w:left w:val="none" w:sz="0" w:space="0" w:color="auto"/>
                <w:bottom w:val="none" w:sz="0" w:space="0" w:color="auto"/>
                <w:right w:val="none" w:sz="0" w:space="0" w:color="auto"/>
              </w:divBdr>
            </w:div>
            <w:div w:id="913053358">
              <w:marLeft w:val="0"/>
              <w:marRight w:val="0"/>
              <w:marTop w:val="0"/>
              <w:marBottom w:val="0"/>
              <w:divBdr>
                <w:top w:val="none" w:sz="0" w:space="0" w:color="auto"/>
                <w:left w:val="none" w:sz="0" w:space="0" w:color="auto"/>
                <w:bottom w:val="none" w:sz="0" w:space="0" w:color="auto"/>
                <w:right w:val="none" w:sz="0" w:space="0" w:color="auto"/>
              </w:divBdr>
            </w:div>
            <w:div w:id="665941124">
              <w:marLeft w:val="0"/>
              <w:marRight w:val="0"/>
              <w:marTop w:val="0"/>
              <w:marBottom w:val="0"/>
              <w:divBdr>
                <w:top w:val="none" w:sz="0" w:space="0" w:color="auto"/>
                <w:left w:val="none" w:sz="0" w:space="0" w:color="auto"/>
                <w:bottom w:val="none" w:sz="0" w:space="0" w:color="auto"/>
                <w:right w:val="none" w:sz="0" w:space="0" w:color="auto"/>
              </w:divBdr>
            </w:div>
            <w:div w:id="259333432">
              <w:marLeft w:val="0"/>
              <w:marRight w:val="0"/>
              <w:marTop w:val="0"/>
              <w:marBottom w:val="0"/>
              <w:divBdr>
                <w:top w:val="none" w:sz="0" w:space="0" w:color="auto"/>
                <w:left w:val="none" w:sz="0" w:space="0" w:color="auto"/>
                <w:bottom w:val="none" w:sz="0" w:space="0" w:color="auto"/>
                <w:right w:val="none" w:sz="0" w:space="0" w:color="auto"/>
              </w:divBdr>
            </w:div>
            <w:div w:id="146940155">
              <w:marLeft w:val="0"/>
              <w:marRight w:val="0"/>
              <w:marTop w:val="0"/>
              <w:marBottom w:val="0"/>
              <w:divBdr>
                <w:top w:val="none" w:sz="0" w:space="0" w:color="auto"/>
                <w:left w:val="none" w:sz="0" w:space="0" w:color="auto"/>
                <w:bottom w:val="none" w:sz="0" w:space="0" w:color="auto"/>
                <w:right w:val="none" w:sz="0" w:space="0" w:color="auto"/>
              </w:divBdr>
            </w:div>
            <w:div w:id="1129589872">
              <w:marLeft w:val="0"/>
              <w:marRight w:val="0"/>
              <w:marTop w:val="0"/>
              <w:marBottom w:val="0"/>
              <w:divBdr>
                <w:top w:val="none" w:sz="0" w:space="0" w:color="auto"/>
                <w:left w:val="none" w:sz="0" w:space="0" w:color="auto"/>
                <w:bottom w:val="none" w:sz="0" w:space="0" w:color="auto"/>
                <w:right w:val="none" w:sz="0" w:space="0" w:color="auto"/>
              </w:divBdr>
            </w:div>
            <w:div w:id="1703285279">
              <w:marLeft w:val="0"/>
              <w:marRight w:val="0"/>
              <w:marTop w:val="0"/>
              <w:marBottom w:val="0"/>
              <w:divBdr>
                <w:top w:val="none" w:sz="0" w:space="0" w:color="auto"/>
                <w:left w:val="none" w:sz="0" w:space="0" w:color="auto"/>
                <w:bottom w:val="none" w:sz="0" w:space="0" w:color="auto"/>
                <w:right w:val="none" w:sz="0" w:space="0" w:color="auto"/>
              </w:divBdr>
            </w:div>
            <w:div w:id="967861445">
              <w:marLeft w:val="0"/>
              <w:marRight w:val="0"/>
              <w:marTop w:val="0"/>
              <w:marBottom w:val="0"/>
              <w:divBdr>
                <w:top w:val="none" w:sz="0" w:space="0" w:color="auto"/>
                <w:left w:val="none" w:sz="0" w:space="0" w:color="auto"/>
                <w:bottom w:val="none" w:sz="0" w:space="0" w:color="auto"/>
                <w:right w:val="none" w:sz="0" w:space="0" w:color="auto"/>
              </w:divBdr>
            </w:div>
            <w:div w:id="2084645994">
              <w:marLeft w:val="0"/>
              <w:marRight w:val="0"/>
              <w:marTop w:val="0"/>
              <w:marBottom w:val="0"/>
              <w:divBdr>
                <w:top w:val="none" w:sz="0" w:space="0" w:color="auto"/>
                <w:left w:val="none" w:sz="0" w:space="0" w:color="auto"/>
                <w:bottom w:val="none" w:sz="0" w:space="0" w:color="auto"/>
                <w:right w:val="none" w:sz="0" w:space="0" w:color="auto"/>
              </w:divBdr>
            </w:div>
          </w:divsChild>
        </w:div>
        <w:div w:id="394932568">
          <w:marLeft w:val="0"/>
          <w:marRight w:val="0"/>
          <w:marTop w:val="0"/>
          <w:marBottom w:val="0"/>
          <w:divBdr>
            <w:top w:val="none" w:sz="0" w:space="0" w:color="auto"/>
            <w:left w:val="none" w:sz="0" w:space="0" w:color="auto"/>
            <w:bottom w:val="none" w:sz="0" w:space="0" w:color="auto"/>
            <w:right w:val="none" w:sz="0" w:space="0" w:color="auto"/>
          </w:divBdr>
          <w:divsChild>
            <w:div w:id="1783069150">
              <w:marLeft w:val="0"/>
              <w:marRight w:val="0"/>
              <w:marTop w:val="0"/>
              <w:marBottom w:val="0"/>
              <w:divBdr>
                <w:top w:val="none" w:sz="0" w:space="0" w:color="auto"/>
                <w:left w:val="none" w:sz="0" w:space="0" w:color="auto"/>
                <w:bottom w:val="none" w:sz="0" w:space="0" w:color="auto"/>
                <w:right w:val="none" w:sz="0" w:space="0" w:color="auto"/>
              </w:divBdr>
            </w:div>
            <w:div w:id="1998459570">
              <w:marLeft w:val="0"/>
              <w:marRight w:val="0"/>
              <w:marTop w:val="0"/>
              <w:marBottom w:val="0"/>
              <w:divBdr>
                <w:top w:val="none" w:sz="0" w:space="0" w:color="auto"/>
                <w:left w:val="none" w:sz="0" w:space="0" w:color="auto"/>
                <w:bottom w:val="none" w:sz="0" w:space="0" w:color="auto"/>
                <w:right w:val="none" w:sz="0" w:space="0" w:color="auto"/>
              </w:divBdr>
            </w:div>
            <w:div w:id="1268198900">
              <w:marLeft w:val="0"/>
              <w:marRight w:val="0"/>
              <w:marTop w:val="0"/>
              <w:marBottom w:val="0"/>
              <w:divBdr>
                <w:top w:val="none" w:sz="0" w:space="0" w:color="auto"/>
                <w:left w:val="none" w:sz="0" w:space="0" w:color="auto"/>
                <w:bottom w:val="none" w:sz="0" w:space="0" w:color="auto"/>
                <w:right w:val="none" w:sz="0" w:space="0" w:color="auto"/>
              </w:divBdr>
            </w:div>
            <w:div w:id="1857309315">
              <w:marLeft w:val="0"/>
              <w:marRight w:val="0"/>
              <w:marTop w:val="0"/>
              <w:marBottom w:val="0"/>
              <w:divBdr>
                <w:top w:val="none" w:sz="0" w:space="0" w:color="auto"/>
                <w:left w:val="none" w:sz="0" w:space="0" w:color="auto"/>
                <w:bottom w:val="none" w:sz="0" w:space="0" w:color="auto"/>
                <w:right w:val="none" w:sz="0" w:space="0" w:color="auto"/>
              </w:divBdr>
            </w:div>
            <w:div w:id="422645721">
              <w:marLeft w:val="0"/>
              <w:marRight w:val="0"/>
              <w:marTop w:val="0"/>
              <w:marBottom w:val="0"/>
              <w:divBdr>
                <w:top w:val="none" w:sz="0" w:space="0" w:color="auto"/>
                <w:left w:val="none" w:sz="0" w:space="0" w:color="auto"/>
                <w:bottom w:val="none" w:sz="0" w:space="0" w:color="auto"/>
                <w:right w:val="none" w:sz="0" w:space="0" w:color="auto"/>
              </w:divBdr>
            </w:div>
            <w:div w:id="327447572">
              <w:marLeft w:val="0"/>
              <w:marRight w:val="0"/>
              <w:marTop w:val="0"/>
              <w:marBottom w:val="0"/>
              <w:divBdr>
                <w:top w:val="none" w:sz="0" w:space="0" w:color="auto"/>
                <w:left w:val="none" w:sz="0" w:space="0" w:color="auto"/>
                <w:bottom w:val="none" w:sz="0" w:space="0" w:color="auto"/>
                <w:right w:val="none" w:sz="0" w:space="0" w:color="auto"/>
              </w:divBdr>
            </w:div>
            <w:div w:id="1598051429">
              <w:marLeft w:val="0"/>
              <w:marRight w:val="0"/>
              <w:marTop w:val="0"/>
              <w:marBottom w:val="0"/>
              <w:divBdr>
                <w:top w:val="none" w:sz="0" w:space="0" w:color="auto"/>
                <w:left w:val="none" w:sz="0" w:space="0" w:color="auto"/>
                <w:bottom w:val="none" w:sz="0" w:space="0" w:color="auto"/>
                <w:right w:val="none" w:sz="0" w:space="0" w:color="auto"/>
              </w:divBdr>
            </w:div>
            <w:div w:id="1004938794">
              <w:marLeft w:val="0"/>
              <w:marRight w:val="0"/>
              <w:marTop w:val="0"/>
              <w:marBottom w:val="0"/>
              <w:divBdr>
                <w:top w:val="none" w:sz="0" w:space="0" w:color="auto"/>
                <w:left w:val="none" w:sz="0" w:space="0" w:color="auto"/>
                <w:bottom w:val="none" w:sz="0" w:space="0" w:color="auto"/>
                <w:right w:val="none" w:sz="0" w:space="0" w:color="auto"/>
              </w:divBdr>
            </w:div>
            <w:div w:id="672991210">
              <w:marLeft w:val="0"/>
              <w:marRight w:val="0"/>
              <w:marTop w:val="0"/>
              <w:marBottom w:val="0"/>
              <w:divBdr>
                <w:top w:val="none" w:sz="0" w:space="0" w:color="auto"/>
                <w:left w:val="none" w:sz="0" w:space="0" w:color="auto"/>
                <w:bottom w:val="none" w:sz="0" w:space="0" w:color="auto"/>
                <w:right w:val="none" w:sz="0" w:space="0" w:color="auto"/>
              </w:divBdr>
            </w:div>
            <w:div w:id="917637063">
              <w:marLeft w:val="0"/>
              <w:marRight w:val="0"/>
              <w:marTop w:val="0"/>
              <w:marBottom w:val="0"/>
              <w:divBdr>
                <w:top w:val="none" w:sz="0" w:space="0" w:color="auto"/>
                <w:left w:val="none" w:sz="0" w:space="0" w:color="auto"/>
                <w:bottom w:val="none" w:sz="0" w:space="0" w:color="auto"/>
                <w:right w:val="none" w:sz="0" w:space="0" w:color="auto"/>
              </w:divBdr>
            </w:div>
            <w:div w:id="668488228">
              <w:marLeft w:val="0"/>
              <w:marRight w:val="0"/>
              <w:marTop w:val="0"/>
              <w:marBottom w:val="0"/>
              <w:divBdr>
                <w:top w:val="none" w:sz="0" w:space="0" w:color="auto"/>
                <w:left w:val="none" w:sz="0" w:space="0" w:color="auto"/>
                <w:bottom w:val="none" w:sz="0" w:space="0" w:color="auto"/>
                <w:right w:val="none" w:sz="0" w:space="0" w:color="auto"/>
              </w:divBdr>
            </w:div>
            <w:div w:id="650065446">
              <w:marLeft w:val="0"/>
              <w:marRight w:val="0"/>
              <w:marTop w:val="0"/>
              <w:marBottom w:val="0"/>
              <w:divBdr>
                <w:top w:val="none" w:sz="0" w:space="0" w:color="auto"/>
                <w:left w:val="none" w:sz="0" w:space="0" w:color="auto"/>
                <w:bottom w:val="none" w:sz="0" w:space="0" w:color="auto"/>
                <w:right w:val="none" w:sz="0" w:space="0" w:color="auto"/>
              </w:divBdr>
            </w:div>
            <w:div w:id="245500953">
              <w:marLeft w:val="0"/>
              <w:marRight w:val="0"/>
              <w:marTop w:val="0"/>
              <w:marBottom w:val="0"/>
              <w:divBdr>
                <w:top w:val="none" w:sz="0" w:space="0" w:color="auto"/>
                <w:left w:val="none" w:sz="0" w:space="0" w:color="auto"/>
                <w:bottom w:val="none" w:sz="0" w:space="0" w:color="auto"/>
                <w:right w:val="none" w:sz="0" w:space="0" w:color="auto"/>
              </w:divBdr>
            </w:div>
            <w:div w:id="295453635">
              <w:marLeft w:val="0"/>
              <w:marRight w:val="0"/>
              <w:marTop w:val="0"/>
              <w:marBottom w:val="0"/>
              <w:divBdr>
                <w:top w:val="none" w:sz="0" w:space="0" w:color="auto"/>
                <w:left w:val="none" w:sz="0" w:space="0" w:color="auto"/>
                <w:bottom w:val="none" w:sz="0" w:space="0" w:color="auto"/>
                <w:right w:val="none" w:sz="0" w:space="0" w:color="auto"/>
              </w:divBdr>
            </w:div>
            <w:div w:id="1222136902">
              <w:marLeft w:val="0"/>
              <w:marRight w:val="0"/>
              <w:marTop w:val="0"/>
              <w:marBottom w:val="0"/>
              <w:divBdr>
                <w:top w:val="none" w:sz="0" w:space="0" w:color="auto"/>
                <w:left w:val="none" w:sz="0" w:space="0" w:color="auto"/>
                <w:bottom w:val="none" w:sz="0" w:space="0" w:color="auto"/>
                <w:right w:val="none" w:sz="0" w:space="0" w:color="auto"/>
              </w:divBdr>
            </w:div>
            <w:div w:id="1185942118">
              <w:marLeft w:val="0"/>
              <w:marRight w:val="0"/>
              <w:marTop w:val="0"/>
              <w:marBottom w:val="0"/>
              <w:divBdr>
                <w:top w:val="none" w:sz="0" w:space="0" w:color="auto"/>
                <w:left w:val="none" w:sz="0" w:space="0" w:color="auto"/>
                <w:bottom w:val="none" w:sz="0" w:space="0" w:color="auto"/>
                <w:right w:val="none" w:sz="0" w:space="0" w:color="auto"/>
              </w:divBdr>
            </w:div>
            <w:div w:id="60373262">
              <w:marLeft w:val="0"/>
              <w:marRight w:val="0"/>
              <w:marTop w:val="0"/>
              <w:marBottom w:val="0"/>
              <w:divBdr>
                <w:top w:val="none" w:sz="0" w:space="0" w:color="auto"/>
                <w:left w:val="none" w:sz="0" w:space="0" w:color="auto"/>
                <w:bottom w:val="none" w:sz="0" w:space="0" w:color="auto"/>
                <w:right w:val="none" w:sz="0" w:space="0" w:color="auto"/>
              </w:divBdr>
            </w:div>
            <w:div w:id="1801259733">
              <w:marLeft w:val="0"/>
              <w:marRight w:val="0"/>
              <w:marTop w:val="0"/>
              <w:marBottom w:val="0"/>
              <w:divBdr>
                <w:top w:val="none" w:sz="0" w:space="0" w:color="auto"/>
                <w:left w:val="none" w:sz="0" w:space="0" w:color="auto"/>
                <w:bottom w:val="none" w:sz="0" w:space="0" w:color="auto"/>
                <w:right w:val="none" w:sz="0" w:space="0" w:color="auto"/>
              </w:divBdr>
            </w:div>
            <w:div w:id="395785261">
              <w:marLeft w:val="0"/>
              <w:marRight w:val="0"/>
              <w:marTop w:val="0"/>
              <w:marBottom w:val="0"/>
              <w:divBdr>
                <w:top w:val="none" w:sz="0" w:space="0" w:color="auto"/>
                <w:left w:val="none" w:sz="0" w:space="0" w:color="auto"/>
                <w:bottom w:val="none" w:sz="0" w:space="0" w:color="auto"/>
                <w:right w:val="none" w:sz="0" w:space="0" w:color="auto"/>
              </w:divBdr>
            </w:div>
            <w:div w:id="382484855">
              <w:marLeft w:val="0"/>
              <w:marRight w:val="0"/>
              <w:marTop w:val="0"/>
              <w:marBottom w:val="0"/>
              <w:divBdr>
                <w:top w:val="none" w:sz="0" w:space="0" w:color="auto"/>
                <w:left w:val="none" w:sz="0" w:space="0" w:color="auto"/>
                <w:bottom w:val="none" w:sz="0" w:space="0" w:color="auto"/>
                <w:right w:val="none" w:sz="0" w:space="0" w:color="auto"/>
              </w:divBdr>
            </w:div>
          </w:divsChild>
        </w:div>
        <w:div w:id="1928493624">
          <w:marLeft w:val="0"/>
          <w:marRight w:val="0"/>
          <w:marTop w:val="0"/>
          <w:marBottom w:val="0"/>
          <w:divBdr>
            <w:top w:val="none" w:sz="0" w:space="0" w:color="auto"/>
            <w:left w:val="none" w:sz="0" w:space="0" w:color="auto"/>
            <w:bottom w:val="none" w:sz="0" w:space="0" w:color="auto"/>
            <w:right w:val="none" w:sz="0" w:space="0" w:color="auto"/>
          </w:divBdr>
          <w:divsChild>
            <w:div w:id="1539927200">
              <w:marLeft w:val="0"/>
              <w:marRight w:val="0"/>
              <w:marTop w:val="0"/>
              <w:marBottom w:val="0"/>
              <w:divBdr>
                <w:top w:val="none" w:sz="0" w:space="0" w:color="auto"/>
                <w:left w:val="none" w:sz="0" w:space="0" w:color="auto"/>
                <w:bottom w:val="none" w:sz="0" w:space="0" w:color="auto"/>
                <w:right w:val="none" w:sz="0" w:space="0" w:color="auto"/>
              </w:divBdr>
            </w:div>
            <w:div w:id="980697552">
              <w:marLeft w:val="0"/>
              <w:marRight w:val="0"/>
              <w:marTop w:val="0"/>
              <w:marBottom w:val="0"/>
              <w:divBdr>
                <w:top w:val="none" w:sz="0" w:space="0" w:color="auto"/>
                <w:left w:val="none" w:sz="0" w:space="0" w:color="auto"/>
                <w:bottom w:val="none" w:sz="0" w:space="0" w:color="auto"/>
                <w:right w:val="none" w:sz="0" w:space="0" w:color="auto"/>
              </w:divBdr>
            </w:div>
            <w:div w:id="1928028666">
              <w:marLeft w:val="0"/>
              <w:marRight w:val="0"/>
              <w:marTop w:val="0"/>
              <w:marBottom w:val="0"/>
              <w:divBdr>
                <w:top w:val="none" w:sz="0" w:space="0" w:color="auto"/>
                <w:left w:val="none" w:sz="0" w:space="0" w:color="auto"/>
                <w:bottom w:val="none" w:sz="0" w:space="0" w:color="auto"/>
                <w:right w:val="none" w:sz="0" w:space="0" w:color="auto"/>
              </w:divBdr>
            </w:div>
            <w:div w:id="1684281469">
              <w:marLeft w:val="0"/>
              <w:marRight w:val="0"/>
              <w:marTop w:val="0"/>
              <w:marBottom w:val="0"/>
              <w:divBdr>
                <w:top w:val="none" w:sz="0" w:space="0" w:color="auto"/>
                <w:left w:val="none" w:sz="0" w:space="0" w:color="auto"/>
                <w:bottom w:val="none" w:sz="0" w:space="0" w:color="auto"/>
                <w:right w:val="none" w:sz="0" w:space="0" w:color="auto"/>
              </w:divBdr>
            </w:div>
            <w:div w:id="130098478">
              <w:marLeft w:val="0"/>
              <w:marRight w:val="0"/>
              <w:marTop w:val="0"/>
              <w:marBottom w:val="0"/>
              <w:divBdr>
                <w:top w:val="none" w:sz="0" w:space="0" w:color="auto"/>
                <w:left w:val="none" w:sz="0" w:space="0" w:color="auto"/>
                <w:bottom w:val="none" w:sz="0" w:space="0" w:color="auto"/>
                <w:right w:val="none" w:sz="0" w:space="0" w:color="auto"/>
              </w:divBdr>
            </w:div>
            <w:div w:id="1757508535">
              <w:marLeft w:val="0"/>
              <w:marRight w:val="0"/>
              <w:marTop w:val="0"/>
              <w:marBottom w:val="0"/>
              <w:divBdr>
                <w:top w:val="none" w:sz="0" w:space="0" w:color="auto"/>
                <w:left w:val="none" w:sz="0" w:space="0" w:color="auto"/>
                <w:bottom w:val="none" w:sz="0" w:space="0" w:color="auto"/>
                <w:right w:val="none" w:sz="0" w:space="0" w:color="auto"/>
              </w:divBdr>
            </w:div>
            <w:div w:id="1644893057">
              <w:marLeft w:val="0"/>
              <w:marRight w:val="0"/>
              <w:marTop w:val="0"/>
              <w:marBottom w:val="0"/>
              <w:divBdr>
                <w:top w:val="none" w:sz="0" w:space="0" w:color="auto"/>
                <w:left w:val="none" w:sz="0" w:space="0" w:color="auto"/>
                <w:bottom w:val="none" w:sz="0" w:space="0" w:color="auto"/>
                <w:right w:val="none" w:sz="0" w:space="0" w:color="auto"/>
              </w:divBdr>
            </w:div>
            <w:div w:id="1282147328">
              <w:marLeft w:val="0"/>
              <w:marRight w:val="0"/>
              <w:marTop w:val="0"/>
              <w:marBottom w:val="0"/>
              <w:divBdr>
                <w:top w:val="none" w:sz="0" w:space="0" w:color="auto"/>
                <w:left w:val="none" w:sz="0" w:space="0" w:color="auto"/>
                <w:bottom w:val="none" w:sz="0" w:space="0" w:color="auto"/>
                <w:right w:val="none" w:sz="0" w:space="0" w:color="auto"/>
              </w:divBdr>
            </w:div>
            <w:div w:id="20295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9141">
      <w:bodyDiv w:val="1"/>
      <w:marLeft w:val="0"/>
      <w:marRight w:val="0"/>
      <w:marTop w:val="0"/>
      <w:marBottom w:val="0"/>
      <w:divBdr>
        <w:top w:val="none" w:sz="0" w:space="0" w:color="auto"/>
        <w:left w:val="none" w:sz="0" w:space="0" w:color="auto"/>
        <w:bottom w:val="none" w:sz="0" w:space="0" w:color="auto"/>
        <w:right w:val="none" w:sz="0" w:space="0" w:color="auto"/>
      </w:divBdr>
    </w:div>
    <w:div w:id="1595629402">
      <w:bodyDiv w:val="1"/>
      <w:marLeft w:val="0"/>
      <w:marRight w:val="0"/>
      <w:marTop w:val="0"/>
      <w:marBottom w:val="0"/>
      <w:divBdr>
        <w:top w:val="none" w:sz="0" w:space="0" w:color="auto"/>
        <w:left w:val="none" w:sz="0" w:space="0" w:color="auto"/>
        <w:bottom w:val="none" w:sz="0" w:space="0" w:color="auto"/>
        <w:right w:val="none" w:sz="0" w:space="0" w:color="auto"/>
      </w:divBdr>
      <w:divsChild>
        <w:div w:id="1924024243">
          <w:marLeft w:val="0"/>
          <w:marRight w:val="0"/>
          <w:marTop w:val="0"/>
          <w:marBottom w:val="0"/>
          <w:divBdr>
            <w:top w:val="none" w:sz="0" w:space="0" w:color="auto"/>
            <w:left w:val="none" w:sz="0" w:space="0" w:color="auto"/>
            <w:bottom w:val="none" w:sz="0" w:space="0" w:color="auto"/>
            <w:right w:val="none" w:sz="0" w:space="0" w:color="auto"/>
          </w:divBdr>
        </w:div>
        <w:div w:id="681783673">
          <w:marLeft w:val="0"/>
          <w:marRight w:val="0"/>
          <w:marTop w:val="0"/>
          <w:marBottom w:val="0"/>
          <w:divBdr>
            <w:top w:val="none" w:sz="0" w:space="0" w:color="auto"/>
            <w:left w:val="none" w:sz="0" w:space="0" w:color="auto"/>
            <w:bottom w:val="none" w:sz="0" w:space="0" w:color="auto"/>
            <w:right w:val="none" w:sz="0" w:space="0" w:color="auto"/>
          </w:divBdr>
        </w:div>
        <w:div w:id="382290524">
          <w:marLeft w:val="0"/>
          <w:marRight w:val="0"/>
          <w:marTop w:val="0"/>
          <w:marBottom w:val="0"/>
          <w:divBdr>
            <w:top w:val="none" w:sz="0" w:space="0" w:color="auto"/>
            <w:left w:val="none" w:sz="0" w:space="0" w:color="auto"/>
            <w:bottom w:val="none" w:sz="0" w:space="0" w:color="auto"/>
            <w:right w:val="none" w:sz="0" w:space="0" w:color="auto"/>
          </w:divBdr>
        </w:div>
        <w:div w:id="1381394603">
          <w:marLeft w:val="0"/>
          <w:marRight w:val="0"/>
          <w:marTop w:val="0"/>
          <w:marBottom w:val="0"/>
          <w:divBdr>
            <w:top w:val="none" w:sz="0" w:space="0" w:color="auto"/>
            <w:left w:val="none" w:sz="0" w:space="0" w:color="auto"/>
            <w:bottom w:val="none" w:sz="0" w:space="0" w:color="auto"/>
            <w:right w:val="none" w:sz="0" w:space="0" w:color="auto"/>
          </w:divBdr>
        </w:div>
        <w:div w:id="251743639">
          <w:marLeft w:val="0"/>
          <w:marRight w:val="0"/>
          <w:marTop w:val="0"/>
          <w:marBottom w:val="0"/>
          <w:divBdr>
            <w:top w:val="none" w:sz="0" w:space="0" w:color="auto"/>
            <w:left w:val="none" w:sz="0" w:space="0" w:color="auto"/>
            <w:bottom w:val="none" w:sz="0" w:space="0" w:color="auto"/>
            <w:right w:val="none" w:sz="0" w:space="0" w:color="auto"/>
          </w:divBdr>
        </w:div>
        <w:div w:id="1010135058">
          <w:marLeft w:val="0"/>
          <w:marRight w:val="0"/>
          <w:marTop w:val="0"/>
          <w:marBottom w:val="0"/>
          <w:divBdr>
            <w:top w:val="none" w:sz="0" w:space="0" w:color="auto"/>
            <w:left w:val="none" w:sz="0" w:space="0" w:color="auto"/>
            <w:bottom w:val="none" w:sz="0" w:space="0" w:color="auto"/>
            <w:right w:val="none" w:sz="0" w:space="0" w:color="auto"/>
          </w:divBdr>
        </w:div>
        <w:div w:id="61488982">
          <w:marLeft w:val="0"/>
          <w:marRight w:val="0"/>
          <w:marTop w:val="0"/>
          <w:marBottom w:val="0"/>
          <w:divBdr>
            <w:top w:val="none" w:sz="0" w:space="0" w:color="auto"/>
            <w:left w:val="none" w:sz="0" w:space="0" w:color="auto"/>
            <w:bottom w:val="none" w:sz="0" w:space="0" w:color="auto"/>
            <w:right w:val="none" w:sz="0" w:space="0" w:color="auto"/>
          </w:divBdr>
        </w:div>
        <w:div w:id="1672098402">
          <w:marLeft w:val="0"/>
          <w:marRight w:val="0"/>
          <w:marTop w:val="0"/>
          <w:marBottom w:val="0"/>
          <w:divBdr>
            <w:top w:val="none" w:sz="0" w:space="0" w:color="auto"/>
            <w:left w:val="none" w:sz="0" w:space="0" w:color="auto"/>
            <w:bottom w:val="none" w:sz="0" w:space="0" w:color="auto"/>
            <w:right w:val="none" w:sz="0" w:space="0" w:color="auto"/>
          </w:divBdr>
        </w:div>
        <w:div w:id="1682395641">
          <w:marLeft w:val="0"/>
          <w:marRight w:val="0"/>
          <w:marTop w:val="0"/>
          <w:marBottom w:val="0"/>
          <w:divBdr>
            <w:top w:val="none" w:sz="0" w:space="0" w:color="auto"/>
            <w:left w:val="none" w:sz="0" w:space="0" w:color="auto"/>
            <w:bottom w:val="none" w:sz="0" w:space="0" w:color="auto"/>
            <w:right w:val="none" w:sz="0" w:space="0" w:color="auto"/>
          </w:divBdr>
        </w:div>
        <w:div w:id="1658612183">
          <w:marLeft w:val="0"/>
          <w:marRight w:val="0"/>
          <w:marTop w:val="0"/>
          <w:marBottom w:val="0"/>
          <w:divBdr>
            <w:top w:val="none" w:sz="0" w:space="0" w:color="auto"/>
            <w:left w:val="none" w:sz="0" w:space="0" w:color="auto"/>
            <w:bottom w:val="none" w:sz="0" w:space="0" w:color="auto"/>
            <w:right w:val="none" w:sz="0" w:space="0" w:color="auto"/>
          </w:divBdr>
        </w:div>
        <w:div w:id="136648053">
          <w:marLeft w:val="0"/>
          <w:marRight w:val="0"/>
          <w:marTop w:val="0"/>
          <w:marBottom w:val="0"/>
          <w:divBdr>
            <w:top w:val="none" w:sz="0" w:space="0" w:color="auto"/>
            <w:left w:val="none" w:sz="0" w:space="0" w:color="auto"/>
            <w:bottom w:val="none" w:sz="0" w:space="0" w:color="auto"/>
            <w:right w:val="none" w:sz="0" w:space="0" w:color="auto"/>
          </w:divBdr>
          <w:divsChild>
            <w:div w:id="1376588541">
              <w:marLeft w:val="-75"/>
              <w:marRight w:val="0"/>
              <w:marTop w:val="30"/>
              <w:marBottom w:val="30"/>
              <w:divBdr>
                <w:top w:val="none" w:sz="0" w:space="0" w:color="auto"/>
                <w:left w:val="none" w:sz="0" w:space="0" w:color="auto"/>
                <w:bottom w:val="none" w:sz="0" w:space="0" w:color="auto"/>
                <w:right w:val="none" w:sz="0" w:space="0" w:color="auto"/>
              </w:divBdr>
              <w:divsChild>
                <w:div w:id="357895768">
                  <w:marLeft w:val="0"/>
                  <w:marRight w:val="0"/>
                  <w:marTop w:val="0"/>
                  <w:marBottom w:val="0"/>
                  <w:divBdr>
                    <w:top w:val="none" w:sz="0" w:space="0" w:color="auto"/>
                    <w:left w:val="none" w:sz="0" w:space="0" w:color="auto"/>
                    <w:bottom w:val="none" w:sz="0" w:space="0" w:color="auto"/>
                    <w:right w:val="none" w:sz="0" w:space="0" w:color="auto"/>
                  </w:divBdr>
                  <w:divsChild>
                    <w:div w:id="1926915496">
                      <w:marLeft w:val="0"/>
                      <w:marRight w:val="0"/>
                      <w:marTop w:val="0"/>
                      <w:marBottom w:val="0"/>
                      <w:divBdr>
                        <w:top w:val="none" w:sz="0" w:space="0" w:color="auto"/>
                        <w:left w:val="none" w:sz="0" w:space="0" w:color="auto"/>
                        <w:bottom w:val="none" w:sz="0" w:space="0" w:color="auto"/>
                        <w:right w:val="none" w:sz="0" w:space="0" w:color="auto"/>
                      </w:divBdr>
                    </w:div>
                  </w:divsChild>
                </w:div>
                <w:div w:id="134689133">
                  <w:marLeft w:val="0"/>
                  <w:marRight w:val="0"/>
                  <w:marTop w:val="0"/>
                  <w:marBottom w:val="0"/>
                  <w:divBdr>
                    <w:top w:val="none" w:sz="0" w:space="0" w:color="auto"/>
                    <w:left w:val="none" w:sz="0" w:space="0" w:color="auto"/>
                    <w:bottom w:val="none" w:sz="0" w:space="0" w:color="auto"/>
                    <w:right w:val="none" w:sz="0" w:space="0" w:color="auto"/>
                  </w:divBdr>
                  <w:divsChild>
                    <w:div w:id="1306742743">
                      <w:marLeft w:val="0"/>
                      <w:marRight w:val="0"/>
                      <w:marTop w:val="0"/>
                      <w:marBottom w:val="0"/>
                      <w:divBdr>
                        <w:top w:val="none" w:sz="0" w:space="0" w:color="auto"/>
                        <w:left w:val="none" w:sz="0" w:space="0" w:color="auto"/>
                        <w:bottom w:val="none" w:sz="0" w:space="0" w:color="auto"/>
                        <w:right w:val="none" w:sz="0" w:space="0" w:color="auto"/>
                      </w:divBdr>
                    </w:div>
                  </w:divsChild>
                </w:div>
                <w:div w:id="1574662327">
                  <w:marLeft w:val="0"/>
                  <w:marRight w:val="0"/>
                  <w:marTop w:val="0"/>
                  <w:marBottom w:val="0"/>
                  <w:divBdr>
                    <w:top w:val="none" w:sz="0" w:space="0" w:color="auto"/>
                    <w:left w:val="none" w:sz="0" w:space="0" w:color="auto"/>
                    <w:bottom w:val="none" w:sz="0" w:space="0" w:color="auto"/>
                    <w:right w:val="none" w:sz="0" w:space="0" w:color="auto"/>
                  </w:divBdr>
                  <w:divsChild>
                    <w:div w:id="1091509616">
                      <w:marLeft w:val="0"/>
                      <w:marRight w:val="0"/>
                      <w:marTop w:val="0"/>
                      <w:marBottom w:val="0"/>
                      <w:divBdr>
                        <w:top w:val="none" w:sz="0" w:space="0" w:color="auto"/>
                        <w:left w:val="none" w:sz="0" w:space="0" w:color="auto"/>
                        <w:bottom w:val="none" w:sz="0" w:space="0" w:color="auto"/>
                        <w:right w:val="none" w:sz="0" w:space="0" w:color="auto"/>
                      </w:divBdr>
                    </w:div>
                  </w:divsChild>
                </w:div>
                <w:div w:id="1913738968">
                  <w:marLeft w:val="0"/>
                  <w:marRight w:val="0"/>
                  <w:marTop w:val="0"/>
                  <w:marBottom w:val="0"/>
                  <w:divBdr>
                    <w:top w:val="none" w:sz="0" w:space="0" w:color="auto"/>
                    <w:left w:val="none" w:sz="0" w:space="0" w:color="auto"/>
                    <w:bottom w:val="none" w:sz="0" w:space="0" w:color="auto"/>
                    <w:right w:val="none" w:sz="0" w:space="0" w:color="auto"/>
                  </w:divBdr>
                  <w:divsChild>
                    <w:div w:id="1089812867">
                      <w:marLeft w:val="0"/>
                      <w:marRight w:val="0"/>
                      <w:marTop w:val="0"/>
                      <w:marBottom w:val="0"/>
                      <w:divBdr>
                        <w:top w:val="none" w:sz="0" w:space="0" w:color="auto"/>
                        <w:left w:val="none" w:sz="0" w:space="0" w:color="auto"/>
                        <w:bottom w:val="none" w:sz="0" w:space="0" w:color="auto"/>
                        <w:right w:val="none" w:sz="0" w:space="0" w:color="auto"/>
                      </w:divBdr>
                    </w:div>
                  </w:divsChild>
                </w:div>
                <w:div w:id="497572539">
                  <w:marLeft w:val="0"/>
                  <w:marRight w:val="0"/>
                  <w:marTop w:val="0"/>
                  <w:marBottom w:val="0"/>
                  <w:divBdr>
                    <w:top w:val="none" w:sz="0" w:space="0" w:color="auto"/>
                    <w:left w:val="none" w:sz="0" w:space="0" w:color="auto"/>
                    <w:bottom w:val="none" w:sz="0" w:space="0" w:color="auto"/>
                    <w:right w:val="none" w:sz="0" w:space="0" w:color="auto"/>
                  </w:divBdr>
                  <w:divsChild>
                    <w:div w:id="1235317939">
                      <w:marLeft w:val="0"/>
                      <w:marRight w:val="0"/>
                      <w:marTop w:val="0"/>
                      <w:marBottom w:val="0"/>
                      <w:divBdr>
                        <w:top w:val="none" w:sz="0" w:space="0" w:color="auto"/>
                        <w:left w:val="none" w:sz="0" w:space="0" w:color="auto"/>
                        <w:bottom w:val="none" w:sz="0" w:space="0" w:color="auto"/>
                        <w:right w:val="none" w:sz="0" w:space="0" w:color="auto"/>
                      </w:divBdr>
                    </w:div>
                  </w:divsChild>
                </w:div>
                <w:div w:id="943919865">
                  <w:marLeft w:val="0"/>
                  <w:marRight w:val="0"/>
                  <w:marTop w:val="0"/>
                  <w:marBottom w:val="0"/>
                  <w:divBdr>
                    <w:top w:val="none" w:sz="0" w:space="0" w:color="auto"/>
                    <w:left w:val="none" w:sz="0" w:space="0" w:color="auto"/>
                    <w:bottom w:val="none" w:sz="0" w:space="0" w:color="auto"/>
                    <w:right w:val="none" w:sz="0" w:space="0" w:color="auto"/>
                  </w:divBdr>
                  <w:divsChild>
                    <w:div w:id="1282146592">
                      <w:marLeft w:val="0"/>
                      <w:marRight w:val="0"/>
                      <w:marTop w:val="0"/>
                      <w:marBottom w:val="0"/>
                      <w:divBdr>
                        <w:top w:val="none" w:sz="0" w:space="0" w:color="auto"/>
                        <w:left w:val="none" w:sz="0" w:space="0" w:color="auto"/>
                        <w:bottom w:val="none" w:sz="0" w:space="0" w:color="auto"/>
                        <w:right w:val="none" w:sz="0" w:space="0" w:color="auto"/>
                      </w:divBdr>
                    </w:div>
                  </w:divsChild>
                </w:div>
                <w:div w:id="1641184161">
                  <w:marLeft w:val="0"/>
                  <w:marRight w:val="0"/>
                  <w:marTop w:val="0"/>
                  <w:marBottom w:val="0"/>
                  <w:divBdr>
                    <w:top w:val="none" w:sz="0" w:space="0" w:color="auto"/>
                    <w:left w:val="none" w:sz="0" w:space="0" w:color="auto"/>
                    <w:bottom w:val="none" w:sz="0" w:space="0" w:color="auto"/>
                    <w:right w:val="none" w:sz="0" w:space="0" w:color="auto"/>
                  </w:divBdr>
                  <w:divsChild>
                    <w:div w:id="1569340629">
                      <w:marLeft w:val="0"/>
                      <w:marRight w:val="0"/>
                      <w:marTop w:val="0"/>
                      <w:marBottom w:val="0"/>
                      <w:divBdr>
                        <w:top w:val="none" w:sz="0" w:space="0" w:color="auto"/>
                        <w:left w:val="none" w:sz="0" w:space="0" w:color="auto"/>
                        <w:bottom w:val="none" w:sz="0" w:space="0" w:color="auto"/>
                        <w:right w:val="none" w:sz="0" w:space="0" w:color="auto"/>
                      </w:divBdr>
                    </w:div>
                  </w:divsChild>
                </w:div>
                <w:div w:id="796067209">
                  <w:marLeft w:val="0"/>
                  <w:marRight w:val="0"/>
                  <w:marTop w:val="0"/>
                  <w:marBottom w:val="0"/>
                  <w:divBdr>
                    <w:top w:val="none" w:sz="0" w:space="0" w:color="auto"/>
                    <w:left w:val="none" w:sz="0" w:space="0" w:color="auto"/>
                    <w:bottom w:val="none" w:sz="0" w:space="0" w:color="auto"/>
                    <w:right w:val="none" w:sz="0" w:space="0" w:color="auto"/>
                  </w:divBdr>
                  <w:divsChild>
                    <w:div w:id="17833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8937">
          <w:marLeft w:val="0"/>
          <w:marRight w:val="0"/>
          <w:marTop w:val="0"/>
          <w:marBottom w:val="0"/>
          <w:divBdr>
            <w:top w:val="none" w:sz="0" w:space="0" w:color="auto"/>
            <w:left w:val="none" w:sz="0" w:space="0" w:color="auto"/>
            <w:bottom w:val="none" w:sz="0" w:space="0" w:color="auto"/>
            <w:right w:val="none" w:sz="0" w:space="0" w:color="auto"/>
          </w:divBdr>
          <w:divsChild>
            <w:div w:id="1093085884">
              <w:marLeft w:val="0"/>
              <w:marRight w:val="0"/>
              <w:marTop w:val="0"/>
              <w:marBottom w:val="0"/>
              <w:divBdr>
                <w:top w:val="none" w:sz="0" w:space="0" w:color="auto"/>
                <w:left w:val="none" w:sz="0" w:space="0" w:color="auto"/>
                <w:bottom w:val="none" w:sz="0" w:space="0" w:color="auto"/>
                <w:right w:val="none" w:sz="0" w:space="0" w:color="auto"/>
              </w:divBdr>
            </w:div>
            <w:div w:id="325322546">
              <w:marLeft w:val="0"/>
              <w:marRight w:val="0"/>
              <w:marTop w:val="0"/>
              <w:marBottom w:val="0"/>
              <w:divBdr>
                <w:top w:val="none" w:sz="0" w:space="0" w:color="auto"/>
                <w:left w:val="none" w:sz="0" w:space="0" w:color="auto"/>
                <w:bottom w:val="none" w:sz="0" w:space="0" w:color="auto"/>
                <w:right w:val="none" w:sz="0" w:space="0" w:color="auto"/>
              </w:divBdr>
            </w:div>
            <w:div w:id="563955386">
              <w:marLeft w:val="0"/>
              <w:marRight w:val="0"/>
              <w:marTop w:val="0"/>
              <w:marBottom w:val="0"/>
              <w:divBdr>
                <w:top w:val="none" w:sz="0" w:space="0" w:color="auto"/>
                <w:left w:val="none" w:sz="0" w:space="0" w:color="auto"/>
                <w:bottom w:val="none" w:sz="0" w:space="0" w:color="auto"/>
                <w:right w:val="none" w:sz="0" w:space="0" w:color="auto"/>
              </w:divBdr>
            </w:div>
            <w:div w:id="1975479108">
              <w:marLeft w:val="0"/>
              <w:marRight w:val="0"/>
              <w:marTop w:val="0"/>
              <w:marBottom w:val="0"/>
              <w:divBdr>
                <w:top w:val="none" w:sz="0" w:space="0" w:color="auto"/>
                <w:left w:val="none" w:sz="0" w:space="0" w:color="auto"/>
                <w:bottom w:val="none" w:sz="0" w:space="0" w:color="auto"/>
                <w:right w:val="none" w:sz="0" w:space="0" w:color="auto"/>
              </w:divBdr>
            </w:div>
            <w:div w:id="631524101">
              <w:marLeft w:val="0"/>
              <w:marRight w:val="0"/>
              <w:marTop w:val="0"/>
              <w:marBottom w:val="0"/>
              <w:divBdr>
                <w:top w:val="none" w:sz="0" w:space="0" w:color="auto"/>
                <w:left w:val="none" w:sz="0" w:space="0" w:color="auto"/>
                <w:bottom w:val="none" w:sz="0" w:space="0" w:color="auto"/>
                <w:right w:val="none" w:sz="0" w:space="0" w:color="auto"/>
              </w:divBdr>
            </w:div>
            <w:div w:id="748573774">
              <w:marLeft w:val="0"/>
              <w:marRight w:val="0"/>
              <w:marTop w:val="0"/>
              <w:marBottom w:val="0"/>
              <w:divBdr>
                <w:top w:val="none" w:sz="0" w:space="0" w:color="auto"/>
                <w:left w:val="none" w:sz="0" w:space="0" w:color="auto"/>
                <w:bottom w:val="none" w:sz="0" w:space="0" w:color="auto"/>
                <w:right w:val="none" w:sz="0" w:space="0" w:color="auto"/>
              </w:divBdr>
            </w:div>
            <w:div w:id="1169057031">
              <w:marLeft w:val="0"/>
              <w:marRight w:val="0"/>
              <w:marTop w:val="0"/>
              <w:marBottom w:val="0"/>
              <w:divBdr>
                <w:top w:val="none" w:sz="0" w:space="0" w:color="auto"/>
                <w:left w:val="none" w:sz="0" w:space="0" w:color="auto"/>
                <w:bottom w:val="none" w:sz="0" w:space="0" w:color="auto"/>
                <w:right w:val="none" w:sz="0" w:space="0" w:color="auto"/>
              </w:divBdr>
            </w:div>
            <w:div w:id="39867604">
              <w:marLeft w:val="0"/>
              <w:marRight w:val="0"/>
              <w:marTop w:val="0"/>
              <w:marBottom w:val="0"/>
              <w:divBdr>
                <w:top w:val="none" w:sz="0" w:space="0" w:color="auto"/>
                <w:left w:val="none" w:sz="0" w:space="0" w:color="auto"/>
                <w:bottom w:val="none" w:sz="0" w:space="0" w:color="auto"/>
                <w:right w:val="none" w:sz="0" w:space="0" w:color="auto"/>
              </w:divBdr>
            </w:div>
            <w:div w:id="285084961">
              <w:marLeft w:val="0"/>
              <w:marRight w:val="0"/>
              <w:marTop w:val="0"/>
              <w:marBottom w:val="0"/>
              <w:divBdr>
                <w:top w:val="none" w:sz="0" w:space="0" w:color="auto"/>
                <w:left w:val="none" w:sz="0" w:space="0" w:color="auto"/>
                <w:bottom w:val="none" w:sz="0" w:space="0" w:color="auto"/>
                <w:right w:val="none" w:sz="0" w:space="0" w:color="auto"/>
              </w:divBdr>
            </w:div>
            <w:div w:id="2077319631">
              <w:marLeft w:val="0"/>
              <w:marRight w:val="0"/>
              <w:marTop w:val="0"/>
              <w:marBottom w:val="0"/>
              <w:divBdr>
                <w:top w:val="none" w:sz="0" w:space="0" w:color="auto"/>
                <w:left w:val="none" w:sz="0" w:space="0" w:color="auto"/>
                <w:bottom w:val="none" w:sz="0" w:space="0" w:color="auto"/>
                <w:right w:val="none" w:sz="0" w:space="0" w:color="auto"/>
              </w:divBdr>
            </w:div>
            <w:div w:id="1739282207">
              <w:marLeft w:val="0"/>
              <w:marRight w:val="0"/>
              <w:marTop w:val="0"/>
              <w:marBottom w:val="0"/>
              <w:divBdr>
                <w:top w:val="none" w:sz="0" w:space="0" w:color="auto"/>
                <w:left w:val="none" w:sz="0" w:space="0" w:color="auto"/>
                <w:bottom w:val="none" w:sz="0" w:space="0" w:color="auto"/>
                <w:right w:val="none" w:sz="0" w:space="0" w:color="auto"/>
              </w:divBdr>
            </w:div>
            <w:div w:id="1809320515">
              <w:marLeft w:val="0"/>
              <w:marRight w:val="0"/>
              <w:marTop w:val="0"/>
              <w:marBottom w:val="0"/>
              <w:divBdr>
                <w:top w:val="none" w:sz="0" w:space="0" w:color="auto"/>
                <w:left w:val="none" w:sz="0" w:space="0" w:color="auto"/>
                <w:bottom w:val="none" w:sz="0" w:space="0" w:color="auto"/>
                <w:right w:val="none" w:sz="0" w:space="0" w:color="auto"/>
              </w:divBdr>
            </w:div>
            <w:div w:id="2753934">
              <w:marLeft w:val="0"/>
              <w:marRight w:val="0"/>
              <w:marTop w:val="0"/>
              <w:marBottom w:val="0"/>
              <w:divBdr>
                <w:top w:val="none" w:sz="0" w:space="0" w:color="auto"/>
                <w:left w:val="none" w:sz="0" w:space="0" w:color="auto"/>
                <w:bottom w:val="none" w:sz="0" w:space="0" w:color="auto"/>
                <w:right w:val="none" w:sz="0" w:space="0" w:color="auto"/>
              </w:divBdr>
            </w:div>
            <w:div w:id="1831214104">
              <w:marLeft w:val="0"/>
              <w:marRight w:val="0"/>
              <w:marTop w:val="0"/>
              <w:marBottom w:val="0"/>
              <w:divBdr>
                <w:top w:val="none" w:sz="0" w:space="0" w:color="auto"/>
                <w:left w:val="none" w:sz="0" w:space="0" w:color="auto"/>
                <w:bottom w:val="none" w:sz="0" w:space="0" w:color="auto"/>
                <w:right w:val="none" w:sz="0" w:space="0" w:color="auto"/>
              </w:divBdr>
            </w:div>
            <w:div w:id="431823364">
              <w:marLeft w:val="0"/>
              <w:marRight w:val="0"/>
              <w:marTop w:val="0"/>
              <w:marBottom w:val="0"/>
              <w:divBdr>
                <w:top w:val="none" w:sz="0" w:space="0" w:color="auto"/>
                <w:left w:val="none" w:sz="0" w:space="0" w:color="auto"/>
                <w:bottom w:val="none" w:sz="0" w:space="0" w:color="auto"/>
                <w:right w:val="none" w:sz="0" w:space="0" w:color="auto"/>
              </w:divBdr>
            </w:div>
            <w:div w:id="381448656">
              <w:marLeft w:val="0"/>
              <w:marRight w:val="0"/>
              <w:marTop w:val="0"/>
              <w:marBottom w:val="0"/>
              <w:divBdr>
                <w:top w:val="none" w:sz="0" w:space="0" w:color="auto"/>
                <w:left w:val="none" w:sz="0" w:space="0" w:color="auto"/>
                <w:bottom w:val="none" w:sz="0" w:space="0" w:color="auto"/>
                <w:right w:val="none" w:sz="0" w:space="0" w:color="auto"/>
              </w:divBdr>
            </w:div>
            <w:div w:id="1856725435">
              <w:marLeft w:val="0"/>
              <w:marRight w:val="0"/>
              <w:marTop w:val="0"/>
              <w:marBottom w:val="0"/>
              <w:divBdr>
                <w:top w:val="none" w:sz="0" w:space="0" w:color="auto"/>
                <w:left w:val="none" w:sz="0" w:space="0" w:color="auto"/>
                <w:bottom w:val="none" w:sz="0" w:space="0" w:color="auto"/>
                <w:right w:val="none" w:sz="0" w:space="0" w:color="auto"/>
              </w:divBdr>
            </w:div>
            <w:div w:id="1695762753">
              <w:marLeft w:val="0"/>
              <w:marRight w:val="0"/>
              <w:marTop w:val="0"/>
              <w:marBottom w:val="0"/>
              <w:divBdr>
                <w:top w:val="none" w:sz="0" w:space="0" w:color="auto"/>
                <w:left w:val="none" w:sz="0" w:space="0" w:color="auto"/>
                <w:bottom w:val="none" w:sz="0" w:space="0" w:color="auto"/>
                <w:right w:val="none" w:sz="0" w:space="0" w:color="auto"/>
              </w:divBdr>
            </w:div>
            <w:div w:id="1533304859">
              <w:marLeft w:val="0"/>
              <w:marRight w:val="0"/>
              <w:marTop w:val="0"/>
              <w:marBottom w:val="0"/>
              <w:divBdr>
                <w:top w:val="none" w:sz="0" w:space="0" w:color="auto"/>
                <w:left w:val="none" w:sz="0" w:space="0" w:color="auto"/>
                <w:bottom w:val="none" w:sz="0" w:space="0" w:color="auto"/>
                <w:right w:val="none" w:sz="0" w:space="0" w:color="auto"/>
              </w:divBdr>
            </w:div>
            <w:div w:id="1161579844">
              <w:marLeft w:val="0"/>
              <w:marRight w:val="0"/>
              <w:marTop w:val="0"/>
              <w:marBottom w:val="0"/>
              <w:divBdr>
                <w:top w:val="none" w:sz="0" w:space="0" w:color="auto"/>
                <w:left w:val="none" w:sz="0" w:space="0" w:color="auto"/>
                <w:bottom w:val="none" w:sz="0" w:space="0" w:color="auto"/>
                <w:right w:val="none" w:sz="0" w:space="0" w:color="auto"/>
              </w:divBdr>
            </w:div>
          </w:divsChild>
        </w:div>
        <w:div w:id="739600632">
          <w:marLeft w:val="0"/>
          <w:marRight w:val="0"/>
          <w:marTop w:val="0"/>
          <w:marBottom w:val="0"/>
          <w:divBdr>
            <w:top w:val="none" w:sz="0" w:space="0" w:color="auto"/>
            <w:left w:val="none" w:sz="0" w:space="0" w:color="auto"/>
            <w:bottom w:val="none" w:sz="0" w:space="0" w:color="auto"/>
            <w:right w:val="none" w:sz="0" w:space="0" w:color="auto"/>
          </w:divBdr>
        </w:div>
        <w:div w:id="468592441">
          <w:marLeft w:val="0"/>
          <w:marRight w:val="0"/>
          <w:marTop w:val="0"/>
          <w:marBottom w:val="0"/>
          <w:divBdr>
            <w:top w:val="none" w:sz="0" w:space="0" w:color="auto"/>
            <w:left w:val="none" w:sz="0" w:space="0" w:color="auto"/>
            <w:bottom w:val="none" w:sz="0" w:space="0" w:color="auto"/>
            <w:right w:val="none" w:sz="0" w:space="0" w:color="auto"/>
          </w:divBdr>
        </w:div>
        <w:div w:id="1276864132">
          <w:marLeft w:val="0"/>
          <w:marRight w:val="0"/>
          <w:marTop w:val="0"/>
          <w:marBottom w:val="0"/>
          <w:divBdr>
            <w:top w:val="none" w:sz="0" w:space="0" w:color="auto"/>
            <w:left w:val="none" w:sz="0" w:space="0" w:color="auto"/>
            <w:bottom w:val="none" w:sz="0" w:space="0" w:color="auto"/>
            <w:right w:val="none" w:sz="0" w:space="0" w:color="auto"/>
          </w:divBdr>
        </w:div>
        <w:div w:id="298537627">
          <w:marLeft w:val="0"/>
          <w:marRight w:val="0"/>
          <w:marTop w:val="0"/>
          <w:marBottom w:val="0"/>
          <w:divBdr>
            <w:top w:val="none" w:sz="0" w:space="0" w:color="auto"/>
            <w:left w:val="none" w:sz="0" w:space="0" w:color="auto"/>
            <w:bottom w:val="none" w:sz="0" w:space="0" w:color="auto"/>
            <w:right w:val="none" w:sz="0" w:space="0" w:color="auto"/>
          </w:divBdr>
          <w:divsChild>
            <w:div w:id="210383926">
              <w:marLeft w:val="-75"/>
              <w:marRight w:val="0"/>
              <w:marTop w:val="30"/>
              <w:marBottom w:val="30"/>
              <w:divBdr>
                <w:top w:val="none" w:sz="0" w:space="0" w:color="auto"/>
                <w:left w:val="none" w:sz="0" w:space="0" w:color="auto"/>
                <w:bottom w:val="none" w:sz="0" w:space="0" w:color="auto"/>
                <w:right w:val="none" w:sz="0" w:space="0" w:color="auto"/>
              </w:divBdr>
              <w:divsChild>
                <w:div w:id="1452505946">
                  <w:marLeft w:val="0"/>
                  <w:marRight w:val="0"/>
                  <w:marTop w:val="0"/>
                  <w:marBottom w:val="0"/>
                  <w:divBdr>
                    <w:top w:val="none" w:sz="0" w:space="0" w:color="auto"/>
                    <w:left w:val="none" w:sz="0" w:space="0" w:color="auto"/>
                    <w:bottom w:val="none" w:sz="0" w:space="0" w:color="auto"/>
                    <w:right w:val="none" w:sz="0" w:space="0" w:color="auto"/>
                  </w:divBdr>
                  <w:divsChild>
                    <w:div w:id="18089439">
                      <w:marLeft w:val="0"/>
                      <w:marRight w:val="0"/>
                      <w:marTop w:val="0"/>
                      <w:marBottom w:val="0"/>
                      <w:divBdr>
                        <w:top w:val="none" w:sz="0" w:space="0" w:color="auto"/>
                        <w:left w:val="none" w:sz="0" w:space="0" w:color="auto"/>
                        <w:bottom w:val="none" w:sz="0" w:space="0" w:color="auto"/>
                        <w:right w:val="none" w:sz="0" w:space="0" w:color="auto"/>
                      </w:divBdr>
                    </w:div>
                  </w:divsChild>
                </w:div>
                <w:div w:id="1470125107">
                  <w:marLeft w:val="0"/>
                  <w:marRight w:val="0"/>
                  <w:marTop w:val="0"/>
                  <w:marBottom w:val="0"/>
                  <w:divBdr>
                    <w:top w:val="none" w:sz="0" w:space="0" w:color="auto"/>
                    <w:left w:val="none" w:sz="0" w:space="0" w:color="auto"/>
                    <w:bottom w:val="none" w:sz="0" w:space="0" w:color="auto"/>
                    <w:right w:val="none" w:sz="0" w:space="0" w:color="auto"/>
                  </w:divBdr>
                  <w:divsChild>
                    <w:div w:id="14745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48781">
          <w:marLeft w:val="0"/>
          <w:marRight w:val="0"/>
          <w:marTop w:val="0"/>
          <w:marBottom w:val="0"/>
          <w:divBdr>
            <w:top w:val="none" w:sz="0" w:space="0" w:color="auto"/>
            <w:left w:val="none" w:sz="0" w:space="0" w:color="auto"/>
            <w:bottom w:val="none" w:sz="0" w:space="0" w:color="auto"/>
            <w:right w:val="none" w:sz="0" w:space="0" w:color="auto"/>
          </w:divBdr>
          <w:divsChild>
            <w:div w:id="699164440">
              <w:marLeft w:val="0"/>
              <w:marRight w:val="0"/>
              <w:marTop w:val="0"/>
              <w:marBottom w:val="0"/>
              <w:divBdr>
                <w:top w:val="none" w:sz="0" w:space="0" w:color="auto"/>
                <w:left w:val="none" w:sz="0" w:space="0" w:color="auto"/>
                <w:bottom w:val="none" w:sz="0" w:space="0" w:color="auto"/>
                <w:right w:val="none" w:sz="0" w:space="0" w:color="auto"/>
              </w:divBdr>
            </w:div>
            <w:div w:id="690254481">
              <w:marLeft w:val="0"/>
              <w:marRight w:val="0"/>
              <w:marTop w:val="0"/>
              <w:marBottom w:val="0"/>
              <w:divBdr>
                <w:top w:val="none" w:sz="0" w:space="0" w:color="auto"/>
                <w:left w:val="none" w:sz="0" w:space="0" w:color="auto"/>
                <w:bottom w:val="none" w:sz="0" w:space="0" w:color="auto"/>
                <w:right w:val="none" w:sz="0" w:space="0" w:color="auto"/>
              </w:divBdr>
            </w:div>
            <w:div w:id="1063143224">
              <w:marLeft w:val="0"/>
              <w:marRight w:val="0"/>
              <w:marTop w:val="0"/>
              <w:marBottom w:val="0"/>
              <w:divBdr>
                <w:top w:val="none" w:sz="0" w:space="0" w:color="auto"/>
                <w:left w:val="none" w:sz="0" w:space="0" w:color="auto"/>
                <w:bottom w:val="none" w:sz="0" w:space="0" w:color="auto"/>
                <w:right w:val="none" w:sz="0" w:space="0" w:color="auto"/>
              </w:divBdr>
            </w:div>
            <w:div w:id="1479304516">
              <w:marLeft w:val="0"/>
              <w:marRight w:val="0"/>
              <w:marTop w:val="0"/>
              <w:marBottom w:val="0"/>
              <w:divBdr>
                <w:top w:val="none" w:sz="0" w:space="0" w:color="auto"/>
                <w:left w:val="none" w:sz="0" w:space="0" w:color="auto"/>
                <w:bottom w:val="none" w:sz="0" w:space="0" w:color="auto"/>
                <w:right w:val="none" w:sz="0" w:space="0" w:color="auto"/>
              </w:divBdr>
            </w:div>
            <w:div w:id="449126414">
              <w:marLeft w:val="0"/>
              <w:marRight w:val="0"/>
              <w:marTop w:val="0"/>
              <w:marBottom w:val="0"/>
              <w:divBdr>
                <w:top w:val="none" w:sz="0" w:space="0" w:color="auto"/>
                <w:left w:val="none" w:sz="0" w:space="0" w:color="auto"/>
                <w:bottom w:val="none" w:sz="0" w:space="0" w:color="auto"/>
                <w:right w:val="none" w:sz="0" w:space="0" w:color="auto"/>
              </w:divBdr>
            </w:div>
            <w:div w:id="1144663147">
              <w:marLeft w:val="0"/>
              <w:marRight w:val="0"/>
              <w:marTop w:val="0"/>
              <w:marBottom w:val="0"/>
              <w:divBdr>
                <w:top w:val="none" w:sz="0" w:space="0" w:color="auto"/>
                <w:left w:val="none" w:sz="0" w:space="0" w:color="auto"/>
                <w:bottom w:val="none" w:sz="0" w:space="0" w:color="auto"/>
                <w:right w:val="none" w:sz="0" w:space="0" w:color="auto"/>
              </w:divBdr>
            </w:div>
            <w:div w:id="196937951">
              <w:marLeft w:val="0"/>
              <w:marRight w:val="0"/>
              <w:marTop w:val="0"/>
              <w:marBottom w:val="0"/>
              <w:divBdr>
                <w:top w:val="none" w:sz="0" w:space="0" w:color="auto"/>
                <w:left w:val="none" w:sz="0" w:space="0" w:color="auto"/>
                <w:bottom w:val="none" w:sz="0" w:space="0" w:color="auto"/>
                <w:right w:val="none" w:sz="0" w:space="0" w:color="auto"/>
              </w:divBdr>
            </w:div>
            <w:div w:id="1324431198">
              <w:marLeft w:val="0"/>
              <w:marRight w:val="0"/>
              <w:marTop w:val="0"/>
              <w:marBottom w:val="0"/>
              <w:divBdr>
                <w:top w:val="none" w:sz="0" w:space="0" w:color="auto"/>
                <w:left w:val="none" w:sz="0" w:space="0" w:color="auto"/>
                <w:bottom w:val="none" w:sz="0" w:space="0" w:color="auto"/>
                <w:right w:val="none" w:sz="0" w:space="0" w:color="auto"/>
              </w:divBdr>
            </w:div>
            <w:div w:id="843478619">
              <w:marLeft w:val="0"/>
              <w:marRight w:val="0"/>
              <w:marTop w:val="0"/>
              <w:marBottom w:val="0"/>
              <w:divBdr>
                <w:top w:val="none" w:sz="0" w:space="0" w:color="auto"/>
                <w:left w:val="none" w:sz="0" w:space="0" w:color="auto"/>
                <w:bottom w:val="none" w:sz="0" w:space="0" w:color="auto"/>
                <w:right w:val="none" w:sz="0" w:space="0" w:color="auto"/>
              </w:divBdr>
            </w:div>
            <w:div w:id="1163738128">
              <w:marLeft w:val="0"/>
              <w:marRight w:val="0"/>
              <w:marTop w:val="0"/>
              <w:marBottom w:val="0"/>
              <w:divBdr>
                <w:top w:val="none" w:sz="0" w:space="0" w:color="auto"/>
                <w:left w:val="none" w:sz="0" w:space="0" w:color="auto"/>
                <w:bottom w:val="none" w:sz="0" w:space="0" w:color="auto"/>
                <w:right w:val="none" w:sz="0" w:space="0" w:color="auto"/>
              </w:divBdr>
            </w:div>
            <w:div w:id="179897695">
              <w:marLeft w:val="0"/>
              <w:marRight w:val="0"/>
              <w:marTop w:val="0"/>
              <w:marBottom w:val="0"/>
              <w:divBdr>
                <w:top w:val="none" w:sz="0" w:space="0" w:color="auto"/>
                <w:left w:val="none" w:sz="0" w:space="0" w:color="auto"/>
                <w:bottom w:val="none" w:sz="0" w:space="0" w:color="auto"/>
                <w:right w:val="none" w:sz="0" w:space="0" w:color="auto"/>
              </w:divBdr>
            </w:div>
            <w:div w:id="322901818">
              <w:marLeft w:val="0"/>
              <w:marRight w:val="0"/>
              <w:marTop w:val="0"/>
              <w:marBottom w:val="0"/>
              <w:divBdr>
                <w:top w:val="none" w:sz="0" w:space="0" w:color="auto"/>
                <w:left w:val="none" w:sz="0" w:space="0" w:color="auto"/>
                <w:bottom w:val="none" w:sz="0" w:space="0" w:color="auto"/>
                <w:right w:val="none" w:sz="0" w:space="0" w:color="auto"/>
              </w:divBdr>
            </w:div>
            <w:div w:id="406420462">
              <w:marLeft w:val="0"/>
              <w:marRight w:val="0"/>
              <w:marTop w:val="0"/>
              <w:marBottom w:val="0"/>
              <w:divBdr>
                <w:top w:val="none" w:sz="0" w:space="0" w:color="auto"/>
                <w:left w:val="none" w:sz="0" w:space="0" w:color="auto"/>
                <w:bottom w:val="none" w:sz="0" w:space="0" w:color="auto"/>
                <w:right w:val="none" w:sz="0" w:space="0" w:color="auto"/>
              </w:divBdr>
            </w:div>
            <w:div w:id="339159656">
              <w:marLeft w:val="0"/>
              <w:marRight w:val="0"/>
              <w:marTop w:val="0"/>
              <w:marBottom w:val="0"/>
              <w:divBdr>
                <w:top w:val="none" w:sz="0" w:space="0" w:color="auto"/>
                <w:left w:val="none" w:sz="0" w:space="0" w:color="auto"/>
                <w:bottom w:val="none" w:sz="0" w:space="0" w:color="auto"/>
                <w:right w:val="none" w:sz="0" w:space="0" w:color="auto"/>
              </w:divBdr>
            </w:div>
            <w:div w:id="2060401893">
              <w:marLeft w:val="0"/>
              <w:marRight w:val="0"/>
              <w:marTop w:val="0"/>
              <w:marBottom w:val="0"/>
              <w:divBdr>
                <w:top w:val="none" w:sz="0" w:space="0" w:color="auto"/>
                <w:left w:val="none" w:sz="0" w:space="0" w:color="auto"/>
                <w:bottom w:val="none" w:sz="0" w:space="0" w:color="auto"/>
                <w:right w:val="none" w:sz="0" w:space="0" w:color="auto"/>
              </w:divBdr>
            </w:div>
            <w:div w:id="877355651">
              <w:marLeft w:val="0"/>
              <w:marRight w:val="0"/>
              <w:marTop w:val="0"/>
              <w:marBottom w:val="0"/>
              <w:divBdr>
                <w:top w:val="none" w:sz="0" w:space="0" w:color="auto"/>
                <w:left w:val="none" w:sz="0" w:space="0" w:color="auto"/>
                <w:bottom w:val="none" w:sz="0" w:space="0" w:color="auto"/>
                <w:right w:val="none" w:sz="0" w:space="0" w:color="auto"/>
              </w:divBdr>
            </w:div>
            <w:div w:id="1855610481">
              <w:marLeft w:val="0"/>
              <w:marRight w:val="0"/>
              <w:marTop w:val="0"/>
              <w:marBottom w:val="0"/>
              <w:divBdr>
                <w:top w:val="none" w:sz="0" w:space="0" w:color="auto"/>
                <w:left w:val="none" w:sz="0" w:space="0" w:color="auto"/>
                <w:bottom w:val="none" w:sz="0" w:space="0" w:color="auto"/>
                <w:right w:val="none" w:sz="0" w:space="0" w:color="auto"/>
              </w:divBdr>
            </w:div>
            <w:div w:id="982733409">
              <w:marLeft w:val="0"/>
              <w:marRight w:val="0"/>
              <w:marTop w:val="0"/>
              <w:marBottom w:val="0"/>
              <w:divBdr>
                <w:top w:val="none" w:sz="0" w:space="0" w:color="auto"/>
                <w:left w:val="none" w:sz="0" w:space="0" w:color="auto"/>
                <w:bottom w:val="none" w:sz="0" w:space="0" w:color="auto"/>
                <w:right w:val="none" w:sz="0" w:space="0" w:color="auto"/>
              </w:divBdr>
            </w:div>
            <w:div w:id="1768579123">
              <w:marLeft w:val="0"/>
              <w:marRight w:val="0"/>
              <w:marTop w:val="0"/>
              <w:marBottom w:val="0"/>
              <w:divBdr>
                <w:top w:val="none" w:sz="0" w:space="0" w:color="auto"/>
                <w:left w:val="none" w:sz="0" w:space="0" w:color="auto"/>
                <w:bottom w:val="none" w:sz="0" w:space="0" w:color="auto"/>
                <w:right w:val="none" w:sz="0" w:space="0" w:color="auto"/>
              </w:divBdr>
            </w:div>
            <w:div w:id="936326600">
              <w:marLeft w:val="0"/>
              <w:marRight w:val="0"/>
              <w:marTop w:val="0"/>
              <w:marBottom w:val="0"/>
              <w:divBdr>
                <w:top w:val="none" w:sz="0" w:space="0" w:color="auto"/>
                <w:left w:val="none" w:sz="0" w:space="0" w:color="auto"/>
                <w:bottom w:val="none" w:sz="0" w:space="0" w:color="auto"/>
                <w:right w:val="none" w:sz="0" w:space="0" w:color="auto"/>
              </w:divBdr>
            </w:div>
          </w:divsChild>
        </w:div>
        <w:div w:id="103305270">
          <w:marLeft w:val="0"/>
          <w:marRight w:val="0"/>
          <w:marTop w:val="0"/>
          <w:marBottom w:val="0"/>
          <w:divBdr>
            <w:top w:val="none" w:sz="0" w:space="0" w:color="auto"/>
            <w:left w:val="none" w:sz="0" w:space="0" w:color="auto"/>
            <w:bottom w:val="none" w:sz="0" w:space="0" w:color="auto"/>
            <w:right w:val="none" w:sz="0" w:space="0" w:color="auto"/>
          </w:divBdr>
          <w:divsChild>
            <w:div w:id="981151336">
              <w:marLeft w:val="0"/>
              <w:marRight w:val="0"/>
              <w:marTop w:val="0"/>
              <w:marBottom w:val="0"/>
              <w:divBdr>
                <w:top w:val="none" w:sz="0" w:space="0" w:color="auto"/>
                <w:left w:val="none" w:sz="0" w:space="0" w:color="auto"/>
                <w:bottom w:val="none" w:sz="0" w:space="0" w:color="auto"/>
                <w:right w:val="none" w:sz="0" w:space="0" w:color="auto"/>
              </w:divBdr>
            </w:div>
            <w:div w:id="1873033623">
              <w:marLeft w:val="0"/>
              <w:marRight w:val="0"/>
              <w:marTop w:val="0"/>
              <w:marBottom w:val="0"/>
              <w:divBdr>
                <w:top w:val="none" w:sz="0" w:space="0" w:color="auto"/>
                <w:left w:val="none" w:sz="0" w:space="0" w:color="auto"/>
                <w:bottom w:val="none" w:sz="0" w:space="0" w:color="auto"/>
                <w:right w:val="none" w:sz="0" w:space="0" w:color="auto"/>
              </w:divBdr>
            </w:div>
            <w:div w:id="1959020468">
              <w:marLeft w:val="0"/>
              <w:marRight w:val="0"/>
              <w:marTop w:val="0"/>
              <w:marBottom w:val="0"/>
              <w:divBdr>
                <w:top w:val="none" w:sz="0" w:space="0" w:color="auto"/>
                <w:left w:val="none" w:sz="0" w:space="0" w:color="auto"/>
                <w:bottom w:val="none" w:sz="0" w:space="0" w:color="auto"/>
                <w:right w:val="none" w:sz="0" w:space="0" w:color="auto"/>
              </w:divBdr>
            </w:div>
            <w:div w:id="1739355650">
              <w:marLeft w:val="0"/>
              <w:marRight w:val="0"/>
              <w:marTop w:val="0"/>
              <w:marBottom w:val="0"/>
              <w:divBdr>
                <w:top w:val="none" w:sz="0" w:space="0" w:color="auto"/>
                <w:left w:val="none" w:sz="0" w:space="0" w:color="auto"/>
                <w:bottom w:val="none" w:sz="0" w:space="0" w:color="auto"/>
                <w:right w:val="none" w:sz="0" w:space="0" w:color="auto"/>
              </w:divBdr>
            </w:div>
            <w:div w:id="1540581747">
              <w:marLeft w:val="0"/>
              <w:marRight w:val="0"/>
              <w:marTop w:val="0"/>
              <w:marBottom w:val="0"/>
              <w:divBdr>
                <w:top w:val="none" w:sz="0" w:space="0" w:color="auto"/>
                <w:left w:val="none" w:sz="0" w:space="0" w:color="auto"/>
                <w:bottom w:val="none" w:sz="0" w:space="0" w:color="auto"/>
                <w:right w:val="none" w:sz="0" w:space="0" w:color="auto"/>
              </w:divBdr>
            </w:div>
            <w:div w:id="1995258154">
              <w:marLeft w:val="0"/>
              <w:marRight w:val="0"/>
              <w:marTop w:val="0"/>
              <w:marBottom w:val="0"/>
              <w:divBdr>
                <w:top w:val="none" w:sz="0" w:space="0" w:color="auto"/>
                <w:left w:val="none" w:sz="0" w:space="0" w:color="auto"/>
                <w:bottom w:val="none" w:sz="0" w:space="0" w:color="auto"/>
                <w:right w:val="none" w:sz="0" w:space="0" w:color="auto"/>
              </w:divBdr>
            </w:div>
            <w:div w:id="188111169">
              <w:marLeft w:val="0"/>
              <w:marRight w:val="0"/>
              <w:marTop w:val="0"/>
              <w:marBottom w:val="0"/>
              <w:divBdr>
                <w:top w:val="none" w:sz="0" w:space="0" w:color="auto"/>
                <w:left w:val="none" w:sz="0" w:space="0" w:color="auto"/>
                <w:bottom w:val="none" w:sz="0" w:space="0" w:color="auto"/>
                <w:right w:val="none" w:sz="0" w:space="0" w:color="auto"/>
              </w:divBdr>
            </w:div>
            <w:div w:id="1540044617">
              <w:marLeft w:val="0"/>
              <w:marRight w:val="0"/>
              <w:marTop w:val="0"/>
              <w:marBottom w:val="0"/>
              <w:divBdr>
                <w:top w:val="none" w:sz="0" w:space="0" w:color="auto"/>
                <w:left w:val="none" w:sz="0" w:space="0" w:color="auto"/>
                <w:bottom w:val="none" w:sz="0" w:space="0" w:color="auto"/>
                <w:right w:val="none" w:sz="0" w:space="0" w:color="auto"/>
              </w:divBdr>
            </w:div>
            <w:div w:id="415322573">
              <w:marLeft w:val="0"/>
              <w:marRight w:val="0"/>
              <w:marTop w:val="0"/>
              <w:marBottom w:val="0"/>
              <w:divBdr>
                <w:top w:val="none" w:sz="0" w:space="0" w:color="auto"/>
                <w:left w:val="none" w:sz="0" w:space="0" w:color="auto"/>
                <w:bottom w:val="none" w:sz="0" w:space="0" w:color="auto"/>
                <w:right w:val="none" w:sz="0" w:space="0" w:color="auto"/>
              </w:divBdr>
            </w:div>
            <w:div w:id="2009672521">
              <w:marLeft w:val="0"/>
              <w:marRight w:val="0"/>
              <w:marTop w:val="0"/>
              <w:marBottom w:val="0"/>
              <w:divBdr>
                <w:top w:val="none" w:sz="0" w:space="0" w:color="auto"/>
                <w:left w:val="none" w:sz="0" w:space="0" w:color="auto"/>
                <w:bottom w:val="none" w:sz="0" w:space="0" w:color="auto"/>
                <w:right w:val="none" w:sz="0" w:space="0" w:color="auto"/>
              </w:divBdr>
            </w:div>
            <w:div w:id="985551028">
              <w:marLeft w:val="0"/>
              <w:marRight w:val="0"/>
              <w:marTop w:val="0"/>
              <w:marBottom w:val="0"/>
              <w:divBdr>
                <w:top w:val="none" w:sz="0" w:space="0" w:color="auto"/>
                <w:left w:val="none" w:sz="0" w:space="0" w:color="auto"/>
                <w:bottom w:val="none" w:sz="0" w:space="0" w:color="auto"/>
                <w:right w:val="none" w:sz="0" w:space="0" w:color="auto"/>
              </w:divBdr>
            </w:div>
            <w:div w:id="58140819">
              <w:marLeft w:val="0"/>
              <w:marRight w:val="0"/>
              <w:marTop w:val="0"/>
              <w:marBottom w:val="0"/>
              <w:divBdr>
                <w:top w:val="none" w:sz="0" w:space="0" w:color="auto"/>
                <w:left w:val="none" w:sz="0" w:space="0" w:color="auto"/>
                <w:bottom w:val="none" w:sz="0" w:space="0" w:color="auto"/>
                <w:right w:val="none" w:sz="0" w:space="0" w:color="auto"/>
              </w:divBdr>
            </w:div>
            <w:div w:id="314915272">
              <w:marLeft w:val="0"/>
              <w:marRight w:val="0"/>
              <w:marTop w:val="0"/>
              <w:marBottom w:val="0"/>
              <w:divBdr>
                <w:top w:val="none" w:sz="0" w:space="0" w:color="auto"/>
                <w:left w:val="none" w:sz="0" w:space="0" w:color="auto"/>
                <w:bottom w:val="none" w:sz="0" w:space="0" w:color="auto"/>
                <w:right w:val="none" w:sz="0" w:space="0" w:color="auto"/>
              </w:divBdr>
            </w:div>
            <w:div w:id="1310016519">
              <w:marLeft w:val="0"/>
              <w:marRight w:val="0"/>
              <w:marTop w:val="0"/>
              <w:marBottom w:val="0"/>
              <w:divBdr>
                <w:top w:val="none" w:sz="0" w:space="0" w:color="auto"/>
                <w:left w:val="none" w:sz="0" w:space="0" w:color="auto"/>
                <w:bottom w:val="none" w:sz="0" w:space="0" w:color="auto"/>
                <w:right w:val="none" w:sz="0" w:space="0" w:color="auto"/>
              </w:divBdr>
            </w:div>
            <w:div w:id="1442073713">
              <w:marLeft w:val="0"/>
              <w:marRight w:val="0"/>
              <w:marTop w:val="0"/>
              <w:marBottom w:val="0"/>
              <w:divBdr>
                <w:top w:val="none" w:sz="0" w:space="0" w:color="auto"/>
                <w:left w:val="none" w:sz="0" w:space="0" w:color="auto"/>
                <w:bottom w:val="none" w:sz="0" w:space="0" w:color="auto"/>
                <w:right w:val="none" w:sz="0" w:space="0" w:color="auto"/>
              </w:divBdr>
            </w:div>
            <w:div w:id="691956555">
              <w:marLeft w:val="0"/>
              <w:marRight w:val="0"/>
              <w:marTop w:val="0"/>
              <w:marBottom w:val="0"/>
              <w:divBdr>
                <w:top w:val="none" w:sz="0" w:space="0" w:color="auto"/>
                <w:left w:val="none" w:sz="0" w:space="0" w:color="auto"/>
                <w:bottom w:val="none" w:sz="0" w:space="0" w:color="auto"/>
                <w:right w:val="none" w:sz="0" w:space="0" w:color="auto"/>
              </w:divBdr>
            </w:div>
            <w:div w:id="1050375952">
              <w:marLeft w:val="0"/>
              <w:marRight w:val="0"/>
              <w:marTop w:val="0"/>
              <w:marBottom w:val="0"/>
              <w:divBdr>
                <w:top w:val="none" w:sz="0" w:space="0" w:color="auto"/>
                <w:left w:val="none" w:sz="0" w:space="0" w:color="auto"/>
                <w:bottom w:val="none" w:sz="0" w:space="0" w:color="auto"/>
                <w:right w:val="none" w:sz="0" w:space="0" w:color="auto"/>
              </w:divBdr>
            </w:div>
            <w:div w:id="1345087259">
              <w:marLeft w:val="0"/>
              <w:marRight w:val="0"/>
              <w:marTop w:val="0"/>
              <w:marBottom w:val="0"/>
              <w:divBdr>
                <w:top w:val="none" w:sz="0" w:space="0" w:color="auto"/>
                <w:left w:val="none" w:sz="0" w:space="0" w:color="auto"/>
                <w:bottom w:val="none" w:sz="0" w:space="0" w:color="auto"/>
                <w:right w:val="none" w:sz="0" w:space="0" w:color="auto"/>
              </w:divBdr>
            </w:div>
            <w:div w:id="406389651">
              <w:marLeft w:val="0"/>
              <w:marRight w:val="0"/>
              <w:marTop w:val="0"/>
              <w:marBottom w:val="0"/>
              <w:divBdr>
                <w:top w:val="none" w:sz="0" w:space="0" w:color="auto"/>
                <w:left w:val="none" w:sz="0" w:space="0" w:color="auto"/>
                <w:bottom w:val="none" w:sz="0" w:space="0" w:color="auto"/>
                <w:right w:val="none" w:sz="0" w:space="0" w:color="auto"/>
              </w:divBdr>
            </w:div>
            <w:div w:id="571427271">
              <w:marLeft w:val="0"/>
              <w:marRight w:val="0"/>
              <w:marTop w:val="0"/>
              <w:marBottom w:val="0"/>
              <w:divBdr>
                <w:top w:val="none" w:sz="0" w:space="0" w:color="auto"/>
                <w:left w:val="none" w:sz="0" w:space="0" w:color="auto"/>
                <w:bottom w:val="none" w:sz="0" w:space="0" w:color="auto"/>
                <w:right w:val="none" w:sz="0" w:space="0" w:color="auto"/>
              </w:divBdr>
            </w:div>
          </w:divsChild>
        </w:div>
        <w:div w:id="1505440619">
          <w:marLeft w:val="0"/>
          <w:marRight w:val="0"/>
          <w:marTop w:val="0"/>
          <w:marBottom w:val="0"/>
          <w:divBdr>
            <w:top w:val="none" w:sz="0" w:space="0" w:color="auto"/>
            <w:left w:val="none" w:sz="0" w:space="0" w:color="auto"/>
            <w:bottom w:val="none" w:sz="0" w:space="0" w:color="auto"/>
            <w:right w:val="none" w:sz="0" w:space="0" w:color="auto"/>
          </w:divBdr>
        </w:div>
        <w:div w:id="686366699">
          <w:marLeft w:val="0"/>
          <w:marRight w:val="0"/>
          <w:marTop w:val="0"/>
          <w:marBottom w:val="0"/>
          <w:divBdr>
            <w:top w:val="none" w:sz="0" w:space="0" w:color="auto"/>
            <w:left w:val="none" w:sz="0" w:space="0" w:color="auto"/>
            <w:bottom w:val="none" w:sz="0" w:space="0" w:color="auto"/>
            <w:right w:val="none" w:sz="0" w:space="0" w:color="auto"/>
          </w:divBdr>
        </w:div>
        <w:div w:id="234317896">
          <w:marLeft w:val="0"/>
          <w:marRight w:val="0"/>
          <w:marTop w:val="0"/>
          <w:marBottom w:val="0"/>
          <w:divBdr>
            <w:top w:val="none" w:sz="0" w:space="0" w:color="auto"/>
            <w:left w:val="none" w:sz="0" w:space="0" w:color="auto"/>
            <w:bottom w:val="none" w:sz="0" w:space="0" w:color="auto"/>
            <w:right w:val="none" w:sz="0" w:space="0" w:color="auto"/>
          </w:divBdr>
        </w:div>
        <w:div w:id="1189948880">
          <w:marLeft w:val="0"/>
          <w:marRight w:val="0"/>
          <w:marTop w:val="0"/>
          <w:marBottom w:val="0"/>
          <w:divBdr>
            <w:top w:val="none" w:sz="0" w:space="0" w:color="auto"/>
            <w:left w:val="none" w:sz="0" w:space="0" w:color="auto"/>
            <w:bottom w:val="none" w:sz="0" w:space="0" w:color="auto"/>
            <w:right w:val="none" w:sz="0" w:space="0" w:color="auto"/>
          </w:divBdr>
        </w:div>
        <w:div w:id="411395134">
          <w:marLeft w:val="0"/>
          <w:marRight w:val="0"/>
          <w:marTop w:val="0"/>
          <w:marBottom w:val="0"/>
          <w:divBdr>
            <w:top w:val="none" w:sz="0" w:space="0" w:color="auto"/>
            <w:left w:val="none" w:sz="0" w:space="0" w:color="auto"/>
            <w:bottom w:val="none" w:sz="0" w:space="0" w:color="auto"/>
            <w:right w:val="none" w:sz="0" w:space="0" w:color="auto"/>
          </w:divBdr>
        </w:div>
        <w:div w:id="854150032">
          <w:marLeft w:val="0"/>
          <w:marRight w:val="0"/>
          <w:marTop w:val="0"/>
          <w:marBottom w:val="0"/>
          <w:divBdr>
            <w:top w:val="none" w:sz="0" w:space="0" w:color="auto"/>
            <w:left w:val="none" w:sz="0" w:space="0" w:color="auto"/>
            <w:bottom w:val="none" w:sz="0" w:space="0" w:color="auto"/>
            <w:right w:val="none" w:sz="0" w:space="0" w:color="auto"/>
          </w:divBdr>
        </w:div>
        <w:div w:id="1872186018">
          <w:marLeft w:val="0"/>
          <w:marRight w:val="0"/>
          <w:marTop w:val="0"/>
          <w:marBottom w:val="0"/>
          <w:divBdr>
            <w:top w:val="none" w:sz="0" w:space="0" w:color="auto"/>
            <w:left w:val="none" w:sz="0" w:space="0" w:color="auto"/>
            <w:bottom w:val="none" w:sz="0" w:space="0" w:color="auto"/>
            <w:right w:val="none" w:sz="0" w:space="0" w:color="auto"/>
          </w:divBdr>
        </w:div>
        <w:div w:id="1035010299">
          <w:marLeft w:val="0"/>
          <w:marRight w:val="0"/>
          <w:marTop w:val="0"/>
          <w:marBottom w:val="0"/>
          <w:divBdr>
            <w:top w:val="none" w:sz="0" w:space="0" w:color="auto"/>
            <w:left w:val="none" w:sz="0" w:space="0" w:color="auto"/>
            <w:bottom w:val="none" w:sz="0" w:space="0" w:color="auto"/>
            <w:right w:val="none" w:sz="0" w:space="0" w:color="auto"/>
          </w:divBdr>
        </w:div>
        <w:div w:id="935478258">
          <w:marLeft w:val="0"/>
          <w:marRight w:val="0"/>
          <w:marTop w:val="0"/>
          <w:marBottom w:val="0"/>
          <w:divBdr>
            <w:top w:val="none" w:sz="0" w:space="0" w:color="auto"/>
            <w:left w:val="none" w:sz="0" w:space="0" w:color="auto"/>
            <w:bottom w:val="none" w:sz="0" w:space="0" w:color="auto"/>
            <w:right w:val="none" w:sz="0" w:space="0" w:color="auto"/>
          </w:divBdr>
        </w:div>
        <w:div w:id="1034505758">
          <w:marLeft w:val="0"/>
          <w:marRight w:val="0"/>
          <w:marTop w:val="0"/>
          <w:marBottom w:val="0"/>
          <w:divBdr>
            <w:top w:val="none" w:sz="0" w:space="0" w:color="auto"/>
            <w:left w:val="none" w:sz="0" w:space="0" w:color="auto"/>
            <w:bottom w:val="none" w:sz="0" w:space="0" w:color="auto"/>
            <w:right w:val="none" w:sz="0" w:space="0" w:color="auto"/>
          </w:divBdr>
        </w:div>
        <w:div w:id="1760633609">
          <w:marLeft w:val="0"/>
          <w:marRight w:val="0"/>
          <w:marTop w:val="0"/>
          <w:marBottom w:val="0"/>
          <w:divBdr>
            <w:top w:val="none" w:sz="0" w:space="0" w:color="auto"/>
            <w:left w:val="none" w:sz="0" w:space="0" w:color="auto"/>
            <w:bottom w:val="none" w:sz="0" w:space="0" w:color="auto"/>
            <w:right w:val="none" w:sz="0" w:space="0" w:color="auto"/>
          </w:divBdr>
        </w:div>
        <w:div w:id="806775350">
          <w:marLeft w:val="0"/>
          <w:marRight w:val="0"/>
          <w:marTop w:val="0"/>
          <w:marBottom w:val="0"/>
          <w:divBdr>
            <w:top w:val="none" w:sz="0" w:space="0" w:color="auto"/>
            <w:left w:val="none" w:sz="0" w:space="0" w:color="auto"/>
            <w:bottom w:val="none" w:sz="0" w:space="0" w:color="auto"/>
            <w:right w:val="none" w:sz="0" w:space="0" w:color="auto"/>
          </w:divBdr>
        </w:div>
        <w:div w:id="1148206070">
          <w:marLeft w:val="0"/>
          <w:marRight w:val="0"/>
          <w:marTop w:val="0"/>
          <w:marBottom w:val="0"/>
          <w:divBdr>
            <w:top w:val="none" w:sz="0" w:space="0" w:color="auto"/>
            <w:left w:val="none" w:sz="0" w:space="0" w:color="auto"/>
            <w:bottom w:val="none" w:sz="0" w:space="0" w:color="auto"/>
            <w:right w:val="none" w:sz="0" w:space="0" w:color="auto"/>
          </w:divBdr>
        </w:div>
        <w:div w:id="1905601578">
          <w:marLeft w:val="0"/>
          <w:marRight w:val="0"/>
          <w:marTop w:val="0"/>
          <w:marBottom w:val="0"/>
          <w:divBdr>
            <w:top w:val="none" w:sz="0" w:space="0" w:color="auto"/>
            <w:left w:val="none" w:sz="0" w:space="0" w:color="auto"/>
            <w:bottom w:val="none" w:sz="0" w:space="0" w:color="auto"/>
            <w:right w:val="none" w:sz="0" w:space="0" w:color="auto"/>
          </w:divBdr>
        </w:div>
        <w:div w:id="1835410175">
          <w:marLeft w:val="0"/>
          <w:marRight w:val="0"/>
          <w:marTop w:val="0"/>
          <w:marBottom w:val="0"/>
          <w:divBdr>
            <w:top w:val="none" w:sz="0" w:space="0" w:color="auto"/>
            <w:left w:val="none" w:sz="0" w:space="0" w:color="auto"/>
            <w:bottom w:val="none" w:sz="0" w:space="0" w:color="auto"/>
            <w:right w:val="none" w:sz="0" w:space="0" w:color="auto"/>
          </w:divBdr>
        </w:div>
        <w:div w:id="287247155">
          <w:marLeft w:val="0"/>
          <w:marRight w:val="0"/>
          <w:marTop w:val="0"/>
          <w:marBottom w:val="0"/>
          <w:divBdr>
            <w:top w:val="none" w:sz="0" w:space="0" w:color="auto"/>
            <w:left w:val="none" w:sz="0" w:space="0" w:color="auto"/>
            <w:bottom w:val="none" w:sz="0" w:space="0" w:color="auto"/>
            <w:right w:val="none" w:sz="0" w:space="0" w:color="auto"/>
          </w:divBdr>
        </w:div>
        <w:div w:id="896938879">
          <w:marLeft w:val="0"/>
          <w:marRight w:val="0"/>
          <w:marTop w:val="0"/>
          <w:marBottom w:val="0"/>
          <w:divBdr>
            <w:top w:val="none" w:sz="0" w:space="0" w:color="auto"/>
            <w:left w:val="none" w:sz="0" w:space="0" w:color="auto"/>
            <w:bottom w:val="none" w:sz="0" w:space="0" w:color="auto"/>
            <w:right w:val="none" w:sz="0" w:space="0" w:color="auto"/>
          </w:divBdr>
        </w:div>
        <w:div w:id="714358238">
          <w:marLeft w:val="0"/>
          <w:marRight w:val="0"/>
          <w:marTop w:val="0"/>
          <w:marBottom w:val="0"/>
          <w:divBdr>
            <w:top w:val="none" w:sz="0" w:space="0" w:color="auto"/>
            <w:left w:val="none" w:sz="0" w:space="0" w:color="auto"/>
            <w:bottom w:val="none" w:sz="0" w:space="0" w:color="auto"/>
            <w:right w:val="none" w:sz="0" w:space="0" w:color="auto"/>
          </w:divBdr>
        </w:div>
        <w:div w:id="285309728">
          <w:marLeft w:val="0"/>
          <w:marRight w:val="0"/>
          <w:marTop w:val="0"/>
          <w:marBottom w:val="0"/>
          <w:divBdr>
            <w:top w:val="none" w:sz="0" w:space="0" w:color="auto"/>
            <w:left w:val="none" w:sz="0" w:space="0" w:color="auto"/>
            <w:bottom w:val="none" w:sz="0" w:space="0" w:color="auto"/>
            <w:right w:val="none" w:sz="0" w:space="0" w:color="auto"/>
          </w:divBdr>
        </w:div>
        <w:div w:id="894507364">
          <w:marLeft w:val="0"/>
          <w:marRight w:val="0"/>
          <w:marTop w:val="0"/>
          <w:marBottom w:val="0"/>
          <w:divBdr>
            <w:top w:val="none" w:sz="0" w:space="0" w:color="auto"/>
            <w:left w:val="none" w:sz="0" w:space="0" w:color="auto"/>
            <w:bottom w:val="none" w:sz="0" w:space="0" w:color="auto"/>
            <w:right w:val="none" w:sz="0" w:space="0" w:color="auto"/>
          </w:divBdr>
        </w:div>
        <w:div w:id="670646041">
          <w:marLeft w:val="0"/>
          <w:marRight w:val="0"/>
          <w:marTop w:val="0"/>
          <w:marBottom w:val="0"/>
          <w:divBdr>
            <w:top w:val="none" w:sz="0" w:space="0" w:color="auto"/>
            <w:left w:val="none" w:sz="0" w:space="0" w:color="auto"/>
            <w:bottom w:val="none" w:sz="0" w:space="0" w:color="auto"/>
            <w:right w:val="none" w:sz="0" w:space="0" w:color="auto"/>
          </w:divBdr>
        </w:div>
        <w:div w:id="919027306">
          <w:marLeft w:val="0"/>
          <w:marRight w:val="0"/>
          <w:marTop w:val="0"/>
          <w:marBottom w:val="0"/>
          <w:divBdr>
            <w:top w:val="none" w:sz="0" w:space="0" w:color="auto"/>
            <w:left w:val="none" w:sz="0" w:space="0" w:color="auto"/>
            <w:bottom w:val="none" w:sz="0" w:space="0" w:color="auto"/>
            <w:right w:val="none" w:sz="0" w:space="0" w:color="auto"/>
          </w:divBdr>
        </w:div>
        <w:div w:id="307168958">
          <w:marLeft w:val="0"/>
          <w:marRight w:val="0"/>
          <w:marTop w:val="0"/>
          <w:marBottom w:val="0"/>
          <w:divBdr>
            <w:top w:val="none" w:sz="0" w:space="0" w:color="auto"/>
            <w:left w:val="none" w:sz="0" w:space="0" w:color="auto"/>
            <w:bottom w:val="none" w:sz="0" w:space="0" w:color="auto"/>
            <w:right w:val="none" w:sz="0" w:space="0" w:color="auto"/>
          </w:divBdr>
        </w:div>
        <w:div w:id="712770626">
          <w:marLeft w:val="0"/>
          <w:marRight w:val="0"/>
          <w:marTop w:val="0"/>
          <w:marBottom w:val="0"/>
          <w:divBdr>
            <w:top w:val="none" w:sz="0" w:space="0" w:color="auto"/>
            <w:left w:val="none" w:sz="0" w:space="0" w:color="auto"/>
            <w:bottom w:val="none" w:sz="0" w:space="0" w:color="auto"/>
            <w:right w:val="none" w:sz="0" w:space="0" w:color="auto"/>
          </w:divBdr>
        </w:div>
        <w:div w:id="1580091451">
          <w:marLeft w:val="0"/>
          <w:marRight w:val="0"/>
          <w:marTop w:val="0"/>
          <w:marBottom w:val="0"/>
          <w:divBdr>
            <w:top w:val="none" w:sz="0" w:space="0" w:color="auto"/>
            <w:left w:val="none" w:sz="0" w:space="0" w:color="auto"/>
            <w:bottom w:val="none" w:sz="0" w:space="0" w:color="auto"/>
            <w:right w:val="none" w:sz="0" w:space="0" w:color="auto"/>
          </w:divBdr>
        </w:div>
        <w:div w:id="331109398">
          <w:marLeft w:val="0"/>
          <w:marRight w:val="0"/>
          <w:marTop w:val="0"/>
          <w:marBottom w:val="0"/>
          <w:divBdr>
            <w:top w:val="none" w:sz="0" w:space="0" w:color="auto"/>
            <w:left w:val="none" w:sz="0" w:space="0" w:color="auto"/>
            <w:bottom w:val="none" w:sz="0" w:space="0" w:color="auto"/>
            <w:right w:val="none" w:sz="0" w:space="0" w:color="auto"/>
          </w:divBdr>
        </w:div>
        <w:div w:id="1995254942">
          <w:marLeft w:val="0"/>
          <w:marRight w:val="0"/>
          <w:marTop w:val="0"/>
          <w:marBottom w:val="0"/>
          <w:divBdr>
            <w:top w:val="none" w:sz="0" w:space="0" w:color="auto"/>
            <w:left w:val="none" w:sz="0" w:space="0" w:color="auto"/>
            <w:bottom w:val="none" w:sz="0" w:space="0" w:color="auto"/>
            <w:right w:val="none" w:sz="0" w:space="0" w:color="auto"/>
          </w:divBdr>
        </w:div>
        <w:div w:id="906721925">
          <w:marLeft w:val="0"/>
          <w:marRight w:val="0"/>
          <w:marTop w:val="0"/>
          <w:marBottom w:val="0"/>
          <w:divBdr>
            <w:top w:val="none" w:sz="0" w:space="0" w:color="auto"/>
            <w:left w:val="none" w:sz="0" w:space="0" w:color="auto"/>
            <w:bottom w:val="none" w:sz="0" w:space="0" w:color="auto"/>
            <w:right w:val="none" w:sz="0" w:space="0" w:color="auto"/>
          </w:divBdr>
        </w:div>
      </w:divsChild>
    </w:div>
    <w:div w:id="1655716371">
      <w:bodyDiv w:val="1"/>
      <w:marLeft w:val="0"/>
      <w:marRight w:val="0"/>
      <w:marTop w:val="0"/>
      <w:marBottom w:val="0"/>
      <w:divBdr>
        <w:top w:val="none" w:sz="0" w:space="0" w:color="auto"/>
        <w:left w:val="none" w:sz="0" w:space="0" w:color="auto"/>
        <w:bottom w:val="none" w:sz="0" w:space="0" w:color="auto"/>
        <w:right w:val="none" w:sz="0" w:space="0" w:color="auto"/>
      </w:divBdr>
      <w:divsChild>
        <w:div w:id="971133478">
          <w:marLeft w:val="0"/>
          <w:marRight w:val="0"/>
          <w:marTop w:val="0"/>
          <w:marBottom w:val="0"/>
          <w:divBdr>
            <w:top w:val="none" w:sz="0" w:space="0" w:color="auto"/>
            <w:left w:val="none" w:sz="0" w:space="0" w:color="auto"/>
            <w:bottom w:val="none" w:sz="0" w:space="0" w:color="auto"/>
            <w:right w:val="none" w:sz="0" w:space="0" w:color="auto"/>
          </w:divBdr>
          <w:divsChild>
            <w:div w:id="1955403729">
              <w:marLeft w:val="0"/>
              <w:marRight w:val="0"/>
              <w:marTop w:val="0"/>
              <w:marBottom w:val="0"/>
              <w:divBdr>
                <w:top w:val="none" w:sz="0" w:space="0" w:color="auto"/>
                <w:left w:val="none" w:sz="0" w:space="0" w:color="auto"/>
                <w:bottom w:val="none" w:sz="0" w:space="0" w:color="auto"/>
                <w:right w:val="none" w:sz="0" w:space="0" w:color="auto"/>
              </w:divBdr>
            </w:div>
            <w:div w:id="1269385979">
              <w:marLeft w:val="0"/>
              <w:marRight w:val="0"/>
              <w:marTop w:val="0"/>
              <w:marBottom w:val="0"/>
              <w:divBdr>
                <w:top w:val="none" w:sz="0" w:space="0" w:color="auto"/>
                <w:left w:val="none" w:sz="0" w:space="0" w:color="auto"/>
                <w:bottom w:val="none" w:sz="0" w:space="0" w:color="auto"/>
                <w:right w:val="none" w:sz="0" w:space="0" w:color="auto"/>
              </w:divBdr>
            </w:div>
            <w:div w:id="710692168">
              <w:marLeft w:val="0"/>
              <w:marRight w:val="0"/>
              <w:marTop w:val="0"/>
              <w:marBottom w:val="0"/>
              <w:divBdr>
                <w:top w:val="none" w:sz="0" w:space="0" w:color="auto"/>
                <w:left w:val="none" w:sz="0" w:space="0" w:color="auto"/>
                <w:bottom w:val="none" w:sz="0" w:space="0" w:color="auto"/>
                <w:right w:val="none" w:sz="0" w:space="0" w:color="auto"/>
              </w:divBdr>
            </w:div>
            <w:div w:id="1875340737">
              <w:marLeft w:val="0"/>
              <w:marRight w:val="0"/>
              <w:marTop w:val="0"/>
              <w:marBottom w:val="0"/>
              <w:divBdr>
                <w:top w:val="none" w:sz="0" w:space="0" w:color="auto"/>
                <w:left w:val="none" w:sz="0" w:space="0" w:color="auto"/>
                <w:bottom w:val="none" w:sz="0" w:space="0" w:color="auto"/>
                <w:right w:val="none" w:sz="0" w:space="0" w:color="auto"/>
              </w:divBdr>
            </w:div>
            <w:div w:id="728043037">
              <w:marLeft w:val="0"/>
              <w:marRight w:val="0"/>
              <w:marTop w:val="0"/>
              <w:marBottom w:val="0"/>
              <w:divBdr>
                <w:top w:val="none" w:sz="0" w:space="0" w:color="auto"/>
                <w:left w:val="none" w:sz="0" w:space="0" w:color="auto"/>
                <w:bottom w:val="none" w:sz="0" w:space="0" w:color="auto"/>
                <w:right w:val="none" w:sz="0" w:space="0" w:color="auto"/>
              </w:divBdr>
            </w:div>
            <w:div w:id="1764691185">
              <w:marLeft w:val="0"/>
              <w:marRight w:val="0"/>
              <w:marTop w:val="0"/>
              <w:marBottom w:val="0"/>
              <w:divBdr>
                <w:top w:val="none" w:sz="0" w:space="0" w:color="auto"/>
                <w:left w:val="none" w:sz="0" w:space="0" w:color="auto"/>
                <w:bottom w:val="none" w:sz="0" w:space="0" w:color="auto"/>
                <w:right w:val="none" w:sz="0" w:space="0" w:color="auto"/>
              </w:divBdr>
            </w:div>
            <w:div w:id="286355483">
              <w:marLeft w:val="0"/>
              <w:marRight w:val="0"/>
              <w:marTop w:val="0"/>
              <w:marBottom w:val="0"/>
              <w:divBdr>
                <w:top w:val="none" w:sz="0" w:space="0" w:color="auto"/>
                <w:left w:val="none" w:sz="0" w:space="0" w:color="auto"/>
                <w:bottom w:val="none" w:sz="0" w:space="0" w:color="auto"/>
                <w:right w:val="none" w:sz="0" w:space="0" w:color="auto"/>
              </w:divBdr>
            </w:div>
            <w:div w:id="1624077862">
              <w:marLeft w:val="0"/>
              <w:marRight w:val="0"/>
              <w:marTop w:val="0"/>
              <w:marBottom w:val="0"/>
              <w:divBdr>
                <w:top w:val="none" w:sz="0" w:space="0" w:color="auto"/>
                <w:left w:val="none" w:sz="0" w:space="0" w:color="auto"/>
                <w:bottom w:val="none" w:sz="0" w:space="0" w:color="auto"/>
                <w:right w:val="none" w:sz="0" w:space="0" w:color="auto"/>
              </w:divBdr>
            </w:div>
            <w:div w:id="1094083593">
              <w:marLeft w:val="0"/>
              <w:marRight w:val="0"/>
              <w:marTop w:val="0"/>
              <w:marBottom w:val="0"/>
              <w:divBdr>
                <w:top w:val="none" w:sz="0" w:space="0" w:color="auto"/>
                <w:left w:val="none" w:sz="0" w:space="0" w:color="auto"/>
                <w:bottom w:val="none" w:sz="0" w:space="0" w:color="auto"/>
                <w:right w:val="none" w:sz="0" w:space="0" w:color="auto"/>
              </w:divBdr>
            </w:div>
            <w:div w:id="1181704056">
              <w:marLeft w:val="0"/>
              <w:marRight w:val="0"/>
              <w:marTop w:val="0"/>
              <w:marBottom w:val="0"/>
              <w:divBdr>
                <w:top w:val="none" w:sz="0" w:space="0" w:color="auto"/>
                <w:left w:val="none" w:sz="0" w:space="0" w:color="auto"/>
                <w:bottom w:val="none" w:sz="0" w:space="0" w:color="auto"/>
                <w:right w:val="none" w:sz="0" w:space="0" w:color="auto"/>
              </w:divBdr>
            </w:div>
            <w:div w:id="784077333">
              <w:marLeft w:val="0"/>
              <w:marRight w:val="0"/>
              <w:marTop w:val="0"/>
              <w:marBottom w:val="0"/>
              <w:divBdr>
                <w:top w:val="none" w:sz="0" w:space="0" w:color="auto"/>
                <w:left w:val="none" w:sz="0" w:space="0" w:color="auto"/>
                <w:bottom w:val="none" w:sz="0" w:space="0" w:color="auto"/>
                <w:right w:val="none" w:sz="0" w:space="0" w:color="auto"/>
              </w:divBdr>
            </w:div>
            <w:div w:id="870874008">
              <w:marLeft w:val="0"/>
              <w:marRight w:val="0"/>
              <w:marTop w:val="0"/>
              <w:marBottom w:val="0"/>
              <w:divBdr>
                <w:top w:val="none" w:sz="0" w:space="0" w:color="auto"/>
                <w:left w:val="none" w:sz="0" w:space="0" w:color="auto"/>
                <w:bottom w:val="none" w:sz="0" w:space="0" w:color="auto"/>
                <w:right w:val="none" w:sz="0" w:space="0" w:color="auto"/>
              </w:divBdr>
            </w:div>
            <w:div w:id="504634097">
              <w:marLeft w:val="0"/>
              <w:marRight w:val="0"/>
              <w:marTop w:val="0"/>
              <w:marBottom w:val="0"/>
              <w:divBdr>
                <w:top w:val="none" w:sz="0" w:space="0" w:color="auto"/>
                <w:left w:val="none" w:sz="0" w:space="0" w:color="auto"/>
                <w:bottom w:val="none" w:sz="0" w:space="0" w:color="auto"/>
                <w:right w:val="none" w:sz="0" w:space="0" w:color="auto"/>
              </w:divBdr>
            </w:div>
            <w:div w:id="554702618">
              <w:marLeft w:val="0"/>
              <w:marRight w:val="0"/>
              <w:marTop w:val="0"/>
              <w:marBottom w:val="0"/>
              <w:divBdr>
                <w:top w:val="none" w:sz="0" w:space="0" w:color="auto"/>
                <w:left w:val="none" w:sz="0" w:space="0" w:color="auto"/>
                <w:bottom w:val="none" w:sz="0" w:space="0" w:color="auto"/>
                <w:right w:val="none" w:sz="0" w:space="0" w:color="auto"/>
              </w:divBdr>
            </w:div>
            <w:div w:id="1905949686">
              <w:marLeft w:val="0"/>
              <w:marRight w:val="0"/>
              <w:marTop w:val="0"/>
              <w:marBottom w:val="0"/>
              <w:divBdr>
                <w:top w:val="none" w:sz="0" w:space="0" w:color="auto"/>
                <w:left w:val="none" w:sz="0" w:space="0" w:color="auto"/>
                <w:bottom w:val="none" w:sz="0" w:space="0" w:color="auto"/>
                <w:right w:val="none" w:sz="0" w:space="0" w:color="auto"/>
              </w:divBdr>
            </w:div>
            <w:div w:id="498741819">
              <w:marLeft w:val="0"/>
              <w:marRight w:val="0"/>
              <w:marTop w:val="0"/>
              <w:marBottom w:val="0"/>
              <w:divBdr>
                <w:top w:val="none" w:sz="0" w:space="0" w:color="auto"/>
                <w:left w:val="none" w:sz="0" w:space="0" w:color="auto"/>
                <w:bottom w:val="none" w:sz="0" w:space="0" w:color="auto"/>
                <w:right w:val="none" w:sz="0" w:space="0" w:color="auto"/>
              </w:divBdr>
            </w:div>
            <w:div w:id="1023476963">
              <w:marLeft w:val="0"/>
              <w:marRight w:val="0"/>
              <w:marTop w:val="0"/>
              <w:marBottom w:val="0"/>
              <w:divBdr>
                <w:top w:val="none" w:sz="0" w:space="0" w:color="auto"/>
                <w:left w:val="none" w:sz="0" w:space="0" w:color="auto"/>
                <w:bottom w:val="none" w:sz="0" w:space="0" w:color="auto"/>
                <w:right w:val="none" w:sz="0" w:space="0" w:color="auto"/>
              </w:divBdr>
            </w:div>
            <w:div w:id="738790038">
              <w:marLeft w:val="0"/>
              <w:marRight w:val="0"/>
              <w:marTop w:val="0"/>
              <w:marBottom w:val="0"/>
              <w:divBdr>
                <w:top w:val="none" w:sz="0" w:space="0" w:color="auto"/>
                <w:left w:val="none" w:sz="0" w:space="0" w:color="auto"/>
                <w:bottom w:val="none" w:sz="0" w:space="0" w:color="auto"/>
                <w:right w:val="none" w:sz="0" w:space="0" w:color="auto"/>
              </w:divBdr>
            </w:div>
            <w:div w:id="278689240">
              <w:marLeft w:val="0"/>
              <w:marRight w:val="0"/>
              <w:marTop w:val="0"/>
              <w:marBottom w:val="0"/>
              <w:divBdr>
                <w:top w:val="none" w:sz="0" w:space="0" w:color="auto"/>
                <w:left w:val="none" w:sz="0" w:space="0" w:color="auto"/>
                <w:bottom w:val="none" w:sz="0" w:space="0" w:color="auto"/>
                <w:right w:val="none" w:sz="0" w:space="0" w:color="auto"/>
              </w:divBdr>
            </w:div>
            <w:div w:id="1894806321">
              <w:marLeft w:val="0"/>
              <w:marRight w:val="0"/>
              <w:marTop w:val="0"/>
              <w:marBottom w:val="0"/>
              <w:divBdr>
                <w:top w:val="none" w:sz="0" w:space="0" w:color="auto"/>
                <w:left w:val="none" w:sz="0" w:space="0" w:color="auto"/>
                <w:bottom w:val="none" w:sz="0" w:space="0" w:color="auto"/>
                <w:right w:val="none" w:sz="0" w:space="0" w:color="auto"/>
              </w:divBdr>
            </w:div>
          </w:divsChild>
        </w:div>
        <w:div w:id="1361056208">
          <w:marLeft w:val="0"/>
          <w:marRight w:val="0"/>
          <w:marTop w:val="0"/>
          <w:marBottom w:val="0"/>
          <w:divBdr>
            <w:top w:val="none" w:sz="0" w:space="0" w:color="auto"/>
            <w:left w:val="none" w:sz="0" w:space="0" w:color="auto"/>
            <w:bottom w:val="none" w:sz="0" w:space="0" w:color="auto"/>
            <w:right w:val="none" w:sz="0" w:space="0" w:color="auto"/>
          </w:divBdr>
          <w:divsChild>
            <w:div w:id="1919317286">
              <w:marLeft w:val="0"/>
              <w:marRight w:val="0"/>
              <w:marTop w:val="0"/>
              <w:marBottom w:val="0"/>
              <w:divBdr>
                <w:top w:val="none" w:sz="0" w:space="0" w:color="auto"/>
                <w:left w:val="none" w:sz="0" w:space="0" w:color="auto"/>
                <w:bottom w:val="none" w:sz="0" w:space="0" w:color="auto"/>
                <w:right w:val="none" w:sz="0" w:space="0" w:color="auto"/>
              </w:divBdr>
            </w:div>
            <w:div w:id="985400140">
              <w:marLeft w:val="0"/>
              <w:marRight w:val="0"/>
              <w:marTop w:val="0"/>
              <w:marBottom w:val="0"/>
              <w:divBdr>
                <w:top w:val="none" w:sz="0" w:space="0" w:color="auto"/>
                <w:left w:val="none" w:sz="0" w:space="0" w:color="auto"/>
                <w:bottom w:val="none" w:sz="0" w:space="0" w:color="auto"/>
                <w:right w:val="none" w:sz="0" w:space="0" w:color="auto"/>
              </w:divBdr>
            </w:div>
            <w:div w:id="2131508211">
              <w:marLeft w:val="0"/>
              <w:marRight w:val="0"/>
              <w:marTop w:val="0"/>
              <w:marBottom w:val="0"/>
              <w:divBdr>
                <w:top w:val="none" w:sz="0" w:space="0" w:color="auto"/>
                <w:left w:val="none" w:sz="0" w:space="0" w:color="auto"/>
                <w:bottom w:val="none" w:sz="0" w:space="0" w:color="auto"/>
                <w:right w:val="none" w:sz="0" w:space="0" w:color="auto"/>
              </w:divBdr>
            </w:div>
            <w:div w:id="75058916">
              <w:marLeft w:val="0"/>
              <w:marRight w:val="0"/>
              <w:marTop w:val="0"/>
              <w:marBottom w:val="0"/>
              <w:divBdr>
                <w:top w:val="none" w:sz="0" w:space="0" w:color="auto"/>
                <w:left w:val="none" w:sz="0" w:space="0" w:color="auto"/>
                <w:bottom w:val="none" w:sz="0" w:space="0" w:color="auto"/>
                <w:right w:val="none" w:sz="0" w:space="0" w:color="auto"/>
              </w:divBdr>
            </w:div>
            <w:div w:id="615597992">
              <w:marLeft w:val="0"/>
              <w:marRight w:val="0"/>
              <w:marTop w:val="0"/>
              <w:marBottom w:val="0"/>
              <w:divBdr>
                <w:top w:val="none" w:sz="0" w:space="0" w:color="auto"/>
                <w:left w:val="none" w:sz="0" w:space="0" w:color="auto"/>
                <w:bottom w:val="none" w:sz="0" w:space="0" w:color="auto"/>
                <w:right w:val="none" w:sz="0" w:space="0" w:color="auto"/>
              </w:divBdr>
            </w:div>
            <w:div w:id="444858550">
              <w:marLeft w:val="0"/>
              <w:marRight w:val="0"/>
              <w:marTop w:val="0"/>
              <w:marBottom w:val="0"/>
              <w:divBdr>
                <w:top w:val="none" w:sz="0" w:space="0" w:color="auto"/>
                <w:left w:val="none" w:sz="0" w:space="0" w:color="auto"/>
                <w:bottom w:val="none" w:sz="0" w:space="0" w:color="auto"/>
                <w:right w:val="none" w:sz="0" w:space="0" w:color="auto"/>
              </w:divBdr>
            </w:div>
            <w:div w:id="1036464125">
              <w:marLeft w:val="0"/>
              <w:marRight w:val="0"/>
              <w:marTop w:val="0"/>
              <w:marBottom w:val="0"/>
              <w:divBdr>
                <w:top w:val="none" w:sz="0" w:space="0" w:color="auto"/>
                <w:left w:val="none" w:sz="0" w:space="0" w:color="auto"/>
                <w:bottom w:val="none" w:sz="0" w:space="0" w:color="auto"/>
                <w:right w:val="none" w:sz="0" w:space="0" w:color="auto"/>
              </w:divBdr>
            </w:div>
            <w:div w:id="226109852">
              <w:marLeft w:val="0"/>
              <w:marRight w:val="0"/>
              <w:marTop w:val="0"/>
              <w:marBottom w:val="0"/>
              <w:divBdr>
                <w:top w:val="none" w:sz="0" w:space="0" w:color="auto"/>
                <w:left w:val="none" w:sz="0" w:space="0" w:color="auto"/>
                <w:bottom w:val="none" w:sz="0" w:space="0" w:color="auto"/>
                <w:right w:val="none" w:sz="0" w:space="0" w:color="auto"/>
              </w:divBdr>
            </w:div>
            <w:div w:id="15993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0941">
      <w:bodyDiv w:val="1"/>
      <w:marLeft w:val="0"/>
      <w:marRight w:val="0"/>
      <w:marTop w:val="0"/>
      <w:marBottom w:val="0"/>
      <w:divBdr>
        <w:top w:val="none" w:sz="0" w:space="0" w:color="auto"/>
        <w:left w:val="none" w:sz="0" w:space="0" w:color="auto"/>
        <w:bottom w:val="none" w:sz="0" w:space="0" w:color="auto"/>
        <w:right w:val="none" w:sz="0" w:space="0" w:color="auto"/>
      </w:divBdr>
      <w:divsChild>
        <w:div w:id="61218311">
          <w:marLeft w:val="0"/>
          <w:marRight w:val="0"/>
          <w:marTop w:val="0"/>
          <w:marBottom w:val="0"/>
          <w:divBdr>
            <w:top w:val="none" w:sz="0" w:space="0" w:color="auto"/>
            <w:left w:val="none" w:sz="0" w:space="0" w:color="auto"/>
            <w:bottom w:val="none" w:sz="0" w:space="0" w:color="auto"/>
            <w:right w:val="none" w:sz="0" w:space="0" w:color="auto"/>
          </w:divBdr>
        </w:div>
        <w:div w:id="1909412409">
          <w:marLeft w:val="0"/>
          <w:marRight w:val="0"/>
          <w:marTop w:val="0"/>
          <w:marBottom w:val="0"/>
          <w:divBdr>
            <w:top w:val="none" w:sz="0" w:space="0" w:color="auto"/>
            <w:left w:val="none" w:sz="0" w:space="0" w:color="auto"/>
            <w:bottom w:val="none" w:sz="0" w:space="0" w:color="auto"/>
            <w:right w:val="none" w:sz="0" w:space="0" w:color="auto"/>
          </w:divBdr>
        </w:div>
        <w:div w:id="19744280">
          <w:marLeft w:val="0"/>
          <w:marRight w:val="0"/>
          <w:marTop w:val="0"/>
          <w:marBottom w:val="0"/>
          <w:divBdr>
            <w:top w:val="none" w:sz="0" w:space="0" w:color="auto"/>
            <w:left w:val="none" w:sz="0" w:space="0" w:color="auto"/>
            <w:bottom w:val="none" w:sz="0" w:space="0" w:color="auto"/>
            <w:right w:val="none" w:sz="0" w:space="0" w:color="auto"/>
          </w:divBdr>
        </w:div>
        <w:div w:id="369380871">
          <w:marLeft w:val="0"/>
          <w:marRight w:val="0"/>
          <w:marTop w:val="0"/>
          <w:marBottom w:val="0"/>
          <w:divBdr>
            <w:top w:val="none" w:sz="0" w:space="0" w:color="auto"/>
            <w:left w:val="none" w:sz="0" w:space="0" w:color="auto"/>
            <w:bottom w:val="none" w:sz="0" w:space="0" w:color="auto"/>
            <w:right w:val="none" w:sz="0" w:space="0" w:color="auto"/>
          </w:divBdr>
        </w:div>
        <w:div w:id="1907103305">
          <w:marLeft w:val="0"/>
          <w:marRight w:val="0"/>
          <w:marTop w:val="0"/>
          <w:marBottom w:val="0"/>
          <w:divBdr>
            <w:top w:val="none" w:sz="0" w:space="0" w:color="auto"/>
            <w:left w:val="none" w:sz="0" w:space="0" w:color="auto"/>
            <w:bottom w:val="none" w:sz="0" w:space="0" w:color="auto"/>
            <w:right w:val="none" w:sz="0" w:space="0" w:color="auto"/>
          </w:divBdr>
        </w:div>
        <w:div w:id="1945772051">
          <w:marLeft w:val="0"/>
          <w:marRight w:val="0"/>
          <w:marTop w:val="0"/>
          <w:marBottom w:val="0"/>
          <w:divBdr>
            <w:top w:val="none" w:sz="0" w:space="0" w:color="auto"/>
            <w:left w:val="none" w:sz="0" w:space="0" w:color="auto"/>
            <w:bottom w:val="none" w:sz="0" w:space="0" w:color="auto"/>
            <w:right w:val="none" w:sz="0" w:space="0" w:color="auto"/>
          </w:divBdr>
        </w:div>
        <w:div w:id="470831251">
          <w:marLeft w:val="0"/>
          <w:marRight w:val="0"/>
          <w:marTop w:val="0"/>
          <w:marBottom w:val="0"/>
          <w:divBdr>
            <w:top w:val="none" w:sz="0" w:space="0" w:color="auto"/>
            <w:left w:val="none" w:sz="0" w:space="0" w:color="auto"/>
            <w:bottom w:val="none" w:sz="0" w:space="0" w:color="auto"/>
            <w:right w:val="none" w:sz="0" w:space="0" w:color="auto"/>
          </w:divBdr>
        </w:div>
        <w:div w:id="743450099">
          <w:marLeft w:val="0"/>
          <w:marRight w:val="0"/>
          <w:marTop w:val="0"/>
          <w:marBottom w:val="0"/>
          <w:divBdr>
            <w:top w:val="none" w:sz="0" w:space="0" w:color="auto"/>
            <w:left w:val="none" w:sz="0" w:space="0" w:color="auto"/>
            <w:bottom w:val="none" w:sz="0" w:space="0" w:color="auto"/>
            <w:right w:val="none" w:sz="0" w:space="0" w:color="auto"/>
          </w:divBdr>
        </w:div>
        <w:div w:id="1872571036">
          <w:marLeft w:val="0"/>
          <w:marRight w:val="0"/>
          <w:marTop w:val="0"/>
          <w:marBottom w:val="0"/>
          <w:divBdr>
            <w:top w:val="none" w:sz="0" w:space="0" w:color="auto"/>
            <w:left w:val="none" w:sz="0" w:space="0" w:color="auto"/>
            <w:bottom w:val="none" w:sz="0" w:space="0" w:color="auto"/>
            <w:right w:val="none" w:sz="0" w:space="0" w:color="auto"/>
          </w:divBdr>
        </w:div>
        <w:div w:id="836532793">
          <w:marLeft w:val="0"/>
          <w:marRight w:val="0"/>
          <w:marTop w:val="0"/>
          <w:marBottom w:val="0"/>
          <w:divBdr>
            <w:top w:val="none" w:sz="0" w:space="0" w:color="auto"/>
            <w:left w:val="none" w:sz="0" w:space="0" w:color="auto"/>
            <w:bottom w:val="none" w:sz="0" w:space="0" w:color="auto"/>
            <w:right w:val="none" w:sz="0" w:space="0" w:color="auto"/>
          </w:divBdr>
        </w:div>
        <w:div w:id="41708712">
          <w:marLeft w:val="0"/>
          <w:marRight w:val="0"/>
          <w:marTop w:val="0"/>
          <w:marBottom w:val="0"/>
          <w:divBdr>
            <w:top w:val="none" w:sz="0" w:space="0" w:color="auto"/>
            <w:left w:val="none" w:sz="0" w:space="0" w:color="auto"/>
            <w:bottom w:val="none" w:sz="0" w:space="0" w:color="auto"/>
            <w:right w:val="none" w:sz="0" w:space="0" w:color="auto"/>
          </w:divBdr>
        </w:div>
        <w:div w:id="496313798">
          <w:marLeft w:val="0"/>
          <w:marRight w:val="0"/>
          <w:marTop w:val="0"/>
          <w:marBottom w:val="0"/>
          <w:divBdr>
            <w:top w:val="none" w:sz="0" w:space="0" w:color="auto"/>
            <w:left w:val="none" w:sz="0" w:space="0" w:color="auto"/>
            <w:bottom w:val="none" w:sz="0" w:space="0" w:color="auto"/>
            <w:right w:val="none" w:sz="0" w:space="0" w:color="auto"/>
          </w:divBdr>
        </w:div>
        <w:div w:id="1086728576">
          <w:marLeft w:val="0"/>
          <w:marRight w:val="0"/>
          <w:marTop w:val="0"/>
          <w:marBottom w:val="0"/>
          <w:divBdr>
            <w:top w:val="none" w:sz="0" w:space="0" w:color="auto"/>
            <w:left w:val="none" w:sz="0" w:space="0" w:color="auto"/>
            <w:bottom w:val="none" w:sz="0" w:space="0" w:color="auto"/>
            <w:right w:val="none" w:sz="0" w:space="0" w:color="auto"/>
          </w:divBdr>
        </w:div>
        <w:div w:id="761225791">
          <w:marLeft w:val="0"/>
          <w:marRight w:val="0"/>
          <w:marTop w:val="0"/>
          <w:marBottom w:val="0"/>
          <w:divBdr>
            <w:top w:val="none" w:sz="0" w:space="0" w:color="auto"/>
            <w:left w:val="none" w:sz="0" w:space="0" w:color="auto"/>
            <w:bottom w:val="none" w:sz="0" w:space="0" w:color="auto"/>
            <w:right w:val="none" w:sz="0" w:space="0" w:color="auto"/>
          </w:divBdr>
        </w:div>
        <w:div w:id="960261357">
          <w:marLeft w:val="0"/>
          <w:marRight w:val="0"/>
          <w:marTop w:val="0"/>
          <w:marBottom w:val="0"/>
          <w:divBdr>
            <w:top w:val="none" w:sz="0" w:space="0" w:color="auto"/>
            <w:left w:val="none" w:sz="0" w:space="0" w:color="auto"/>
            <w:bottom w:val="none" w:sz="0" w:space="0" w:color="auto"/>
            <w:right w:val="none" w:sz="0" w:space="0" w:color="auto"/>
          </w:divBdr>
        </w:div>
        <w:div w:id="1801191786">
          <w:marLeft w:val="0"/>
          <w:marRight w:val="0"/>
          <w:marTop w:val="0"/>
          <w:marBottom w:val="0"/>
          <w:divBdr>
            <w:top w:val="none" w:sz="0" w:space="0" w:color="auto"/>
            <w:left w:val="none" w:sz="0" w:space="0" w:color="auto"/>
            <w:bottom w:val="none" w:sz="0" w:space="0" w:color="auto"/>
            <w:right w:val="none" w:sz="0" w:space="0" w:color="auto"/>
          </w:divBdr>
        </w:div>
        <w:div w:id="1082026500">
          <w:marLeft w:val="0"/>
          <w:marRight w:val="0"/>
          <w:marTop w:val="0"/>
          <w:marBottom w:val="0"/>
          <w:divBdr>
            <w:top w:val="none" w:sz="0" w:space="0" w:color="auto"/>
            <w:left w:val="none" w:sz="0" w:space="0" w:color="auto"/>
            <w:bottom w:val="none" w:sz="0" w:space="0" w:color="auto"/>
            <w:right w:val="none" w:sz="0" w:space="0" w:color="auto"/>
          </w:divBdr>
        </w:div>
        <w:div w:id="1008602096">
          <w:marLeft w:val="0"/>
          <w:marRight w:val="0"/>
          <w:marTop w:val="0"/>
          <w:marBottom w:val="0"/>
          <w:divBdr>
            <w:top w:val="none" w:sz="0" w:space="0" w:color="auto"/>
            <w:left w:val="none" w:sz="0" w:space="0" w:color="auto"/>
            <w:bottom w:val="none" w:sz="0" w:space="0" w:color="auto"/>
            <w:right w:val="none" w:sz="0" w:space="0" w:color="auto"/>
          </w:divBdr>
        </w:div>
        <w:div w:id="1969120393">
          <w:marLeft w:val="0"/>
          <w:marRight w:val="0"/>
          <w:marTop w:val="0"/>
          <w:marBottom w:val="0"/>
          <w:divBdr>
            <w:top w:val="none" w:sz="0" w:space="0" w:color="auto"/>
            <w:left w:val="none" w:sz="0" w:space="0" w:color="auto"/>
            <w:bottom w:val="none" w:sz="0" w:space="0" w:color="auto"/>
            <w:right w:val="none" w:sz="0" w:space="0" w:color="auto"/>
          </w:divBdr>
        </w:div>
        <w:div w:id="296302450">
          <w:marLeft w:val="0"/>
          <w:marRight w:val="0"/>
          <w:marTop w:val="0"/>
          <w:marBottom w:val="0"/>
          <w:divBdr>
            <w:top w:val="none" w:sz="0" w:space="0" w:color="auto"/>
            <w:left w:val="none" w:sz="0" w:space="0" w:color="auto"/>
            <w:bottom w:val="none" w:sz="0" w:space="0" w:color="auto"/>
            <w:right w:val="none" w:sz="0" w:space="0" w:color="auto"/>
          </w:divBdr>
        </w:div>
        <w:div w:id="826868265">
          <w:marLeft w:val="0"/>
          <w:marRight w:val="0"/>
          <w:marTop w:val="0"/>
          <w:marBottom w:val="0"/>
          <w:divBdr>
            <w:top w:val="none" w:sz="0" w:space="0" w:color="auto"/>
            <w:left w:val="none" w:sz="0" w:space="0" w:color="auto"/>
            <w:bottom w:val="none" w:sz="0" w:space="0" w:color="auto"/>
            <w:right w:val="none" w:sz="0" w:space="0" w:color="auto"/>
          </w:divBdr>
          <w:divsChild>
            <w:div w:id="754479243">
              <w:marLeft w:val="0"/>
              <w:marRight w:val="0"/>
              <w:marTop w:val="0"/>
              <w:marBottom w:val="0"/>
              <w:divBdr>
                <w:top w:val="none" w:sz="0" w:space="0" w:color="auto"/>
                <w:left w:val="none" w:sz="0" w:space="0" w:color="auto"/>
                <w:bottom w:val="none" w:sz="0" w:space="0" w:color="auto"/>
                <w:right w:val="none" w:sz="0" w:space="0" w:color="auto"/>
              </w:divBdr>
            </w:div>
            <w:div w:id="993988269">
              <w:marLeft w:val="0"/>
              <w:marRight w:val="0"/>
              <w:marTop w:val="0"/>
              <w:marBottom w:val="0"/>
              <w:divBdr>
                <w:top w:val="none" w:sz="0" w:space="0" w:color="auto"/>
                <w:left w:val="none" w:sz="0" w:space="0" w:color="auto"/>
                <w:bottom w:val="none" w:sz="0" w:space="0" w:color="auto"/>
                <w:right w:val="none" w:sz="0" w:space="0" w:color="auto"/>
              </w:divBdr>
            </w:div>
            <w:div w:id="2129276316">
              <w:marLeft w:val="0"/>
              <w:marRight w:val="0"/>
              <w:marTop w:val="0"/>
              <w:marBottom w:val="0"/>
              <w:divBdr>
                <w:top w:val="none" w:sz="0" w:space="0" w:color="auto"/>
                <w:left w:val="none" w:sz="0" w:space="0" w:color="auto"/>
                <w:bottom w:val="none" w:sz="0" w:space="0" w:color="auto"/>
                <w:right w:val="none" w:sz="0" w:space="0" w:color="auto"/>
              </w:divBdr>
            </w:div>
            <w:div w:id="1520122168">
              <w:marLeft w:val="0"/>
              <w:marRight w:val="0"/>
              <w:marTop w:val="0"/>
              <w:marBottom w:val="0"/>
              <w:divBdr>
                <w:top w:val="none" w:sz="0" w:space="0" w:color="auto"/>
                <w:left w:val="none" w:sz="0" w:space="0" w:color="auto"/>
                <w:bottom w:val="none" w:sz="0" w:space="0" w:color="auto"/>
                <w:right w:val="none" w:sz="0" w:space="0" w:color="auto"/>
              </w:divBdr>
            </w:div>
            <w:div w:id="1053164371">
              <w:marLeft w:val="0"/>
              <w:marRight w:val="0"/>
              <w:marTop w:val="0"/>
              <w:marBottom w:val="0"/>
              <w:divBdr>
                <w:top w:val="none" w:sz="0" w:space="0" w:color="auto"/>
                <w:left w:val="none" w:sz="0" w:space="0" w:color="auto"/>
                <w:bottom w:val="none" w:sz="0" w:space="0" w:color="auto"/>
                <w:right w:val="none" w:sz="0" w:space="0" w:color="auto"/>
              </w:divBdr>
            </w:div>
            <w:div w:id="57944635">
              <w:marLeft w:val="0"/>
              <w:marRight w:val="0"/>
              <w:marTop w:val="0"/>
              <w:marBottom w:val="0"/>
              <w:divBdr>
                <w:top w:val="none" w:sz="0" w:space="0" w:color="auto"/>
                <w:left w:val="none" w:sz="0" w:space="0" w:color="auto"/>
                <w:bottom w:val="none" w:sz="0" w:space="0" w:color="auto"/>
                <w:right w:val="none" w:sz="0" w:space="0" w:color="auto"/>
              </w:divBdr>
            </w:div>
            <w:div w:id="498546762">
              <w:marLeft w:val="0"/>
              <w:marRight w:val="0"/>
              <w:marTop w:val="0"/>
              <w:marBottom w:val="0"/>
              <w:divBdr>
                <w:top w:val="none" w:sz="0" w:space="0" w:color="auto"/>
                <w:left w:val="none" w:sz="0" w:space="0" w:color="auto"/>
                <w:bottom w:val="none" w:sz="0" w:space="0" w:color="auto"/>
                <w:right w:val="none" w:sz="0" w:space="0" w:color="auto"/>
              </w:divBdr>
            </w:div>
            <w:div w:id="434640617">
              <w:marLeft w:val="0"/>
              <w:marRight w:val="0"/>
              <w:marTop w:val="0"/>
              <w:marBottom w:val="0"/>
              <w:divBdr>
                <w:top w:val="none" w:sz="0" w:space="0" w:color="auto"/>
                <w:left w:val="none" w:sz="0" w:space="0" w:color="auto"/>
                <w:bottom w:val="none" w:sz="0" w:space="0" w:color="auto"/>
                <w:right w:val="none" w:sz="0" w:space="0" w:color="auto"/>
              </w:divBdr>
            </w:div>
            <w:div w:id="1903716502">
              <w:marLeft w:val="0"/>
              <w:marRight w:val="0"/>
              <w:marTop w:val="0"/>
              <w:marBottom w:val="0"/>
              <w:divBdr>
                <w:top w:val="none" w:sz="0" w:space="0" w:color="auto"/>
                <w:left w:val="none" w:sz="0" w:space="0" w:color="auto"/>
                <w:bottom w:val="none" w:sz="0" w:space="0" w:color="auto"/>
                <w:right w:val="none" w:sz="0" w:space="0" w:color="auto"/>
              </w:divBdr>
            </w:div>
            <w:div w:id="1572735164">
              <w:marLeft w:val="0"/>
              <w:marRight w:val="0"/>
              <w:marTop w:val="0"/>
              <w:marBottom w:val="0"/>
              <w:divBdr>
                <w:top w:val="none" w:sz="0" w:space="0" w:color="auto"/>
                <w:left w:val="none" w:sz="0" w:space="0" w:color="auto"/>
                <w:bottom w:val="none" w:sz="0" w:space="0" w:color="auto"/>
                <w:right w:val="none" w:sz="0" w:space="0" w:color="auto"/>
              </w:divBdr>
            </w:div>
            <w:div w:id="229852632">
              <w:marLeft w:val="0"/>
              <w:marRight w:val="0"/>
              <w:marTop w:val="0"/>
              <w:marBottom w:val="0"/>
              <w:divBdr>
                <w:top w:val="none" w:sz="0" w:space="0" w:color="auto"/>
                <w:left w:val="none" w:sz="0" w:space="0" w:color="auto"/>
                <w:bottom w:val="none" w:sz="0" w:space="0" w:color="auto"/>
                <w:right w:val="none" w:sz="0" w:space="0" w:color="auto"/>
              </w:divBdr>
            </w:div>
            <w:div w:id="306738908">
              <w:marLeft w:val="0"/>
              <w:marRight w:val="0"/>
              <w:marTop w:val="0"/>
              <w:marBottom w:val="0"/>
              <w:divBdr>
                <w:top w:val="none" w:sz="0" w:space="0" w:color="auto"/>
                <w:left w:val="none" w:sz="0" w:space="0" w:color="auto"/>
                <w:bottom w:val="none" w:sz="0" w:space="0" w:color="auto"/>
                <w:right w:val="none" w:sz="0" w:space="0" w:color="auto"/>
              </w:divBdr>
            </w:div>
            <w:div w:id="208539864">
              <w:marLeft w:val="0"/>
              <w:marRight w:val="0"/>
              <w:marTop w:val="0"/>
              <w:marBottom w:val="0"/>
              <w:divBdr>
                <w:top w:val="none" w:sz="0" w:space="0" w:color="auto"/>
                <w:left w:val="none" w:sz="0" w:space="0" w:color="auto"/>
                <w:bottom w:val="none" w:sz="0" w:space="0" w:color="auto"/>
                <w:right w:val="none" w:sz="0" w:space="0" w:color="auto"/>
              </w:divBdr>
            </w:div>
            <w:div w:id="40518073">
              <w:marLeft w:val="0"/>
              <w:marRight w:val="0"/>
              <w:marTop w:val="0"/>
              <w:marBottom w:val="0"/>
              <w:divBdr>
                <w:top w:val="none" w:sz="0" w:space="0" w:color="auto"/>
                <w:left w:val="none" w:sz="0" w:space="0" w:color="auto"/>
                <w:bottom w:val="none" w:sz="0" w:space="0" w:color="auto"/>
                <w:right w:val="none" w:sz="0" w:space="0" w:color="auto"/>
              </w:divBdr>
            </w:div>
            <w:div w:id="761534370">
              <w:marLeft w:val="0"/>
              <w:marRight w:val="0"/>
              <w:marTop w:val="0"/>
              <w:marBottom w:val="0"/>
              <w:divBdr>
                <w:top w:val="none" w:sz="0" w:space="0" w:color="auto"/>
                <w:left w:val="none" w:sz="0" w:space="0" w:color="auto"/>
                <w:bottom w:val="none" w:sz="0" w:space="0" w:color="auto"/>
                <w:right w:val="none" w:sz="0" w:space="0" w:color="auto"/>
              </w:divBdr>
            </w:div>
            <w:div w:id="771898055">
              <w:marLeft w:val="0"/>
              <w:marRight w:val="0"/>
              <w:marTop w:val="0"/>
              <w:marBottom w:val="0"/>
              <w:divBdr>
                <w:top w:val="none" w:sz="0" w:space="0" w:color="auto"/>
                <w:left w:val="none" w:sz="0" w:space="0" w:color="auto"/>
                <w:bottom w:val="none" w:sz="0" w:space="0" w:color="auto"/>
                <w:right w:val="none" w:sz="0" w:space="0" w:color="auto"/>
              </w:divBdr>
            </w:div>
            <w:div w:id="87622302">
              <w:marLeft w:val="0"/>
              <w:marRight w:val="0"/>
              <w:marTop w:val="0"/>
              <w:marBottom w:val="0"/>
              <w:divBdr>
                <w:top w:val="none" w:sz="0" w:space="0" w:color="auto"/>
                <w:left w:val="none" w:sz="0" w:space="0" w:color="auto"/>
                <w:bottom w:val="none" w:sz="0" w:space="0" w:color="auto"/>
                <w:right w:val="none" w:sz="0" w:space="0" w:color="auto"/>
              </w:divBdr>
            </w:div>
            <w:div w:id="20800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5696">
      <w:bodyDiv w:val="1"/>
      <w:marLeft w:val="0"/>
      <w:marRight w:val="0"/>
      <w:marTop w:val="0"/>
      <w:marBottom w:val="0"/>
      <w:divBdr>
        <w:top w:val="none" w:sz="0" w:space="0" w:color="auto"/>
        <w:left w:val="none" w:sz="0" w:space="0" w:color="auto"/>
        <w:bottom w:val="none" w:sz="0" w:space="0" w:color="auto"/>
        <w:right w:val="none" w:sz="0" w:space="0" w:color="auto"/>
      </w:divBdr>
      <w:divsChild>
        <w:div w:id="1190725862">
          <w:marLeft w:val="0"/>
          <w:marRight w:val="0"/>
          <w:marTop w:val="0"/>
          <w:marBottom w:val="0"/>
          <w:divBdr>
            <w:top w:val="none" w:sz="0" w:space="0" w:color="auto"/>
            <w:left w:val="none" w:sz="0" w:space="0" w:color="auto"/>
            <w:bottom w:val="none" w:sz="0" w:space="0" w:color="auto"/>
            <w:right w:val="none" w:sz="0" w:space="0" w:color="auto"/>
          </w:divBdr>
          <w:divsChild>
            <w:div w:id="90204122">
              <w:marLeft w:val="0"/>
              <w:marRight w:val="0"/>
              <w:marTop w:val="0"/>
              <w:marBottom w:val="0"/>
              <w:divBdr>
                <w:top w:val="none" w:sz="0" w:space="0" w:color="auto"/>
                <w:left w:val="none" w:sz="0" w:space="0" w:color="auto"/>
                <w:bottom w:val="none" w:sz="0" w:space="0" w:color="auto"/>
                <w:right w:val="none" w:sz="0" w:space="0" w:color="auto"/>
              </w:divBdr>
            </w:div>
            <w:div w:id="1346247832">
              <w:marLeft w:val="0"/>
              <w:marRight w:val="0"/>
              <w:marTop w:val="0"/>
              <w:marBottom w:val="0"/>
              <w:divBdr>
                <w:top w:val="none" w:sz="0" w:space="0" w:color="auto"/>
                <w:left w:val="none" w:sz="0" w:space="0" w:color="auto"/>
                <w:bottom w:val="none" w:sz="0" w:space="0" w:color="auto"/>
                <w:right w:val="none" w:sz="0" w:space="0" w:color="auto"/>
              </w:divBdr>
            </w:div>
            <w:div w:id="2119446691">
              <w:marLeft w:val="0"/>
              <w:marRight w:val="0"/>
              <w:marTop w:val="0"/>
              <w:marBottom w:val="0"/>
              <w:divBdr>
                <w:top w:val="none" w:sz="0" w:space="0" w:color="auto"/>
                <w:left w:val="none" w:sz="0" w:space="0" w:color="auto"/>
                <w:bottom w:val="none" w:sz="0" w:space="0" w:color="auto"/>
                <w:right w:val="none" w:sz="0" w:space="0" w:color="auto"/>
              </w:divBdr>
            </w:div>
            <w:div w:id="294066853">
              <w:marLeft w:val="0"/>
              <w:marRight w:val="0"/>
              <w:marTop w:val="0"/>
              <w:marBottom w:val="0"/>
              <w:divBdr>
                <w:top w:val="none" w:sz="0" w:space="0" w:color="auto"/>
                <w:left w:val="none" w:sz="0" w:space="0" w:color="auto"/>
                <w:bottom w:val="none" w:sz="0" w:space="0" w:color="auto"/>
                <w:right w:val="none" w:sz="0" w:space="0" w:color="auto"/>
              </w:divBdr>
            </w:div>
            <w:div w:id="862865384">
              <w:marLeft w:val="0"/>
              <w:marRight w:val="0"/>
              <w:marTop w:val="0"/>
              <w:marBottom w:val="0"/>
              <w:divBdr>
                <w:top w:val="none" w:sz="0" w:space="0" w:color="auto"/>
                <w:left w:val="none" w:sz="0" w:space="0" w:color="auto"/>
                <w:bottom w:val="none" w:sz="0" w:space="0" w:color="auto"/>
                <w:right w:val="none" w:sz="0" w:space="0" w:color="auto"/>
              </w:divBdr>
            </w:div>
            <w:div w:id="879130492">
              <w:marLeft w:val="0"/>
              <w:marRight w:val="0"/>
              <w:marTop w:val="0"/>
              <w:marBottom w:val="0"/>
              <w:divBdr>
                <w:top w:val="none" w:sz="0" w:space="0" w:color="auto"/>
                <w:left w:val="none" w:sz="0" w:space="0" w:color="auto"/>
                <w:bottom w:val="none" w:sz="0" w:space="0" w:color="auto"/>
                <w:right w:val="none" w:sz="0" w:space="0" w:color="auto"/>
              </w:divBdr>
            </w:div>
            <w:div w:id="1855530073">
              <w:marLeft w:val="0"/>
              <w:marRight w:val="0"/>
              <w:marTop w:val="0"/>
              <w:marBottom w:val="0"/>
              <w:divBdr>
                <w:top w:val="none" w:sz="0" w:space="0" w:color="auto"/>
                <w:left w:val="none" w:sz="0" w:space="0" w:color="auto"/>
                <w:bottom w:val="none" w:sz="0" w:space="0" w:color="auto"/>
                <w:right w:val="none" w:sz="0" w:space="0" w:color="auto"/>
              </w:divBdr>
            </w:div>
            <w:div w:id="2028288892">
              <w:marLeft w:val="0"/>
              <w:marRight w:val="0"/>
              <w:marTop w:val="0"/>
              <w:marBottom w:val="0"/>
              <w:divBdr>
                <w:top w:val="none" w:sz="0" w:space="0" w:color="auto"/>
                <w:left w:val="none" w:sz="0" w:space="0" w:color="auto"/>
                <w:bottom w:val="none" w:sz="0" w:space="0" w:color="auto"/>
                <w:right w:val="none" w:sz="0" w:space="0" w:color="auto"/>
              </w:divBdr>
            </w:div>
            <w:div w:id="1868786678">
              <w:marLeft w:val="0"/>
              <w:marRight w:val="0"/>
              <w:marTop w:val="0"/>
              <w:marBottom w:val="0"/>
              <w:divBdr>
                <w:top w:val="none" w:sz="0" w:space="0" w:color="auto"/>
                <w:left w:val="none" w:sz="0" w:space="0" w:color="auto"/>
                <w:bottom w:val="none" w:sz="0" w:space="0" w:color="auto"/>
                <w:right w:val="none" w:sz="0" w:space="0" w:color="auto"/>
              </w:divBdr>
            </w:div>
            <w:div w:id="1546717651">
              <w:marLeft w:val="0"/>
              <w:marRight w:val="0"/>
              <w:marTop w:val="0"/>
              <w:marBottom w:val="0"/>
              <w:divBdr>
                <w:top w:val="none" w:sz="0" w:space="0" w:color="auto"/>
                <w:left w:val="none" w:sz="0" w:space="0" w:color="auto"/>
                <w:bottom w:val="none" w:sz="0" w:space="0" w:color="auto"/>
                <w:right w:val="none" w:sz="0" w:space="0" w:color="auto"/>
              </w:divBdr>
            </w:div>
            <w:div w:id="1361205963">
              <w:marLeft w:val="0"/>
              <w:marRight w:val="0"/>
              <w:marTop w:val="0"/>
              <w:marBottom w:val="0"/>
              <w:divBdr>
                <w:top w:val="none" w:sz="0" w:space="0" w:color="auto"/>
                <w:left w:val="none" w:sz="0" w:space="0" w:color="auto"/>
                <w:bottom w:val="none" w:sz="0" w:space="0" w:color="auto"/>
                <w:right w:val="none" w:sz="0" w:space="0" w:color="auto"/>
              </w:divBdr>
            </w:div>
            <w:div w:id="487551811">
              <w:marLeft w:val="0"/>
              <w:marRight w:val="0"/>
              <w:marTop w:val="0"/>
              <w:marBottom w:val="0"/>
              <w:divBdr>
                <w:top w:val="none" w:sz="0" w:space="0" w:color="auto"/>
                <w:left w:val="none" w:sz="0" w:space="0" w:color="auto"/>
                <w:bottom w:val="none" w:sz="0" w:space="0" w:color="auto"/>
                <w:right w:val="none" w:sz="0" w:space="0" w:color="auto"/>
              </w:divBdr>
            </w:div>
            <w:div w:id="444007358">
              <w:marLeft w:val="0"/>
              <w:marRight w:val="0"/>
              <w:marTop w:val="0"/>
              <w:marBottom w:val="0"/>
              <w:divBdr>
                <w:top w:val="none" w:sz="0" w:space="0" w:color="auto"/>
                <w:left w:val="none" w:sz="0" w:space="0" w:color="auto"/>
                <w:bottom w:val="none" w:sz="0" w:space="0" w:color="auto"/>
                <w:right w:val="none" w:sz="0" w:space="0" w:color="auto"/>
              </w:divBdr>
            </w:div>
            <w:div w:id="1684623359">
              <w:marLeft w:val="0"/>
              <w:marRight w:val="0"/>
              <w:marTop w:val="0"/>
              <w:marBottom w:val="0"/>
              <w:divBdr>
                <w:top w:val="none" w:sz="0" w:space="0" w:color="auto"/>
                <w:left w:val="none" w:sz="0" w:space="0" w:color="auto"/>
                <w:bottom w:val="none" w:sz="0" w:space="0" w:color="auto"/>
                <w:right w:val="none" w:sz="0" w:space="0" w:color="auto"/>
              </w:divBdr>
            </w:div>
            <w:div w:id="2134665031">
              <w:marLeft w:val="0"/>
              <w:marRight w:val="0"/>
              <w:marTop w:val="0"/>
              <w:marBottom w:val="0"/>
              <w:divBdr>
                <w:top w:val="none" w:sz="0" w:space="0" w:color="auto"/>
                <w:left w:val="none" w:sz="0" w:space="0" w:color="auto"/>
                <w:bottom w:val="none" w:sz="0" w:space="0" w:color="auto"/>
                <w:right w:val="none" w:sz="0" w:space="0" w:color="auto"/>
              </w:divBdr>
            </w:div>
            <w:div w:id="12922925">
              <w:marLeft w:val="0"/>
              <w:marRight w:val="0"/>
              <w:marTop w:val="0"/>
              <w:marBottom w:val="0"/>
              <w:divBdr>
                <w:top w:val="none" w:sz="0" w:space="0" w:color="auto"/>
                <w:left w:val="none" w:sz="0" w:space="0" w:color="auto"/>
                <w:bottom w:val="none" w:sz="0" w:space="0" w:color="auto"/>
                <w:right w:val="none" w:sz="0" w:space="0" w:color="auto"/>
              </w:divBdr>
            </w:div>
            <w:div w:id="943806163">
              <w:marLeft w:val="0"/>
              <w:marRight w:val="0"/>
              <w:marTop w:val="0"/>
              <w:marBottom w:val="0"/>
              <w:divBdr>
                <w:top w:val="none" w:sz="0" w:space="0" w:color="auto"/>
                <w:left w:val="none" w:sz="0" w:space="0" w:color="auto"/>
                <w:bottom w:val="none" w:sz="0" w:space="0" w:color="auto"/>
                <w:right w:val="none" w:sz="0" w:space="0" w:color="auto"/>
              </w:divBdr>
            </w:div>
            <w:div w:id="1366373430">
              <w:marLeft w:val="0"/>
              <w:marRight w:val="0"/>
              <w:marTop w:val="0"/>
              <w:marBottom w:val="0"/>
              <w:divBdr>
                <w:top w:val="none" w:sz="0" w:space="0" w:color="auto"/>
                <w:left w:val="none" w:sz="0" w:space="0" w:color="auto"/>
                <w:bottom w:val="none" w:sz="0" w:space="0" w:color="auto"/>
                <w:right w:val="none" w:sz="0" w:space="0" w:color="auto"/>
              </w:divBdr>
            </w:div>
            <w:div w:id="577061163">
              <w:marLeft w:val="0"/>
              <w:marRight w:val="0"/>
              <w:marTop w:val="0"/>
              <w:marBottom w:val="0"/>
              <w:divBdr>
                <w:top w:val="none" w:sz="0" w:space="0" w:color="auto"/>
                <w:left w:val="none" w:sz="0" w:space="0" w:color="auto"/>
                <w:bottom w:val="none" w:sz="0" w:space="0" w:color="auto"/>
                <w:right w:val="none" w:sz="0" w:space="0" w:color="auto"/>
              </w:divBdr>
            </w:div>
            <w:div w:id="1524512663">
              <w:marLeft w:val="0"/>
              <w:marRight w:val="0"/>
              <w:marTop w:val="0"/>
              <w:marBottom w:val="0"/>
              <w:divBdr>
                <w:top w:val="none" w:sz="0" w:space="0" w:color="auto"/>
                <w:left w:val="none" w:sz="0" w:space="0" w:color="auto"/>
                <w:bottom w:val="none" w:sz="0" w:space="0" w:color="auto"/>
                <w:right w:val="none" w:sz="0" w:space="0" w:color="auto"/>
              </w:divBdr>
            </w:div>
          </w:divsChild>
        </w:div>
        <w:div w:id="2056808980">
          <w:marLeft w:val="0"/>
          <w:marRight w:val="0"/>
          <w:marTop w:val="0"/>
          <w:marBottom w:val="0"/>
          <w:divBdr>
            <w:top w:val="none" w:sz="0" w:space="0" w:color="auto"/>
            <w:left w:val="none" w:sz="0" w:space="0" w:color="auto"/>
            <w:bottom w:val="none" w:sz="0" w:space="0" w:color="auto"/>
            <w:right w:val="none" w:sz="0" w:space="0" w:color="auto"/>
          </w:divBdr>
          <w:divsChild>
            <w:div w:id="880215518">
              <w:marLeft w:val="0"/>
              <w:marRight w:val="0"/>
              <w:marTop w:val="0"/>
              <w:marBottom w:val="0"/>
              <w:divBdr>
                <w:top w:val="none" w:sz="0" w:space="0" w:color="auto"/>
                <w:left w:val="none" w:sz="0" w:space="0" w:color="auto"/>
                <w:bottom w:val="none" w:sz="0" w:space="0" w:color="auto"/>
                <w:right w:val="none" w:sz="0" w:space="0" w:color="auto"/>
              </w:divBdr>
            </w:div>
            <w:div w:id="243950783">
              <w:marLeft w:val="0"/>
              <w:marRight w:val="0"/>
              <w:marTop w:val="0"/>
              <w:marBottom w:val="0"/>
              <w:divBdr>
                <w:top w:val="none" w:sz="0" w:space="0" w:color="auto"/>
                <w:left w:val="none" w:sz="0" w:space="0" w:color="auto"/>
                <w:bottom w:val="none" w:sz="0" w:space="0" w:color="auto"/>
                <w:right w:val="none" w:sz="0" w:space="0" w:color="auto"/>
              </w:divBdr>
            </w:div>
            <w:div w:id="651904758">
              <w:marLeft w:val="0"/>
              <w:marRight w:val="0"/>
              <w:marTop w:val="0"/>
              <w:marBottom w:val="0"/>
              <w:divBdr>
                <w:top w:val="none" w:sz="0" w:space="0" w:color="auto"/>
                <w:left w:val="none" w:sz="0" w:space="0" w:color="auto"/>
                <w:bottom w:val="none" w:sz="0" w:space="0" w:color="auto"/>
                <w:right w:val="none" w:sz="0" w:space="0" w:color="auto"/>
              </w:divBdr>
            </w:div>
            <w:div w:id="1467547849">
              <w:marLeft w:val="0"/>
              <w:marRight w:val="0"/>
              <w:marTop w:val="0"/>
              <w:marBottom w:val="0"/>
              <w:divBdr>
                <w:top w:val="none" w:sz="0" w:space="0" w:color="auto"/>
                <w:left w:val="none" w:sz="0" w:space="0" w:color="auto"/>
                <w:bottom w:val="none" w:sz="0" w:space="0" w:color="auto"/>
                <w:right w:val="none" w:sz="0" w:space="0" w:color="auto"/>
              </w:divBdr>
            </w:div>
            <w:div w:id="933248395">
              <w:marLeft w:val="0"/>
              <w:marRight w:val="0"/>
              <w:marTop w:val="0"/>
              <w:marBottom w:val="0"/>
              <w:divBdr>
                <w:top w:val="none" w:sz="0" w:space="0" w:color="auto"/>
                <w:left w:val="none" w:sz="0" w:space="0" w:color="auto"/>
                <w:bottom w:val="none" w:sz="0" w:space="0" w:color="auto"/>
                <w:right w:val="none" w:sz="0" w:space="0" w:color="auto"/>
              </w:divBdr>
            </w:div>
            <w:div w:id="601567146">
              <w:marLeft w:val="0"/>
              <w:marRight w:val="0"/>
              <w:marTop w:val="0"/>
              <w:marBottom w:val="0"/>
              <w:divBdr>
                <w:top w:val="none" w:sz="0" w:space="0" w:color="auto"/>
                <w:left w:val="none" w:sz="0" w:space="0" w:color="auto"/>
                <w:bottom w:val="none" w:sz="0" w:space="0" w:color="auto"/>
                <w:right w:val="none" w:sz="0" w:space="0" w:color="auto"/>
              </w:divBdr>
            </w:div>
            <w:div w:id="144205125">
              <w:marLeft w:val="0"/>
              <w:marRight w:val="0"/>
              <w:marTop w:val="0"/>
              <w:marBottom w:val="0"/>
              <w:divBdr>
                <w:top w:val="none" w:sz="0" w:space="0" w:color="auto"/>
                <w:left w:val="none" w:sz="0" w:space="0" w:color="auto"/>
                <w:bottom w:val="none" w:sz="0" w:space="0" w:color="auto"/>
                <w:right w:val="none" w:sz="0" w:space="0" w:color="auto"/>
              </w:divBdr>
            </w:div>
            <w:div w:id="789973050">
              <w:marLeft w:val="0"/>
              <w:marRight w:val="0"/>
              <w:marTop w:val="0"/>
              <w:marBottom w:val="0"/>
              <w:divBdr>
                <w:top w:val="none" w:sz="0" w:space="0" w:color="auto"/>
                <w:left w:val="none" w:sz="0" w:space="0" w:color="auto"/>
                <w:bottom w:val="none" w:sz="0" w:space="0" w:color="auto"/>
                <w:right w:val="none" w:sz="0" w:space="0" w:color="auto"/>
              </w:divBdr>
            </w:div>
            <w:div w:id="890575082">
              <w:marLeft w:val="0"/>
              <w:marRight w:val="0"/>
              <w:marTop w:val="0"/>
              <w:marBottom w:val="0"/>
              <w:divBdr>
                <w:top w:val="none" w:sz="0" w:space="0" w:color="auto"/>
                <w:left w:val="none" w:sz="0" w:space="0" w:color="auto"/>
                <w:bottom w:val="none" w:sz="0" w:space="0" w:color="auto"/>
                <w:right w:val="none" w:sz="0" w:space="0" w:color="auto"/>
              </w:divBdr>
            </w:div>
            <w:div w:id="1178495729">
              <w:marLeft w:val="0"/>
              <w:marRight w:val="0"/>
              <w:marTop w:val="0"/>
              <w:marBottom w:val="0"/>
              <w:divBdr>
                <w:top w:val="none" w:sz="0" w:space="0" w:color="auto"/>
                <w:left w:val="none" w:sz="0" w:space="0" w:color="auto"/>
                <w:bottom w:val="none" w:sz="0" w:space="0" w:color="auto"/>
                <w:right w:val="none" w:sz="0" w:space="0" w:color="auto"/>
              </w:divBdr>
            </w:div>
            <w:div w:id="1037049149">
              <w:marLeft w:val="0"/>
              <w:marRight w:val="0"/>
              <w:marTop w:val="0"/>
              <w:marBottom w:val="0"/>
              <w:divBdr>
                <w:top w:val="none" w:sz="0" w:space="0" w:color="auto"/>
                <w:left w:val="none" w:sz="0" w:space="0" w:color="auto"/>
                <w:bottom w:val="none" w:sz="0" w:space="0" w:color="auto"/>
                <w:right w:val="none" w:sz="0" w:space="0" w:color="auto"/>
              </w:divBdr>
            </w:div>
            <w:div w:id="275521837">
              <w:marLeft w:val="0"/>
              <w:marRight w:val="0"/>
              <w:marTop w:val="0"/>
              <w:marBottom w:val="0"/>
              <w:divBdr>
                <w:top w:val="none" w:sz="0" w:space="0" w:color="auto"/>
                <w:left w:val="none" w:sz="0" w:space="0" w:color="auto"/>
                <w:bottom w:val="none" w:sz="0" w:space="0" w:color="auto"/>
                <w:right w:val="none" w:sz="0" w:space="0" w:color="auto"/>
              </w:divBdr>
            </w:div>
            <w:div w:id="1415859493">
              <w:marLeft w:val="0"/>
              <w:marRight w:val="0"/>
              <w:marTop w:val="0"/>
              <w:marBottom w:val="0"/>
              <w:divBdr>
                <w:top w:val="none" w:sz="0" w:space="0" w:color="auto"/>
                <w:left w:val="none" w:sz="0" w:space="0" w:color="auto"/>
                <w:bottom w:val="none" w:sz="0" w:space="0" w:color="auto"/>
                <w:right w:val="none" w:sz="0" w:space="0" w:color="auto"/>
              </w:divBdr>
            </w:div>
            <w:div w:id="2112818613">
              <w:marLeft w:val="0"/>
              <w:marRight w:val="0"/>
              <w:marTop w:val="0"/>
              <w:marBottom w:val="0"/>
              <w:divBdr>
                <w:top w:val="none" w:sz="0" w:space="0" w:color="auto"/>
                <w:left w:val="none" w:sz="0" w:space="0" w:color="auto"/>
                <w:bottom w:val="none" w:sz="0" w:space="0" w:color="auto"/>
                <w:right w:val="none" w:sz="0" w:space="0" w:color="auto"/>
              </w:divBdr>
            </w:div>
            <w:div w:id="2052605092">
              <w:marLeft w:val="0"/>
              <w:marRight w:val="0"/>
              <w:marTop w:val="0"/>
              <w:marBottom w:val="0"/>
              <w:divBdr>
                <w:top w:val="none" w:sz="0" w:space="0" w:color="auto"/>
                <w:left w:val="none" w:sz="0" w:space="0" w:color="auto"/>
                <w:bottom w:val="none" w:sz="0" w:space="0" w:color="auto"/>
                <w:right w:val="none" w:sz="0" w:space="0" w:color="auto"/>
              </w:divBdr>
            </w:div>
            <w:div w:id="1355307288">
              <w:marLeft w:val="0"/>
              <w:marRight w:val="0"/>
              <w:marTop w:val="0"/>
              <w:marBottom w:val="0"/>
              <w:divBdr>
                <w:top w:val="none" w:sz="0" w:space="0" w:color="auto"/>
                <w:left w:val="none" w:sz="0" w:space="0" w:color="auto"/>
                <w:bottom w:val="none" w:sz="0" w:space="0" w:color="auto"/>
                <w:right w:val="none" w:sz="0" w:space="0" w:color="auto"/>
              </w:divBdr>
            </w:div>
            <w:div w:id="507058427">
              <w:marLeft w:val="0"/>
              <w:marRight w:val="0"/>
              <w:marTop w:val="0"/>
              <w:marBottom w:val="0"/>
              <w:divBdr>
                <w:top w:val="none" w:sz="0" w:space="0" w:color="auto"/>
                <w:left w:val="none" w:sz="0" w:space="0" w:color="auto"/>
                <w:bottom w:val="none" w:sz="0" w:space="0" w:color="auto"/>
                <w:right w:val="none" w:sz="0" w:space="0" w:color="auto"/>
              </w:divBdr>
            </w:div>
            <w:div w:id="1787500518">
              <w:marLeft w:val="0"/>
              <w:marRight w:val="0"/>
              <w:marTop w:val="0"/>
              <w:marBottom w:val="0"/>
              <w:divBdr>
                <w:top w:val="none" w:sz="0" w:space="0" w:color="auto"/>
                <w:left w:val="none" w:sz="0" w:space="0" w:color="auto"/>
                <w:bottom w:val="none" w:sz="0" w:space="0" w:color="auto"/>
                <w:right w:val="none" w:sz="0" w:space="0" w:color="auto"/>
              </w:divBdr>
            </w:div>
            <w:div w:id="1460803032">
              <w:marLeft w:val="0"/>
              <w:marRight w:val="0"/>
              <w:marTop w:val="0"/>
              <w:marBottom w:val="0"/>
              <w:divBdr>
                <w:top w:val="none" w:sz="0" w:space="0" w:color="auto"/>
                <w:left w:val="none" w:sz="0" w:space="0" w:color="auto"/>
                <w:bottom w:val="none" w:sz="0" w:space="0" w:color="auto"/>
                <w:right w:val="none" w:sz="0" w:space="0" w:color="auto"/>
              </w:divBdr>
            </w:div>
            <w:div w:id="22707449">
              <w:marLeft w:val="0"/>
              <w:marRight w:val="0"/>
              <w:marTop w:val="0"/>
              <w:marBottom w:val="0"/>
              <w:divBdr>
                <w:top w:val="none" w:sz="0" w:space="0" w:color="auto"/>
                <w:left w:val="none" w:sz="0" w:space="0" w:color="auto"/>
                <w:bottom w:val="none" w:sz="0" w:space="0" w:color="auto"/>
                <w:right w:val="none" w:sz="0" w:space="0" w:color="auto"/>
              </w:divBdr>
            </w:div>
          </w:divsChild>
        </w:div>
        <w:div w:id="1216041819">
          <w:marLeft w:val="0"/>
          <w:marRight w:val="0"/>
          <w:marTop w:val="0"/>
          <w:marBottom w:val="0"/>
          <w:divBdr>
            <w:top w:val="none" w:sz="0" w:space="0" w:color="auto"/>
            <w:left w:val="none" w:sz="0" w:space="0" w:color="auto"/>
            <w:bottom w:val="none" w:sz="0" w:space="0" w:color="auto"/>
            <w:right w:val="none" w:sz="0" w:space="0" w:color="auto"/>
          </w:divBdr>
          <w:divsChild>
            <w:div w:id="1597134135">
              <w:marLeft w:val="0"/>
              <w:marRight w:val="0"/>
              <w:marTop w:val="0"/>
              <w:marBottom w:val="0"/>
              <w:divBdr>
                <w:top w:val="none" w:sz="0" w:space="0" w:color="auto"/>
                <w:left w:val="none" w:sz="0" w:space="0" w:color="auto"/>
                <w:bottom w:val="none" w:sz="0" w:space="0" w:color="auto"/>
                <w:right w:val="none" w:sz="0" w:space="0" w:color="auto"/>
              </w:divBdr>
            </w:div>
            <w:div w:id="1214385965">
              <w:marLeft w:val="0"/>
              <w:marRight w:val="0"/>
              <w:marTop w:val="0"/>
              <w:marBottom w:val="0"/>
              <w:divBdr>
                <w:top w:val="none" w:sz="0" w:space="0" w:color="auto"/>
                <w:left w:val="none" w:sz="0" w:space="0" w:color="auto"/>
                <w:bottom w:val="none" w:sz="0" w:space="0" w:color="auto"/>
                <w:right w:val="none" w:sz="0" w:space="0" w:color="auto"/>
              </w:divBdr>
            </w:div>
            <w:div w:id="702050757">
              <w:marLeft w:val="0"/>
              <w:marRight w:val="0"/>
              <w:marTop w:val="0"/>
              <w:marBottom w:val="0"/>
              <w:divBdr>
                <w:top w:val="none" w:sz="0" w:space="0" w:color="auto"/>
                <w:left w:val="none" w:sz="0" w:space="0" w:color="auto"/>
                <w:bottom w:val="none" w:sz="0" w:space="0" w:color="auto"/>
                <w:right w:val="none" w:sz="0" w:space="0" w:color="auto"/>
              </w:divBdr>
            </w:div>
            <w:div w:id="707265634">
              <w:marLeft w:val="0"/>
              <w:marRight w:val="0"/>
              <w:marTop w:val="0"/>
              <w:marBottom w:val="0"/>
              <w:divBdr>
                <w:top w:val="none" w:sz="0" w:space="0" w:color="auto"/>
                <w:left w:val="none" w:sz="0" w:space="0" w:color="auto"/>
                <w:bottom w:val="none" w:sz="0" w:space="0" w:color="auto"/>
                <w:right w:val="none" w:sz="0" w:space="0" w:color="auto"/>
              </w:divBdr>
            </w:div>
            <w:div w:id="521822174">
              <w:marLeft w:val="0"/>
              <w:marRight w:val="0"/>
              <w:marTop w:val="0"/>
              <w:marBottom w:val="0"/>
              <w:divBdr>
                <w:top w:val="none" w:sz="0" w:space="0" w:color="auto"/>
                <w:left w:val="none" w:sz="0" w:space="0" w:color="auto"/>
                <w:bottom w:val="none" w:sz="0" w:space="0" w:color="auto"/>
                <w:right w:val="none" w:sz="0" w:space="0" w:color="auto"/>
              </w:divBdr>
            </w:div>
            <w:div w:id="1688674488">
              <w:marLeft w:val="0"/>
              <w:marRight w:val="0"/>
              <w:marTop w:val="0"/>
              <w:marBottom w:val="0"/>
              <w:divBdr>
                <w:top w:val="none" w:sz="0" w:space="0" w:color="auto"/>
                <w:left w:val="none" w:sz="0" w:space="0" w:color="auto"/>
                <w:bottom w:val="none" w:sz="0" w:space="0" w:color="auto"/>
                <w:right w:val="none" w:sz="0" w:space="0" w:color="auto"/>
              </w:divBdr>
            </w:div>
            <w:div w:id="1181704880">
              <w:marLeft w:val="0"/>
              <w:marRight w:val="0"/>
              <w:marTop w:val="0"/>
              <w:marBottom w:val="0"/>
              <w:divBdr>
                <w:top w:val="none" w:sz="0" w:space="0" w:color="auto"/>
                <w:left w:val="none" w:sz="0" w:space="0" w:color="auto"/>
                <w:bottom w:val="none" w:sz="0" w:space="0" w:color="auto"/>
                <w:right w:val="none" w:sz="0" w:space="0" w:color="auto"/>
              </w:divBdr>
            </w:div>
            <w:div w:id="770659353">
              <w:marLeft w:val="0"/>
              <w:marRight w:val="0"/>
              <w:marTop w:val="0"/>
              <w:marBottom w:val="0"/>
              <w:divBdr>
                <w:top w:val="none" w:sz="0" w:space="0" w:color="auto"/>
                <w:left w:val="none" w:sz="0" w:space="0" w:color="auto"/>
                <w:bottom w:val="none" w:sz="0" w:space="0" w:color="auto"/>
                <w:right w:val="none" w:sz="0" w:space="0" w:color="auto"/>
              </w:divBdr>
            </w:div>
            <w:div w:id="1802459197">
              <w:marLeft w:val="0"/>
              <w:marRight w:val="0"/>
              <w:marTop w:val="0"/>
              <w:marBottom w:val="0"/>
              <w:divBdr>
                <w:top w:val="none" w:sz="0" w:space="0" w:color="auto"/>
                <w:left w:val="none" w:sz="0" w:space="0" w:color="auto"/>
                <w:bottom w:val="none" w:sz="0" w:space="0" w:color="auto"/>
                <w:right w:val="none" w:sz="0" w:space="0" w:color="auto"/>
              </w:divBdr>
            </w:div>
            <w:div w:id="11068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6320">
      <w:bodyDiv w:val="1"/>
      <w:marLeft w:val="0"/>
      <w:marRight w:val="0"/>
      <w:marTop w:val="0"/>
      <w:marBottom w:val="0"/>
      <w:divBdr>
        <w:top w:val="none" w:sz="0" w:space="0" w:color="auto"/>
        <w:left w:val="none" w:sz="0" w:space="0" w:color="auto"/>
        <w:bottom w:val="none" w:sz="0" w:space="0" w:color="auto"/>
        <w:right w:val="none" w:sz="0" w:space="0" w:color="auto"/>
      </w:divBdr>
    </w:div>
    <w:div w:id="1882285738">
      <w:bodyDiv w:val="1"/>
      <w:marLeft w:val="0"/>
      <w:marRight w:val="0"/>
      <w:marTop w:val="0"/>
      <w:marBottom w:val="0"/>
      <w:divBdr>
        <w:top w:val="none" w:sz="0" w:space="0" w:color="auto"/>
        <w:left w:val="none" w:sz="0" w:space="0" w:color="auto"/>
        <w:bottom w:val="none" w:sz="0" w:space="0" w:color="auto"/>
        <w:right w:val="none" w:sz="0" w:space="0" w:color="auto"/>
      </w:divBdr>
      <w:divsChild>
        <w:div w:id="1946423202">
          <w:marLeft w:val="0"/>
          <w:marRight w:val="0"/>
          <w:marTop w:val="0"/>
          <w:marBottom w:val="0"/>
          <w:divBdr>
            <w:top w:val="none" w:sz="0" w:space="0" w:color="auto"/>
            <w:left w:val="none" w:sz="0" w:space="0" w:color="auto"/>
            <w:bottom w:val="none" w:sz="0" w:space="0" w:color="auto"/>
            <w:right w:val="none" w:sz="0" w:space="0" w:color="auto"/>
          </w:divBdr>
        </w:div>
        <w:div w:id="1392728727">
          <w:marLeft w:val="0"/>
          <w:marRight w:val="0"/>
          <w:marTop w:val="0"/>
          <w:marBottom w:val="0"/>
          <w:divBdr>
            <w:top w:val="none" w:sz="0" w:space="0" w:color="auto"/>
            <w:left w:val="none" w:sz="0" w:space="0" w:color="auto"/>
            <w:bottom w:val="none" w:sz="0" w:space="0" w:color="auto"/>
            <w:right w:val="none" w:sz="0" w:space="0" w:color="auto"/>
          </w:divBdr>
        </w:div>
      </w:divsChild>
    </w:div>
    <w:div w:id="1894730710">
      <w:bodyDiv w:val="1"/>
      <w:marLeft w:val="0"/>
      <w:marRight w:val="0"/>
      <w:marTop w:val="0"/>
      <w:marBottom w:val="0"/>
      <w:divBdr>
        <w:top w:val="none" w:sz="0" w:space="0" w:color="auto"/>
        <w:left w:val="none" w:sz="0" w:space="0" w:color="auto"/>
        <w:bottom w:val="none" w:sz="0" w:space="0" w:color="auto"/>
        <w:right w:val="none" w:sz="0" w:space="0" w:color="auto"/>
      </w:divBdr>
      <w:divsChild>
        <w:div w:id="1146898786">
          <w:marLeft w:val="0"/>
          <w:marRight w:val="0"/>
          <w:marTop w:val="0"/>
          <w:marBottom w:val="0"/>
          <w:divBdr>
            <w:top w:val="none" w:sz="0" w:space="0" w:color="auto"/>
            <w:left w:val="none" w:sz="0" w:space="0" w:color="auto"/>
            <w:bottom w:val="none" w:sz="0" w:space="0" w:color="auto"/>
            <w:right w:val="none" w:sz="0" w:space="0" w:color="auto"/>
          </w:divBdr>
        </w:div>
        <w:div w:id="1274023508">
          <w:marLeft w:val="0"/>
          <w:marRight w:val="0"/>
          <w:marTop w:val="0"/>
          <w:marBottom w:val="0"/>
          <w:divBdr>
            <w:top w:val="none" w:sz="0" w:space="0" w:color="auto"/>
            <w:left w:val="none" w:sz="0" w:space="0" w:color="auto"/>
            <w:bottom w:val="none" w:sz="0" w:space="0" w:color="auto"/>
            <w:right w:val="none" w:sz="0" w:space="0" w:color="auto"/>
          </w:divBdr>
        </w:div>
        <w:div w:id="1143347912">
          <w:marLeft w:val="0"/>
          <w:marRight w:val="0"/>
          <w:marTop w:val="0"/>
          <w:marBottom w:val="0"/>
          <w:divBdr>
            <w:top w:val="none" w:sz="0" w:space="0" w:color="auto"/>
            <w:left w:val="none" w:sz="0" w:space="0" w:color="auto"/>
            <w:bottom w:val="none" w:sz="0" w:space="0" w:color="auto"/>
            <w:right w:val="none" w:sz="0" w:space="0" w:color="auto"/>
          </w:divBdr>
        </w:div>
        <w:div w:id="139079587">
          <w:marLeft w:val="0"/>
          <w:marRight w:val="0"/>
          <w:marTop w:val="0"/>
          <w:marBottom w:val="0"/>
          <w:divBdr>
            <w:top w:val="none" w:sz="0" w:space="0" w:color="auto"/>
            <w:left w:val="none" w:sz="0" w:space="0" w:color="auto"/>
            <w:bottom w:val="none" w:sz="0" w:space="0" w:color="auto"/>
            <w:right w:val="none" w:sz="0" w:space="0" w:color="auto"/>
          </w:divBdr>
        </w:div>
        <w:div w:id="379282518">
          <w:marLeft w:val="0"/>
          <w:marRight w:val="0"/>
          <w:marTop w:val="0"/>
          <w:marBottom w:val="0"/>
          <w:divBdr>
            <w:top w:val="none" w:sz="0" w:space="0" w:color="auto"/>
            <w:left w:val="none" w:sz="0" w:space="0" w:color="auto"/>
            <w:bottom w:val="none" w:sz="0" w:space="0" w:color="auto"/>
            <w:right w:val="none" w:sz="0" w:space="0" w:color="auto"/>
          </w:divBdr>
        </w:div>
        <w:div w:id="1275400823">
          <w:marLeft w:val="0"/>
          <w:marRight w:val="0"/>
          <w:marTop w:val="0"/>
          <w:marBottom w:val="0"/>
          <w:divBdr>
            <w:top w:val="none" w:sz="0" w:space="0" w:color="auto"/>
            <w:left w:val="none" w:sz="0" w:space="0" w:color="auto"/>
            <w:bottom w:val="none" w:sz="0" w:space="0" w:color="auto"/>
            <w:right w:val="none" w:sz="0" w:space="0" w:color="auto"/>
          </w:divBdr>
        </w:div>
        <w:div w:id="2015912833">
          <w:marLeft w:val="0"/>
          <w:marRight w:val="0"/>
          <w:marTop w:val="0"/>
          <w:marBottom w:val="0"/>
          <w:divBdr>
            <w:top w:val="none" w:sz="0" w:space="0" w:color="auto"/>
            <w:left w:val="none" w:sz="0" w:space="0" w:color="auto"/>
            <w:bottom w:val="none" w:sz="0" w:space="0" w:color="auto"/>
            <w:right w:val="none" w:sz="0" w:space="0" w:color="auto"/>
          </w:divBdr>
        </w:div>
        <w:div w:id="18823347">
          <w:marLeft w:val="0"/>
          <w:marRight w:val="0"/>
          <w:marTop w:val="0"/>
          <w:marBottom w:val="0"/>
          <w:divBdr>
            <w:top w:val="none" w:sz="0" w:space="0" w:color="auto"/>
            <w:left w:val="none" w:sz="0" w:space="0" w:color="auto"/>
            <w:bottom w:val="none" w:sz="0" w:space="0" w:color="auto"/>
            <w:right w:val="none" w:sz="0" w:space="0" w:color="auto"/>
          </w:divBdr>
        </w:div>
        <w:div w:id="968586806">
          <w:marLeft w:val="0"/>
          <w:marRight w:val="0"/>
          <w:marTop w:val="0"/>
          <w:marBottom w:val="0"/>
          <w:divBdr>
            <w:top w:val="none" w:sz="0" w:space="0" w:color="auto"/>
            <w:left w:val="none" w:sz="0" w:space="0" w:color="auto"/>
            <w:bottom w:val="none" w:sz="0" w:space="0" w:color="auto"/>
            <w:right w:val="none" w:sz="0" w:space="0" w:color="auto"/>
          </w:divBdr>
        </w:div>
        <w:div w:id="813063979">
          <w:marLeft w:val="0"/>
          <w:marRight w:val="0"/>
          <w:marTop w:val="0"/>
          <w:marBottom w:val="0"/>
          <w:divBdr>
            <w:top w:val="none" w:sz="0" w:space="0" w:color="auto"/>
            <w:left w:val="none" w:sz="0" w:space="0" w:color="auto"/>
            <w:bottom w:val="none" w:sz="0" w:space="0" w:color="auto"/>
            <w:right w:val="none" w:sz="0" w:space="0" w:color="auto"/>
          </w:divBdr>
        </w:div>
        <w:div w:id="221794466">
          <w:marLeft w:val="0"/>
          <w:marRight w:val="0"/>
          <w:marTop w:val="0"/>
          <w:marBottom w:val="0"/>
          <w:divBdr>
            <w:top w:val="none" w:sz="0" w:space="0" w:color="auto"/>
            <w:left w:val="none" w:sz="0" w:space="0" w:color="auto"/>
            <w:bottom w:val="none" w:sz="0" w:space="0" w:color="auto"/>
            <w:right w:val="none" w:sz="0" w:space="0" w:color="auto"/>
          </w:divBdr>
        </w:div>
        <w:div w:id="1957520134">
          <w:marLeft w:val="0"/>
          <w:marRight w:val="0"/>
          <w:marTop w:val="0"/>
          <w:marBottom w:val="0"/>
          <w:divBdr>
            <w:top w:val="none" w:sz="0" w:space="0" w:color="auto"/>
            <w:left w:val="none" w:sz="0" w:space="0" w:color="auto"/>
            <w:bottom w:val="none" w:sz="0" w:space="0" w:color="auto"/>
            <w:right w:val="none" w:sz="0" w:space="0" w:color="auto"/>
          </w:divBdr>
        </w:div>
        <w:div w:id="2049916001">
          <w:marLeft w:val="0"/>
          <w:marRight w:val="0"/>
          <w:marTop w:val="0"/>
          <w:marBottom w:val="0"/>
          <w:divBdr>
            <w:top w:val="none" w:sz="0" w:space="0" w:color="auto"/>
            <w:left w:val="none" w:sz="0" w:space="0" w:color="auto"/>
            <w:bottom w:val="none" w:sz="0" w:space="0" w:color="auto"/>
            <w:right w:val="none" w:sz="0" w:space="0" w:color="auto"/>
          </w:divBdr>
        </w:div>
        <w:div w:id="1590626251">
          <w:marLeft w:val="0"/>
          <w:marRight w:val="0"/>
          <w:marTop w:val="0"/>
          <w:marBottom w:val="0"/>
          <w:divBdr>
            <w:top w:val="none" w:sz="0" w:space="0" w:color="auto"/>
            <w:left w:val="none" w:sz="0" w:space="0" w:color="auto"/>
            <w:bottom w:val="none" w:sz="0" w:space="0" w:color="auto"/>
            <w:right w:val="none" w:sz="0" w:space="0" w:color="auto"/>
          </w:divBdr>
        </w:div>
        <w:div w:id="294138876">
          <w:marLeft w:val="0"/>
          <w:marRight w:val="0"/>
          <w:marTop w:val="0"/>
          <w:marBottom w:val="0"/>
          <w:divBdr>
            <w:top w:val="none" w:sz="0" w:space="0" w:color="auto"/>
            <w:left w:val="none" w:sz="0" w:space="0" w:color="auto"/>
            <w:bottom w:val="none" w:sz="0" w:space="0" w:color="auto"/>
            <w:right w:val="none" w:sz="0" w:space="0" w:color="auto"/>
          </w:divBdr>
        </w:div>
        <w:div w:id="1548030440">
          <w:marLeft w:val="0"/>
          <w:marRight w:val="0"/>
          <w:marTop w:val="0"/>
          <w:marBottom w:val="0"/>
          <w:divBdr>
            <w:top w:val="none" w:sz="0" w:space="0" w:color="auto"/>
            <w:left w:val="none" w:sz="0" w:space="0" w:color="auto"/>
            <w:bottom w:val="none" w:sz="0" w:space="0" w:color="auto"/>
            <w:right w:val="none" w:sz="0" w:space="0" w:color="auto"/>
          </w:divBdr>
        </w:div>
        <w:div w:id="180903535">
          <w:marLeft w:val="0"/>
          <w:marRight w:val="0"/>
          <w:marTop w:val="0"/>
          <w:marBottom w:val="0"/>
          <w:divBdr>
            <w:top w:val="none" w:sz="0" w:space="0" w:color="auto"/>
            <w:left w:val="none" w:sz="0" w:space="0" w:color="auto"/>
            <w:bottom w:val="none" w:sz="0" w:space="0" w:color="auto"/>
            <w:right w:val="none" w:sz="0" w:space="0" w:color="auto"/>
          </w:divBdr>
        </w:div>
        <w:div w:id="1506747120">
          <w:marLeft w:val="0"/>
          <w:marRight w:val="0"/>
          <w:marTop w:val="0"/>
          <w:marBottom w:val="0"/>
          <w:divBdr>
            <w:top w:val="none" w:sz="0" w:space="0" w:color="auto"/>
            <w:left w:val="none" w:sz="0" w:space="0" w:color="auto"/>
            <w:bottom w:val="none" w:sz="0" w:space="0" w:color="auto"/>
            <w:right w:val="none" w:sz="0" w:space="0" w:color="auto"/>
          </w:divBdr>
        </w:div>
        <w:div w:id="1828668873">
          <w:marLeft w:val="0"/>
          <w:marRight w:val="0"/>
          <w:marTop w:val="0"/>
          <w:marBottom w:val="0"/>
          <w:divBdr>
            <w:top w:val="none" w:sz="0" w:space="0" w:color="auto"/>
            <w:left w:val="none" w:sz="0" w:space="0" w:color="auto"/>
            <w:bottom w:val="none" w:sz="0" w:space="0" w:color="auto"/>
            <w:right w:val="none" w:sz="0" w:space="0" w:color="auto"/>
          </w:divBdr>
        </w:div>
        <w:div w:id="1909919171">
          <w:marLeft w:val="0"/>
          <w:marRight w:val="0"/>
          <w:marTop w:val="0"/>
          <w:marBottom w:val="0"/>
          <w:divBdr>
            <w:top w:val="none" w:sz="0" w:space="0" w:color="auto"/>
            <w:left w:val="none" w:sz="0" w:space="0" w:color="auto"/>
            <w:bottom w:val="none" w:sz="0" w:space="0" w:color="auto"/>
            <w:right w:val="none" w:sz="0" w:space="0" w:color="auto"/>
          </w:divBdr>
          <w:divsChild>
            <w:div w:id="1578519280">
              <w:marLeft w:val="0"/>
              <w:marRight w:val="0"/>
              <w:marTop w:val="0"/>
              <w:marBottom w:val="0"/>
              <w:divBdr>
                <w:top w:val="none" w:sz="0" w:space="0" w:color="auto"/>
                <w:left w:val="none" w:sz="0" w:space="0" w:color="auto"/>
                <w:bottom w:val="none" w:sz="0" w:space="0" w:color="auto"/>
                <w:right w:val="none" w:sz="0" w:space="0" w:color="auto"/>
              </w:divBdr>
            </w:div>
            <w:div w:id="2098212397">
              <w:marLeft w:val="0"/>
              <w:marRight w:val="0"/>
              <w:marTop w:val="0"/>
              <w:marBottom w:val="0"/>
              <w:divBdr>
                <w:top w:val="none" w:sz="0" w:space="0" w:color="auto"/>
                <w:left w:val="none" w:sz="0" w:space="0" w:color="auto"/>
                <w:bottom w:val="none" w:sz="0" w:space="0" w:color="auto"/>
                <w:right w:val="none" w:sz="0" w:space="0" w:color="auto"/>
              </w:divBdr>
            </w:div>
            <w:div w:id="1031102700">
              <w:marLeft w:val="0"/>
              <w:marRight w:val="0"/>
              <w:marTop w:val="0"/>
              <w:marBottom w:val="0"/>
              <w:divBdr>
                <w:top w:val="none" w:sz="0" w:space="0" w:color="auto"/>
                <w:left w:val="none" w:sz="0" w:space="0" w:color="auto"/>
                <w:bottom w:val="none" w:sz="0" w:space="0" w:color="auto"/>
                <w:right w:val="none" w:sz="0" w:space="0" w:color="auto"/>
              </w:divBdr>
            </w:div>
            <w:div w:id="1714693530">
              <w:marLeft w:val="0"/>
              <w:marRight w:val="0"/>
              <w:marTop w:val="0"/>
              <w:marBottom w:val="0"/>
              <w:divBdr>
                <w:top w:val="none" w:sz="0" w:space="0" w:color="auto"/>
                <w:left w:val="none" w:sz="0" w:space="0" w:color="auto"/>
                <w:bottom w:val="none" w:sz="0" w:space="0" w:color="auto"/>
                <w:right w:val="none" w:sz="0" w:space="0" w:color="auto"/>
              </w:divBdr>
            </w:div>
            <w:div w:id="108668610">
              <w:marLeft w:val="0"/>
              <w:marRight w:val="0"/>
              <w:marTop w:val="0"/>
              <w:marBottom w:val="0"/>
              <w:divBdr>
                <w:top w:val="none" w:sz="0" w:space="0" w:color="auto"/>
                <w:left w:val="none" w:sz="0" w:space="0" w:color="auto"/>
                <w:bottom w:val="none" w:sz="0" w:space="0" w:color="auto"/>
                <w:right w:val="none" w:sz="0" w:space="0" w:color="auto"/>
              </w:divBdr>
            </w:div>
            <w:div w:id="2122607934">
              <w:marLeft w:val="0"/>
              <w:marRight w:val="0"/>
              <w:marTop w:val="0"/>
              <w:marBottom w:val="0"/>
              <w:divBdr>
                <w:top w:val="none" w:sz="0" w:space="0" w:color="auto"/>
                <w:left w:val="none" w:sz="0" w:space="0" w:color="auto"/>
                <w:bottom w:val="none" w:sz="0" w:space="0" w:color="auto"/>
                <w:right w:val="none" w:sz="0" w:space="0" w:color="auto"/>
              </w:divBdr>
            </w:div>
            <w:div w:id="237593679">
              <w:marLeft w:val="0"/>
              <w:marRight w:val="0"/>
              <w:marTop w:val="0"/>
              <w:marBottom w:val="0"/>
              <w:divBdr>
                <w:top w:val="none" w:sz="0" w:space="0" w:color="auto"/>
                <w:left w:val="none" w:sz="0" w:space="0" w:color="auto"/>
                <w:bottom w:val="none" w:sz="0" w:space="0" w:color="auto"/>
                <w:right w:val="none" w:sz="0" w:space="0" w:color="auto"/>
              </w:divBdr>
            </w:div>
            <w:div w:id="1328246238">
              <w:marLeft w:val="0"/>
              <w:marRight w:val="0"/>
              <w:marTop w:val="0"/>
              <w:marBottom w:val="0"/>
              <w:divBdr>
                <w:top w:val="none" w:sz="0" w:space="0" w:color="auto"/>
                <w:left w:val="none" w:sz="0" w:space="0" w:color="auto"/>
                <w:bottom w:val="none" w:sz="0" w:space="0" w:color="auto"/>
                <w:right w:val="none" w:sz="0" w:space="0" w:color="auto"/>
              </w:divBdr>
            </w:div>
            <w:div w:id="60760734">
              <w:marLeft w:val="0"/>
              <w:marRight w:val="0"/>
              <w:marTop w:val="0"/>
              <w:marBottom w:val="0"/>
              <w:divBdr>
                <w:top w:val="none" w:sz="0" w:space="0" w:color="auto"/>
                <w:left w:val="none" w:sz="0" w:space="0" w:color="auto"/>
                <w:bottom w:val="none" w:sz="0" w:space="0" w:color="auto"/>
                <w:right w:val="none" w:sz="0" w:space="0" w:color="auto"/>
              </w:divBdr>
            </w:div>
            <w:div w:id="133330452">
              <w:marLeft w:val="0"/>
              <w:marRight w:val="0"/>
              <w:marTop w:val="0"/>
              <w:marBottom w:val="0"/>
              <w:divBdr>
                <w:top w:val="none" w:sz="0" w:space="0" w:color="auto"/>
                <w:left w:val="none" w:sz="0" w:space="0" w:color="auto"/>
                <w:bottom w:val="none" w:sz="0" w:space="0" w:color="auto"/>
                <w:right w:val="none" w:sz="0" w:space="0" w:color="auto"/>
              </w:divBdr>
            </w:div>
            <w:div w:id="238566985">
              <w:marLeft w:val="0"/>
              <w:marRight w:val="0"/>
              <w:marTop w:val="0"/>
              <w:marBottom w:val="0"/>
              <w:divBdr>
                <w:top w:val="none" w:sz="0" w:space="0" w:color="auto"/>
                <w:left w:val="none" w:sz="0" w:space="0" w:color="auto"/>
                <w:bottom w:val="none" w:sz="0" w:space="0" w:color="auto"/>
                <w:right w:val="none" w:sz="0" w:space="0" w:color="auto"/>
              </w:divBdr>
            </w:div>
            <w:div w:id="2115588313">
              <w:marLeft w:val="0"/>
              <w:marRight w:val="0"/>
              <w:marTop w:val="0"/>
              <w:marBottom w:val="0"/>
              <w:divBdr>
                <w:top w:val="none" w:sz="0" w:space="0" w:color="auto"/>
                <w:left w:val="none" w:sz="0" w:space="0" w:color="auto"/>
                <w:bottom w:val="none" w:sz="0" w:space="0" w:color="auto"/>
                <w:right w:val="none" w:sz="0" w:space="0" w:color="auto"/>
              </w:divBdr>
            </w:div>
            <w:div w:id="567034248">
              <w:marLeft w:val="0"/>
              <w:marRight w:val="0"/>
              <w:marTop w:val="0"/>
              <w:marBottom w:val="0"/>
              <w:divBdr>
                <w:top w:val="none" w:sz="0" w:space="0" w:color="auto"/>
                <w:left w:val="none" w:sz="0" w:space="0" w:color="auto"/>
                <w:bottom w:val="none" w:sz="0" w:space="0" w:color="auto"/>
                <w:right w:val="none" w:sz="0" w:space="0" w:color="auto"/>
              </w:divBdr>
            </w:div>
            <w:div w:id="588274527">
              <w:marLeft w:val="0"/>
              <w:marRight w:val="0"/>
              <w:marTop w:val="0"/>
              <w:marBottom w:val="0"/>
              <w:divBdr>
                <w:top w:val="none" w:sz="0" w:space="0" w:color="auto"/>
                <w:left w:val="none" w:sz="0" w:space="0" w:color="auto"/>
                <w:bottom w:val="none" w:sz="0" w:space="0" w:color="auto"/>
                <w:right w:val="none" w:sz="0" w:space="0" w:color="auto"/>
              </w:divBdr>
            </w:div>
            <w:div w:id="1909143467">
              <w:marLeft w:val="0"/>
              <w:marRight w:val="0"/>
              <w:marTop w:val="0"/>
              <w:marBottom w:val="0"/>
              <w:divBdr>
                <w:top w:val="none" w:sz="0" w:space="0" w:color="auto"/>
                <w:left w:val="none" w:sz="0" w:space="0" w:color="auto"/>
                <w:bottom w:val="none" w:sz="0" w:space="0" w:color="auto"/>
                <w:right w:val="none" w:sz="0" w:space="0" w:color="auto"/>
              </w:divBdr>
            </w:div>
            <w:div w:id="9168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7499">
      <w:bodyDiv w:val="1"/>
      <w:marLeft w:val="0"/>
      <w:marRight w:val="0"/>
      <w:marTop w:val="0"/>
      <w:marBottom w:val="0"/>
      <w:divBdr>
        <w:top w:val="none" w:sz="0" w:space="0" w:color="auto"/>
        <w:left w:val="none" w:sz="0" w:space="0" w:color="auto"/>
        <w:bottom w:val="none" w:sz="0" w:space="0" w:color="auto"/>
        <w:right w:val="none" w:sz="0" w:space="0" w:color="auto"/>
      </w:divBdr>
    </w:div>
    <w:div w:id="2047440035">
      <w:bodyDiv w:val="1"/>
      <w:marLeft w:val="0"/>
      <w:marRight w:val="0"/>
      <w:marTop w:val="0"/>
      <w:marBottom w:val="0"/>
      <w:divBdr>
        <w:top w:val="none" w:sz="0" w:space="0" w:color="auto"/>
        <w:left w:val="none" w:sz="0" w:space="0" w:color="auto"/>
        <w:bottom w:val="none" w:sz="0" w:space="0" w:color="auto"/>
        <w:right w:val="none" w:sz="0" w:space="0" w:color="auto"/>
      </w:divBdr>
      <w:divsChild>
        <w:div w:id="746270387">
          <w:marLeft w:val="0"/>
          <w:marRight w:val="0"/>
          <w:marTop w:val="0"/>
          <w:marBottom w:val="0"/>
          <w:divBdr>
            <w:top w:val="none" w:sz="0" w:space="0" w:color="auto"/>
            <w:left w:val="none" w:sz="0" w:space="0" w:color="auto"/>
            <w:bottom w:val="none" w:sz="0" w:space="0" w:color="auto"/>
            <w:right w:val="none" w:sz="0" w:space="0" w:color="auto"/>
          </w:divBdr>
          <w:divsChild>
            <w:div w:id="1644382124">
              <w:marLeft w:val="0"/>
              <w:marRight w:val="0"/>
              <w:marTop w:val="0"/>
              <w:marBottom w:val="0"/>
              <w:divBdr>
                <w:top w:val="none" w:sz="0" w:space="0" w:color="auto"/>
                <w:left w:val="none" w:sz="0" w:space="0" w:color="auto"/>
                <w:bottom w:val="none" w:sz="0" w:space="0" w:color="auto"/>
                <w:right w:val="none" w:sz="0" w:space="0" w:color="auto"/>
              </w:divBdr>
            </w:div>
            <w:div w:id="507672835">
              <w:marLeft w:val="0"/>
              <w:marRight w:val="0"/>
              <w:marTop w:val="0"/>
              <w:marBottom w:val="0"/>
              <w:divBdr>
                <w:top w:val="none" w:sz="0" w:space="0" w:color="auto"/>
                <w:left w:val="none" w:sz="0" w:space="0" w:color="auto"/>
                <w:bottom w:val="none" w:sz="0" w:space="0" w:color="auto"/>
                <w:right w:val="none" w:sz="0" w:space="0" w:color="auto"/>
              </w:divBdr>
            </w:div>
            <w:div w:id="278924799">
              <w:marLeft w:val="0"/>
              <w:marRight w:val="0"/>
              <w:marTop w:val="0"/>
              <w:marBottom w:val="0"/>
              <w:divBdr>
                <w:top w:val="none" w:sz="0" w:space="0" w:color="auto"/>
                <w:left w:val="none" w:sz="0" w:space="0" w:color="auto"/>
                <w:bottom w:val="none" w:sz="0" w:space="0" w:color="auto"/>
                <w:right w:val="none" w:sz="0" w:space="0" w:color="auto"/>
              </w:divBdr>
            </w:div>
            <w:div w:id="2014918427">
              <w:marLeft w:val="0"/>
              <w:marRight w:val="0"/>
              <w:marTop w:val="0"/>
              <w:marBottom w:val="0"/>
              <w:divBdr>
                <w:top w:val="none" w:sz="0" w:space="0" w:color="auto"/>
                <w:left w:val="none" w:sz="0" w:space="0" w:color="auto"/>
                <w:bottom w:val="none" w:sz="0" w:space="0" w:color="auto"/>
                <w:right w:val="none" w:sz="0" w:space="0" w:color="auto"/>
              </w:divBdr>
            </w:div>
            <w:div w:id="662247033">
              <w:marLeft w:val="0"/>
              <w:marRight w:val="0"/>
              <w:marTop w:val="0"/>
              <w:marBottom w:val="0"/>
              <w:divBdr>
                <w:top w:val="none" w:sz="0" w:space="0" w:color="auto"/>
                <w:left w:val="none" w:sz="0" w:space="0" w:color="auto"/>
                <w:bottom w:val="none" w:sz="0" w:space="0" w:color="auto"/>
                <w:right w:val="none" w:sz="0" w:space="0" w:color="auto"/>
              </w:divBdr>
            </w:div>
            <w:div w:id="679235425">
              <w:marLeft w:val="0"/>
              <w:marRight w:val="0"/>
              <w:marTop w:val="0"/>
              <w:marBottom w:val="0"/>
              <w:divBdr>
                <w:top w:val="none" w:sz="0" w:space="0" w:color="auto"/>
                <w:left w:val="none" w:sz="0" w:space="0" w:color="auto"/>
                <w:bottom w:val="none" w:sz="0" w:space="0" w:color="auto"/>
                <w:right w:val="none" w:sz="0" w:space="0" w:color="auto"/>
              </w:divBdr>
            </w:div>
            <w:div w:id="216166785">
              <w:marLeft w:val="0"/>
              <w:marRight w:val="0"/>
              <w:marTop w:val="0"/>
              <w:marBottom w:val="0"/>
              <w:divBdr>
                <w:top w:val="none" w:sz="0" w:space="0" w:color="auto"/>
                <w:left w:val="none" w:sz="0" w:space="0" w:color="auto"/>
                <w:bottom w:val="none" w:sz="0" w:space="0" w:color="auto"/>
                <w:right w:val="none" w:sz="0" w:space="0" w:color="auto"/>
              </w:divBdr>
            </w:div>
            <w:div w:id="844252006">
              <w:marLeft w:val="0"/>
              <w:marRight w:val="0"/>
              <w:marTop w:val="0"/>
              <w:marBottom w:val="0"/>
              <w:divBdr>
                <w:top w:val="none" w:sz="0" w:space="0" w:color="auto"/>
                <w:left w:val="none" w:sz="0" w:space="0" w:color="auto"/>
                <w:bottom w:val="none" w:sz="0" w:space="0" w:color="auto"/>
                <w:right w:val="none" w:sz="0" w:space="0" w:color="auto"/>
              </w:divBdr>
            </w:div>
            <w:div w:id="842744243">
              <w:marLeft w:val="0"/>
              <w:marRight w:val="0"/>
              <w:marTop w:val="0"/>
              <w:marBottom w:val="0"/>
              <w:divBdr>
                <w:top w:val="none" w:sz="0" w:space="0" w:color="auto"/>
                <w:left w:val="none" w:sz="0" w:space="0" w:color="auto"/>
                <w:bottom w:val="none" w:sz="0" w:space="0" w:color="auto"/>
                <w:right w:val="none" w:sz="0" w:space="0" w:color="auto"/>
              </w:divBdr>
            </w:div>
            <w:div w:id="308099671">
              <w:marLeft w:val="0"/>
              <w:marRight w:val="0"/>
              <w:marTop w:val="0"/>
              <w:marBottom w:val="0"/>
              <w:divBdr>
                <w:top w:val="none" w:sz="0" w:space="0" w:color="auto"/>
                <w:left w:val="none" w:sz="0" w:space="0" w:color="auto"/>
                <w:bottom w:val="none" w:sz="0" w:space="0" w:color="auto"/>
                <w:right w:val="none" w:sz="0" w:space="0" w:color="auto"/>
              </w:divBdr>
            </w:div>
            <w:div w:id="800686067">
              <w:marLeft w:val="0"/>
              <w:marRight w:val="0"/>
              <w:marTop w:val="0"/>
              <w:marBottom w:val="0"/>
              <w:divBdr>
                <w:top w:val="none" w:sz="0" w:space="0" w:color="auto"/>
                <w:left w:val="none" w:sz="0" w:space="0" w:color="auto"/>
                <w:bottom w:val="none" w:sz="0" w:space="0" w:color="auto"/>
                <w:right w:val="none" w:sz="0" w:space="0" w:color="auto"/>
              </w:divBdr>
            </w:div>
            <w:div w:id="1171216481">
              <w:marLeft w:val="0"/>
              <w:marRight w:val="0"/>
              <w:marTop w:val="0"/>
              <w:marBottom w:val="0"/>
              <w:divBdr>
                <w:top w:val="none" w:sz="0" w:space="0" w:color="auto"/>
                <w:left w:val="none" w:sz="0" w:space="0" w:color="auto"/>
                <w:bottom w:val="none" w:sz="0" w:space="0" w:color="auto"/>
                <w:right w:val="none" w:sz="0" w:space="0" w:color="auto"/>
              </w:divBdr>
            </w:div>
            <w:div w:id="1889609854">
              <w:marLeft w:val="0"/>
              <w:marRight w:val="0"/>
              <w:marTop w:val="0"/>
              <w:marBottom w:val="0"/>
              <w:divBdr>
                <w:top w:val="none" w:sz="0" w:space="0" w:color="auto"/>
                <w:left w:val="none" w:sz="0" w:space="0" w:color="auto"/>
                <w:bottom w:val="none" w:sz="0" w:space="0" w:color="auto"/>
                <w:right w:val="none" w:sz="0" w:space="0" w:color="auto"/>
              </w:divBdr>
            </w:div>
            <w:div w:id="1336496123">
              <w:marLeft w:val="0"/>
              <w:marRight w:val="0"/>
              <w:marTop w:val="0"/>
              <w:marBottom w:val="0"/>
              <w:divBdr>
                <w:top w:val="none" w:sz="0" w:space="0" w:color="auto"/>
                <w:left w:val="none" w:sz="0" w:space="0" w:color="auto"/>
                <w:bottom w:val="none" w:sz="0" w:space="0" w:color="auto"/>
                <w:right w:val="none" w:sz="0" w:space="0" w:color="auto"/>
              </w:divBdr>
            </w:div>
            <w:div w:id="697003895">
              <w:marLeft w:val="0"/>
              <w:marRight w:val="0"/>
              <w:marTop w:val="0"/>
              <w:marBottom w:val="0"/>
              <w:divBdr>
                <w:top w:val="none" w:sz="0" w:space="0" w:color="auto"/>
                <w:left w:val="none" w:sz="0" w:space="0" w:color="auto"/>
                <w:bottom w:val="none" w:sz="0" w:space="0" w:color="auto"/>
                <w:right w:val="none" w:sz="0" w:space="0" w:color="auto"/>
              </w:divBdr>
            </w:div>
            <w:div w:id="1583219885">
              <w:marLeft w:val="0"/>
              <w:marRight w:val="0"/>
              <w:marTop w:val="0"/>
              <w:marBottom w:val="0"/>
              <w:divBdr>
                <w:top w:val="none" w:sz="0" w:space="0" w:color="auto"/>
                <w:left w:val="none" w:sz="0" w:space="0" w:color="auto"/>
                <w:bottom w:val="none" w:sz="0" w:space="0" w:color="auto"/>
                <w:right w:val="none" w:sz="0" w:space="0" w:color="auto"/>
              </w:divBdr>
            </w:div>
            <w:div w:id="1606035339">
              <w:marLeft w:val="0"/>
              <w:marRight w:val="0"/>
              <w:marTop w:val="0"/>
              <w:marBottom w:val="0"/>
              <w:divBdr>
                <w:top w:val="none" w:sz="0" w:space="0" w:color="auto"/>
                <w:left w:val="none" w:sz="0" w:space="0" w:color="auto"/>
                <w:bottom w:val="none" w:sz="0" w:space="0" w:color="auto"/>
                <w:right w:val="none" w:sz="0" w:space="0" w:color="auto"/>
              </w:divBdr>
            </w:div>
            <w:div w:id="110780909">
              <w:marLeft w:val="0"/>
              <w:marRight w:val="0"/>
              <w:marTop w:val="0"/>
              <w:marBottom w:val="0"/>
              <w:divBdr>
                <w:top w:val="none" w:sz="0" w:space="0" w:color="auto"/>
                <w:left w:val="none" w:sz="0" w:space="0" w:color="auto"/>
                <w:bottom w:val="none" w:sz="0" w:space="0" w:color="auto"/>
                <w:right w:val="none" w:sz="0" w:space="0" w:color="auto"/>
              </w:divBdr>
            </w:div>
            <w:div w:id="772823714">
              <w:marLeft w:val="0"/>
              <w:marRight w:val="0"/>
              <w:marTop w:val="0"/>
              <w:marBottom w:val="0"/>
              <w:divBdr>
                <w:top w:val="none" w:sz="0" w:space="0" w:color="auto"/>
                <w:left w:val="none" w:sz="0" w:space="0" w:color="auto"/>
                <w:bottom w:val="none" w:sz="0" w:space="0" w:color="auto"/>
                <w:right w:val="none" w:sz="0" w:space="0" w:color="auto"/>
              </w:divBdr>
            </w:div>
          </w:divsChild>
        </w:div>
        <w:div w:id="1680306534">
          <w:marLeft w:val="0"/>
          <w:marRight w:val="0"/>
          <w:marTop w:val="0"/>
          <w:marBottom w:val="0"/>
          <w:divBdr>
            <w:top w:val="none" w:sz="0" w:space="0" w:color="auto"/>
            <w:left w:val="none" w:sz="0" w:space="0" w:color="auto"/>
            <w:bottom w:val="none" w:sz="0" w:space="0" w:color="auto"/>
            <w:right w:val="none" w:sz="0" w:space="0" w:color="auto"/>
          </w:divBdr>
          <w:divsChild>
            <w:div w:id="847402788">
              <w:marLeft w:val="0"/>
              <w:marRight w:val="0"/>
              <w:marTop w:val="0"/>
              <w:marBottom w:val="0"/>
              <w:divBdr>
                <w:top w:val="none" w:sz="0" w:space="0" w:color="auto"/>
                <w:left w:val="none" w:sz="0" w:space="0" w:color="auto"/>
                <w:bottom w:val="none" w:sz="0" w:space="0" w:color="auto"/>
                <w:right w:val="none" w:sz="0" w:space="0" w:color="auto"/>
              </w:divBdr>
            </w:div>
            <w:div w:id="476921928">
              <w:marLeft w:val="0"/>
              <w:marRight w:val="0"/>
              <w:marTop w:val="0"/>
              <w:marBottom w:val="0"/>
              <w:divBdr>
                <w:top w:val="none" w:sz="0" w:space="0" w:color="auto"/>
                <w:left w:val="none" w:sz="0" w:space="0" w:color="auto"/>
                <w:bottom w:val="none" w:sz="0" w:space="0" w:color="auto"/>
                <w:right w:val="none" w:sz="0" w:space="0" w:color="auto"/>
              </w:divBdr>
            </w:div>
            <w:div w:id="449980635">
              <w:marLeft w:val="0"/>
              <w:marRight w:val="0"/>
              <w:marTop w:val="0"/>
              <w:marBottom w:val="0"/>
              <w:divBdr>
                <w:top w:val="none" w:sz="0" w:space="0" w:color="auto"/>
                <w:left w:val="none" w:sz="0" w:space="0" w:color="auto"/>
                <w:bottom w:val="none" w:sz="0" w:space="0" w:color="auto"/>
                <w:right w:val="none" w:sz="0" w:space="0" w:color="auto"/>
              </w:divBdr>
            </w:div>
            <w:div w:id="1915504424">
              <w:marLeft w:val="0"/>
              <w:marRight w:val="0"/>
              <w:marTop w:val="0"/>
              <w:marBottom w:val="0"/>
              <w:divBdr>
                <w:top w:val="none" w:sz="0" w:space="0" w:color="auto"/>
                <w:left w:val="none" w:sz="0" w:space="0" w:color="auto"/>
                <w:bottom w:val="none" w:sz="0" w:space="0" w:color="auto"/>
                <w:right w:val="none" w:sz="0" w:space="0" w:color="auto"/>
              </w:divBdr>
            </w:div>
          </w:divsChild>
        </w:div>
        <w:div w:id="2091535668">
          <w:marLeft w:val="0"/>
          <w:marRight w:val="0"/>
          <w:marTop w:val="0"/>
          <w:marBottom w:val="0"/>
          <w:divBdr>
            <w:top w:val="none" w:sz="0" w:space="0" w:color="auto"/>
            <w:left w:val="none" w:sz="0" w:space="0" w:color="auto"/>
            <w:bottom w:val="none" w:sz="0" w:space="0" w:color="auto"/>
            <w:right w:val="none" w:sz="0" w:space="0" w:color="auto"/>
          </w:divBdr>
          <w:divsChild>
            <w:div w:id="1891304508">
              <w:marLeft w:val="-75"/>
              <w:marRight w:val="0"/>
              <w:marTop w:val="30"/>
              <w:marBottom w:val="30"/>
              <w:divBdr>
                <w:top w:val="none" w:sz="0" w:space="0" w:color="auto"/>
                <w:left w:val="none" w:sz="0" w:space="0" w:color="auto"/>
                <w:bottom w:val="none" w:sz="0" w:space="0" w:color="auto"/>
                <w:right w:val="none" w:sz="0" w:space="0" w:color="auto"/>
              </w:divBdr>
              <w:divsChild>
                <w:div w:id="433478087">
                  <w:marLeft w:val="0"/>
                  <w:marRight w:val="0"/>
                  <w:marTop w:val="0"/>
                  <w:marBottom w:val="0"/>
                  <w:divBdr>
                    <w:top w:val="none" w:sz="0" w:space="0" w:color="auto"/>
                    <w:left w:val="none" w:sz="0" w:space="0" w:color="auto"/>
                    <w:bottom w:val="none" w:sz="0" w:space="0" w:color="auto"/>
                    <w:right w:val="none" w:sz="0" w:space="0" w:color="auto"/>
                  </w:divBdr>
                  <w:divsChild>
                    <w:div w:id="119887331">
                      <w:marLeft w:val="0"/>
                      <w:marRight w:val="0"/>
                      <w:marTop w:val="0"/>
                      <w:marBottom w:val="0"/>
                      <w:divBdr>
                        <w:top w:val="none" w:sz="0" w:space="0" w:color="auto"/>
                        <w:left w:val="none" w:sz="0" w:space="0" w:color="auto"/>
                        <w:bottom w:val="none" w:sz="0" w:space="0" w:color="auto"/>
                        <w:right w:val="none" w:sz="0" w:space="0" w:color="auto"/>
                      </w:divBdr>
                    </w:div>
                  </w:divsChild>
                </w:div>
                <w:div w:id="1683972725">
                  <w:marLeft w:val="0"/>
                  <w:marRight w:val="0"/>
                  <w:marTop w:val="0"/>
                  <w:marBottom w:val="0"/>
                  <w:divBdr>
                    <w:top w:val="none" w:sz="0" w:space="0" w:color="auto"/>
                    <w:left w:val="none" w:sz="0" w:space="0" w:color="auto"/>
                    <w:bottom w:val="none" w:sz="0" w:space="0" w:color="auto"/>
                    <w:right w:val="none" w:sz="0" w:space="0" w:color="auto"/>
                  </w:divBdr>
                  <w:divsChild>
                    <w:div w:id="14393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18068">
          <w:marLeft w:val="0"/>
          <w:marRight w:val="0"/>
          <w:marTop w:val="0"/>
          <w:marBottom w:val="0"/>
          <w:divBdr>
            <w:top w:val="none" w:sz="0" w:space="0" w:color="auto"/>
            <w:left w:val="none" w:sz="0" w:space="0" w:color="auto"/>
            <w:bottom w:val="none" w:sz="0" w:space="0" w:color="auto"/>
            <w:right w:val="none" w:sz="0" w:space="0" w:color="auto"/>
          </w:divBdr>
          <w:divsChild>
            <w:div w:id="1859274297">
              <w:marLeft w:val="0"/>
              <w:marRight w:val="0"/>
              <w:marTop w:val="0"/>
              <w:marBottom w:val="0"/>
              <w:divBdr>
                <w:top w:val="none" w:sz="0" w:space="0" w:color="auto"/>
                <w:left w:val="none" w:sz="0" w:space="0" w:color="auto"/>
                <w:bottom w:val="none" w:sz="0" w:space="0" w:color="auto"/>
                <w:right w:val="none" w:sz="0" w:space="0" w:color="auto"/>
              </w:divBdr>
            </w:div>
            <w:div w:id="461927117">
              <w:marLeft w:val="0"/>
              <w:marRight w:val="0"/>
              <w:marTop w:val="0"/>
              <w:marBottom w:val="0"/>
              <w:divBdr>
                <w:top w:val="none" w:sz="0" w:space="0" w:color="auto"/>
                <w:left w:val="none" w:sz="0" w:space="0" w:color="auto"/>
                <w:bottom w:val="none" w:sz="0" w:space="0" w:color="auto"/>
                <w:right w:val="none" w:sz="0" w:space="0" w:color="auto"/>
              </w:divBdr>
            </w:div>
            <w:div w:id="1104302024">
              <w:marLeft w:val="0"/>
              <w:marRight w:val="0"/>
              <w:marTop w:val="0"/>
              <w:marBottom w:val="0"/>
              <w:divBdr>
                <w:top w:val="none" w:sz="0" w:space="0" w:color="auto"/>
                <w:left w:val="none" w:sz="0" w:space="0" w:color="auto"/>
                <w:bottom w:val="none" w:sz="0" w:space="0" w:color="auto"/>
                <w:right w:val="none" w:sz="0" w:space="0" w:color="auto"/>
              </w:divBdr>
            </w:div>
            <w:div w:id="1413887988">
              <w:marLeft w:val="0"/>
              <w:marRight w:val="0"/>
              <w:marTop w:val="0"/>
              <w:marBottom w:val="0"/>
              <w:divBdr>
                <w:top w:val="none" w:sz="0" w:space="0" w:color="auto"/>
                <w:left w:val="none" w:sz="0" w:space="0" w:color="auto"/>
                <w:bottom w:val="none" w:sz="0" w:space="0" w:color="auto"/>
                <w:right w:val="none" w:sz="0" w:space="0" w:color="auto"/>
              </w:divBdr>
            </w:div>
            <w:div w:id="565533386">
              <w:marLeft w:val="0"/>
              <w:marRight w:val="0"/>
              <w:marTop w:val="0"/>
              <w:marBottom w:val="0"/>
              <w:divBdr>
                <w:top w:val="none" w:sz="0" w:space="0" w:color="auto"/>
                <w:left w:val="none" w:sz="0" w:space="0" w:color="auto"/>
                <w:bottom w:val="none" w:sz="0" w:space="0" w:color="auto"/>
                <w:right w:val="none" w:sz="0" w:space="0" w:color="auto"/>
              </w:divBdr>
            </w:div>
            <w:div w:id="331102588">
              <w:marLeft w:val="0"/>
              <w:marRight w:val="0"/>
              <w:marTop w:val="0"/>
              <w:marBottom w:val="0"/>
              <w:divBdr>
                <w:top w:val="none" w:sz="0" w:space="0" w:color="auto"/>
                <w:left w:val="none" w:sz="0" w:space="0" w:color="auto"/>
                <w:bottom w:val="none" w:sz="0" w:space="0" w:color="auto"/>
                <w:right w:val="none" w:sz="0" w:space="0" w:color="auto"/>
              </w:divBdr>
            </w:div>
            <w:div w:id="1522620040">
              <w:marLeft w:val="0"/>
              <w:marRight w:val="0"/>
              <w:marTop w:val="0"/>
              <w:marBottom w:val="0"/>
              <w:divBdr>
                <w:top w:val="none" w:sz="0" w:space="0" w:color="auto"/>
                <w:left w:val="none" w:sz="0" w:space="0" w:color="auto"/>
                <w:bottom w:val="none" w:sz="0" w:space="0" w:color="auto"/>
                <w:right w:val="none" w:sz="0" w:space="0" w:color="auto"/>
              </w:divBdr>
            </w:div>
            <w:div w:id="885606323">
              <w:marLeft w:val="0"/>
              <w:marRight w:val="0"/>
              <w:marTop w:val="0"/>
              <w:marBottom w:val="0"/>
              <w:divBdr>
                <w:top w:val="none" w:sz="0" w:space="0" w:color="auto"/>
                <w:left w:val="none" w:sz="0" w:space="0" w:color="auto"/>
                <w:bottom w:val="none" w:sz="0" w:space="0" w:color="auto"/>
                <w:right w:val="none" w:sz="0" w:space="0" w:color="auto"/>
              </w:divBdr>
            </w:div>
            <w:div w:id="803236203">
              <w:marLeft w:val="0"/>
              <w:marRight w:val="0"/>
              <w:marTop w:val="0"/>
              <w:marBottom w:val="0"/>
              <w:divBdr>
                <w:top w:val="none" w:sz="0" w:space="0" w:color="auto"/>
                <w:left w:val="none" w:sz="0" w:space="0" w:color="auto"/>
                <w:bottom w:val="none" w:sz="0" w:space="0" w:color="auto"/>
                <w:right w:val="none" w:sz="0" w:space="0" w:color="auto"/>
              </w:divBdr>
            </w:div>
            <w:div w:id="1815296173">
              <w:marLeft w:val="0"/>
              <w:marRight w:val="0"/>
              <w:marTop w:val="0"/>
              <w:marBottom w:val="0"/>
              <w:divBdr>
                <w:top w:val="none" w:sz="0" w:space="0" w:color="auto"/>
                <w:left w:val="none" w:sz="0" w:space="0" w:color="auto"/>
                <w:bottom w:val="none" w:sz="0" w:space="0" w:color="auto"/>
                <w:right w:val="none" w:sz="0" w:space="0" w:color="auto"/>
              </w:divBdr>
            </w:div>
            <w:div w:id="1520126115">
              <w:marLeft w:val="0"/>
              <w:marRight w:val="0"/>
              <w:marTop w:val="0"/>
              <w:marBottom w:val="0"/>
              <w:divBdr>
                <w:top w:val="none" w:sz="0" w:space="0" w:color="auto"/>
                <w:left w:val="none" w:sz="0" w:space="0" w:color="auto"/>
                <w:bottom w:val="none" w:sz="0" w:space="0" w:color="auto"/>
                <w:right w:val="none" w:sz="0" w:space="0" w:color="auto"/>
              </w:divBdr>
            </w:div>
            <w:div w:id="1130974127">
              <w:marLeft w:val="0"/>
              <w:marRight w:val="0"/>
              <w:marTop w:val="0"/>
              <w:marBottom w:val="0"/>
              <w:divBdr>
                <w:top w:val="none" w:sz="0" w:space="0" w:color="auto"/>
                <w:left w:val="none" w:sz="0" w:space="0" w:color="auto"/>
                <w:bottom w:val="none" w:sz="0" w:space="0" w:color="auto"/>
                <w:right w:val="none" w:sz="0" w:space="0" w:color="auto"/>
              </w:divBdr>
            </w:div>
            <w:div w:id="607935219">
              <w:marLeft w:val="0"/>
              <w:marRight w:val="0"/>
              <w:marTop w:val="0"/>
              <w:marBottom w:val="0"/>
              <w:divBdr>
                <w:top w:val="none" w:sz="0" w:space="0" w:color="auto"/>
                <w:left w:val="none" w:sz="0" w:space="0" w:color="auto"/>
                <w:bottom w:val="none" w:sz="0" w:space="0" w:color="auto"/>
                <w:right w:val="none" w:sz="0" w:space="0" w:color="auto"/>
              </w:divBdr>
            </w:div>
            <w:div w:id="1318608489">
              <w:marLeft w:val="0"/>
              <w:marRight w:val="0"/>
              <w:marTop w:val="0"/>
              <w:marBottom w:val="0"/>
              <w:divBdr>
                <w:top w:val="none" w:sz="0" w:space="0" w:color="auto"/>
                <w:left w:val="none" w:sz="0" w:space="0" w:color="auto"/>
                <w:bottom w:val="none" w:sz="0" w:space="0" w:color="auto"/>
                <w:right w:val="none" w:sz="0" w:space="0" w:color="auto"/>
              </w:divBdr>
            </w:div>
            <w:div w:id="351147287">
              <w:marLeft w:val="0"/>
              <w:marRight w:val="0"/>
              <w:marTop w:val="0"/>
              <w:marBottom w:val="0"/>
              <w:divBdr>
                <w:top w:val="none" w:sz="0" w:space="0" w:color="auto"/>
                <w:left w:val="none" w:sz="0" w:space="0" w:color="auto"/>
                <w:bottom w:val="none" w:sz="0" w:space="0" w:color="auto"/>
                <w:right w:val="none" w:sz="0" w:space="0" w:color="auto"/>
              </w:divBdr>
            </w:div>
            <w:div w:id="421030206">
              <w:marLeft w:val="0"/>
              <w:marRight w:val="0"/>
              <w:marTop w:val="0"/>
              <w:marBottom w:val="0"/>
              <w:divBdr>
                <w:top w:val="none" w:sz="0" w:space="0" w:color="auto"/>
                <w:left w:val="none" w:sz="0" w:space="0" w:color="auto"/>
                <w:bottom w:val="none" w:sz="0" w:space="0" w:color="auto"/>
                <w:right w:val="none" w:sz="0" w:space="0" w:color="auto"/>
              </w:divBdr>
            </w:div>
            <w:div w:id="455638374">
              <w:marLeft w:val="0"/>
              <w:marRight w:val="0"/>
              <w:marTop w:val="0"/>
              <w:marBottom w:val="0"/>
              <w:divBdr>
                <w:top w:val="none" w:sz="0" w:space="0" w:color="auto"/>
                <w:left w:val="none" w:sz="0" w:space="0" w:color="auto"/>
                <w:bottom w:val="none" w:sz="0" w:space="0" w:color="auto"/>
                <w:right w:val="none" w:sz="0" w:space="0" w:color="auto"/>
              </w:divBdr>
            </w:div>
            <w:div w:id="1825269890">
              <w:marLeft w:val="0"/>
              <w:marRight w:val="0"/>
              <w:marTop w:val="0"/>
              <w:marBottom w:val="0"/>
              <w:divBdr>
                <w:top w:val="none" w:sz="0" w:space="0" w:color="auto"/>
                <w:left w:val="none" w:sz="0" w:space="0" w:color="auto"/>
                <w:bottom w:val="none" w:sz="0" w:space="0" w:color="auto"/>
                <w:right w:val="none" w:sz="0" w:space="0" w:color="auto"/>
              </w:divBdr>
            </w:div>
            <w:div w:id="1834221904">
              <w:marLeft w:val="0"/>
              <w:marRight w:val="0"/>
              <w:marTop w:val="0"/>
              <w:marBottom w:val="0"/>
              <w:divBdr>
                <w:top w:val="none" w:sz="0" w:space="0" w:color="auto"/>
                <w:left w:val="none" w:sz="0" w:space="0" w:color="auto"/>
                <w:bottom w:val="none" w:sz="0" w:space="0" w:color="auto"/>
                <w:right w:val="none" w:sz="0" w:space="0" w:color="auto"/>
              </w:divBdr>
            </w:div>
            <w:div w:id="1732970439">
              <w:marLeft w:val="0"/>
              <w:marRight w:val="0"/>
              <w:marTop w:val="0"/>
              <w:marBottom w:val="0"/>
              <w:divBdr>
                <w:top w:val="none" w:sz="0" w:space="0" w:color="auto"/>
                <w:left w:val="none" w:sz="0" w:space="0" w:color="auto"/>
                <w:bottom w:val="none" w:sz="0" w:space="0" w:color="auto"/>
                <w:right w:val="none" w:sz="0" w:space="0" w:color="auto"/>
              </w:divBdr>
            </w:div>
          </w:divsChild>
        </w:div>
        <w:div w:id="608202542">
          <w:marLeft w:val="0"/>
          <w:marRight w:val="0"/>
          <w:marTop w:val="0"/>
          <w:marBottom w:val="0"/>
          <w:divBdr>
            <w:top w:val="none" w:sz="0" w:space="0" w:color="auto"/>
            <w:left w:val="none" w:sz="0" w:space="0" w:color="auto"/>
            <w:bottom w:val="none" w:sz="0" w:space="0" w:color="auto"/>
            <w:right w:val="none" w:sz="0" w:space="0" w:color="auto"/>
          </w:divBdr>
          <w:divsChild>
            <w:div w:id="83768908">
              <w:marLeft w:val="0"/>
              <w:marRight w:val="0"/>
              <w:marTop w:val="0"/>
              <w:marBottom w:val="0"/>
              <w:divBdr>
                <w:top w:val="none" w:sz="0" w:space="0" w:color="auto"/>
                <w:left w:val="none" w:sz="0" w:space="0" w:color="auto"/>
                <w:bottom w:val="none" w:sz="0" w:space="0" w:color="auto"/>
                <w:right w:val="none" w:sz="0" w:space="0" w:color="auto"/>
              </w:divBdr>
            </w:div>
            <w:div w:id="319578194">
              <w:marLeft w:val="0"/>
              <w:marRight w:val="0"/>
              <w:marTop w:val="0"/>
              <w:marBottom w:val="0"/>
              <w:divBdr>
                <w:top w:val="none" w:sz="0" w:space="0" w:color="auto"/>
                <w:left w:val="none" w:sz="0" w:space="0" w:color="auto"/>
                <w:bottom w:val="none" w:sz="0" w:space="0" w:color="auto"/>
                <w:right w:val="none" w:sz="0" w:space="0" w:color="auto"/>
              </w:divBdr>
            </w:div>
            <w:div w:id="1223449079">
              <w:marLeft w:val="0"/>
              <w:marRight w:val="0"/>
              <w:marTop w:val="0"/>
              <w:marBottom w:val="0"/>
              <w:divBdr>
                <w:top w:val="none" w:sz="0" w:space="0" w:color="auto"/>
                <w:left w:val="none" w:sz="0" w:space="0" w:color="auto"/>
                <w:bottom w:val="none" w:sz="0" w:space="0" w:color="auto"/>
                <w:right w:val="none" w:sz="0" w:space="0" w:color="auto"/>
              </w:divBdr>
            </w:div>
            <w:div w:id="1781682653">
              <w:marLeft w:val="0"/>
              <w:marRight w:val="0"/>
              <w:marTop w:val="0"/>
              <w:marBottom w:val="0"/>
              <w:divBdr>
                <w:top w:val="none" w:sz="0" w:space="0" w:color="auto"/>
                <w:left w:val="none" w:sz="0" w:space="0" w:color="auto"/>
                <w:bottom w:val="none" w:sz="0" w:space="0" w:color="auto"/>
                <w:right w:val="none" w:sz="0" w:space="0" w:color="auto"/>
              </w:divBdr>
            </w:div>
            <w:div w:id="560597576">
              <w:marLeft w:val="0"/>
              <w:marRight w:val="0"/>
              <w:marTop w:val="0"/>
              <w:marBottom w:val="0"/>
              <w:divBdr>
                <w:top w:val="none" w:sz="0" w:space="0" w:color="auto"/>
                <w:left w:val="none" w:sz="0" w:space="0" w:color="auto"/>
                <w:bottom w:val="none" w:sz="0" w:space="0" w:color="auto"/>
                <w:right w:val="none" w:sz="0" w:space="0" w:color="auto"/>
              </w:divBdr>
            </w:div>
            <w:div w:id="1968851465">
              <w:marLeft w:val="0"/>
              <w:marRight w:val="0"/>
              <w:marTop w:val="0"/>
              <w:marBottom w:val="0"/>
              <w:divBdr>
                <w:top w:val="none" w:sz="0" w:space="0" w:color="auto"/>
                <w:left w:val="none" w:sz="0" w:space="0" w:color="auto"/>
                <w:bottom w:val="none" w:sz="0" w:space="0" w:color="auto"/>
                <w:right w:val="none" w:sz="0" w:space="0" w:color="auto"/>
              </w:divBdr>
            </w:div>
            <w:div w:id="1978991622">
              <w:marLeft w:val="0"/>
              <w:marRight w:val="0"/>
              <w:marTop w:val="0"/>
              <w:marBottom w:val="0"/>
              <w:divBdr>
                <w:top w:val="none" w:sz="0" w:space="0" w:color="auto"/>
                <w:left w:val="none" w:sz="0" w:space="0" w:color="auto"/>
                <w:bottom w:val="none" w:sz="0" w:space="0" w:color="auto"/>
                <w:right w:val="none" w:sz="0" w:space="0" w:color="auto"/>
              </w:divBdr>
            </w:div>
            <w:div w:id="1827547918">
              <w:marLeft w:val="0"/>
              <w:marRight w:val="0"/>
              <w:marTop w:val="0"/>
              <w:marBottom w:val="0"/>
              <w:divBdr>
                <w:top w:val="none" w:sz="0" w:space="0" w:color="auto"/>
                <w:left w:val="none" w:sz="0" w:space="0" w:color="auto"/>
                <w:bottom w:val="none" w:sz="0" w:space="0" w:color="auto"/>
                <w:right w:val="none" w:sz="0" w:space="0" w:color="auto"/>
              </w:divBdr>
            </w:div>
            <w:div w:id="1102341976">
              <w:marLeft w:val="0"/>
              <w:marRight w:val="0"/>
              <w:marTop w:val="0"/>
              <w:marBottom w:val="0"/>
              <w:divBdr>
                <w:top w:val="none" w:sz="0" w:space="0" w:color="auto"/>
                <w:left w:val="none" w:sz="0" w:space="0" w:color="auto"/>
                <w:bottom w:val="none" w:sz="0" w:space="0" w:color="auto"/>
                <w:right w:val="none" w:sz="0" w:space="0" w:color="auto"/>
              </w:divBdr>
            </w:div>
            <w:div w:id="1051811704">
              <w:marLeft w:val="0"/>
              <w:marRight w:val="0"/>
              <w:marTop w:val="0"/>
              <w:marBottom w:val="0"/>
              <w:divBdr>
                <w:top w:val="none" w:sz="0" w:space="0" w:color="auto"/>
                <w:left w:val="none" w:sz="0" w:space="0" w:color="auto"/>
                <w:bottom w:val="none" w:sz="0" w:space="0" w:color="auto"/>
                <w:right w:val="none" w:sz="0" w:space="0" w:color="auto"/>
              </w:divBdr>
            </w:div>
            <w:div w:id="1907108890">
              <w:marLeft w:val="0"/>
              <w:marRight w:val="0"/>
              <w:marTop w:val="0"/>
              <w:marBottom w:val="0"/>
              <w:divBdr>
                <w:top w:val="none" w:sz="0" w:space="0" w:color="auto"/>
                <w:left w:val="none" w:sz="0" w:space="0" w:color="auto"/>
                <w:bottom w:val="none" w:sz="0" w:space="0" w:color="auto"/>
                <w:right w:val="none" w:sz="0" w:space="0" w:color="auto"/>
              </w:divBdr>
            </w:div>
            <w:div w:id="1966081805">
              <w:marLeft w:val="0"/>
              <w:marRight w:val="0"/>
              <w:marTop w:val="0"/>
              <w:marBottom w:val="0"/>
              <w:divBdr>
                <w:top w:val="none" w:sz="0" w:space="0" w:color="auto"/>
                <w:left w:val="none" w:sz="0" w:space="0" w:color="auto"/>
                <w:bottom w:val="none" w:sz="0" w:space="0" w:color="auto"/>
                <w:right w:val="none" w:sz="0" w:space="0" w:color="auto"/>
              </w:divBdr>
            </w:div>
            <w:div w:id="447432078">
              <w:marLeft w:val="0"/>
              <w:marRight w:val="0"/>
              <w:marTop w:val="0"/>
              <w:marBottom w:val="0"/>
              <w:divBdr>
                <w:top w:val="none" w:sz="0" w:space="0" w:color="auto"/>
                <w:left w:val="none" w:sz="0" w:space="0" w:color="auto"/>
                <w:bottom w:val="none" w:sz="0" w:space="0" w:color="auto"/>
                <w:right w:val="none" w:sz="0" w:space="0" w:color="auto"/>
              </w:divBdr>
            </w:div>
            <w:div w:id="1880894604">
              <w:marLeft w:val="0"/>
              <w:marRight w:val="0"/>
              <w:marTop w:val="0"/>
              <w:marBottom w:val="0"/>
              <w:divBdr>
                <w:top w:val="none" w:sz="0" w:space="0" w:color="auto"/>
                <w:left w:val="none" w:sz="0" w:space="0" w:color="auto"/>
                <w:bottom w:val="none" w:sz="0" w:space="0" w:color="auto"/>
                <w:right w:val="none" w:sz="0" w:space="0" w:color="auto"/>
              </w:divBdr>
            </w:div>
            <w:div w:id="498348427">
              <w:marLeft w:val="0"/>
              <w:marRight w:val="0"/>
              <w:marTop w:val="0"/>
              <w:marBottom w:val="0"/>
              <w:divBdr>
                <w:top w:val="none" w:sz="0" w:space="0" w:color="auto"/>
                <w:left w:val="none" w:sz="0" w:space="0" w:color="auto"/>
                <w:bottom w:val="none" w:sz="0" w:space="0" w:color="auto"/>
                <w:right w:val="none" w:sz="0" w:space="0" w:color="auto"/>
              </w:divBdr>
            </w:div>
            <w:div w:id="969827373">
              <w:marLeft w:val="0"/>
              <w:marRight w:val="0"/>
              <w:marTop w:val="0"/>
              <w:marBottom w:val="0"/>
              <w:divBdr>
                <w:top w:val="none" w:sz="0" w:space="0" w:color="auto"/>
                <w:left w:val="none" w:sz="0" w:space="0" w:color="auto"/>
                <w:bottom w:val="none" w:sz="0" w:space="0" w:color="auto"/>
                <w:right w:val="none" w:sz="0" w:space="0" w:color="auto"/>
              </w:divBdr>
            </w:div>
            <w:div w:id="1156799451">
              <w:marLeft w:val="0"/>
              <w:marRight w:val="0"/>
              <w:marTop w:val="0"/>
              <w:marBottom w:val="0"/>
              <w:divBdr>
                <w:top w:val="none" w:sz="0" w:space="0" w:color="auto"/>
                <w:left w:val="none" w:sz="0" w:space="0" w:color="auto"/>
                <w:bottom w:val="none" w:sz="0" w:space="0" w:color="auto"/>
                <w:right w:val="none" w:sz="0" w:space="0" w:color="auto"/>
              </w:divBdr>
            </w:div>
            <w:div w:id="269747935">
              <w:marLeft w:val="0"/>
              <w:marRight w:val="0"/>
              <w:marTop w:val="0"/>
              <w:marBottom w:val="0"/>
              <w:divBdr>
                <w:top w:val="none" w:sz="0" w:space="0" w:color="auto"/>
                <w:left w:val="none" w:sz="0" w:space="0" w:color="auto"/>
                <w:bottom w:val="none" w:sz="0" w:space="0" w:color="auto"/>
                <w:right w:val="none" w:sz="0" w:space="0" w:color="auto"/>
              </w:divBdr>
            </w:div>
            <w:div w:id="463351041">
              <w:marLeft w:val="0"/>
              <w:marRight w:val="0"/>
              <w:marTop w:val="0"/>
              <w:marBottom w:val="0"/>
              <w:divBdr>
                <w:top w:val="none" w:sz="0" w:space="0" w:color="auto"/>
                <w:left w:val="none" w:sz="0" w:space="0" w:color="auto"/>
                <w:bottom w:val="none" w:sz="0" w:space="0" w:color="auto"/>
                <w:right w:val="none" w:sz="0" w:space="0" w:color="auto"/>
              </w:divBdr>
            </w:div>
            <w:div w:id="392848702">
              <w:marLeft w:val="0"/>
              <w:marRight w:val="0"/>
              <w:marTop w:val="0"/>
              <w:marBottom w:val="0"/>
              <w:divBdr>
                <w:top w:val="none" w:sz="0" w:space="0" w:color="auto"/>
                <w:left w:val="none" w:sz="0" w:space="0" w:color="auto"/>
                <w:bottom w:val="none" w:sz="0" w:space="0" w:color="auto"/>
                <w:right w:val="none" w:sz="0" w:space="0" w:color="auto"/>
              </w:divBdr>
            </w:div>
          </w:divsChild>
        </w:div>
        <w:div w:id="1751463085">
          <w:marLeft w:val="0"/>
          <w:marRight w:val="0"/>
          <w:marTop w:val="0"/>
          <w:marBottom w:val="0"/>
          <w:divBdr>
            <w:top w:val="none" w:sz="0" w:space="0" w:color="auto"/>
            <w:left w:val="none" w:sz="0" w:space="0" w:color="auto"/>
            <w:bottom w:val="none" w:sz="0" w:space="0" w:color="auto"/>
            <w:right w:val="none" w:sz="0" w:space="0" w:color="auto"/>
          </w:divBdr>
        </w:div>
        <w:div w:id="1932155756">
          <w:marLeft w:val="0"/>
          <w:marRight w:val="0"/>
          <w:marTop w:val="0"/>
          <w:marBottom w:val="0"/>
          <w:divBdr>
            <w:top w:val="none" w:sz="0" w:space="0" w:color="auto"/>
            <w:left w:val="none" w:sz="0" w:space="0" w:color="auto"/>
            <w:bottom w:val="none" w:sz="0" w:space="0" w:color="auto"/>
            <w:right w:val="none" w:sz="0" w:space="0" w:color="auto"/>
          </w:divBdr>
        </w:div>
        <w:div w:id="1859469385">
          <w:marLeft w:val="0"/>
          <w:marRight w:val="0"/>
          <w:marTop w:val="0"/>
          <w:marBottom w:val="0"/>
          <w:divBdr>
            <w:top w:val="none" w:sz="0" w:space="0" w:color="auto"/>
            <w:left w:val="none" w:sz="0" w:space="0" w:color="auto"/>
            <w:bottom w:val="none" w:sz="0" w:space="0" w:color="auto"/>
            <w:right w:val="none" w:sz="0" w:space="0" w:color="auto"/>
          </w:divBdr>
        </w:div>
        <w:div w:id="1248419981">
          <w:marLeft w:val="0"/>
          <w:marRight w:val="0"/>
          <w:marTop w:val="0"/>
          <w:marBottom w:val="0"/>
          <w:divBdr>
            <w:top w:val="none" w:sz="0" w:space="0" w:color="auto"/>
            <w:left w:val="none" w:sz="0" w:space="0" w:color="auto"/>
            <w:bottom w:val="none" w:sz="0" w:space="0" w:color="auto"/>
            <w:right w:val="none" w:sz="0" w:space="0" w:color="auto"/>
          </w:divBdr>
        </w:div>
        <w:div w:id="450437426">
          <w:marLeft w:val="0"/>
          <w:marRight w:val="0"/>
          <w:marTop w:val="0"/>
          <w:marBottom w:val="0"/>
          <w:divBdr>
            <w:top w:val="none" w:sz="0" w:space="0" w:color="auto"/>
            <w:left w:val="none" w:sz="0" w:space="0" w:color="auto"/>
            <w:bottom w:val="none" w:sz="0" w:space="0" w:color="auto"/>
            <w:right w:val="none" w:sz="0" w:space="0" w:color="auto"/>
          </w:divBdr>
        </w:div>
        <w:div w:id="477109117">
          <w:marLeft w:val="0"/>
          <w:marRight w:val="0"/>
          <w:marTop w:val="0"/>
          <w:marBottom w:val="0"/>
          <w:divBdr>
            <w:top w:val="none" w:sz="0" w:space="0" w:color="auto"/>
            <w:left w:val="none" w:sz="0" w:space="0" w:color="auto"/>
            <w:bottom w:val="none" w:sz="0" w:space="0" w:color="auto"/>
            <w:right w:val="none" w:sz="0" w:space="0" w:color="auto"/>
          </w:divBdr>
        </w:div>
        <w:div w:id="354186525">
          <w:marLeft w:val="0"/>
          <w:marRight w:val="0"/>
          <w:marTop w:val="0"/>
          <w:marBottom w:val="0"/>
          <w:divBdr>
            <w:top w:val="none" w:sz="0" w:space="0" w:color="auto"/>
            <w:left w:val="none" w:sz="0" w:space="0" w:color="auto"/>
            <w:bottom w:val="none" w:sz="0" w:space="0" w:color="auto"/>
            <w:right w:val="none" w:sz="0" w:space="0" w:color="auto"/>
          </w:divBdr>
        </w:div>
        <w:div w:id="2000496827">
          <w:marLeft w:val="0"/>
          <w:marRight w:val="0"/>
          <w:marTop w:val="0"/>
          <w:marBottom w:val="0"/>
          <w:divBdr>
            <w:top w:val="none" w:sz="0" w:space="0" w:color="auto"/>
            <w:left w:val="none" w:sz="0" w:space="0" w:color="auto"/>
            <w:bottom w:val="none" w:sz="0" w:space="0" w:color="auto"/>
            <w:right w:val="none" w:sz="0" w:space="0" w:color="auto"/>
          </w:divBdr>
        </w:div>
        <w:div w:id="732236696">
          <w:marLeft w:val="0"/>
          <w:marRight w:val="0"/>
          <w:marTop w:val="0"/>
          <w:marBottom w:val="0"/>
          <w:divBdr>
            <w:top w:val="none" w:sz="0" w:space="0" w:color="auto"/>
            <w:left w:val="none" w:sz="0" w:space="0" w:color="auto"/>
            <w:bottom w:val="none" w:sz="0" w:space="0" w:color="auto"/>
            <w:right w:val="none" w:sz="0" w:space="0" w:color="auto"/>
          </w:divBdr>
        </w:div>
        <w:div w:id="1405489098">
          <w:marLeft w:val="0"/>
          <w:marRight w:val="0"/>
          <w:marTop w:val="0"/>
          <w:marBottom w:val="0"/>
          <w:divBdr>
            <w:top w:val="none" w:sz="0" w:space="0" w:color="auto"/>
            <w:left w:val="none" w:sz="0" w:space="0" w:color="auto"/>
            <w:bottom w:val="none" w:sz="0" w:space="0" w:color="auto"/>
            <w:right w:val="none" w:sz="0" w:space="0" w:color="auto"/>
          </w:divBdr>
        </w:div>
        <w:div w:id="1178151551">
          <w:marLeft w:val="0"/>
          <w:marRight w:val="0"/>
          <w:marTop w:val="0"/>
          <w:marBottom w:val="0"/>
          <w:divBdr>
            <w:top w:val="none" w:sz="0" w:space="0" w:color="auto"/>
            <w:left w:val="none" w:sz="0" w:space="0" w:color="auto"/>
            <w:bottom w:val="none" w:sz="0" w:space="0" w:color="auto"/>
            <w:right w:val="none" w:sz="0" w:space="0" w:color="auto"/>
          </w:divBdr>
        </w:div>
        <w:div w:id="1637104335">
          <w:marLeft w:val="0"/>
          <w:marRight w:val="0"/>
          <w:marTop w:val="0"/>
          <w:marBottom w:val="0"/>
          <w:divBdr>
            <w:top w:val="none" w:sz="0" w:space="0" w:color="auto"/>
            <w:left w:val="none" w:sz="0" w:space="0" w:color="auto"/>
            <w:bottom w:val="none" w:sz="0" w:space="0" w:color="auto"/>
            <w:right w:val="none" w:sz="0" w:space="0" w:color="auto"/>
          </w:divBdr>
        </w:div>
        <w:div w:id="713308044">
          <w:marLeft w:val="0"/>
          <w:marRight w:val="0"/>
          <w:marTop w:val="0"/>
          <w:marBottom w:val="0"/>
          <w:divBdr>
            <w:top w:val="none" w:sz="0" w:space="0" w:color="auto"/>
            <w:left w:val="none" w:sz="0" w:space="0" w:color="auto"/>
            <w:bottom w:val="none" w:sz="0" w:space="0" w:color="auto"/>
            <w:right w:val="none" w:sz="0" w:space="0" w:color="auto"/>
          </w:divBdr>
        </w:div>
        <w:div w:id="122356915">
          <w:marLeft w:val="0"/>
          <w:marRight w:val="0"/>
          <w:marTop w:val="0"/>
          <w:marBottom w:val="0"/>
          <w:divBdr>
            <w:top w:val="none" w:sz="0" w:space="0" w:color="auto"/>
            <w:left w:val="none" w:sz="0" w:space="0" w:color="auto"/>
            <w:bottom w:val="none" w:sz="0" w:space="0" w:color="auto"/>
            <w:right w:val="none" w:sz="0" w:space="0" w:color="auto"/>
          </w:divBdr>
        </w:div>
        <w:div w:id="1491362044">
          <w:marLeft w:val="0"/>
          <w:marRight w:val="0"/>
          <w:marTop w:val="0"/>
          <w:marBottom w:val="0"/>
          <w:divBdr>
            <w:top w:val="none" w:sz="0" w:space="0" w:color="auto"/>
            <w:left w:val="none" w:sz="0" w:space="0" w:color="auto"/>
            <w:bottom w:val="none" w:sz="0" w:space="0" w:color="auto"/>
            <w:right w:val="none" w:sz="0" w:space="0" w:color="auto"/>
          </w:divBdr>
        </w:div>
        <w:div w:id="1419860842">
          <w:marLeft w:val="0"/>
          <w:marRight w:val="0"/>
          <w:marTop w:val="0"/>
          <w:marBottom w:val="0"/>
          <w:divBdr>
            <w:top w:val="none" w:sz="0" w:space="0" w:color="auto"/>
            <w:left w:val="none" w:sz="0" w:space="0" w:color="auto"/>
            <w:bottom w:val="none" w:sz="0" w:space="0" w:color="auto"/>
            <w:right w:val="none" w:sz="0" w:space="0" w:color="auto"/>
          </w:divBdr>
        </w:div>
        <w:div w:id="529338317">
          <w:marLeft w:val="0"/>
          <w:marRight w:val="0"/>
          <w:marTop w:val="0"/>
          <w:marBottom w:val="0"/>
          <w:divBdr>
            <w:top w:val="none" w:sz="0" w:space="0" w:color="auto"/>
            <w:left w:val="none" w:sz="0" w:space="0" w:color="auto"/>
            <w:bottom w:val="none" w:sz="0" w:space="0" w:color="auto"/>
            <w:right w:val="none" w:sz="0" w:space="0" w:color="auto"/>
          </w:divBdr>
        </w:div>
        <w:div w:id="912931160">
          <w:marLeft w:val="0"/>
          <w:marRight w:val="0"/>
          <w:marTop w:val="0"/>
          <w:marBottom w:val="0"/>
          <w:divBdr>
            <w:top w:val="none" w:sz="0" w:space="0" w:color="auto"/>
            <w:left w:val="none" w:sz="0" w:space="0" w:color="auto"/>
            <w:bottom w:val="none" w:sz="0" w:space="0" w:color="auto"/>
            <w:right w:val="none" w:sz="0" w:space="0" w:color="auto"/>
          </w:divBdr>
        </w:div>
        <w:div w:id="1843665878">
          <w:marLeft w:val="0"/>
          <w:marRight w:val="0"/>
          <w:marTop w:val="0"/>
          <w:marBottom w:val="0"/>
          <w:divBdr>
            <w:top w:val="none" w:sz="0" w:space="0" w:color="auto"/>
            <w:left w:val="none" w:sz="0" w:space="0" w:color="auto"/>
            <w:bottom w:val="none" w:sz="0" w:space="0" w:color="auto"/>
            <w:right w:val="none" w:sz="0" w:space="0" w:color="auto"/>
          </w:divBdr>
        </w:div>
        <w:div w:id="67506308">
          <w:marLeft w:val="0"/>
          <w:marRight w:val="0"/>
          <w:marTop w:val="0"/>
          <w:marBottom w:val="0"/>
          <w:divBdr>
            <w:top w:val="none" w:sz="0" w:space="0" w:color="auto"/>
            <w:left w:val="none" w:sz="0" w:space="0" w:color="auto"/>
            <w:bottom w:val="none" w:sz="0" w:space="0" w:color="auto"/>
            <w:right w:val="none" w:sz="0" w:space="0" w:color="auto"/>
          </w:divBdr>
        </w:div>
        <w:div w:id="349339240">
          <w:marLeft w:val="0"/>
          <w:marRight w:val="0"/>
          <w:marTop w:val="0"/>
          <w:marBottom w:val="0"/>
          <w:divBdr>
            <w:top w:val="none" w:sz="0" w:space="0" w:color="auto"/>
            <w:left w:val="none" w:sz="0" w:space="0" w:color="auto"/>
            <w:bottom w:val="none" w:sz="0" w:space="0" w:color="auto"/>
            <w:right w:val="none" w:sz="0" w:space="0" w:color="auto"/>
          </w:divBdr>
        </w:div>
        <w:div w:id="406726988">
          <w:marLeft w:val="0"/>
          <w:marRight w:val="0"/>
          <w:marTop w:val="0"/>
          <w:marBottom w:val="0"/>
          <w:divBdr>
            <w:top w:val="none" w:sz="0" w:space="0" w:color="auto"/>
            <w:left w:val="none" w:sz="0" w:space="0" w:color="auto"/>
            <w:bottom w:val="none" w:sz="0" w:space="0" w:color="auto"/>
            <w:right w:val="none" w:sz="0" w:space="0" w:color="auto"/>
          </w:divBdr>
        </w:div>
        <w:div w:id="1445343629">
          <w:marLeft w:val="0"/>
          <w:marRight w:val="0"/>
          <w:marTop w:val="0"/>
          <w:marBottom w:val="0"/>
          <w:divBdr>
            <w:top w:val="none" w:sz="0" w:space="0" w:color="auto"/>
            <w:left w:val="none" w:sz="0" w:space="0" w:color="auto"/>
            <w:bottom w:val="none" w:sz="0" w:space="0" w:color="auto"/>
            <w:right w:val="none" w:sz="0" w:space="0" w:color="auto"/>
          </w:divBdr>
        </w:div>
        <w:div w:id="293757261">
          <w:marLeft w:val="0"/>
          <w:marRight w:val="0"/>
          <w:marTop w:val="0"/>
          <w:marBottom w:val="0"/>
          <w:divBdr>
            <w:top w:val="none" w:sz="0" w:space="0" w:color="auto"/>
            <w:left w:val="none" w:sz="0" w:space="0" w:color="auto"/>
            <w:bottom w:val="none" w:sz="0" w:space="0" w:color="auto"/>
            <w:right w:val="none" w:sz="0" w:space="0" w:color="auto"/>
          </w:divBdr>
        </w:div>
        <w:div w:id="2120025127">
          <w:marLeft w:val="0"/>
          <w:marRight w:val="0"/>
          <w:marTop w:val="0"/>
          <w:marBottom w:val="0"/>
          <w:divBdr>
            <w:top w:val="none" w:sz="0" w:space="0" w:color="auto"/>
            <w:left w:val="none" w:sz="0" w:space="0" w:color="auto"/>
            <w:bottom w:val="none" w:sz="0" w:space="0" w:color="auto"/>
            <w:right w:val="none" w:sz="0" w:space="0" w:color="auto"/>
          </w:divBdr>
        </w:div>
        <w:div w:id="1624266392">
          <w:marLeft w:val="0"/>
          <w:marRight w:val="0"/>
          <w:marTop w:val="0"/>
          <w:marBottom w:val="0"/>
          <w:divBdr>
            <w:top w:val="none" w:sz="0" w:space="0" w:color="auto"/>
            <w:left w:val="none" w:sz="0" w:space="0" w:color="auto"/>
            <w:bottom w:val="none" w:sz="0" w:space="0" w:color="auto"/>
            <w:right w:val="none" w:sz="0" w:space="0" w:color="auto"/>
          </w:divBdr>
        </w:div>
        <w:div w:id="757941718">
          <w:marLeft w:val="0"/>
          <w:marRight w:val="0"/>
          <w:marTop w:val="0"/>
          <w:marBottom w:val="0"/>
          <w:divBdr>
            <w:top w:val="none" w:sz="0" w:space="0" w:color="auto"/>
            <w:left w:val="none" w:sz="0" w:space="0" w:color="auto"/>
            <w:bottom w:val="none" w:sz="0" w:space="0" w:color="auto"/>
            <w:right w:val="none" w:sz="0" w:space="0" w:color="auto"/>
          </w:divBdr>
        </w:div>
        <w:div w:id="1068764782">
          <w:marLeft w:val="0"/>
          <w:marRight w:val="0"/>
          <w:marTop w:val="0"/>
          <w:marBottom w:val="0"/>
          <w:divBdr>
            <w:top w:val="none" w:sz="0" w:space="0" w:color="auto"/>
            <w:left w:val="none" w:sz="0" w:space="0" w:color="auto"/>
            <w:bottom w:val="none" w:sz="0" w:space="0" w:color="auto"/>
            <w:right w:val="none" w:sz="0" w:space="0" w:color="auto"/>
          </w:divBdr>
        </w:div>
        <w:div w:id="315573376">
          <w:marLeft w:val="0"/>
          <w:marRight w:val="0"/>
          <w:marTop w:val="0"/>
          <w:marBottom w:val="0"/>
          <w:divBdr>
            <w:top w:val="none" w:sz="0" w:space="0" w:color="auto"/>
            <w:left w:val="none" w:sz="0" w:space="0" w:color="auto"/>
            <w:bottom w:val="none" w:sz="0" w:space="0" w:color="auto"/>
            <w:right w:val="none" w:sz="0" w:space="0" w:color="auto"/>
          </w:divBdr>
        </w:div>
      </w:divsChild>
    </w:div>
    <w:div w:id="21344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footer2.xml.rels><?xml version="1.0" encoding="UTF-8" standalone="yes"?>
<Relationships xmlns="http://schemas.openxmlformats.org/package/2006/relationships"><Relationship Id="rId2" Type="http://schemas.openxmlformats.org/officeDocument/2006/relationships/hyperlink" Target="mailto:protocollo.ibe@pec.cnr.it" TargetMode="External"/><Relationship Id="rId1" Type="http://schemas.openxmlformats.org/officeDocument/2006/relationships/hyperlink" Target="mailto:segreteria@ibe.cnr.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7C2AFEC361CE994681A2AE6CFDE2C16C" ma:contentTypeVersion="11" ma:contentTypeDescription="Create a new document." ma:contentTypeScope="" ma:versionID="36c5c55157e1e1912b00ef4cb1986b75">
  <xsd:schema xmlns:xsd="http://www.w3.org/2001/XMLSchema" xmlns:xs="http://www.w3.org/2001/XMLSchema" xmlns:p="http://schemas.microsoft.com/office/2006/metadata/properties" xmlns:ns2="739fdb94-bd48-4f18-a0a6-b6566d05f91a" xmlns:ns3="c3c091cc-c313-430c-8507-03cd291a9384" targetNamespace="http://schemas.microsoft.com/office/2006/metadata/properties" ma:root="true" ma:fieldsID="2cfecc2669e704fce580127586282e92" ns2:_="" ns3:_="">
    <xsd:import namespace="739fdb94-bd48-4f18-a0a6-b6566d05f91a"/>
    <xsd:import namespace="c3c091cc-c313-430c-8507-03cd291a938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fdb94-bd48-4f18-a0a6-b6566d05f9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c091cc-c313-430c-8507-03cd291a938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63034f0-c840-41d3-9416-b21040673b83}" ma:internalName="TaxCatchAll" ma:showField="CatchAllData" ma:web="c3c091cc-c313-430c-8507-03cd291a93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9fdb94-bd48-4f18-a0a6-b6566d05f91a">
      <Terms xmlns="http://schemas.microsoft.com/office/infopath/2007/PartnerControls"/>
    </lcf76f155ced4ddcb4097134ff3c332f>
    <TaxCatchAll xmlns="c3c091cc-c313-430c-8507-03cd291a9384" xsi:nil="true"/>
  </documentManagement>
</p:properties>
</file>

<file path=customXml/itemProps1.xml><?xml version="1.0" encoding="utf-8"?>
<ds:datastoreItem xmlns:ds="http://schemas.openxmlformats.org/officeDocument/2006/customXml" ds:itemID="{ED880C87-ED35-46E3-9AFF-CBCF1BD27157}">
  <ds:schemaRefs>
    <ds:schemaRef ds:uri="http://schemas.openxmlformats.org/officeDocument/2006/bibliography"/>
  </ds:schemaRefs>
</ds:datastoreItem>
</file>

<file path=customXml/itemProps2.xml><?xml version="1.0" encoding="utf-8"?>
<ds:datastoreItem xmlns:ds="http://schemas.openxmlformats.org/officeDocument/2006/customXml" ds:itemID="{D46078CE-6836-43E0-A2C8-C40263B87D5C}"/>
</file>

<file path=customXml/itemProps3.xml><?xml version="1.0" encoding="utf-8"?>
<ds:datastoreItem xmlns:ds="http://schemas.openxmlformats.org/officeDocument/2006/customXml" ds:itemID="{7106034F-9219-4A33-A1DE-4FC3F8186B96}"/>
</file>

<file path=customXml/itemProps4.xml><?xml version="1.0" encoding="utf-8"?>
<ds:datastoreItem xmlns:ds="http://schemas.openxmlformats.org/officeDocument/2006/customXml" ds:itemID="{DC8577BD-02DE-436B-9998-56FE19D811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Elvira Giannozzi</dc:creator>
  <cp:lastModifiedBy>PIERPAOLO ZARA</cp:lastModifiedBy>
  <cp:revision>6</cp:revision>
  <cp:lastPrinted>2020-02-20T15:09:00Z</cp:lastPrinted>
  <dcterms:created xsi:type="dcterms:W3CDTF">2025-04-08T16:08:00Z</dcterms:created>
  <dcterms:modified xsi:type="dcterms:W3CDTF">2025-04-10T13:32:02Z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0x0101007C2AFEC361CE994681A2AE6CFDE2C16C</vt:lpwstr>
  </property>
</Properties>
</file>